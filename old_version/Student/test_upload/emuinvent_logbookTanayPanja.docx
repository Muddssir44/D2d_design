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before="4" w:line="200" w:lineRule="exact"/>
        <w:rPr>
          <w:rFonts w:ascii="Arial" w:hAnsi="Arial" w:cs="Arial"/>
        </w:rPr>
      </w:pPr>
    </w:p>
    <w:p w:rsidR="00C86F4A" w:rsidRPr="00AF612B" w:rsidRDefault="006C72B5" w:rsidP="00AF612B">
      <w:pPr>
        <w:spacing w:before="20"/>
        <w:ind w:left="3431" w:right="3497"/>
        <w:jc w:val="center"/>
        <w:rPr>
          <w:rFonts w:ascii="Arial" w:hAnsi="Arial" w:cs="Arial"/>
          <w:sz w:val="32"/>
          <w:szCs w:val="32"/>
        </w:rPr>
      </w:pPr>
      <w:r w:rsidRPr="003D0253">
        <w:rPr>
          <w:rFonts w:ascii="Arial" w:hAnsi="Arial" w:cs="Arial"/>
          <w:color w:val="FFFFFF"/>
          <w:sz w:val="32"/>
          <w:szCs w:val="32"/>
        </w:rPr>
        <w:t>T</w:t>
      </w:r>
      <w:r w:rsidRPr="003D0253">
        <w:rPr>
          <w:rFonts w:ascii="Arial" w:hAnsi="Arial" w:cs="Arial"/>
          <w:color w:val="FFFFFF"/>
          <w:spacing w:val="2"/>
          <w:sz w:val="32"/>
          <w:szCs w:val="32"/>
        </w:rPr>
        <w:t>h</w:t>
      </w:r>
      <w:r w:rsidRPr="003D0253">
        <w:rPr>
          <w:rFonts w:ascii="Arial" w:hAnsi="Arial" w:cs="Arial"/>
          <w:color w:val="FFFFFF"/>
          <w:sz w:val="32"/>
          <w:szCs w:val="32"/>
        </w:rPr>
        <w:t>e</w:t>
      </w:r>
      <w:r w:rsidRPr="003D0253">
        <w:rPr>
          <w:rFonts w:ascii="Arial" w:hAnsi="Arial" w:cs="Arial"/>
          <w:color w:val="FFFFFF"/>
          <w:spacing w:val="27"/>
          <w:sz w:val="32"/>
          <w:szCs w:val="32"/>
        </w:rPr>
        <w:t xml:space="preserve"> </w:t>
      </w:r>
      <w:r w:rsidRPr="003D0253">
        <w:rPr>
          <w:rFonts w:ascii="Arial" w:hAnsi="Arial" w:cs="Arial"/>
          <w:color w:val="FFFFFF"/>
          <w:spacing w:val="-1"/>
          <w:sz w:val="32"/>
          <w:szCs w:val="32"/>
        </w:rPr>
        <w:t>S</w:t>
      </w:r>
      <w:r w:rsidRPr="003D0253">
        <w:rPr>
          <w:rFonts w:ascii="Arial" w:hAnsi="Arial" w:cs="Arial"/>
          <w:color w:val="FFFFFF"/>
          <w:spacing w:val="-3"/>
          <w:sz w:val="32"/>
          <w:szCs w:val="32"/>
        </w:rPr>
        <w:t>t</w:t>
      </w:r>
      <w:r w:rsidRPr="003D0253">
        <w:rPr>
          <w:rFonts w:ascii="Arial" w:hAnsi="Arial" w:cs="Arial"/>
          <w:color w:val="FFFFFF"/>
          <w:spacing w:val="2"/>
          <w:sz w:val="32"/>
          <w:szCs w:val="32"/>
        </w:rPr>
        <w:t>o</w:t>
      </w:r>
      <w:r w:rsidRPr="003D0253">
        <w:rPr>
          <w:rFonts w:ascii="Arial" w:hAnsi="Arial" w:cs="Arial"/>
          <w:color w:val="FFFFFF"/>
          <w:spacing w:val="-1"/>
          <w:sz w:val="32"/>
          <w:szCs w:val="32"/>
        </w:rPr>
        <w:t>r</w:t>
      </w:r>
      <w:r w:rsidRPr="003D0253">
        <w:rPr>
          <w:rFonts w:ascii="Arial" w:hAnsi="Arial" w:cs="Arial"/>
          <w:color w:val="FFFFFF"/>
          <w:sz w:val="32"/>
          <w:szCs w:val="32"/>
        </w:rPr>
        <w:t>y</w:t>
      </w:r>
      <w:r w:rsidRPr="003D0253">
        <w:rPr>
          <w:rFonts w:ascii="Arial" w:hAnsi="Arial" w:cs="Arial"/>
          <w:color w:val="FFFFFF"/>
          <w:spacing w:val="33"/>
          <w:sz w:val="32"/>
          <w:szCs w:val="32"/>
        </w:rPr>
        <w:t xml:space="preserve"> </w:t>
      </w:r>
      <w:r w:rsidRPr="003D0253">
        <w:rPr>
          <w:rFonts w:ascii="Arial" w:hAnsi="Arial" w:cs="Arial"/>
          <w:color w:val="FFFFFF"/>
          <w:spacing w:val="2"/>
          <w:sz w:val="32"/>
          <w:szCs w:val="32"/>
        </w:rPr>
        <w:t>o</w:t>
      </w:r>
      <w:r w:rsidRPr="003D0253">
        <w:rPr>
          <w:rFonts w:ascii="Arial" w:hAnsi="Arial" w:cs="Arial"/>
          <w:color w:val="FFFFFF"/>
          <w:sz w:val="32"/>
          <w:szCs w:val="32"/>
        </w:rPr>
        <w:t>f</w:t>
      </w:r>
      <w:r w:rsidRPr="003D0253">
        <w:rPr>
          <w:rFonts w:ascii="Arial" w:hAnsi="Arial" w:cs="Arial"/>
          <w:color w:val="FFFFFF"/>
          <w:spacing w:val="15"/>
          <w:sz w:val="32"/>
          <w:szCs w:val="32"/>
        </w:rPr>
        <w:t xml:space="preserve"> </w:t>
      </w:r>
      <w:r w:rsidRPr="003D0253">
        <w:rPr>
          <w:rFonts w:ascii="Arial" w:hAnsi="Arial" w:cs="Arial"/>
          <w:color w:val="FFFFFF"/>
          <w:spacing w:val="-2"/>
          <w:sz w:val="32"/>
          <w:szCs w:val="32"/>
        </w:rPr>
        <w:t>Yo</w:t>
      </w:r>
      <w:r w:rsidRPr="003D0253">
        <w:rPr>
          <w:rFonts w:ascii="Arial" w:hAnsi="Arial" w:cs="Arial"/>
          <w:color w:val="FFFFFF"/>
          <w:spacing w:val="2"/>
          <w:sz w:val="32"/>
          <w:szCs w:val="32"/>
        </w:rPr>
        <w:t>u</w:t>
      </w:r>
      <w:r w:rsidRPr="003D0253">
        <w:rPr>
          <w:rFonts w:ascii="Arial" w:hAnsi="Arial" w:cs="Arial"/>
          <w:color w:val="FFFFFF"/>
          <w:sz w:val="32"/>
          <w:szCs w:val="32"/>
        </w:rPr>
        <w:t>r</w:t>
      </w:r>
      <w:r w:rsidRPr="003D0253">
        <w:rPr>
          <w:rFonts w:ascii="Arial" w:hAnsi="Arial" w:cs="Arial"/>
          <w:color w:val="FFFFFF"/>
          <w:spacing w:val="-9"/>
          <w:sz w:val="32"/>
          <w:szCs w:val="32"/>
        </w:rPr>
        <w:t xml:space="preserve"> </w:t>
      </w:r>
      <w:r w:rsidRPr="003D0253">
        <w:rPr>
          <w:rFonts w:ascii="Arial" w:hAnsi="Arial" w:cs="Arial"/>
          <w:color w:val="FFFFFF"/>
          <w:spacing w:val="-6"/>
          <w:w w:val="78"/>
          <w:sz w:val="32"/>
          <w:szCs w:val="32"/>
        </w:rPr>
        <w:t>I</w:t>
      </w:r>
      <w:r w:rsidRPr="003D0253">
        <w:rPr>
          <w:rFonts w:ascii="Arial" w:hAnsi="Arial" w:cs="Arial"/>
          <w:color w:val="FFFFFF"/>
          <w:spacing w:val="2"/>
          <w:sz w:val="32"/>
          <w:szCs w:val="32"/>
        </w:rPr>
        <w:t>nv</w:t>
      </w:r>
      <w:r w:rsidRPr="003D0253">
        <w:rPr>
          <w:rFonts w:ascii="Arial" w:hAnsi="Arial" w:cs="Arial"/>
          <w:color w:val="FFFFFF"/>
          <w:spacing w:val="-1"/>
          <w:w w:val="115"/>
          <w:sz w:val="32"/>
          <w:szCs w:val="32"/>
        </w:rPr>
        <w:t>e</w:t>
      </w:r>
      <w:r w:rsidRPr="003D0253">
        <w:rPr>
          <w:rFonts w:ascii="Arial" w:hAnsi="Arial" w:cs="Arial"/>
          <w:color w:val="FFFFFF"/>
          <w:spacing w:val="4"/>
          <w:w w:val="111"/>
          <w:sz w:val="32"/>
          <w:szCs w:val="32"/>
        </w:rPr>
        <w:t>n</w:t>
      </w:r>
      <w:r w:rsidRPr="003D0253">
        <w:rPr>
          <w:rFonts w:ascii="Arial" w:hAnsi="Arial" w:cs="Arial"/>
          <w:color w:val="FFFFFF"/>
          <w:spacing w:val="1"/>
          <w:w w:val="112"/>
          <w:sz w:val="32"/>
          <w:szCs w:val="32"/>
        </w:rPr>
        <w:t>t</w:t>
      </w:r>
      <w:r w:rsidRPr="003D0253">
        <w:rPr>
          <w:rFonts w:ascii="Arial" w:hAnsi="Arial" w:cs="Arial"/>
          <w:color w:val="FFFFFF"/>
          <w:spacing w:val="2"/>
          <w:sz w:val="32"/>
          <w:szCs w:val="32"/>
        </w:rPr>
        <w:t>i</w:t>
      </w:r>
      <w:r w:rsidRPr="003D0253">
        <w:rPr>
          <w:rFonts w:ascii="Arial" w:hAnsi="Arial" w:cs="Arial"/>
          <w:color w:val="FFFFFF"/>
          <w:spacing w:val="-2"/>
          <w:sz w:val="32"/>
          <w:szCs w:val="32"/>
        </w:rPr>
        <w:t>o</w:t>
      </w:r>
      <w:r w:rsidRPr="003D0253">
        <w:rPr>
          <w:rFonts w:ascii="Arial" w:hAnsi="Arial" w:cs="Arial"/>
          <w:color w:val="FFFFFF"/>
          <w:w w:val="107"/>
          <w:sz w:val="32"/>
          <w:szCs w:val="32"/>
        </w:rPr>
        <w:t>n</w:t>
      </w:r>
      <w:r w:rsidR="00617069" w:rsidRPr="003D0253">
        <w:rPr>
          <w:rFonts w:ascii="Arial" w:hAnsi="Arial" w:cs="Arial"/>
          <w:color w:val="33B0DD"/>
          <w:spacing w:val="4"/>
          <w:w w:val="76"/>
          <w:position w:val="-2"/>
          <w:sz w:val="52"/>
          <w:szCs w:val="52"/>
        </w:rPr>
        <w:t>Fi</w:t>
      </w:r>
      <w:r w:rsidR="00617069" w:rsidRPr="003D0253">
        <w:rPr>
          <w:rFonts w:ascii="Arial" w:hAnsi="Arial" w:cs="Arial"/>
          <w:color w:val="33B0DD"/>
          <w:w w:val="76"/>
          <w:position w:val="-2"/>
          <w:sz w:val="52"/>
          <w:szCs w:val="52"/>
        </w:rPr>
        <w:t>t</w:t>
      </w:r>
      <w:r w:rsidR="0035327B">
        <w:rPr>
          <w:rFonts w:ascii="Arial" w:hAnsi="Arial" w:cs="Arial"/>
          <w:color w:val="33B0DD"/>
          <w:w w:val="76"/>
          <w:position w:val="-2"/>
          <w:sz w:val="52"/>
          <w:szCs w:val="52"/>
        </w:rPr>
        <w:t xml:space="preserve"> n</w:t>
      </w:r>
      <w:r w:rsidR="00617069" w:rsidRPr="003D0253">
        <w:rPr>
          <w:rFonts w:ascii="Arial" w:hAnsi="Arial" w:cs="Arial"/>
          <w:color w:val="33B0DD"/>
          <w:w w:val="76"/>
          <w:position w:val="-2"/>
          <w:sz w:val="52"/>
          <w:szCs w:val="52"/>
        </w:rPr>
        <w:t xml:space="preserve"> Learn</w:t>
      </w:r>
    </w:p>
    <w:p w:rsidR="00C86F4A" w:rsidRPr="003D0253" w:rsidRDefault="00C86F4A">
      <w:pPr>
        <w:spacing w:line="200" w:lineRule="exact"/>
        <w:rPr>
          <w:rFonts w:ascii="Arial" w:hAnsi="Arial" w:cs="Arial"/>
        </w:rPr>
      </w:pPr>
    </w:p>
    <w:p w:rsidR="00C86F4A" w:rsidRPr="003D0253" w:rsidRDefault="00C86F4A">
      <w:pPr>
        <w:spacing w:before="3" w:line="200" w:lineRule="exact"/>
        <w:rPr>
          <w:rFonts w:ascii="Arial" w:hAnsi="Arial" w:cs="Arial"/>
        </w:rPr>
      </w:pPr>
    </w:p>
    <w:p w:rsidR="00C86F4A" w:rsidRPr="003D0253" w:rsidRDefault="006C72B5">
      <w:pPr>
        <w:spacing w:before="29"/>
        <w:ind w:left="104" w:right="8191"/>
        <w:jc w:val="both"/>
        <w:rPr>
          <w:rFonts w:ascii="Arial" w:eastAsia="Arial" w:hAnsi="Arial" w:cs="Arial"/>
          <w:sz w:val="24"/>
          <w:szCs w:val="24"/>
        </w:rPr>
      </w:pPr>
      <w:r w:rsidRPr="003D0253">
        <w:rPr>
          <w:rFonts w:ascii="Arial" w:eastAsia="Arial" w:hAnsi="Arial" w:cs="Arial"/>
          <w:spacing w:val="-1"/>
          <w:sz w:val="24"/>
          <w:szCs w:val="24"/>
        </w:rPr>
        <w:t>W</w:t>
      </w:r>
      <w:r w:rsidRPr="003D0253">
        <w:rPr>
          <w:rFonts w:ascii="Arial" w:eastAsia="Arial" w:hAnsi="Arial" w:cs="Arial"/>
          <w:spacing w:val="1"/>
          <w:sz w:val="24"/>
          <w:szCs w:val="24"/>
        </w:rPr>
        <w:t>ha</w:t>
      </w:r>
      <w:r w:rsidRPr="003D0253">
        <w:rPr>
          <w:rFonts w:ascii="Arial" w:eastAsia="Arial" w:hAnsi="Arial" w:cs="Arial"/>
          <w:sz w:val="24"/>
          <w:szCs w:val="24"/>
        </w:rPr>
        <w:t>t</w:t>
      </w:r>
      <w:r w:rsidRPr="003D0253">
        <w:rPr>
          <w:rFonts w:ascii="Arial" w:eastAsia="Arial" w:hAnsi="Arial" w:cs="Arial"/>
          <w:spacing w:val="25"/>
          <w:sz w:val="24"/>
          <w:szCs w:val="24"/>
        </w:rPr>
        <w:t xml:space="preserve"> </w:t>
      </w:r>
      <w:r w:rsidRPr="003D0253">
        <w:rPr>
          <w:rFonts w:ascii="Arial" w:eastAsia="Arial" w:hAnsi="Arial" w:cs="Arial"/>
          <w:sz w:val="24"/>
          <w:szCs w:val="24"/>
        </w:rPr>
        <w:t>is</w:t>
      </w:r>
      <w:r w:rsidRPr="003D0253">
        <w:rPr>
          <w:rFonts w:ascii="Arial" w:eastAsia="Arial" w:hAnsi="Arial" w:cs="Arial"/>
          <w:spacing w:val="30"/>
          <w:sz w:val="24"/>
          <w:szCs w:val="24"/>
        </w:rPr>
        <w:t xml:space="preserve"> </w:t>
      </w:r>
      <w:r w:rsidRPr="003D0253">
        <w:rPr>
          <w:rFonts w:ascii="Arial" w:eastAsia="Arial" w:hAnsi="Arial" w:cs="Arial"/>
          <w:spacing w:val="1"/>
          <w:sz w:val="24"/>
          <w:szCs w:val="24"/>
        </w:rPr>
        <w:t>a</w:t>
      </w:r>
      <w:r w:rsidRPr="003D0253">
        <w:rPr>
          <w:rFonts w:ascii="Arial" w:eastAsia="Arial" w:hAnsi="Arial" w:cs="Arial"/>
          <w:sz w:val="24"/>
          <w:szCs w:val="24"/>
        </w:rPr>
        <w:t>n</w:t>
      </w:r>
      <w:r w:rsidRPr="003D0253">
        <w:rPr>
          <w:rFonts w:ascii="Arial" w:eastAsia="Arial" w:hAnsi="Arial" w:cs="Arial"/>
          <w:spacing w:val="11"/>
          <w:sz w:val="24"/>
          <w:szCs w:val="24"/>
        </w:rPr>
        <w:t xml:space="preserve"> </w:t>
      </w:r>
      <w:r w:rsidRPr="003D0253">
        <w:rPr>
          <w:rFonts w:ascii="Arial" w:eastAsia="Arial" w:hAnsi="Arial" w:cs="Arial"/>
          <w:spacing w:val="2"/>
          <w:w w:val="122"/>
          <w:sz w:val="24"/>
          <w:szCs w:val="24"/>
        </w:rPr>
        <w:t>i</w:t>
      </w:r>
      <w:r w:rsidRPr="003D0253">
        <w:rPr>
          <w:rFonts w:ascii="Arial" w:eastAsia="Arial" w:hAnsi="Arial" w:cs="Arial"/>
          <w:spacing w:val="3"/>
          <w:w w:val="109"/>
          <w:sz w:val="24"/>
          <w:szCs w:val="24"/>
        </w:rPr>
        <w:t>n</w:t>
      </w:r>
      <w:r w:rsidRPr="003D0253">
        <w:rPr>
          <w:rFonts w:ascii="Arial" w:eastAsia="Arial" w:hAnsi="Arial" w:cs="Arial"/>
          <w:spacing w:val="-1"/>
          <w:w w:val="109"/>
          <w:sz w:val="24"/>
          <w:szCs w:val="24"/>
        </w:rPr>
        <w:t>v</w:t>
      </w:r>
      <w:r w:rsidRPr="003D0253">
        <w:rPr>
          <w:rFonts w:ascii="Arial" w:eastAsia="Arial" w:hAnsi="Arial" w:cs="Arial"/>
          <w:spacing w:val="1"/>
          <w:sz w:val="24"/>
          <w:szCs w:val="24"/>
        </w:rPr>
        <w:t>e</w:t>
      </w:r>
      <w:r w:rsidRPr="003D0253">
        <w:rPr>
          <w:rFonts w:ascii="Arial" w:eastAsia="Arial" w:hAnsi="Arial" w:cs="Arial"/>
          <w:spacing w:val="3"/>
          <w:w w:val="109"/>
          <w:sz w:val="24"/>
          <w:szCs w:val="24"/>
        </w:rPr>
        <w:t>n</w:t>
      </w:r>
      <w:r w:rsidRPr="003D0253">
        <w:rPr>
          <w:rFonts w:ascii="Arial" w:eastAsia="Arial" w:hAnsi="Arial" w:cs="Arial"/>
          <w:spacing w:val="-1"/>
          <w:w w:val="109"/>
          <w:sz w:val="24"/>
          <w:szCs w:val="24"/>
        </w:rPr>
        <w:t>t</w:t>
      </w:r>
      <w:r w:rsidRPr="003D0253">
        <w:rPr>
          <w:rFonts w:ascii="Arial" w:eastAsia="Arial" w:hAnsi="Arial" w:cs="Arial"/>
          <w:spacing w:val="7"/>
          <w:w w:val="122"/>
          <w:sz w:val="24"/>
          <w:szCs w:val="24"/>
        </w:rPr>
        <w:t>i</w:t>
      </w:r>
      <w:r w:rsidRPr="003D0253">
        <w:rPr>
          <w:rFonts w:ascii="Arial" w:eastAsia="Arial" w:hAnsi="Arial" w:cs="Arial"/>
          <w:w w:val="104"/>
          <w:sz w:val="24"/>
          <w:szCs w:val="24"/>
        </w:rPr>
        <w:t>o</w:t>
      </w:r>
      <w:r w:rsidRPr="003D0253">
        <w:rPr>
          <w:rFonts w:ascii="Arial" w:eastAsia="Arial" w:hAnsi="Arial" w:cs="Arial"/>
          <w:spacing w:val="4"/>
          <w:w w:val="104"/>
          <w:sz w:val="24"/>
          <w:szCs w:val="24"/>
        </w:rPr>
        <w:t>n?</w:t>
      </w:r>
    </w:p>
    <w:p w:rsidR="00C86F4A" w:rsidRPr="003D0253" w:rsidRDefault="00C86F4A">
      <w:pPr>
        <w:spacing w:before="13" w:line="200" w:lineRule="exact"/>
        <w:rPr>
          <w:rFonts w:ascii="Arial" w:hAnsi="Arial" w:cs="Arial"/>
        </w:rPr>
      </w:pPr>
    </w:p>
    <w:p w:rsidR="00C86F4A" w:rsidRPr="003D0253" w:rsidRDefault="006C72B5">
      <w:pPr>
        <w:ind w:left="104" w:right="1530"/>
        <w:jc w:val="both"/>
        <w:rPr>
          <w:rFonts w:ascii="Arial" w:eastAsia="Arial" w:hAnsi="Arial" w:cs="Arial"/>
          <w:sz w:val="21"/>
          <w:szCs w:val="21"/>
        </w:rPr>
      </w:pPr>
      <w:r w:rsidRPr="003D0253">
        <w:rPr>
          <w:rFonts w:ascii="Arial" w:eastAsia="Arial" w:hAnsi="Arial" w:cs="Arial"/>
          <w:spacing w:val="-2"/>
          <w:sz w:val="21"/>
          <w:szCs w:val="21"/>
        </w:rPr>
        <w:t>A</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4"/>
          <w:sz w:val="21"/>
          <w:szCs w:val="21"/>
        </w:rPr>
        <w:t>t</w:t>
      </w:r>
      <w:r w:rsidRPr="003D0253">
        <w:rPr>
          <w:rFonts w:ascii="Arial" w:eastAsia="Arial" w:hAnsi="Arial" w:cs="Arial"/>
          <w:spacing w:val="-3"/>
          <w:sz w:val="21"/>
          <w:szCs w:val="21"/>
        </w:rPr>
        <w:t>i</w:t>
      </w:r>
      <w:r w:rsidRPr="003D0253">
        <w:rPr>
          <w:rFonts w:ascii="Arial" w:eastAsia="Arial" w:hAnsi="Arial" w:cs="Arial"/>
          <w:spacing w:val="-2"/>
          <w:sz w:val="21"/>
          <w:szCs w:val="21"/>
        </w:rPr>
        <w:t>o</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z w:val="21"/>
          <w:szCs w:val="21"/>
        </w:rPr>
        <w:t>s</w:t>
      </w:r>
      <w:r w:rsidRPr="003D0253">
        <w:rPr>
          <w:rFonts w:ascii="Arial" w:eastAsia="Arial" w:hAnsi="Arial" w:cs="Arial"/>
          <w:spacing w:val="-7"/>
          <w:sz w:val="21"/>
          <w:szCs w:val="21"/>
        </w:rPr>
        <w:t>o</w:t>
      </w:r>
      <w:r w:rsidRPr="003D0253">
        <w:rPr>
          <w:rFonts w:ascii="Arial" w:eastAsia="Arial" w:hAnsi="Arial" w:cs="Arial"/>
          <w:spacing w:val="2"/>
          <w:sz w:val="21"/>
          <w:szCs w:val="21"/>
        </w:rPr>
        <w:t>m</w:t>
      </w:r>
      <w:r w:rsidRPr="003D0253">
        <w:rPr>
          <w:rFonts w:ascii="Arial" w:eastAsia="Arial" w:hAnsi="Arial" w:cs="Arial"/>
          <w:spacing w:val="3"/>
          <w:sz w:val="21"/>
          <w:szCs w:val="21"/>
        </w:rPr>
        <w:t>e</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n</w:t>
      </w:r>
      <w:r w:rsidRPr="003D0253">
        <w:rPr>
          <w:rFonts w:ascii="Arial" w:eastAsia="Arial" w:hAnsi="Arial" w:cs="Arial"/>
          <w:spacing w:val="3"/>
          <w:sz w:val="21"/>
          <w:szCs w:val="21"/>
        </w:rPr>
        <w:t>e</w:t>
      </w:r>
      <w:r w:rsidRPr="003D0253">
        <w:rPr>
          <w:rFonts w:ascii="Arial" w:eastAsia="Arial" w:hAnsi="Arial" w:cs="Arial"/>
          <w:sz w:val="21"/>
          <w:szCs w:val="21"/>
        </w:rPr>
        <w:t>w</w:t>
      </w:r>
      <w:r w:rsidRPr="003D0253">
        <w:rPr>
          <w:rFonts w:ascii="Arial" w:eastAsia="Arial" w:hAnsi="Arial" w:cs="Arial"/>
          <w:spacing w:val="-4"/>
          <w:sz w:val="21"/>
          <w:szCs w:val="21"/>
        </w:rPr>
        <w:t xml:space="preserve"> </w:t>
      </w:r>
      <w:r w:rsidRPr="003D0253">
        <w:rPr>
          <w:rFonts w:ascii="Arial" w:eastAsia="Arial" w:hAnsi="Arial" w:cs="Arial"/>
          <w:spacing w:val="4"/>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1"/>
          <w:sz w:val="21"/>
          <w:szCs w:val="21"/>
        </w:rPr>
        <w:t xml:space="preserve"> </w:t>
      </w:r>
      <w:r w:rsidRPr="003D0253">
        <w:rPr>
          <w:rFonts w:ascii="Arial" w:eastAsia="Arial" w:hAnsi="Arial" w:cs="Arial"/>
          <w:spacing w:val="-2"/>
          <w:sz w:val="21"/>
          <w:szCs w:val="21"/>
        </w:rPr>
        <w:t>enab</w:t>
      </w:r>
      <w:r w:rsidRPr="003D0253">
        <w:rPr>
          <w:rFonts w:ascii="Arial" w:eastAsia="Arial" w:hAnsi="Arial" w:cs="Arial"/>
          <w:spacing w:val="-4"/>
          <w:sz w:val="21"/>
          <w:szCs w:val="21"/>
        </w:rPr>
        <w:t>l</w:t>
      </w:r>
      <w:r w:rsidRPr="003D0253">
        <w:rPr>
          <w:rFonts w:ascii="Arial" w:eastAsia="Arial" w:hAnsi="Arial" w:cs="Arial"/>
          <w:spacing w:val="3"/>
          <w:sz w:val="21"/>
          <w:szCs w:val="21"/>
        </w:rPr>
        <w:t>e</w:t>
      </w:r>
      <w:r w:rsidRPr="003D0253">
        <w:rPr>
          <w:rFonts w:ascii="Arial" w:eastAsia="Arial" w:hAnsi="Arial" w:cs="Arial"/>
          <w:sz w:val="21"/>
          <w:szCs w:val="21"/>
        </w:rPr>
        <w:t xml:space="preserve">s </w:t>
      </w:r>
      <w:r w:rsidRPr="003D0253">
        <w:rPr>
          <w:rFonts w:ascii="Arial" w:eastAsia="Arial" w:hAnsi="Arial" w:cs="Arial"/>
          <w:spacing w:val="-2"/>
          <w:sz w:val="21"/>
          <w:szCs w:val="21"/>
        </w:rPr>
        <w:t>u</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5"/>
          <w:sz w:val="21"/>
          <w:szCs w:val="21"/>
        </w:rPr>
        <w:t>s</w:t>
      </w:r>
      <w:r w:rsidRPr="003D0253">
        <w:rPr>
          <w:rFonts w:ascii="Arial" w:eastAsia="Arial" w:hAnsi="Arial" w:cs="Arial"/>
          <w:spacing w:val="3"/>
          <w:sz w:val="21"/>
          <w:szCs w:val="21"/>
        </w:rPr>
        <w:t>o</w:t>
      </w:r>
      <w:r w:rsidRPr="003D0253">
        <w:rPr>
          <w:rFonts w:ascii="Arial" w:eastAsia="Arial" w:hAnsi="Arial" w:cs="Arial"/>
          <w:spacing w:val="-4"/>
          <w:sz w:val="21"/>
          <w:szCs w:val="21"/>
        </w:rPr>
        <w:t>l</w:t>
      </w:r>
      <w:r w:rsidRPr="003D0253">
        <w:rPr>
          <w:rFonts w:ascii="Arial" w:eastAsia="Arial" w:hAnsi="Arial" w:cs="Arial"/>
          <w:sz w:val="21"/>
          <w:szCs w:val="21"/>
        </w:rPr>
        <w:t>ve</w:t>
      </w:r>
      <w:r w:rsidRPr="003D0253">
        <w:rPr>
          <w:rFonts w:ascii="Arial" w:eastAsia="Arial" w:hAnsi="Arial" w:cs="Arial"/>
          <w:spacing w:val="2"/>
          <w:sz w:val="21"/>
          <w:szCs w:val="21"/>
        </w:rPr>
        <w:t xml:space="preserve"> </w:t>
      </w:r>
      <w:r w:rsidRPr="003D0253">
        <w:rPr>
          <w:rFonts w:ascii="Arial" w:eastAsia="Arial" w:hAnsi="Arial" w:cs="Arial"/>
          <w:sz w:val="21"/>
          <w:szCs w:val="21"/>
        </w:rPr>
        <w:t>a</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2"/>
          <w:sz w:val="21"/>
          <w:szCs w:val="21"/>
        </w:rPr>
        <w:t>o</w:t>
      </w:r>
      <w:r w:rsidRPr="003D0253">
        <w:rPr>
          <w:rFonts w:ascii="Arial" w:eastAsia="Arial" w:hAnsi="Arial" w:cs="Arial"/>
          <w:spacing w:val="3"/>
          <w:sz w:val="21"/>
          <w:szCs w:val="21"/>
        </w:rPr>
        <w:t>b</w:t>
      </w:r>
      <w:r w:rsidRPr="003D0253">
        <w:rPr>
          <w:rFonts w:ascii="Arial" w:eastAsia="Arial" w:hAnsi="Arial" w:cs="Arial"/>
          <w:spacing w:val="-8"/>
          <w:sz w:val="21"/>
          <w:szCs w:val="21"/>
        </w:rPr>
        <w:t>l</w:t>
      </w:r>
      <w:r w:rsidRPr="003D0253">
        <w:rPr>
          <w:rFonts w:ascii="Arial" w:eastAsia="Arial" w:hAnsi="Arial" w:cs="Arial"/>
          <w:spacing w:val="-2"/>
          <w:sz w:val="21"/>
          <w:szCs w:val="21"/>
        </w:rPr>
        <w:t>e</w:t>
      </w:r>
      <w:r w:rsidRPr="003D0253">
        <w:rPr>
          <w:rFonts w:ascii="Arial" w:eastAsia="Arial" w:hAnsi="Arial" w:cs="Arial"/>
          <w:sz w:val="21"/>
          <w:szCs w:val="21"/>
        </w:rPr>
        <w:t>m</w:t>
      </w:r>
      <w:r w:rsidRPr="003D0253">
        <w:rPr>
          <w:rFonts w:ascii="Arial" w:eastAsia="Arial" w:hAnsi="Arial" w:cs="Arial"/>
          <w:spacing w:val="-4"/>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r</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d</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z w:val="21"/>
          <w:szCs w:val="21"/>
        </w:rPr>
        <w:t>s</w:t>
      </w:r>
      <w:r w:rsidRPr="003D0253">
        <w:rPr>
          <w:rFonts w:ascii="Arial" w:eastAsia="Arial" w:hAnsi="Arial" w:cs="Arial"/>
          <w:spacing w:val="-6"/>
          <w:sz w:val="21"/>
          <w:szCs w:val="21"/>
        </w:rPr>
        <w:t>o</w:t>
      </w:r>
      <w:r w:rsidRPr="003D0253">
        <w:rPr>
          <w:rFonts w:ascii="Arial" w:eastAsia="Arial" w:hAnsi="Arial" w:cs="Arial"/>
          <w:spacing w:val="2"/>
          <w:sz w:val="21"/>
          <w:szCs w:val="21"/>
        </w:rPr>
        <w:t>m</w:t>
      </w:r>
      <w:r w:rsidRPr="003D0253">
        <w:rPr>
          <w:rFonts w:ascii="Arial" w:eastAsia="Arial" w:hAnsi="Arial" w:cs="Arial"/>
          <w:spacing w:val="-2"/>
          <w:sz w:val="21"/>
          <w:szCs w:val="21"/>
        </w:rPr>
        <w:t>e</w:t>
      </w:r>
      <w:r w:rsidRPr="003D0253">
        <w:rPr>
          <w:rFonts w:ascii="Arial" w:eastAsia="Arial" w:hAnsi="Arial" w:cs="Arial"/>
          <w:spacing w:val="-6"/>
          <w:sz w:val="21"/>
          <w:szCs w:val="21"/>
        </w:rPr>
        <w:t>t</w:t>
      </w:r>
      <w:r w:rsidRPr="003D0253">
        <w:rPr>
          <w:rFonts w:ascii="Arial" w:eastAsia="Arial" w:hAnsi="Arial" w:cs="Arial"/>
          <w:spacing w:val="-2"/>
          <w:sz w:val="21"/>
          <w:szCs w:val="21"/>
        </w:rPr>
        <w:t>h</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b</w:t>
      </w:r>
      <w:r w:rsidRPr="003D0253">
        <w:rPr>
          <w:rFonts w:ascii="Arial" w:eastAsia="Arial" w:hAnsi="Arial" w:cs="Arial"/>
          <w:spacing w:val="3"/>
          <w:sz w:val="21"/>
          <w:szCs w:val="21"/>
        </w:rPr>
        <w:t>e</w:t>
      </w:r>
      <w:r w:rsidRPr="003D0253">
        <w:rPr>
          <w:rFonts w:ascii="Arial" w:eastAsia="Arial" w:hAnsi="Arial" w:cs="Arial"/>
          <w:spacing w:val="-1"/>
          <w:sz w:val="21"/>
          <w:szCs w:val="21"/>
        </w:rPr>
        <w:t>t</w:t>
      </w:r>
      <w:r w:rsidRPr="003D0253">
        <w:rPr>
          <w:rFonts w:ascii="Arial" w:eastAsia="Arial" w:hAnsi="Arial" w:cs="Arial"/>
          <w:spacing w:val="-6"/>
          <w:sz w:val="21"/>
          <w:szCs w:val="21"/>
        </w:rPr>
        <w:t>t</w:t>
      </w:r>
      <w:r w:rsidRPr="003D0253">
        <w:rPr>
          <w:rFonts w:ascii="Arial" w:eastAsia="Arial" w:hAnsi="Arial" w:cs="Arial"/>
          <w:spacing w:val="3"/>
          <w:sz w:val="21"/>
          <w:szCs w:val="21"/>
        </w:rPr>
        <w:t>e</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2"/>
          <w:sz w:val="21"/>
          <w:szCs w:val="21"/>
        </w:rPr>
        <w:t>ea</w:t>
      </w:r>
      <w:r w:rsidRPr="003D0253">
        <w:rPr>
          <w:rFonts w:ascii="Arial" w:eastAsia="Arial" w:hAnsi="Arial" w:cs="Arial"/>
          <w:sz w:val="21"/>
          <w:szCs w:val="21"/>
        </w:rPr>
        <w:t>s</w:t>
      </w:r>
      <w:r w:rsidRPr="003D0253">
        <w:rPr>
          <w:rFonts w:ascii="Arial" w:eastAsia="Arial" w:hAnsi="Arial" w:cs="Arial"/>
          <w:spacing w:val="-8"/>
          <w:sz w:val="21"/>
          <w:szCs w:val="21"/>
        </w:rPr>
        <w:t>i</w:t>
      </w:r>
      <w:r w:rsidRPr="003D0253">
        <w:rPr>
          <w:rFonts w:ascii="Arial" w:eastAsia="Arial" w:hAnsi="Arial" w:cs="Arial"/>
          <w:spacing w:val="3"/>
          <w:sz w:val="21"/>
          <w:szCs w:val="21"/>
        </w:rPr>
        <w:t>e</w:t>
      </w:r>
      <w:r w:rsidRPr="003D0253">
        <w:rPr>
          <w:rFonts w:ascii="Arial" w:eastAsia="Arial" w:hAnsi="Arial" w:cs="Arial"/>
          <w:spacing w:val="2"/>
          <w:sz w:val="21"/>
          <w:szCs w:val="21"/>
        </w:rPr>
        <w:t>r</w:t>
      </w:r>
      <w:r w:rsidRPr="003D0253">
        <w:rPr>
          <w:rFonts w:ascii="Arial" w:eastAsia="Arial" w:hAnsi="Arial" w:cs="Arial"/>
          <w:sz w:val="21"/>
          <w:szCs w:val="21"/>
        </w:rPr>
        <w:t>.</w:t>
      </w:r>
    </w:p>
    <w:p w:rsidR="00C86F4A" w:rsidRPr="003D0253" w:rsidRDefault="0035327B">
      <w:pPr>
        <w:spacing w:line="200" w:lineRule="exact"/>
        <w:rPr>
          <w:rFonts w:ascii="Arial" w:hAnsi="Arial" w:cs="Arial"/>
        </w:rPr>
      </w:pPr>
      <w:r>
        <w:rPr>
          <w:rFonts w:ascii="Arial" w:hAnsi="Arial" w:cs="Arial"/>
        </w:rPr>
        <w:t>‘</w:t>
      </w:r>
    </w:p>
    <w:p w:rsidR="00C86F4A" w:rsidRPr="003D0253" w:rsidRDefault="00C86F4A">
      <w:pPr>
        <w:spacing w:line="200" w:lineRule="exact"/>
        <w:rPr>
          <w:rFonts w:ascii="Arial" w:hAnsi="Arial" w:cs="Arial"/>
        </w:rPr>
      </w:pPr>
    </w:p>
    <w:p w:rsidR="00C86F4A" w:rsidRPr="003D0253" w:rsidRDefault="00C86F4A">
      <w:pPr>
        <w:spacing w:before="7" w:line="260" w:lineRule="exact"/>
        <w:rPr>
          <w:rFonts w:ascii="Arial" w:hAnsi="Arial" w:cs="Arial"/>
          <w:sz w:val="26"/>
          <w:szCs w:val="26"/>
        </w:rPr>
      </w:pPr>
    </w:p>
    <w:p w:rsidR="00C86F4A" w:rsidRPr="003D0253" w:rsidRDefault="006C72B5">
      <w:pPr>
        <w:ind w:left="104" w:right="6813"/>
        <w:jc w:val="both"/>
        <w:rPr>
          <w:rFonts w:ascii="Arial" w:eastAsia="Arial" w:hAnsi="Arial" w:cs="Arial"/>
          <w:sz w:val="24"/>
          <w:szCs w:val="24"/>
        </w:rPr>
      </w:pPr>
      <w:r w:rsidRPr="003D0253">
        <w:rPr>
          <w:rFonts w:ascii="Arial" w:eastAsia="Arial" w:hAnsi="Arial" w:cs="Arial"/>
          <w:spacing w:val="2"/>
          <w:sz w:val="24"/>
          <w:szCs w:val="24"/>
        </w:rPr>
        <w:t>T</w:t>
      </w:r>
      <w:r w:rsidRPr="003D0253">
        <w:rPr>
          <w:rFonts w:ascii="Arial" w:eastAsia="Arial" w:hAnsi="Arial" w:cs="Arial"/>
          <w:spacing w:val="1"/>
          <w:sz w:val="24"/>
          <w:szCs w:val="24"/>
        </w:rPr>
        <w:t>h</w:t>
      </w:r>
      <w:r w:rsidRPr="003D0253">
        <w:rPr>
          <w:rFonts w:ascii="Arial" w:eastAsia="Arial" w:hAnsi="Arial" w:cs="Arial"/>
          <w:sz w:val="24"/>
          <w:szCs w:val="24"/>
        </w:rPr>
        <w:t>e</w:t>
      </w:r>
      <w:r w:rsidRPr="003D0253">
        <w:rPr>
          <w:rFonts w:ascii="Arial" w:eastAsia="Arial" w:hAnsi="Arial" w:cs="Arial"/>
          <w:spacing w:val="16"/>
          <w:sz w:val="24"/>
          <w:szCs w:val="24"/>
        </w:rPr>
        <w:t xml:space="preserve"> </w:t>
      </w:r>
      <w:r w:rsidRPr="003D0253">
        <w:rPr>
          <w:rFonts w:ascii="Arial" w:eastAsia="Arial" w:hAnsi="Arial" w:cs="Arial"/>
          <w:spacing w:val="1"/>
          <w:sz w:val="24"/>
          <w:szCs w:val="24"/>
        </w:rPr>
        <w:t>p</w:t>
      </w:r>
      <w:r w:rsidRPr="003D0253">
        <w:rPr>
          <w:rFonts w:ascii="Arial" w:eastAsia="Arial" w:hAnsi="Arial" w:cs="Arial"/>
          <w:spacing w:val="-4"/>
          <w:sz w:val="24"/>
          <w:szCs w:val="24"/>
        </w:rPr>
        <w:t>u</w:t>
      </w:r>
      <w:r w:rsidRPr="003D0253">
        <w:rPr>
          <w:rFonts w:ascii="Arial" w:eastAsia="Arial" w:hAnsi="Arial" w:cs="Arial"/>
          <w:spacing w:val="2"/>
          <w:sz w:val="24"/>
          <w:szCs w:val="24"/>
        </w:rPr>
        <w:t>r</w:t>
      </w:r>
      <w:r w:rsidRPr="003D0253">
        <w:rPr>
          <w:rFonts w:ascii="Arial" w:eastAsia="Arial" w:hAnsi="Arial" w:cs="Arial"/>
          <w:spacing w:val="-3"/>
          <w:sz w:val="24"/>
          <w:szCs w:val="24"/>
        </w:rPr>
        <w:t>p</w:t>
      </w:r>
      <w:r w:rsidRPr="003D0253">
        <w:rPr>
          <w:rFonts w:ascii="Arial" w:eastAsia="Arial" w:hAnsi="Arial" w:cs="Arial"/>
          <w:spacing w:val="1"/>
          <w:sz w:val="24"/>
          <w:szCs w:val="24"/>
        </w:rPr>
        <w:t>o</w:t>
      </w:r>
      <w:r w:rsidRPr="003D0253">
        <w:rPr>
          <w:rFonts w:ascii="Arial" w:eastAsia="Arial" w:hAnsi="Arial" w:cs="Arial"/>
          <w:sz w:val="24"/>
          <w:szCs w:val="24"/>
        </w:rPr>
        <w:t xml:space="preserve">se </w:t>
      </w:r>
      <w:r w:rsidRPr="003D0253">
        <w:rPr>
          <w:rFonts w:ascii="Arial" w:eastAsia="Arial" w:hAnsi="Arial" w:cs="Arial"/>
          <w:spacing w:val="12"/>
          <w:sz w:val="24"/>
          <w:szCs w:val="24"/>
        </w:rPr>
        <w:t xml:space="preserve"> </w:t>
      </w:r>
      <w:r w:rsidRPr="003D0253">
        <w:rPr>
          <w:rFonts w:ascii="Arial" w:eastAsia="Arial" w:hAnsi="Arial" w:cs="Arial"/>
          <w:spacing w:val="1"/>
          <w:sz w:val="24"/>
          <w:szCs w:val="24"/>
        </w:rPr>
        <w:t>o</w:t>
      </w:r>
      <w:r w:rsidRPr="003D0253">
        <w:rPr>
          <w:rFonts w:ascii="Arial" w:eastAsia="Arial" w:hAnsi="Arial" w:cs="Arial"/>
          <w:sz w:val="24"/>
          <w:szCs w:val="24"/>
        </w:rPr>
        <w:t>f</w:t>
      </w:r>
      <w:r w:rsidRPr="003D0253">
        <w:rPr>
          <w:rFonts w:ascii="Arial" w:eastAsia="Arial" w:hAnsi="Arial" w:cs="Arial"/>
          <w:spacing w:val="25"/>
          <w:sz w:val="24"/>
          <w:szCs w:val="24"/>
        </w:rPr>
        <w:t xml:space="preserve"> </w:t>
      </w:r>
      <w:r w:rsidRPr="003D0253">
        <w:rPr>
          <w:rFonts w:ascii="Arial" w:eastAsia="Arial" w:hAnsi="Arial" w:cs="Arial"/>
          <w:sz w:val="24"/>
          <w:szCs w:val="24"/>
        </w:rPr>
        <w:t>t</w:t>
      </w:r>
      <w:r w:rsidRPr="003D0253">
        <w:rPr>
          <w:rFonts w:ascii="Arial" w:eastAsia="Arial" w:hAnsi="Arial" w:cs="Arial"/>
          <w:spacing w:val="-4"/>
          <w:sz w:val="24"/>
          <w:szCs w:val="24"/>
        </w:rPr>
        <w:t>h</w:t>
      </w:r>
      <w:r w:rsidRPr="003D0253">
        <w:rPr>
          <w:rFonts w:ascii="Arial" w:eastAsia="Arial" w:hAnsi="Arial" w:cs="Arial"/>
          <w:sz w:val="24"/>
          <w:szCs w:val="24"/>
        </w:rPr>
        <w:t>is</w:t>
      </w:r>
      <w:r w:rsidRPr="003D0253">
        <w:rPr>
          <w:rFonts w:ascii="Arial" w:eastAsia="Arial" w:hAnsi="Arial" w:cs="Arial"/>
          <w:spacing w:val="53"/>
          <w:sz w:val="24"/>
          <w:szCs w:val="24"/>
        </w:rPr>
        <w:t xml:space="preserve"> </w:t>
      </w:r>
      <w:r w:rsidRPr="003D0253">
        <w:rPr>
          <w:rFonts w:ascii="Arial" w:eastAsia="Arial" w:hAnsi="Arial" w:cs="Arial"/>
          <w:spacing w:val="2"/>
          <w:sz w:val="24"/>
          <w:szCs w:val="24"/>
        </w:rPr>
        <w:t>I</w:t>
      </w:r>
      <w:r w:rsidRPr="003D0253">
        <w:rPr>
          <w:rFonts w:ascii="Arial" w:eastAsia="Arial" w:hAnsi="Arial" w:cs="Arial"/>
          <w:spacing w:val="4"/>
          <w:sz w:val="24"/>
          <w:szCs w:val="24"/>
        </w:rPr>
        <w:t>nven</w:t>
      </w:r>
      <w:r w:rsidRPr="003D0253">
        <w:rPr>
          <w:rFonts w:ascii="Arial" w:eastAsia="Arial" w:hAnsi="Arial" w:cs="Arial"/>
          <w:spacing w:val="2"/>
          <w:sz w:val="24"/>
          <w:szCs w:val="24"/>
        </w:rPr>
        <w:t>ti</w:t>
      </w:r>
      <w:r w:rsidRPr="003D0253">
        <w:rPr>
          <w:rFonts w:ascii="Arial" w:eastAsia="Arial" w:hAnsi="Arial" w:cs="Arial"/>
          <w:spacing w:val="4"/>
          <w:sz w:val="24"/>
          <w:szCs w:val="24"/>
        </w:rPr>
        <w:t>o</w:t>
      </w:r>
      <w:r w:rsidRPr="003D0253">
        <w:rPr>
          <w:rFonts w:ascii="Arial" w:eastAsia="Arial" w:hAnsi="Arial" w:cs="Arial"/>
          <w:sz w:val="24"/>
          <w:szCs w:val="24"/>
        </w:rPr>
        <w:t>n</w:t>
      </w:r>
      <w:r w:rsidRPr="003D0253">
        <w:rPr>
          <w:rFonts w:ascii="Arial" w:eastAsia="Arial" w:hAnsi="Arial" w:cs="Arial"/>
          <w:spacing w:val="50"/>
          <w:sz w:val="24"/>
          <w:szCs w:val="24"/>
        </w:rPr>
        <w:t xml:space="preserve"> </w:t>
      </w:r>
      <w:r w:rsidRPr="003D0253">
        <w:rPr>
          <w:rFonts w:ascii="Arial" w:eastAsia="Arial" w:hAnsi="Arial" w:cs="Arial"/>
          <w:spacing w:val="4"/>
          <w:w w:val="104"/>
          <w:sz w:val="24"/>
          <w:szCs w:val="24"/>
        </w:rPr>
        <w:t>Log</w:t>
      </w:r>
    </w:p>
    <w:p w:rsidR="00C86F4A" w:rsidRPr="003D0253" w:rsidRDefault="00C86F4A">
      <w:pPr>
        <w:spacing w:before="13" w:line="200" w:lineRule="exact"/>
        <w:rPr>
          <w:rFonts w:ascii="Arial" w:hAnsi="Arial" w:cs="Arial"/>
        </w:rPr>
      </w:pPr>
    </w:p>
    <w:p w:rsidR="00C86F4A" w:rsidRPr="003D0253" w:rsidRDefault="006C72B5">
      <w:pPr>
        <w:spacing w:line="252" w:lineRule="auto"/>
        <w:ind w:left="104" w:right="74"/>
        <w:jc w:val="both"/>
        <w:rPr>
          <w:rFonts w:ascii="Arial" w:eastAsia="Arial" w:hAnsi="Arial" w:cs="Arial"/>
          <w:sz w:val="21"/>
          <w:szCs w:val="21"/>
        </w:rPr>
      </w:pPr>
      <w:r w:rsidRPr="003D0253">
        <w:rPr>
          <w:rFonts w:ascii="Arial" w:eastAsia="Arial" w:hAnsi="Arial" w:cs="Arial"/>
          <w:spacing w:val="-2"/>
          <w:sz w:val="21"/>
          <w:szCs w:val="21"/>
        </w:rPr>
        <w:t>A</w:t>
      </w:r>
      <w:r w:rsidRPr="003D0253">
        <w:rPr>
          <w:rFonts w:ascii="Arial" w:eastAsia="Arial" w:hAnsi="Arial" w:cs="Arial"/>
          <w:spacing w:val="-4"/>
          <w:sz w:val="21"/>
          <w:szCs w:val="21"/>
        </w:rPr>
        <w:t>l</w:t>
      </w:r>
      <w:r w:rsidRPr="003D0253">
        <w:rPr>
          <w:rFonts w:ascii="Arial" w:eastAsia="Arial" w:hAnsi="Arial" w:cs="Arial"/>
          <w:sz w:val="21"/>
          <w:szCs w:val="21"/>
        </w:rPr>
        <w:t>l</w:t>
      </w:r>
      <w:r w:rsidRPr="003D0253">
        <w:rPr>
          <w:rFonts w:ascii="Arial" w:eastAsia="Arial" w:hAnsi="Arial" w:cs="Arial"/>
          <w:spacing w:val="-4"/>
          <w:sz w:val="21"/>
          <w:szCs w:val="21"/>
        </w:rPr>
        <w:t xml:space="preserve"> </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pacing w:val="3"/>
          <w:sz w:val="21"/>
          <w:szCs w:val="21"/>
        </w:rPr>
        <w:t>o</w:t>
      </w:r>
      <w:r w:rsidRPr="003D0253">
        <w:rPr>
          <w:rFonts w:ascii="Arial" w:eastAsia="Arial" w:hAnsi="Arial" w:cs="Arial"/>
          <w:spacing w:val="2"/>
          <w:sz w:val="21"/>
          <w:szCs w:val="21"/>
        </w:rPr>
        <w:t>r</w:t>
      </w:r>
      <w:r w:rsidRPr="003D0253">
        <w:rPr>
          <w:rFonts w:ascii="Arial" w:eastAsia="Arial" w:hAnsi="Arial" w:cs="Arial"/>
          <w:spacing w:val="-4"/>
          <w:sz w:val="21"/>
          <w:szCs w:val="21"/>
        </w:rPr>
        <w:t>i</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5"/>
          <w:sz w:val="21"/>
          <w:szCs w:val="21"/>
        </w:rPr>
        <w:t xml:space="preserve"> </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ve</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a</w:t>
      </w:r>
      <w:r w:rsidRPr="003D0253">
        <w:rPr>
          <w:rFonts w:ascii="Arial" w:eastAsia="Arial" w:hAnsi="Arial" w:cs="Arial"/>
          <w:sz w:val="21"/>
          <w:szCs w:val="21"/>
        </w:rPr>
        <w:t>n</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en</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pacing w:val="-2"/>
          <w:sz w:val="21"/>
          <w:szCs w:val="21"/>
        </w:rPr>
        <w:t>ng</w:t>
      </w:r>
      <w:r w:rsidRPr="003D0253">
        <w:rPr>
          <w:rFonts w:ascii="Arial" w:eastAsia="Arial" w:hAnsi="Arial" w:cs="Arial"/>
          <w:sz w:val="21"/>
          <w:szCs w:val="21"/>
        </w:rPr>
        <w:t>.</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I</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t</w:t>
      </w:r>
      <w:r w:rsidRPr="003D0253">
        <w:rPr>
          <w:rFonts w:ascii="Arial" w:eastAsia="Arial" w:hAnsi="Arial" w:cs="Arial"/>
          <w:spacing w:val="-2"/>
          <w:sz w:val="21"/>
          <w:szCs w:val="21"/>
        </w:rPr>
        <w:t>h</w:t>
      </w:r>
      <w:r w:rsidRPr="003D0253">
        <w:rPr>
          <w:rFonts w:ascii="Arial" w:eastAsia="Arial" w:hAnsi="Arial" w:cs="Arial"/>
          <w:spacing w:val="-4"/>
          <w:sz w:val="21"/>
          <w:szCs w:val="21"/>
        </w:rPr>
        <w:t>i</w:t>
      </w:r>
      <w:r w:rsidRPr="003D0253">
        <w:rPr>
          <w:rFonts w:ascii="Arial" w:eastAsia="Arial" w:hAnsi="Arial" w:cs="Arial"/>
          <w:sz w:val="21"/>
          <w:szCs w:val="21"/>
        </w:rPr>
        <w:t>s c</w:t>
      </w:r>
      <w:r w:rsidRPr="003D0253">
        <w:rPr>
          <w:rFonts w:ascii="Arial" w:eastAsia="Arial" w:hAnsi="Arial" w:cs="Arial"/>
          <w:spacing w:val="3"/>
          <w:sz w:val="21"/>
          <w:szCs w:val="21"/>
        </w:rPr>
        <w:t>a</w:t>
      </w:r>
      <w:r w:rsidRPr="003D0253">
        <w:rPr>
          <w:rFonts w:ascii="Arial" w:eastAsia="Arial" w:hAnsi="Arial" w:cs="Arial"/>
          <w:sz w:val="21"/>
          <w:szCs w:val="21"/>
        </w:rPr>
        <w:t>s</w:t>
      </w:r>
      <w:r w:rsidRPr="003D0253">
        <w:rPr>
          <w:rFonts w:ascii="Arial" w:eastAsia="Arial" w:hAnsi="Arial" w:cs="Arial"/>
          <w:spacing w:val="3"/>
          <w:sz w:val="21"/>
          <w:szCs w:val="21"/>
        </w:rPr>
        <w:t>e</w:t>
      </w:r>
      <w:r w:rsidRPr="003D0253">
        <w:rPr>
          <w:rFonts w:ascii="Arial" w:eastAsia="Arial" w:hAnsi="Arial" w:cs="Arial"/>
          <w:sz w:val="21"/>
          <w:szCs w:val="21"/>
        </w:rPr>
        <w:t>,</w:t>
      </w:r>
      <w:r w:rsidRPr="003D0253">
        <w:rPr>
          <w:rFonts w:ascii="Arial" w:eastAsia="Arial" w:hAnsi="Arial" w:cs="Arial"/>
          <w:spacing w:val="-2"/>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en</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6"/>
          <w:sz w:val="21"/>
          <w:szCs w:val="21"/>
        </w:rPr>
        <w:t xml:space="preserve"> </w:t>
      </w:r>
      <w:r w:rsidRPr="003D0253">
        <w:rPr>
          <w:rFonts w:ascii="Arial" w:eastAsia="Arial" w:hAnsi="Arial" w:cs="Arial"/>
          <w:spacing w:val="1"/>
          <w:sz w:val="21"/>
          <w:szCs w:val="21"/>
        </w:rPr>
        <w:t>w</w:t>
      </w:r>
      <w:r w:rsidRPr="003D0253">
        <w:rPr>
          <w:rFonts w:ascii="Arial" w:eastAsia="Arial" w:hAnsi="Arial" w:cs="Arial"/>
          <w:spacing w:val="-2"/>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2"/>
          <w:sz w:val="21"/>
          <w:szCs w:val="21"/>
        </w:rPr>
        <w:t xml:space="preserve"> </w:t>
      </w:r>
      <w:r w:rsidRPr="003D0253">
        <w:rPr>
          <w:rFonts w:ascii="Arial" w:eastAsia="Arial" w:hAnsi="Arial" w:cs="Arial"/>
          <w:sz w:val="21"/>
          <w:szCs w:val="21"/>
        </w:rPr>
        <w:t>y</w:t>
      </w:r>
      <w:r w:rsidRPr="003D0253">
        <w:rPr>
          <w:rFonts w:ascii="Arial" w:eastAsia="Arial" w:hAnsi="Arial" w:cs="Arial"/>
          <w:spacing w:val="3"/>
          <w:sz w:val="21"/>
          <w:szCs w:val="21"/>
        </w:rPr>
        <w:t>o</w:t>
      </w:r>
      <w:r w:rsidRPr="003D0253">
        <w:rPr>
          <w:rFonts w:ascii="Arial" w:eastAsia="Arial" w:hAnsi="Arial" w:cs="Arial"/>
          <w:sz w:val="21"/>
          <w:szCs w:val="21"/>
        </w:rPr>
        <w:t>u</w:t>
      </w:r>
      <w:r w:rsidRPr="003D0253">
        <w:rPr>
          <w:rFonts w:ascii="Arial" w:eastAsia="Arial" w:hAnsi="Arial" w:cs="Arial"/>
          <w:spacing w:val="-12"/>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3"/>
          <w:sz w:val="21"/>
          <w:szCs w:val="21"/>
        </w:rPr>
        <w:t>r</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do</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 xml:space="preserve">s </w:t>
      </w:r>
      <w:r w:rsidRPr="003D0253">
        <w:rPr>
          <w:rFonts w:ascii="Arial" w:eastAsia="Arial" w:hAnsi="Arial" w:cs="Arial"/>
          <w:spacing w:val="-5"/>
          <w:sz w:val="21"/>
          <w:szCs w:val="21"/>
        </w:rPr>
        <w:t>y</w:t>
      </w:r>
      <w:r w:rsidRPr="003D0253">
        <w:rPr>
          <w:rFonts w:ascii="Arial" w:eastAsia="Arial" w:hAnsi="Arial" w:cs="Arial"/>
          <w:spacing w:val="-2"/>
          <w:sz w:val="21"/>
          <w:szCs w:val="21"/>
        </w:rPr>
        <w:t>ou</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4"/>
          <w:sz w:val="21"/>
          <w:szCs w:val="21"/>
        </w:rPr>
        <w:t>t</w:t>
      </w:r>
      <w:r w:rsidRPr="003D0253">
        <w:rPr>
          <w:rFonts w:ascii="Arial" w:eastAsia="Arial" w:hAnsi="Arial" w:cs="Arial"/>
          <w:spacing w:val="-3"/>
          <w:sz w:val="21"/>
          <w:szCs w:val="21"/>
        </w:rPr>
        <w:t>i</w:t>
      </w:r>
      <w:r w:rsidRPr="003D0253">
        <w:rPr>
          <w:rFonts w:ascii="Arial" w:eastAsia="Arial" w:hAnsi="Arial" w:cs="Arial"/>
          <w:spacing w:val="3"/>
          <w:sz w:val="21"/>
          <w:szCs w:val="21"/>
        </w:rPr>
        <w:t>o</w:t>
      </w:r>
      <w:r w:rsidRPr="003D0253">
        <w:rPr>
          <w:rFonts w:ascii="Arial" w:eastAsia="Arial" w:hAnsi="Arial" w:cs="Arial"/>
          <w:spacing w:val="-2"/>
          <w:sz w:val="21"/>
          <w:szCs w:val="21"/>
        </w:rPr>
        <w:t>n</w:t>
      </w:r>
      <w:r w:rsidRPr="003D0253">
        <w:rPr>
          <w:rFonts w:ascii="Arial" w:eastAsia="Arial" w:hAnsi="Arial" w:cs="Arial"/>
          <w:sz w:val="21"/>
          <w:szCs w:val="21"/>
        </w:rPr>
        <w:t>.</w:t>
      </w:r>
      <w:r w:rsidRPr="003D0253">
        <w:rPr>
          <w:rFonts w:ascii="Arial" w:eastAsia="Arial" w:hAnsi="Arial" w:cs="Arial"/>
          <w:spacing w:val="-2"/>
          <w:sz w:val="21"/>
          <w:szCs w:val="21"/>
        </w:rPr>
        <w:t xml:space="preserve"> Bu</w:t>
      </w:r>
      <w:r w:rsidRPr="003D0253">
        <w:rPr>
          <w:rFonts w:ascii="Arial" w:eastAsia="Arial" w:hAnsi="Arial" w:cs="Arial"/>
          <w:sz w:val="21"/>
          <w:szCs w:val="21"/>
        </w:rPr>
        <w:t>t</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4"/>
          <w:sz w:val="21"/>
          <w:szCs w:val="21"/>
        </w:rPr>
        <w:t>l</w:t>
      </w:r>
      <w:r w:rsidRPr="003D0253">
        <w:rPr>
          <w:rFonts w:ascii="Arial" w:eastAsia="Arial" w:hAnsi="Arial" w:cs="Arial"/>
          <w:sz w:val="21"/>
          <w:szCs w:val="21"/>
        </w:rPr>
        <w:t>l</w:t>
      </w:r>
      <w:r w:rsidRPr="003D0253">
        <w:rPr>
          <w:rFonts w:ascii="Arial" w:eastAsia="Arial" w:hAnsi="Arial" w:cs="Arial"/>
          <w:spacing w:val="-4"/>
          <w:sz w:val="21"/>
          <w:szCs w:val="21"/>
        </w:rPr>
        <w:t xml:space="preserve"> </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pacing w:val="3"/>
          <w:sz w:val="21"/>
          <w:szCs w:val="21"/>
        </w:rPr>
        <w:t>o</w:t>
      </w:r>
      <w:r w:rsidRPr="003D0253">
        <w:rPr>
          <w:rFonts w:ascii="Arial" w:eastAsia="Arial" w:hAnsi="Arial" w:cs="Arial"/>
          <w:spacing w:val="2"/>
          <w:sz w:val="21"/>
          <w:szCs w:val="21"/>
        </w:rPr>
        <w:t>r</w:t>
      </w:r>
      <w:r w:rsidRPr="003D0253">
        <w:rPr>
          <w:rFonts w:ascii="Arial" w:eastAsia="Arial" w:hAnsi="Arial" w:cs="Arial"/>
          <w:spacing w:val="-8"/>
          <w:sz w:val="21"/>
          <w:szCs w:val="21"/>
        </w:rPr>
        <w:t>i</w:t>
      </w:r>
      <w:r w:rsidRPr="003D0253">
        <w:rPr>
          <w:rFonts w:ascii="Arial" w:eastAsia="Arial" w:hAnsi="Arial" w:cs="Arial"/>
          <w:spacing w:val="3"/>
          <w:sz w:val="21"/>
          <w:szCs w:val="21"/>
        </w:rPr>
        <w:t>e</w:t>
      </w:r>
      <w:r w:rsidRPr="003D0253">
        <w:rPr>
          <w:rFonts w:ascii="Arial" w:eastAsia="Arial" w:hAnsi="Arial" w:cs="Arial"/>
          <w:sz w:val="21"/>
          <w:szCs w:val="21"/>
        </w:rPr>
        <w:t xml:space="preserve">s </w:t>
      </w:r>
      <w:r w:rsidRPr="003D0253">
        <w:rPr>
          <w:rFonts w:ascii="Arial" w:eastAsia="Arial" w:hAnsi="Arial" w:cs="Arial"/>
          <w:spacing w:val="3"/>
          <w:sz w:val="21"/>
          <w:szCs w:val="21"/>
        </w:rPr>
        <w:t>a</w:t>
      </w:r>
      <w:r w:rsidRPr="003D0253">
        <w:rPr>
          <w:rFonts w:ascii="Arial" w:eastAsia="Arial" w:hAnsi="Arial" w:cs="Arial"/>
          <w:spacing w:val="-4"/>
          <w:sz w:val="21"/>
          <w:szCs w:val="21"/>
        </w:rPr>
        <w:t>l</w:t>
      </w:r>
      <w:r w:rsidRPr="003D0253">
        <w:rPr>
          <w:rFonts w:ascii="Arial" w:eastAsia="Arial" w:hAnsi="Arial" w:cs="Arial"/>
          <w:sz w:val="21"/>
          <w:szCs w:val="21"/>
        </w:rPr>
        <w:t>so</w:t>
      </w:r>
      <w:r w:rsidRPr="003D0253">
        <w:rPr>
          <w:rFonts w:ascii="Arial" w:eastAsia="Arial" w:hAnsi="Arial" w:cs="Arial"/>
          <w:spacing w:val="-8"/>
          <w:sz w:val="21"/>
          <w:szCs w:val="21"/>
        </w:rPr>
        <w:t xml:space="preserve"> </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ve a</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b</w:t>
      </w:r>
      <w:r w:rsidRPr="003D0253">
        <w:rPr>
          <w:rFonts w:ascii="Arial" w:eastAsia="Arial" w:hAnsi="Arial" w:cs="Arial"/>
          <w:spacing w:val="3"/>
          <w:sz w:val="21"/>
          <w:szCs w:val="21"/>
        </w:rPr>
        <w:t>e</w:t>
      </w:r>
      <w:r w:rsidRPr="003D0253">
        <w:rPr>
          <w:rFonts w:ascii="Arial" w:eastAsia="Arial" w:hAnsi="Arial" w:cs="Arial"/>
          <w:spacing w:val="-2"/>
          <w:sz w:val="21"/>
          <w:szCs w:val="21"/>
        </w:rPr>
        <w:t>g</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pacing w:val="3"/>
          <w:sz w:val="21"/>
          <w:szCs w:val="21"/>
        </w:rPr>
        <w:t>n</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an</w:t>
      </w:r>
      <w:r w:rsidRPr="003D0253">
        <w:rPr>
          <w:rFonts w:ascii="Arial" w:eastAsia="Arial" w:hAnsi="Arial" w:cs="Arial"/>
          <w:sz w:val="21"/>
          <w:szCs w:val="21"/>
        </w:rPr>
        <w:t>d</w:t>
      </w:r>
      <w:r w:rsidRPr="003D0253">
        <w:rPr>
          <w:rFonts w:ascii="Arial" w:eastAsia="Arial" w:hAnsi="Arial" w:cs="Arial"/>
          <w:spacing w:val="8"/>
          <w:sz w:val="21"/>
          <w:szCs w:val="21"/>
        </w:rPr>
        <w:t xml:space="preserve"> </w:t>
      </w:r>
      <w:r w:rsidRPr="003D0253">
        <w:rPr>
          <w:rFonts w:ascii="Arial" w:eastAsia="Arial" w:hAnsi="Arial" w:cs="Arial"/>
          <w:spacing w:val="6"/>
          <w:sz w:val="21"/>
          <w:szCs w:val="21"/>
        </w:rPr>
        <w:t>m</w:t>
      </w:r>
      <w:r w:rsidRPr="003D0253">
        <w:rPr>
          <w:rFonts w:ascii="Arial" w:eastAsia="Arial" w:hAnsi="Arial" w:cs="Arial"/>
          <w:spacing w:val="-8"/>
          <w:sz w:val="21"/>
          <w:szCs w:val="21"/>
        </w:rPr>
        <w:t>i</w:t>
      </w:r>
      <w:r w:rsidRPr="003D0253">
        <w:rPr>
          <w:rFonts w:ascii="Arial" w:eastAsia="Arial" w:hAnsi="Arial" w:cs="Arial"/>
          <w:spacing w:val="-2"/>
          <w:sz w:val="21"/>
          <w:szCs w:val="21"/>
        </w:rPr>
        <w:t>d</w:t>
      </w:r>
      <w:r w:rsidRPr="003D0253">
        <w:rPr>
          <w:rFonts w:ascii="Arial" w:eastAsia="Arial" w:hAnsi="Arial" w:cs="Arial"/>
          <w:spacing w:val="3"/>
          <w:sz w:val="21"/>
          <w:szCs w:val="21"/>
        </w:rPr>
        <w:t>d</w:t>
      </w:r>
      <w:r w:rsidRPr="003D0253">
        <w:rPr>
          <w:rFonts w:ascii="Arial" w:eastAsia="Arial" w:hAnsi="Arial" w:cs="Arial"/>
          <w:spacing w:val="-8"/>
          <w:sz w:val="21"/>
          <w:szCs w:val="21"/>
        </w:rPr>
        <w:t>l</w:t>
      </w:r>
      <w:r w:rsidRPr="003D0253">
        <w:rPr>
          <w:rFonts w:ascii="Arial" w:eastAsia="Arial" w:hAnsi="Arial" w:cs="Arial"/>
          <w:spacing w:val="3"/>
          <w:sz w:val="21"/>
          <w:szCs w:val="21"/>
        </w:rPr>
        <w:t>e</w:t>
      </w:r>
      <w:r w:rsidRPr="003D0253">
        <w:rPr>
          <w:rFonts w:ascii="Arial" w:eastAsia="Arial" w:hAnsi="Arial" w:cs="Arial"/>
          <w:sz w:val="21"/>
          <w:szCs w:val="21"/>
        </w:rPr>
        <w:t>.</w:t>
      </w:r>
      <w:r w:rsidRPr="003D0253">
        <w:rPr>
          <w:rFonts w:ascii="Arial" w:eastAsia="Arial" w:hAnsi="Arial" w:cs="Arial"/>
          <w:spacing w:val="14"/>
          <w:sz w:val="21"/>
          <w:szCs w:val="21"/>
        </w:rPr>
        <w:t xml:space="preserve"> </w:t>
      </w:r>
      <w:r w:rsidRPr="003D0253">
        <w:rPr>
          <w:rFonts w:ascii="Arial" w:eastAsia="Arial" w:hAnsi="Arial" w:cs="Arial"/>
          <w:spacing w:val="-4"/>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pu</w:t>
      </w:r>
      <w:r w:rsidRPr="003D0253">
        <w:rPr>
          <w:rFonts w:ascii="Arial" w:eastAsia="Arial" w:hAnsi="Arial" w:cs="Arial"/>
          <w:spacing w:val="-3"/>
          <w:sz w:val="21"/>
          <w:szCs w:val="21"/>
        </w:rPr>
        <w:t>r</w:t>
      </w:r>
      <w:r w:rsidRPr="003D0253">
        <w:rPr>
          <w:rFonts w:ascii="Arial" w:eastAsia="Arial" w:hAnsi="Arial" w:cs="Arial"/>
          <w:spacing w:val="-2"/>
          <w:sz w:val="21"/>
          <w:szCs w:val="21"/>
        </w:rPr>
        <w:t>p</w:t>
      </w:r>
      <w:r w:rsidRPr="003D0253">
        <w:rPr>
          <w:rFonts w:ascii="Arial" w:eastAsia="Arial" w:hAnsi="Arial" w:cs="Arial"/>
          <w:spacing w:val="3"/>
          <w:sz w:val="21"/>
          <w:szCs w:val="21"/>
        </w:rPr>
        <w:t>o</w:t>
      </w:r>
      <w:r w:rsidRPr="003D0253">
        <w:rPr>
          <w:rFonts w:ascii="Arial" w:eastAsia="Arial" w:hAnsi="Arial" w:cs="Arial"/>
          <w:spacing w:val="-5"/>
          <w:sz w:val="21"/>
          <w:szCs w:val="21"/>
        </w:rPr>
        <w:t>s</w:t>
      </w:r>
      <w:r w:rsidRPr="003D0253">
        <w:rPr>
          <w:rFonts w:ascii="Arial" w:eastAsia="Arial" w:hAnsi="Arial" w:cs="Arial"/>
          <w:sz w:val="21"/>
          <w:szCs w:val="21"/>
        </w:rPr>
        <w:t>e</w:t>
      </w:r>
      <w:r w:rsidRPr="003D0253">
        <w:rPr>
          <w:rFonts w:ascii="Arial" w:eastAsia="Arial" w:hAnsi="Arial" w:cs="Arial"/>
          <w:spacing w:val="8"/>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9"/>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10"/>
          <w:sz w:val="21"/>
          <w:szCs w:val="21"/>
        </w:rPr>
        <w:t xml:space="preserve"> </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pacing w:val="-4"/>
          <w:sz w:val="21"/>
          <w:szCs w:val="21"/>
        </w:rPr>
        <w:t>v</w:t>
      </w:r>
      <w:r w:rsidRPr="003D0253">
        <w:rPr>
          <w:rFonts w:ascii="Arial" w:eastAsia="Arial" w:hAnsi="Arial" w:cs="Arial"/>
          <w:spacing w:val="3"/>
          <w:sz w:val="21"/>
          <w:szCs w:val="21"/>
        </w:rPr>
        <w:t>e</w:t>
      </w:r>
      <w:r w:rsidRPr="003D0253">
        <w:rPr>
          <w:rFonts w:ascii="Arial" w:eastAsia="Arial" w:hAnsi="Arial" w:cs="Arial"/>
          <w:spacing w:val="-2"/>
          <w:sz w:val="21"/>
          <w:szCs w:val="21"/>
        </w:rPr>
        <w:t>n</w:t>
      </w:r>
      <w:r w:rsidRPr="003D0253">
        <w:rPr>
          <w:rFonts w:ascii="Arial" w:eastAsia="Arial" w:hAnsi="Arial" w:cs="Arial"/>
          <w:spacing w:val="-1"/>
          <w:sz w:val="21"/>
          <w:szCs w:val="21"/>
        </w:rPr>
        <w:t>t</w:t>
      </w:r>
      <w:r w:rsidRPr="003D0253">
        <w:rPr>
          <w:rFonts w:ascii="Arial" w:eastAsia="Arial" w:hAnsi="Arial" w:cs="Arial"/>
          <w:spacing w:val="-8"/>
          <w:sz w:val="21"/>
          <w:szCs w:val="21"/>
        </w:rPr>
        <w:t>i</w:t>
      </w:r>
      <w:r w:rsidRPr="003D0253">
        <w:rPr>
          <w:rFonts w:ascii="Arial" w:eastAsia="Arial" w:hAnsi="Arial" w:cs="Arial"/>
          <w:spacing w:val="3"/>
          <w:sz w:val="21"/>
          <w:szCs w:val="21"/>
        </w:rPr>
        <w:t>o</w:t>
      </w:r>
      <w:r w:rsidRPr="003D0253">
        <w:rPr>
          <w:rFonts w:ascii="Arial" w:eastAsia="Arial" w:hAnsi="Arial" w:cs="Arial"/>
          <w:sz w:val="21"/>
          <w:szCs w:val="21"/>
        </w:rPr>
        <w:t>n</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L</w:t>
      </w:r>
      <w:r w:rsidRPr="003D0253">
        <w:rPr>
          <w:rFonts w:ascii="Arial" w:eastAsia="Arial" w:hAnsi="Arial" w:cs="Arial"/>
          <w:spacing w:val="3"/>
          <w:sz w:val="21"/>
          <w:szCs w:val="21"/>
        </w:rPr>
        <w:t>o</w:t>
      </w:r>
      <w:r w:rsidRPr="003D0253">
        <w:rPr>
          <w:rFonts w:ascii="Arial" w:eastAsia="Arial" w:hAnsi="Arial" w:cs="Arial"/>
          <w:sz w:val="21"/>
          <w:szCs w:val="21"/>
        </w:rPr>
        <w:t>g</w:t>
      </w:r>
      <w:r w:rsidRPr="003D0253">
        <w:rPr>
          <w:rFonts w:ascii="Arial" w:eastAsia="Arial" w:hAnsi="Arial" w:cs="Arial"/>
          <w:spacing w:val="12"/>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10"/>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8"/>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3"/>
          <w:sz w:val="21"/>
          <w:szCs w:val="21"/>
        </w:rPr>
        <w:t>e</w:t>
      </w:r>
      <w:r w:rsidRPr="003D0253">
        <w:rPr>
          <w:rFonts w:ascii="Arial" w:eastAsia="Arial" w:hAnsi="Arial" w:cs="Arial"/>
          <w:spacing w:val="-8"/>
          <w:sz w:val="21"/>
          <w:szCs w:val="21"/>
        </w:rPr>
        <w:t>l</w:t>
      </w:r>
      <w:r w:rsidRPr="003D0253">
        <w:rPr>
          <w:rFonts w:ascii="Arial" w:eastAsia="Arial" w:hAnsi="Arial" w:cs="Arial"/>
          <w:sz w:val="21"/>
          <w:szCs w:val="21"/>
        </w:rPr>
        <w:t>l</w:t>
      </w:r>
      <w:r w:rsidRPr="003D0253">
        <w:rPr>
          <w:rFonts w:ascii="Arial" w:eastAsia="Arial" w:hAnsi="Arial" w:cs="Arial"/>
          <w:spacing w:val="11"/>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12"/>
          <w:sz w:val="21"/>
          <w:szCs w:val="21"/>
        </w:rPr>
        <w:t xml:space="preserve"> </w:t>
      </w:r>
      <w:r w:rsidRPr="003D0253">
        <w:rPr>
          <w:rFonts w:ascii="Arial" w:eastAsia="Arial" w:hAnsi="Arial" w:cs="Arial"/>
          <w:spacing w:val="-2"/>
          <w:sz w:val="21"/>
          <w:szCs w:val="21"/>
        </w:rPr>
        <w:t>en</w:t>
      </w:r>
      <w:r w:rsidRPr="003D0253">
        <w:rPr>
          <w:rFonts w:ascii="Arial" w:eastAsia="Arial" w:hAnsi="Arial" w:cs="Arial"/>
          <w:spacing w:val="4"/>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r</w:t>
      </w:r>
      <w:r w:rsidRPr="003D0253">
        <w:rPr>
          <w:rFonts w:ascii="Arial" w:eastAsia="Arial" w:hAnsi="Arial" w:cs="Arial"/>
          <w:sz w:val="21"/>
          <w:szCs w:val="21"/>
        </w:rPr>
        <w:t>e</w:t>
      </w:r>
      <w:r w:rsidRPr="003D0253">
        <w:rPr>
          <w:rFonts w:ascii="Arial" w:eastAsia="Arial" w:hAnsi="Arial" w:cs="Arial"/>
          <w:spacing w:val="12"/>
          <w:sz w:val="21"/>
          <w:szCs w:val="21"/>
        </w:rPr>
        <w:t xml:space="preserve"> </w:t>
      </w:r>
      <w:r w:rsidRPr="003D0253">
        <w:rPr>
          <w:rFonts w:ascii="Arial" w:eastAsia="Arial" w:hAnsi="Arial" w:cs="Arial"/>
          <w:sz w:val="21"/>
          <w:szCs w:val="21"/>
        </w:rPr>
        <w:t>s</w:t>
      </w:r>
      <w:r w:rsidRPr="003D0253">
        <w:rPr>
          <w:rFonts w:ascii="Arial" w:eastAsia="Arial" w:hAnsi="Arial" w:cs="Arial"/>
          <w:spacing w:val="-6"/>
          <w:sz w:val="21"/>
          <w:szCs w:val="21"/>
        </w:rPr>
        <w:t>t</w:t>
      </w:r>
      <w:r w:rsidRPr="003D0253">
        <w:rPr>
          <w:rFonts w:ascii="Arial" w:eastAsia="Arial" w:hAnsi="Arial" w:cs="Arial"/>
          <w:spacing w:val="3"/>
          <w:sz w:val="21"/>
          <w:szCs w:val="21"/>
        </w:rPr>
        <w:t>o</w:t>
      </w:r>
      <w:r w:rsidRPr="003D0253">
        <w:rPr>
          <w:rFonts w:ascii="Arial" w:eastAsia="Arial" w:hAnsi="Arial" w:cs="Arial"/>
          <w:spacing w:val="2"/>
          <w:sz w:val="21"/>
          <w:szCs w:val="21"/>
        </w:rPr>
        <w:t>r</w:t>
      </w:r>
      <w:r w:rsidRPr="003D0253">
        <w:rPr>
          <w:rFonts w:ascii="Arial" w:eastAsia="Arial" w:hAnsi="Arial" w:cs="Arial"/>
          <w:sz w:val="21"/>
          <w:szCs w:val="21"/>
        </w:rPr>
        <w:t xml:space="preserve">y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4"/>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ou</w:t>
      </w:r>
      <w:r w:rsidRPr="003D0253">
        <w:rPr>
          <w:rFonts w:ascii="Arial" w:eastAsia="Arial" w:hAnsi="Arial" w:cs="Arial"/>
          <w:sz w:val="21"/>
          <w:szCs w:val="21"/>
        </w:rPr>
        <w:t>r</w:t>
      </w:r>
      <w:r w:rsidRPr="003D0253">
        <w:rPr>
          <w:rFonts w:ascii="Arial" w:eastAsia="Arial" w:hAnsi="Arial" w:cs="Arial"/>
          <w:spacing w:val="12"/>
          <w:sz w:val="21"/>
          <w:szCs w:val="21"/>
        </w:rPr>
        <w:t xml:space="preserve"> </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on</w:t>
      </w:r>
      <w:r w:rsidRPr="003D0253">
        <w:rPr>
          <w:rFonts w:ascii="Arial" w:eastAsia="Arial" w:hAnsi="Arial" w:cs="Arial"/>
          <w:sz w:val="21"/>
          <w:szCs w:val="21"/>
        </w:rPr>
        <w:t>.</w:t>
      </w:r>
      <w:r w:rsidRPr="003D0253">
        <w:rPr>
          <w:rFonts w:ascii="Arial" w:eastAsia="Arial" w:hAnsi="Arial" w:cs="Arial"/>
          <w:spacing w:val="14"/>
          <w:sz w:val="21"/>
          <w:szCs w:val="21"/>
        </w:rPr>
        <w:t xml:space="preserve"> </w:t>
      </w:r>
      <w:r w:rsidRPr="003D0253">
        <w:rPr>
          <w:rFonts w:ascii="Arial" w:eastAsia="Arial" w:hAnsi="Arial" w:cs="Arial"/>
          <w:spacing w:val="-1"/>
          <w:sz w:val="21"/>
          <w:szCs w:val="21"/>
        </w:rPr>
        <w:t>I</w:t>
      </w:r>
      <w:r w:rsidRPr="003D0253">
        <w:rPr>
          <w:rFonts w:ascii="Arial" w:eastAsia="Arial" w:hAnsi="Arial" w:cs="Arial"/>
          <w:sz w:val="21"/>
          <w:szCs w:val="21"/>
        </w:rPr>
        <w:t>n</w:t>
      </w:r>
      <w:r w:rsidRPr="003D0253">
        <w:rPr>
          <w:rFonts w:ascii="Arial" w:eastAsia="Arial" w:hAnsi="Arial" w:cs="Arial"/>
          <w:spacing w:val="8"/>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1"/>
          <w:sz w:val="21"/>
          <w:szCs w:val="21"/>
        </w:rPr>
        <w:t>t</w:t>
      </w:r>
      <w:r w:rsidRPr="003D0253">
        <w:rPr>
          <w:rFonts w:ascii="Arial" w:eastAsia="Arial" w:hAnsi="Arial" w:cs="Arial"/>
          <w:sz w:val="21"/>
          <w:szCs w:val="21"/>
        </w:rPr>
        <w:t>,</w:t>
      </w:r>
      <w:r w:rsidRPr="003D0253">
        <w:rPr>
          <w:rFonts w:ascii="Arial" w:eastAsia="Arial" w:hAnsi="Arial" w:cs="Arial"/>
          <w:spacing w:val="14"/>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2"/>
          <w:sz w:val="21"/>
          <w:szCs w:val="21"/>
        </w:rPr>
        <w:t>u</w:t>
      </w:r>
      <w:r w:rsidRPr="003D0253">
        <w:rPr>
          <w:rFonts w:ascii="Arial" w:eastAsia="Arial" w:hAnsi="Arial" w:cs="Arial"/>
          <w:spacing w:val="2"/>
          <w:sz w:val="21"/>
          <w:szCs w:val="21"/>
        </w:rPr>
        <w:t>r</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 xml:space="preserve">g </w:t>
      </w:r>
      <w:r w:rsidRPr="003D0253">
        <w:rPr>
          <w:rFonts w:ascii="Arial" w:eastAsia="Arial" w:hAnsi="Arial" w:cs="Arial"/>
          <w:spacing w:val="3"/>
          <w:sz w:val="21"/>
          <w:szCs w:val="21"/>
        </w:rPr>
        <w:t>e</w:t>
      </w:r>
      <w:r w:rsidRPr="003D0253">
        <w:rPr>
          <w:rFonts w:ascii="Arial" w:eastAsia="Arial" w:hAnsi="Arial" w:cs="Arial"/>
          <w:spacing w:val="-5"/>
          <w:sz w:val="21"/>
          <w:szCs w:val="21"/>
        </w:rPr>
        <w:t>v</w:t>
      </w:r>
      <w:r w:rsidRPr="003D0253">
        <w:rPr>
          <w:rFonts w:ascii="Arial" w:eastAsia="Arial" w:hAnsi="Arial" w:cs="Arial"/>
          <w:spacing w:val="3"/>
          <w:sz w:val="21"/>
          <w:szCs w:val="21"/>
        </w:rPr>
        <w:t>e</w:t>
      </w:r>
      <w:r w:rsidRPr="003D0253">
        <w:rPr>
          <w:rFonts w:ascii="Arial" w:eastAsia="Arial" w:hAnsi="Arial" w:cs="Arial"/>
          <w:spacing w:val="2"/>
          <w:sz w:val="21"/>
          <w:szCs w:val="21"/>
        </w:rPr>
        <w:t>r</w:t>
      </w:r>
      <w:r w:rsidRPr="003D0253">
        <w:rPr>
          <w:rFonts w:ascii="Arial" w:eastAsia="Arial" w:hAnsi="Arial" w:cs="Arial"/>
          <w:sz w:val="21"/>
          <w:szCs w:val="21"/>
        </w:rPr>
        <w:t>y s</w:t>
      </w:r>
      <w:r w:rsidRPr="003D0253">
        <w:rPr>
          <w:rFonts w:ascii="Arial" w:eastAsia="Arial" w:hAnsi="Arial" w:cs="Arial"/>
          <w:spacing w:val="-6"/>
          <w:sz w:val="21"/>
          <w:szCs w:val="21"/>
        </w:rPr>
        <w:t>t</w:t>
      </w:r>
      <w:r w:rsidRPr="003D0253">
        <w:rPr>
          <w:rFonts w:ascii="Arial" w:eastAsia="Arial" w:hAnsi="Arial" w:cs="Arial"/>
          <w:spacing w:val="-2"/>
          <w:sz w:val="21"/>
          <w:szCs w:val="21"/>
        </w:rPr>
        <w:t>e</w:t>
      </w:r>
      <w:r w:rsidRPr="003D0253">
        <w:rPr>
          <w:rFonts w:ascii="Arial" w:eastAsia="Arial" w:hAnsi="Arial" w:cs="Arial"/>
          <w:sz w:val="21"/>
          <w:szCs w:val="21"/>
        </w:rPr>
        <w:t>p</w:t>
      </w:r>
      <w:r w:rsidRPr="003D0253">
        <w:rPr>
          <w:rFonts w:ascii="Arial" w:eastAsia="Arial" w:hAnsi="Arial" w:cs="Arial"/>
          <w:spacing w:val="7"/>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3"/>
          <w:sz w:val="21"/>
          <w:szCs w:val="21"/>
        </w:rPr>
        <w:t>o</w:t>
      </w:r>
      <w:r w:rsidRPr="003D0253">
        <w:rPr>
          <w:rFonts w:ascii="Arial" w:eastAsia="Arial" w:hAnsi="Arial" w:cs="Arial"/>
          <w:sz w:val="21"/>
          <w:szCs w:val="21"/>
        </w:rPr>
        <w:t>u</w:t>
      </w:r>
      <w:r w:rsidRPr="003D0253">
        <w:rPr>
          <w:rFonts w:ascii="Arial" w:eastAsia="Arial" w:hAnsi="Arial" w:cs="Arial"/>
          <w:spacing w:val="2"/>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3"/>
          <w:sz w:val="21"/>
          <w:szCs w:val="21"/>
        </w:rPr>
        <w:t>a</w:t>
      </w:r>
      <w:r w:rsidRPr="003D0253">
        <w:rPr>
          <w:rFonts w:ascii="Arial" w:eastAsia="Arial" w:hAnsi="Arial" w:cs="Arial"/>
          <w:sz w:val="21"/>
          <w:szCs w:val="21"/>
        </w:rPr>
        <w:t>ke</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n</w:t>
      </w:r>
      <w:r w:rsidRPr="003D0253">
        <w:rPr>
          <w:rFonts w:ascii="Arial" w:eastAsia="Arial" w:hAnsi="Arial" w:cs="Arial"/>
          <w:spacing w:val="2"/>
          <w:sz w:val="21"/>
          <w:szCs w:val="21"/>
        </w:rPr>
        <w:t xml:space="preserve"> m</w:t>
      </w:r>
      <w:r w:rsidRPr="003D0253">
        <w:rPr>
          <w:rFonts w:ascii="Arial" w:eastAsia="Arial" w:hAnsi="Arial" w:cs="Arial"/>
          <w:spacing w:val="-2"/>
          <w:sz w:val="21"/>
          <w:szCs w:val="21"/>
        </w:rPr>
        <w:t>a</w:t>
      </w:r>
      <w:r w:rsidRPr="003D0253">
        <w:rPr>
          <w:rFonts w:ascii="Arial" w:eastAsia="Arial" w:hAnsi="Arial" w:cs="Arial"/>
          <w:sz w:val="21"/>
          <w:szCs w:val="21"/>
        </w:rPr>
        <w:t>k</w:t>
      </w:r>
      <w:r w:rsidRPr="003D0253">
        <w:rPr>
          <w:rFonts w:ascii="Arial" w:eastAsia="Arial" w:hAnsi="Arial" w:cs="Arial"/>
          <w:spacing w:val="-8"/>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7"/>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ou</w:t>
      </w:r>
      <w:r w:rsidRPr="003D0253">
        <w:rPr>
          <w:rFonts w:ascii="Arial" w:eastAsia="Arial" w:hAnsi="Arial" w:cs="Arial"/>
          <w:sz w:val="21"/>
          <w:szCs w:val="21"/>
        </w:rPr>
        <w:t>r</w:t>
      </w:r>
      <w:r w:rsidRPr="003D0253">
        <w:rPr>
          <w:rFonts w:ascii="Arial" w:eastAsia="Arial" w:hAnsi="Arial" w:cs="Arial"/>
          <w:spacing w:val="11"/>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pacing w:val="-5"/>
          <w:sz w:val="21"/>
          <w:szCs w:val="21"/>
        </w:rPr>
        <w:t>v</w:t>
      </w:r>
      <w:r w:rsidRPr="003D0253">
        <w:rPr>
          <w:rFonts w:ascii="Arial" w:eastAsia="Arial" w:hAnsi="Arial" w:cs="Arial"/>
          <w:spacing w:val="-2"/>
          <w:sz w:val="21"/>
          <w:szCs w:val="21"/>
        </w:rPr>
        <w:t>en</w:t>
      </w:r>
      <w:r w:rsidRPr="003D0253">
        <w:rPr>
          <w:rFonts w:ascii="Arial" w:eastAsia="Arial" w:hAnsi="Arial" w:cs="Arial"/>
          <w:spacing w:val="4"/>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on</w:t>
      </w:r>
      <w:r w:rsidRPr="003D0253">
        <w:rPr>
          <w:rFonts w:ascii="Arial" w:eastAsia="Arial" w:hAnsi="Arial" w:cs="Arial"/>
          <w:sz w:val="21"/>
          <w:szCs w:val="21"/>
        </w:rPr>
        <w:t>,</w:t>
      </w:r>
      <w:r w:rsidRPr="003D0253">
        <w:rPr>
          <w:rFonts w:ascii="Arial" w:eastAsia="Arial" w:hAnsi="Arial" w:cs="Arial"/>
          <w:spacing w:val="8"/>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3"/>
          <w:sz w:val="21"/>
          <w:szCs w:val="21"/>
        </w:rPr>
        <w:t>o</w:t>
      </w:r>
      <w:r w:rsidRPr="003D0253">
        <w:rPr>
          <w:rFonts w:ascii="Arial" w:eastAsia="Arial" w:hAnsi="Arial" w:cs="Arial"/>
          <w:sz w:val="21"/>
          <w:szCs w:val="21"/>
        </w:rPr>
        <w:t>u</w:t>
      </w:r>
      <w:r w:rsidRPr="003D0253">
        <w:rPr>
          <w:rFonts w:ascii="Arial" w:eastAsia="Arial" w:hAnsi="Arial" w:cs="Arial"/>
          <w:spacing w:val="7"/>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1"/>
          <w:sz w:val="21"/>
          <w:szCs w:val="21"/>
        </w:rPr>
        <w:t>i</w:t>
      </w:r>
      <w:r w:rsidRPr="003D0253">
        <w:rPr>
          <w:rFonts w:ascii="Arial" w:eastAsia="Arial" w:hAnsi="Arial" w:cs="Arial"/>
          <w:spacing w:val="-4"/>
          <w:sz w:val="21"/>
          <w:szCs w:val="21"/>
        </w:rPr>
        <w:t>l</w:t>
      </w:r>
      <w:r w:rsidRPr="003D0253">
        <w:rPr>
          <w:rFonts w:ascii="Arial" w:eastAsia="Arial" w:hAnsi="Arial" w:cs="Arial"/>
          <w:sz w:val="21"/>
          <w:szCs w:val="21"/>
        </w:rPr>
        <w:t>l</w:t>
      </w:r>
      <w:r w:rsidRPr="003D0253">
        <w:rPr>
          <w:rFonts w:ascii="Arial" w:eastAsia="Arial" w:hAnsi="Arial" w:cs="Arial"/>
          <w:spacing w:val="5"/>
          <w:sz w:val="21"/>
          <w:szCs w:val="21"/>
        </w:rPr>
        <w:t xml:space="preserve"> </w:t>
      </w:r>
      <w:r w:rsidRPr="003D0253">
        <w:rPr>
          <w:rFonts w:ascii="Arial" w:eastAsia="Arial" w:hAnsi="Arial" w:cs="Arial"/>
          <w:spacing w:val="2"/>
          <w:sz w:val="21"/>
          <w:szCs w:val="21"/>
        </w:rPr>
        <w:t>r</w:t>
      </w:r>
      <w:r w:rsidRPr="003D0253">
        <w:rPr>
          <w:rFonts w:ascii="Arial" w:eastAsia="Arial" w:hAnsi="Arial" w:cs="Arial"/>
          <w:spacing w:val="3"/>
          <w:sz w:val="21"/>
          <w:szCs w:val="21"/>
        </w:rPr>
        <w:t>e</w:t>
      </w:r>
      <w:r w:rsidRPr="003D0253">
        <w:rPr>
          <w:rFonts w:ascii="Arial" w:eastAsia="Arial" w:hAnsi="Arial" w:cs="Arial"/>
          <w:spacing w:val="-5"/>
          <w:sz w:val="21"/>
          <w:szCs w:val="21"/>
        </w:rPr>
        <w:t>c</w:t>
      </w:r>
      <w:r w:rsidRPr="003D0253">
        <w:rPr>
          <w:rFonts w:ascii="Arial" w:eastAsia="Arial" w:hAnsi="Arial" w:cs="Arial"/>
          <w:spacing w:val="-2"/>
          <w:sz w:val="21"/>
          <w:szCs w:val="21"/>
        </w:rPr>
        <w:t>o</w:t>
      </w:r>
      <w:r w:rsidRPr="003D0253">
        <w:rPr>
          <w:rFonts w:ascii="Arial" w:eastAsia="Arial" w:hAnsi="Arial" w:cs="Arial"/>
          <w:spacing w:val="-3"/>
          <w:sz w:val="21"/>
          <w:szCs w:val="21"/>
        </w:rPr>
        <w:t>r</w:t>
      </w:r>
      <w:r w:rsidRPr="003D0253">
        <w:rPr>
          <w:rFonts w:ascii="Arial" w:eastAsia="Arial" w:hAnsi="Arial" w:cs="Arial"/>
          <w:sz w:val="21"/>
          <w:szCs w:val="21"/>
        </w:rPr>
        <w:t>d</w:t>
      </w:r>
      <w:r w:rsidRPr="003D0253">
        <w:rPr>
          <w:rFonts w:ascii="Arial" w:eastAsia="Arial" w:hAnsi="Arial" w:cs="Arial"/>
          <w:spacing w:val="7"/>
          <w:sz w:val="21"/>
          <w:szCs w:val="21"/>
        </w:rPr>
        <w:t xml:space="preserve"> </w:t>
      </w:r>
      <w:r w:rsidRPr="003D0253">
        <w:rPr>
          <w:rFonts w:ascii="Arial" w:eastAsia="Arial" w:hAnsi="Arial" w:cs="Arial"/>
          <w:spacing w:val="-8"/>
          <w:sz w:val="21"/>
          <w:szCs w:val="21"/>
        </w:rPr>
        <w:t>w</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8"/>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pacing w:val="3"/>
          <w:sz w:val="21"/>
          <w:szCs w:val="21"/>
        </w:rPr>
        <w:t>d</w:t>
      </w:r>
      <w:r w:rsidRPr="003D0253">
        <w:rPr>
          <w:rFonts w:ascii="Arial" w:eastAsia="Arial" w:hAnsi="Arial" w:cs="Arial"/>
          <w:sz w:val="21"/>
          <w:szCs w:val="21"/>
        </w:rPr>
        <w:t>,</w:t>
      </w:r>
      <w:r w:rsidRPr="003D0253">
        <w:rPr>
          <w:rFonts w:ascii="Arial" w:eastAsia="Arial" w:hAnsi="Arial" w:cs="Arial"/>
          <w:spacing w:val="8"/>
          <w:sz w:val="21"/>
          <w:szCs w:val="21"/>
        </w:rPr>
        <w:t xml:space="preserve"> </w:t>
      </w:r>
      <w:r w:rsidRPr="003D0253">
        <w:rPr>
          <w:rFonts w:ascii="Arial" w:eastAsia="Arial" w:hAnsi="Arial" w:cs="Arial"/>
          <w:spacing w:val="-8"/>
          <w:sz w:val="21"/>
          <w:szCs w:val="21"/>
        </w:rPr>
        <w:t>w</w:t>
      </w:r>
      <w:r w:rsidRPr="003D0253">
        <w:rPr>
          <w:rFonts w:ascii="Arial" w:eastAsia="Arial" w:hAnsi="Arial" w:cs="Arial"/>
          <w:spacing w:val="3"/>
          <w:sz w:val="21"/>
          <w:szCs w:val="21"/>
        </w:rPr>
        <w:t>h</w:t>
      </w:r>
      <w:r w:rsidRPr="003D0253">
        <w:rPr>
          <w:rFonts w:ascii="Arial" w:eastAsia="Arial" w:hAnsi="Arial" w:cs="Arial"/>
          <w:sz w:val="21"/>
          <w:szCs w:val="21"/>
        </w:rPr>
        <w:t>y</w:t>
      </w:r>
      <w:r w:rsidRPr="003D0253">
        <w:rPr>
          <w:rFonts w:ascii="Arial" w:eastAsia="Arial" w:hAnsi="Arial" w:cs="Arial"/>
          <w:spacing w:val="4"/>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z w:val="21"/>
          <w:szCs w:val="21"/>
        </w:rPr>
        <w:t>d</w:t>
      </w:r>
      <w:r w:rsidRPr="003D0253">
        <w:rPr>
          <w:rFonts w:ascii="Arial" w:eastAsia="Arial" w:hAnsi="Arial" w:cs="Arial"/>
          <w:spacing w:val="7"/>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1"/>
          <w:sz w:val="21"/>
          <w:szCs w:val="21"/>
        </w:rPr>
        <w:t>t</w:t>
      </w:r>
      <w:r w:rsidRPr="003D0253">
        <w:rPr>
          <w:rFonts w:ascii="Arial" w:eastAsia="Arial" w:hAnsi="Arial" w:cs="Arial"/>
          <w:sz w:val="21"/>
          <w:szCs w:val="21"/>
        </w:rPr>
        <w:t>,</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7"/>
          <w:sz w:val="21"/>
          <w:szCs w:val="21"/>
        </w:rPr>
        <w:t>n</w:t>
      </w:r>
      <w:r w:rsidRPr="003D0253">
        <w:rPr>
          <w:rFonts w:ascii="Arial" w:eastAsia="Arial" w:hAnsi="Arial" w:cs="Arial"/>
          <w:sz w:val="21"/>
          <w:szCs w:val="21"/>
        </w:rPr>
        <w:t>d</w:t>
      </w:r>
      <w:r w:rsidRPr="003D0253">
        <w:rPr>
          <w:rFonts w:ascii="Arial" w:eastAsia="Arial" w:hAnsi="Arial" w:cs="Arial"/>
          <w:spacing w:val="7"/>
          <w:sz w:val="21"/>
          <w:szCs w:val="21"/>
        </w:rPr>
        <w:t xml:space="preserve"> </w:t>
      </w:r>
      <w:r w:rsidRPr="003D0253">
        <w:rPr>
          <w:rFonts w:ascii="Arial" w:eastAsia="Arial" w:hAnsi="Arial" w:cs="Arial"/>
          <w:spacing w:val="-2"/>
          <w:sz w:val="21"/>
          <w:szCs w:val="21"/>
        </w:rPr>
        <w:t>ho</w:t>
      </w:r>
      <w:r w:rsidRPr="003D0253">
        <w:rPr>
          <w:rFonts w:ascii="Arial" w:eastAsia="Arial" w:hAnsi="Arial" w:cs="Arial"/>
          <w:sz w:val="21"/>
          <w:szCs w:val="21"/>
        </w:rPr>
        <w:t>w</w:t>
      </w:r>
      <w:r w:rsidRPr="003D0253">
        <w:rPr>
          <w:rFonts w:ascii="Arial" w:eastAsia="Arial" w:hAnsi="Arial" w:cs="Arial"/>
          <w:spacing w:val="1"/>
          <w:sz w:val="21"/>
          <w:szCs w:val="21"/>
        </w:rPr>
        <w:t xml:space="preserve"> </w:t>
      </w:r>
      <w:r w:rsidRPr="003D0253">
        <w:rPr>
          <w:rFonts w:ascii="Arial" w:eastAsia="Arial" w:hAnsi="Arial" w:cs="Arial"/>
          <w:sz w:val="21"/>
          <w:szCs w:val="21"/>
        </w:rPr>
        <w:t>y</w:t>
      </w:r>
      <w:r w:rsidRPr="003D0253">
        <w:rPr>
          <w:rFonts w:ascii="Arial" w:eastAsia="Arial" w:hAnsi="Arial" w:cs="Arial"/>
          <w:spacing w:val="3"/>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8"/>
          <w:sz w:val="21"/>
          <w:szCs w:val="21"/>
        </w:rPr>
        <w:t>i</w:t>
      </w:r>
      <w:r w:rsidRPr="003D0253">
        <w:rPr>
          <w:rFonts w:ascii="Arial" w:eastAsia="Arial" w:hAnsi="Arial" w:cs="Arial"/>
          <w:sz w:val="21"/>
          <w:szCs w:val="21"/>
        </w:rPr>
        <w:t>d</w:t>
      </w:r>
      <w:r w:rsidRPr="003D0253">
        <w:rPr>
          <w:rFonts w:ascii="Arial" w:eastAsia="Arial" w:hAnsi="Arial" w:cs="Arial"/>
          <w:spacing w:val="7"/>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1"/>
          <w:sz w:val="21"/>
          <w:szCs w:val="21"/>
        </w:rPr>
        <w:t>t</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pacing w:val="-4"/>
          <w:sz w:val="21"/>
          <w:szCs w:val="21"/>
        </w:rPr>
        <w:t>i</w:t>
      </w:r>
      <w:r w:rsidRPr="003D0253">
        <w:rPr>
          <w:rFonts w:ascii="Arial" w:eastAsia="Arial" w:hAnsi="Arial" w:cs="Arial"/>
          <w:sz w:val="21"/>
          <w:szCs w:val="21"/>
        </w:rPr>
        <w:t xml:space="preserve">s </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4"/>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w:t>
      </w:r>
      <w:r w:rsidRPr="003D0253">
        <w:rPr>
          <w:rFonts w:ascii="Arial" w:eastAsia="Arial" w:hAnsi="Arial" w:cs="Arial"/>
          <w:sz w:val="21"/>
          <w:szCs w:val="21"/>
        </w:rPr>
        <w:t>n</w:t>
      </w:r>
      <w:r w:rsidRPr="003D0253">
        <w:rPr>
          <w:rFonts w:ascii="Arial" w:eastAsia="Arial" w:hAnsi="Arial" w:cs="Arial"/>
          <w:spacing w:val="1"/>
          <w:sz w:val="21"/>
          <w:szCs w:val="21"/>
        </w:rPr>
        <w:t xml:space="preserve"> </w:t>
      </w:r>
      <w:r w:rsidRPr="003D0253">
        <w:rPr>
          <w:rFonts w:ascii="Arial" w:eastAsia="Arial" w:hAnsi="Arial" w:cs="Arial"/>
          <w:spacing w:val="-2"/>
          <w:sz w:val="21"/>
          <w:szCs w:val="21"/>
        </w:rPr>
        <w:t>L</w:t>
      </w:r>
      <w:r w:rsidRPr="003D0253">
        <w:rPr>
          <w:rFonts w:ascii="Arial" w:eastAsia="Arial" w:hAnsi="Arial" w:cs="Arial"/>
          <w:spacing w:val="3"/>
          <w:sz w:val="21"/>
          <w:szCs w:val="21"/>
        </w:rPr>
        <w:t>o</w:t>
      </w:r>
      <w:r w:rsidRPr="003D0253">
        <w:rPr>
          <w:rFonts w:ascii="Arial" w:eastAsia="Arial" w:hAnsi="Arial" w:cs="Arial"/>
          <w:sz w:val="21"/>
          <w:szCs w:val="21"/>
        </w:rPr>
        <w:t>g</w:t>
      </w:r>
      <w:r w:rsidRPr="003D0253">
        <w:rPr>
          <w:rFonts w:ascii="Arial" w:eastAsia="Arial" w:hAnsi="Arial" w:cs="Arial"/>
          <w:spacing w:val="10"/>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7"/>
          <w:sz w:val="21"/>
          <w:szCs w:val="21"/>
        </w:rPr>
        <w:t xml:space="preserve"> </w:t>
      </w:r>
      <w:r w:rsidRPr="003D0253">
        <w:rPr>
          <w:rFonts w:ascii="Arial" w:eastAsia="Arial" w:hAnsi="Arial" w:cs="Arial"/>
          <w:spacing w:val="-2"/>
          <w:sz w:val="21"/>
          <w:szCs w:val="21"/>
        </w:rPr>
        <w:t>a</w:t>
      </w:r>
      <w:r w:rsidRPr="003D0253">
        <w:rPr>
          <w:rFonts w:ascii="Arial" w:eastAsia="Arial" w:hAnsi="Arial" w:cs="Arial"/>
          <w:sz w:val="21"/>
          <w:szCs w:val="21"/>
        </w:rPr>
        <w:t>n</w:t>
      </w:r>
      <w:r w:rsidRPr="003D0253">
        <w:rPr>
          <w:rFonts w:ascii="Arial" w:eastAsia="Arial" w:hAnsi="Arial" w:cs="Arial"/>
          <w:spacing w:val="5"/>
          <w:sz w:val="21"/>
          <w:szCs w:val="21"/>
        </w:rPr>
        <w:t xml:space="preserve"> </w:t>
      </w:r>
      <w:r w:rsidRPr="003D0253">
        <w:rPr>
          <w:rFonts w:ascii="Arial" w:eastAsia="Arial" w:hAnsi="Arial" w:cs="Arial"/>
          <w:spacing w:val="-8"/>
          <w:sz w:val="21"/>
          <w:szCs w:val="21"/>
        </w:rPr>
        <w:t>i</w:t>
      </w:r>
      <w:r w:rsidRPr="003D0253">
        <w:rPr>
          <w:rFonts w:ascii="Arial" w:eastAsia="Arial" w:hAnsi="Arial" w:cs="Arial"/>
          <w:spacing w:val="2"/>
          <w:sz w:val="21"/>
          <w:szCs w:val="21"/>
        </w:rPr>
        <w:t>m</w:t>
      </w:r>
      <w:r w:rsidRPr="003D0253">
        <w:rPr>
          <w:rFonts w:ascii="Arial" w:eastAsia="Arial" w:hAnsi="Arial" w:cs="Arial"/>
          <w:spacing w:val="-2"/>
          <w:sz w:val="21"/>
          <w:szCs w:val="21"/>
        </w:rPr>
        <w:t>p</w:t>
      </w:r>
      <w:r w:rsidRPr="003D0253">
        <w:rPr>
          <w:rFonts w:ascii="Arial" w:eastAsia="Arial" w:hAnsi="Arial" w:cs="Arial"/>
          <w:spacing w:val="3"/>
          <w:sz w:val="21"/>
          <w:szCs w:val="21"/>
        </w:rPr>
        <w:t>o</w:t>
      </w:r>
      <w:r w:rsidRPr="003D0253">
        <w:rPr>
          <w:rFonts w:ascii="Arial" w:eastAsia="Arial" w:hAnsi="Arial" w:cs="Arial"/>
          <w:spacing w:val="-3"/>
          <w:sz w:val="21"/>
          <w:szCs w:val="21"/>
        </w:rPr>
        <w:t>r</w:t>
      </w:r>
      <w:r w:rsidRPr="003D0253">
        <w:rPr>
          <w:rFonts w:ascii="Arial" w:eastAsia="Arial" w:hAnsi="Arial" w:cs="Arial"/>
          <w:spacing w:val="-6"/>
          <w:sz w:val="21"/>
          <w:szCs w:val="21"/>
        </w:rPr>
        <w:t>t</w:t>
      </w:r>
      <w:r w:rsidRPr="003D0253">
        <w:rPr>
          <w:rFonts w:ascii="Arial" w:eastAsia="Arial" w:hAnsi="Arial" w:cs="Arial"/>
          <w:spacing w:val="3"/>
          <w:sz w:val="21"/>
          <w:szCs w:val="21"/>
        </w:rPr>
        <w:t>a</w:t>
      </w:r>
      <w:r w:rsidRPr="003D0253">
        <w:rPr>
          <w:rFonts w:ascii="Arial" w:eastAsia="Arial" w:hAnsi="Arial" w:cs="Arial"/>
          <w:spacing w:val="-2"/>
          <w:sz w:val="21"/>
          <w:szCs w:val="21"/>
        </w:rPr>
        <w:t>n</w:t>
      </w:r>
      <w:r w:rsidRPr="003D0253">
        <w:rPr>
          <w:rFonts w:ascii="Arial" w:eastAsia="Arial" w:hAnsi="Arial" w:cs="Arial"/>
          <w:sz w:val="21"/>
          <w:szCs w:val="21"/>
        </w:rPr>
        <w:t>t</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3"/>
          <w:sz w:val="21"/>
          <w:szCs w:val="21"/>
        </w:rPr>
        <w:t>a</w:t>
      </w:r>
      <w:r w:rsidRPr="003D0253">
        <w:rPr>
          <w:rFonts w:ascii="Arial" w:eastAsia="Arial" w:hAnsi="Arial" w:cs="Arial"/>
          <w:spacing w:val="2"/>
          <w:sz w:val="21"/>
          <w:szCs w:val="21"/>
        </w:rPr>
        <w:t>r</w:t>
      </w:r>
      <w:r w:rsidRPr="003D0253">
        <w:rPr>
          <w:rFonts w:ascii="Arial" w:eastAsia="Arial" w:hAnsi="Arial" w:cs="Arial"/>
          <w:sz w:val="21"/>
          <w:szCs w:val="21"/>
        </w:rPr>
        <w:t>t</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6"/>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10"/>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3"/>
          <w:sz w:val="21"/>
          <w:szCs w:val="21"/>
        </w:rPr>
        <w:t>n</w:t>
      </w:r>
      <w:r w:rsidRPr="003D0253">
        <w:rPr>
          <w:rFonts w:ascii="Arial" w:eastAsia="Arial" w:hAnsi="Arial" w:cs="Arial"/>
          <w:spacing w:val="-5"/>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z w:val="21"/>
          <w:szCs w:val="21"/>
        </w:rPr>
        <w:t xml:space="preserve">n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3"/>
          <w:sz w:val="21"/>
          <w:szCs w:val="21"/>
        </w:rPr>
        <w:t>o</w:t>
      </w:r>
      <w:r w:rsidRPr="003D0253">
        <w:rPr>
          <w:rFonts w:ascii="Arial" w:eastAsia="Arial" w:hAnsi="Arial" w:cs="Arial"/>
          <w:spacing w:val="-5"/>
          <w:sz w:val="21"/>
          <w:szCs w:val="21"/>
        </w:rPr>
        <w:t>c</w:t>
      </w:r>
      <w:r w:rsidRPr="003D0253">
        <w:rPr>
          <w:rFonts w:ascii="Arial" w:eastAsia="Arial" w:hAnsi="Arial" w:cs="Arial"/>
          <w:spacing w:val="-2"/>
          <w:sz w:val="21"/>
          <w:szCs w:val="21"/>
        </w:rPr>
        <w:t>e</w:t>
      </w:r>
      <w:r w:rsidRPr="003D0253">
        <w:rPr>
          <w:rFonts w:ascii="Arial" w:eastAsia="Arial" w:hAnsi="Arial" w:cs="Arial"/>
          <w:sz w:val="21"/>
          <w:szCs w:val="21"/>
        </w:rPr>
        <w:t>ss</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7"/>
          <w:sz w:val="21"/>
          <w:szCs w:val="21"/>
        </w:rPr>
        <w:t>n</w:t>
      </w:r>
      <w:r w:rsidRPr="003D0253">
        <w:rPr>
          <w:rFonts w:ascii="Arial" w:eastAsia="Arial" w:hAnsi="Arial" w:cs="Arial"/>
          <w:sz w:val="21"/>
          <w:szCs w:val="21"/>
        </w:rPr>
        <w:t>d</w:t>
      </w:r>
      <w:r w:rsidRPr="003D0253">
        <w:rPr>
          <w:rFonts w:ascii="Arial" w:eastAsia="Arial" w:hAnsi="Arial" w:cs="Arial"/>
          <w:spacing w:val="10"/>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7"/>
          <w:sz w:val="21"/>
          <w:szCs w:val="21"/>
        </w:rPr>
        <w:t xml:space="preserve"> </w:t>
      </w:r>
      <w:r w:rsidRPr="003D0253">
        <w:rPr>
          <w:rFonts w:ascii="Arial" w:eastAsia="Arial" w:hAnsi="Arial" w:cs="Arial"/>
          <w:sz w:val="21"/>
          <w:szCs w:val="21"/>
        </w:rPr>
        <w:t>a</w:t>
      </w:r>
      <w:r w:rsidRPr="003D0253">
        <w:rPr>
          <w:rFonts w:ascii="Arial" w:eastAsia="Arial" w:hAnsi="Arial" w:cs="Arial"/>
          <w:spacing w:val="5"/>
          <w:sz w:val="21"/>
          <w:szCs w:val="21"/>
        </w:rPr>
        <w:t xml:space="preserve"> </w:t>
      </w:r>
      <w:r w:rsidRPr="003D0253">
        <w:rPr>
          <w:rFonts w:ascii="Arial" w:eastAsia="Arial" w:hAnsi="Arial" w:cs="Arial"/>
          <w:sz w:val="21"/>
          <w:szCs w:val="21"/>
        </w:rPr>
        <w:t>c</w:t>
      </w:r>
      <w:r w:rsidRPr="003D0253">
        <w:rPr>
          <w:rFonts w:ascii="Arial" w:eastAsia="Arial" w:hAnsi="Arial" w:cs="Arial"/>
          <w:spacing w:val="-7"/>
          <w:sz w:val="21"/>
          <w:szCs w:val="21"/>
        </w:rPr>
        <w:t>o</w:t>
      </w:r>
      <w:r w:rsidRPr="003D0253">
        <w:rPr>
          <w:rFonts w:ascii="Arial" w:eastAsia="Arial" w:hAnsi="Arial" w:cs="Arial"/>
          <w:spacing w:val="2"/>
          <w:sz w:val="21"/>
          <w:szCs w:val="21"/>
        </w:rPr>
        <w:t>m</w:t>
      </w:r>
      <w:r w:rsidRPr="003D0253">
        <w:rPr>
          <w:rFonts w:ascii="Arial" w:eastAsia="Arial" w:hAnsi="Arial" w:cs="Arial"/>
          <w:spacing w:val="3"/>
          <w:sz w:val="21"/>
          <w:szCs w:val="21"/>
        </w:rPr>
        <w:t>p</w:t>
      </w:r>
      <w:r w:rsidRPr="003D0253">
        <w:rPr>
          <w:rFonts w:ascii="Arial" w:eastAsia="Arial" w:hAnsi="Arial" w:cs="Arial"/>
          <w:spacing w:val="-8"/>
          <w:sz w:val="21"/>
          <w:szCs w:val="21"/>
        </w:rPr>
        <w:t>l</w:t>
      </w:r>
      <w:r w:rsidRPr="003D0253">
        <w:rPr>
          <w:rFonts w:ascii="Arial" w:eastAsia="Arial" w:hAnsi="Arial" w:cs="Arial"/>
          <w:spacing w:val="3"/>
          <w:sz w:val="21"/>
          <w:szCs w:val="21"/>
        </w:rPr>
        <w:t>e</w:t>
      </w:r>
      <w:r w:rsidRPr="003D0253">
        <w:rPr>
          <w:rFonts w:ascii="Arial" w:eastAsia="Arial" w:hAnsi="Arial" w:cs="Arial"/>
          <w:spacing w:val="-6"/>
          <w:sz w:val="21"/>
          <w:szCs w:val="21"/>
        </w:rPr>
        <w:t>t</w:t>
      </w:r>
      <w:r w:rsidRPr="003D0253">
        <w:rPr>
          <w:rFonts w:ascii="Arial" w:eastAsia="Arial" w:hAnsi="Arial" w:cs="Arial"/>
          <w:sz w:val="21"/>
          <w:szCs w:val="21"/>
        </w:rPr>
        <w:t>e</w:t>
      </w:r>
      <w:r w:rsidRPr="003D0253">
        <w:rPr>
          <w:rFonts w:ascii="Arial" w:eastAsia="Arial" w:hAnsi="Arial" w:cs="Arial"/>
          <w:spacing w:val="5"/>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7"/>
          <w:sz w:val="21"/>
          <w:szCs w:val="21"/>
        </w:rPr>
        <w:t>n</w:t>
      </w:r>
      <w:r w:rsidRPr="003D0253">
        <w:rPr>
          <w:rFonts w:ascii="Arial" w:eastAsia="Arial" w:hAnsi="Arial" w:cs="Arial"/>
          <w:sz w:val="21"/>
          <w:szCs w:val="21"/>
        </w:rPr>
        <w:t>d</w:t>
      </w:r>
      <w:r w:rsidRPr="003D0253">
        <w:rPr>
          <w:rFonts w:ascii="Arial" w:eastAsia="Arial" w:hAnsi="Arial" w:cs="Arial"/>
          <w:spacing w:val="5"/>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4"/>
          <w:sz w:val="21"/>
          <w:szCs w:val="21"/>
        </w:rPr>
        <w:t>c</w:t>
      </w:r>
      <w:r w:rsidRPr="003D0253">
        <w:rPr>
          <w:rFonts w:ascii="Arial" w:eastAsia="Arial" w:hAnsi="Arial" w:cs="Arial"/>
          <w:spacing w:val="-5"/>
          <w:sz w:val="21"/>
          <w:szCs w:val="21"/>
        </w:rPr>
        <w:t>c</w:t>
      </w:r>
      <w:r w:rsidRPr="003D0253">
        <w:rPr>
          <w:rFonts w:ascii="Arial" w:eastAsia="Arial" w:hAnsi="Arial" w:cs="Arial"/>
          <w:spacing w:val="-2"/>
          <w:sz w:val="21"/>
          <w:szCs w:val="21"/>
        </w:rPr>
        <w:t>u</w:t>
      </w:r>
      <w:r w:rsidRPr="003D0253">
        <w:rPr>
          <w:rFonts w:ascii="Arial" w:eastAsia="Arial" w:hAnsi="Arial" w:cs="Arial"/>
          <w:spacing w:val="-3"/>
          <w:sz w:val="21"/>
          <w:szCs w:val="21"/>
        </w:rPr>
        <w:t>r</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z w:val="21"/>
          <w:szCs w:val="21"/>
        </w:rPr>
        <w:t>e</w:t>
      </w:r>
      <w:r w:rsidRPr="003D0253">
        <w:rPr>
          <w:rFonts w:ascii="Arial" w:eastAsia="Arial" w:hAnsi="Arial" w:cs="Arial"/>
          <w:spacing w:val="10"/>
          <w:sz w:val="21"/>
          <w:szCs w:val="21"/>
        </w:rPr>
        <w:t xml:space="preserve"> </w:t>
      </w:r>
      <w:r w:rsidRPr="003D0253">
        <w:rPr>
          <w:rFonts w:ascii="Arial" w:eastAsia="Arial" w:hAnsi="Arial" w:cs="Arial"/>
          <w:spacing w:val="-3"/>
          <w:sz w:val="21"/>
          <w:szCs w:val="21"/>
        </w:rPr>
        <w:t>r</w:t>
      </w:r>
      <w:r w:rsidRPr="003D0253">
        <w:rPr>
          <w:rFonts w:ascii="Arial" w:eastAsia="Arial" w:hAnsi="Arial" w:cs="Arial"/>
          <w:spacing w:val="3"/>
          <w:sz w:val="21"/>
          <w:szCs w:val="21"/>
        </w:rPr>
        <w:t>e</w:t>
      </w:r>
      <w:r w:rsidRPr="003D0253">
        <w:rPr>
          <w:rFonts w:ascii="Arial" w:eastAsia="Arial" w:hAnsi="Arial" w:cs="Arial"/>
          <w:spacing w:val="-5"/>
          <w:sz w:val="21"/>
          <w:szCs w:val="21"/>
        </w:rPr>
        <w:t>c</w:t>
      </w:r>
      <w:r w:rsidRPr="003D0253">
        <w:rPr>
          <w:rFonts w:ascii="Arial" w:eastAsia="Arial" w:hAnsi="Arial" w:cs="Arial"/>
          <w:spacing w:val="3"/>
          <w:sz w:val="21"/>
          <w:szCs w:val="21"/>
        </w:rPr>
        <w:t>o</w:t>
      </w:r>
      <w:r w:rsidRPr="003D0253">
        <w:rPr>
          <w:rFonts w:ascii="Arial" w:eastAsia="Arial" w:hAnsi="Arial" w:cs="Arial"/>
          <w:spacing w:val="-3"/>
          <w:sz w:val="21"/>
          <w:szCs w:val="21"/>
        </w:rPr>
        <w:t>r</w:t>
      </w:r>
      <w:r w:rsidRPr="003D0253">
        <w:rPr>
          <w:rFonts w:ascii="Arial" w:eastAsia="Arial" w:hAnsi="Arial" w:cs="Arial"/>
          <w:sz w:val="21"/>
          <w:szCs w:val="21"/>
        </w:rPr>
        <w:t xml:space="preserve">d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6"/>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10"/>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de</w:t>
      </w:r>
      <w:r w:rsidRPr="003D0253">
        <w:rPr>
          <w:rFonts w:ascii="Arial" w:eastAsia="Arial" w:hAnsi="Arial" w:cs="Arial"/>
          <w:spacing w:val="3"/>
          <w:sz w:val="21"/>
          <w:szCs w:val="21"/>
        </w:rPr>
        <w:t>a</w:t>
      </w:r>
      <w:r w:rsidRPr="003D0253">
        <w:rPr>
          <w:rFonts w:ascii="Arial" w:eastAsia="Arial" w:hAnsi="Arial" w:cs="Arial"/>
          <w:sz w:val="21"/>
          <w:szCs w:val="21"/>
        </w:rPr>
        <w:t xml:space="preserve">s, </w:t>
      </w:r>
      <w:r w:rsidRPr="003D0253">
        <w:rPr>
          <w:rFonts w:ascii="Arial" w:eastAsia="Arial" w:hAnsi="Arial" w:cs="Arial"/>
          <w:spacing w:val="3"/>
          <w:sz w:val="21"/>
          <w:szCs w:val="21"/>
        </w:rPr>
        <w:t>p</w:t>
      </w:r>
      <w:r w:rsidRPr="003D0253">
        <w:rPr>
          <w:rFonts w:ascii="Arial" w:eastAsia="Arial" w:hAnsi="Arial" w:cs="Arial"/>
          <w:spacing w:val="-4"/>
          <w:sz w:val="21"/>
          <w:szCs w:val="21"/>
        </w:rPr>
        <w:t>l</w:t>
      </w:r>
      <w:r w:rsidRPr="003D0253">
        <w:rPr>
          <w:rFonts w:ascii="Arial" w:eastAsia="Arial" w:hAnsi="Arial" w:cs="Arial"/>
          <w:spacing w:val="-2"/>
          <w:sz w:val="21"/>
          <w:szCs w:val="21"/>
        </w:rPr>
        <w:t>an</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an</w:t>
      </w:r>
      <w:r w:rsidRPr="003D0253">
        <w:rPr>
          <w:rFonts w:ascii="Arial" w:eastAsia="Arial" w:hAnsi="Arial" w:cs="Arial"/>
          <w:sz w:val="21"/>
          <w:szCs w:val="21"/>
        </w:rPr>
        <w:t>d</w:t>
      </w:r>
      <w:r w:rsidRPr="003D0253">
        <w:rPr>
          <w:rFonts w:ascii="Arial" w:eastAsia="Arial" w:hAnsi="Arial" w:cs="Arial"/>
          <w:spacing w:val="3"/>
          <w:sz w:val="21"/>
          <w:szCs w:val="21"/>
        </w:rPr>
        <w:t xml:space="preserve"> p</w:t>
      </w:r>
      <w:r w:rsidRPr="003D0253">
        <w:rPr>
          <w:rFonts w:ascii="Arial" w:eastAsia="Arial" w:hAnsi="Arial" w:cs="Arial"/>
          <w:spacing w:val="-3"/>
          <w:sz w:val="21"/>
          <w:szCs w:val="21"/>
        </w:rPr>
        <w:t>r</w:t>
      </w:r>
      <w:r w:rsidRPr="003D0253">
        <w:rPr>
          <w:rFonts w:ascii="Arial" w:eastAsia="Arial" w:hAnsi="Arial" w:cs="Arial"/>
          <w:spacing w:val="3"/>
          <w:sz w:val="21"/>
          <w:szCs w:val="21"/>
        </w:rPr>
        <w:t>o</w:t>
      </w:r>
      <w:r w:rsidRPr="003D0253">
        <w:rPr>
          <w:rFonts w:ascii="Arial" w:eastAsia="Arial" w:hAnsi="Arial" w:cs="Arial"/>
          <w:spacing w:val="-5"/>
          <w:sz w:val="21"/>
          <w:szCs w:val="21"/>
        </w:rPr>
        <w:t>c</w:t>
      </w:r>
      <w:r w:rsidRPr="003D0253">
        <w:rPr>
          <w:rFonts w:ascii="Arial" w:eastAsia="Arial" w:hAnsi="Arial" w:cs="Arial"/>
          <w:spacing w:val="-2"/>
          <w:sz w:val="21"/>
          <w:szCs w:val="21"/>
        </w:rPr>
        <w:t>e</w:t>
      </w:r>
      <w:r w:rsidRPr="003D0253">
        <w:rPr>
          <w:rFonts w:ascii="Arial" w:eastAsia="Arial" w:hAnsi="Arial" w:cs="Arial"/>
          <w:sz w:val="21"/>
          <w:szCs w:val="21"/>
        </w:rPr>
        <w:t>ss</w:t>
      </w:r>
      <w:r w:rsidRPr="003D0253">
        <w:rPr>
          <w:rFonts w:ascii="Arial" w:eastAsia="Arial" w:hAnsi="Arial" w:cs="Arial"/>
          <w:spacing w:val="-2"/>
          <w:sz w:val="21"/>
          <w:szCs w:val="21"/>
        </w:rPr>
        <w:t>e</w:t>
      </w:r>
      <w:r w:rsidRPr="003D0253">
        <w:rPr>
          <w:rFonts w:ascii="Arial" w:eastAsia="Arial" w:hAnsi="Arial" w:cs="Arial"/>
          <w:sz w:val="21"/>
          <w:szCs w:val="21"/>
        </w:rPr>
        <w:t>s</w:t>
      </w:r>
      <w:r w:rsidRPr="003D0253">
        <w:rPr>
          <w:rFonts w:ascii="Arial" w:eastAsia="Arial" w:hAnsi="Arial" w:cs="Arial"/>
          <w:spacing w:val="5"/>
          <w:sz w:val="21"/>
          <w:szCs w:val="21"/>
        </w:rPr>
        <w:t xml:space="preserve"> </w:t>
      </w:r>
      <w:r w:rsidRPr="003D0253">
        <w:rPr>
          <w:rFonts w:ascii="Arial" w:eastAsia="Arial" w:hAnsi="Arial" w:cs="Arial"/>
          <w:spacing w:val="3"/>
          <w:sz w:val="21"/>
          <w:szCs w:val="21"/>
        </w:rPr>
        <w:t>b</w:t>
      </w:r>
      <w:r w:rsidRPr="003D0253">
        <w:rPr>
          <w:rFonts w:ascii="Arial" w:eastAsia="Arial" w:hAnsi="Arial" w:cs="Arial"/>
          <w:sz w:val="21"/>
          <w:szCs w:val="21"/>
        </w:rPr>
        <w:t xml:space="preserve">y </w:t>
      </w:r>
      <w:r w:rsidRPr="003D0253">
        <w:rPr>
          <w:rFonts w:ascii="Arial" w:eastAsia="Arial" w:hAnsi="Arial" w:cs="Arial"/>
          <w:spacing w:val="-4"/>
          <w:sz w:val="21"/>
          <w:szCs w:val="21"/>
        </w:rPr>
        <w:t>w</w:t>
      </w:r>
      <w:r w:rsidRPr="003D0253">
        <w:rPr>
          <w:rFonts w:ascii="Arial" w:eastAsia="Arial" w:hAnsi="Arial" w:cs="Arial"/>
          <w:spacing w:val="-2"/>
          <w:sz w:val="21"/>
          <w:szCs w:val="21"/>
        </w:rPr>
        <w:t>h</w:t>
      </w:r>
      <w:r w:rsidRPr="003D0253">
        <w:rPr>
          <w:rFonts w:ascii="Arial" w:eastAsia="Arial" w:hAnsi="Arial" w:cs="Arial"/>
          <w:spacing w:val="-4"/>
          <w:sz w:val="21"/>
          <w:szCs w:val="21"/>
        </w:rPr>
        <w:t>i</w:t>
      </w:r>
      <w:r w:rsidRPr="003D0253">
        <w:rPr>
          <w:rFonts w:ascii="Arial" w:eastAsia="Arial" w:hAnsi="Arial" w:cs="Arial"/>
          <w:sz w:val="21"/>
          <w:szCs w:val="21"/>
        </w:rPr>
        <w:t>ch</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8"/>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3"/>
          <w:sz w:val="21"/>
          <w:szCs w:val="21"/>
        </w:rPr>
        <w:t>a</w:t>
      </w:r>
      <w:r w:rsidRPr="003D0253">
        <w:rPr>
          <w:rFonts w:ascii="Arial" w:eastAsia="Arial" w:hAnsi="Arial" w:cs="Arial"/>
          <w:sz w:val="21"/>
          <w:szCs w:val="21"/>
        </w:rPr>
        <w:t>s</w:t>
      </w:r>
      <w:r w:rsidRPr="003D0253">
        <w:rPr>
          <w:rFonts w:ascii="Arial" w:eastAsia="Arial" w:hAnsi="Arial" w:cs="Arial"/>
          <w:spacing w:val="5"/>
          <w:sz w:val="21"/>
          <w:szCs w:val="21"/>
        </w:rPr>
        <w:t xml:space="preserve"> </w:t>
      </w:r>
      <w:r w:rsidRPr="003D0253">
        <w:rPr>
          <w:rFonts w:ascii="Arial" w:eastAsia="Arial" w:hAnsi="Arial" w:cs="Arial"/>
          <w:sz w:val="21"/>
          <w:szCs w:val="21"/>
        </w:rPr>
        <w:t>c</w:t>
      </w:r>
      <w:r w:rsidRPr="003D0253">
        <w:rPr>
          <w:rFonts w:ascii="Arial" w:eastAsia="Arial" w:hAnsi="Arial" w:cs="Arial"/>
          <w:spacing w:val="-3"/>
          <w:sz w:val="21"/>
          <w:szCs w:val="21"/>
        </w:rPr>
        <w:t>r</w:t>
      </w:r>
      <w:r w:rsidRPr="003D0253">
        <w:rPr>
          <w:rFonts w:ascii="Arial" w:eastAsia="Arial" w:hAnsi="Arial" w:cs="Arial"/>
          <w:spacing w:val="-2"/>
          <w:sz w:val="21"/>
          <w:szCs w:val="21"/>
        </w:rPr>
        <w:t>e</w:t>
      </w:r>
      <w:r w:rsidRPr="003D0253">
        <w:rPr>
          <w:rFonts w:ascii="Arial" w:eastAsia="Arial" w:hAnsi="Arial" w:cs="Arial"/>
          <w:spacing w:val="3"/>
          <w:sz w:val="21"/>
          <w:szCs w:val="21"/>
        </w:rPr>
        <w:t>a</w:t>
      </w:r>
      <w:r w:rsidRPr="003D0253">
        <w:rPr>
          <w:rFonts w:ascii="Arial" w:eastAsia="Arial" w:hAnsi="Arial" w:cs="Arial"/>
          <w:spacing w:val="-6"/>
          <w:sz w:val="21"/>
          <w:szCs w:val="21"/>
        </w:rPr>
        <w:t>t</w:t>
      </w:r>
      <w:r w:rsidRPr="003D0253">
        <w:rPr>
          <w:rFonts w:ascii="Arial" w:eastAsia="Arial" w:hAnsi="Arial" w:cs="Arial"/>
          <w:spacing w:val="-2"/>
          <w:sz w:val="21"/>
          <w:szCs w:val="21"/>
        </w:rPr>
        <w:t>e</w:t>
      </w:r>
      <w:r w:rsidRPr="003D0253">
        <w:rPr>
          <w:rFonts w:ascii="Arial" w:eastAsia="Arial" w:hAnsi="Arial" w:cs="Arial"/>
          <w:spacing w:val="3"/>
          <w:sz w:val="21"/>
          <w:szCs w:val="21"/>
        </w:rPr>
        <w:t>d</w:t>
      </w:r>
      <w:r w:rsidRPr="003D0253">
        <w:rPr>
          <w:rFonts w:ascii="Arial" w:eastAsia="Arial" w:hAnsi="Arial" w:cs="Arial"/>
          <w:sz w:val="21"/>
          <w:szCs w:val="21"/>
        </w:rPr>
        <w:t>.</w:t>
      </w:r>
      <w:r w:rsidRPr="003D0253">
        <w:rPr>
          <w:rFonts w:ascii="Arial" w:eastAsia="Arial" w:hAnsi="Arial" w:cs="Arial"/>
          <w:spacing w:val="4"/>
          <w:sz w:val="21"/>
          <w:szCs w:val="21"/>
        </w:rPr>
        <w:t xml:space="preserve"> </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pacing w:val="-5"/>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L</w:t>
      </w:r>
      <w:r w:rsidRPr="003D0253">
        <w:rPr>
          <w:rFonts w:ascii="Arial" w:eastAsia="Arial" w:hAnsi="Arial" w:cs="Arial"/>
          <w:spacing w:val="3"/>
          <w:sz w:val="21"/>
          <w:szCs w:val="21"/>
        </w:rPr>
        <w:t>o</w:t>
      </w:r>
      <w:r w:rsidRPr="003D0253">
        <w:rPr>
          <w:rFonts w:ascii="Arial" w:eastAsia="Arial" w:hAnsi="Arial" w:cs="Arial"/>
          <w:spacing w:val="-2"/>
          <w:sz w:val="21"/>
          <w:szCs w:val="21"/>
        </w:rPr>
        <w:t>g</w:t>
      </w:r>
      <w:r w:rsidRPr="003D0253">
        <w:rPr>
          <w:rFonts w:ascii="Arial" w:eastAsia="Arial" w:hAnsi="Arial" w:cs="Arial"/>
          <w:sz w:val="21"/>
          <w:szCs w:val="21"/>
        </w:rPr>
        <w:t>s</w:t>
      </w:r>
      <w:r w:rsidRPr="003D0253">
        <w:rPr>
          <w:rFonts w:ascii="Arial" w:eastAsia="Arial" w:hAnsi="Arial" w:cs="Arial"/>
          <w:spacing w:val="5"/>
          <w:sz w:val="21"/>
          <w:szCs w:val="21"/>
        </w:rPr>
        <w:t xml:space="preserve"> </w:t>
      </w:r>
      <w:r w:rsidRPr="003D0253">
        <w:rPr>
          <w:rFonts w:ascii="Arial" w:eastAsia="Arial" w:hAnsi="Arial" w:cs="Arial"/>
          <w:sz w:val="21"/>
          <w:szCs w:val="21"/>
        </w:rPr>
        <w:t>c</w:t>
      </w:r>
      <w:r w:rsidRPr="003D0253">
        <w:rPr>
          <w:rFonts w:ascii="Arial" w:eastAsia="Arial" w:hAnsi="Arial" w:cs="Arial"/>
          <w:spacing w:val="-2"/>
          <w:sz w:val="21"/>
          <w:szCs w:val="21"/>
        </w:rPr>
        <w:t>a</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b</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u</w:t>
      </w:r>
      <w:r w:rsidRPr="003D0253">
        <w:rPr>
          <w:rFonts w:ascii="Arial" w:eastAsia="Arial" w:hAnsi="Arial" w:cs="Arial"/>
          <w:sz w:val="21"/>
          <w:szCs w:val="21"/>
        </w:rPr>
        <w:t>s</w:t>
      </w:r>
      <w:r w:rsidRPr="003D0253">
        <w:rPr>
          <w:rFonts w:ascii="Arial" w:eastAsia="Arial" w:hAnsi="Arial" w:cs="Arial"/>
          <w:spacing w:val="-2"/>
          <w:sz w:val="21"/>
          <w:szCs w:val="21"/>
        </w:rPr>
        <w:t>e</w:t>
      </w:r>
      <w:r w:rsidRPr="003D0253">
        <w:rPr>
          <w:rFonts w:ascii="Arial" w:eastAsia="Arial" w:hAnsi="Arial" w:cs="Arial"/>
          <w:sz w:val="21"/>
          <w:szCs w:val="21"/>
        </w:rPr>
        <w:t>d</w:t>
      </w:r>
      <w:r w:rsidRPr="003D0253">
        <w:rPr>
          <w:rFonts w:ascii="Arial" w:eastAsia="Arial" w:hAnsi="Arial" w:cs="Arial"/>
          <w:spacing w:val="3"/>
          <w:sz w:val="21"/>
          <w:szCs w:val="21"/>
        </w:rPr>
        <w:t xml:space="preserve"> b</w:t>
      </w:r>
      <w:r w:rsidRPr="003D0253">
        <w:rPr>
          <w:rFonts w:ascii="Arial" w:eastAsia="Arial" w:hAnsi="Arial" w:cs="Arial"/>
          <w:sz w:val="21"/>
          <w:szCs w:val="21"/>
        </w:rPr>
        <w:t>y s</w:t>
      </w:r>
      <w:r w:rsidRPr="003D0253">
        <w:rPr>
          <w:rFonts w:ascii="Arial" w:eastAsia="Arial" w:hAnsi="Arial" w:cs="Arial"/>
          <w:spacing w:val="-1"/>
          <w:sz w:val="21"/>
          <w:szCs w:val="21"/>
        </w:rPr>
        <w:t>t</w:t>
      </w:r>
      <w:r w:rsidRPr="003D0253">
        <w:rPr>
          <w:rFonts w:ascii="Arial" w:eastAsia="Arial" w:hAnsi="Arial" w:cs="Arial"/>
          <w:spacing w:val="-7"/>
          <w:sz w:val="21"/>
          <w:szCs w:val="21"/>
        </w:rPr>
        <w:t>u</w:t>
      </w:r>
      <w:r w:rsidRPr="003D0253">
        <w:rPr>
          <w:rFonts w:ascii="Arial" w:eastAsia="Arial" w:hAnsi="Arial" w:cs="Arial"/>
          <w:spacing w:val="3"/>
          <w:sz w:val="21"/>
          <w:szCs w:val="21"/>
        </w:rPr>
        <w:t>d</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z w:val="21"/>
          <w:szCs w:val="21"/>
        </w:rPr>
        <w:t>s</w:t>
      </w:r>
      <w:r w:rsidRPr="003D0253">
        <w:rPr>
          <w:rFonts w:ascii="Arial" w:eastAsia="Arial" w:hAnsi="Arial" w:cs="Arial"/>
          <w:spacing w:val="5"/>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7"/>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2"/>
          <w:sz w:val="21"/>
          <w:szCs w:val="21"/>
        </w:rPr>
        <w:t>r</w:t>
      </w:r>
      <w:r w:rsidRPr="003D0253">
        <w:rPr>
          <w:rFonts w:ascii="Arial" w:eastAsia="Arial" w:hAnsi="Arial" w:cs="Arial"/>
          <w:spacing w:val="-2"/>
          <w:sz w:val="21"/>
          <w:szCs w:val="21"/>
        </w:rPr>
        <w:t>o</w:t>
      </w:r>
      <w:r w:rsidRPr="003D0253">
        <w:rPr>
          <w:rFonts w:ascii="Arial" w:eastAsia="Arial" w:hAnsi="Arial" w:cs="Arial"/>
          <w:spacing w:val="-5"/>
          <w:sz w:val="21"/>
          <w:szCs w:val="21"/>
        </w:rPr>
        <w:t>v</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pacing w:val="3"/>
          <w:sz w:val="21"/>
          <w:szCs w:val="21"/>
        </w:rPr>
        <w:t>e</w:t>
      </w:r>
      <w:r w:rsidRPr="003D0253">
        <w:rPr>
          <w:rFonts w:ascii="Arial" w:eastAsia="Arial" w:hAnsi="Arial" w:cs="Arial"/>
          <w:sz w:val="21"/>
          <w:szCs w:val="21"/>
        </w:rPr>
        <w:t>y c</w:t>
      </w:r>
      <w:r w:rsidRPr="003D0253">
        <w:rPr>
          <w:rFonts w:ascii="Arial" w:eastAsia="Arial" w:hAnsi="Arial" w:cs="Arial"/>
          <w:spacing w:val="-7"/>
          <w:sz w:val="21"/>
          <w:szCs w:val="21"/>
        </w:rPr>
        <w:t>a</w:t>
      </w:r>
      <w:r w:rsidRPr="003D0253">
        <w:rPr>
          <w:rFonts w:ascii="Arial" w:eastAsia="Arial" w:hAnsi="Arial" w:cs="Arial"/>
          <w:spacing w:val="6"/>
          <w:sz w:val="21"/>
          <w:szCs w:val="21"/>
        </w:rPr>
        <w:t>m</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7"/>
          <w:sz w:val="21"/>
          <w:szCs w:val="21"/>
        </w:rPr>
        <w:t>u</w:t>
      </w:r>
      <w:r w:rsidRPr="003D0253">
        <w:rPr>
          <w:rFonts w:ascii="Arial" w:eastAsia="Arial" w:hAnsi="Arial" w:cs="Arial"/>
          <w:sz w:val="21"/>
          <w:szCs w:val="21"/>
        </w:rPr>
        <w:t>p</w:t>
      </w:r>
      <w:r w:rsidRPr="003D0253">
        <w:rPr>
          <w:rFonts w:ascii="Arial" w:eastAsia="Arial" w:hAnsi="Arial" w:cs="Arial"/>
          <w:spacing w:val="2"/>
          <w:sz w:val="21"/>
          <w:szCs w:val="21"/>
        </w:rPr>
        <w:t xml:space="preserve"> w</w:t>
      </w:r>
      <w:r w:rsidRPr="003D0253">
        <w:rPr>
          <w:rFonts w:ascii="Arial" w:eastAsia="Arial" w:hAnsi="Arial" w:cs="Arial"/>
          <w:spacing w:val="-4"/>
          <w:sz w:val="21"/>
          <w:szCs w:val="21"/>
        </w:rPr>
        <w:t>i</w:t>
      </w:r>
      <w:r w:rsidRPr="003D0253">
        <w:rPr>
          <w:rFonts w:ascii="Arial" w:eastAsia="Arial" w:hAnsi="Arial" w:cs="Arial"/>
          <w:spacing w:val="-1"/>
          <w:sz w:val="21"/>
          <w:szCs w:val="21"/>
        </w:rPr>
        <w:t>t</w:t>
      </w:r>
      <w:r w:rsidRPr="003D0253">
        <w:rPr>
          <w:rFonts w:ascii="Arial" w:eastAsia="Arial" w:hAnsi="Arial" w:cs="Arial"/>
          <w:sz w:val="21"/>
          <w:szCs w:val="21"/>
        </w:rPr>
        <w:t>h</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de</w:t>
      </w:r>
      <w:r w:rsidRPr="003D0253">
        <w:rPr>
          <w:rFonts w:ascii="Arial" w:eastAsia="Arial" w:hAnsi="Arial" w:cs="Arial"/>
          <w:sz w:val="21"/>
          <w:szCs w:val="21"/>
        </w:rPr>
        <w:t>a</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an</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on</w:t>
      </w:r>
      <w:r w:rsidRPr="003D0253">
        <w:rPr>
          <w:rFonts w:ascii="Arial" w:eastAsia="Arial" w:hAnsi="Arial" w:cs="Arial"/>
          <w:sz w:val="21"/>
          <w:szCs w:val="21"/>
        </w:rPr>
        <w:t xml:space="preserve">. </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Oft</w:t>
      </w:r>
      <w:r w:rsidRPr="003D0253">
        <w:rPr>
          <w:rFonts w:ascii="Arial" w:eastAsia="Arial" w:hAnsi="Arial" w:cs="Arial"/>
          <w:spacing w:val="-2"/>
          <w:sz w:val="21"/>
          <w:szCs w:val="21"/>
        </w:rPr>
        <w:t>e</w:t>
      </w:r>
      <w:r w:rsidRPr="003D0253">
        <w:rPr>
          <w:rFonts w:ascii="Arial" w:eastAsia="Arial" w:hAnsi="Arial" w:cs="Arial"/>
          <w:spacing w:val="3"/>
          <w:sz w:val="21"/>
          <w:szCs w:val="21"/>
        </w:rPr>
        <w:t>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m</w:t>
      </w:r>
      <w:r w:rsidRPr="003D0253">
        <w:rPr>
          <w:rFonts w:ascii="Arial" w:eastAsia="Arial" w:hAnsi="Arial" w:cs="Arial"/>
          <w:spacing w:val="-2"/>
          <w:sz w:val="21"/>
          <w:szCs w:val="21"/>
        </w:rPr>
        <w:t>e</w:t>
      </w:r>
      <w:r w:rsidRPr="003D0253">
        <w:rPr>
          <w:rFonts w:ascii="Arial" w:eastAsia="Arial" w:hAnsi="Arial" w:cs="Arial"/>
          <w:sz w:val="21"/>
          <w:szCs w:val="21"/>
        </w:rPr>
        <w:t>s,</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e</w:t>
      </w:r>
      <w:r w:rsidRPr="003D0253">
        <w:rPr>
          <w:rFonts w:ascii="Arial" w:eastAsia="Arial" w:hAnsi="Arial" w:cs="Arial"/>
          <w:sz w:val="21"/>
          <w:szCs w:val="21"/>
        </w:rPr>
        <w:t>y</w:t>
      </w:r>
      <w:r w:rsidRPr="003D0253">
        <w:rPr>
          <w:rFonts w:ascii="Arial" w:eastAsia="Arial" w:hAnsi="Arial" w:cs="Arial"/>
          <w:spacing w:val="-5"/>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3"/>
          <w:sz w:val="21"/>
          <w:szCs w:val="21"/>
        </w:rPr>
        <w:t>r</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u</w:t>
      </w:r>
      <w:r w:rsidRPr="003D0253">
        <w:rPr>
          <w:rFonts w:ascii="Arial" w:eastAsia="Arial" w:hAnsi="Arial" w:cs="Arial"/>
          <w:spacing w:val="-4"/>
          <w:sz w:val="21"/>
          <w:szCs w:val="21"/>
        </w:rPr>
        <w:t>s</w:t>
      </w:r>
      <w:r w:rsidRPr="003D0253">
        <w:rPr>
          <w:rFonts w:ascii="Arial" w:eastAsia="Arial" w:hAnsi="Arial" w:cs="Arial"/>
          <w:spacing w:val="-2"/>
          <w:sz w:val="21"/>
          <w:szCs w:val="21"/>
        </w:rPr>
        <w:t>e</w:t>
      </w:r>
      <w:r w:rsidRPr="003D0253">
        <w:rPr>
          <w:rFonts w:ascii="Arial" w:eastAsia="Arial" w:hAnsi="Arial" w:cs="Arial"/>
          <w:sz w:val="21"/>
          <w:szCs w:val="21"/>
        </w:rPr>
        <w:t>d</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a</w:t>
      </w:r>
      <w:r w:rsidRPr="003D0253">
        <w:rPr>
          <w:rFonts w:ascii="Arial" w:eastAsia="Arial" w:hAnsi="Arial" w:cs="Arial"/>
          <w:sz w:val="21"/>
          <w:szCs w:val="21"/>
        </w:rPr>
        <w:t xml:space="preserve">s </w:t>
      </w:r>
      <w:r w:rsidRPr="003D0253">
        <w:rPr>
          <w:rFonts w:ascii="Arial" w:eastAsia="Arial" w:hAnsi="Arial" w:cs="Arial"/>
          <w:spacing w:val="-2"/>
          <w:sz w:val="21"/>
          <w:szCs w:val="21"/>
        </w:rPr>
        <w:t>p</w:t>
      </w:r>
      <w:r w:rsidRPr="003D0253">
        <w:rPr>
          <w:rFonts w:ascii="Arial" w:eastAsia="Arial" w:hAnsi="Arial" w:cs="Arial"/>
          <w:spacing w:val="3"/>
          <w:sz w:val="21"/>
          <w:szCs w:val="21"/>
        </w:rPr>
        <w:t>a</w:t>
      </w:r>
      <w:r w:rsidRPr="003D0253">
        <w:rPr>
          <w:rFonts w:ascii="Arial" w:eastAsia="Arial" w:hAnsi="Arial" w:cs="Arial"/>
          <w:spacing w:val="2"/>
          <w:sz w:val="21"/>
          <w:szCs w:val="21"/>
        </w:rPr>
        <w:t>r</w:t>
      </w:r>
      <w:r w:rsidRPr="003D0253">
        <w:rPr>
          <w:rFonts w:ascii="Arial" w:eastAsia="Arial" w:hAnsi="Arial" w:cs="Arial"/>
          <w:sz w:val="21"/>
          <w:szCs w:val="21"/>
        </w:rPr>
        <w:t>t</w:t>
      </w:r>
      <w:r w:rsidRPr="003D0253">
        <w:rPr>
          <w:rFonts w:ascii="Arial" w:eastAsia="Arial" w:hAnsi="Arial" w:cs="Arial"/>
          <w:spacing w:val="-6"/>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1"/>
          <w:sz w:val="21"/>
          <w:szCs w:val="21"/>
        </w:rPr>
        <w:t xml:space="preserve"> 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3"/>
          <w:sz w:val="21"/>
          <w:szCs w:val="21"/>
        </w:rPr>
        <w:t>e</w:t>
      </w:r>
      <w:r w:rsidRPr="003D0253">
        <w:rPr>
          <w:rFonts w:ascii="Arial" w:eastAsia="Arial" w:hAnsi="Arial" w:cs="Arial"/>
          <w:spacing w:val="-2"/>
          <w:sz w:val="21"/>
          <w:szCs w:val="21"/>
        </w:rPr>
        <w:t>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n</w:t>
      </w:r>
      <w:r w:rsidRPr="003D0253">
        <w:rPr>
          <w:rFonts w:ascii="Arial" w:eastAsia="Arial" w:hAnsi="Arial" w:cs="Arial"/>
          <w:sz w:val="21"/>
          <w:szCs w:val="21"/>
        </w:rPr>
        <w:t>g</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3"/>
          <w:sz w:val="21"/>
          <w:szCs w:val="21"/>
        </w:rPr>
        <w:t>r</w:t>
      </w:r>
      <w:r w:rsidRPr="003D0253">
        <w:rPr>
          <w:rFonts w:ascii="Arial" w:eastAsia="Arial" w:hAnsi="Arial" w:cs="Arial"/>
          <w:spacing w:val="3"/>
          <w:sz w:val="21"/>
          <w:szCs w:val="21"/>
        </w:rPr>
        <w:t>o</w:t>
      </w:r>
      <w:r w:rsidRPr="003D0253">
        <w:rPr>
          <w:rFonts w:ascii="Arial" w:eastAsia="Arial" w:hAnsi="Arial" w:cs="Arial"/>
          <w:spacing w:val="-5"/>
          <w:sz w:val="21"/>
          <w:szCs w:val="21"/>
        </w:rPr>
        <w:t>c</w:t>
      </w:r>
      <w:r w:rsidRPr="003D0253">
        <w:rPr>
          <w:rFonts w:ascii="Arial" w:eastAsia="Arial" w:hAnsi="Arial" w:cs="Arial"/>
          <w:spacing w:val="-2"/>
          <w:sz w:val="21"/>
          <w:szCs w:val="21"/>
        </w:rPr>
        <w:t>e</w:t>
      </w:r>
      <w:r w:rsidRPr="003D0253">
        <w:rPr>
          <w:rFonts w:ascii="Arial" w:eastAsia="Arial" w:hAnsi="Arial" w:cs="Arial"/>
          <w:sz w:val="21"/>
          <w:szCs w:val="21"/>
        </w:rPr>
        <w:t>ss.</w:t>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before="15" w:line="240" w:lineRule="exact"/>
        <w:rPr>
          <w:rFonts w:ascii="Arial" w:hAnsi="Arial" w:cs="Arial"/>
          <w:sz w:val="24"/>
          <w:szCs w:val="24"/>
        </w:rPr>
      </w:pPr>
    </w:p>
    <w:p w:rsidR="00C86F4A" w:rsidRPr="003D0253" w:rsidRDefault="006C72B5">
      <w:pPr>
        <w:ind w:left="104" w:right="7269"/>
        <w:jc w:val="both"/>
        <w:rPr>
          <w:rFonts w:ascii="Arial" w:eastAsia="Arial" w:hAnsi="Arial" w:cs="Arial"/>
          <w:sz w:val="24"/>
          <w:szCs w:val="24"/>
        </w:rPr>
      </w:pPr>
      <w:r w:rsidRPr="003D0253">
        <w:rPr>
          <w:rFonts w:ascii="Arial" w:eastAsia="Arial" w:hAnsi="Arial" w:cs="Arial"/>
          <w:sz w:val="24"/>
          <w:szCs w:val="24"/>
        </w:rPr>
        <w:t>H</w:t>
      </w:r>
      <w:r w:rsidRPr="003D0253">
        <w:rPr>
          <w:rFonts w:ascii="Arial" w:eastAsia="Arial" w:hAnsi="Arial" w:cs="Arial"/>
          <w:spacing w:val="-4"/>
          <w:sz w:val="24"/>
          <w:szCs w:val="24"/>
        </w:rPr>
        <w:t>o</w:t>
      </w:r>
      <w:r w:rsidRPr="003D0253">
        <w:rPr>
          <w:rFonts w:ascii="Arial" w:eastAsia="Arial" w:hAnsi="Arial" w:cs="Arial"/>
          <w:sz w:val="24"/>
          <w:szCs w:val="24"/>
        </w:rPr>
        <w:t>w</w:t>
      </w:r>
      <w:r w:rsidRPr="003D0253">
        <w:rPr>
          <w:rFonts w:ascii="Arial" w:eastAsia="Arial" w:hAnsi="Arial" w:cs="Arial"/>
          <w:spacing w:val="29"/>
          <w:sz w:val="24"/>
          <w:szCs w:val="24"/>
        </w:rPr>
        <w:t xml:space="preserve"> </w:t>
      </w:r>
      <w:r w:rsidRPr="003D0253">
        <w:rPr>
          <w:rFonts w:ascii="Arial" w:eastAsia="Arial" w:hAnsi="Arial" w:cs="Arial"/>
          <w:sz w:val="24"/>
          <w:szCs w:val="24"/>
        </w:rPr>
        <w:t>to</w:t>
      </w:r>
      <w:r w:rsidRPr="003D0253">
        <w:rPr>
          <w:rFonts w:ascii="Arial" w:eastAsia="Arial" w:hAnsi="Arial" w:cs="Arial"/>
          <w:spacing w:val="26"/>
          <w:sz w:val="24"/>
          <w:szCs w:val="24"/>
        </w:rPr>
        <w:t xml:space="preserve"> </w:t>
      </w:r>
      <w:r w:rsidRPr="003D0253">
        <w:rPr>
          <w:rFonts w:ascii="Arial" w:eastAsia="Arial" w:hAnsi="Arial" w:cs="Arial"/>
          <w:spacing w:val="1"/>
          <w:sz w:val="24"/>
          <w:szCs w:val="24"/>
        </w:rPr>
        <w:t>u</w:t>
      </w:r>
      <w:r w:rsidRPr="003D0253">
        <w:rPr>
          <w:rFonts w:ascii="Arial" w:eastAsia="Arial" w:hAnsi="Arial" w:cs="Arial"/>
          <w:sz w:val="24"/>
          <w:szCs w:val="24"/>
        </w:rPr>
        <w:t>se</w:t>
      </w:r>
      <w:r w:rsidRPr="003D0253">
        <w:rPr>
          <w:rFonts w:ascii="Arial" w:eastAsia="Arial" w:hAnsi="Arial" w:cs="Arial"/>
          <w:spacing w:val="26"/>
          <w:sz w:val="24"/>
          <w:szCs w:val="24"/>
        </w:rPr>
        <w:t xml:space="preserve"> </w:t>
      </w:r>
      <w:r w:rsidRPr="003D0253">
        <w:rPr>
          <w:rFonts w:ascii="Arial" w:eastAsia="Arial" w:hAnsi="Arial" w:cs="Arial"/>
          <w:sz w:val="24"/>
          <w:szCs w:val="24"/>
        </w:rPr>
        <w:t>t</w:t>
      </w:r>
      <w:r w:rsidRPr="003D0253">
        <w:rPr>
          <w:rFonts w:ascii="Arial" w:eastAsia="Arial" w:hAnsi="Arial" w:cs="Arial"/>
          <w:spacing w:val="1"/>
          <w:sz w:val="24"/>
          <w:szCs w:val="24"/>
        </w:rPr>
        <w:t>h</w:t>
      </w:r>
      <w:r w:rsidRPr="003D0253">
        <w:rPr>
          <w:rFonts w:ascii="Arial" w:eastAsia="Arial" w:hAnsi="Arial" w:cs="Arial"/>
          <w:sz w:val="24"/>
          <w:szCs w:val="24"/>
        </w:rPr>
        <w:t>is</w:t>
      </w:r>
      <w:r w:rsidRPr="003D0253">
        <w:rPr>
          <w:rFonts w:ascii="Arial" w:eastAsia="Arial" w:hAnsi="Arial" w:cs="Arial"/>
          <w:spacing w:val="53"/>
          <w:sz w:val="24"/>
          <w:szCs w:val="24"/>
        </w:rPr>
        <w:t xml:space="preserve"> </w:t>
      </w:r>
      <w:r w:rsidRPr="003D0253">
        <w:rPr>
          <w:rFonts w:ascii="Arial" w:eastAsia="Arial" w:hAnsi="Arial" w:cs="Arial"/>
          <w:spacing w:val="2"/>
          <w:sz w:val="24"/>
          <w:szCs w:val="24"/>
        </w:rPr>
        <w:t>I</w:t>
      </w:r>
      <w:r w:rsidRPr="003D0253">
        <w:rPr>
          <w:rFonts w:ascii="Arial" w:eastAsia="Arial" w:hAnsi="Arial" w:cs="Arial"/>
          <w:spacing w:val="4"/>
          <w:sz w:val="24"/>
          <w:szCs w:val="24"/>
        </w:rPr>
        <w:t>nv</w:t>
      </w:r>
      <w:r w:rsidRPr="003D0253">
        <w:rPr>
          <w:rFonts w:ascii="Arial" w:eastAsia="Arial" w:hAnsi="Arial" w:cs="Arial"/>
          <w:spacing w:val="5"/>
          <w:sz w:val="24"/>
          <w:szCs w:val="24"/>
        </w:rPr>
        <w:t>e</w:t>
      </w:r>
      <w:r w:rsidRPr="003D0253">
        <w:rPr>
          <w:rFonts w:ascii="Arial" w:eastAsia="Arial" w:hAnsi="Arial" w:cs="Arial"/>
          <w:spacing w:val="4"/>
          <w:sz w:val="24"/>
          <w:szCs w:val="24"/>
        </w:rPr>
        <w:t>n</w:t>
      </w:r>
      <w:r w:rsidRPr="003D0253">
        <w:rPr>
          <w:rFonts w:ascii="Arial" w:eastAsia="Arial" w:hAnsi="Arial" w:cs="Arial"/>
          <w:spacing w:val="2"/>
          <w:sz w:val="24"/>
          <w:szCs w:val="24"/>
        </w:rPr>
        <w:t>t</w:t>
      </w:r>
      <w:r w:rsidRPr="003D0253">
        <w:rPr>
          <w:rFonts w:ascii="Arial" w:eastAsia="Arial" w:hAnsi="Arial" w:cs="Arial"/>
          <w:spacing w:val="7"/>
          <w:sz w:val="24"/>
          <w:szCs w:val="24"/>
        </w:rPr>
        <w:t>i</w:t>
      </w:r>
      <w:r w:rsidRPr="003D0253">
        <w:rPr>
          <w:rFonts w:ascii="Arial" w:eastAsia="Arial" w:hAnsi="Arial" w:cs="Arial"/>
          <w:spacing w:val="4"/>
          <w:sz w:val="24"/>
          <w:szCs w:val="24"/>
        </w:rPr>
        <w:t>o</w:t>
      </w:r>
      <w:r w:rsidRPr="003D0253">
        <w:rPr>
          <w:rFonts w:ascii="Arial" w:eastAsia="Arial" w:hAnsi="Arial" w:cs="Arial"/>
          <w:sz w:val="24"/>
          <w:szCs w:val="24"/>
        </w:rPr>
        <w:t>n</w:t>
      </w:r>
      <w:r w:rsidRPr="003D0253">
        <w:rPr>
          <w:rFonts w:ascii="Arial" w:eastAsia="Arial" w:hAnsi="Arial" w:cs="Arial"/>
          <w:spacing w:val="49"/>
          <w:sz w:val="24"/>
          <w:szCs w:val="24"/>
        </w:rPr>
        <w:t xml:space="preserve"> </w:t>
      </w:r>
      <w:r w:rsidRPr="003D0253">
        <w:rPr>
          <w:rFonts w:ascii="Arial" w:eastAsia="Arial" w:hAnsi="Arial" w:cs="Arial"/>
          <w:spacing w:val="4"/>
          <w:w w:val="104"/>
          <w:sz w:val="24"/>
          <w:szCs w:val="24"/>
        </w:rPr>
        <w:t>L</w:t>
      </w:r>
      <w:r w:rsidRPr="003D0253">
        <w:rPr>
          <w:rFonts w:ascii="Arial" w:eastAsia="Arial" w:hAnsi="Arial" w:cs="Arial"/>
          <w:w w:val="104"/>
          <w:sz w:val="24"/>
          <w:szCs w:val="24"/>
        </w:rPr>
        <w:t>og</w:t>
      </w:r>
    </w:p>
    <w:p w:rsidR="00C86F4A" w:rsidRPr="003D0253" w:rsidRDefault="00C86F4A">
      <w:pPr>
        <w:spacing w:before="13" w:line="200" w:lineRule="exact"/>
        <w:rPr>
          <w:rFonts w:ascii="Arial" w:hAnsi="Arial" w:cs="Arial"/>
        </w:rPr>
      </w:pPr>
    </w:p>
    <w:p w:rsidR="00C86F4A" w:rsidRPr="003D0253" w:rsidRDefault="006C72B5">
      <w:pPr>
        <w:spacing w:line="252" w:lineRule="auto"/>
        <w:ind w:left="104" w:right="75"/>
        <w:jc w:val="both"/>
        <w:rPr>
          <w:rFonts w:ascii="Arial" w:eastAsia="Arial" w:hAnsi="Arial" w:cs="Arial"/>
          <w:sz w:val="21"/>
          <w:szCs w:val="21"/>
        </w:rPr>
      </w:pP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8"/>
          <w:sz w:val="21"/>
          <w:szCs w:val="21"/>
        </w:rPr>
        <w:t xml:space="preserve"> </w:t>
      </w:r>
      <w:r w:rsidRPr="003D0253">
        <w:rPr>
          <w:rFonts w:ascii="Arial" w:eastAsia="Arial" w:hAnsi="Arial" w:cs="Arial"/>
          <w:spacing w:val="-6"/>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L</w:t>
      </w:r>
      <w:r w:rsidRPr="003D0253">
        <w:rPr>
          <w:rFonts w:ascii="Arial" w:eastAsia="Arial" w:hAnsi="Arial" w:cs="Arial"/>
          <w:spacing w:val="3"/>
          <w:sz w:val="21"/>
          <w:szCs w:val="21"/>
        </w:rPr>
        <w:t>o</w:t>
      </w:r>
      <w:r w:rsidRPr="003D0253">
        <w:rPr>
          <w:rFonts w:ascii="Arial" w:eastAsia="Arial" w:hAnsi="Arial" w:cs="Arial"/>
          <w:sz w:val="21"/>
          <w:szCs w:val="21"/>
        </w:rPr>
        <w:t>g</w:t>
      </w:r>
      <w:r w:rsidRPr="003D0253">
        <w:rPr>
          <w:rFonts w:ascii="Arial" w:eastAsia="Arial" w:hAnsi="Arial" w:cs="Arial"/>
          <w:spacing w:val="8"/>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10"/>
          <w:sz w:val="21"/>
          <w:szCs w:val="21"/>
        </w:rPr>
        <w:t xml:space="preserve"> </w:t>
      </w:r>
      <w:r w:rsidRPr="003D0253">
        <w:rPr>
          <w:rFonts w:ascii="Arial" w:eastAsia="Arial" w:hAnsi="Arial" w:cs="Arial"/>
          <w:spacing w:val="-7"/>
          <w:sz w:val="21"/>
          <w:szCs w:val="21"/>
        </w:rPr>
        <w:t>n</w:t>
      </w:r>
      <w:r w:rsidRPr="003D0253">
        <w:rPr>
          <w:rFonts w:ascii="Arial" w:eastAsia="Arial" w:hAnsi="Arial" w:cs="Arial"/>
          <w:spacing w:val="3"/>
          <w:sz w:val="21"/>
          <w:szCs w:val="21"/>
        </w:rPr>
        <w:t>o</w:t>
      </w:r>
      <w:r w:rsidRPr="003D0253">
        <w:rPr>
          <w:rFonts w:ascii="Arial" w:eastAsia="Arial" w:hAnsi="Arial" w:cs="Arial"/>
          <w:sz w:val="21"/>
          <w:szCs w:val="21"/>
        </w:rPr>
        <w:t>t</w:t>
      </w:r>
      <w:r w:rsidRPr="003D0253">
        <w:rPr>
          <w:rFonts w:ascii="Arial" w:eastAsia="Arial" w:hAnsi="Arial" w:cs="Arial"/>
          <w:spacing w:val="4"/>
          <w:sz w:val="21"/>
          <w:szCs w:val="21"/>
        </w:rPr>
        <w:t xml:space="preserve"> </w:t>
      </w:r>
      <w:r w:rsidRPr="003D0253">
        <w:rPr>
          <w:rFonts w:ascii="Arial" w:eastAsia="Arial" w:hAnsi="Arial" w:cs="Arial"/>
          <w:sz w:val="21"/>
          <w:szCs w:val="21"/>
        </w:rPr>
        <w:t>a</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bo</w:t>
      </w:r>
      <w:r w:rsidRPr="003D0253">
        <w:rPr>
          <w:rFonts w:ascii="Arial" w:eastAsia="Arial" w:hAnsi="Arial" w:cs="Arial"/>
          <w:spacing w:val="3"/>
          <w:sz w:val="21"/>
          <w:szCs w:val="21"/>
        </w:rPr>
        <w:t>o</w:t>
      </w:r>
      <w:r w:rsidRPr="003D0253">
        <w:rPr>
          <w:rFonts w:ascii="Arial" w:eastAsia="Arial" w:hAnsi="Arial" w:cs="Arial"/>
          <w:sz w:val="21"/>
          <w:szCs w:val="21"/>
        </w:rPr>
        <w:t>k</w:t>
      </w:r>
      <w:r w:rsidRPr="003D0253">
        <w:rPr>
          <w:rFonts w:ascii="Arial" w:eastAsia="Arial" w:hAnsi="Arial" w:cs="Arial"/>
          <w:spacing w:val="10"/>
          <w:sz w:val="21"/>
          <w:szCs w:val="21"/>
        </w:rPr>
        <w:t xml:space="preserve"> </w:t>
      </w:r>
      <w:r w:rsidRPr="003D0253">
        <w:rPr>
          <w:rFonts w:ascii="Arial" w:eastAsia="Arial" w:hAnsi="Arial" w:cs="Arial"/>
          <w:spacing w:val="-3"/>
          <w:sz w:val="21"/>
          <w:szCs w:val="21"/>
        </w:rPr>
        <w:t>r</w:t>
      </w:r>
      <w:r w:rsidRPr="003D0253">
        <w:rPr>
          <w:rFonts w:ascii="Arial" w:eastAsia="Arial" w:hAnsi="Arial" w:cs="Arial"/>
          <w:spacing w:val="-2"/>
          <w:sz w:val="21"/>
          <w:szCs w:val="21"/>
        </w:rPr>
        <w:t>epo</w:t>
      </w:r>
      <w:r w:rsidRPr="003D0253">
        <w:rPr>
          <w:rFonts w:ascii="Arial" w:eastAsia="Arial" w:hAnsi="Arial" w:cs="Arial"/>
          <w:spacing w:val="2"/>
          <w:sz w:val="21"/>
          <w:szCs w:val="21"/>
        </w:rPr>
        <w:t>r</w:t>
      </w:r>
      <w:r w:rsidRPr="003D0253">
        <w:rPr>
          <w:rFonts w:ascii="Arial" w:eastAsia="Arial" w:hAnsi="Arial" w:cs="Arial"/>
          <w:sz w:val="21"/>
          <w:szCs w:val="21"/>
        </w:rPr>
        <w:t>t</w:t>
      </w:r>
      <w:r w:rsidRPr="003D0253">
        <w:rPr>
          <w:rFonts w:ascii="Arial" w:eastAsia="Arial" w:hAnsi="Arial" w:cs="Arial"/>
          <w:spacing w:val="9"/>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9"/>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10"/>
          <w:sz w:val="21"/>
          <w:szCs w:val="21"/>
        </w:rPr>
        <w:t xml:space="preserve"> </w:t>
      </w:r>
      <w:r w:rsidRPr="003D0253">
        <w:rPr>
          <w:rFonts w:ascii="Arial" w:eastAsia="Arial" w:hAnsi="Arial" w:cs="Arial"/>
          <w:sz w:val="21"/>
          <w:szCs w:val="21"/>
        </w:rPr>
        <w:t>c</w:t>
      </w:r>
      <w:r w:rsidRPr="003D0253">
        <w:rPr>
          <w:rFonts w:ascii="Arial" w:eastAsia="Arial" w:hAnsi="Arial" w:cs="Arial"/>
          <w:spacing w:val="-3"/>
          <w:sz w:val="21"/>
          <w:szCs w:val="21"/>
        </w:rPr>
        <w:t>r</w:t>
      </w:r>
      <w:r w:rsidRPr="003D0253">
        <w:rPr>
          <w:rFonts w:ascii="Arial" w:eastAsia="Arial" w:hAnsi="Arial" w:cs="Arial"/>
          <w:spacing w:val="-2"/>
          <w:sz w:val="21"/>
          <w:szCs w:val="21"/>
        </w:rPr>
        <w:t>e</w:t>
      </w:r>
      <w:r w:rsidRPr="003D0253">
        <w:rPr>
          <w:rFonts w:ascii="Arial" w:eastAsia="Arial" w:hAnsi="Arial" w:cs="Arial"/>
          <w:spacing w:val="3"/>
          <w:sz w:val="21"/>
          <w:szCs w:val="21"/>
        </w:rPr>
        <w:t>a</w:t>
      </w:r>
      <w:r w:rsidRPr="003D0253">
        <w:rPr>
          <w:rFonts w:ascii="Arial" w:eastAsia="Arial" w:hAnsi="Arial" w:cs="Arial"/>
          <w:spacing w:val="-6"/>
          <w:sz w:val="21"/>
          <w:szCs w:val="21"/>
        </w:rPr>
        <w:t>t</w:t>
      </w:r>
      <w:r w:rsidRPr="003D0253">
        <w:rPr>
          <w:rFonts w:ascii="Arial" w:eastAsia="Arial" w:hAnsi="Arial" w:cs="Arial"/>
          <w:spacing w:val="-2"/>
          <w:sz w:val="21"/>
          <w:szCs w:val="21"/>
        </w:rPr>
        <w:t>e</w:t>
      </w:r>
      <w:r w:rsidRPr="003D0253">
        <w:rPr>
          <w:rFonts w:ascii="Arial" w:eastAsia="Arial" w:hAnsi="Arial" w:cs="Arial"/>
          <w:sz w:val="21"/>
          <w:szCs w:val="21"/>
        </w:rPr>
        <w:t>d</w:t>
      </w:r>
      <w:r w:rsidRPr="003D0253">
        <w:rPr>
          <w:rFonts w:ascii="Arial" w:eastAsia="Arial" w:hAnsi="Arial" w:cs="Arial"/>
          <w:spacing w:val="8"/>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6"/>
          <w:sz w:val="21"/>
          <w:szCs w:val="21"/>
        </w:rPr>
        <w:t>f</w:t>
      </w:r>
      <w:r w:rsidRPr="003D0253">
        <w:rPr>
          <w:rFonts w:ascii="Arial" w:eastAsia="Arial" w:hAnsi="Arial" w:cs="Arial"/>
          <w:spacing w:val="-1"/>
          <w:sz w:val="21"/>
          <w:szCs w:val="21"/>
        </w:rPr>
        <w:t>t</w:t>
      </w:r>
      <w:r w:rsidRPr="003D0253">
        <w:rPr>
          <w:rFonts w:ascii="Arial" w:eastAsia="Arial" w:hAnsi="Arial" w:cs="Arial"/>
          <w:spacing w:val="-2"/>
          <w:sz w:val="21"/>
          <w:szCs w:val="21"/>
        </w:rPr>
        <w:t>e</w:t>
      </w:r>
      <w:r w:rsidRPr="003D0253">
        <w:rPr>
          <w:rFonts w:ascii="Arial" w:eastAsia="Arial" w:hAnsi="Arial" w:cs="Arial"/>
          <w:sz w:val="21"/>
          <w:szCs w:val="21"/>
        </w:rPr>
        <w:t>r</w:t>
      </w:r>
      <w:r w:rsidRPr="003D0253">
        <w:rPr>
          <w:rFonts w:ascii="Arial" w:eastAsia="Arial" w:hAnsi="Arial" w:cs="Arial"/>
          <w:spacing w:val="12"/>
          <w:sz w:val="21"/>
          <w:szCs w:val="21"/>
        </w:rPr>
        <w:t xml:space="preserve"> </w:t>
      </w:r>
      <w:r w:rsidRPr="003D0253">
        <w:rPr>
          <w:rFonts w:ascii="Arial" w:eastAsia="Arial" w:hAnsi="Arial" w:cs="Arial"/>
          <w:spacing w:val="-4"/>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2"/>
          <w:sz w:val="21"/>
          <w:szCs w:val="21"/>
        </w:rPr>
        <w:t>r</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d</w:t>
      </w:r>
      <w:r w:rsidRPr="003D0253">
        <w:rPr>
          <w:rFonts w:ascii="Arial" w:eastAsia="Arial" w:hAnsi="Arial" w:cs="Arial"/>
          <w:spacing w:val="3"/>
          <w:sz w:val="21"/>
          <w:szCs w:val="21"/>
        </w:rPr>
        <w:t>o</w:t>
      </w:r>
      <w:r w:rsidRPr="003D0253">
        <w:rPr>
          <w:rFonts w:ascii="Arial" w:eastAsia="Arial" w:hAnsi="Arial" w:cs="Arial"/>
          <w:spacing w:val="-7"/>
          <w:sz w:val="21"/>
          <w:szCs w:val="21"/>
        </w:rPr>
        <w:t>n</w:t>
      </w:r>
      <w:r w:rsidRPr="003D0253">
        <w:rPr>
          <w:rFonts w:ascii="Arial" w:eastAsia="Arial" w:hAnsi="Arial" w:cs="Arial"/>
          <w:spacing w:val="3"/>
          <w:sz w:val="21"/>
          <w:szCs w:val="21"/>
        </w:rPr>
        <w:t>e</w:t>
      </w:r>
      <w:r w:rsidRPr="003D0253">
        <w:rPr>
          <w:rFonts w:ascii="Arial" w:eastAsia="Arial" w:hAnsi="Arial" w:cs="Arial"/>
          <w:sz w:val="21"/>
          <w:szCs w:val="21"/>
        </w:rPr>
        <w:t>.</w:t>
      </w:r>
      <w:r w:rsidRPr="003D0253">
        <w:rPr>
          <w:rFonts w:ascii="Arial" w:eastAsia="Arial" w:hAnsi="Arial" w:cs="Arial"/>
          <w:spacing w:val="5"/>
          <w:sz w:val="21"/>
          <w:szCs w:val="21"/>
        </w:rPr>
        <w:t xml:space="preserve"> </w:t>
      </w:r>
      <w:r w:rsidRPr="003D0253">
        <w:rPr>
          <w:rFonts w:ascii="Arial" w:eastAsia="Arial" w:hAnsi="Arial" w:cs="Arial"/>
          <w:spacing w:val="-4"/>
          <w:sz w:val="21"/>
          <w:szCs w:val="21"/>
        </w:rPr>
        <w:t>R</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e</w:t>
      </w:r>
      <w:r w:rsidRPr="003D0253">
        <w:rPr>
          <w:rFonts w:ascii="Arial" w:eastAsia="Arial" w:hAnsi="Arial" w:cs="Arial"/>
          <w:spacing w:val="2"/>
          <w:sz w:val="21"/>
          <w:szCs w:val="21"/>
        </w:rPr>
        <w:t>r</w:t>
      </w:r>
      <w:r w:rsidRPr="003D0253">
        <w:rPr>
          <w:rFonts w:ascii="Arial" w:eastAsia="Arial" w:hAnsi="Arial" w:cs="Arial"/>
          <w:sz w:val="21"/>
          <w:szCs w:val="21"/>
        </w:rPr>
        <w:t>,</w:t>
      </w:r>
      <w:r w:rsidRPr="003D0253">
        <w:rPr>
          <w:rFonts w:ascii="Arial" w:eastAsia="Arial" w:hAnsi="Arial" w:cs="Arial"/>
          <w:spacing w:val="9"/>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t</w:t>
      </w:r>
      <w:r w:rsidRPr="003D0253">
        <w:rPr>
          <w:rFonts w:ascii="Arial" w:eastAsia="Arial" w:hAnsi="Arial" w:cs="Arial"/>
          <w:spacing w:val="9"/>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10"/>
          <w:sz w:val="21"/>
          <w:szCs w:val="21"/>
        </w:rPr>
        <w:t xml:space="preserve"> </w:t>
      </w:r>
      <w:r w:rsidRPr="003D0253">
        <w:rPr>
          <w:rFonts w:ascii="Arial" w:eastAsia="Arial" w:hAnsi="Arial" w:cs="Arial"/>
          <w:sz w:val="21"/>
          <w:szCs w:val="21"/>
        </w:rPr>
        <w:t>a</w:t>
      </w:r>
      <w:r w:rsidRPr="003D0253">
        <w:rPr>
          <w:rFonts w:ascii="Arial" w:eastAsia="Arial" w:hAnsi="Arial" w:cs="Arial"/>
          <w:spacing w:val="3"/>
          <w:sz w:val="21"/>
          <w:szCs w:val="21"/>
        </w:rPr>
        <w:t xml:space="preserve"> d</w:t>
      </w:r>
      <w:r w:rsidRPr="003D0253">
        <w:rPr>
          <w:rFonts w:ascii="Arial" w:eastAsia="Arial" w:hAnsi="Arial" w:cs="Arial"/>
          <w:spacing w:val="-8"/>
          <w:sz w:val="21"/>
          <w:szCs w:val="21"/>
        </w:rPr>
        <w:t>i</w:t>
      </w:r>
      <w:r w:rsidRPr="003D0253">
        <w:rPr>
          <w:rFonts w:ascii="Arial" w:eastAsia="Arial" w:hAnsi="Arial" w:cs="Arial"/>
          <w:spacing w:val="3"/>
          <w:sz w:val="21"/>
          <w:szCs w:val="21"/>
        </w:rPr>
        <w:t>a</w:t>
      </w:r>
      <w:r w:rsidRPr="003D0253">
        <w:rPr>
          <w:rFonts w:ascii="Arial" w:eastAsia="Arial" w:hAnsi="Arial" w:cs="Arial"/>
          <w:spacing w:val="2"/>
          <w:sz w:val="21"/>
          <w:szCs w:val="21"/>
        </w:rPr>
        <w:t>r</w:t>
      </w:r>
      <w:r w:rsidRPr="003D0253">
        <w:rPr>
          <w:rFonts w:ascii="Arial" w:eastAsia="Arial" w:hAnsi="Arial" w:cs="Arial"/>
          <w:sz w:val="21"/>
          <w:szCs w:val="21"/>
        </w:rPr>
        <w:t xml:space="preserve">y </w:t>
      </w:r>
      <w:r w:rsidRPr="003D0253">
        <w:rPr>
          <w:rFonts w:ascii="Arial" w:eastAsia="Arial" w:hAnsi="Arial" w:cs="Arial"/>
          <w:spacing w:val="4"/>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9"/>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10"/>
          <w:sz w:val="21"/>
          <w:szCs w:val="21"/>
        </w:rPr>
        <w:t xml:space="preserve"> </w:t>
      </w:r>
      <w:r w:rsidRPr="003D0253">
        <w:rPr>
          <w:rFonts w:ascii="Arial" w:eastAsia="Arial" w:hAnsi="Arial" w:cs="Arial"/>
          <w:sz w:val="21"/>
          <w:szCs w:val="21"/>
        </w:rPr>
        <w:t>c</w:t>
      </w:r>
      <w:r w:rsidRPr="003D0253">
        <w:rPr>
          <w:rFonts w:ascii="Arial" w:eastAsia="Arial" w:hAnsi="Arial" w:cs="Arial"/>
          <w:spacing w:val="-2"/>
          <w:sz w:val="21"/>
          <w:szCs w:val="21"/>
        </w:rPr>
        <w:t>o</w:t>
      </w:r>
      <w:r w:rsidRPr="003D0253">
        <w:rPr>
          <w:rFonts w:ascii="Arial" w:eastAsia="Arial" w:hAnsi="Arial" w:cs="Arial"/>
          <w:spacing w:val="-7"/>
          <w:sz w:val="21"/>
          <w:szCs w:val="21"/>
        </w:rPr>
        <w:t>n</w:t>
      </w:r>
      <w:r w:rsidRPr="003D0253">
        <w:rPr>
          <w:rFonts w:ascii="Arial" w:eastAsia="Arial" w:hAnsi="Arial" w:cs="Arial"/>
          <w:spacing w:val="-1"/>
          <w:sz w:val="21"/>
          <w:szCs w:val="21"/>
        </w:rPr>
        <w:t>t</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pacing w:val="3"/>
          <w:sz w:val="21"/>
          <w:szCs w:val="21"/>
        </w:rPr>
        <w:t>u</w:t>
      </w:r>
      <w:r w:rsidRPr="003D0253">
        <w:rPr>
          <w:rFonts w:ascii="Arial" w:eastAsia="Arial" w:hAnsi="Arial" w:cs="Arial"/>
          <w:spacing w:val="-2"/>
          <w:sz w:val="21"/>
          <w:szCs w:val="21"/>
        </w:rPr>
        <w:t>ou</w:t>
      </w:r>
      <w:r w:rsidRPr="003D0253">
        <w:rPr>
          <w:rFonts w:ascii="Arial" w:eastAsia="Arial" w:hAnsi="Arial" w:cs="Arial"/>
          <w:sz w:val="21"/>
          <w:szCs w:val="21"/>
        </w:rPr>
        <w:t>s</w:t>
      </w:r>
      <w:r w:rsidRPr="003D0253">
        <w:rPr>
          <w:rFonts w:ascii="Arial" w:eastAsia="Arial" w:hAnsi="Arial" w:cs="Arial"/>
          <w:spacing w:val="1"/>
          <w:sz w:val="21"/>
          <w:szCs w:val="21"/>
        </w:rPr>
        <w:t>l</w:t>
      </w:r>
      <w:r w:rsidRPr="003D0253">
        <w:rPr>
          <w:rFonts w:ascii="Arial" w:eastAsia="Arial" w:hAnsi="Arial" w:cs="Arial"/>
          <w:sz w:val="21"/>
          <w:szCs w:val="21"/>
        </w:rPr>
        <w:t xml:space="preserve">y </w:t>
      </w:r>
      <w:r w:rsidRPr="003D0253">
        <w:rPr>
          <w:rFonts w:ascii="Arial" w:eastAsia="Arial" w:hAnsi="Arial" w:cs="Arial"/>
          <w:spacing w:val="-1"/>
          <w:sz w:val="21"/>
          <w:szCs w:val="21"/>
        </w:rPr>
        <w:t>f</w:t>
      </w:r>
      <w:r w:rsidRPr="003D0253">
        <w:rPr>
          <w:rFonts w:ascii="Arial" w:eastAsia="Arial" w:hAnsi="Arial" w:cs="Arial"/>
          <w:spacing w:val="-4"/>
          <w:sz w:val="21"/>
          <w:szCs w:val="21"/>
        </w:rPr>
        <w:t>i</w:t>
      </w:r>
      <w:r w:rsidRPr="003D0253">
        <w:rPr>
          <w:rFonts w:ascii="Arial" w:eastAsia="Arial" w:hAnsi="Arial" w:cs="Arial"/>
          <w:spacing w:val="1"/>
          <w:sz w:val="21"/>
          <w:szCs w:val="21"/>
        </w:rPr>
        <w:t>l</w:t>
      </w:r>
      <w:r w:rsidRPr="003D0253">
        <w:rPr>
          <w:rFonts w:ascii="Arial" w:eastAsia="Arial" w:hAnsi="Arial" w:cs="Arial"/>
          <w:spacing w:val="-4"/>
          <w:sz w:val="21"/>
          <w:szCs w:val="21"/>
        </w:rPr>
        <w:t>l</w:t>
      </w:r>
      <w:r w:rsidRPr="003D0253">
        <w:rPr>
          <w:rFonts w:ascii="Arial" w:eastAsia="Arial" w:hAnsi="Arial" w:cs="Arial"/>
          <w:spacing w:val="3"/>
          <w:sz w:val="21"/>
          <w:szCs w:val="21"/>
        </w:rPr>
        <w:t>e</w:t>
      </w:r>
      <w:r w:rsidRPr="003D0253">
        <w:rPr>
          <w:rFonts w:ascii="Arial" w:eastAsia="Arial" w:hAnsi="Arial" w:cs="Arial"/>
          <w:sz w:val="21"/>
          <w:szCs w:val="21"/>
        </w:rPr>
        <w:t>d</w:t>
      </w:r>
      <w:r w:rsidRPr="003D0253">
        <w:rPr>
          <w:rFonts w:ascii="Arial" w:eastAsia="Arial" w:hAnsi="Arial" w:cs="Arial"/>
          <w:spacing w:val="5"/>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n</w:t>
      </w:r>
      <w:r w:rsidRPr="003D0253">
        <w:rPr>
          <w:rFonts w:ascii="Arial" w:eastAsia="Arial" w:hAnsi="Arial" w:cs="Arial"/>
          <w:spacing w:val="5"/>
          <w:sz w:val="21"/>
          <w:szCs w:val="21"/>
        </w:rPr>
        <w:t xml:space="preserve"> </w:t>
      </w:r>
      <w:r w:rsidRPr="003D0253">
        <w:rPr>
          <w:rFonts w:ascii="Arial" w:eastAsia="Arial" w:hAnsi="Arial" w:cs="Arial"/>
          <w:spacing w:val="3"/>
          <w:sz w:val="21"/>
          <w:szCs w:val="21"/>
        </w:rPr>
        <w:t>a</w:t>
      </w:r>
      <w:r w:rsidRPr="003D0253">
        <w:rPr>
          <w:rFonts w:ascii="Arial" w:eastAsia="Arial" w:hAnsi="Arial" w:cs="Arial"/>
          <w:sz w:val="21"/>
          <w:szCs w:val="21"/>
        </w:rPr>
        <w:t>s</w:t>
      </w:r>
      <w:r w:rsidRPr="003D0253">
        <w:rPr>
          <w:rFonts w:ascii="Arial" w:eastAsia="Arial" w:hAnsi="Arial" w:cs="Arial"/>
          <w:spacing w:val="3"/>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5"/>
          <w:sz w:val="21"/>
          <w:szCs w:val="21"/>
        </w:rPr>
        <w:t xml:space="preserve"> </w:t>
      </w:r>
      <w:r w:rsidRPr="003D0253">
        <w:rPr>
          <w:rFonts w:ascii="Arial" w:eastAsia="Arial" w:hAnsi="Arial" w:cs="Arial"/>
          <w:spacing w:val="-8"/>
          <w:sz w:val="21"/>
          <w:szCs w:val="21"/>
        </w:rPr>
        <w:t>w</w:t>
      </w:r>
      <w:r w:rsidRPr="003D0253">
        <w:rPr>
          <w:rFonts w:ascii="Arial" w:eastAsia="Arial" w:hAnsi="Arial" w:cs="Arial"/>
          <w:spacing w:val="3"/>
          <w:sz w:val="21"/>
          <w:szCs w:val="21"/>
        </w:rPr>
        <w:t>o</w:t>
      </w:r>
      <w:r w:rsidRPr="003D0253">
        <w:rPr>
          <w:rFonts w:ascii="Arial" w:eastAsia="Arial" w:hAnsi="Arial" w:cs="Arial"/>
          <w:spacing w:val="2"/>
          <w:sz w:val="21"/>
          <w:szCs w:val="21"/>
        </w:rPr>
        <w:t>r</w:t>
      </w:r>
      <w:r w:rsidRPr="003D0253">
        <w:rPr>
          <w:rFonts w:ascii="Arial" w:eastAsia="Arial" w:hAnsi="Arial" w:cs="Arial"/>
          <w:sz w:val="21"/>
          <w:szCs w:val="21"/>
        </w:rPr>
        <w:t>k</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o</w:t>
      </w:r>
      <w:r w:rsidRPr="003D0253">
        <w:rPr>
          <w:rFonts w:ascii="Arial" w:eastAsia="Arial" w:hAnsi="Arial" w:cs="Arial"/>
          <w:sz w:val="21"/>
          <w:szCs w:val="21"/>
        </w:rPr>
        <w:t>n</w:t>
      </w:r>
      <w:r w:rsidRPr="003D0253">
        <w:rPr>
          <w:rFonts w:ascii="Arial" w:eastAsia="Arial" w:hAnsi="Arial" w:cs="Arial"/>
          <w:spacing w:val="5"/>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pacing w:val="-7"/>
          <w:sz w:val="21"/>
          <w:szCs w:val="21"/>
        </w:rPr>
        <w:t>u</w:t>
      </w:r>
      <w:r w:rsidRPr="003D0253">
        <w:rPr>
          <w:rFonts w:ascii="Arial" w:eastAsia="Arial" w:hAnsi="Arial" w:cs="Arial"/>
          <w:sz w:val="21"/>
          <w:szCs w:val="21"/>
        </w:rPr>
        <w:t>r</w:t>
      </w:r>
      <w:r w:rsidRPr="003D0253">
        <w:rPr>
          <w:rFonts w:ascii="Arial" w:eastAsia="Arial" w:hAnsi="Arial" w:cs="Arial"/>
          <w:spacing w:val="9"/>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2"/>
          <w:sz w:val="21"/>
          <w:szCs w:val="21"/>
        </w:rPr>
        <w:t>i</w:t>
      </w:r>
      <w:r w:rsidRPr="003D0253">
        <w:rPr>
          <w:rFonts w:ascii="Arial" w:eastAsia="Arial" w:hAnsi="Arial" w:cs="Arial"/>
          <w:spacing w:val="-2"/>
          <w:sz w:val="21"/>
          <w:szCs w:val="21"/>
        </w:rPr>
        <w:t>on</w:t>
      </w:r>
      <w:r w:rsidRPr="003D0253">
        <w:rPr>
          <w:rFonts w:ascii="Arial" w:eastAsia="Arial" w:hAnsi="Arial" w:cs="Arial"/>
          <w:sz w:val="21"/>
          <w:szCs w:val="21"/>
        </w:rPr>
        <w:t>.</w:t>
      </w:r>
      <w:r w:rsidRPr="003D0253">
        <w:rPr>
          <w:rFonts w:ascii="Arial" w:eastAsia="Arial" w:hAnsi="Arial" w:cs="Arial"/>
          <w:spacing w:val="11"/>
          <w:sz w:val="21"/>
          <w:szCs w:val="21"/>
        </w:rPr>
        <w:t xml:space="preserve"> </w:t>
      </w:r>
      <w:r w:rsidRPr="003D0253">
        <w:rPr>
          <w:rFonts w:ascii="Arial" w:eastAsia="Arial" w:hAnsi="Arial" w:cs="Arial"/>
          <w:spacing w:val="-4"/>
          <w:sz w:val="21"/>
          <w:szCs w:val="21"/>
        </w:rPr>
        <w:t>F</w:t>
      </w:r>
      <w:r w:rsidRPr="003D0253">
        <w:rPr>
          <w:rFonts w:ascii="Arial" w:eastAsia="Arial" w:hAnsi="Arial" w:cs="Arial"/>
          <w:spacing w:val="-2"/>
          <w:sz w:val="21"/>
          <w:szCs w:val="21"/>
        </w:rPr>
        <w:t>o</w:t>
      </w:r>
      <w:r w:rsidRPr="003D0253">
        <w:rPr>
          <w:rFonts w:ascii="Arial" w:eastAsia="Arial" w:hAnsi="Arial" w:cs="Arial"/>
          <w:spacing w:val="1"/>
          <w:sz w:val="21"/>
          <w:szCs w:val="21"/>
        </w:rPr>
        <w:t>l</w:t>
      </w:r>
      <w:r w:rsidRPr="003D0253">
        <w:rPr>
          <w:rFonts w:ascii="Arial" w:eastAsia="Arial" w:hAnsi="Arial" w:cs="Arial"/>
          <w:spacing w:val="-4"/>
          <w:sz w:val="21"/>
          <w:szCs w:val="21"/>
        </w:rPr>
        <w:t>l</w:t>
      </w:r>
      <w:r w:rsidRPr="003D0253">
        <w:rPr>
          <w:rFonts w:ascii="Arial" w:eastAsia="Arial" w:hAnsi="Arial" w:cs="Arial"/>
          <w:spacing w:val="3"/>
          <w:sz w:val="21"/>
          <w:szCs w:val="21"/>
        </w:rPr>
        <w:t>o</w:t>
      </w:r>
      <w:r w:rsidRPr="003D0253">
        <w:rPr>
          <w:rFonts w:ascii="Arial" w:eastAsia="Arial" w:hAnsi="Arial" w:cs="Arial"/>
          <w:sz w:val="21"/>
          <w:szCs w:val="21"/>
        </w:rPr>
        <w:t>w</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5"/>
          <w:sz w:val="21"/>
          <w:szCs w:val="21"/>
        </w:rPr>
        <w:t xml:space="preserve"> </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pacing w:val="-2"/>
          <w:sz w:val="21"/>
          <w:szCs w:val="21"/>
        </w:rPr>
        <w:t>e</w:t>
      </w:r>
      <w:r w:rsidRPr="003D0253">
        <w:rPr>
          <w:rFonts w:ascii="Arial" w:eastAsia="Arial" w:hAnsi="Arial" w:cs="Arial"/>
          <w:spacing w:val="3"/>
          <w:sz w:val="21"/>
          <w:szCs w:val="21"/>
        </w:rPr>
        <w:t>p</w:t>
      </w:r>
      <w:r w:rsidRPr="003D0253">
        <w:rPr>
          <w:rFonts w:ascii="Arial" w:eastAsia="Arial" w:hAnsi="Arial" w:cs="Arial"/>
          <w:sz w:val="21"/>
          <w:szCs w:val="21"/>
        </w:rPr>
        <w:t>s</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1"/>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9"/>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w:t>
      </w:r>
      <w:r w:rsidRPr="003D0253">
        <w:rPr>
          <w:rFonts w:ascii="Arial" w:eastAsia="Arial" w:hAnsi="Arial" w:cs="Arial"/>
          <w:sz w:val="21"/>
          <w:szCs w:val="21"/>
        </w:rPr>
        <w:t xml:space="preserve">n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3"/>
          <w:sz w:val="21"/>
          <w:szCs w:val="21"/>
        </w:rPr>
        <w:t>o</w:t>
      </w:r>
      <w:r w:rsidRPr="003D0253">
        <w:rPr>
          <w:rFonts w:ascii="Arial" w:eastAsia="Arial" w:hAnsi="Arial" w:cs="Arial"/>
          <w:spacing w:val="-5"/>
          <w:sz w:val="21"/>
          <w:szCs w:val="21"/>
        </w:rPr>
        <w:t>c</w:t>
      </w:r>
      <w:r w:rsidRPr="003D0253">
        <w:rPr>
          <w:rFonts w:ascii="Arial" w:eastAsia="Arial" w:hAnsi="Arial" w:cs="Arial"/>
          <w:spacing w:val="3"/>
          <w:sz w:val="21"/>
          <w:szCs w:val="21"/>
        </w:rPr>
        <w:t>e</w:t>
      </w:r>
      <w:r w:rsidRPr="003D0253">
        <w:rPr>
          <w:rFonts w:ascii="Arial" w:eastAsia="Arial" w:hAnsi="Arial" w:cs="Arial"/>
          <w:sz w:val="21"/>
          <w:szCs w:val="21"/>
        </w:rPr>
        <w:t>ss</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7"/>
          <w:sz w:val="21"/>
          <w:szCs w:val="21"/>
        </w:rPr>
        <w:t>n</w:t>
      </w:r>
      <w:r w:rsidRPr="003D0253">
        <w:rPr>
          <w:rFonts w:ascii="Arial" w:eastAsia="Arial" w:hAnsi="Arial" w:cs="Arial"/>
          <w:sz w:val="21"/>
          <w:szCs w:val="21"/>
        </w:rPr>
        <w:t>d</w:t>
      </w:r>
      <w:r w:rsidRPr="003D0253">
        <w:rPr>
          <w:rFonts w:ascii="Arial" w:eastAsia="Arial" w:hAnsi="Arial" w:cs="Arial"/>
          <w:spacing w:val="5"/>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4"/>
          <w:sz w:val="21"/>
          <w:szCs w:val="21"/>
        </w:rPr>
        <w:t>il</w:t>
      </w:r>
      <w:r w:rsidRPr="003D0253">
        <w:rPr>
          <w:rFonts w:ascii="Arial" w:eastAsia="Arial" w:hAnsi="Arial" w:cs="Arial"/>
          <w:sz w:val="21"/>
          <w:szCs w:val="21"/>
        </w:rPr>
        <w:t>l</w:t>
      </w:r>
      <w:r w:rsidRPr="003D0253">
        <w:rPr>
          <w:rFonts w:ascii="Arial" w:eastAsia="Arial" w:hAnsi="Arial" w:cs="Arial"/>
          <w:spacing w:val="3"/>
          <w:sz w:val="21"/>
          <w:szCs w:val="21"/>
        </w:rPr>
        <w:t xml:space="preserve"> o</w:t>
      </w:r>
      <w:r w:rsidRPr="003D0253">
        <w:rPr>
          <w:rFonts w:ascii="Arial" w:eastAsia="Arial" w:hAnsi="Arial" w:cs="Arial"/>
          <w:spacing w:val="-2"/>
          <w:sz w:val="21"/>
          <w:szCs w:val="21"/>
        </w:rPr>
        <w:t>u</w:t>
      </w:r>
      <w:r w:rsidRPr="003D0253">
        <w:rPr>
          <w:rFonts w:ascii="Arial" w:eastAsia="Arial" w:hAnsi="Arial" w:cs="Arial"/>
          <w:sz w:val="21"/>
          <w:szCs w:val="21"/>
        </w:rPr>
        <w:t>t</w:t>
      </w:r>
      <w:r w:rsidRPr="003D0253">
        <w:rPr>
          <w:rFonts w:ascii="Arial" w:eastAsia="Arial" w:hAnsi="Arial" w:cs="Arial"/>
          <w:spacing w:val="6"/>
          <w:sz w:val="21"/>
          <w:szCs w:val="21"/>
        </w:rPr>
        <w:t xml:space="preserve"> </w:t>
      </w:r>
      <w:r w:rsidRPr="003D0253">
        <w:rPr>
          <w:rFonts w:ascii="Arial" w:eastAsia="Arial" w:hAnsi="Arial" w:cs="Arial"/>
          <w:spacing w:val="4"/>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5"/>
          <w:sz w:val="21"/>
          <w:szCs w:val="21"/>
        </w:rPr>
        <w:t xml:space="preserve"> </w:t>
      </w:r>
      <w:r w:rsidRPr="003D0253">
        <w:rPr>
          <w:rFonts w:ascii="Arial" w:eastAsia="Arial" w:hAnsi="Arial" w:cs="Arial"/>
          <w:sz w:val="21"/>
          <w:szCs w:val="21"/>
        </w:rPr>
        <w:t>v</w:t>
      </w:r>
      <w:r w:rsidRPr="003D0253">
        <w:rPr>
          <w:rFonts w:ascii="Arial" w:eastAsia="Arial" w:hAnsi="Arial" w:cs="Arial"/>
          <w:spacing w:val="-2"/>
          <w:sz w:val="21"/>
          <w:szCs w:val="21"/>
        </w:rPr>
        <w:t>a</w:t>
      </w:r>
      <w:r w:rsidRPr="003D0253">
        <w:rPr>
          <w:rFonts w:ascii="Arial" w:eastAsia="Arial" w:hAnsi="Arial" w:cs="Arial"/>
          <w:spacing w:val="2"/>
          <w:sz w:val="21"/>
          <w:szCs w:val="21"/>
        </w:rPr>
        <w:t>r</w:t>
      </w:r>
      <w:r w:rsidRPr="003D0253">
        <w:rPr>
          <w:rFonts w:ascii="Arial" w:eastAsia="Arial" w:hAnsi="Arial" w:cs="Arial"/>
          <w:spacing w:val="-4"/>
          <w:sz w:val="21"/>
          <w:szCs w:val="21"/>
        </w:rPr>
        <w:t>i</w:t>
      </w:r>
      <w:r w:rsidRPr="003D0253">
        <w:rPr>
          <w:rFonts w:ascii="Arial" w:eastAsia="Arial" w:hAnsi="Arial" w:cs="Arial"/>
          <w:spacing w:val="-2"/>
          <w:sz w:val="21"/>
          <w:szCs w:val="21"/>
        </w:rPr>
        <w:t>ou</w:t>
      </w:r>
      <w:r w:rsidRPr="003D0253">
        <w:rPr>
          <w:rFonts w:ascii="Arial" w:eastAsia="Arial" w:hAnsi="Arial" w:cs="Arial"/>
          <w:sz w:val="21"/>
          <w:szCs w:val="21"/>
        </w:rPr>
        <w:t>s</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3"/>
          <w:sz w:val="21"/>
          <w:szCs w:val="21"/>
        </w:rPr>
        <w:t>a</w:t>
      </w:r>
      <w:r w:rsidRPr="003D0253">
        <w:rPr>
          <w:rFonts w:ascii="Arial" w:eastAsia="Arial" w:hAnsi="Arial" w:cs="Arial"/>
          <w:spacing w:val="-7"/>
          <w:sz w:val="21"/>
          <w:szCs w:val="21"/>
        </w:rPr>
        <w:t>g</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a</w:t>
      </w:r>
      <w:r w:rsidRPr="003D0253">
        <w:rPr>
          <w:rFonts w:ascii="Arial" w:eastAsia="Arial" w:hAnsi="Arial" w:cs="Arial"/>
          <w:sz w:val="21"/>
          <w:szCs w:val="21"/>
        </w:rPr>
        <w:t xml:space="preserve">s </w:t>
      </w:r>
      <w:r w:rsidRPr="003D0253">
        <w:rPr>
          <w:rFonts w:ascii="Arial" w:eastAsia="Arial" w:hAnsi="Arial" w:cs="Arial"/>
          <w:spacing w:val="-5"/>
          <w:sz w:val="21"/>
          <w:szCs w:val="21"/>
        </w:rPr>
        <w:t>y</w:t>
      </w:r>
      <w:r w:rsidRPr="003D0253">
        <w:rPr>
          <w:rFonts w:ascii="Arial" w:eastAsia="Arial" w:hAnsi="Arial" w:cs="Arial"/>
          <w:spacing w:val="3"/>
          <w:sz w:val="21"/>
          <w:szCs w:val="21"/>
        </w:rPr>
        <w:t>o</w:t>
      </w:r>
      <w:r w:rsidRPr="003D0253">
        <w:rPr>
          <w:rFonts w:ascii="Arial" w:eastAsia="Arial" w:hAnsi="Arial" w:cs="Arial"/>
          <w:sz w:val="21"/>
          <w:szCs w:val="21"/>
        </w:rPr>
        <w:t>u</w:t>
      </w:r>
      <w:r w:rsidRPr="003D0253">
        <w:rPr>
          <w:rFonts w:ascii="Arial" w:eastAsia="Arial" w:hAnsi="Arial" w:cs="Arial"/>
          <w:spacing w:val="7"/>
          <w:sz w:val="21"/>
          <w:szCs w:val="21"/>
        </w:rPr>
        <w:t xml:space="preserve"> </w:t>
      </w:r>
      <w:r w:rsidRPr="003D0253">
        <w:rPr>
          <w:rFonts w:ascii="Arial" w:eastAsia="Arial" w:hAnsi="Arial" w:cs="Arial"/>
          <w:spacing w:val="-8"/>
          <w:sz w:val="21"/>
          <w:szCs w:val="21"/>
        </w:rPr>
        <w:t>w</w:t>
      </w:r>
      <w:r w:rsidRPr="003D0253">
        <w:rPr>
          <w:rFonts w:ascii="Arial" w:eastAsia="Arial" w:hAnsi="Arial" w:cs="Arial"/>
          <w:spacing w:val="-2"/>
          <w:sz w:val="21"/>
          <w:szCs w:val="21"/>
        </w:rPr>
        <w:t>o</w:t>
      </w:r>
      <w:r w:rsidRPr="003D0253">
        <w:rPr>
          <w:rFonts w:ascii="Arial" w:eastAsia="Arial" w:hAnsi="Arial" w:cs="Arial"/>
          <w:spacing w:val="2"/>
          <w:sz w:val="21"/>
          <w:szCs w:val="21"/>
        </w:rPr>
        <w:t>r</w:t>
      </w:r>
      <w:r w:rsidRPr="003D0253">
        <w:rPr>
          <w:rFonts w:ascii="Arial" w:eastAsia="Arial" w:hAnsi="Arial" w:cs="Arial"/>
          <w:sz w:val="21"/>
          <w:szCs w:val="21"/>
        </w:rPr>
        <w:t>k</w:t>
      </w:r>
      <w:r w:rsidRPr="003D0253">
        <w:rPr>
          <w:rFonts w:ascii="Arial" w:eastAsia="Arial" w:hAnsi="Arial" w:cs="Arial"/>
          <w:spacing w:val="5"/>
          <w:sz w:val="21"/>
          <w:szCs w:val="21"/>
        </w:rPr>
        <w:t xml:space="preserve"> </w:t>
      </w:r>
      <w:r w:rsidRPr="003D0253">
        <w:rPr>
          <w:rFonts w:ascii="Arial" w:eastAsia="Arial" w:hAnsi="Arial" w:cs="Arial"/>
          <w:spacing w:val="-2"/>
          <w:sz w:val="21"/>
          <w:szCs w:val="21"/>
        </w:rPr>
        <w:t>o</w:t>
      </w:r>
      <w:r w:rsidRPr="003D0253">
        <w:rPr>
          <w:rFonts w:ascii="Arial" w:eastAsia="Arial" w:hAnsi="Arial" w:cs="Arial"/>
          <w:sz w:val="21"/>
          <w:szCs w:val="21"/>
        </w:rPr>
        <w:t>n</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t</w:t>
      </w:r>
      <w:r w:rsidRPr="003D0253">
        <w:rPr>
          <w:rFonts w:ascii="Arial" w:eastAsia="Arial" w:hAnsi="Arial" w:cs="Arial"/>
          <w:spacing w:val="-7"/>
          <w:sz w:val="21"/>
          <w:szCs w:val="21"/>
        </w:rPr>
        <w:t>h</w:t>
      </w:r>
      <w:r w:rsidRPr="003D0253">
        <w:rPr>
          <w:rFonts w:ascii="Arial" w:eastAsia="Arial" w:hAnsi="Arial" w:cs="Arial"/>
          <w:spacing w:val="-2"/>
          <w:sz w:val="21"/>
          <w:szCs w:val="21"/>
        </w:rPr>
        <w:t>e</w:t>
      </w:r>
      <w:r w:rsidRPr="003D0253">
        <w:rPr>
          <w:rFonts w:ascii="Arial" w:eastAsia="Arial" w:hAnsi="Arial" w:cs="Arial"/>
          <w:spacing w:val="6"/>
          <w:sz w:val="21"/>
          <w:szCs w:val="21"/>
        </w:rPr>
        <w:t>m</w:t>
      </w:r>
      <w:r w:rsidRPr="003D0253">
        <w:rPr>
          <w:rFonts w:ascii="Arial" w:eastAsia="Arial" w:hAnsi="Arial" w:cs="Arial"/>
          <w:sz w:val="21"/>
          <w:szCs w:val="21"/>
        </w:rPr>
        <w:t>.</w:t>
      </w:r>
      <w:r w:rsidRPr="003D0253">
        <w:rPr>
          <w:rFonts w:ascii="Arial" w:eastAsia="Arial" w:hAnsi="Arial" w:cs="Arial"/>
          <w:spacing w:val="-2"/>
          <w:sz w:val="21"/>
          <w:szCs w:val="21"/>
        </w:rPr>
        <w:t xml:space="preserve"> </w:t>
      </w:r>
      <w:r w:rsidRPr="003D0253">
        <w:rPr>
          <w:rFonts w:ascii="Arial" w:eastAsia="Arial" w:hAnsi="Arial" w:cs="Arial"/>
          <w:spacing w:val="7"/>
          <w:sz w:val="21"/>
          <w:szCs w:val="21"/>
        </w:rPr>
        <w:t>W</w:t>
      </w:r>
      <w:r w:rsidRPr="003D0253">
        <w:rPr>
          <w:rFonts w:ascii="Arial" w:eastAsia="Arial" w:hAnsi="Arial" w:cs="Arial"/>
          <w:spacing w:val="-7"/>
          <w:sz w:val="21"/>
          <w:szCs w:val="21"/>
        </w:rPr>
        <w:t>h</w:t>
      </w:r>
      <w:r w:rsidRPr="003D0253">
        <w:rPr>
          <w:rFonts w:ascii="Arial" w:eastAsia="Arial" w:hAnsi="Arial" w:cs="Arial"/>
          <w:spacing w:val="-2"/>
          <w:sz w:val="21"/>
          <w:szCs w:val="21"/>
        </w:rPr>
        <w:t>e</w:t>
      </w:r>
      <w:r w:rsidRPr="003D0253">
        <w:rPr>
          <w:rFonts w:ascii="Arial" w:eastAsia="Arial" w:hAnsi="Arial" w:cs="Arial"/>
          <w:sz w:val="21"/>
          <w:szCs w:val="21"/>
        </w:rPr>
        <w:t>n</w:t>
      </w:r>
      <w:r w:rsidRPr="003D0253">
        <w:rPr>
          <w:rFonts w:ascii="Arial" w:eastAsia="Arial" w:hAnsi="Arial" w:cs="Arial"/>
          <w:spacing w:val="7"/>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3"/>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3"/>
          <w:sz w:val="21"/>
          <w:szCs w:val="21"/>
        </w:rPr>
        <w:t>r</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2"/>
          <w:sz w:val="21"/>
          <w:szCs w:val="21"/>
        </w:rPr>
        <w:t>o</w:t>
      </w:r>
      <w:r w:rsidRPr="003D0253">
        <w:rPr>
          <w:rFonts w:ascii="Arial" w:eastAsia="Arial" w:hAnsi="Arial" w:cs="Arial"/>
          <w:spacing w:val="-7"/>
          <w:sz w:val="21"/>
          <w:szCs w:val="21"/>
        </w:rPr>
        <w:t>n</w:t>
      </w:r>
      <w:r w:rsidRPr="003D0253">
        <w:rPr>
          <w:rFonts w:ascii="Arial" w:eastAsia="Arial" w:hAnsi="Arial" w:cs="Arial"/>
          <w:sz w:val="21"/>
          <w:szCs w:val="21"/>
        </w:rPr>
        <w:t>e</w:t>
      </w:r>
      <w:r w:rsidRPr="003D0253">
        <w:rPr>
          <w:rFonts w:ascii="Arial" w:eastAsia="Arial" w:hAnsi="Arial" w:cs="Arial"/>
          <w:spacing w:val="12"/>
          <w:sz w:val="21"/>
          <w:szCs w:val="21"/>
        </w:rPr>
        <w:t xml:space="preserve"> </w:t>
      </w:r>
      <w:r w:rsidRPr="003D0253">
        <w:rPr>
          <w:rFonts w:ascii="Arial" w:eastAsia="Arial" w:hAnsi="Arial" w:cs="Arial"/>
          <w:spacing w:val="-4"/>
          <w:sz w:val="21"/>
          <w:szCs w:val="21"/>
        </w:rPr>
        <w:t>wi</w:t>
      </w:r>
      <w:r w:rsidRPr="003D0253">
        <w:rPr>
          <w:rFonts w:ascii="Arial" w:eastAsia="Arial" w:hAnsi="Arial" w:cs="Arial"/>
          <w:spacing w:val="4"/>
          <w:sz w:val="21"/>
          <w:szCs w:val="21"/>
        </w:rPr>
        <w:t>t</w:t>
      </w:r>
      <w:r w:rsidRPr="003D0253">
        <w:rPr>
          <w:rFonts w:ascii="Arial" w:eastAsia="Arial" w:hAnsi="Arial" w:cs="Arial"/>
          <w:sz w:val="21"/>
          <w:szCs w:val="21"/>
        </w:rPr>
        <w:t>h</w:t>
      </w:r>
      <w:r w:rsidRPr="003D0253">
        <w:rPr>
          <w:rFonts w:ascii="Arial" w:eastAsia="Arial" w:hAnsi="Arial" w:cs="Arial"/>
          <w:spacing w:val="7"/>
          <w:sz w:val="21"/>
          <w:szCs w:val="21"/>
        </w:rPr>
        <w:t xml:space="preserve"> </w:t>
      </w:r>
      <w:r w:rsidRPr="003D0253">
        <w:rPr>
          <w:rFonts w:ascii="Arial" w:eastAsia="Arial" w:hAnsi="Arial" w:cs="Arial"/>
          <w:sz w:val="21"/>
          <w:szCs w:val="21"/>
        </w:rPr>
        <w:t>a</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3"/>
          <w:sz w:val="21"/>
          <w:szCs w:val="21"/>
        </w:rPr>
        <w:t>a</w:t>
      </w:r>
      <w:r w:rsidRPr="003D0253">
        <w:rPr>
          <w:rFonts w:ascii="Arial" w:eastAsia="Arial" w:hAnsi="Arial" w:cs="Arial"/>
          <w:spacing w:val="-7"/>
          <w:sz w:val="21"/>
          <w:szCs w:val="21"/>
        </w:rPr>
        <w:t>g</w:t>
      </w:r>
      <w:r w:rsidRPr="003D0253">
        <w:rPr>
          <w:rFonts w:ascii="Arial" w:eastAsia="Arial" w:hAnsi="Arial" w:cs="Arial"/>
          <w:spacing w:val="3"/>
          <w:sz w:val="21"/>
          <w:szCs w:val="21"/>
        </w:rPr>
        <w:t>e</w:t>
      </w:r>
      <w:r w:rsidRPr="003D0253">
        <w:rPr>
          <w:rFonts w:ascii="Arial" w:eastAsia="Arial" w:hAnsi="Arial" w:cs="Arial"/>
          <w:sz w:val="21"/>
          <w:szCs w:val="21"/>
        </w:rPr>
        <w:t>,</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2"/>
          <w:sz w:val="21"/>
          <w:szCs w:val="21"/>
        </w:rPr>
        <w:t>r</w:t>
      </w:r>
      <w:r w:rsidRPr="003D0253">
        <w:rPr>
          <w:rFonts w:ascii="Arial" w:eastAsia="Arial" w:hAnsi="Arial" w:cs="Arial"/>
          <w:spacing w:val="-8"/>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t</w:t>
      </w:r>
      <w:r w:rsidRPr="003D0253">
        <w:rPr>
          <w:rFonts w:ascii="Arial" w:eastAsia="Arial" w:hAnsi="Arial" w:cs="Arial"/>
          <w:spacing w:val="13"/>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pacing w:val="-7"/>
          <w:sz w:val="21"/>
          <w:szCs w:val="21"/>
        </w:rPr>
        <w:t>u</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7"/>
          <w:sz w:val="21"/>
          <w:szCs w:val="21"/>
        </w:rPr>
        <w:t>n</w:t>
      </w:r>
      <w:r w:rsidRPr="003D0253">
        <w:rPr>
          <w:rFonts w:ascii="Arial" w:eastAsia="Arial" w:hAnsi="Arial" w:cs="Arial"/>
          <w:spacing w:val="-2"/>
          <w:sz w:val="21"/>
          <w:szCs w:val="21"/>
        </w:rPr>
        <w:t>a</w:t>
      </w:r>
      <w:r w:rsidRPr="003D0253">
        <w:rPr>
          <w:rFonts w:ascii="Arial" w:eastAsia="Arial" w:hAnsi="Arial" w:cs="Arial"/>
          <w:spacing w:val="6"/>
          <w:sz w:val="21"/>
          <w:szCs w:val="21"/>
        </w:rPr>
        <w:t>m</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an</w:t>
      </w:r>
      <w:r w:rsidRPr="003D0253">
        <w:rPr>
          <w:rFonts w:ascii="Arial" w:eastAsia="Arial" w:hAnsi="Arial" w:cs="Arial"/>
          <w:sz w:val="21"/>
          <w:szCs w:val="21"/>
        </w:rPr>
        <w:t>d</w:t>
      </w:r>
      <w:r w:rsidRPr="003D0253">
        <w:rPr>
          <w:rFonts w:ascii="Arial" w:eastAsia="Arial" w:hAnsi="Arial" w:cs="Arial"/>
          <w:spacing w:val="7"/>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7"/>
          <w:sz w:val="21"/>
          <w:szCs w:val="21"/>
        </w:rPr>
        <w:t xml:space="preserve"> </w:t>
      </w:r>
      <w:r w:rsidRPr="003D0253">
        <w:rPr>
          <w:rFonts w:ascii="Arial" w:eastAsia="Arial" w:hAnsi="Arial" w:cs="Arial"/>
          <w:spacing w:val="-2"/>
          <w:sz w:val="21"/>
          <w:szCs w:val="21"/>
        </w:rPr>
        <w:t>d</w:t>
      </w:r>
      <w:r w:rsidRPr="003D0253">
        <w:rPr>
          <w:rFonts w:ascii="Arial" w:eastAsia="Arial" w:hAnsi="Arial" w:cs="Arial"/>
          <w:spacing w:val="3"/>
          <w:sz w:val="21"/>
          <w:szCs w:val="21"/>
        </w:rPr>
        <w:t>a</w:t>
      </w:r>
      <w:r w:rsidRPr="003D0253">
        <w:rPr>
          <w:rFonts w:ascii="Arial" w:eastAsia="Arial" w:hAnsi="Arial" w:cs="Arial"/>
          <w:spacing w:val="-6"/>
          <w:sz w:val="21"/>
          <w:szCs w:val="21"/>
        </w:rPr>
        <w:t>t</w:t>
      </w:r>
      <w:r w:rsidRPr="003D0253">
        <w:rPr>
          <w:rFonts w:ascii="Arial" w:eastAsia="Arial" w:hAnsi="Arial" w:cs="Arial"/>
          <w:sz w:val="21"/>
          <w:szCs w:val="21"/>
        </w:rPr>
        <w:t>e</w:t>
      </w:r>
      <w:r w:rsidRPr="003D0253">
        <w:rPr>
          <w:rFonts w:ascii="Arial" w:eastAsia="Arial" w:hAnsi="Arial" w:cs="Arial"/>
          <w:spacing w:val="7"/>
          <w:sz w:val="21"/>
          <w:szCs w:val="21"/>
        </w:rPr>
        <w:t xml:space="preserve"> </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8"/>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12"/>
          <w:sz w:val="21"/>
          <w:szCs w:val="21"/>
        </w:rPr>
        <w:t xml:space="preserve"> </w:t>
      </w:r>
      <w:r w:rsidRPr="003D0253">
        <w:rPr>
          <w:rFonts w:ascii="Arial" w:eastAsia="Arial" w:hAnsi="Arial" w:cs="Arial"/>
          <w:spacing w:val="-2"/>
          <w:sz w:val="21"/>
          <w:szCs w:val="21"/>
        </w:rPr>
        <w:t>b</w:t>
      </w:r>
      <w:r w:rsidRPr="003D0253">
        <w:rPr>
          <w:rFonts w:ascii="Arial" w:eastAsia="Arial" w:hAnsi="Arial" w:cs="Arial"/>
          <w:spacing w:val="3"/>
          <w:sz w:val="21"/>
          <w:szCs w:val="21"/>
        </w:rPr>
        <w:t>o</w:t>
      </w:r>
      <w:r w:rsidRPr="003D0253">
        <w:rPr>
          <w:rFonts w:ascii="Arial" w:eastAsia="Arial" w:hAnsi="Arial" w:cs="Arial"/>
          <w:spacing w:val="-1"/>
          <w:sz w:val="21"/>
          <w:szCs w:val="21"/>
        </w:rPr>
        <w:t>t</w:t>
      </w:r>
      <w:r w:rsidRPr="003D0253">
        <w:rPr>
          <w:rFonts w:ascii="Arial" w:eastAsia="Arial" w:hAnsi="Arial" w:cs="Arial"/>
          <w:spacing w:val="-6"/>
          <w:sz w:val="21"/>
          <w:szCs w:val="21"/>
        </w:rPr>
        <w:t>t</w:t>
      </w:r>
      <w:r w:rsidRPr="003D0253">
        <w:rPr>
          <w:rFonts w:ascii="Arial" w:eastAsia="Arial" w:hAnsi="Arial" w:cs="Arial"/>
          <w:spacing w:val="-7"/>
          <w:sz w:val="21"/>
          <w:szCs w:val="21"/>
        </w:rPr>
        <w:t>o</w:t>
      </w:r>
      <w:r w:rsidRPr="003D0253">
        <w:rPr>
          <w:rFonts w:ascii="Arial" w:eastAsia="Arial" w:hAnsi="Arial" w:cs="Arial"/>
          <w:spacing w:val="6"/>
          <w:sz w:val="21"/>
          <w:szCs w:val="21"/>
        </w:rPr>
        <w:t>m</w:t>
      </w:r>
      <w:r w:rsidRPr="003D0253">
        <w:rPr>
          <w:rFonts w:ascii="Arial" w:eastAsia="Arial" w:hAnsi="Arial" w:cs="Arial"/>
          <w:sz w:val="21"/>
          <w:szCs w:val="21"/>
        </w:rPr>
        <w:t>.</w:t>
      </w:r>
      <w:r w:rsidRPr="003D0253">
        <w:rPr>
          <w:rFonts w:ascii="Arial" w:eastAsia="Arial" w:hAnsi="Arial" w:cs="Arial"/>
          <w:spacing w:val="8"/>
          <w:sz w:val="21"/>
          <w:szCs w:val="21"/>
        </w:rPr>
        <w:t xml:space="preserve"> </w:t>
      </w:r>
      <w:r w:rsidRPr="003D0253">
        <w:rPr>
          <w:rFonts w:ascii="Arial" w:eastAsia="Arial" w:hAnsi="Arial" w:cs="Arial"/>
          <w:spacing w:val="-1"/>
          <w:sz w:val="21"/>
          <w:szCs w:val="21"/>
        </w:rPr>
        <w:t>I</w:t>
      </w:r>
      <w:r w:rsidRPr="003D0253">
        <w:rPr>
          <w:rFonts w:ascii="Arial" w:eastAsia="Arial" w:hAnsi="Arial" w:cs="Arial"/>
          <w:sz w:val="21"/>
          <w:szCs w:val="21"/>
        </w:rPr>
        <w:t>f</w:t>
      </w:r>
      <w:r w:rsidRPr="003D0253">
        <w:rPr>
          <w:rFonts w:ascii="Arial" w:eastAsia="Arial" w:hAnsi="Arial" w:cs="Arial"/>
          <w:spacing w:val="4"/>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3"/>
          <w:sz w:val="21"/>
          <w:szCs w:val="21"/>
        </w:rPr>
        <w:t>o</w:t>
      </w:r>
      <w:r w:rsidRPr="003D0253">
        <w:rPr>
          <w:rFonts w:ascii="Arial" w:eastAsia="Arial" w:hAnsi="Arial" w:cs="Arial"/>
          <w:sz w:val="21"/>
          <w:szCs w:val="21"/>
        </w:rPr>
        <w:t>u</w:t>
      </w:r>
      <w:r w:rsidRPr="003D0253">
        <w:rPr>
          <w:rFonts w:ascii="Arial" w:eastAsia="Arial" w:hAnsi="Arial" w:cs="Arial"/>
          <w:spacing w:val="2"/>
          <w:sz w:val="21"/>
          <w:szCs w:val="21"/>
        </w:rPr>
        <w:t xml:space="preserve"> </w:t>
      </w:r>
      <w:r w:rsidRPr="003D0253">
        <w:rPr>
          <w:rFonts w:ascii="Arial" w:eastAsia="Arial" w:hAnsi="Arial" w:cs="Arial"/>
          <w:spacing w:val="-7"/>
          <w:sz w:val="21"/>
          <w:szCs w:val="21"/>
        </w:rPr>
        <w:t>n</w:t>
      </w:r>
      <w:r w:rsidRPr="003D0253">
        <w:rPr>
          <w:rFonts w:ascii="Arial" w:eastAsia="Arial" w:hAnsi="Arial" w:cs="Arial"/>
          <w:spacing w:val="-2"/>
          <w:sz w:val="21"/>
          <w:szCs w:val="21"/>
        </w:rPr>
        <w:t>ee</w:t>
      </w:r>
      <w:r w:rsidRPr="003D0253">
        <w:rPr>
          <w:rFonts w:ascii="Arial" w:eastAsia="Arial" w:hAnsi="Arial" w:cs="Arial"/>
          <w:sz w:val="21"/>
          <w:szCs w:val="21"/>
        </w:rPr>
        <w:t>d</w:t>
      </w:r>
      <w:r w:rsidRPr="003D0253">
        <w:rPr>
          <w:rFonts w:ascii="Arial" w:eastAsia="Arial" w:hAnsi="Arial" w:cs="Arial"/>
          <w:spacing w:val="7"/>
          <w:sz w:val="21"/>
          <w:szCs w:val="21"/>
        </w:rPr>
        <w:t xml:space="preserve"> </w:t>
      </w:r>
      <w:r w:rsidRPr="003D0253">
        <w:rPr>
          <w:rFonts w:ascii="Arial" w:eastAsia="Arial" w:hAnsi="Arial" w:cs="Arial"/>
          <w:spacing w:val="-2"/>
          <w:sz w:val="21"/>
          <w:szCs w:val="21"/>
        </w:rPr>
        <w:t>e</w:t>
      </w:r>
      <w:r w:rsidRPr="003D0253">
        <w:rPr>
          <w:rFonts w:ascii="Arial" w:eastAsia="Arial" w:hAnsi="Arial" w:cs="Arial"/>
          <w:sz w:val="21"/>
          <w:szCs w:val="21"/>
        </w:rPr>
        <w:t>x</w:t>
      </w:r>
      <w:r w:rsidRPr="003D0253">
        <w:rPr>
          <w:rFonts w:ascii="Arial" w:eastAsia="Arial" w:hAnsi="Arial" w:cs="Arial"/>
          <w:spacing w:val="-1"/>
          <w:sz w:val="21"/>
          <w:szCs w:val="21"/>
        </w:rPr>
        <w:t>t</w:t>
      </w:r>
      <w:r w:rsidRPr="003D0253">
        <w:rPr>
          <w:rFonts w:ascii="Arial" w:eastAsia="Arial" w:hAnsi="Arial" w:cs="Arial"/>
          <w:spacing w:val="2"/>
          <w:sz w:val="21"/>
          <w:szCs w:val="21"/>
        </w:rPr>
        <w:t>r</w:t>
      </w:r>
      <w:r w:rsidRPr="003D0253">
        <w:rPr>
          <w:rFonts w:ascii="Arial" w:eastAsia="Arial" w:hAnsi="Arial" w:cs="Arial"/>
          <w:sz w:val="21"/>
          <w:szCs w:val="21"/>
        </w:rPr>
        <w:t>a s</w:t>
      </w:r>
      <w:r w:rsidRPr="003D0253">
        <w:rPr>
          <w:rFonts w:ascii="Arial" w:eastAsia="Arial" w:hAnsi="Arial" w:cs="Arial"/>
          <w:spacing w:val="-2"/>
          <w:sz w:val="21"/>
          <w:szCs w:val="21"/>
        </w:rPr>
        <w:t>p</w:t>
      </w:r>
      <w:r w:rsidRPr="003D0253">
        <w:rPr>
          <w:rFonts w:ascii="Arial" w:eastAsia="Arial" w:hAnsi="Arial" w:cs="Arial"/>
          <w:spacing w:val="3"/>
          <w:sz w:val="21"/>
          <w:szCs w:val="21"/>
        </w:rPr>
        <w:t>a</w:t>
      </w:r>
      <w:r w:rsidRPr="003D0253">
        <w:rPr>
          <w:rFonts w:ascii="Arial" w:eastAsia="Arial" w:hAnsi="Arial" w:cs="Arial"/>
          <w:sz w:val="21"/>
          <w:szCs w:val="21"/>
        </w:rPr>
        <w:t>ce</w:t>
      </w:r>
      <w:r w:rsidRPr="003D0253">
        <w:rPr>
          <w:rFonts w:ascii="Arial" w:eastAsia="Arial" w:hAnsi="Arial" w:cs="Arial"/>
          <w:spacing w:val="-8"/>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3"/>
          <w:sz w:val="21"/>
          <w:szCs w:val="21"/>
        </w:rPr>
        <w:t>o</w:t>
      </w:r>
      <w:r w:rsidRPr="003D0253">
        <w:rPr>
          <w:rFonts w:ascii="Arial" w:eastAsia="Arial" w:hAnsi="Arial" w:cs="Arial"/>
          <w:sz w:val="21"/>
          <w:szCs w:val="21"/>
        </w:rPr>
        <w:t>r</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an</w:t>
      </w:r>
      <w:r w:rsidRPr="003D0253">
        <w:rPr>
          <w:rFonts w:ascii="Arial" w:eastAsia="Arial" w:hAnsi="Arial" w:cs="Arial"/>
          <w:sz w:val="21"/>
          <w:szCs w:val="21"/>
        </w:rPr>
        <w:t>y</w:t>
      </w:r>
      <w:r w:rsidRPr="003D0253">
        <w:rPr>
          <w:rFonts w:ascii="Arial" w:eastAsia="Arial" w:hAnsi="Arial" w:cs="Arial"/>
          <w:spacing w:val="-10"/>
          <w:sz w:val="21"/>
          <w:szCs w:val="21"/>
        </w:rPr>
        <w:t xml:space="preserve"> </w:t>
      </w:r>
      <w:r w:rsidRPr="003D0253">
        <w:rPr>
          <w:rFonts w:ascii="Arial" w:eastAsia="Arial" w:hAnsi="Arial" w:cs="Arial"/>
          <w:sz w:val="21"/>
          <w:szCs w:val="21"/>
        </w:rPr>
        <w:t>s</w:t>
      </w:r>
      <w:r w:rsidRPr="003D0253">
        <w:rPr>
          <w:rFonts w:ascii="Arial" w:eastAsia="Arial" w:hAnsi="Arial" w:cs="Arial"/>
          <w:spacing w:val="3"/>
          <w:sz w:val="21"/>
          <w:szCs w:val="21"/>
        </w:rPr>
        <w:t>e</w:t>
      </w:r>
      <w:r w:rsidRPr="003D0253">
        <w:rPr>
          <w:rFonts w:ascii="Arial" w:eastAsia="Arial" w:hAnsi="Arial" w:cs="Arial"/>
          <w:sz w:val="21"/>
          <w:szCs w:val="21"/>
        </w:rPr>
        <w:t>c</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on</w:t>
      </w:r>
      <w:r w:rsidRPr="003D0253">
        <w:rPr>
          <w:rFonts w:ascii="Arial" w:eastAsia="Arial" w:hAnsi="Arial" w:cs="Arial"/>
          <w:sz w:val="21"/>
          <w:szCs w:val="21"/>
        </w:rPr>
        <w:t>,</w:t>
      </w:r>
      <w:r w:rsidRPr="003D0253">
        <w:rPr>
          <w:rFonts w:ascii="Arial" w:eastAsia="Arial" w:hAnsi="Arial" w:cs="Arial"/>
          <w:spacing w:val="-1"/>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3"/>
          <w:sz w:val="21"/>
          <w:szCs w:val="21"/>
        </w:rPr>
        <w:t>a</w:t>
      </w:r>
      <w:r w:rsidRPr="003D0253">
        <w:rPr>
          <w:rFonts w:ascii="Arial" w:eastAsia="Arial" w:hAnsi="Arial" w:cs="Arial"/>
          <w:sz w:val="21"/>
          <w:szCs w:val="21"/>
        </w:rPr>
        <w:t>ke</w:t>
      </w:r>
      <w:r w:rsidRPr="003D0253">
        <w:rPr>
          <w:rFonts w:ascii="Arial" w:eastAsia="Arial" w:hAnsi="Arial" w:cs="Arial"/>
          <w:spacing w:val="-8"/>
          <w:sz w:val="21"/>
          <w:szCs w:val="21"/>
        </w:rPr>
        <w:t xml:space="preserve"> </w:t>
      </w:r>
      <w:r w:rsidRPr="003D0253">
        <w:rPr>
          <w:rFonts w:ascii="Arial" w:eastAsia="Arial" w:hAnsi="Arial" w:cs="Arial"/>
          <w:sz w:val="21"/>
          <w:szCs w:val="21"/>
        </w:rPr>
        <w:t>c</w:t>
      </w:r>
      <w:r w:rsidRPr="003D0253">
        <w:rPr>
          <w:rFonts w:ascii="Arial" w:eastAsia="Arial" w:hAnsi="Arial" w:cs="Arial"/>
          <w:spacing w:val="-2"/>
          <w:sz w:val="21"/>
          <w:szCs w:val="21"/>
        </w:rPr>
        <w:t>o</w:t>
      </w:r>
      <w:r w:rsidRPr="003D0253">
        <w:rPr>
          <w:rFonts w:ascii="Arial" w:eastAsia="Arial" w:hAnsi="Arial" w:cs="Arial"/>
          <w:spacing w:val="3"/>
          <w:sz w:val="21"/>
          <w:szCs w:val="21"/>
        </w:rPr>
        <w:t>p</w:t>
      </w:r>
      <w:r w:rsidRPr="003D0253">
        <w:rPr>
          <w:rFonts w:ascii="Arial" w:eastAsia="Arial" w:hAnsi="Arial" w:cs="Arial"/>
          <w:spacing w:val="-8"/>
          <w:sz w:val="21"/>
          <w:szCs w:val="21"/>
        </w:rPr>
        <w:t>i</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5"/>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B</w:t>
      </w:r>
      <w:r w:rsidRPr="003D0253">
        <w:rPr>
          <w:rFonts w:ascii="Arial" w:eastAsia="Arial" w:hAnsi="Arial" w:cs="Arial"/>
          <w:spacing w:val="-4"/>
          <w:sz w:val="21"/>
          <w:szCs w:val="21"/>
        </w:rPr>
        <w:t>l</w:t>
      </w:r>
      <w:r w:rsidRPr="003D0253">
        <w:rPr>
          <w:rFonts w:ascii="Arial" w:eastAsia="Arial" w:hAnsi="Arial" w:cs="Arial"/>
          <w:spacing w:val="-2"/>
          <w:sz w:val="21"/>
          <w:szCs w:val="21"/>
        </w:rPr>
        <w:t>an</w:t>
      </w:r>
      <w:r w:rsidRPr="003D0253">
        <w:rPr>
          <w:rFonts w:ascii="Arial" w:eastAsia="Arial" w:hAnsi="Arial" w:cs="Arial"/>
          <w:sz w:val="21"/>
          <w:szCs w:val="21"/>
        </w:rPr>
        <w:t xml:space="preserve">k </w:t>
      </w:r>
      <w:r w:rsidRPr="003D0253">
        <w:rPr>
          <w:rFonts w:ascii="Arial" w:eastAsia="Arial" w:hAnsi="Arial" w:cs="Arial"/>
          <w:spacing w:val="-2"/>
          <w:sz w:val="21"/>
          <w:szCs w:val="21"/>
        </w:rPr>
        <w:t>P</w:t>
      </w:r>
      <w:r w:rsidRPr="003D0253">
        <w:rPr>
          <w:rFonts w:ascii="Arial" w:eastAsia="Arial" w:hAnsi="Arial" w:cs="Arial"/>
          <w:spacing w:val="3"/>
          <w:sz w:val="21"/>
          <w:szCs w:val="21"/>
        </w:rPr>
        <w:t>a</w:t>
      </w:r>
      <w:r w:rsidRPr="003D0253">
        <w:rPr>
          <w:rFonts w:ascii="Arial" w:eastAsia="Arial" w:hAnsi="Arial" w:cs="Arial"/>
          <w:spacing w:val="-2"/>
          <w:sz w:val="21"/>
          <w:szCs w:val="21"/>
        </w:rPr>
        <w:t>g</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6"/>
          <w:sz w:val="21"/>
          <w:szCs w:val="21"/>
        </w:rPr>
        <w:t>P</w:t>
      </w:r>
      <w:r w:rsidRPr="003D0253">
        <w:rPr>
          <w:rFonts w:ascii="Arial" w:eastAsia="Arial" w:hAnsi="Arial" w:cs="Arial"/>
          <w:spacing w:val="3"/>
          <w:sz w:val="21"/>
          <w:szCs w:val="21"/>
        </w:rPr>
        <w:t>a</w:t>
      </w:r>
      <w:r w:rsidRPr="003D0253">
        <w:rPr>
          <w:rFonts w:ascii="Arial" w:eastAsia="Arial" w:hAnsi="Arial" w:cs="Arial"/>
          <w:spacing w:val="-2"/>
          <w:sz w:val="21"/>
          <w:szCs w:val="21"/>
        </w:rPr>
        <w:t>g</w:t>
      </w:r>
      <w:r w:rsidRPr="003D0253">
        <w:rPr>
          <w:rFonts w:ascii="Arial" w:eastAsia="Arial" w:hAnsi="Arial" w:cs="Arial"/>
          <w:sz w:val="21"/>
          <w:szCs w:val="21"/>
        </w:rPr>
        <w:t>e</w:t>
      </w:r>
      <w:r w:rsidRPr="003D0253">
        <w:rPr>
          <w:rFonts w:ascii="Arial" w:eastAsia="Arial" w:hAnsi="Arial" w:cs="Arial"/>
          <w:spacing w:val="-7"/>
          <w:sz w:val="21"/>
          <w:szCs w:val="21"/>
        </w:rPr>
        <w:t xml:space="preserve"> </w:t>
      </w:r>
      <w:r w:rsidRPr="003D0253">
        <w:rPr>
          <w:rFonts w:ascii="Arial" w:eastAsia="Arial" w:hAnsi="Arial" w:cs="Arial"/>
          <w:spacing w:val="-2"/>
          <w:sz w:val="21"/>
          <w:szCs w:val="21"/>
        </w:rPr>
        <w:t>1</w:t>
      </w:r>
      <w:r w:rsidRPr="003D0253">
        <w:rPr>
          <w:rFonts w:ascii="Arial" w:eastAsia="Arial" w:hAnsi="Arial" w:cs="Arial"/>
          <w:spacing w:val="3"/>
          <w:sz w:val="21"/>
          <w:szCs w:val="21"/>
        </w:rPr>
        <w:t>7</w:t>
      </w:r>
      <w:r w:rsidRPr="003D0253">
        <w:rPr>
          <w:rFonts w:ascii="Arial" w:eastAsia="Arial" w:hAnsi="Arial" w:cs="Arial"/>
          <w:sz w:val="21"/>
          <w:szCs w:val="21"/>
        </w:rPr>
        <w:t>)</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an</w:t>
      </w:r>
      <w:r w:rsidRPr="003D0253">
        <w:rPr>
          <w:rFonts w:ascii="Arial" w:eastAsia="Arial" w:hAnsi="Arial" w:cs="Arial"/>
          <w:sz w:val="21"/>
          <w:szCs w:val="21"/>
        </w:rPr>
        <w:t>d</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u</w:t>
      </w:r>
      <w:r w:rsidRPr="003D0253">
        <w:rPr>
          <w:rFonts w:ascii="Arial" w:eastAsia="Arial" w:hAnsi="Arial" w:cs="Arial"/>
          <w:sz w:val="21"/>
          <w:szCs w:val="21"/>
        </w:rPr>
        <w:t>se</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3"/>
          <w:sz w:val="21"/>
          <w:szCs w:val="21"/>
        </w:rPr>
        <w:t>o</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2"/>
          <w:sz w:val="21"/>
          <w:szCs w:val="21"/>
        </w:rPr>
        <w:t>an</w:t>
      </w:r>
      <w:r w:rsidRPr="003D0253">
        <w:rPr>
          <w:rFonts w:ascii="Arial" w:eastAsia="Arial" w:hAnsi="Arial" w:cs="Arial"/>
          <w:sz w:val="21"/>
          <w:szCs w:val="21"/>
        </w:rPr>
        <w:t>y</w:t>
      </w:r>
      <w:r w:rsidRPr="003D0253">
        <w:rPr>
          <w:rFonts w:ascii="Arial" w:eastAsia="Arial" w:hAnsi="Arial" w:cs="Arial"/>
          <w:spacing w:val="-10"/>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2"/>
          <w:sz w:val="21"/>
          <w:szCs w:val="21"/>
        </w:rPr>
        <w:t>u</w:t>
      </w:r>
      <w:r w:rsidRPr="003D0253">
        <w:rPr>
          <w:rFonts w:ascii="Arial" w:eastAsia="Arial" w:hAnsi="Arial" w:cs="Arial"/>
          <w:spacing w:val="-3"/>
          <w:sz w:val="21"/>
          <w:szCs w:val="21"/>
        </w:rPr>
        <w:t>r</w:t>
      </w:r>
      <w:r w:rsidRPr="003D0253">
        <w:rPr>
          <w:rFonts w:ascii="Arial" w:eastAsia="Arial" w:hAnsi="Arial" w:cs="Arial"/>
          <w:spacing w:val="-2"/>
          <w:sz w:val="21"/>
          <w:szCs w:val="21"/>
        </w:rPr>
        <w:t>p</w:t>
      </w:r>
      <w:r w:rsidRPr="003D0253">
        <w:rPr>
          <w:rFonts w:ascii="Arial" w:eastAsia="Arial" w:hAnsi="Arial" w:cs="Arial"/>
          <w:spacing w:val="3"/>
          <w:sz w:val="21"/>
          <w:szCs w:val="21"/>
        </w:rPr>
        <w:t>o</w:t>
      </w:r>
      <w:r w:rsidRPr="003D0253">
        <w:rPr>
          <w:rFonts w:ascii="Arial" w:eastAsia="Arial" w:hAnsi="Arial" w:cs="Arial"/>
          <w:spacing w:val="-5"/>
          <w:sz w:val="21"/>
          <w:szCs w:val="21"/>
        </w:rPr>
        <w:t>s</w:t>
      </w:r>
      <w:r w:rsidRPr="003D0253">
        <w:rPr>
          <w:rFonts w:ascii="Arial" w:eastAsia="Arial" w:hAnsi="Arial" w:cs="Arial"/>
          <w:spacing w:val="3"/>
          <w:sz w:val="21"/>
          <w:szCs w:val="21"/>
        </w:rPr>
        <w:t>e</w:t>
      </w:r>
      <w:r w:rsidRPr="003D0253">
        <w:rPr>
          <w:rFonts w:ascii="Arial" w:eastAsia="Arial" w:hAnsi="Arial" w:cs="Arial"/>
          <w:sz w:val="21"/>
          <w:szCs w:val="21"/>
        </w:rPr>
        <w:t>.</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O</w:t>
      </w:r>
      <w:r w:rsidRPr="003D0253">
        <w:rPr>
          <w:rFonts w:ascii="Arial" w:eastAsia="Arial" w:hAnsi="Arial" w:cs="Arial"/>
          <w:spacing w:val="-2"/>
          <w:sz w:val="21"/>
          <w:szCs w:val="21"/>
        </w:rPr>
        <w:t>n</w:t>
      </w:r>
      <w:r w:rsidRPr="003D0253">
        <w:rPr>
          <w:rFonts w:ascii="Arial" w:eastAsia="Arial" w:hAnsi="Arial" w:cs="Arial"/>
          <w:sz w:val="21"/>
          <w:szCs w:val="21"/>
        </w:rPr>
        <w:t>ce</w:t>
      </w:r>
      <w:r w:rsidRPr="003D0253">
        <w:rPr>
          <w:rFonts w:ascii="Arial" w:eastAsia="Arial" w:hAnsi="Arial" w:cs="Arial"/>
          <w:spacing w:val="3"/>
          <w:sz w:val="21"/>
          <w:szCs w:val="21"/>
        </w:rPr>
        <w:t xml:space="preserve"> </w:t>
      </w:r>
      <w:r w:rsidRPr="003D0253">
        <w:rPr>
          <w:rFonts w:ascii="Arial" w:eastAsia="Arial" w:hAnsi="Arial" w:cs="Arial"/>
          <w:spacing w:val="-10"/>
          <w:sz w:val="21"/>
          <w:szCs w:val="21"/>
        </w:rPr>
        <w:t>y</w:t>
      </w:r>
      <w:r w:rsidRPr="003D0253">
        <w:rPr>
          <w:rFonts w:ascii="Arial" w:eastAsia="Arial" w:hAnsi="Arial" w:cs="Arial"/>
          <w:spacing w:val="3"/>
          <w:sz w:val="21"/>
          <w:szCs w:val="21"/>
        </w:rPr>
        <w:t>o</w:t>
      </w:r>
      <w:r w:rsidRPr="003D0253">
        <w:rPr>
          <w:rFonts w:ascii="Arial" w:eastAsia="Arial" w:hAnsi="Arial" w:cs="Arial"/>
          <w:sz w:val="21"/>
          <w:szCs w:val="21"/>
        </w:rPr>
        <w:t>u</w:t>
      </w:r>
      <w:r w:rsidRPr="003D0253">
        <w:rPr>
          <w:rFonts w:ascii="Arial" w:eastAsia="Arial" w:hAnsi="Arial" w:cs="Arial"/>
          <w:spacing w:val="-8"/>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3"/>
          <w:sz w:val="21"/>
          <w:szCs w:val="21"/>
        </w:rPr>
        <w:t>r</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2"/>
          <w:sz w:val="21"/>
          <w:szCs w:val="21"/>
        </w:rPr>
        <w:t>o</w:t>
      </w:r>
      <w:r w:rsidRPr="003D0253">
        <w:rPr>
          <w:rFonts w:ascii="Arial" w:eastAsia="Arial" w:hAnsi="Arial" w:cs="Arial"/>
          <w:spacing w:val="-7"/>
          <w:sz w:val="21"/>
          <w:szCs w:val="21"/>
        </w:rPr>
        <w:t>n</w:t>
      </w:r>
      <w:r w:rsidRPr="003D0253">
        <w:rPr>
          <w:rFonts w:ascii="Arial" w:eastAsia="Arial" w:hAnsi="Arial" w:cs="Arial"/>
          <w:spacing w:val="2"/>
          <w:sz w:val="21"/>
          <w:szCs w:val="21"/>
        </w:rPr>
        <w:t>e</w:t>
      </w:r>
      <w:r w:rsidRPr="003D0253">
        <w:rPr>
          <w:rFonts w:ascii="Arial" w:eastAsia="Arial" w:hAnsi="Arial" w:cs="Arial"/>
          <w:sz w:val="21"/>
          <w:szCs w:val="21"/>
        </w:rPr>
        <w:t xml:space="preserve">, </w:t>
      </w:r>
      <w:r w:rsidRPr="003D0253">
        <w:rPr>
          <w:rFonts w:ascii="Arial" w:eastAsia="Arial" w:hAnsi="Arial" w:cs="Arial"/>
          <w:spacing w:val="-2"/>
          <w:sz w:val="21"/>
          <w:szCs w:val="21"/>
        </w:rPr>
        <w:t>pu</w:t>
      </w:r>
      <w:r w:rsidRPr="003D0253">
        <w:rPr>
          <w:rFonts w:ascii="Arial" w:eastAsia="Arial" w:hAnsi="Arial" w:cs="Arial"/>
          <w:sz w:val="21"/>
          <w:szCs w:val="21"/>
        </w:rPr>
        <w:t>t</w:t>
      </w:r>
      <w:r w:rsidRPr="003D0253">
        <w:rPr>
          <w:rFonts w:ascii="Arial" w:eastAsia="Arial" w:hAnsi="Arial" w:cs="Arial"/>
          <w:spacing w:val="11"/>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5"/>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3"/>
          <w:sz w:val="21"/>
          <w:szCs w:val="21"/>
        </w:rPr>
        <w:t>a</w:t>
      </w:r>
      <w:r w:rsidRPr="003D0253">
        <w:rPr>
          <w:rFonts w:ascii="Arial" w:eastAsia="Arial" w:hAnsi="Arial" w:cs="Arial"/>
          <w:spacing w:val="-2"/>
          <w:sz w:val="21"/>
          <w:szCs w:val="21"/>
        </w:rPr>
        <w:t>g</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12"/>
          <w:sz w:val="21"/>
          <w:szCs w:val="21"/>
        </w:rPr>
        <w:t xml:space="preserve"> </w:t>
      </w:r>
      <w:r w:rsidRPr="003D0253">
        <w:rPr>
          <w:rFonts w:ascii="Arial" w:eastAsia="Arial" w:hAnsi="Arial" w:cs="Arial"/>
          <w:spacing w:val="-8"/>
          <w:sz w:val="21"/>
          <w:szCs w:val="21"/>
        </w:rPr>
        <w:t>i</w:t>
      </w:r>
      <w:r w:rsidRPr="003D0253">
        <w:rPr>
          <w:rFonts w:ascii="Arial" w:eastAsia="Arial" w:hAnsi="Arial" w:cs="Arial"/>
          <w:sz w:val="21"/>
          <w:szCs w:val="21"/>
        </w:rPr>
        <w:t>n</w:t>
      </w:r>
      <w:r w:rsidRPr="003D0253">
        <w:rPr>
          <w:rFonts w:ascii="Arial" w:eastAsia="Arial" w:hAnsi="Arial" w:cs="Arial"/>
          <w:spacing w:val="5"/>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10"/>
          <w:sz w:val="21"/>
          <w:szCs w:val="21"/>
        </w:rPr>
        <w:t xml:space="preserve"> </w:t>
      </w:r>
      <w:r w:rsidRPr="003D0253">
        <w:rPr>
          <w:rFonts w:ascii="Arial" w:eastAsia="Arial" w:hAnsi="Arial" w:cs="Arial"/>
          <w:spacing w:val="-2"/>
          <w:sz w:val="21"/>
          <w:szCs w:val="21"/>
        </w:rPr>
        <w:t>o</w:t>
      </w:r>
      <w:r w:rsidRPr="003D0253">
        <w:rPr>
          <w:rFonts w:ascii="Arial" w:eastAsia="Arial" w:hAnsi="Arial" w:cs="Arial"/>
          <w:spacing w:val="-3"/>
          <w:sz w:val="21"/>
          <w:szCs w:val="21"/>
        </w:rPr>
        <w:t>r</w:t>
      </w:r>
      <w:r w:rsidRPr="003D0253">
        <w:rPr>
          <w:rFonts w:ascii="Arial" w:eastAsia="Arial" w:hAnsi="Arial" w:cs="Arial"/>
          <w:spacing w:val="-2"/>
          <w:sz w:val="21"/>
          <w:szCs w:val="21"/>
        </w:rPr>
        <w:t>d</w:t>
      </w:r>
      <w:r w:rsidRPr="003D0253">
        <w:rPr>
          <w:rFonts w:ascii="Arial" w:eastAsia="Arial" w:hAnsi="Arial" w:cs="Arial"/>
          <w:spacing w:val="3"/>
          <w:sz w:val="21"/>
          <w:szCs w:val="21"/>
        </w:rPr>
        <w:t>e</w:t>
      </w:r>
      <w:r w:rsidRPr="003D0253">
        <w:rPr>
          <w:rFonts w:ascii="Arial" w:eastAsia="Arial" w:hAnsi="Arial" w:cs="Arial"/>
          <w:sz w:val="21"/>
          <w:szCs w:val="21"/>
        </w:rPr>
        <w:t>r</w:t>
      </w:r>
      <w:r w:rsidRPr="003D0253">
        <w:rPr>
          <w:rFonts w:ascii="Arial" w:eastAsia="Arial" w:hAnsi="Arial" w:cs="Arial"/>
          <w:spacing w:val="9"/>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n</w:t>
      </w:r>
      <w:r w:rsidRPr="003D0253">
        <w:rPr>
          <w:rFonts w:ascii="Arial" w:eastAsia="Arial" w:hAnsi="Arial" w:cs="Arial"/>
          <w:spacing w:val="5"/>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3"/>
          <w:sz w:val="21"/>
          <w:szCs w:val="21"/>
        </w:rPr>
        <w:t>h</w:t>
      </w:r>
      <w:r w:rsidRPr="003D0253">
        <w:rPr>
          <w:rFonts w:ascii="Arial" w:eastAsia="Arial" w:hAnsi="Arial" w:cs="Arial"/>
          <w:spacing w:val="-4"/>
          <w:sz w:val="21"/>
          <w:szCs w:val="21"/>
        </w:rPr>
        <w:t>i</w:t>
      </w:r>
      <w:r w:rsidRPr="003D0253">
        <w:rPr>
          <w:rFonts w:ascii="Arial" w:eastAsia="Arial" w:hAnsi="Arial" w:cs="Arial"/>
          <w:sz w:val="21"/>
          <w:szCs w:val="21"/>
        </w:rPr>
        <w:t>ch</w:t>
      </w:r>
      <w:r w:rsidRPr="003D0253">
        <w:rPr>
          <w:rFonts w:ascii="Arial" w:eastAsia="Arial" w:hAnsi="Arial" w:cs="Arial"/>
          <w:spacing w:val="5"/>
          <w:sz w:val="21"/>
          <w:szCs w:val="21"/>
        </w:rPr>
        <w:t xml:space="preserve"> </w:t>
      </w:r>
      <w:r w:rsidRPr="003D0253">
        <w:rPr>
          <w:rFonts w:ascii="Arial" w:eastAsia="Arial" w:hAnsi="Arial" w:cs="Arial"/>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 xml:space="preserve">u </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z w:val="21"/>
          <w:szCs w:val="21"/>
        </w:rPr>
        <w:t>d</w:t>
      </w:r>
      <w:r w:rsidRPr="003D0253">
        <w:rPr>
          <w:rFonts w:ascii="Arial" w:eastAsia="Arial" w:hAnsi="Arial" w:cs="Arial"/>
          <w:spacing w:val="14"/>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e</w:t>
      </w:r>
      <w:r w:rsidRPr="003D0253">
        <w:rPr>
          <w:rFonts w:ascii="Arial" w:eastAsia="Arial" w:hAnsi="Arial" w:cs="Arial"/>
          <w:sz w:val="21"/>
          <w:szCs w:val="21"/>
        </w:rPr>
        <w:t>m</w:t>
      </w:r>
      <w:r w:rsidRPr="003D0253">
        <w:rPr>
          <w:rFonts w:ascii="Arial" w:eastAsia="Arial" w:hAnsi="Arial" w:cs="Arial"/>
          <w:spacing w:val="9"/>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7"/>
          <w:sz w:val="21"/>
          <w:szCs w:val="21"/>
        </w:rPr>
        <w:t>n</w:t>
      </w:r>
      <w:r w:rsidRPr="003D0253">
        <w:rPr>
          <w:rFonts w:ascii="Arial" w:eastAsia="Arial" w:hAnsi="Arial" w:cs="Arial"/>
          <w:sz w:val="21"/>
          <w:szCs w:val="21"/>
        </w:rPr>
        <w:t>d</w:t>
      </w:r>
      <w:r w:rsidRPr="003D0253">
        <w:rPr>
          <w:rFonts w:ascii="Arial" w:eastAsia="Arial" w:hAnsi="Arial" w:cs="Arial"/>
          <w:spacing w:val="10"/>
          <w:sz w:val="21"/>
          <w:szCs w:val="21"/>
        </w:rPr>
        <w:t xml:space="preserve"> </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pacing w:val="-2"/>
          <w:sz w:val="21"/>
          <w:szCs w:val="21"/>
        </w:rPr>
        <w:t>a</w:t>
      </w:r>
      <w:r w:rsidRPr="003D0253">
        <w:rPr>
          <w:rFonts w:ascii="Arial" w:eastAsia="Arial" w:hAnsi="Arial" w:cs="Arial"/>
          <w:spacing w:val="3"/>
          <w:sz w:val="21"/>
          <w:szCs w:val="21"/>
        </w:rPr>
        <w:t>p</w:t>
      </w:r>
      <w:r w:rsidRPr="003D0253">
        <w:rPr>
          <w:rFonts w:ascii="Arial" w:eastAsia="Arial" w:hAnsi="Arial" w:cs="Arial"/>
          <w:spacing w:val="-8"/>
          <w:sz w:val="21"/>
          <w:szCs w:val="21"/>
        </w:rPr>
        <w:t>l</w:t>
      </w:r>
      <w:r w:rsidRPr="003D0253">
        <w:rPr>
          <w:rFonts w:ascii="Arial" w:eastAsia="Arial" w:hAnsi="Arial" w:cs="Arial"/>
          <w:sz w:val="21"/>
          <w:szCs w:val="21"/>
        </w:rPr>
        <w:t>e</w:t>
      </w:r>
      <w:r w:rsidRPr="003D0253">
        <w:rPr>
          <w:rFonts w:ascii="Arial" w:eastAsia="Arial" w:hAnsi="Arial" w:cs="Arial"/>
          <w:spacing w:val="10"/>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e</w:t>
      </w:r>
      <w:r w:rsidRPr="003D0253">
        <w:rPr>
          <w:rFonts w:ascii="Arial" w:eastAsia="Arial" w:hAnsi="Arial" w:cs="Arial"/>
          <w:sz w:val="21"/>
          <w:szCs w:val="21"/>
        </w:rPr>
        <w:t>m</w:t>
      </w:r>
      <w:r w:rsidRPr="003D0253">
        <w:rPr>
          <w:rFonts w:ascii="Arial" w:eastAsia="Arial" w:hAnsi="Arial" w:cs="Arial"/>
          <w:spacing w:val="14"/>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 xml:space="preserve">o </w:t>
      </w:r>
      <w:r w:rsidRPr="003D0253">
        <w:rPr>
          <w:rFonts w:ascii="Arial" w:eastAsia="Arial" w:hAnsi="Arial" w:cs="Arial"/>
          <w:spacing w:val="2"/>
          <w:sz w:val="21"/>
          <w:szCs w:val="21"/>
        </w:rPr>
        <w:t>m</w:t>
      </w:r>
      <w:r w:rsidRPr="003D0253">
        <w:rPr>
          <w:rFonts w:ascii="Arial" w:eastAsia="Arial" w:hAnsi="Arial" w:cs="Arial"/>
          <w:spacing w:val="-2"/>
          <w:sz w:val="21"/>
          <w:szCs w:val="21"/>
        </w:rPr>
        <w:t>a</w:t>
      </w:r>
      <w:r w:rsidRPr="003D0253">
        <w:rPr>
          <w:rFonts w:ascii="Arial" w:eastAsia="Arial" w:hAnsi="Arial" w:cs="Arial"/>
          <w:spacing w:val="-4"/>
          <w:sz w:val="21"/>
          <w:szCs w:val="21"/>
        </w:rPr>
        <w:t>k</w:t>
      </w:r>
      <w:r w:rsidRPr="003D0253">
        <w:rPr>
          <w:rFonts w:ascii="Arial" w:eastAsia="Arial" w:hAnsi="Arial" w:cs="Arial"/>
          <w:sz w:val="21"/>
          <w:szCs w:val="21"/>
        </w:rPr>
        <w:t>e</w:t>
      </w:r>
      <w:r w:rsidRPr="003D0253">
        <w:rPr>
          <w:rFonts w:ascii="Arial" w:eastAsia="Arial" w:hAnsi="Arial" w:cs="Arial"/>
          <w:spacing w:val="10"/>
          <w:sz w:val="21"/>
          <w:szCs w:val="21"/>
        </w:rPr>
        <w:t xml:space="preserve"> </w:t>
      </w:r>
      <w:r w:rsidRPr="003D0253">
        <w:rPr>
          <w:rFonts w:ascii="Arial" w:eastAsia="Arial" w:hAnsi="Arial" w:cs="Arial"/>
          <w:sz w:val="21"/>
          <w:szCs w:val="21"/>
        </w:rPr>
        <w:t>a</w:t>
      </w:r>
      <w:r w:rsidRPr="003D0253">
        <w:rPr>
          <w:rFonts w:ascii="Arial" w:eastAsia="Arial" w:hAnsi="Arial" w:cs="Arial"/>
          <w:spacing w:val="5"/>
          <w:sz w:val="21"/>
          <w:szCs w:val="21"/>
        </w:rPr>
        <w:t xml:space="preserve"> </w:t>
      </w:r>
      <w:r w:rsidRPr="003D0253">
        <w:rPr>
          <w:rFonts w:ascii="Arial" w:eastAsia="Arial" w:hAnsi="Arial" w:cs="Arial"/>
          <w:sz w:val="21"/>
          <w:szCs w:val="21"/>
        </w:rPr>
        <w:t>c</w:t>
      </w:r>
      <w:r w:rsidRPr="003D0253">
        <w:rPr>
          <w:rFonts w:ascii="Arial" w:eastAsia="Arial" w:hAnsi="Arial" w:cs="Arial"/>
          <w:spacing w:val="-7"/>
          <w:sz w:val="21"/>
          <w:szCs w:val="21"/>
        </w:rPr>
        <w:t>o</w:t>
      </w:r>
      <w:r w:rsidRPr="003D0253">
        <w:rPr>
          <w:rFonts w:ascii="Arial" w:eastAsia="Arial" w:hAnsi="Arial" w:cs="Arial"/>
          <w:spacing w:val="2"/>
          <w:sz w:val="21"/>
          <w:szCs w:val="21"/>
        </w:rPr>
        <w:t>m</w:t>
      </w:r>
      <w:r w:rsidRPr="003D0253">
        <w:rPr>
          <w:rFonts w:ascii="Arial" w:eastAsia="Arial" w:hAnsi="Arial" w:cs="Arial"/>
          <w:spacing w:val="3"/>
          <w:sz w:val="21"/>
          <w:szCs w:val="21"/>
        </w:rPr>
        <w:t>p</w:t>
      </w:r>
      <w:r w:rsidRPr="003D0253">
        <w:rPr>
          <w:rFonts w:ascii="Arial" w:eastAsia="Arial" w:hAnsi="Arial" w:cs="Arial"/>
          <w:spacing w:val="-8"/>
          <w:sz w:val="21"/>
          <w:szCs w:val="21"/>
        </w:rPr>
        <w:t>l</w:t>
      </w:r>
      <w:r w:rsidRPr="003D0253">
        <w:rPr>
          <w:rFonts w:ascii="Arial" w:eastAsia="Arial" w:hAnsi="Arial" w:cs="Arial"/>
          <w:spacing w:val="3"/>
          <w:sz w:val="21"/>
          <w:szCs w:val="21"/>
        </w:rPr>
        <w:t>e</w:t>
      </w:r>
      <w:r w:rsidRPr="003D0253">
        <w:rPr>
          <w:rFonts w:ascii="Arial" w:eastAsia="Arial" w:hAnsi="Arial" w:cs="Arial"/>
          <w:spacing w:val="-6"/>
          <w:sz w:val="21"/>
          <w:szCs w:val="21"/>
        </w:rPr>
        <w:t>t</w:t>
      </w:r>
      <w:r w:rsidRPr="003D0253">
        <w:rPr>
          <w:rFonts w:ascii="Arial" w:eastAsia="Arial" w:hAnsi="Arial" w:cs="Arial"/>
          <w:sz w:val="21"/>
          <w:szCs w:val="21"/>
        </w:rPr>
        <w:t>e</w:t>
      </w:r>
      <w:r w:rsidRPr="003D0253">
        <w:rPr>
          <w:rFonts w:ascii="Arial" w:eastAsia="Arial" w:hAnsi="Arial" w:cs="Arial"/>
          <w:spacing w:val="10"/>
          <w:sz w:val="21"/>
          <w:szCs w:val="21"/>
        </w:rPr>
        <w:t xml:space="preserve"> </w:t>
      </w:r>
      <w:r w:rsidRPr="003D0253">
        <w:rPr>
          <w:rFonts w:ascii="Arial" w:eastAsia="Arial" w:hAnsi="Arial" w:cs="Arial"/>
          <w:spacing w:val="-6"/>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3"/>
          <w:sz w:val="21"/>
          <w:szCs w:val="21"/>
        </w:rPr>
        <w:t>e</w:t>
      </w:r>
      <w:r w:rsidRPr="003D0253">
        <w:rPr>
          <w:rFonts w:ascii="Arial" w:eastAsia="Arial" w:hAnsi="Arial" w:cs="Arial"/>
          <w:spacing w:val="-2"/>
          <w:sz w:val="21"/>
          <w:szCs w:val="21"/>
        </w:rPr>
        <w:t>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w:t>
      </w:r>
      <w:r w:rsidRPr="003D0253">
        <w:rPr>
          <w:rFonts w:ascii="Arial" w:eastAsia="Arial" w:hAnsi="Arial" w:cs="Arial"/>
          <w:sz w:val="21"/>
          <w:szCs w:val="21"/>
        </w:rPr>
        <w:t>n</w:t>
      </w:r>
      <w:r w:rsidRPr="003D0253">
        <w:rPr>
          <w:rFonts w:ascii="Arial" w:eastAsia="Arial" w:hAnsi="Arial" w:cs="Arial"/>
          <w:spacing w:val="5"/>
          <w:sz w:val="21"/>
          <w:szCs w:val="21"/>
        </w:rPr>
        <w:t xml:space="preserve"> </w:t>
      </w:r>
      <w:r w:rsidRPr="003D0253">
        <w:rPr>
          <w:rFonts w:ascii="Arial" w:eastAsia="Arial" w:hAnsi="Arial" w:cs="Arial"/>
          <w:spacing w:val="-2"/>
          <w:sz w:val="21"/>
          <w:szCs w:val="21"/>
        </w:rPr>
        <w:t>L</w:t>
      </w:r>
      <w:r w:rsidRPr="003D0253">
        <w:rPr>
          <w:rFonts w:ascii="Arial" w:eastAsia="Arial" w:hAnsi="Arial" w:cs="Arial"/>
          <w:spacing w:val="3"/>
          <w:sz w:val="21"/>
          <w:szCs w:val="21"/>
        </w:rPr>
        <w:t>o</w:t>
      </w:r>
      <w:r w:rsidRPr="003D0253">
        <w:rPr>
          <w:rFonts w:ascii="Arial" w:eastAsia="Arial" w:hAnsi="Arial" w:cs="Arial"/>
          <w:spacing w:val="-2"/>
          <w:sz w:val="21"/>
          <w:szCs w:val="21"/>
        </w:rPr>
        <w:t>g</w:t>
      </w:r>
      <w:r w:rsidRPr="003D0253">
        <w:rPr>
          <w:rFonts w:ascii="Arial" w:eastAsia="Arial" w:hAnsi="Arial" w:cs="Arial"/>
          <w:sz w:val="21"/>
          <w:szCs w:val="21"/>
        </w:rPr>
        <w:t>.</w:t>
      </w:r>
      <w:r w:rsidRPr="003D0253">
        <w:rPr>
          <w:rFonts w:ascii="Arial" w:eastAsia="Arial" w:hAnsi="Arial" w:cs="Arial"/>
          <w:spacing w:val="11"/>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12"/>
          <w:sz w:val="21"/>
          <w:szCs w:val="21"/>
        </w:rPr>
        <w:t xml:space="preserve"> </w:t>
      </w:r>
      <w:r w:rsidRPr="003D0253">
        <w:rPr>
          <w:rFonts w:ascii="Arial" w:eastAsia="Arial" w:hAnsi="Arial" w:cs="Arial"/>
          <w:spacing w:val="-4"/>
          <w:sz w:val="21"/>
          <w:szCs w:val="21"/>
        </w:rPr>
        <w:t>l</w:t>
      </w:r>
      <w:r w:rsidRPr="003D0253">
        <w:rPr>
          <w:rFonts w:ascii="Arial" w:eastAsia="Arial" w:hAnsi="Arial" w:cs="Arial"/>
          <w:spacing w:val="3"/>
          <w:sz w:val="21"/>
          <w:szCs w:val="21"/>
        </w:rPr>
        <w:t>o</w:t>
      </w:r>
      <w:r w:rsidRPr="003D0253">
        <w:rPr>
          <w:rFonts w:ascii="Arial" w:eastAsia="Arial" w:hAnsi="Arial" w:cs="Arial"/>
          <w:sz w:val="21"/>
          <w:szCs w:val="21"/>
        </w:rPr>
        <w:t>g</w:t>
      </w:r>
      <w:r w:rsidRPr="003D0253">
        <w:rPr>
          <w:rFonts w:ascii="Arial" w:eastAsia="Arial" w:hAnsi="Arial" w:cs="Arial"/>
          <w:spacing w:val="10"/>
          <w:sz w:val="21"/>
          <w:szCs w:val="21"/>
        </w:rPr>
        <w:t xml:space="preserve"> </w:t>
      </w:r>
      <w:r w:rsidRPr="003D0253">
        <w:rPr>
          <w:rFonts w:ascii="Arial" w:eastAsia="Arial" w:hAnsi="Arial" w:cs="Arial"/>
          <w:spacing w:val="-3"/>
          <w:sz w:val="21"/>
          <w:szCs w:val="21"/>
        </w:rPr>
        <w:t>w</w:t>
      </w:r>
      <w:r w:rsidRPr="003D0253">
        <w:rPr>
          <w:rFonts w:ascii="Arial" w:eastAsia="Arial" w:hAnsi="Arial" w:cs="Arial"/>
          <w:spacing w:val="-4"/>
          <w:sz w:val="21"/>
          <w:szCs w:val="21"/>
        </w:rPr>
        <w:t>i</w:t>
      </w:r>
      <w:r w:rsidRPr="003D0253">
        <w:rPr>
          <w:rFonts w:ascii="Arial" w:eastAsia="Arial" w:hAnsi="Arial" w:cs="Arial"/>
          <w:spacing w:val="1"/>
          <w:sz w:val="21"/>
          <w:szCs w:val="21"/>
        </w:rPr>
        <w:t>l</w:t>
      </w:r>
      <w:r w:rsidRPr="003D0253">
        <w:rPr>
          <w:rFonts w:ascii="Arial" w:eastAsia="Arial" w:hAnsi="Arial" w:cs="Arial"/>
          <w:sz w:val="21"/>
          <w:szCs w:val="21"/>
        </w:rPr>
        <w:t xml:space="preserve">l </w:t>
      </w:r>
      <w:r w:rsidRPr="003D0253">
        <w:rPr>
          <w:rFonts w:ascii="Arial" w:eastAsia="Arial" w:hAnsi="Arial" w:cs="Arial"/>
          <w:spacing w:val="3"/>
          <w:sz w:val="21"/>
          <w:szCs w:val="21"/>
        </w:rPr>
        <w:t>a</w:t>
      </w:r>
      <w:r w:rsidRPr="003D0253">
        <w:rPr>
          <w:rFonts w:ascii="Arial" w:eastAsia="Arial" w:hAnsi="Arial" w:cs="Arial"/>
          <w:spacing w:val="-4"/>
          <w:sz w:val="21"/>
          <w:szCs w:val="21"/>
        </w:rPr>
        <w:t>l</w:t>
      </w:r>
      <w:r w:rsidRPr="003D0253">
        <w:rPr>
          <w:rFonts w:ascii="Arial" w:eastAsia="Arial" w:hAnsi="Arial" w:cs="Arial"/>
          <w:sz w:val="21"/>
          <w:szCs w:val="21"/>
        </w:rPr>
        <w:t>so</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b</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u</w:t>
      </w:r>
      <w:r w:rsidRPr="003D0253">
        <w:rPr>
          <w:rFonts w:ascii="Arial" w:eastAsia="Arial" w:hAnsi="Arial" w:cs="Arial"/>
          <w:spacing w:val="-4"/>
          <w:sz w:val="21"/>
          <w:szCs w:val="21"/>
        </w:rPr>
        <w:t>s</w:t>
      </w:r>
      <w:r w:rsidRPr="003D0253">
        <w:rPr>
          <w:rFonts w:ascii="Arial" w:eastAsia="Arial" w:hAnsi="Arial" w:cs="Arial"/>
          <w:spacing w:val="3"/>
          <w:sz w:val="21"/>
          <w:szCs w:val="21"/>
        </w:rPr>
        <w:t>e</w:t>
      </w:r>
      <w:r w:rsidRPr="003D0253">
        <w:rPr>
          <w:rFonts w:ascii="Arial" w:eastAsia="Arial" w:hAnsi="Arial" w:cs="Arial"/>
          <w:sz w:val="21"/>
          <w:szCs w:val="21"/>
        </w:rPr>
        <w:t>d</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a</w:t>
      </w:r>
      <w:r w:rsidRPr="003D0253">
        <w:rPr>
          <w:rFonts w:ascii="Arial" w:eastAsia="Arial" w:hAnsi="Arial" w:cs="Arial"/>
          <w:sz w:val="21"/>
          <w:szCs w:val="21"/>
        </w:rPr>
        <w:t xml:space="preserve">s </w:t>
      </w:r>
      <w:r w:rsidRPr="003D0253">
        <w:rPr>
          <w:rFonts w:ascii="Arial" w:eastAsia="Arial" w:hAnsi="Arial" w:cs="Arial"/>
          <w:spacing w:val="-2"/>
          <w:sz w:val="21"/>
          <w:szCs w:val="21"/>
        </w:rPr>
        <w:t>p</w:t>
      </w:r>
      <w:r w:rsidRPr="003D0253">
        <w:rPr>
          <w:rFonts w:ascii="Arial" w:eastAsia="Arial" w:hAnsi="Arial" w:cs="Arial"/>
          <w:spacing w:val="3"/>
          <w:sz w:val="21"/>
          <w:szCs w:val="21"/>
        </w:rPr>
        <w:t>a</w:t>
      </w:r>
      <w:r w:rsidRPr="003D0253">
        <w:rPr>
          <w:rFonts w:ascii="Arial" w:eastAsia="Arial" w:hAnsi="Arial" w:cs="Arial"/>
          <w:spacing w:val="2"/>
          <w:sz w:val="21"/>
          <w:szCs w:val="21"/>
        </w:rPr>
        <w:t>r</w:t>
      </w:r>
      <w:r w:rsidRPr="003D0253">
        <w:rPr>
          <w:rFonts w:ascii="Arial" w:eastAsia="Arial" w:hAnsi="Arial" w:cs="Arial"/>
          <w:sz w:val="21"/>
          <w:szCs w:val="21"/>
        </w:rPr>
        <w:t>t</w:t>
      </w:r>
      <w:r w:rsidRPr="003D0253">
        <w:rPr>
          <w:rFonts w:ascii="Arial" w:eastAsia="Arial" w:hAnsi="Arial" w:cs="Arial"/>
          <w:spacing w:val="3"/>
          <w:sz w:val="21"/>
          <w:szCs w:val="21"/>
        </w:rPr>
        <w:t xml:space="preserve"> o</w:t>
      </w:r>
      <w:r w:rsidRPr="003D0253">
        <w:rPr>
          <w:rFonts w:ascii="Arial" w:eastAsia="Arial" w:hAnsi="Arial" w:cs="Arial"/>
          <w:sz w:val="21"/>
          <w:szCs w:val="21"/>
        </w:rPr>
        <w:t>f</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pacing w:val="3"/>
          <w:sz w:val="21"/>
          <w:szCs w:val="21"/>
        </w:rPr>
        <w:t>a</w:t>
      </w:r>
      <w:r w:rsidRPr="003D0253">
        <w:rPr>
          <w:rFonts w:ascii="Arial" w:eastAsia="Arial" w:hAnsi="Arial" w:cs="Arial"/>
          <w:sz w:val="21"/>
          <w:szCs w:val="21"/>
        </w:rPr>
        <w:t xml:space="preserve">l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3"/>
          <w:sz w:val="21"/>
          <w:szCs w:val="21"/>
        </w:rPr>
        <w:t>e</w:t>
      </w:r>
      <w:r w:rsidRPr="003D0253">
        <w:rPr>
          <w:rFonts w:ascii="Arial" w:eastAsia="Arial" w:hAnsi="Arial" w:cs="Arial"/>
          <w:spacing w:val="-5"/>
          <w:sz w:val="21"/>
          <w:szCs w:val="21"/>
        </w:rPr>
        <w:t>s</w:t>
      </w:r>
      <w:r w:rsidRPr="003D0253">
        <w:rPr>
          <w:rFonts w:ascii="Arial" w:eastAsia="Arial" w:hAnsi="Arial" w:cs="Arial"/>
          <w:spacing w:val="-2"/>
          <w:sz w:val="21"/>
          <w:szCs w:val="21"/>
        </w:rPr>
        <w:t>en</w:t>
      </w:r>
      <w:r w:rsidRPr="003D0253">
        <w:rPr>
          <w:rFonts w:ascii="Arial" w:eastAsia="Arial" w:hAnsi="Arial" w:cs="Arial"/>
          <w:spacing w:val="-6"/>
          <w:sz w:val="21"/>
          <w:szCs w:val="21"/>
        </w:rPr>
        <w:t>t</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1"/>
          <w:sz w:val="21"/>
          <w:szCs w:val="21"/>
        </w:rPr>
        <w:t>i</w:t>
      </w:r>
      <w:r w:rsidRPr="003D0253">
        <w:rPr>
          <w:rFonts w:ascii="Arial" w:eastAsia="Arial" w:hAnsi="Arial" w:cs="Arial"/>
          <w:spacing w:val="-2"/>
          <w:sz w:val="21"/>
          <w:szCs w:val="21"/>
        </w:rPr>
        <w:t>o</w:t>
      </w:r>
      <w:r w:rsidRPr="003D0253">
        <w:rPr>
          <w:rFonts w:ascii="Arial" w:eastAsia="Arial" w:hAnsi="Arial" w:cs="Arial"/>
          <w:sz w:val="21"/>
          <w:szCs w:val="21"/>
        </w:rPr>
        <w:t>n</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3"/>
          <w:sz w:val="21"/>
          <w:szCs w:val="21"/>
        </w:rPr>
        <w:t>n</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7"/>
          <w:sz w:val="21"/>
          <w:szCs w:val="21"/>
        </w:rPr>
        <w:t>n</w:t>
      </w:r>
      <w:r w:rsidRPr="003D0253">
        <w:rPr>
          <w:rFonts w:ascii="Arial" w:eastAsia="Arial" w:hAnsi="Arial" w:cs="Arial"/>
          <w:spacing w:val="-2"/>
          <w:sz w:val="21"/>
          <w:szCs w:val="21"/>
        </w:rPr>
        <w:t>ee</w:t>
      </w:r>
      <w:r w:rsidRPr="003D0253">
        <w:rPr>
          <w:rFonts w:ascii="Arial" w:eastAsia="Arial" w:hAnsi="Arial" w:cs="Arial"/>
          <w:spacing w:val="3"/>
          <w:sz w:val="21"/>
          <w:szCs w:val="21"/>
        </w:rPr>
        <w:t>d</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b</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1"/>
          <w:sz w:val="21"/>
          <w:szCs w:val="21"/>
        </w:rPr>
        <w:t>i</w:t>
      </w:r>
      <w:r w:rsidRPr="003D0253">
        <w:rPr>
          <w:rFonts w:ascii="Arial" w:eastAsia="Arial" w:hAnsi="Arial" w:cs="Arial"/>
          <w:spacing w:val="-4"/>
          <w:sz w:val="21"/>
          <w:szCs w:val="21"/>
        </w:rPr>
        <w:t>ll</w:t>
      </w:r>
      <w:r w:rsidRPr="003D0253">
        <w:rPr>
          <w:rFonts w:ascii="Arial" w:eastAsia="Arial" w:hAnsi="Arial" w:cs="Arial"/>
          <w:spacing w:val="3"/>
          <w:sz w:val="21"/>
          <w:szCs w:val="21"/>
        </w:rPr>
        <w:t>e</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i</w:t>
      </w:r>
      <w:r w:rsidRPr="003D0253">
        <w:rPr>
          <w:rFonts w:ascii="Arial" w:eastAsia="Arial" w:hAnsi="Arial" w:cs="Arial"/>
          <w:sz w:val="21"/>
          <w:szCs w:val="21"/>
        </w:rPr>
        <w:t>n</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u</w:t>
      </w:r>
      <w:r w:rsidRPr="003D0253">
        <w:rPr>
          <w:rFonts w:ascii="Arial" w:eastAsia="Arial" w:hAnsi="Arial" w:cs="Arial"/>
          <w:sz w:val="21"/>
          <w:szCs w:val="21"/>
        </w:rPr>
        <w:t>s</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2"/>
          <w:sz w:val="21"/>
          <w:szCs w:val="21"/>
        </w:rPr>
        <w:t xml:space="preserve"> </w:t>
      </w:r>
      <w:r w:rsidRPr="003D0253">
        <w:rPr>
          <w:rFonts w:ascii="Arial" w:eastAsia="Arial" w:hAnsi="Arial" w:cs="Arial"/>
          <w:sz w:val="21"/>
          <w:szCs w:val="21"/>
        </w:rPr>
        <w:t>c</w:t>
      </w:r>
      <w:r w:rsidRPr="003D0253">
        <w:rPr>
          <w:rFonts w:ascii="Arial" w:eastAsia="Arial" w:hAnsi="Arial" w:cs="Arial"/>
          <w:spacing w:val="-2"/>
          <w:sz w:val="21"/>
          <w:szCs w:val="21"/>
        </w:rPr>
        <w:t>o</w:t>
      </w:r>
      <w:r w:rsidRPr="003D0253">
        <w:rPr>
          <w:rFonts w:ascii="Arial" w:eastAsia="Arial" w:hAnsi="Arial" w:cs="Arial"/>
          <w:spacing w:val="2"/>
          <w:sz w:val="21"/>
          <w:szCs w:val="21"/>
        </w:rPr>
        <w:t>m</w:t>
      </w:r>
      <w:r w:rsidRPr="003D0253">
        <w:rPr>
          <w:rFonts w:ascii="Arial" w:eastAsia="Arial" w:hAnsi="Arial" w:cs="Arial"/>
          <w:spacing w:val="3"/>
          <w:sz w:val="21"/>
          <w:szCs w:val="21"/>
        </w:rPr>
        <w:t>p</w:t>
      </w:r>
      <w:r w:rsidRPr="003D0253">
        <w:rPr>
          <w:rFonts w:ascii="Arial" w:eastAsia="Arial" w:hAnsi="Arial" w:cs="Arial"/>
          <w:spacing w:val="-8"/>
          <w:sz w:val="21"/>
          <w:szCs w:val="21"/>
        </w:rPr>
        <w:t>l</w:t>
      </w:r>
      <w:r w:rsidRPr="003D0253">
        <w:rPr>
          <w:rFonts w:ascii="Arial" w:eastAsia="Arial" w:hAnsi="Arial" w:cs="Arial"/>
          <w:spacing w:val="3"/>
          <w:sz w:val="21"/>
          <w:szCs w:val="21"/>
        </w:rPr>
        <w:t>e</w:t>
      </w:r>
      <w:r w:rsidRPr="003D0253">
        <w:rPr>
          <w:rFonts w:ascii="Arial" w:eastAsia="Arial" w:hAnsi="Arial" w:cs="Arial"/>
          <w:spacing w:val="-1"/>
          <w:sz w:val="21"/>
          <w:szCs w:val="21"/>
        </w:rPr>
        <w:t>t</w:t>
      </w:r>
      <w:r w:rsidRPr="003D0253">
        <w:rPr>
          <w:rFonts w:ascii="Arial" w:eastAsia="Arial" w:hAnsi="Arial" w:cs="Arial"/>
          <w:sz w:val="21"/>
          <w:szCs w:val="21"/>
        </w:rPr>
        <w:t>e</w:t>
      </w:r>
      <w:r w:rsidRPr="003D0253">
        <w:rPr>
          <w:rFonts w:ascii="Arial" w:eastAsia="Arial" w:hAnsi="Arial" w:cs="Arial"/>
          <w:spacing w:val="7"/>
          <w:sz w:val="21"/>
          <w:szCs w:val="21"/>
        </w:rPr>
        <w:t xml:space="preserve"> </w:t>
      </w:r>
      <w:r w:rsidRPr="003D0253">
        <w:rPr>
          <w:rFonts w:ascii="Arial" w:eastAsia="Arial" w:hAnsi="Arial" w:cs="Arial"/>
          <w:spacing w:val="-5"/>
          <w:sz w:val="21"/>
          <w:szCs w:val="21"/>
        </w:rPr>
        <w:t>s</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2"/>
          <w:sz w:val="21"/>
          <w:szCs w:val="21"/>
        </w:rPr>
        <w:t>en</w:t>
      </w:r>
      <w:r w:rsidRPr="003D0253">
        <w:rPr>
          <w:rFonts w:ascii="Arial" w:eastAsia="Arial" w:hAnsi="Arial" w:cs="Arial"/>
          <w:spacing w:val="-5"/>
          <w:sz w:val="21"/>
          <w:szCs w:val="21"/>
        </w:rPr>
        <w:t>c</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3"/>
          <w:sz w:val="21"/>
          <w:szCs w:val="21"/>
        </w:rPr>
        <w:t>(</w:t>
      </w:r>
      <w:r w:rsidRPr="003D0253">
        <w:rPr>
          <w:rFonts w:ascii="Arial" w:eastAsia="Arial" w:hAnsi="Arial" w:cs="Arial"/>
          <w:spacing w:val="3"/>
          <w:sz w:val="21"/>
          <w:szCs w:val="21"/>
        </w:rPr>
        <w:t>e</w:t>
      </w:r>
      <w:r w:rsidRPr="003D0253">
        <w:rPr>
          <w:rFonts w:ascii="Arial" w:eastAsia="Arial" w:hAnsi="Arial" w:cs="Arial"/>
          <w:spacing w:val="1"/>
          <w:sz w:val="21"/>
          <w:szCs w:val="21"/>
        </w:rPr>
        <w:t>x</w:t>
      </w:r>
      <w:r w:rsidRPr="003D0253">
        <w:rPr>
          <w:rFonts w:ascii="Arial" w:eastAsia="Arial" w:hAnsi="Arial" w:cs="Arial"/>
          <w:spacing w:val="-5"/>
          <w:sz w:val="21"/>
          <w:szCs w:val="21"/>
        </w:rPr>
        <w:t>c</w:t>
      </w:r>
      <w:r w:rsidRPr="003D0253">
        <w:rPr>
          <w:rFonts w:ascii="Arial" w:eastAsia="Arial" w:hAnsi="Arial" w:cs="Arial"/>
          <w:spacing w:val="-2"/>
          <w:sz w:val="21"/>
          <w:szCs w:val="21"/>
        </w:rPr>
        <w:t>e</w:t>
      </w:r>
      <w:r w:rsidRPr="003D0253">
        <w:rPr>
          <w:rFonts w:ascii="Arial" w:eastAsia="Arial" w:hAnsi="Arial" w:cs="Arial"/>
          <w:spacing w:val="3"/>
          <w:sz w:val="21"/>
          <w:szCs w:val="21"/>
        </w:rPr>
        <w:t>p</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2"/>
          <w:sz w:val="21"/>
          <w:szCs w:val="21"/>
        </w:rPr>
        <w:t>o</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pacing w:val="-4"/>
          <w:sz w:val="21"/>
          <w:szCs w:val="21"/>
        </w:rPr>
        <w:t>i</w:t>
      </w:r>
      <w:r w:rsidRPr="003D0253">
        <w:rPr>
          <w:rFonts w:ascii="Arial" w:eastAsia="Arial" w:hAnsi="Arial" w:cs="Arial"/>
          <w:spacing w:val="-2"/>
          <w:sz w:val="21"/>
          <w:szCs w:val="21"/>
        </w:rPr>
        <w:t>ng</w:t>
      </w:r>
      <w:r w:rsidRPr="003D0253">
        <w:rPr>
          <w:rFonts w:ascii="Arial" w:eastAsia="Arial" w:hAnsi="Arial" w:cs="Arial"/>
          <w:sz w:val="21"/>
          <w:szCs w:val="21"/>
        </w:rPr>
        <w:t xml:space="preserve">s </w:t>
      </w:r>
      <w:r w:rsidRPr="003D0253">
        <w:rPr>
          <w:rFonts w:ascii="Arial" w:eastAsia="Arial" w:hAnsi="Arial" w:cs="Arial"/>
          <w:spacing w:val="-4"/>
          <w:sz w:val="21"/>
          <w:szCs w:val="21"/>
        </w:rPr>
        <w:t>li</w:t>
      </w:r>
      <w:r w:rsidRPr="003D0253">
        <w:rPr>
          <w:rFonts w:ascii="Arial" w:eastAsia="Arial" w:hAnsi="Arial" w:cs="Arial"/>
          <w:sz w:val="21"/>
          <w:szCs w:val="21"/>
        </w:rPr>
        <w:t>ke</w:t>
      </w:r>
      <w:r w:rsidRPr="003D0253">
        <w:rPr>
          <w:rFonts w:ascii="Arial" w:eastAsia="Arial" w:hAnsi="Arial" w:cs="Arial"/>
          <w:spacing w:val="2"/>
          <w:sz w:val="21"/>
          <w:szCs w:val="21"/>
        </w:rPr>
        <w:t xml:space="preserve"> </w:t>
      </w:r>
      <w:r w:rsidRPr="003D0253">
        <w:rPr>
          <w:rFonts w:ascii="Arial" w:eastAsia="Arial" w:hAnsi="Arial" w:cs="Arial"/>
          <w:sz w:val="21"/>
          <w:szCs w:val="21"/>
        </w:rPr>
        <w:t>a</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li</w:t>
      </w:r>
      <w:r w:rsidRPr="003D0253">
        <w:rPr>
          <w:rFonts w:ascii="Arial" w:eastAsia="Arial" w:hAnsi="Arial" w:cs="Arial"/>
          <w:sz w:val="21"/>
          <w:szCs w:val="21"/>
        </w:rPr>
        <w:t>st</w:t>
      </w:r>
      <w:r w:rsidRPr="003D0253">
        <w:rPr>
          <w:rFonts w:ascii="Arial" w:eastAsia="Arial" w:hAnsi="Arial" w:cs="Arial"/>
          <w:spacing w:val="3"/>
          <w:sz w:val="21"/>
          <w:szCs w:val="21"/>
        </w:rPr>
        <w:t xml:space="preserve"> o</w:t>
      </w:r>
      <w:r w:rsidRPr="003D0253">
        <w:rPr>
          <w:rFonts w:ascii="Arial" w:eastAsia="Arial" w:hAnsi="Arial" w:cs="Arial"/>
          <w:sz w:val="21"/>
          <w:szCs w:val="21"/>
        </w:rPr>
        <w:t>f</w:t>
      </w:r>
      <w:r w:rsidRPr="003D0253">
        <w:rPr>
          <w:rFonts w:ascii="Arial" w:eastAsia="Arial" w:hAnsi="Arial" w:cs="Arial"/>
          <w:spacing w:val="-6"/>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7"/>
          <w:sz w:val="21"/>
          <w:szCs w:val="21"/>
        </w:rPr>
        <w:t>e</w:t>
      </w:r>
      <w:r w:rsidRPr="003D0253">
        <w:rPr>
          <w:rFonts w:ascii="Arial" w:eastAsia="Arial" w:hAnsi="Arial" w:cs="Arial"/>
          <w:spacing w:val="2"/>
          <w:sz w:val="21"/>
          <w:szCs w:val="21"/>
        </w:rPr>
        <w:t>r</w:t>
      </w:r>
      <w:r w:rsidRPr="003D0253">
        <w:rPr>
          <w:rFonts w:ascii="Arial" w:eastAsia="Arial" w:hAnsi="Arial" w:cs="Arial"/>
          <w:spacing w:val="-8"/>
          <w:sz w:val="21"/>
          <w:szCs w:val="21"/>
        </w:rPr>
        <w:t>i</w:t>
      </w:r>
      <w:r w:rsidRPr="003D0253">
        <w:rPr>
          <w:rFonts w:ascii="Arial" w:eastAsia="Arial" w:hAnsi="Arial" w:cs="Arial"/>
          <w:spacing w:val="3"/>
          <w:sz w:val="21"/>
          <w:szCs w:val="21"/>
        </w:rPr>
        <w:t>a</w:t>
      </w:r>
      <w:r w:rsidRPr="003D0253">
        <w:rPr>
          <w:rFonts w:ascii="Arial" w:eastAsia="Arial" w:hAnsi="Arial" w:cs="Arial"/>
          <w:spacing w:val="-4"/>
          <w:sz w:val="21"/>
          <w:szCs w:val="21"/>
        </w:rPr>
        <w:t>l</w:t>
      </w:r>
      <w:r w:rsidRPr="003D0253">
        <w:rPr>
          <w:rFonts w:ascii="Arial" w:eastAsia="Arial" w:hAnsi="Arial" w:cs="Arial"/>
          <w:spacing w:val="5"/>
          <w:sz w:val="21"/>
          <w:szCs w:val="21"/>
        </w:rPr>
        <w:t>s</w:t>
      </w:r>
      <w:r w:rsidRPr="003D0253">
        <w:rPr>
          <w:rFonts w:ascii="Arial" w:eastAsia="Arial" w:hAnsi="Arial" w:cs="Arial"/>
          <w:spacing w:val="2"/>
          <w:sz w:val="21"/>
          <w:szCs w:val="21"/>
        </w:rPr>
        <w:t>)</w:t>
      </w:r>
      <w:r w:rsidRPr="003D0253">
        <w:rPr>
          <w:rFonts w:ascii="Arial" w:eastAsia="Arial" w:hAnsi="Arial" w:cs="Arial"/>
          <w:sz w:val="21"/>
          <w:szCs w:val="21"/>
        </w:rPr>
        <w:t>.</w:t>
      </w:r>
      <w:r w:rsidRPr="003D0253">
        <w:rPr>
          <w:rFonts w:ascii="Arial" w:eastAsia="Arial" w:hAnsi="Arial" w:cs="Arial"/>
          <w:spacing w:val="-1"/>
          <w:sz w:val="21"/>
          <w:szCs w:val="21"/>
        </w:rPr>
        <w:t xml:space="preserve"> </w:t>
      </w:r>
      <w:r w:rsidRPr="003D0253">
        <w:rPr>
          <w:rFonts w:ascii="Arial" w:eastAsia="Arial" w:hAnsi="Arial" w:cs="Arial"/>
          <w:spacing w:val="-4"/>
          <w:sz w:val="21"/>
          <w:szCs w:val="21"/>
        </w:rPr>
        <w:t>T</w:t>
      </w:r>
      <w:r w:rsidRPr="003D0253">
        <w:rPr>
          <w:rFonts w:ascii="Arial" w:eastAsia="Arial" w:hAnsi="Arial" w:cs="Arial"/>
          <w:spacing w:val="-2"/>
          <w:sz w:val="21"/>
          <w:szCs w:val="21"/>
        </w:rPr>
        <w:t>ea</w:t>
      </w:r>
      <w:r w:rsidRPr="003D0253">
        <w:rPr>
          <w:rFonts w:ascii="Arial" w:eastAsia="Arial" w:hAnsi="Arial" w:cs="Arial"/>
          <w:spacing w:val="2"/>
          <w:sz w:val="21"/>
          <w:szCs w:val="21"/>
        </w:rPr>
        <w:t>m</w:t>
      </w:r>
      <w:r w:rsidRPr="003D0253">
        <w:rPr>
          <w:rFonts w:ascii="Arial" w:eastAsia="Arial" w:hAnsi="Arial" w:cs="Arial"/>
          <w:sz w:val="21"/>
          <w:szCs w:val="21"/>
        </w:rPr>
        <w:t xml:space="preserve">s </w:t>
      </w:r>
      <w:r w:rsidRPr="003D0253">
        <w:rPr>
          <w:rFonts w:ascii="Arial" w:eastAsia="Arial" w:hAnsi="Arial" w:cs="Arial"/>
          <w:spacing w:val="-5"/>
          <w:sz w:val="21"/>
          <w:szCs w:val="21"/>
        </w:rPr>
        <w:t>s</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pacing w:val="-3"/>
          <w:sz w:val="21"/>
          <w:szCs w:val="21"/>
        </w:rPr>
        <w:t>r</w:t>
      </w:r>
      <w:r w:rsidRPr="003D0253">
        <w:rPr>
          <w:rFonts w:ascii="Arial" w:eastAsia="Arial" w:hAnsi="Arial" w:cs="Arial"/>
          <w:sz w:val="21"/>
          <w:szCs w:val="21"/>
        </w:rPr>
        <w:t>e</w:t>
      </w:r>
      <w:r w:rsidRPr="003D0253">
        <w:rPr>
          <w:rFonts w:ascii="Arial" w:eastAsia="Arial" w:hAnsi="Arial" w:cs="Arial"/>
          <w:spacing w:val="-2"/>
          <w:sz w:val="21"/>
          <w:szCs w:val="21"/>
        </w:rPr>
        <w:t xml:space="preserve"> on</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I</w:t>
      </w:r>
      <w:r w:rsidRPr="003D0253">
        <w:rPr>
          <w:rFonts w:ascii="Arial" w:eastAsia="Arial" w:hAnsi="Arial" w:cs="Arial"/>
          <w:spacing w:val="3"/>
          <w:sz w:val="21"/>
          <w:szCs w:val="21"/>
        </w:rPr>
        <w:t>n</w:t>
      </w:r>
      <w:r w:rsidRPr="003D0253">
        <w:rPr>
          <w:rFonts w:ascii="Arial" w:eastAsia="Arial" w:hAnsi="Arial" w:cs="Arial"/>
          <w:spacing w:val="-5"/>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z w:val="21"/>
          <w:szCs w:val="21"/>
        </w:rPr>
        <w:t>n</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L</w:t>
      </w:r>
      <w:r w:rsidRPr="003D0253">
        <w:rPr>
          <w:rFonts w:ascii="Arial" w:eastAsia="Arial" w:hAnsi="Arial" w:cs="Arial"/>
          <w:spacing w:val="3"/>
          <w:sz w:val="21"/>
          <w:szCs w:val="21"/>
        </w:rPr>
        <w:t>o</w:t>
      </w:r>
      <w:r w:rsidRPr="003D0253">
        <w:rPr>
          <w:rFonts w:ascii="Arial" w:eastAsia="Arial" w:hAnsi="Arial" w:cs="Arial"/>
          <w:sz w:val="21"/>
          <w:szCs w:val="21"/>
        </w:rPr>
        <w:t>g</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an</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z w:val="21"/>
          <w:szCs w:val="21"/>
        </w:rPr>
        <w:t>s</w:t>
      </w:r>
      <w:r w:rsidRPr="003D0253">
        <w:rPr>
          <w:rFonts w:ascii="Arial" w:eastAsia="Arial" w:hAnsi="Arial" w:cs="Arial"/>
          <w:spacing w:val="-2"/>
          <w:sz w:val="21"/>
          <w:szCs w:val="21"/>
        </w:rPr>
        <w:t>ho</w:t>
      </w:r>
      <w:r w:rsidRPr="003D0253">
        <w:rPr>
          <w:rFonts w:ascii="Arial" w:eastAsia="Arial" w:hAnsi="Arial" w:cs="Arial"/>
          <w:spacing w:val="3"/>
          <w:sz w:val="21"/>
          <w:szCs w:val="21"/>
        </w:rPr>
        <w:t>u</w:t>
      </w:r>
      <w:r w:rsidRPr="003D0253">
        <w:rPr>
          <w:rFonts w:ascii="Arial" w:eastAsia="Arial" w:hAnsi="Arial" w:cs="Arial"/>
          <w:spacing w:val="-8"/>
          <w:sz w:val="21"/>
          <w:szCs w:val="21"/>
        </w:rPr>
        <w:t>l</w:t>
      </w:r>
      <w:r w:rsidRPr="003D0253">
        <w:rPr>
          <w:rFonts w:ascii="Arial" w:eastAsia="Arial" w:hAnsi="Arial" w:cs="Arial"/>
          <w:sz w:val="21"/>
          <w:szCs w:val="21"/>
        </w:rPr>
        <w:t>d</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1"/>
          <w:sz w:val="21"/>
          <w:szCs w:val="21"/>
        </w:rPr>
        <w:t>tt</w:t>
      </w:r>
      <w:r w:rsidRPr="003D0253">
        <w:rPr>
          <w:rFonts w:ascii="Arial" w:eastAsia="Arial" w:hAnsi="Arial" w:cs="Arial"/>
          <w:spacing w:val="3"/>
          <w:sz w:val="21"/>
          <w:szCs w:val="21"/>
        </w:rPr>
        <w:t>a</w:t>
      </w:r>
      <w:r w:rsidRPr="003D0253">
        <w:rPr>
          <w:rFonts w:ascii="Arial" w:eastAsia="Arial" w:hAnsi="Arial" w:cs="Arial"/>
          <w:spacing w:val="-5"/>
          <w:sz w:val="21"/>
          <w:szCs w:val="21"/>
        </w:rPr>
        <w:t>c</w:t>
      </w:r>
      <w:r w:rsidRPr="003D0253">
        <w:rPr>
          <w:rFonts w:ascii="Arial" w:eastAsia="Arial" w:hAnsi="Arial" w:cs="Arial"/>
          <w:sz w:val="21"/>
          <w:szCs w:val="21"/>
        </w:rPr>
        <w:t>h</w:t>
      </w:r>
      <w:r w:rsidRPr="003D0253">
        <w:rPr>
          <w:rFonts w:ascii="Arial" w:eastAsia="Arial" w:hAnsi="Arial" w:cs="Arial"/>
          <w:spacing w:val="3"/>
          <w:sz w:val="21"/>
          <w:szCs w:val="21"/>
        </w:rPr>
        <w:t xml:space="preserve"> </w:t>
      </w:r>
      <w:r w:rsidRPr="003D0253">
        <w:rPr>
          <w:rFonts w:ascii="Arial" w:eastAsia="Arial" w:hAnsi="Arial" w:cs="Arial"/>
          <w:sz w:val="21"/>
          <w:szCs w:val="21"/>
        </w:rPr>
        <w:t>s</w:t>
      </w:r>
      <w:r w:rsidRPr="003D0253">
        <w:rPr>
          <w:rFonts w:ascii="Arial" w:eastAsia="Arial" w:hAnsi="Arial" w:cs="Arial"/>
          <w:spacing w:val="-4"/>
          <w:sz w:val="21"/>
          <w:szCs w:val="21"/>
        </w:rPr>
        <w:t>i</w:t>
      </w:r>
      <w:r w:rsidRPr="003D0253">
        <w:rPr>
          <w:rFonts w:ascii="Arial" w:eastAsia="Arial" w:hAnsi="Arial" w:cs="Arial"/>
          <w:spacing w:val="-2"/>
          <w:sz w:val="21"/>
          <w:szCs w:val="21"/>
        </w:rPr>
        <w:t>g</w:t>
      </w:r>
      <w:r w:rsidRPr="003D0253">
        <w:rPr>
          <w:rFonts w:ascii="Arial" w:eastAsia="Arial" w:hAnsi="Arial" w:cs="Arial"/>
          <w:spacing w:val="-7"/>
          <w:sz w:val="21"/>
          <w:szCs w:val="21"/>
        </w:rPr>
        <w:t>n</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7"/>
          <w:sz w:val="21"/>
          <w:szCs w:val="21"/>
        </w:rPr>
        <w:t>u</w:t>
      </w:r>
      <w:r w:rsidRPr="003D0253">
        <w:rPr>
          <w:rFonts w:ascii="Arial" w:eastAsia="Arial" w:hAnsi="Arial" w:cs="Arial"/>
          <w:spacing w:val="-3"/>
          <w:sz w:val="21"/>
          <w:szCs w:val="21"/>
        </w:rPr>
        <w:t>r</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1"/>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4"/>
          <w:sz w:val="21"/>
          <w:szCs w:val="21"/>
        </w:rPr>
        <w:t>l</w:t>
      </w:r>
      <w:r w:rsidRPr="003D0253">
        <w:rPr>
          <w:rFonts w:ascii="Arial" w:eastAsia="Arial" w:hAnsi="Arial" w:cs="Arial"/>
          <w:sz w:val="21"/>
          <w:szCs w:val="21"/>
        </w:rPr>
        <w:t xml:space="preserve">l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6"/>
          <w:sz w:val="21"/>
          <w:szCs w:val="21"/>
        </w:rPr>
        <w:t>t</w:t>
      </w:r>
      <w:r w:rsidRPr="003D0253">
        <w:rPr>
          <w:rFonts w:ascii="Arial" w:eastAsia="Arial" w:hAnsi="Arial" w:cs="Arial"/>
          <w:spacing w:val="3"/>
          <w:sz w:val="21"/>
          <w:szCs w:val="21"/>
        </w:rPr>
        <w:t>o</w:t>
      </w:r>
      <w:r w:rsidRPr="003D0253">
        <w:rPr>
          <w:rFonts w:ascii="Arial" w:eastAsia="Arial" w:hAnsi="Arial" w:cs="Arial"/>
          <w:spacing w:val="2"/>
          <w:sz w:val="21"/>
          <w:szCs w:val="21"/>
        </w:rPr>
        <w:t>r</w:t>
      </w:r>
      <w:r w:rsidRPr="003D0253">
        <w:rPr>
          <w:rFonts w:ascii="Arial" w:eastAsia="Arial" w:hAnsi="Arial" w:cs="Arial"/>
          <w:spacing w:val="1"/>
          <w:sz w:val="21"/>
          <w:szCs w:val="21"/>
        </w:rPr>
        <w:t>s</w:t>
      </w:r>
      <w:r w:rsidRPr="003D0253">
        <w:rPr>
          <w:rFonts w:ascii="Arial" w:eastAsia="Arial" w:hAnsi="Arial" w:cs="Arial"/>
          <w:sz w:val="21"/>
          <w:szCs w:val="21"/>
        </w:rPr>
        <w:t>.</w:t>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before="5" w:line="240" w:lineRule="exact"/>
        <w:rPr>
          <w:rFonts w:ascii="Arial" w:hAnsi="Arial" w:cs="Arial"/>
          <w:sz w:val="24"/>
          <w:szCs w:val="24"/>
        </w:rPr>
      </w:pPr>
    </w:p>
    <w:p w:rsidR="00C86F4A" w:rsidRPr="003D0253" w:rsidRDefault="006C72B5">
      <w:pPr>
        <w:tabs>
          <w:tab w:val="left" w:pos="10180"/>
        </w:tabs>
        <w:spacing w:line="260" w:lineRule="exact"/>
        <w:ind w:left="104" w:right="581"/>
        <w:jc w:val="both"/>
        <w:rPr>
          <w:rFonts w:ascii="Arial" w:eastAsia="Courier New" w:hAnsi="Arial" w:cs="Arial"/>
        </w:rPr>
      </w:pPr>
      <w:r w:rsidRPr="003D0253">
        <w:rPr>
          <w:rFonts w:ascii="Arial" w:eastAsia="Arial" w:hAnsi="Arial" w:cs="Arial"/>
          <w:spacing w:val="2"/>
          <w:position w:val="-1"/>
          <w:sz w:val="24"/>
          <w:szCs w:val="24"/>
        </w:rPr>
        <w:t>T</w:t>
      </w:r>
      <w:r w:rsidRPr="003D0253">
        <w:rPr>
          <w:rFonts w:ascii="Arial" w:eastAsia="Arial" w:hAnsi="Arial" w:cs="Arial"/>
          <w:spacing w:val="1"/>
          <w:position w:val="-1"/>
          <w:sz w:val="24"/>
          <w:szCs w:val="24"/>
        </w:rPr>
        <w:t>h</w:t>
      </w:r>
      <w:r w:rsidRPr="003D0253">
        <w:rPr>
          <w:rFonts w:ascii="Arial" w:eastAsia="Arial" w:hAnsi="Arial" w:cs="Arial"/>
          <w:position w:val="-1"/>
          <w:sz w:val="24"/>
          <w:szCs w:val="24"/>
        </w:rPr>
        <w:t>e</w:t>
      </w:r>
      <w:r w:rsidRPr="003D0253">
        <w:rPr>
          <w:rFonts w:ascii="Arial" w:eastAsia="Arial" w:hAnsi="Arial" w:cs="Arial"/>
          <w:spacing w:val="16"/>
          <w:position w:val="-1"/>
          <w:sz w:val="24"/>
          <w:szCs w:val="24"/>
        </w:rPr>
        <w:t xml:space="preserve"> </w:t>
      </w:r>
      <w:r w:rsidRPr="003D0253">
        <w:rPr>
          <w:rFonts w:ascii="Arial" w:eastAsia="Arial" w:hAnsi="Arial" w:cs="Arial"/>
          <w:spacing w:val="1"/>
          <w:position w:val="-1"/>
          <w:sz w:val="24"/>
          <w:szCs w:val="24"/>
        </w:rPr>
        <w:t>n</w:t>
      </w:r>
      <w:r w:rsidRPr="003D0253">
        <w:rPr>
          <w:rFonts w:ascii="Arial" w:eastAsia="Arial" w:hAnsi="Arial" w:cs="Arial"/>
          <w:spacing w:val="-4"/>
          <w:position w:val="-1"/>
          <w:sz w:val="24"/>
          <w:szCs w:val="24"/>
        </w:rPr>
        <w:t>a</w:t>
      </w:r>
      <w:r w:rsidRPr="003D0253">
        <w:rPr>
          <w:rFonts w:ascii="Arial" w:eastAsia="Arial" w:hAnsi="Arial" w:cs="Arial"/>
          <w:spacing w:val="2"/>
          <w:position w:val="-1"/>
          <w:sz w:val="24"/>
          <w:szCs w:val="24"/>
        </w:rPr>
        <w:t>m</w:t>
      </w:r>
      <w:r w:rsidRPr="003D0253">
        <w:rPr>
          <w:rFonts w:ascii="Arial" w:eastAsia="Arial" w:hAnsi="Arial" w:cs="Arial"/>
          <w:position w:val="-1"/>
          <w:sz w:val="24"/>
          <w:szCs w:val="24"/>
        </w:rPr>
        <w:t>e</w:t>
      </w:r>
      <w:r w:rsidRPr="003D0253">
        <w:rPr>
          <w:rFonts w:ascii="Arial" w:eastAsia="Arial" w:hAnsi="Arial" w:cs="Arial"/>
          <w:spacing w:val="21"/>
          <w:position w:val="-1"/>
          <w:sz w:val="24"/>
          <w:szCs w:val="24"/>
        </w:rPr>
        <w:t xml:space="preserve"> </w:t>
      </w:r>
      <w:r w:rsidRPr="003D0253">
        <w:rPr>
          <w:rFonts w:ascii="Arial" w:eastAsia="Arial" w:hAnsi="Arial" w:cs="Arial"/>
          <w:spacing w:val="1"/>
          <w:position w:val="-1"/>
          <w:sz w:val="24"/>
          <w:szCs w:val="24"/>
        </w:rPr>
        <w:t>o</w:t>
      </w:r>
      <w:r w:rsidRPr="003D0253">
        <w:rPr>
          <w:rFonts w:ascii="Arial" w:eastAsia="Arial" w:hAnsi="Arial" w:cs="Arial"/>
          <w:position w:val="-1"/>
          <w:sz w:val="24"/>
          <w:szCs w:val="24"/>
        </w:rPr>
        <w:t>f</w:t>
      </w:r>
      <w:r w:rsidRPr="003D0253">
        <w:rPr>
          <w:rFonts w:ascii="Arial" w:eastAsia="Arial" w:hAnsi="Arial" w:cs="Arial"/>
          <w:spacing w:val="25"/>
          <w:position w:val="-1"/>
          <w:sz w:val="24"/>
          <w:szCs w:val="24"/>
        </w:rPr>
        <w:t xml:space="preserve"> </w:t>
      </w:r>
      <w:r w:rsidRPr="003D0253">
        <w:rPr>
          <w:rFonts w:ascii="Arial" w:eastAsia="Arial" w:hAnsi="Arial" w:cs="Arial"/>
          <w:position w:val="-1"/>
          <w:sz w:val="24"/>
          <w:szCs w:val="24"/>
        </w:rPr>
        <w:t>t</w:t>
      </w:r>
      <w:r w:rsidRPr="003D0253">
        <w:rPr>
          <w:rFonts w:ascii="Arial" w:eastAsia="Arial" w:hAnsi="Arial" w:cs="Arial"/>
          <w:spacing w:val="1"/>
          <w:position w:val="-1"/>
          <w:sz w:val="24"/>
          <w:szCs w:val="24"/>
        </w:rPr>
        <w:t>h</w:t>
      </w:r>
      <w:r w:rsidRPr="003D0253">
        <w:rPr>
          <w:rFonts w:ascii="Arial" w:eastAsia="Arial" w:hAnsi="Arial" w:cs="Arial"/>
          <w:position w:val="-1"/>
          <w:sz w:val="24"/>
          <w:szCs w:val="24"/>
        </w:rPr>
        <w:t>e</w:t>
      </w:r>
      <w:r w:rsidRPr="003D0253">
        <w:rPr>
          <w:rFonts w:ascii="Arial" w:eastAsia="Arial" w:hAnsi="Arial" w:cs="Arial"/>
          <w:spacing w:val="21"/>
          <w:position w:val="-1"/>
          <w:sz w:val="24"/>
          <w:szCs w:val="24"/>
        </w:rPr>
        <w:t xml:space="preserve"> </w:t>
      </w:r>
      <w:r w:rsidRPr="003D0253">
        <w:rPr>
          <w:rFonts w:ascii="Arial" w:eastAsia="Arial" w:hAnsi="Arial" w:cs="Arial"/>
          <w:spacing w:val="2"/>
          <w:w w:val="122"/>
          <w:position w:val="-1"/>
          <w:sz w:val="24"/>
          <w:szCs w:val="24"/>
        </w:rPr>
        <w:t>i</w:t>
      </w:r>
      <w:r w:rsidRPr="003D0253">
        <w:rPr>
          <w:rFonts w:ascii="Arial" w:eastAsia="Arial" w:hAnsi="Arial" w:cs="Arial"/>
          <w:spacing w:val="4"/>
          <w:w w:val="109"/>
          <w:position w:val="-1"/>
          <w:sz w:val="24"/>
          <w:szCs w:val="24"/>
        </w:rPr>
        <w:t>n</w:t>
      </w:r>
      <w:r w:rsidRPr="003D0253">
        <w:rPr>
          <w:rFonts w:ascii="Arial" w:eastAsia="Arial" w:hAnsi="Arial" w:cs="Arial"/>
          <w:spacing w:val="-1"/>
          <w:w w:val="109"/>
          <w:position w:val="-1"/>
          <w:sz w:val="24"/>
          <w:szCs w:val="24"/>
        </w:rPr>
        <w:t>v</w:t>
      </w:r>
      <w:r w:rsidRPr="003D0253">
        <w:rPr>
          <w:rFonts w:ascii="Arial" w:eastAsia="Arial" w:hAnsi="Arial" w:cs="Arial"/>
          <w:spacing w:val="1"/>
          <w:position w:val="-1"/>
          <w:sz w:val="24"/>
          <w:szCs w:val="24"/>
        </w:rPr>
        <w:t>e</w:t>
      </w:r>
      <w:r w:rsidRPr="003D0253">
        <w:rPr>
          <w:rFonts w:ascii="Arial" w:eastAsia="Arial" w:hAnsi="Arial" w:cs="Arial"/>
          <w:spacing w:val="3"/>
          <w:w w:val="109"/>
          <w:position w:val="-1"/>
          <w:sz w:val="24"/>
          <w:szCs w:val="24"/>
        </w:rPr>
        <w:t>n</w:t>
      </w:r>
      <w:r w:rsidRPr="003D0253">
        <w:rPr>
          <w:rFonts w:ascii="Arial" w:eastAsia="Arial" w:hAnsi="Arial" w:cs="Arial"/>
          <w:spacing w:val="-1"/>
          <w:w w:val="109"/>
          <w:position w:val="-1"/>
          <w:sz w:val="24"/>
          <w:szCs w:val="24"/>
        </w:rPr>
        <w:t>t</w:t>
      </w:r>
      <w:r w:rsidRPr="003D0253">
        <w:rPr>
          <w:rFonts w:ascii="Arial" w:eastAsia="Arial" w:hAnsi="Arial" w:cs="Arial"/>
          <w:spacing w:val="7"/>
          <w:w w:val="122"/>
          <w:position w:val="-1"/>
          <w:sz w:val="24"/>
          <w:szCs w:val="24"/>
        </w:rPr>
        <w:t>i</w:t>
      </w:r>
      <w:r w:rsidRPr="003D0253">
        <w:rPr>
          <w:rFonts w:ascii="Arial" w:eastAsia="Arial" w:hAnsi="Arial" w:cs="Arial"/>
          <w:w w:val="104"/>
          <w:position w:val="-1"/>
          <w:sz w:val="24"/>
          <w:szCs w:val="24"/>
        </w:rPr>
        <w:t>o</w:t>
      </w:r>
      <w:r w:rsidRPr="003D0253">
        <w:rPr>
          <w:rFonts w:ascii="Arial" w:eastAsia="Arial" w:hAnsi="Arial" w:cs="Arial"/>
          <w:spacing w:val="8"/>
          <w:w w:val="109"/>
          <w:position w:val="-1"/>
          <w:sz w:val="24"/>
          <w:szCs w:val="24"/>
        </w:rPr>
        <w:t>n</w:t>
      </w:r>
      <w:r w:rsidRPr="003D0253">
        <w:rPr>
          <w:rFonts w:ascii="Arial" w:eastAsia="Arial" w:hAnsi="Arial" w:cs="Arial"/>
          <w:w w:val="109"/>
          <w:position w:val="-1"/>
          <w:sz w:val="24"/>
          <w:szCs w:val="24"/>
        </w:rPr>
        <w:t>:</w:t>
      </w:r>
      <w:r w:rsidRPr="003D0253">
        <w:rPr>
          <w:rFonts w:ascii="Arial" w:eastAsia="Arial" w:hAnsi="Arial" w:cs="Arial"/>
          <w:spacing w:val="12"/>
          <w:position w:val="-1"/>
          <w:sz w:val="24"/>
          <w:szCs w:val="24"/>
        </w:rPr>
        <w:t xml:space="preserve"> </w:t>
      </w:r>
      <w:r w:rsidRPr="003D0253">
        <w:rPr>
          <w:rFonts w:ascii="Arial" w:eastAsia="Courier New" w:hAnsi="Arial" w:cs="Arial"/>
          <w:color w:val="007E7E"/>
          <w:position w:val="4"/>
          <w:u w:val="single" w:color="000000"/>
        </w:rPr>
        <w:t xml:space="preserve">     </w:t>
      </w:r>
      <w:r w:rsidRPr="003D0253">
        <w:rPr>
          <w:rFonts w:ascii="Arial" w:eastAsia="Courier New" w:hAnsi="Arial" w:cs="Arial"/>
          <w:color w:val="007E7E"/>
          <w:spacing w:val="-36"/>
          <w:position w:val="4"/>
          <w:u w:val="single" w:color="000000"/>
        </w:rPr>
        <w:t xml:space="preserve"> </w:t>
      </w:r>
      <w:r w:rsidRPr="003D0253">
        <w:rPr>
          <w:rFonts w:ascii="Arial" w:eastAsia="Courier New" w:hAnsi="Arial" w:cs="Arial"/>
          <w:color w:val="007E7E"/>
          <w:spacing w:val="-1"/>
          <w:position w:val="4"/>
          <w:u w:val="single" w:color="000000"/>
        </w:rPr>
        <w:t>FITNLEARN</w:t>
      </w:r>
      <w:r w:rsidRPr="003D0253">
        <w:rPr>
          <w:rFonts w:ascii="Arial" w:eastAsia="Courier New" w:hAnsi="Arial" w:cs="Arial"/>
          <w:color w:val="007E7E"/>
          <w:position w:val="4"/>
          <w:u w:val="single" w:color="000000"/>
        </w:rPr>
        <w:t xml:space="preserve"> </w:t>
      </w:r>
      <w:r w:rsidRPr="003D0253">
        <w:rPr>
          <w:rFonts w:ascii="Arial" w:eastAsia="Courier New" w:hAnsi="Arial" w:cs="Arial"/>
          <w:color w:val="007E7E"/>
          <w:position w:val="4"/>
          <w:u w:val="single" w:color="000000"/>
        </w:rPr>
        <w:tab/>
      </w:r>
    </w:p>
    <w:p w:rsidR="00C86F4A" w:rsidRPr="003D0253" w:rsidRDefault="00C86F4A">
      <w:pPr>
        <w:spacing w:line="200" w:lineRule="exact"/>
        <w:rPr>
          <w:rFonts w:ascii="Arial" w:hAnsi="Arial" w:cs="Arial"/>
        </w:rPr>
      </w:pPr>
    </w:p>
    <w:p w:rsidR="00C86F4A" w:rsidRPr="003D0253" w:rsidRDefault="00C86F4A">
      <w:pPr>
        <w:spacing w:before="3" w:line="280" w:lineRule="exact"/>
        <w:rPr>
          <w:rFonts w:ascii="Arial" w:hAnsi="Arial" w:cs="Arial"/>
          <w:sz w:val="28"/>
          <w:szCs w:val="28"/>
        </w:rPr>
        <w:sectPr w:rsidR="00C86F4A" w:rsidRPr="003D0253">
          <w:pgSz w:w="12240" w:h="15840"/>
          <w:pgMar w:top="1480" w:right="680" w:bottom="280" w:left="760" w:header="720" w:footer="720" w:gutter="0"/>
          <w:cols w:space="720"/>
        </w:sectPr>
      </w:pPr>
    </w:p>
    <w:p w:rsidR="00C86F4A" w:rsidRPr="003D0253" w:rsidRDefault="006C72B5">
      <w:pPr>
        <w:spacing w:before="29"/>
        <w:ind w:left="104" w:right="-56"/>
        <w:rPr>
          <w:rFonts w:ascii="Arial" w:eastAsia="Arial" w:hAnsi="Arial" w:cs="Arial"/>
          <w:sz w:val="24"/>
          <w:szCs w:val="24"/>
        </w:rPr>
      </w:pPr>
      <w:r w:rsidRPr="003D0253">
        <w:rPr>
          <w:rFonts w:ascii="Arial" w:eastAsia="Arial" w:hAnsi="Arial" w:cs="Arial"/>
          <w:spacing w:val="2"/>
          <w:sz w:val="24"/>
          <w:szCs w:val="24"/>
        </w:rPr>
        <w:t>T</w:t>
      </w:r>
      <w:r w:rsidRPr="003D0253">
        <w:rPr>
          <w:rFonts w:ascii="Arial" w:eastAsia="Arial" w:hAnsi="Arial" w:cs="Arial"/>
          <w:spacing w:val="1"/>
          <w:sz w:val="24"/>
          <w:szCs w:val="24"/>
        </w:rPr>
        <w:t>h</w:t>
      </w:r>
      <w:r w:rsidRPr="003D0253">
        <w:rPr>
          <w:rFonts w:ascii="Arial" w:eastAsia="Arial" w:hAnsi="Arial" w:cs="Arial"/>
          <w:sz w:val="24"/>
          <w:szCs w:val="24"/>
        </w:rPr>
        <w:t>e</w:t>
      </w:r>
      <w:r w:rsidRPr="003D0253">
        <w:rPr>
          <w:rFonts w:ascii="Arial" w:eastAsia="Arial" w:hAnsi="Arial" w:cs="Arial"/>
          <w:spacing w:val="16"/>
          <w:sz w:val="24"/>
          <w:szCs w:val="24"/>
        </w:rPr>
        <w:t xml:space="preserve"> </w:t>
      </w:r>
      <w:r w:rsidRPr="003D0253">
        <w:rPr>
          <w:rFonts w:ascii="Arial" w:eastAsia="Arial" w:hAnsi="Arial" w:cs="Arial"/>
          <w:spacing w:val="-4"/>
          <w:sz w:val="24"/>
          <w:szCs w:val="24"/>
        </w:rPr>
        <w:t>p</w:t>
      </w:r>
      <w:r w:rsidRPr="003D0253">
        <w:rPr>
          <w:rFonts w:ascii="Arial" w:eastAsia="Arial" w:hAnsi="Arial" w:cs="Arial"/>
          <w:spacing w:val="2"/>
          <w:sz w:val="24"/>
          <w:szCs w:val="24"/>
        </w:rPr>
        <w:t>r</w:t>
      </w:r>
      <w:r w:rsidRPr="003D0253">
        <w:rPr>
          <w:rFonts w:ascii="Arial" w:eastAsia="Arial" w:hAnsi="Arial" w:cs="Arial"/>
          <w:spacing w:val="1"/>
          <w:sz w:val="24"/>
          <w:szCs w:val="24"/>
        </w:rPr>
        <w:t>o</w:t>
      </w:r>
      <w:r w:rsidRPr="003D0253">
        <w:rPr>
          <w:rFonts w:ascii="Arial" w:eastAsia="Arial" w:hAnsi="Arial" w:cs="Arial"/>
          <w:spacing w:val="-3"/>
          <w:sz w:val="24"/>
          <w:szCs w:val="24"/>
        </w:rPr>
        <w:t>b</w:t>
      </w:r>
      <w:r w:rsidRPr="003D0253">
        <w:rPr>
          <w:rFonts w:ascii="Arial" w:eastAsia="Arial" w:hAnsi="Arial" w:cs="Arial"/>
          <w:sz w:val="24"/>
          <w:szCs w:val="24"/>
        </w:rPr>
        <w:t>l</w:t>
      </w:r>
      <w:r w:rsidRPr="003D0253">
        <w:rPr>
          <w:rFonts w:ascii="Arial" w:eastAsia="Arial" w:hAnsi="Arial" w:cs="Arial"/>
          <w:spacing w:val="1"/>
          <w:sz w:val="24"/>
          <w:szCs w:val="24"/>
        </w:rPr>
        <w:t>e</w:t>
      </w:r>
      <w:r w:rsidRPr="003D0253">
        <w:rPr>
          <w:rFonts w:ascii="Arial" w:eastAsia="Arial" w:hAnsi="Arial" w:cs="Arial"/>
          <w:sz w:val="24"/>
          <w:szCs w:val="24"/>
        </w:rPr>
        <w:t xml:space="preserve">m </w:t>
      </w:r>
      <w:r w:rsidRPr="003D0253">
        <w:rPr>
          <w:rFonts w:ascii="Arial" w:eastAsia="Arial" w:hAnsi="Arial" w:cs="Arial"/>
          <w:spacing w:val="13"/>
          <w:sz w:val="24"/>
          <w:szCs w:val="24"/>
        </w:rPr>
        <w:t xml:space="preserve"> </w:t>
      </w:r>
      <w:r w:rsidRPr="003D0253">
        <w:rPr>
          <w:rFonts w:ascii="Arial" w:eastAsia="Arial" w:hAnsi="Arial" w:cs="Arial"/>
          <w:sz w:val="24"/>
          <w:szCs w:val="24"/>
        </w:rPr>
        <w:t>t</w:t>
      </w:r>
      <w:r w:rsidRPr="003D0253">
        <w:rPr>
          <w:rFonts w:ascii="Arial" w:eastAsia="Arial" w:hAnsi="Arial" w:cs="Arial"/>
          <w:spacing w:val="1"/>
          <w:sz w:val="24"/>
          <w:szCs w:val="24"/>
        </w:rPr>
        <w:t>h</w:t>
      </w:r>
      <w:r w:rsidRPr="003D0253">
        <w:rPr>
          <w:rFonts w:ascii="Arial" w:eastAsia="Arial" w:hAnsi="Arial" w:cs="Arial"/>
          <w:spacing w:val="-4"/>
          <w:sz w:val="24"/>
          <w:szCs w:val="24"/>
        </w:rPr>
        <w:t>a</w:t>
      </w:r>
      <w:r w:rsidRPr="003D0253">
        <w:rPr>
          <w:rFonts w:ascii="Arial" w:eastAsia="Arial" w:hAnsi="Arial" w:cs="Arial"/>
          <w:sz w:val="24"/>
          <w:szCs w:val="24"/>
        </w:rPr>
        <w:t>t</w:t>
      </w:r>
      <w:r w:rsidRPr="003D0253">
        <w:rPr>
          <w:rFonts w:ascii="Arial" w:eastAsia="Arial" w:hAnsi="Arial" w:cs="Arial"/>
          <w:spacing w:val="39"/>
          <w:sz w:val="24"/>
          <w:szCs w:val="24"/>
        </w:rPr>
        <w:t xml:space="preserve"> </w:t>
      </w:r>
      <w:r w:rsidRPr="003D0253">
        <w:rPr>
          <w:rFonts w:ascii="Arial" w:eastAsia="Arial" w:hAnsi="Arial" w:cs="Arial"/>
          <w:sz w:val="24"/>
          <w:szCs w:val="24"/>
        </w:rPr>
        <w:t>it</w:t>
      </w:r>
      <w:r w:rsidRPr="003D0253">
        <w:rPr>
          <w:rFonts w:ascii="Arial" w:eastAsia="Arial" w:hAnsi="Arial" w:cs="Arial"/>
          <w:spacing w:val="30"/>
          <w:sz w:val="24"/>
          <w:szCs w:val="24"/>
        </w:rPr>
        <w:t xml:space="preserve"> </w:t>
      </w:r>
      <w:r w:rsidRPr="003D0253">
        <w:rPr>
          <w:rFonts w:ascii="Arial" w:eastAsia="Arial" w:hAnsi="Arial" w:cs="Arial"/>
          <w:spacing w:val="-1"/>
          <w:w w:val="109"/>
          <w:sz w:val="24"/>
          <w:szCs w:val="24"/>
        </w:rPr>
        <w:t>s</w:t>
      </w:r>
      <w:r w:rsidRPr="003D0253">
        <w:rPr>
          <w:rFonts w:ascii="Arial" w:eastAsia="Arial" w:hAnsi="Arial" w:cs="Arial"/>
          <w:spacing w:val="-2"/>
          <w:w w:val="109"/>
          <w:sz w:val="24"/>
          <w:szCs w:val="24"/>
        </w:rPr>
        <w:t>o</w:t>
      </w:r>
      <w:r w:rsidRPr="003D0253">
        <w:rPr>
          <w:rFonts w:ascii="Arial" w:eastAsia="Arial" w:hAnsi="Arial" w:cs="Arial"/>
          <w:spacing w:val="2"/>
          <w:w w:val="122"/>
          <w:sz w:val="24"/>
          <w:szCs w:val="24"/>
        </w:rPr>
        <w:t>l</w:t>
      </w:r>
      <w:r w:rsidRPr="003D0253">
        <w:rPr>
          <w:rFonts w:ascii="Arial" w:eastAsia="Arial" w:hAnsi="Arial" w:cs="Arial"/>
          <w:spacing w:val="4"/>
          <w:w w:val="104"/>
          <w:sz w:val="24"/>
          <w:szCs w:val="24"/>
        </w:rPr>
        <w:t>ve</w:t>
      </w:r>
      <w:r w:rsidRPr="003D0253">
        <w:rPr>
          <w:rFonts w:ascii="Arial" w:eastAsia="Arial" w:hAnsi="Arial" w:cs="Arial"/>
          <w:w w:val="104"/>
          <w:sz w:val="24"/>
          <w:szCs w:val="24"/>
        </w:rPr>
        <w:t>s:</w:t>
      </w:r>
    </w:p>
    <w:p w:rsidR="00C86F4A" w:rsidRPr="003D0253" w:rsidRDefault="006C72B5">
      <w:pPr>
        <w:spacing w:before="59"/>
        <w:rPr>
          <w:rFonts w:ascii="Arial" w:eastAsia="Courier New" w:hAnsi="Arial" w:cs="Arial"/>
        </w:rPr>
      </w:pPr>
      <w:r w:rsidRPr="003D0253">
        <w:rPr>
          <w:rFonts w:ascii="Arial" w:hAnsi="Arial" w:cs="Arial"/>
        </w:rPr>
        <w:br w:type="column"/>
      </w:r>
      <w:r w:rsidRPr="003D0253">
        <w:rPr>
          <w:rFonts w:ascii="Arial" w:eastAsia="Courier New" w:hAnsi="Arial" w:cs="Arial"/>
          <w:color w:val="007E7E"/>
        </w:rPr>
        <w:t xml:space="preserve">I </w:t>
      </w:r>
      <w:r w:rsidRPr="003D0253">
        <w:rPr>
          <w:rFonts w:ascii="Arial" w:eastAsia="Courier New" w:hAnsi="Arial" w:cs="Arial"/>
          <w:color w:val="007E7E"/>
          <w:spacing w:val="-1"/>
        </w:rPr>
        <w:t>a</w:t>
      </w:r>
      <w:r w:rsidRPr="003D0253">
        <w:rPr>
          <w:rFonts w:ascii="Arial" w:eastAsia="Courier New" w:hAnsi="Arial" w:cs="Arial"/>
          <w:color w:val="007E7E"/>
        </w:rPr>
        <w:t xml:space="preserve">m </w:t>
      </w:r>
      <w:r w:rsidRPr="003D0253">
        <w:rPr>
          <w:rFonts w:ascii="Arial" w:eastAsia="Courier New" w:hAnsi="Arial" w:cs="Arial"/>
          <w:color w:val="007E7E"/>
          <w:spacing w:val="-1"/>
        </w:rPr>
        <w:t>makin</w:t>
      </w:r>
      <w:r w:rsidRPr="003D0253">
        <w:rPr>
          <w:rFonts w:ascii="Arial" w:eastAsia="Courier New" w:hAnsi="Arial" w:cs="Arial"/>
          <w:color w:val="007E7E"/>
        </w:rPr>
        <w:t xml:space="preserve">g </w:t>
      </w:r>
      <w:r w:rsidRPr="003D0253">
        <w:rPr>
          <w:rFonts w:ascii="Arial" w:eastAsia="Courier New" w:hAnsi="Arial" w:cs="Arial"/>
          <w:color w:val="007E7E"/>
          <w:spacing w:val="-1"/>
        </w:rPr>
        <w:t>educationa</w:t>
      </w:r>
      <w:r w:rsidRPr="003D0253">
        <w:rPr>
          <w:rFonts w:ascii="Arial" w:eastAsia="Courier New" w:hAnsi="Arial" w:cs="Arial"/>
          <w:color w:val="007E7E"/>
        </w:rPr>
        <w:t xml:space="preserve">l </w:t>
      </w:r>
      <w:r w:rsidRPr="003D0253">
        <w:rPr>
          <w:rFonts w:ascii="Arial" w:eastAsia="Courier New" w:hAnsi="Arial" w:cs="Arial"/>
          <w:color w:val="007E7E"/>
          <w:spacing w:val="-1"/>
        </w:rPr>
        <w:t>game</w:t>
      </w:r>
      <w:r w:rsidRPr="003D0253">
        <w:rPr>
          <w:rFonts w:ascii="Arial" w:eastAsia="Courier New" w:hAnsi="Arial" w:cs="Arial"/>
          <w:color w:val="007E7E"/>
        </w:rPr>
        <w:t xml:space="preserve"> </w:t>
      </w:r>
      <w:r w:rsidRPr="003D0253">
        <w:rPr>
          <w:rFonts w:ascii="Arial" w:eastAsia="Courier New" w:hAnsi="Arial" w:cs="Arial"/>
          <w:color w:val="007E7E"/>
          <w:spacing w:val="-1"/>
        </w:rPr>
        <w:t>t</w:t>
      </w:r>
      <w:r w:rsidRPr="003D0253">
        <w:rPr>
          <w:rFonts w:ascii="Arial" w:eastAsia="Courier New" w:hAnsi="Arial" w:cs="Arial"/>
          <w:color w:val="007E7E"/>
        </w:rPr>
        <w:t xml:space="preserve">o </w:t>
      </w:r>
      <w:r w:rsidRPr="003D0253">
        <w:rPr>
          <w:rFonts w:ascii="Arial" w:eastAsia="Courier New" w:hAnsi="Arial" w:cs="Arial"/>
          <w:color w:val="007E7E"/>
          <w:spacing w:val="-1"/>
        </w:rPr>
        <w:t>encourage</w:t>
      </w:r>
    </w:p>
    <w:p w:rsidR="00C86F4A" w:rsidRPr="003D0253" w:rsidRDefault="006C72B5">
      <w:pPr>
        <w:spacing w:before="71" w:line="220" w:lineRule="exact"/>
        <w:rPr>
          <w:rFonts w:ascii="Arial" w:eastAsia="Courier New" w:hAnsi="Arial" w:cs="Arial"/>
        </w:rPr>
        <w:sectPr w:rsidR="00C86F4A" w:rsidRPr="003D0253">
          <w:type w:val="continuous"/>
          <w:pgSz w:w="12240" w:h="15840"/>
          <w:pgMar w:top="1480" w:right="680" w:bottom="280" w:left="760" w:header="720" w:footer="720" w:gutter="0"/>
          <w:cols w:num="2" w:space="720" w:equalWidth="0">
            <w:col w:w="3142" w:space="664"/>
            <w:col w:w="6994"/>
          </w:cols>
        </w:sectPr>
      </w:pPr>
      <w:r w:rsidRPr="003D0253">
        <w:rPr>
          <w:rFonts w:ascii="Arial" w:eastAsia="Courier New" w:hAnsi="Arial" w:cs="Arial"/>
          <w:color w:val="007E7E"/>
          <w:spacing w:val="-1"/>
          <w:position w:val="1"/>
        </w:rPr>
        <w:t>kid</w:t>
      </w:r>
      <w:r w:rsidRPr="003D0253">
        <w:rPr>
          <w:rFonts w:ascii="Arial" w:eastAsia="Courier New" w:hAnsi="Arial" w:cs="Arial"/>
          <w:color w:val="007E7E"/>
          <w:position w:val="1"/>
        </w:rPr>
        <w:t xml:space="preserve">s </w:t>
      </w:r>
      <w:r w:rsidRPr="003D0253">
        <w:rPr>
          <w:rFonts w:ascii="Arial" w:eastAsia="Courier New" w:hAnsi="Arial" w:cs="Arial"/>
          <w:color w:val="007E7E"/>
          <w:spacing w:val="-1"/>
          <w:position w:val="1"/>
        </w:rPr>
        <w:t>t</w:t>
      </w:r>
      <w:r w:rsidRPr="003D0253">
        <w:rPr>
          <w:rFonts w:ascii="Arial" w:eastAsia="Courier New" w:hAnsi="Arial" w:cs="Arial"/>
          <w:color w:val="007E7E"/>
          <w:position w:val="1"/>
        </w:rPr>
        <w:t xml:space="preserve">o </w:t>
      </w:r>
      <w:r w:rsidRPr="003D0253">
        <w:rPr>
          <w:rFonts w:ascii="Arial" w:eastAsia="Courier New" w:hAnsi="Arial" w:cs="Arial"/>
          <w:color w:val="007E7E"/>
          <w:spacing w:val="-1"/>
          <w:position w:val="1"/>
        </w:rPr>
        <w:t>exercise</w:t>
      </w:r>
      <w:r w:rsidR="00AF612B">
        <w:rPr>
          <w:rFonts w:ascii="Arial" w:eastAsia="Courier New" w:hAnsi="Arial" w:cs="Arial"/>
          <w:color w:val="007E7E"/>
          <w:spacing w:val="-1"/>
          <w:position w:val="1"/>
        </w:rPr>
        <w:t xml:space="preserve"> while learning.</w:t>
      </w:r>
    </w:p>
    <w:p w:rsidR="00C86F4A" w:rsidRPr="003D0253" w:rsidRDefault="006C72B5">
      <w:pPr>
        <w:spacing w:line="200" w:lineRule="exact"/>
        <w:rPr>
          <w:rFonts w:ascii="Arial" w:hAnsi="Arial" w:cs="Arial"/>
        </w:rPr>
      </w:pPr>
      <w:r w:rsidRPr="003D0253">
        <w:rPr>
          <w:rFonts w:ascii="Arial" w:hAnsi="Arial" w:cs="Arial"/>
        </w:rPr>
        <w:pict>
          <v:group id="_x0000_s1286" style="position:absolute;margin-left:0;margin-top:0;width:612pt;height:791.8pt;z-index:-1531;mso-position-horizontal-relative:page;mso-position-vertical-relative:page" coordsize="12240,15836">
            <v:shape id="_x0000_s1306" style="position:absolute;left:11641;top:2;width:590;height:2758" coordorigin="11641,2" coordsize="590,2758" path="m11940,294r,2181l12231,2760r,-2758l11641,2r299,292xe" fillcolor="#33b0dd" stroked="f">
              <v:path arrowok="t"/>
            </v:shape>
            <v:shape id="_x0000_s1305" style="position:absolute;left:6;top:2;width:11934;height:2779" coordorigin="6,2" coordsize="11934,2779" path="m6,2781l298,2482r,-2188l11940,294,11641,2,6,2r,2779xe" fillcolor="#33b0dd" stroked="f">
              <v:path arrowok="t"/>
            </v:shape>
            <v:shape id="_x0000_s1304" style="position:absolute;left:11940;top:2515;width:291;height:10863" coordorigin="11940,2515" coordsize="291,10863" path="m11940,13378r291,-298l12231,2800r-291,-285l11940,13378xe" fillcolor="#82c50c" stroked="f">
              <v:path arrowok="t"/>
            </v:shape>
            <v:shape id="_x0000_s1303" style="position:absolute;left:6;top:2523;width:292;height:10821" coordorigin="6,2523" coordsize="292,10821" path="m6,13059r292,285l298,2523,6,2822r,10237xe" fillcolor="#82c50c" stroked="f">
              <v:path arrowok="t"/>
            </v:shape>
            <v:shape id="_x0000_s1302" style="position:absolute;left:6;top:13121;width:12225;height:2705" coordorigin="6,13121" coordsize="12225,2705" path="m12231,15826r,-2705l11940,13419r,2116l298,15535,6,15250r,576l12231,15826xe" fillcolor="#f10e83" stroked="f">
              <v:path arrowok="t"/>
            </v:shape>
            <v:shape id="_x0000_s1301" style="position:absolute;left:6;top:13099;width:292;height:2436" coordorigin="6,13099" coordsize="292,2436" path="m6,15250r292,285l298,13384,6,13099r,2151xe" fillcolor="#f10e83" stroked="f">
              <v:path arrowok="t"/>
            </v:shape>
            <v:shape id="_x0000_s1300" style="position:absolute;width:12240;height:2707" coordsize="12240,2707" path="m,2707l293,2418r,-2128l12240,290r,-290l,,,2707xe" fillcolor="#33b0dd" stroked="f">
              <v:path arrowok="t"/>
            </v:shape>
            <v:shape id="_x0000_s1299" style="position:absolute;left:11942;top:290;width:298;height:2417" coordorigin="11942,290" coordsize="298,2417" path="m12240,290r-298,l11942,2418r5,l12240,2707r,-2417xe" fillcolor="#33b0dd"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98" type="#_x0000_t75" style="position:absolute;left:4932;top:523;width:2376;height:1123">
              <v:imagedata r:id="rId6" o:title=""/>
            </v:shape>
            <v:shape id="_x0000_s1297" style="position:absolute;left:11264;top:2256;width:104;height:464" coordorigin="11264,2256" coordsize="104,464" path="m11264,2720r104,l11368,2256r-104,l11264,2720xe" fillcolor="#82c50c" stroked="f">
              <v:path arrowok="t"/>
            </v:shape>
            <v:shape id="_x0000_s1296" style="position:absolute;left:872;top:2256;width:104;height:464" coordorigin="872,2256" coordsize="104,464" path="m872,2720r104,l976,2256r-104,l872,2720xe" fillcolor="#82c50c" stroked="f">
              <v:path arrowok="t"/>
            </v:shape>
            <v:shape id="_x0000_s1295" style="position:absolute;left:976;top:2256;width:10288;height:464" coordorigin="976,2256" coordsize="10288,464" path="m976,2720r10288,l11264,2256r-10288,l976,2720xe" fillcolor="#82c50c" stroked="f">
              <v:path arrowok="t"/>
            </v:shape>
            <v:shape id="_x0000_s1294" style="position:absolute;left:864;top:2250;width:10512;height:0" coordorigin="864,2250" coordsize="10512,0" path="m864,2250r10512,e" filled="f" strokecolor="gray" strokeweight=".7pt">
              <v:path arrowok="t"/>
            </v:shape>
            <v:shape id="_x0000_s1293" style="position:absolute;left:872;top:2254;width:10496;height:0" coordorigin="872,2254" coordsize="10496,0" path="m872,2254r10496,e" filled="f" strokecolor="#82c50c" strokeweight=".3pt">
              <v:path arrowok="t"/>
            </v:shape>
            <v:shape id="_x0000_s1292" style="position:absolute;left:868;top:2256;width:0;height:1280" coordorigin="868,2256" coordsize="0,1280" path="m868,2256r,1280e" filled="f" strokecolor="gray" strokeweight=".5pt">
              <v:path arrowok="t"/>
            </v:shape>
            <v:shape id="_x0000_s1291" style="position:absolute;left:11372;top:2256;width:0;height:1280" coordorigin="11372,2256" coordsize="0,1280" path="m11372,2256r,1280e" filled="f" strokecolor="gray" strokeweight=".5pt">
              <v:path arrowok="t"/>
            </v:shape>
            <v:shape id="_x0000_s1290" style="position:absolute;left:864;top:2726;width:10512;height:0" coordorigin="864,2726" coordsize="10512,0" path="m864,2726r10512,e" filled="f" strokecolor="gray" strokeweight=".24728mm">
              <v:path arrowok="t"/>
            </v:shape>
            <v:shape id="_x0000_s1289" style="position:absolute;left:864;top:3540;width:10512;height:0" coordorigin="864,3540" coordsize="10512,0" path="m864,3540r10512,e" filled="f" strokecolor="gray" strokeweight=".17672mm">
              <v:path arrowok="t"/>
            </v:shape>
            <v:shape id="_x0000_s1288" type="#_x0000_t75" style="position:absolute;left:874;top:501;width:3008;height:1245">
              <v:imagedata r:id="rId7" o:title=""/>
            </v:shape>
            <v:shape id="_x0000_s1287" type="#_x0000_t75" style="position:absolute;left:8335;top:501;width:3008;height:1245">
              <v:imagedata r:id="rId7" o:title=""/>
            </v:shape>
            <w10:wrap anchorx="page" anchory="page"/>
          </v:group>
        </w:pict>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before="10" w:line="260" w:lineRule="exact"/>
        <w:rPr>
          <w:rFonts w:ascii="Arial" w:hAnsi="Arial" w:cs="Arial"/>
          <w:sz w:val="26"/>
          <w:szCs w:val="26"/>
        </w:rPr>
      </w:pPr>
    </w:p>
    <w:p w:rsidR="00C86F4A" w:rsidRPr="003D0253" w:rsidRDefault="006C72B5">
      <w:pPr>
        <w:spacing w:before="37"/>
        <w:ind w:left="84" w:right="206"/>
        <w:jc w:val="center"/>
        <w:rPr>
          <w:rFonts w:ascii="Arial" w:eastAsia="Arial" w:hAnsi="Arial" w:cs="Arial"/>
          <w:sz w:val="19"/>
          <w:szCs w:val="19"/>
        </w:rPr>
      </w:pPr>
      <w:r w:rsidRPr="003D0253">
        <w:rPr>
          <w:rFonts w:ascii="Arial" w:eastAsia="Arial" w:hAnsi="Arial" w:cs="Arial"/>
          <w:spacing w:val="-7"/>
          <w:sz w:val="19"/>
          <w:szCs w:val="19"/>
        </w:rPr>
        <w:t>T</w:t>
      </w:r>
      <w:r w:rsidRPr="003D0253">
        <w:rPr>
          <w:rFonts w:ascii="Arial" w:eastAsia="Arial" w:hAnsi="Arial" w:cs="Arial"/>
          <w:spacing w:val="-1"/>
          <w:sz w:val="19"/>
          <w:szCs w:val="19"/>
        </w:rPr>
        <w:t>h</w:t>
      </w:r>
      <w:r w:rsidRPr="003D0253">
        <w:rPr>
          <w:rFonts w:ascii="Arial" w:eastAsia="Arial" w:hAnsi="Arial" w:cs="Arial"/>
          <w:sz w:val="19"/>
          <w:szCs w:val="19"/>
        </w:rPr>
        <w:t>e</w:t>
      </w:r>
      <w:r w:rsidRPr="003D0253">
        <w:rPr>
          <w:rFonts w:ascii="Arial" w:eastAsia="Arial" w:hAnsi="Arial" w:cs="Arial"/>
          <w:spacing w:val="7"/>
          <w:sz w:val="19"/>
          <w:szCs w:val="19"/>
        </w:rPr>
        <w:t xml:space="preserve"> </w:t>
      </w:r>
      <w:r w:rsidRPr="003D0253">
        <w:rPr>
          <w:rFonts w:ascii="Arial" w:eastAsia="Arial" w:hAnsi="Arial" w:cs="Arial"/>
          <w:spacing w:val="2"/>
          <w:sz w:val="19"/>
          <w:szCs w:val="19"/>
        </w:rPr>
        <w:t>S</w:t>
      </w:r>
      <w:r w:rsidRPr="003D0253">
        <w:rPr>
          <w:rFonts w:ascii="Arial" w:eastAsia="Arial" w:hAnsi="Arial" w:cs="Arial"/>
          <w:spacing w:val="-1"/>
          <w:sz w:val="19"/>
          <w:szCs w:val="19"/>
        </w:rPr>
        <w:t>to</w:t>
      </w:r>
      <w:r w:rsidRPr="003D0253">
        <w:rPr>
          <w:rFonts w:ascii="Arial" w:eastAsia="Arial" w:hAnsi="Arial" w:cs="Arial"/>
          <w:spacing w:val="-2"/>
          <w:sz w:val="19"/>
          <w:szCs w:val="19"/>
        </w:rPr>
        <w:t>r</w:t>
      </w:r>
      <w:r w:rsidRPr="003D0253">
        <w:rPr>
          <w:rFonts w:ascii="Arial" w:eastAsia="Arial" w:hAnsi="Arial" w:cs="Arial"/>
          <w:sz w:val="19"/>
          <w:szCs w:val="19"/>
        </w:rPr>
        <w:t>y</w:t>
      </w:r>
      <w:r w:rsidRPr="003D0253">
        <w:rPr>
          <w:rFonts w:ascii="Arial" w:eastAsia="Arial" w:hAnsi="Arial" w:cs="Arial"/>
          <w:spacing w:val="5"/>
          <w:sz w:val="19"/>
          <w:szCs w:val="19"/>
        </w:rPr>
        <w:t xml:space="preserve"> </w:t>
      </w:r>
      <w:r w:rsidRPr="003D0253">
        <w:rPr>
          <w:rFonts w:ascii="Arial" w:eastAsia="Arial" w:hAnsi="Arial" w:cs="Arial"/>
          <w:spacing w:val="-1"/>
          <w:sz w:val="19"/>
          <w:szCs w:val="19"/>
        </w:rPr>
        <w:t>o</w:t>
      </w:r>
      <w:r w:rsidRPr="003D0253">
        <w:rPr>
          <w:rFonts w:ascii="Arial" w:eastAsia="Arial" w:hAnsi="Arial" w:cs="Arial"/>
          <w:sz w:val="19"/>
          <w:szCs w:val="19"/>
        </w:rPr>
        <w:t>f</w:t>
      </w:r>
      <w:r w:rsidRPr="003D0253">
        <w:rPr>
          <w:rFonts w:ascii="Arial" w:eastAsia="Arial" w:hAnsi="Arial" w:cs="Arial"/>
          <w:spacing w:val="6"/>
          <w:sz w:val="19"/>
          <w:szCs w:val="19"/>
        </w:rPr>
        <w:t xml:space="preserve"> </w:t>
      </w:r>
      <w:r w:rsidRPr="003D0253">
        <w:rPr>
          <w:rFonts w:ascii="Arial" w:eastAsia="Arial" w:hAnsi="Arial" w:cs="Arial"/>
          <w:spacing w:val="-8"/>
          <w:sz w:val="19"/>
          <w:szCs w:val="19"/>
        </w:rPr>
        <w:t>Y</w:t>
      </w:r>
      <w:r w:rsidRPr="003D0253">
        <w:rPr>
          <w:rFonts w:ascii="Arial" w:eastAsia="Arial" w:hAnsi="Arial" w:cs="Arial"/>
          <w:spacing w:val="-1"/>
          <w:sz w:val="19"/>
          <w:szCs w:val="19"/>
        </w:rPr>
        <w:t>ou</w:t>
      </w:r>
      <w:r w:rsidRPr="003D0253">
        <w:rPr>
          <w:rFonts w:ascii="Arial" w:eastAsia="Arial" w:hAnsi="Arial" w:cs="Arial"/>
          <w:sz w:val="19"/>
          <w:szCs w:val="19"/>
        </w:rPr>
        <w:t>r</w:t>
      </w:r>
      <w:r w:rsidRPr="003D0253">
        <w:rPr>
          <w:rFonts w:ascii="Arial" w:eastAsia="Arial" w:hAnsi="Arial" w:cs="Arial"/>
          <w:spacing w:val="7"/>
          <w:sz w:val="19"/>
          <w:szCs w:val="19"/>
        </w:rPr>
        <w:t xml:space="preserve"> </w:t>
      </w:r>
      <w:r w:rsidRPr="003D0253">
        <w:rPr>
          <w:rFonts w:ascii="Arial" w:eastAsia="Arial" w:hAnsi="Arial" w:cs="Arial"/>
          <w:spacing w:val="-5"/>
          <w:sz w:val="19"/>
          <w:szCs w:val="19"/>
        </w:rPr>
        <w:t>I</w:t>
      </w:r>
      <w:r w:rsidRPr="003D0253">
        <w:rPr>
          <w:rFonts w:ascii="Arial" w:eastAsia="Arial" w:hAnsi="Arial" w:cs="Arial"/>
          <w:spacing w:val="-1"/>
          <w:sz w:val="19"/>
          <w:szCs w:val="19"/>
        </w:rPr>
        <w:t>n</w:t>
      </w:r>
      <w:r w:rsidRPr="003D0253">
        <w:rPr>
          <w:rFonts w:ascii="Arial" w:eastAsia="Arial" w:hAnsi="Arial" w:cs="Arial"/>
          <w:sz w:val="19"/>
          <w:szCs w:val="19"/>
        </w:rPr>
        <w:t>v</w:t>
      </w:r>
      <w:r w:rsidRPr="003D0253">
        <w:rPr>
          <w:rFonts w:ascii="Arial" w:eastAsia="Arial" w:hAnsi="Arial" w:cs="Arial"/>
          <w:spacing w:val="-1"/>
          <w:sz w:val="19"/>
          <w:szCs w:val="19"/>
        </w:rPr>
        <w:t>en</w:t>
      </w:r>
      <w:r w:rsidRPr="003D0253">
        <w:rPr>
          <w:rFonts w:ascii="Arial" w:eastAsia="Arial" w:hAnsi="Arial" w:cs="Arial"/>
          <w:sz w:val="19"/>
          <w:szCs w:val="19"/>
        </w:rPr>
        <w:t>t</w:t>
      </w:r>
      <w:r w:rsidRPr="003D0253">
        <w:rPr>
          <w:rFonts w:ascii="Arial" w:eastAsia="Arial" w:hAnsi="Arial" w:cs="Arial"/>
          <w:spacing w:val="-4"/>
          <w:sz w:val="19"/>
          <w:szCs w:val="19"/>
        </w:rPr>
        <w:t>i</w:t>
      </w:r>
      <w:r w:rsidRPr="003D0253">
        <w:rPr>
          <w:rFonts w:ascii="Arial" w:eastAsia="Arial" w:hAnsi="Arial" w:cs="Arial"/>
          <w:spacing w:val="-6"/>
          <w:sz w:val="19"/>
          <w:szCs w:val="19"/>
        </w:rPr>
        <w:t>o</w:t>
      </w:r>
      <w:r w:rsidRPr="003D0253">
        <w:rPr>
          <w:rFonts w:ascii="Arial" w:eastAsia="Arial" w:hAnsi="Arial" w:cs="Arial"/>
          <w:sz w:val="19"/>
          <w:szCs w:val="19"/>
        </w:rPr>
        <w:t xml:space="preserve">n                                     </w:t>
      </w:r>
      <w:r w:rsidRPr="003D0253">
        <w:rPr>
          <w:rFonts w:ascii="Arial" w:eastAsia="Arial" w:hAnsi="Arial" w:cs="Arial"/>
          <w:spacing w:val="14"/>
          <w:sz w:val="19"/>
          <w:szCs w:val="19"/>
        </w:rPr>
        <w:t xml:space="preserve"> </w:t>
      </w:r>
      <w:r w:rsidRPr="003D0253">
        <w:rPr>
          <w:rFonts w:ascii="Arial" w:eastAsia="Arial" w:hAnsi="Arial" w:cs="Arial"/>
          <w:spacing w:val="-5"/>
          <w:sz w:val="19"/>
          <w:szCs w:val="19"/>
        </w:rPr>
        <w:t>I</w:t>
      </w:r>
      <w:r w:rsidRPr="003D0253">
        <w:rPr>
          <w:rFonts w:ascii="Arial" w:eastAsia="Arial" w:hAnsi="Arial" w:cs="Arial"/>
          <w:spacing w:val="-1"/>
          <w:sz w:val="19"/>
          <w:szCs w:val="19"/>
        </w:rPr>
        <w:t>n</w:t>
      </w:r>
      <w:r w:rsidRPr="003D0253">
        <w:rPr>
          <w:rFonts w:ascii="Arial" w:eastAsia="Arial" w:hAnsi="Arial" w:cs="Arial"/>
          <w:spacing w:val="5"/>
          <w:sz w:val="19"/>
          <w:szCs w:val="19"/>
        </w:rPr>
        <w:t>v</w:t>
      </w:r>
      <w:r w:rsidRPr="003D0253">
        <w:rPr>
          <w:rFonts w:ascii="Arial" w:eastAsia="Arial" w:hAnsi="Arial" w:cs="Arial"/>
          <w:spacing w:val="-6"/>
          <w:sz w:val="19"/>
          <w:szCs w:val="19"/>
        </w:rPr>
        <w:t>e</w:t>
      </w:r>
      <w:r w:rsidRPr="003D0253">
        <w:rPr>
          <w:rFonts w:ascii="Arial" w:eastAsia="Arial" w:hAnsi="Arial" w:cs="Arial"/>
          <w:spacing w:val="-1"/>
          <w:sz w:val="19"/>
          <w:szCs w:val="19"/>
        </w:rPr>
        <w:t>nt</w:t>
      </w:r>
      <w:r w:rsidRPr="003D0253">
        <w:rPr>
          <w:rFonts w:ascii="Arial" w:eastAsia="Arial" w:hAnsi="Arial" w:cs="Arial"/>
          <w:spacing w:val="-4"/>
          <w:sz w:val="19"/>
          <w:szCs w:val="19"/>
        </w:rPr>
        <w:t>i</w:t>
      </w:r>
      <w:r w:rsidRPr="003D0253">
        <w:rPr>
          <w:rFonts w:ascii="Arial" w:eastAsia="Arial" w:hAnsi="Arial" w:cs="Arial"/>
          <w:spacing w:val="-1"/>
          <w:sz w:val="19"/>
          <w:szCs w:val="19"/>
        </w:rPr>
        <w:t>o</w:t>
      </w:r>
      <w:r w:rsidRPr="003D0253">
        <w:rPr>
          <w:rFonts w:ascii="Arial" w:eastAsia="Arial" w:hAnsi="Arial" w:cs="Arial"/>
          <w:sz w:val="19"/>
          <w:szCs w:val="19"/>
        </w:rPr>
        <w:t>n</w:t>
      </w:r>
      <w:r w:rsidRPr="003D0253">
        <w:rPr>
          <w:rFonts w:ascii="Arial" w:eastAsia="Arial" w:hAnsi="Arial" w:cs="Arial"/>
          <w:spacing w:val="12"/>
          <w:sz w:val="19"/>
          <w:szCs w:val="19"/>
        </w:rPr>
        <w:t xml:space="preserve"> </w:t>
      </w:r>
      <w:r w:rsidRPr="003D0253">
        <w:rPr>
          <w:rFonts w:ascii="Arial" w:eastAsia="Arial" w:hAnsi="Arial" w:cs="Arial"/>
          <w:spacing w:val="-1"/>
          <w:sz w:val="19"/>
          <w:szCs w:val="19"/>
        </w:rPr>
        <w:t>L</w:t>
      </w:r>
      <w:r w:rsidRPr="003D0253">
        <w:rPr>
          <w:rFonts w:ascii="Arial" w:eastAsia="Arial" w:hAnsi="Arial" w:cs="Arial"/>
          <w:spacing w:val="-6"/>
          <w:sz w:val="19"/>
          <w:szCs w:val="19"/>
        </w:rPr>
        <w:t>o</w:t>
      </w:r>
      <w:r w:rsidRPr="003D0253">
        <w:rPr>
          <w:rFonts w:ascii="Arial" w:eastAsia="Arial" w:hAnsi="Arial" w:cs="Arial"/>
          <w:sz w:val="19"/>
          <w:szCs w:val="19"/>
        </w:rPr>
        <w:t>g</w:t>
      </w:r>
      <w:r w:rsidRPr="003D0253">
        <w:rPr>
          <w:rFonts w:ascii="Arial" w:eastAsia="Arial" w:hAnsi="Arial" w:cs="Arial"/>
          <w:spacing w:val="7"/>
          <w:sz w:val="19"/>
          <w:szCs w:val="19"/>
        </w:rPr>
        <w:t xml:space="preserve"> </w:t>
      </w:r>
      <w:r w:rsidRPr="003D0253">
        <w:rPr>
          <w:rFonts w:ascii="Arial" w:eastAsia="Arial" w:hAnsi="Arial" w:cs="Arial"/>
          <w:spacing w:val="2"/>
          <w:sz w:val="19"/>
          <w:szCs w:val="19"/>
        </w:rPr>
        <w:t>V</w:t>
      </w:r>
      <w:r w:rsidRPr="003D0253">
        <w:rPr>
          <w:rFonts w:ascii="Arial" w:eastAsia="Arial" w:hAnsi="Arial" w:cs="Arial"/>
          <w:spacing w:val="-6"/>
          <w:sz w:val="19"/>
          <w:szCs w:val="19"/>
        </w:rPr>
        <w:t>e</w:t>
      </w:r>
      <w:r w:rsidRPr="003D0253">
        <w:rPr>
          <w:rFonts w:ascii="Arial" w:eastAsia="Arial" w:hAnsi="Arial" w:cs="Arial"/>
          <w:spacing w:val="-2"/>
          <w:sz w:val="19"/>
          <w:szCs w:val="19"/>
        </w:rPr>
        <w:t>r</w:t>
      </w:r>
      <w:r w:rsidRPr="003D0253">
        <w:rPr>
          <w:rFonts w:ascii="Arial" w:eastAsia="Arial" w:hAnsi="Arial" w:cs="Arial"/>
          <w:sz w:val="19"/>
          <w:szCs w:val="19"/>
        </w:rPr>
        <w:t>s</w:t>
      </w:r>
      <w:r w:rsidRPr="003D0253">
        <w:rPr>
          <w:rFonts w:ascii="Arial" w:eastAsia="Arial" w:hAnsi="Arial" w:cs="Arial"/>
          <w:spacing w:val="-4"/>
          <w:sz w:val="19"/>
          <w:szCs w:val="19"/>
        </w:rPr>
        <w:t>i</w:t>
      </w:r>
      <w:r w:rsidRPr="003D0253">
        <w:rPr>
          <w:rFonts w:ascii="Arial" w:eastAsia="Arial" w:hAnsi="Arial" w:cs="Arial"/>
          <w:spacing w:val="-6"/>
          <w:sz w:val="19"/>
          <w:szCs w:val="19"/>
        </w:rPr>
        <w:t>o</w:t>
      </w:r>
      <w:r w:rsidRPr="003D0253">
        <w:rPr>
          <w:rFonts w:ascii="Arial" w:eastAsia="Arial" w:hAnsi="Arial" w:cs="Arial"/>
          <w:sz w:val="19"/>
          <w:szCs w:val="19"/>
        </w:rPr>
        <w:t>n</w:t>
      </w:r>
      <w:r w:rsidRPr="003D0253">
        <w:rPr>
          <w:rFonts w:ascii="Arial" w:eastAsia="Arial" w:hAnsi="Arial" w:cs="Arial"/>
          <w:spacing w:val="15"/>
          <w:sz w:val="19"/>
          <w:szCs w:val="19"/>
        </w:rPr>
        <w:t xml:space="preserve"> </w:t>
      </w:r>
      <w:r w:rsidRPr="003D0253">
        <w:rPr>
          <w:rFonts w:ascii="Arial" w:eastAsia="Arial" w:hAnsi="Arial" w:cs="Arial"/>
          <w:spacing w:val="-1"/>
          <w:sz w:val="19"/>
          <w:szCs w:val="19"/>
        </w:rPr>
        <w:t>1.</w:t>
      </w:r>
      <w:r w:rsidRPr="003D0253">
        <w:rPr>
          <w:rFonts w:ascii="Arial" w:eastAsia="Arial" w:hAnsi="Arial" w:cs="Arial"/>
          <w:sz w:val="19"/>
          <w:szCs w:val="19"/>
        </w:rPr>
        <w:t xml:space="preserve">0                                                               </w:t>
      </w:r>
      <w:r w:rsidRPr="003D0253">
        <w:rPr>
          <w:rFonts w:ascii="Arial" w:eastAsia="Arial" w:hAnsi="Arial" w:cs="Arial"/>
          <w:spacing w:val="5"/>
          <w:sz w:val="19"/>
          <w:szCs w:val="19"/>
        </w:rPr>
        <w:t xml:space="preserve"> </w:t>
      </w:r>
      <w:r w:rsidRPr="003D0253">
        <w:rPr>
          <w:rFonts w:ascii="Arial" w:eastAsia="Arial" w:hAnsi="Arial" w:cs="Arial"/>
          <w:spacing w:val="2"/>
          <w:sz w:val="19"/>
          <w:szCs w:val="19"/>
        </w:rPr>
        <w:t>P</w:t>
      </w:r>
      <w:r w:rsidRPr="003D0253">
        <w:rPr>
          <w:rFonts w:ascii="Arial" w:eastAsia="Arial" w:hAnsi="Arial" w:cs="Arial"/>
          <w:spacing w:val="-1"/>
          <w:sz w:val="19"/>
          <w:szCs w:val="19"/>
        </w:rPr>
        <w:t>a</w:t>
      </w:r>
      <w:r w:rsidRPr="003D0253">
        <w:rPr>
          <w:rFonts w:ascii="Arial" w:eastAsia="Arial" w:hAnsi="Arial" w:cs="Arial"/>
          <w:spacing w:val="-6"/>
          <w:sz w:val="19"/>
          <w:szCs w:val="19"/>
        </w:rPr>
        <w:t>g</w:t>
      </w:r>
      <w:r w:rsidRPr="003D0253">
        <w:rPr>
          <w:rFonts w:ascii="Arial" w:eastAsia="Arial" w:hAnsi="Arial" w:cs="Arial"/>
          <w:sz w:val="19"/>
          <w:szCs w:val="19"/>
        </w:rPr>
        <w:t>e</w:t>
      </w:r>
      <w:r w:rsidRPr="003D0253">
        <w:rPr>
          <w:rFonts w:ascii="Arial" w:eastAsia="Arial" w:hAnsi="Arial" w:cs="Arial"/>
          <w:spacing w:val="8"/>
          <w:sz w:val="19"/>
          <w:szCs w:val="19"/>
        </w:rPr>
        <w:t xml:space="preserve"> </w:t>
      </w:r>
      <w:r w:rsidRPr="003D0253">
        <w:rPr>
          <w:rFonts w:ascii="Arial" w:eastAsia="Arial" w:hAnsi="Arial" w:cs="Arial"/>
          <w:w w:val="101"/>
          <w:sz w:val="19"/>
          <w:szCs w:val="19"/>
        </w:rPr>
        <w:t>1</w:t>
      </w:r>
    </w:p>
    <w:p w:rsidR="00C86F4A" w:rsidRPr="003D0253" w:rsidRDefault="006C72B5">
      <w:pPr>
        <w:spacing w:before="2"/>
        <w:ind w:left="4252" w:right="4318"/>
        <w:jc w:val="center"/>
        <w:rPr>
          <w:rFonts w:ascii="Arial" w:eastAsia="Arial" w:hAnsi="Arial" w:cs="Arial"/>
          <w:sz w:val="19"/>
          <w:szCs w:val="19"/>
        </w:rPr>
        <w:sectPr w:rsidR="00C86F4A" w:rsidRPr="003D0253">
          <w:type w:val="continuous"/>
          <w:pgSz w:w="12240" w:h="15840"/>
          <w:pgMar w:top="1480" w:right="680" w:bottom="280" w:left="760" w:header="720" w:footer="720" w:gutter="0"/>
          <w:cols w:space="720"/>
        </w:sectPr>
      </w:pPr>
      <w:r w:rsidRPr="003D0253">
        <w:rPr>
          <w:rFonts w:ascii="Arial" w:eastAsia="Arial" w:hAnsi="Arial" w:cs="Arial"/>
          <w:sz w:val="19"/>
          <w:szCs w:val="19"/>
        </w:rPr>
        <w:t>©</w:t>
      </w:r>
      <w:r w:rsidRPr="003D0253">
        <w:rPr>
          <w:rFonts w:ascii="Arial" w:eastAsia="Arial" w:hAnsi="Arial" w:cs="Arial"/>
          <w:spacing w:val="4"/>
          <w:sz w:val="19"/>
          <w:szCs w:val="19"/>
        </w:rPr>
        <w:t xml:space="preserve"> </w:t>
      </w:r>
      <w:r w:rsidRPr="003D0253">
        <w:rPr>
          <w:rFonts w:ascii="Arial" w:eastAsia="Arial" w:hAnsi="Arial" w:cs="Arial"/>
          <w:spacing w:val="-1"/>
          <w:sz w:val="19"/>
          <w:szCs w:val="19"/>
        </w:rPr>
        <w:t>2</w:t>
      </w:r>
      <w:r w:rsidRPr="003D0253">
        <w:rPr>
          <w:rFonts w:ascii="Arial" w:eastAsia="Arial" w:hAnsi="Arial" w:cs="Arial"/>
          <w:spacing w:val="-6"/>
          <w:sz w:val="19"/>
          <w:szCs w:val="19"/>
        </w:rPr>
        <w:t>0</w:t>
      </w:r>
      <w:r w:rsidRPr="003D0253">
        <w:rPr>
          <w:rFonts w:ascii="Arial" w:eastAsia="Arial" w:hAnsi="Arial" w:cs="Arial"/>
          <w:spacing w:val="-1"/>
          <w:sz w:val="19"/>
          <w:szCs w:val="19"/>
        </w:rPr>
        <w:t>1</w:t>
      </w:r>
      <w:r w:rsidRPr="003D0253">
        <w:rPr>
          <w:rFonts w:ascii="Arial" w:eastAsia="Arial" w:hAnsi="Arial" w:cs="Arial"/>
          <w:sz w:val="19"/>
          <w:szCs w:val="19"/>
        </w:rPr>
        <w:t>8</w:t>
      </w:r>
      <w:r w:rsidRPr="003D0253">
        <w:rPr>
          <w:rFonts w:ascii="Arial" w:eastAsia="Arial" w:hAnsi="Arial" w:cs="Arial"/>
          <w:spacing w:val="8"/>
          <w:sz w:val="19"/>
          <w:szCs w:val="19"/>
        </w:rPr>
        <w:t xml:space="preserve"> </w:t>
      </w:r>
      <w:r w:rsidRPr="003D0253">
        <w:rPr>
          <w:rFonts w:ascii="Arial" w:eastAsia="Arial" w:hAnsi="Arial" w:cs="Arial"/>
          <w:spacing w:val="2"/>
          <w:sz w:val="19"/>
          <w:szCs w:val="19"/>
        </w:rPr>
        <w:t>S</w:t>
      </w:r>
      <w:r w:rsidRPr="003D0253">
        <w:rPr>
          <w:rFonts w:ascii="Arial" w:eastAsia="Arial" w:hAnsi="Arial" w:cs="Arial"/>
          <w:spacing w:val="-7"/>
          <w:sz w:val="19"/>
          <w:szCs w:val="19"/>
        </w:rPr>
        <w:t>T</w:t>
      </w:r>
      <w:r w:rsidRPr="003D0253">
        <w:rPr>
          <w:rFonts w:ascii="Arial" w:eastAsia="Arial" w:hAnsi="Arial" w:cs="Arial"/>
          <w:spacing w:val="2"/>
          <w:sz w:val="19"/>
          <w:szCs w:val="19"/>
        </w:rPr>
        <w:t>E</w:t>
      </w:r>
      <w:r w:rsidRPr="003D0253">
        <w:rPr>
          <w:rFonts w:ascii="Arial" w:eastAsia="Arial" w:hAnsi="Arial" w:cs="Arial"/>
          <w:spacing w:val="-6"/>
          <w:sz w:val="19"/>
          <w:szCs w:val="19"/>
        </w:rPr>
        <w:t>M</w:t>
      </w:r>
      <w:r w:rsidRPr="003D0253">
        <w:rPr>
          <w:rFonts w:ascii="Arial" w:eastAsia="Arial" w:hAnsi="Arial" w:cs="Arial"/>
          <w:spacing w:val="-10"/>
          <w:sz w:val="19"/>
          <w:szCs w:val="19"/>
        </w:rPr>
        <w:t>I</w:t>
      </w:r>
      <w:r w:rsidRPr="003D0253">
        <w:rPr>
          <w:rFonts w:ascii="Arial" w:eastAsia="Arial" w:hAnsi="Arial" w:cs="Arial"/>
          <w:sz w:val="19"/>
          <w:szCs w:val="19"/>
        </w:rPr>
        <w:t>E</w:t>
      </w:r>
      <w:r w:rsidRPr="003D0253">
        <w:rPr>
          <w:rFonts w:ascii="Arial" w:eastAsia="Arial" w:hAnsi="Arial" w:cs="Arial"/>
          <w:spacing w:val="14"/>
          <w:sz w:val="19"/>
          <w:szCs w:val="19"/>
        </w:rPr>
        <w:t xml:space="preserve"> </w:t>
      </w:r>
      <w:r w:rsidRPr="003D0253">
        <w:rPr>
          <w:rFonts w:ascii="Arial" w:eastAsia="Arial" w:hAnsi="Arial" w:cs="Arial"/>
          <w:w w:val="101"/>
          <w:sz w:val="19"/>
          <w:szCs w:val="19"/>
        </w:rPr>
        <w:t>C</w:t>
      </w:r>
      <w:r w:rsidRPr="003D0253">
        <w:rPr>
          <w:rFonts w:ascii="Arial" w:eastAsia="Arial" w:hAnsi="Arial" w:cs="Arial"/>
          <w:spacing w:val="-1"/>
          <w:w w:val="101"/>
          <w:sz w:val="19"/>
          <w:szCs w:val="19"/>
        </w:rPr>
        <w:t>oa</w:t>
      </w:r>
      <w:r w:rsidRPr="003D0253">
        <w:rPr>
          <w:rFonts w:ascii="Arial" w:eastAsia="Arial" w:hAnsi="Arial" w:cs="Arial"/>
          <w:spacing w:val="-4"/>
          <w:w w:val="101"/>
          <w:sz w:val="19"/>
          <w:szCs w:val="19"/>
        </w:rPr>
        <w:t>li</w:t>
      </w:r>
      <w:r w:rsidRPr="003D0253">
        <w:rPr>
          <w:rFonts w:ascii="Arial" w:eastAsia="Arial" w:hAnsi="Arial" w:cs="Arial"/>
          <w:spacing w:val="-1"/>
          <w:w w:val="101"/>
          <w:sz w:val="19"/>
          <w:szCs w:val="19"/>
        </w:rPr>
        <w:t>t</w:t>
      </w:r>
      <w:r w:rsidRPr="003D0253">
        <w:rPr>
          <w:rFonts w:ascii="Arial" w:eastAsia="Arial" w:hAnsi="Arial" w:cs="Arial"/>
          <w:spacing w:val="1"/>
          <w:w w:val="101"/>
          <w:sz w:val="19"/>
          <w:szCs w:val="19"/>
        </w:rPr>
        <w:t>i</w:t>
      </w:r>
      <w:r w:rsidRPr="003D0253">
        <w:rPr>
          <w:rFonts w:ascii="Arial" w:eastAsia="Arial" w:hAnsi="Arial" w:cs="Arial"/>
          <w:spacing w:val="-1"/>
          <w:w w:val="101"/>
          <w:sz w:val="19"/>
          <w:szCs w:val="19"/>
        </w:rPr>
        <w:t>on</w:t>
      </w:r>
    </w:p>
    <w:p w:rsidR="00C86F4A" w:rsidRPr="003D0253" w:rsidRDefault="006C72B5">
      <w:pPr>
        <w:spacing w:before="3" w:line="100" w:lineRule="exact"/>
        <w:rPr>
          <w:rFonts w:ascii="Arial" w:hAnsi="Arial" w:cs="Arial"/>
          <w:sz w:val="10"/>
          <w:szCs w:val="10"/>
        </w:rPr>
      </w:pPr>
      <w:r w:rsidRPr="003D0253">
        <w:rPr>
          <w:rFonts w:ascii="Arial" w:hAnsi="Arial" w:cs="Arial"/>
        </w:rPr>
        <w:lastRenderedPageBreak/>
        <w:pict>
          <v:group id="_x0000_s1276" style="position:absolute;margin-left:0;margin-top:0;width:612pt;height:791.8pt;z-index:-1530;mso-position-horizontal-relative:page;mso-position-vertical-relative:page" coordsize="12240,15836">
            <v:shape id="_x0000_s1285" style="position:absolute;left:11641;top:2;width:590;height:2758" coordorigin="11641,2" coordsize="590,2758" path="m11940,294r,2181l12231,2760r,-2758l11641,2r299,292xe" fillcolor="#33b0dd" stroked="f">
              <v:path arrowok="t"/>
            </v:shape>
            <v:shape id="_x0000_s1284" style="position:absolute;left:6;top:2;width:11934;height:2779" coordorigin="6,2" coordsize="11934,2779" path="m6,2781l298,2482r,-2188l11940,294,11641,2,6,2r,2779xe" fillcolor="#33b0dd" stroked="f">
              <v:path arrowok="t"/>
            </v:shape>
            <v:shape id="_x0000_s1283" style="position:absolute;left:11940;top:2515;width:291;height:10863" coordorigin="11940,2515" coordsize="291,10863" path="m11940,13378r291,-298l12231,2800r-291,-285l11940,13378xe" fillcolor="#82c50c" stroked="f">
              <v:path arrowok="t"/>
            </v:shape>
            <v:shape id="_x0000_s1282" style="position:absolute;left:6;top:2523;width:292;height:10821" coordorigin="6,2523" coordsize="292,10821" path="m6,13059r292,285l298,2523,6,2822r,10237xe" fillcolor="#82c50c" stroked="f">
              <v:path arrowok="t"/>
            </v:shape>
            <v:shape id="_x0000_s1281" style="position:absolute;left:6;top:13121;width:12225;height:2705" coordorigin="6,13121" coordsize="12225,2705" path="m12231,15826r,-2705l11940,13419r,2116l298,15535,6,15250r,576l12231,15826xe" fillcolor="#f10e83" stroked="f">
              <v:path arrowok="t"/>
            </v:shape>
            <v:shape id="_x0000_s1280" style="position:absolute;left:6;top:13099;width:292;height:2436" coordorigin="6,13099" coordsize="292,2436" path="m6,15250r292,285l298,13384,6,13099r,2151xe" fillcolor="#f10e83" stroked="f">
              <v:path arrowok="t"/>
            </v:shape>
            <v:shape id="_x0000_s1279" style="position:absolute;width:12240;height:2707" coordsize="12240,2707" path="m,2707l293,2418r,-2128l12240,290r,-290l,,,2707xe" fillcolor="#33b0dd" stroked="f">
              <v:path arrowok="t"/>
            </v:shape>
            <v:shape id="_x0000_s1278" style="position:absolute;left:11942;top:290;width:298;height:2417" coordorigin="11942,290" coordsize="298,2417" path="m12240,290r-298,l11942,2418r5,l12240,2707r,-2417xe" fillcolor="#33b0dd" stroked="f">
              <v:path arrowok="t"/>
            </v:shape>
            <v:shape id="_x0000_s1277" type="#_x0000_t75" style="position:absolute;left:4932;top:523;width:2376;height:1123">
              <v:imagedata r:id="rId6" o:title=""/>
            </v:shape>
            <w10:wrap anchorx="page" anchory="page"/>
          </v:group>
        </w:pict>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spacing w:before="29" w:line="260" w:lineRule="exact"/>
        <w:ind w:left="104"/>
        <w:rPr>
          <w:rFonts w:ascii="Arial" w:eastAsia="Arial" w:hAnsi="Arial" w:cs="Arial"/>
          <w:sz w:val="24"/>
          <w:szCs w:val="24"/>
        </w:rPr>
      </w:pPr>
      <w:r w:rsidRPr="003D0253">
        <w:rPr>
          <w:rFonts w:ascii="Arial" w:eastAsia="Arial" w:hAnsi="Arial" w:cs="Arial"/>
          <w:spacing w:val="-2"/>
          <w:position w:val="-1"/>
          <w:sz w:val="24"/>
          <w:szCs w:val="24"/>
          <w:u w:val="thick" w:color="000000"/>
        </w:rPr>
        <w:t>S</w:t>
      </w:r>
      <w:r w:rsidRPr="003D0253">
        <w:rPr>
          <w:rFonts w:ascii="Arial" w:eastAsia="Arial" w:hAnsi="Arial" w:cs="Arial"/>
          <w:position w:val="-1"/>
          <w:sz w:val="24"/>
          <w:szCs w:val="24"/>
          <w:u w:val="thick" w:color="000000"/>
        </w:rPr>
        <w:t>t</w:t>
      </w:r>
      <w:r w:rsidRPr="003D0253">
        <w:rPr>
          <w:rFonts w:ascii="Arial" w:eastAsia="Arial" w:hAnsi="Arial" w:cs="Arial"/>
          <w:spacing w:val="1"/>
          <w:position w:val="-1"/>
          <w:sz w:val="24"/>
          <w:szCs w:val="24"/>
          <w:u w:val="thick" w:color="000000"/>
        </w:rPr>
        <w:t>a</w:t>
      </w:r>
      <w:r w:rsidRPr="003D0253">
        <w:rPr>
          <w:rFonts w:ascii="Arial" w:eastAsia="Arial" w:hAnsi="Arial" w:cs="Arial"/>
          <w:position w:val="-1"/>
          <w:sz w:val="24"/>
          <w:szCs w:val="24"/>
          <w:u w:val="thick" w:color="000000"/>
        </w:rPr>
        <w:t>t</w:t>
      </w:r>
      <w:r w:rsidRPr="003D0253">
        <w:rPr>
          <w:rFonts w:ascii="Arial" w:eastAsia="Arial" w:hAnsi="Arial" w:cs="Arial"/>
          <w:spacing w:val="1"/>
          <w:position w:val="-1"/>
          <w:sz w:val="24"/>
          <w:szCs w:val="24"/>
          <w:u w:val="thick" w:color="000000"/>
        </w:rPr>
        <w:t>e</w:t>
      </w:r>
      <w:r w:rsidRPr="003D0253">
        <w:rPr>
          <w:rFonts w:ascii="Arial" w:eastAsia="Arial" w:hAnsi="Arial" w:cs="Arial"/>
          <w:spacing w:val="-3"/>
          <w:position w:val="-1"/>
          <w:sz w:val="24"/>
          <w:szCs w:val="24"/>
          <w:u w:val="thick" w:color="000000"/>
        </w:rPr>
        <w:t>m</w:t>
      </w:r>
      <w:r w:rsidRPr="003D0253">
        <w:rPr>
          <w:rFonts w:ascii="Arial" w:eastAsia="Arial" w:hAnsi="Arial" w:cs="Arial"/>
          <w:spacing w:val="2"/>
          <w:position w:val="-1"/>
          <w:sz w:val="24"/>
          <w:szCs w:val="24"/>
          <w:u w:val="thick" w:color="000000"/>
        </w:rPr>
        <w:t>e</w:t>
      </w:r>
      <w:r w:rsidRPr="003D0253">
        <w:rPr>
          <w:rFonts w:ascii="Arial" w:eastAsia="Arial" w:hAnsi="Arial" w:cs="Arial"/>
          <w:spacing w:val="1"/>
          <w:position w:val="-1"/>
          <w:sz w:val="24"/>
          <w:szCs w:val="24"/>
          <w:u w:val="thick" w:color="000000"/>
        </w:rPr>
        <w:t>nt</w:t>
      </w:r>
      <w:r w:rsidRPr="003D0253">
        <w:rPr>
          <w:rFonts w:ascii="Arial" w:eastAsia="Arial" w:hAnsi="Arial" w:cs="Arial"/>
          <w:position w:val="-1"/>
          <w:sz w:val="24"/>
          <w:szCs w:val="24"/>
          <w:u w:val="thick" w:color="000000"/>
        </w:rPr>
        <w:t xml:space="preserve"> </w:t>
      </w:r>
      <w:r w:rsidRPr="003D0253">
        <w:rPr>
          <w:rFonts w:ascii="Arial" w:eastAsia="Arial" w:hAnsi="Arial" w:cs="Arial"/>
          <w:spacing w:val="1"/>
          <w:position w:val="-1"/>
          <w:sz w:val="24"/>
          <w:szCs w:val="24"/>
          <w:u w:val="thick" w:color="000000"/>
        </w:rPr>
        <w:t xml:space="preserve"> of</w:t>
      </w:r>
      <w:r w:rsidRPr="003D0253">
        <w:rPr>
          <w:rFonts w:ascii="Arial" w:eastAsia="Arial" w:hAnsi="Arial" w:cs="Arial"/>
          <w:spacing w:val="24"/>
          <w:position w:val="-1"/>
          <w:sz w:val="24"/>
          <w:szCs w:val="24"/>
          <w:u w:val="thick" w:color="000000"/>
        </w:rPr>
        <w:t xml:space="preserve"> </w:t>
      </w:r>
      <w:r w:rsidRPr="003D0253">
        <w:rPr>
          <w:rFonts w:ascii="Arial" w:eastAsia="Arial" w:hAnsi="Arial" w:cs="Arial"/>
          <w:position w:val="-1"/>
          <w:sz w:val="24"/>
          <w:szCs w:val="24"/>
          <w:u w:val="thick" w:color="000000"/>
        </w:rPr>
        <w:t>O</w:t>
      </w:r>
      <w:r w:rsidRPr="003D0253">
        <w:rPr>
          <w:rFonts w:ascii="Arial" w:eastAsia="Arial" w:hAnsi="Arial" w:cs="Arial"/>
          <w:w w:val="113"/>
          <w:position w:val="-1"/>
          <w:sz w:val="24"/>
          <w:szCs w:val="24"/>
          <w:u w:val="thick" w:color="000000"/>
        </w:rPr>
        <w:t>r</w:t>
      </w:r>
      <w:r w:rsidRPr="003D0253">
        <w:rPr>
          <w:rFonts w:ascii="Arial" w:eastAsia="Arial" w:hAnsi="Arial" w:cs="Arial"/>
          <w:spacing w:val="2"/>
          <w:w w:val="122"/>
          <w:position w:val="-1"/>
          <w:sz w:val="24"/>
          <w:szCs w:val="24"/>
          <w:u w:val="thick" w:color="000000"/>
        </w:rPr>
        <w:t>i</w:t>
      </w:r>
      <w:r w:rsidRPr="003D0253">
        <w:rPr>
          <w:rFonts w:ascii="Arial" w:eastAsia="Arial" w:hAnsi="Arial" w:cs="Arial"/>
          <w:spacing w:val="2"/>
          <w:w w:val="113"/>
          <w:position w:val="-1"/>
          <w:sz w:val="24"/>
          <w:szCs w:val="24"/>
          <w:u w:val="thick" w:color="000000"/>
        </w:rPr>
        <w:t>gi</w:t>
      </w:r>
      <w:r w:rsidRPr="003D0253">
        <w:rPr>
          <w:rFonts w:ascii="Arial" w:eastAsia="Arial" w:hAnsi="Arial" w:cs="Arial"/>
          <w:spacing w:val="1"/>
          <w:position w:val="-1"/>
          <w:sz w:val="24"/>
          <w:szCs w:val="24"/>
          <w:u w:val="thick" w:color="000000"/>
        </w:rPr>
        <w:t>na</w:t>
      </w:r>
      <w:r w:rsidRPr="003D0253">
        <w:rPr>
          <w:rFonts w:ascii="Arial" w:eastAsia="Arial" w:hAnsi="Arial" w:cs="Arial"/>
          <w:spacing w:val="2"/>
          <w:w w:val="122"/>
          <w:position w:val="-1"/>
          <w:sz w:val="24"/>
          <w:szCs w:val="24"/>
          <w:u w:val="thick" w:color="000000"/>
        </w:rPr>
        <w:t>li</w:t>
      </w:r>
      <w:r w:rsidRPr="003D0253">
        <w:rPr>
          <w:rFonts w:ascii="Arial" w:eastAsia="Arial" w:hAnsi="Arial" w:cs="Arial"/>
          <w:spacing w:val="3"/>
          <w:w w:val="118"/>
          <w:position w:val="-1"/>
          <w:sz w:val="24"/>
          <w:szCs w:val="24"/>
          <w:u w:val="thick" w:color="000000"/>
        </w:rPr>
        <w:t>t</w:t>
      </w:r>
      <w:r w:rsidRPr="003D0253">
        <w:rPr>
          <w:rFonts w:ascii="Arial" w:eastAsia="Arial" w:hAnsi="Arial" w:cs="Arial"/>
          <w:w w:val="109"/>
          <w:position w:val="-1"/>
          <w:sz w:val="24"/>
          <w:szCs w:val="24"/>
          <w:u w:val="thick" w:color="000000"/>
        </w:rPr>
        <w:t>y</w:t>
      </w:r>
    </w:p>
    <w:p w:rsidR="00C86F4A" w:rsidRPr="003D0253" w:rsidRDefault="00C86F4A">
      <w:pPr>
        <w:spacing w:before="5" w:line="180" w:lineRule="exact"/>
        <w:rPr>
          <w:rFonts w:ascii="Arial" w:hAnsi="Arial" w:cs="Arial"/>
          <w:sz w:val="18"/>
          <w:szCs w:val="18"/>
        </w:rPr>
      </w:pPr>
    </w:p>
    <w:p w:rsidR="00C86F4A" w:rsidRPr="003D0253" w:rsidRDefault="006C72B5">
      <w:pPr>
        <w:spacing w:before="34"/>
        <w:ind w:left="104"/>
        <w:rPr>
          <w:rFonts w:ascii="Arial" w:eastAsia="Arial" w:hAnsi="Arial" w:cs="Arial"/>
          <w:sz w:val="21"/>
          <w:szCs w:val="21"/>
        </w:rPr>
      </w:pPr>
      <w:r w:rsidRPr="003D0253">
        <w:rPr>
          <w:rFonts w:ascii="Arial" w:eastAsia="Arial" w:hAnsi="Arial" w:cs="Arial"/>
          <w:sz w:val="21"/>
          <w:szCs w:val="21"/>
        </w:rPr>
        <w:t>I</w:t>
      </w:r>
      <w:r w:rsidRPr="003D0253">
        <w:rPr>
          <w:rFonts w:ascii="Arial" w:eastAsia="Arial" w:hAnsi="Arial" w:cs="Arial"/>
          <w:spacing w:val="3"/>
          <w:sz w:val="21"/>
          <w:szCs w:val="21"/>
        </w:rPr>
        <w:t xml:space="preserve"> p</w:t>
      </w:r>
      <w:r w:rsidRPr="003D0253">
        <w:rPr>
          <w:rFonts w:ascii="Arial" w:eastAsia="Arial" w:hAnsi="Arial" w:cs="Arial"/>
          <w:spacing w:val="-3"/>
          <w:sz w:val="21"/>
          <w:szCs w:val="21"/>
        </w:rPr>
        <w:t>r</w:t>
      </w:r>
      <w:r w:rsidRPr="003D0253">
        <w:rPr>
          <w:rFonts w:ascii="Arial" w:eastAsia="Arial" w:hAnsi="Arial" w:cs="Arial"/>
          <w:spacing w:val="-7"/>
          <w:sz w:val="21"/>
          <w:szCs w:val="21"/>
        </w:rPr>
        <w:t>o</w:t>
      </w:r>
      <w:r w:rsidRPr="003D0253">
        <w:rPr>
          <w:rFonts w:ascii="Arial" w:eastAsia="Arial" w:hAnsi="Arial" w:cs="Arial"/>
          <w:spacing w:val="6"/>
          <w:sz w:val="21"/>
          <w:szCs w:val="21"/>
        </w:rPr>
        <w:t>m</w:t>
      </w:r>
      <w:r w:rsidRPr="003D0253">
        <w:rPr>
          <w:rFonts w:ascii="Arial" w:eastAsia="Arial" w:hAnsi="Arial" w:cs="Arial"/>
          <w:spacing w:val="-4"/>
          <w:sz w:val="21"/>
          <w:szCs w:val="21"/>
        </w:rPr>
        <w:t>i</w:t>
      </w:r>
      <w:r w:rsidRPr="003D0253">
        <w:rPr>
          <w:rFonts w:ascii="Arial" w:eastAsia="Arial" w:hAnsi="Arial" w:cs="Arial"/>
          <w:sz w:val="21"/>
          <w:szCs w:val="21"/>
        </w:rPr>
        <w:t>se</w:t>
      </w:r>
      <w:r w:rsidRPr="003D0253">
        <w:rPr>
          <w:rFonts w:ascii="Arial" w:eastAsia="Arial" w:hAnsi="Arial" w:cs="Arial"/>
          <w:spacing w:val="-2"/>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de</w:t>
      </w:r>
      <w:r w:rsidRPr="003D0253">
        <w:rPr>
          <w:rFonts w:ascii="Arial" w:eastAsia="Arial" w:hAnsi="Arial" w:cs="Arial"/>
          <w:spacing w:val="3"/>
          <w:sz w:val="21"/>
          <w:szCs w:val="21"/>
        </w:rPr>
        <w:t>a</w:t>
      </w:r>
      <w:r w:rsidRPr="003D0253">
        <w:rPr>
          <w:rFonts w:ascii="Arial" w:eastAsia="Arial" w:hAnsi="Arial" w:cs="Arial"/>
          <w:sz w:val="21"/>
          <w:szCs w:val="21"/>
        </w:rPr>
        <w:t xml:space="preserve">s </w:t>
      </w:r>
      <w:r w:rsidRPr="003D0253">
        <w:rPr>
          <w:rFonts w:ascii="Arial" w:eastAsia="Arial" w:hAnsi="Arial" w:cs="Arial"/>
          <w:spacing w:val="1"/>
          <w:sz w:val="21"/>
          <w:szCs w:val="21"/>
        </w:rPr>
        <w:t>i</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pacing w:val="-5"/>
          <w:sz w:val="21"/>
          <w:szCs w:val="21"/>
        </w:rPr>
        <w:t>v</w:t>
      </w:r>
      <w:r w:rsidRPr="003D0253">
        <w:rPr>
          <w:rFonts w:ascii="Arial" w:eastAsia="Arial" w:hAnsi="Arial" w:cs="Arial"/>
          <w:spacing w:val="-2"/>
          <w:sz w:val="21"/>
          <w:szCs w:val="21"/>
        </w:rPr>
        <w:t>en</w:t>
      </w:r>
      <w:r w:rsidRPr="003D0253">
        <w:rPr>
          <w:rFonts w:ascii="Arial" w:eastAsia="Arial" w:hAnsi="Arial" w:cs="Arial"/>
          <w:spacing w:val="4"/>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z w:val="21"/>
          <w:szCs w:val="21"/>
        </w:rPr>
        <w:t>n</w:t>
      </w:r>
      <w:r w:rsidRPr="003D0253">
        <w:rPr>
          <w:rFonts w:ascii="Arial" w:eastAsia="Arial" w:hAnsi="Arial" w:cs="Arial"/>
          <w:spacing w:val="-8"/>
          <w:sz w:val="21"/>
          <w:szCs w:val="21"/>
        </w:rPr>
        <w:t xml:space="preserve"> </w:t>
      </w:r>
      <w:r w:rsidRPr="003D0253">
        <w:rPr>
          <w:rFonts w:ascii="Arial" w:eastAsia="Arial" w:hAnsi="Arial" w:cs="Arial"/>
          <w:spacing w:val="3"/>
          <w:sz w:val="21"/>
          <w:szCs w:val="21"/>
        </w:rPr>
        <w:t>Lo</w:t>
      </w:r>
      <w:r w:rsidRPr="003D0253">
        <w:rPr>
          <w:rFonts w:ascii="Arial" w:eastAsia="Arial" w:hAnsi="Arial" w:cs="Arial"/>
          <w:sz w:val="21"/>
          <w:szCs w:val="21"/>
        </w:rPr>
        <w:t>g</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3"/>
          <w:sz w:val="21"/>
          <w:szCs w:val="21"/>
        </w:rPr>
        <w:t>r</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6"/>
          <w:sz w:val="21"/>
          <w:szCs w:val="21"/>
        </w:rPr>
        <w:t>m</w:t>
      </w:r>
      <w:r w:rsidRPr="003D0253">
        <w:rPr>
          <w:rFonts w:ascii="Arial" w:eastAsia="Arial" w:hAnsi="Arial" w:cs="Arial"/>
          <w:sz w:val="21"/>
          <w:szCs w:val="21"/>
        </w:rPr>
        <w:t>y</w:t>
      </w:r>
      <w:r w:rsidRPr="003D0253">
        <w:rPr>
          <w:rFonts w:ascii="Arial" w:eastAsia="Arial" w:hAnsi="Arial" w:cs="Arial"/>
          <w:spacing w:val="-10"/>
          <w:sz w:val="21"/>
          <w:szCs w:val="21"/>
        </w:rPr>
        <w:t xml:space="preserve"> </w:t>
      </w:r>
      <w:r w:rsidRPr="003D0253">
        <w:rPr>
          <w:rFonts w:ascii="Arial" w:eastAsia="Arial" w:hAnsi="Arial" w:cs="Arial"/>
          <w:spacing w:val="-2"/>
          <w:sz w:val="21"/>
          <w:szCs w:val="21"/>
        </w:rPr>
        <w:t>o</w:t>
      </w:r>
      <w:r w:rsidRPr="003D0253">
        <w:rPr>
          <w:rFonts w:ascii="Arial" w:eastAsia="Arial" w:hAnsi="Arial" w:cs="Arial"/>
          <w:spacing w:val="-4"/>
          <w:sz w:val="21"/>
          <w:szCs w:val="21"/>
        </w:rPr>
        <w:t>w</w:t>
      </w:r>
      <w:r w:rsidRPr="003D0253">
        <w:rPr>
          <w:rFonts w:ascii="Arial" w:eastAsia="Arial" w:hAnsi="Arial" w:cs="Arial"/>
          <w:spacing w:val="-2"/>
          <w:sz w:val="21"/>
          <w:szCs w:val="21"/>
        </w:rPr>
        <w:t>n</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w:t>
      </w:r>
      <w:r w:rsidRPr="003D0253">
        <w:rPr>
          <w:rFonts w:ascii="Arial" w:eastAsia="Arial" w:hAnsi="Arial" w:cs="Arial"/>
          <w:spacing w:val="-1"/>
          <w:sz w:val="21"/>
          <w:szCs w:val="21"/>
        </w:rPr>
        <w:t>I</w:t>
      </w:r>
      <w:r w:rsidRPr="003D0253">
        <w:rPr>
          <w:rFonts w:ascii="Arial" w:eastAsia="Arial" w:hAnsi="Arial" w:cs="Arial"/>
          <w:sz w:val="21"/>
          <w:szCs w:val="21"/>
        </w:rPr>
        <w:t>f</w:t>
      </w:r>
      <w:r w:rsidRPr="003D0253">
        <w:rPr>
          <w:rFonts w:ascii="Arial" w:eastAsia="Arial" w:hAnsi="Arial" w:cs="Arial"/>
          <w:spacing w:val="3"/>
          <w:sz w:val="21"/>
          <w:szCs w:val="21"/>
        </w:rPr>
        <w:t xml:space="preserve"> </w:t>
      </w:r>
      <w:r w:rsidRPr="003D0253">
        <w:rPr>
          <w:rFonts w:ascii="Arial" w:eastAsia="Arial" w:hAnsi="Arial" w:cs="Arial"/>
          <w:sz w:val="21"/>
          <w:szCs w:val="21"/>
        </w:rPr>
        <w:t>a</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e</w:t>
      </w:r>
      <w:r w:rsidRPr="003D0253">
        <w:rPr>
          <w:rFonts w:ascii="Arial" w:eastAsia="Arial" w:hAnsi="Arial" w:cs="Arial"/>
          <w:spacing w:val="-7"/>
          <w:sz w:val="21"/>
          <w:szCs w:val="21"/>
        </w:rPr>
        <w:t>a</w:t>
      </w:r>
      <w:r w:rsidRPr="003D0253">
        <w:rPr>
          <w:rFonts w:ascii="Arial" w:eastAsia="Arial" w:hAnsi="Arial" w:cs="Arial"/>
          <w:spacing w:val="6"/>
          <w:sz w:val="21"/>
          <w:szCs w:val="21"/>
        </w:rPr>
        <w:t>m</w:t>
      </w:r>
      <w:r w:rsidRPr="003D0253">
        <w:rPr>
          <w:rFonts w:ascii="Arial" w:eastAsia="Arial" w:hAnsi="Arial" w:cs="Arial"/>
          <w:sz w:val="21"/>
          <w:szCs w:val="21"/>
        </w:rPr>
        <w:t>,</w:t>
      </w:r>
      <w:r w:rsidRPr="003D0253">
        <w:rPr>
          <w:rFonts w:ascii="Arial" w:eastAsia="Arial" w:hAnsi="Arial" w:cs="Arial"/>
          <w:spacing w:val="-6"/>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4"/>
          <w:sz w:val="21"/>
          <w:szCs w:val="21"/>
        </w:rPr>
        <w:t>l</w:t>
      </w:r>
      <w:r w:rsidRPr="003D0253">
        <w:rPr>
          <w:rFonts w:ascii="Arial" w:eastAsia="Arial" w:hAnsi="Arial" w:cs="Arial"/>
          <w:sz w:val="21"/>
          <w:szCs w:val="21"/>
        </w:rPr>
        <w:t xml:space="preserve">l </w:t>
      </w:r>
      <w:r w:rsidRPr="003D0253">
        <w:rPr>
          <w:rFonts w:ascii="Arial" w:eastAsia="Arial" w:hAnsi="Arial" w:cs="Arial"/>
          <w:spacing w:val="-5"/>
          <w:sz w:val="21"/>
          <w:szCs w:val="21"/>
        </w:rPr>
        <w:t>s</w:t>
      </w:r>
      <w:r w:rsidRPr="003D0253">
        <w:rPr>
          <w:rFonts w:ascii="Arial" w:eastAsia="Arial" w:hAnsi="Arial" w:cs="Arial"/>
          <w:spacing w:val="-2"/>
          <w:sz w:val="21"/>
          <w:szCs w:val="21"/>
        </w:rPr>
        <w:t>ho</w:t>
      </w:r>
      <w:r w:rsidRPr="003D0253">
        <w:rPr>
          <w:rFonts w:ascii="Arial" w:eastAsia="Arial" w:hAnsi="Arial" w:cs="Arial"/>
          <w:spacing w:val="3"/>
          <w:sz w:val="21"/>
          <w:szCs w:val="21"/>
        </w:rPr>
        <w:t>u</w:t>
      </w:r>
      <w:r w:rsidRPr="003D0253">
        <w:rPr>
          <w:rFonts w:ascii="Arial" w:eastAsia="Arial" w:hAnsi="Arial" w:cs="Arial"/>
          <w:spacing w:val="-8"/>
          <w:sz w:val="21"/>
          <w:szCs w:val="21"/>
        </w:rPr>
        <w:t>l</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z w:val="21"/>
          <w:szCs w:val="21"/>
        </w:rPr>
        <w:t>c</w:t>
      </w:r>
      <w:r w:rsidRPr="003D0253">
        <w:rPr>
          <w:rFonts w:ascii="Arial" w:eastAsia="Arial" w:hAnsi="Arial" w:cs="Arial"/>
          <w:spacing w:val="-2"/>
          <w:sz w:val="21"/>
          <w:szCs w:val="21"/>
        </w:rPr>
        <w:t>o</w:t>
      </w:r>
      <w:r w:rsidRPr="003D0253">
        <w:rPr>
          <w:rFonts w:ascii="Arial" w:eastAsia="Arial" w:hAnsi="Arial" w:cs="Arial"/>
          <w:spacing w:val="2"/>
          <w:sz w:val="21"/>
          <w:szCs w:val="21"/>
        </w:rPr>
        <w:t>m</w:t>
      </w:r>
      <w:r w:rsidRPr="003D0253">
        <w:rPr>
          <w:rFonts w:ascii="Arial" w:eastAsia="Arial" w:hAnsi="Arial" w:cs="Arial"/>
          <w:spacing w:val="3"/>
          <w:sz w:val="21"/>
          <w:szCs w:val="21"/>
        </w:rPr>
        <w:t>p</w:t>
      </w:r>
      <w:r w:rsidRPr="003D0253">
        <w:rPr>
          <w:rFonts w:ascii="Arial" w:eastAsia="Arial" w:hAnsi="Arial" w:cs="Arial"/>
          <w:spacing w:val="-8"/>
          <w:sz w:val="21"/>
          <w:szCs w:val="21"/>
        </w:rPr>
        <w:t>l</w:t>
      </w:r>
      <w:r w:rsidRPr="003D0253">
        <w:rPr>
          <w:rFonts w:ascii="Arial" w:eastAsia="Arial" w:hAnsi="Arial" w:cs="Arial"/>
          <w:spacing w:val="3"/>
          <w:sz w:val="21"/>
          <w:szCs w:val="21"/>
        </w:rPr>
        <w:t>e</w:t>
      </w:r>
      <w:r w:rsidRPr="003D0253">
        <w:rPr>
          <w:rFonts w:ascii="Arial" w:eastAsia="Arial" w:hAnsi="Arial" w:cs="Arial"/>
          <w:spacing w:val="-6"/>
          <w:sz w:val="21"/>
          <w:szCs w:val="21"/>
        </w:rPr>
        <w:t>t</w:t>
      </w:r>
      <w:r w:rsidRPr="003D0253">
        <w:rPr>
          <w:rFonts w:ascii="Arial" w:eastAsia="Arial" w:hAnsi="Arial" w:cs="Arial"/>
          <w:spacing w:val="3"/>
          <w:sz w:val="21"/>
          <w:szCs w:val="21"/>
        </w:rPr>
        <w:t>e</w:t>
      </w:r>
      <w:r w:rsidRPr="003D0253">
        <w:rPr>
          <w:rFonts w:ascii="Arial" w:eastAsia="Arial" w:hAnsi="Arial" w:cs="Arial"/>
          <w:spacing w:val="-1"/>
          <w:sz w:val="21"/>
          <w:szCs w:val="21"/>
        </w:rPr>
        <w:t>.</w:t>
      </w:r>
      <w:r w:rsidRPr="003D0253">
        <w:rPr>
          <w:rFonts w:ascii="Arial" w:eastAsia="Arial" w:hAnsi="Arial" w:cs="Arial"/>
          <w:sz w:val="21"/>
          <w:szCs w:val="21"/>
        </w:rPr>
        <w:t>)</w:t>
      </w:r>
    </w:p>
    <w:p w:rsidR="00C86F4A" w:rsidRPr="003D0253" w:rsidRDefault="00C86F4A">
      <w:pPr>
        <w:spacing w:before="1" w:line="180" w:lineRule="exact"/>
        <w:rPr>
          <w:rFonts w:ascii="Arial" w:hAnsi="Arial" w:cs="Arial"/>
          <w:sz w:val="18"/>
          <w:szCs w:val="18"/>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tabs>
          <w:tab w:val="left" w:pos="10180"/>
        </w:tabs>
        <w:ind w:left="104"/>
        <w:rPr>
          <w:rFonts w:ascii="Arial" w:eastAsia="Courier New" w:hAnsi="Arial" w:cs="Arial"/>
        </w:rPr>
      </w:pP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6"/>
          <w:sz w:val="21"/>
          <w:szCs w:val="21"/>
        </w:rPr>
        <w:t>t</w:t>
      </w:r>
      <w:r w:rsidRPr="003D0253">
        <w:rPr>
          <w:rFonts w:ascii="Arial" w:eastAsia="Arial" w:hAnsi="Arial" w:cs="Arial"/>
          <w:spacing w:val="3"/>
          <w:sz w:val="21"/>
          <w:szCs w:val="21"/>
        </w:rPr>
        <w:t>o</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3"/>
          <w:sz w:val="21"/>
          <w:szCs w:val="21"/>
        </w:rPr>
        <w:t>N</w:t>
      </w:r>
      <w:r w:rsidRPr="003D0253">
        <w:rPr>
          <w:rFonts w:ascii="Arial" w:eastAsia="Arial" w:hAnsi="Arial" w:cs="Arial"/>
          <w:spacing w:val="-2"/>
          <w:sz w:val="21"/>
          <w:szCs w:val="21"/>
        </w:rPr>
        <w:t>a</w:t>
      </w:r>
      <w:r w:rsidRPr="003D0253">
        <w:rPr>
          <w:rFonts w:ascii="Arial" w:eastAsia="Arial" w:hAnsi="Arial" w:cs="Arial"/>
          <w:spacing w:val="2"/>
          <w:sz w:val="21"/>
          <w:szCs w:val="21"/>
        </w:rPr>
        <w:t>m</w:t>
      </w:r>
      <w:r w:rsidRPr="003D0253">
        <w:rPr>
          <w:rFonts w:ascii="Arial" w:eastAsia="Arial" w:hAnsi="Arial" w:cs="Arial"/>
          <w:spacing w:val="3"/>
          <w:sz w:val="21"/>
          <w:szCs w:val="21"/>
        </w:rPr>
        <w:t>e</w:t>
      </w:r>
      <w:r w:rsidRPr="003D0253">
        <w:rPr>
          <w:rFonts w:ascii="Arial" w:eastAsia="Arial" w:hAnsi="Arial" w:cs="Arial"/>
          <w:spacing w:val="-3"/>
          <w:sz w:val="21"/>
          <w:szCs w:val="21"/>
        </w:rPr>
        <w:t>(</w:t>
      </w:r>
      <w:r w:rsidRPr="003D0253">
        <w:rPr>
          <w:rFonts w:ascii="Arial" w:eastAsia="Arial" w:hAnsi="Arial" w:cs="Arial"/>
          <w:sz w:val="21"/>
          <w:szCs w:val="21"/>
        </w:rPr>
        <w:t>s</w:t>
      </w:r>
      <w:r w:rsidRPr="003D0253">
        <w:rPr>
          <w:rFonts w:ascii="Arial" w:eastAsia="Arial" w:hAnsi="Arial" w:cs="Arial"/>
          <w:spacing w:val="-3"/>
          <w:sz w:val="21"/>
          <w:szCs w:val="21"/>
        </w:rPr>
        <w:t>)</w:t>
      </w:r>
      <w:r w:rsidRPr="003D0253">
        <w:rPr>
          <w:rFonts w:ascii="Arial" w:eastAsia="Arial" w:hAnsi="Arial" w:cs="Arial"/>
          <w:sz w:val="21"/>
          <w:szCs w:val="21"/>
        </w:rPr>
        <w:t>:</w:t>
      </w:r>
      <w:r w:rsidRPr="003D0253">
        <w:rPr>
          <w:rFonts w:ascii="Arial" w:eastAsia="Arial" w:hAnsi="Arial" w:cs="Arial"/>
          <w:spacing w:val="8"/>
          <w:sz w:val="21"/>
          <w:szCs w:val="21"/>
        </w:rPr>
        <w:t xml:space="preserve"> </w:t>
      </w:r>
      <w:r w:rsidRPr="003D0253">
        <w:rPr>
          <w:rFonts w:ascii="Arial" w:eastAsia="Courier New" w:hAnsi="Arial" w:cs="Arial"/>
          <w:color w:val="007E7E"/>
          <w:position w:val="12"/>
          <w:u w:val="single" w:color="000000"/>
        </w:rPr>
        <w:t xml:space="preserve">       </w:t>
      </w:r>
      <w:r w:rsidRPr="003D0253">
        <w:rPr>
          <w:rFonts w:ascii="Arial" w:eastAsia="Courier New" w:hAnsi="Arial" w:cs="Arial"/>
          <w:color w:val="007E7E"/>
          <w:spacing w:val="-30"/>
          <w:position w:val="12"/>
          <w:u w:val="single" w:color="000000"/>
        </w:rPr>
        <w:t xml:space="preserve"> </w:t>
      </w:r>
      <w:r w:rsidRPr="003D0253">
        <w:rPr>
          <w:rFonts w:ascii="Arial" w:eastAsia="Courier New" w:hAnsi="Arial" w:cs="Arial"/>
          <w:color w:val="007E7E"/>
          <w:spacing w:val="-1"/>
          <w:position w:val="12"/>
          <w:u w:val="single" w:color="000000"/>
        </w:rPr>
        <w:t>Tanay Panja</w:t>
      </w:r>
      <w:r w:rsidRPr="003D0253">
        <w:rPr>
          <w:rFonts w:ascii="Arial" w:eastAsia="Courier New" w:hAnsi="Arial" w:cs="Arial"/>
          <w:color w:val="007E7E"/>
          <w:position w:val="12"/>
          <w:u w:val="single" w:color="000000"/>
        </w:rPr>
        <w:t xml:space="preserve"> </w:t>
      </w:r>
      <w:r w:rsidRPr="003D0253">
        <w:rPr>
          <w:rFonts w:ascii="Arial" w:eastAsia="Courier New" w:hAnsi="Arial" w:cs="Arial"/>
          <w:color w:val="007E7E"/>
          <w:position w:val="12"/>
          <w:u w:val="single" w:color="000000"/>
        </w:rPr>
        <w:tab/>
      </w:r>
    </w:p>
    <w:p w:rsidR="00C86F4A" w:rsidRPr="003D0253" w:rsidRDefault="00C86F4A">
      <w:pPr>
        <w:spacing w:before="4" w:line="160" w:lineRule="exact"/>
        <w:rPr>
          <w:rFonts w:ascii="Arial" w:hAnsi="Arial" w:cs="Arial"/>
          <w:sz w:val="17"/>
          <w:szCs w:val="17"/>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spacing w:line="220" w:lineRule="exact"/>
        <w:ind w:left="104"/>
        <w:rPr>
          <w:rFonts w:ascii="Arial" w:eastAsia="Arial" w:hAnsi="Arial" w:cs="Arial"/>
          <w:sz w:val="21"/>
          <w:szCs w:val="21"/>
        </w:rPr>
      </w:pPr>
      <w:r w:rsidRPr="003D0253">
        <w:rPr>
          <w:rFonts w:ascii="Arial" w:hAnsi="Arial" w:cs="Arial"/>
        </w:rPr>
        <w:pict>
          <v:group id="_x0000_s1271" style="position:absolute;left:0;text-align:left;margin-left:42.75pt;margin-top:-34.5pt;width:504.9pt;height:62.25pt;z-index:-1529;mso-position-horizontal-relative:page" coordorigin="855,-690" coordsize="10098,1245">
            <v:shape id="_x0000_s1275" style="position:absolute;left:864;top:-681;width:10080;height:0" coordorigin="864,-681" coordsize="10080,0" path="m864,-681r10080,e" filled="f" strokeweight=".9pt">
              <v:path arrowok="t"/>
            </v:shape>
            <v:shape id="_x0000_s1274" style="position:absolute;left:2118;top:228;width:8826;height:0" coordorigin="2118,228" coordsize="8826,0" path="m2118,228r8826,e" filled="f" strokeweight=".82pt">
              <v:path arrowok="t"/>
            </v:shape>
            <v:shape id="_x0000_s1273" style="position:absolute;left:3177;top:-187;width:0;height:0" coordorigin="3177,-187" coordsize="0,0" path="m3177,-187r,l3177,-187e" filled="f" strokeweight=".5mm">
              <v:path arrowok="t"/>
            </v:shape>
            <v:shape id="_x0000_s1272" type="#_x0000_t75" style="position:absolute;left:2100;top:-645;width:3384;height:1200">
              <v:imagedata r:id="rId8" o:title=""/>
            </v:shape>
            <w10:wrap anchorx="page"/>
          </v:group>
        </w:pict>
      </w:r>
      <w:r w:rsidRPr="003D0253">
        <w:rPr>
          <w:rFonts w:ascii="Arial" w:hAnsi="Arial" w:cs="Arial"/>
        </w:rPr>
        <w:pict>
          <v:group id="_x0000_s1269" style="position:absolute;left:0;text-align:left;margin-left:43.2pt;margin-top:56.7pt;width:7in;height:0;z-index:-1528;mso-position-horizontal-relative:page" coordorigin="864,1134" coordsize="10080,0">
            <v:shape id="_x0000_s1270" style="position:absolute;left:864;top:1134;width:10080;height:0" coordorigin="864,1134" coordsize="10080,0" path="m864,1134r10080,e" filled="f" strokeweight=".9pt">
              <v:path arrowok="t"/>
            </v:shape>
            <w10:wrap anchorx="page"/>
          </v:group>
        </w:pict>
      </w:r>
      <w:r w:rsidRPr="003D0253">
        <w:rPr>
          <w:rFonts w:ascii="Arial" w:eastAsia="Arial" w:hAnsi="Arial" w:cs="Arial"/>
          <w:spacing w:val="-2"/>
          <w:position w:val="-1"/>
          <w:sz w:val="21"/>
          <w:szCs w:val="21"/>
        </w:rPr>
        <w:t>S</w:t>
      </w:r>
      <w:r w:rsidRPr="003D0253">
        <w:rPr>
          <w:rFonts w:ascii="Arial" w:eastAsia="Arial" w:hAnsi="Arial" w:cs="Arial"/>
          <w:spacing w:val="-4"/>
          <w:position w:val="-1"/>
          <w:sz w:val="21"/>
          <w:szCs w:val="21"/>
        </w:rPr>
        <w:t>i</w:t>
      </w:r>
      <w:r w:rsidRPr="003D0253">
        <w:rPr>
          <w:rFonts w:ascii="Arial" w:eastAsia="Arial" w:hAnsi="Arial" w:cs="Arial"/>
          <w:spacing w:val="-2"/>
          <w:position w:val="-1"/>
          <w:sz w:val="21"/>
          <w:szCs w:val="21"/>
        </w:rPr>
        <w:t>gn</w:t>
      </w:r>
      <w:r w:rsidRPr="003D0253">
        <w:rPr>
          <w:rFonts w:ascii="Arial" w:eastAsia="Arial" w:hAnsi="Arial" w:cs="Arial"/>
          <w:spacing w:val="3"/>
          <w:position w:val="-1"/>
          <w:sz w:val="21"/>
          <w:szCs w:val="21"/>
        </w:rPr>
        <w:t>a</w:t>
      </w:r>
      <w:r w:rsidRPr="003D0253">
        <w:rPr>
          <w:rFonts w:ascii="Arial" w:eastAsia="Arial" w:hAnsi="Arial" w:cs="Arial"/>
          <w:spacing w:val="-1"/>
          <w:position w:val="-1"/>
          <w:sz w:val="21"/>
          <w:szCs w:val="21"/>
        </w:rPr>
        <w:t>t</w:t>
      </w:r>
      <w:r w:rsidRPr="003D0253">
        <w:rPr>
          <w:rFonts w:ascii="Arial" w:eastAsia="Arial" w:hAnsi="Arial" w:cs="Arial"/>
          <w:spacing w:val="-2"/>
          <w:position w:val="-1"/>
          <w:sz w:val="21"/>
          <w:szCs w:val="21"/>
        </w:rPr>
        <w:t>u</w:t>
      </w:r>
      <w:r w:rsidRPr="003D0253">
        <w:rPr>
          <w:rFonts w:ascii="Arial" w:eastAsia="Arial" w:hAnsi="Arial" w:cs="Arial"/>
          <w:spacing w:val="-3"/>
          <w:position w:val="-1"/>
          <w:sz w:val="21"/>
          <w:szCs w:val="21"/>
        </w:rPr>
        <w:t>r</w:t>
      </w:r>
      <w:r w:rsidRPr="003D0253">
        <w:rPr>
          <w:rFonts w:ascii="Arial" w:eastAsia="Arial" w:hAnsi="Arial" w:cs="Arial"/>
          <w:spacing w:val="3"/>
          <w:position w:val="-1"/>
          <w:sz w:val="21"/>
          <w:szCs w:val="21"/>
        </w:rPr>
        <w:t>e</w:t>
      </w:r>
      <w:r w:rsidRPr="003D0253">
        <w:rPr>
          <w:rFonts w:ascii="Arial" w:eastAsia="Arial" w:hAnsi="Arial" w:cs="Arial"/>
          <w:spacing w:val="2"/>
          <w:position w:val="-1"/>
          <w:sz w:val="21"/>
          <w:szCs w:val="21"/>
        </w:rPr>
        <w:t>(</w:t>
      </w:r>
      <w:r w:rsidRPr="003D0253">
        <w:rPr>
          <w:rFonts w:ascii="Arial" w:eastAsia="Arial" w:hAnsi="Arial" w:cs="Arial"/>
          <w:position w:val="-1"/>
          <w:sz w:val="21"/>
          <w:szCs w:val="21"/>
        </w:rPr>
        <w:t>s</w:t>
      </w:r>
      <w:r w:rsidRPr="003D0253">
        <w:rPr>
          <w:rFonts w:ascii="Arial" w:eastAsia="Arial" w:hAnsi="Arial" w:cs="Arial"/>
          <w:spacing w:val="2"/>
          <w:position w:val="-1"/>
          <w:sz w:val="21"/>
          <w:szCs w:val="21"/>
        </w:rPr>
        <w:t>)</w:t>
      </w:r>
      <w:r w:rsidRPr="003D0253">
        <w:rPr>
          <w:rFonts w:ascii="Arial" w:eastAsia="Arial" w:hAnsi="Arial" w:cs="Arial"/>
          <w:position w:val="-1"/>
          <w:sz w:val="21"/>
          <w:szCs w:val="21"/>
        </w:rPr>
        <w:t>:</w:t>
      </w:r>
    </w:p>
    <w:p w:rsidR="00C86F4A" w:rsidRPr="003D0253" w:rsidRDefault="00C86F4A">
      <w:pPr>
        <w:spacing w:before="9" w:line="100" w:lineRule="exact"/>
        <w:rPr>
          <w:rFonts w:ascii="Arial" w:hAnsi="Arial" w:cs="Arial"/>
          <w:sz w:val="11"/>
          <w:szCs w:val="11"/>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tabs>
          <w:tab w:val="left" w:pos="3700"/>
        </w:tabs>
        <w:spacing w:before="41"/>
        <w:ind w:left="104"/>
        <w:rPr>
          <w:rFonts w:ascii="Arial" w:eastAsia="Courier New" w:hAnsi="Arial" w:cs="Arial"/>
        </w:rPr>
      </w:pPr>
      <w:r w:rsidRPr="003D0253">
        <w:rPr>
          <w:rFonts w:ascii="Arial" w:hAnsi="Arial" w:cs="Arial"/>
        </w:rPr>
        <w:pict>
          <v:group id="_x0000_s1267" style="position:absolute;left:0;text-align:left;margin-left:368.7pt;margin-top:41.85pt;width:0;height:0;z-index:-1527;mso-position-horizontal-relative:page" coordorigin="7374,837" coordsize="0,0">
            <v:shape id="_x0000_s1268" style="position:absolute;left:7374;top:837;width:0;height:0" coordorigin="7374,837" coordsize="0,0" path="m7374,837r,l7374,837e" filled="f" strokeweight=".5mm">
              <v:path arrowok="t"/>
            </v:shape>
            <w10:wrap anchorx="page"/>
          </v:group>
        </w:pict>
      </w:r>
      <w:r w:rsidRPr="003D0253">
        <w:rPr>
          <w:rFonts w:ascii="Arial" w:eastAsia="Arial" w:hAnsi="Arial" w:cs="Arial"/>
          <w:spacing w:val="1"/>
          <w:position w:val="-4"/>
          <w:sz w:val="21"/>
          <w:szCs w:val="21"/>
        </w:rPr>
        <w:t>D</w:t>
      </w:r>
      <w:r w:rsidRPr="003D0253">
        <w:rPr>
          <w:rFonts w:ascii="Arial" w:eastAsia="Arial" w:hAnsi="Arial" w:cs="Arial"/>
          <w:spacing w:val="3"/>
          <w:position w:val="-4"/>
          <w:sz w:val="21"/>
          <w:szCs w:val="21"/>
        </w:rPr>
        <w:t>a</w:t>
      </w:r>
      <w:r w:rsidRPr="003D0253">
        <w:rPr>
          <w:rFonts w:ascii="Arial" w:eastAsia="Arial" w:hAnsi="Arial" w:cs="Arial"/>
          <w:spacing w:val="-6"/>
          <w:position w:val="-4"/>
          <w:sz w:val="21"/>
          <w:szCs w:val="21"/>
        </w:rPr>
        <w:t>t</w:t>
      </w:r>
      <w:r w:rsidRPr="003D0253">
        <w:rPr>
          <w:rFonts w:ascii="Arial" w:eastAsia="Arial" w:hAnsi="Arial" w:cs="Arial"/>
          <w:spacing w:val="3"/>
          <w:position w:val="-4"/>
          <w:sz w:val="21"/>
          <w:szCs w:val="21"/>
        </w:rPr>
        <w:t>e</w:t>
      </w:r>
      <w:r w:rsidRPr="003D0253">
        <w:rPr>
          <w:rFonts w:ascii="Arial" w:eastAsia="Arial" w:hAnsi="Arial" w:cs="Arial"/>
          <w:position w:val="-4"/>
          <w:sz w:val="21"/>
          <w:szCs w:val="21"/>
        </w:rPr>
        <w:t>:</w:t>
      </w:r>
      <w:r w:rsidRPr="003D0253">
        <w:rPr>
          <w:rFonts w:ascii="Arial" w:eastAsia="Arial" w:hAnsi="Arial" w:cs="Arial"/>
          <w:spacing w:val="-5"/>
          <w:position w:val="-4"/>
          <w:sz w:val="21"/>
          <w:szCs w:val="21"/>
        </w:rPr>
        <w:t xml:space="preserve"> </w:t>
      </w:r>
      <w:r w:rsidRPr="003D0253">
        <w:rPr>
          <w:rFonts w:ascii="Arial" w:eastAsia="Courier New" w:hAnsi="Arial" w:cs="Arial"/>
          <w:color w:val="007E7E"/>
          <w:u w:val="single" w:color="000000"/>
        </w:rPr>
        <w:t xml:space="preserve">    </w:t>
      </w:r>
      <w:r w:rsidRPr="003D0253">
        <w:rPr>
          <w:rFonts w:ascii="Arial" w:eastAsia="Courier New" w:hAnsi="Arial" w:cs="Arial"/>
          <w:color w:val="007E7E"/>
          <w:spacing w:val="-50"/>
          <w:u w:val="single" w:color="000000"/>
        </w:rPr>
        <w:t xml:space="preserve"> </w:t>
      </w:r>
      <w:r w:rsidRPr="003D0253">
        <w:rPr>
          <w:rFonts w:ascii="Arial" w:eastAsia="Courier New" w:hAnsi="Arial" w:cs="Arial"/>
          <w:color w:val="007E7E"/>
          <w:spacing w:val="-1"/>
          <w:u w:val="single" w:color="000000"/>
        </w:rPr>
        <w:t>02/19/2020</w:t>
      </w:r>
      <w:r w:rsidRPr="003D0253">
        <w:rPr>
          <w:rFonts w:ascii="Arial" w:eastAsia="Courier New" w:hAnsi="Arial" w:cs="Arial"/>
          <w:color w:val="007E7E"/>
          <w:u w:val="single" w:color="000000"/>
        </w:rPr>
        <w:t xml:space="preserve"> </w:t>
      </w:r>
      <w:r w:rsidRPr="003D0253">
        <w:rPr>
          <w:rFonts w:ascii="Arial" w:eastAsia="Courier New" w:hAnsi="Arial" w:cs="Arial"/>
          <w:color w:val="007E7E"/>
          <w:u w:val="single" w:color="000000"/>
        </w:rPr>
        <w:tab/>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before="9" w:line="260" w:lineRule="exact"/>
        <w:rPr>
          <w:rFonts w:ascii="Arial" w:hAnsi="Arial" w:cs="Arial"/>
          <w:sz w:val="26"/>
          <w:szCs w:val="26"/>
        </w:rPr>
      </w:pPr>
    </w:p>
    <w:p w:rsidR="00C86F4A" w:rsidRPr="003D0253" w:rsidRDefault="006C72B5">
      <w:pPr>
        <w:tabs>
          <w:tab w:val="left" w:pos="3700"/>
        </w:tabs>
        <w:spacing w:line="260" w:lineRule="exact"/>
        <w:ind w:left="104"/>
        <w:rPr>
          <w:rFonts w:ascii="Arial" w:eastAsia="Courier New" w:hAnsi="Arial" w:cs="Arial"/>
        </w:rPr>
      </w:pPr>
      <w:r w:rsidRPr="003D0253">
        <w:rPr>
          <w:rFonts w:ascii="Arial" w:eastAsia="Arial" w:hAnsi="Arial" w:cs="Arial"/>
          <w:spacing w:val="-1"/>
          <w:position w:val="1"/>
          <w:sz w:val="21"/>
          <w:szCs w:val="21"/>
        </w:rPr>
        <w:t>G</w:t>
      </w:r>
      <w:r w:rsidRPr="003D0253">
        <w:rPr>
          <w:rFonts w:ascii="Arial" w:eastAsia="Arial" w:hAnsi="Arial" w:cs="Arial"/>
          <w:spacing w:val="2"/>
          <w:position w:val="1"/>
          <w:sz w:val="21"/>
          <w:szCs w:val="21"/>
        </w:rPr>
        <w:t>r</w:t>
      </w:r>
      <w:r w:rsidRPr="003D0253">
        <w:rPr>
          <w:rFonts w:ascii="Arial" w:eastAsia="Arial" w:hAnsi="Arial" w:cs="Arial"/>
          <w:spacing w:val="-2"/>
          <w:position w:val="1"/>
          <w:sz w:val="21"/>
          <w:szCs w:val="21"/>
        </w:rPr>
        <w:t>ad</w:t>
      </w:r>
      <w:r w:rsidRPr="003D0253">
        <w:rPr>
          <w:rFonts w:ascii="Arial" w:eastAsia="Arial" w:hAnsi="Arial" w:cs="Arial"/>
          <w:spacing w:val="3"/>
          <w:position w:val="1"/>
          <w:sz w:val="21"/>
          <w:szCs w:val="21"/>
        </w:rPr>
        <w:t>e</w:t>
      </w:r>
      <w:r w:rsidRPr="003D0253">
        <w:rPr>
          <w:rFonts w:ascii="Arial" w:eastAsia="Arial" w:hAnsi="Arial" w:cs="Arial"/>
          <w:position w:val="1"/>
          <w:sz w:val="21"/>
          <w:szCs w:val="21"/>
        </w:rPr>
        <w:t>:</w:t>
      </w:r>
      <w:r w:rsidRPr="003D0253">
        <w:rPr>
          <w:rFonts w:ascii="Arial" w:eastAsia="Arial" w:hAnsi="Arial" w:cs="Arial"/>
          <w:spacing w:val="-2"/>
          <w:position w:val="1"/>
          <w:sz w:val="21"/>
          <w:szCs w:val="21"/>
        </w:rPr>
        <w:t xml:space="preserve"> </w:t>
      </w:r>
      <w:r w:rsidRPr="003D0253">
        <w:rPr>
          <w:rFonts w:ascii="Arial" w:eastAsia="Courier New" w:hAnsi="Arial" w:cs="Arial"/>
          <w:color w:val="007E7E"/>
          <w:u w:val="single" w:color="000000"/>
        </w:rPr>
        <w:t xml:space="preserve">     </w:t>
      </w:r>
      <w:r w:rsidRPr="003D0253">
        <w:rPr>
          <w:rFonts w:ascii="Arial" w:eastAsia="Courier New" w:hAnsi="Arial" w:cs="Arial"/>
          <w:color w:val="007E7E"/>
          <w:spacing w:val="-5"/>
          <w:u w:val="single" w:color="000000"/>
        </w:rPr>
        <w:t xml:space="preserve"> </w:t>
      </w:r>
      <w:r w:rsidRPr="003D0253">
        <w:rPr>
          <w:rFonts w:ascii="Arial" w:eastAsia="Courier New" w:hAnsi="Arial" w:cs="Arial"/>
          <w:color w:val="007E7E"/>
          <w:spacing w:val="-1"/>
          <w:u w:val="single" w:color="000000"/>
        </w:rPr>
        <w:t>6th Grade</w:t>
      </w:r>
      <w:r w:rsidRPr="003D0253">
        <w:rPr>
          <w:rFonts w:ascii="Arial" w:eastAsia="Courier New" w:hAnsi="Arial" w:cs="Arial"/>
          <w:color w:val="007E7E"/>
          <w:u w:val="single" w:color="000000"/>
        </w:rPr>
        <w:t xml:space="preserve"> </w:t>
      </w:r>
      <w:r w:rsidRPr="003D0253">
        <w:rPr>
          <w:rFonts w:ascii="Arial" w:eastAsia="Courier New" w:hAnsi="Arial" w:cs="Arial"/>
          <w:color w:val="007E7E"/>
          <w:u w:val="single" w:color="000000"/>
        </w:rPr>
        <w:tab/>
      </w:r>
    </w:p>
    <w:p w:rsidR="00C86F4A" w:rsidRPr="003D0253" w:rsidRDefault="00C86F4A">
      <w:pPr>
        <w:spacing w:before="4" w:line="180" w:lineRule="exact"/>
        <w:rPr>
          <w:rFonts w:ascii="Arial" w:hAnsi="Arial" w:cs="Arial"/>
          <w:sz w:val="18"/>
          <w:szCs w:val="18"/>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spacing w:before="41"/>
        <w:ind w:left="104"/>
        <w:rPr>
          <w:rFonts w:ascii="Arial" w:eastAsia="Courier New" w:hAnsi="Arial" w:cs="Arial"/>
        </w:rPr>
      </w:pPr>
      <w:r w:rsidRPr="003D0253">
        <w:rPr>
          <w:rFonts w:ascii="Arial" w:eastAsia="Arial" w:hAnsi="Arial" w:cs="Arial"/>
          <w:spacing w:val="-2"/>
          <w:position w:val="-6"/>
          <w:sz w:val="21"/>
          <w:szCs w:val="21"/>
        </w:rPr>
        <w:t>S</w:t>
      </w:r>
      <w:r w:rsidRPr="003D0253">
        <w:rPr>
          <w:rFonts w:ascii="Arial" w:eastAsia="Arial" w:hAnsi="Arial" w:cs="Arial"/>
          <w:position w:val="-6"/>
          <w:sz w:val="21"/>
          <w:szCs w:val="21"/>
        </w:rPr>
        <w:t>c</w:t>
      </w:r>
      <w:r w:rsidRPr="003D0253">
        <w:rPr>
          <w:rFonts w:ascii="Arial" w:eastAsia="Arial" w:hAnsi="Arial" w:cs="Arial"/>
          <w:spacing w:val="-2"/>
          <w:position w:val="-6"/>
          <w:sz w:val="21"/>
          <w:szCs w:val="21"/>
        </w:rPr>
        <w:t>ho</w:t>
      </w:r>
      <w:r w:rsidRPr="003D0253">
        <w:rPr>
          <w:rFonts w:ascii="Arial" w:eastAsia="Arial" w:hAnsi="Arial" w:cs="Arial"/>
          <w:spacing w:val="3"/>
          <w:position w:val="-6"/>
          <w:sz w:val="21"/>
          <w:szCs w:val="21"/>
        </w:rPr>
        <w:t>o</w:t>
      </w:r>
      <w:r w:rsidRPr="003D0253">
        <w:rPr>
          <w:rFonts w:ascii="Arial" w:eastAsia="Arial" w:hAnsi="Arial" w:cs="Arial"/>
          <w:spacing w:val="-4"/>
          <w:position w:val="-6"/>
          <w:sz w:val="21"/>
          <w:szCs w:val="21"/>
        </w:rPr>
        <w:t>l</w:t>
      </w:r>
      <w:r w:rsidRPr="003D0253">
        <w:rPr>
          <w:rFonts w:ascii="Arial" w:eastAsia="Arial" w:hAnsi="Arial" w:cs="Arial"/>
          <w:position w:val="-6"/>
          <w:sz w:val="21"/>
          <w:szCs w:val="21"/>
        </w:rPr>
        <w:t>:</w:t>
      </w:r>
      <w:r w:rsidRPr="003D0253">
        <w:rPr>
          <w:rFonts w:ascii="Arial" w:eastAsia="Arial" w:hAnsi="Arial" w:cs="Arial"/>
          <w:spacing w:val="-62"/>
          <w:position w:val="-6"/>
          <w:sz w:val="21"/>
          <w:szCs w:val="21"/>
        </w:rPr>
        <w:t xml:space="preserve"> </w:t>
      </w:r>
      <w:r w:rsidRPr="003D0253">
        <w:rPr>
          <w:rFonts w:ascii="Arial" w:eastAsia="Courier New" w:hAnsi="Arial" w:cs="Arial"/>
          <w:color w:val="007E7E"/>
          <w:u w:val="single" w:color="000000"/>
        </w:rPr>
        <w:t xml:space="preserve">  </w:t>
      </w:r>
      <w:r w:rsidRPr="003D0253">
        <w:rPr>
          <w:rFonts w:ascii="Arial" w:eastAsia="Courier New" w:hAnsi="Arial" w:cs="Arial"/>
          <w:color w:val="007E7E"/>
          <w:spacing w:val="31"/>
          <w:u w:val="single" w:color="000000"/>
        </w:rPr>
        <w:t xml:space="preserve"> </w:t>
      </w:r>
      <w:r w:rsidRPr="003D0253">
        <w:rPr>
          <w:rFonts w:ascii="Arial" w:eastAsia="Courier New" w:hAnsi="Arial" w:cs="Arial"/>
          <w:color w:val="007E7E"/>
          <w:spacing w:val="-1"/>
          <w:u w:val="single" w:color="000000"/>
        </w:rPr>
        <w:t>Clague Middle School</w:t>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before="19" w:line="240" w:lineRule="exact"/>
        <w:rPr>
          <w:rFonts w:ascii="Arial" w:hAnsi="Arial" w:cs="Arial"/>
          <w:sz w:val="24"/>
          <w:szCs w:val="24"/>
        </w:rPr>
      </w:pPr>
    </w:p>
    <w:p w:rsidR="00C86F4A" w:rsidRPr="003D0253" w:rsidRDefault="006C72B5">
      <w:pPr>
        <w:spacing w:line="240" w:lineRule="exact"/>
        <w:ind w:left="104"/>
        <w:rPr>
          <w:rFonts w:ascii="Arial" w:eastAsia="Courier New" w:hAnsi="Arial" w:cs="Arial"/>
        </w:rPr>
      </w:pPr>
      <w:r w:rsidRPr="003D0253">
        <w:rPr>
          <w:rFonts w:ascii="Arial" w:eastAsia="Arial" w:hAnsi="Arial" w:cs="Arial"/>
          <w:spacing w:val="1"/>
          <w:sz w:val="21"/>
          <w:szCs w:val="21"/>
        </w:rPr>
        <w:t>T</w:t>
      </w:r>
      <w:r w:rsidRPr="003D0253">
        <w:rPr>
          <w:rFonts w:ascii="Arial" w:eastAsia="Arial" w:hAnsi="Arial" w:cs="Arial"/>
          <w:spacing w:val="3"/>
          <w:sz w:val="21"/>
          <w:szCs w:val="21"/>
        </w:rPr>
        <w:t>o</w:t>
      </w:r>
      <w:r w:rsidRPr="003D0253">
        <w:rPr>
          <w:rFonts w:ascii="Arial" w:eastAsia="Arial" w:hAnsi="Arial" w:cs="Arial"/>
          <w:spacing w:val="-8"/>
          <w:sz w:val="21"/>
          <w:szCs w:val="21"/>
        </w:rPr>
        <w:t>w</w:t>
      </w:r>
      <w:r w:rsidRPr="003D0253">
        <w:rPr>
          <w:rFonts w:ascii="Arial" w:eastAsia="Arial" w:hAnsi="Arial" w:cs="Arial"/>
          <w:spacing w:val="-2"/>
          <w:sz w:val="21"/>
          <w:szCs w:val="21"/>
        </w:rPr>
        <w:t>n</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Courier New" w:hAnsi="Arial" w:cs="Arial"/>
          <w:color w:val="007E7E"/>
          <w:u w:val="single" w:color="000000"/>
        </w:rPr>
        <w:t xml:space="preserve">  </w:t>
      </w:r>
      <w:r w:rsidRPr="003D0253">
        <w:rPr>
          <w:rFonts w:ascii="Arial" w:eastAsia="Courier New" w:hAnsi="Arial" w:cs="Arial"/>
          <w:color w:val="007E7E"/>
          <w:spacing w:val="-15"/>
          <w:u w:val="single" w:color="000000"/>
        </w:rPr>
        <w:t xml:space="preserve"> </w:t>
      </w:r>
      <w:r w:rsidRPr="003D0253">
        <w:rPr>
          <w:rFonts w:ascii="Arial" w:eastAsia="Courier New" w:hAnsi="Arial" w:cs="Arial"/>
          <w:color w:val="007E7E"/>
          <w:spacing w:val="-1"/>
          <w:u w:val="single" w:color="000000"/>
        </w:rPr>
        <w:t xml:space="preserve">Ann Arbor </w:t>
      </w:r>
      <w:r w:rsidRPr="003D0253">
        <w:rPr>
          <w:rFonts w:ascii="Arial" w:eastAsia="Courier New" w:hAnsi="Arial" w:cs="Arial"/>
          <w:color w:val="007E7E"/>
          <w:u w:val="single" w:color="000000"/>
        </w:rPr>
        <w:t>,</w:t>
      </w:r>
      <w:r w:rsidRPr="003D0253">
        <w:rPr>
          <w:rFonts w:ascii="Arial" w:eastAsia="Courier New" w:hAnsi="Arial" w:cs="Arial"/>
          <w:color w:val="007E7E"/>
          <w:spacing w:val="-2"/>
          <w:u w:val="single" w:color="000000"/>
        </w:rPr>
        <w:t xml:space="preserve"> </w:t>
      </w:r>
      <w:r w:rsidRPr="003D0253">
        <w:rPr>
          <w:rFonts w:ascii="Arial" w:eastAsia="Courier New" w:hAnsi="Arial" w:cs="Arial"/>
          <w:color w:val="007E7E"/>
          <w:spacing w:val="-1"/>
          <w:u w:val="single" w:color="000000"/>
        </w:rPr>
        <w:t>Michigan</w:t>
      </w:r>
      <w:r w:rsidRPr="003D0253">
        <w:rPr>
          <w:rFonts w:ascii="Arial" w:eastAsia="Courier New" w:hAnsi="Arial" w:cs="Arial"/>
          <w:color w:val="007E7E"/>
          <w:u w:val="single" w:color="000000"/>
        </w:rPr>
        <w:t xml:space="preserve"> </w:t>
      </w:r>
      <w:r w:rsidRPr="003D0253">
        <w:rPr>
          <w:rFonts w:ascii="Arial" w:eastAsia="Courier New" w:hAnsi="Arial" w:cs="Arial"/>
          <w:color w:val="007E7E"/>
          <w:spacing w:val="-19"/>
          <w:u w:val="single" w:color="000000"/>
        </w:rPr>
        <w:t xml:space="preserve"> </w:t>
      </w:r>
    </w:p>
    <w:p w:rsidR="00C86F4A" w:rsidRPr="003D0253" w:rsidRDefault="00C86F4A">
      <w:pPr>
        <w:spacing w:before="3" w:line="180" w:lineRule="exact"/>
        <w:rPr>
          <w:rFonts w:ascii="Arial" w:hAnsi="Arial" w:cs="Arial"/>
          <w:sz w:val="18"/>
          <w:szCs w:val="18"/>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spacing w:before="37"/>
        <w:ind w:left="84" w:right="66"/>
        <w:jc w:val="center"/>
        <w:rPr>
          <w:rFonts w:ascii="Arial" w:eastAsia="Arial" w:hAnsi="Arial" w:cs="Arial"/>
          <w:sz w:val="19"/>
          <w:szCs w:val="19"/>
        </w:rPr>
      </w:pPr>
      <w:r w:rsidRPr="003D0253">
        <w:rPr>
          <w:rFonts w:ascii="Arial" w:eastAsia="Arial" w:hAnsi="Arial" w:cs="Arial"/>
          <w:spacing w:val="-7"/>
          <w:sz w:val="19"/>
          <w:szCs w:val="19"/>
        </w:rPr>
        <w:t>T</w:t>
      </w:r>
      <w:r w:rsidRPr="003D0253">
        <w:rPr>
          <w:rFonts w:ascii="Arial" w:eastAsia="Arial" w:hAnsi="Arial" w:cs="Arial"/>
          <w:spacing w:val="-1"/>
          <w:sz w:val="19"/>
          <w:szCs w:val="19"/>
        </w:rPr>
        <w:t>h</w:t>
      </w:r>
      <w:r w:rsidRPr="003D0253">
        <w:rPr>
          <w:rFonts w:ascii="Arial" w:eastAsia="Arial" w:hAnsi="Arial" w:cs="Arial"/>
          <w:sz w:val="19"/>
          <w:szCs w:val="19"/>
        </w:rPr>
        <w:t>e</w:t>
      </w:r>
      <w:r w:rsidRPr="003D0253">
        <w:rPr>
          <w:rFonts w:ascii="Arial" w:eastAsia="Arial" w:hAnsi="Arial" w:cs="Arial"/>
          <w:spacing w:val="7"/>
          <w:sz w:val="19"/>
          <w:szCs w:val="19"/>
        </w:rPr>
        <w:t xml:space="preserve"> </w:t>
      </w:r>
      <w:r w:rsidRPr="003D0253">
        <w:rPr>
          <w:rFonts w:ascii="Arial" w:eastAsia="Arial" w:hAnsi="Arial" w:cs="Arial"/>
          <w:spacing w:val="2"/>
          <w:sz w:val="19"/>
          <w:szCs w:val="19"/>
        </w:rPr>
        <w:t>S</w:t>
      </w:r>
      <w:r w:rsidRPr="003D0253">
        <w:rPr>
          <w:rFonts w:ascii="Arial" w:eastAsia="Arial" w:hAnsi="Arial" w:cs="Arial"/>
          <w:spacing w:val="-1"/>
          <w:sz w:val="19"/>
          <w:szCs w:val="19"/>
        </w:rPr>
        <w:t>to</w:t>
      </w:r>
      <w:r w:rsidRPr="003D0253">
        <w:rPr>
          <w:rFonts w:ascii="Arial" w:eastAsia="Arial" w:hAnsi="Arial" w:cs="Arial"/>
          <w:spacing w:val="-2"/>
          <w:sz w:val="19"/>
          <w:szCs w:val="19"/>
        </w:rPr>
        <w:t>r</w:t>
      </w:r>
      <w:r w:rsidRPr="003D0253">
        <w:rPr>
          <w:rFonts w:ascii="Arial" w:eastAsia="Arial" w:hAnsi="Arial" w:cs="Arial"/>
          <w:sz w:val="19"/>
          <w:szCs w:val="19"/>
        </w:rPr>
        <w:t>y</w:t>
      </w:r>
      <w:r w:rsidRPr="003D0253">
        <w:rPr>
          <w:rFonts w:ascii="Arial" w:eastAsia="Arial" w:hAnsi="Arial" w:cs="Arial"/>
          <w:spacing w:val="5"/>
          <w:sz w:val="19"/>
          <w:szCs w:val="19"/>
        </w:rPr>
        <w:t xml:space="preserve"> </w:t>
      </w:r>
      <w:r w:rsidRPr="003D0253">
        <w:rPr>
          <w:rFonts w:ascii="Arial" w:eastAsia="Arial" w:hAnsi="Arial" w:cs="Arial"/>
          <w:spacing w:val="-1"/>
          <w:sz w:val="19"/>
          <w:szCs w:val="19"/>
        </w:rPr>
        <w:t>o</w:t>
      </w:r>
      <w:r w:rsidRPr="003D0253">
        <w:rPr>
          <w:rFonts w:ascii="Arial" w:eastAsia="Arial" w:hAnsi="Arial" w:cs="Arial"/>
          <w:sz w:val="19"/>
          <w:szCs w:val="19"/>
        </w:rPr>
        <w:t>f</w:t>
      </w:r>
      <w:r w:rsidRPr="003D0253">
        <w:rPr>
          <w:rFonts w:ascii="Arial" w:eastAsia="Arial" w:hAnsi="Arial" w:cs="Arial"/>
          <w:spacing w:val="6"/>
          <w:sz w:val="19"/>
          <w:szCs w:val="19"/>
        </w:rPr>
        <w:t xml:space="preserve"> </w:t>
      </w:r>
      <w:r w:rsidRPr="003D0253">
        <w:rPr>
          <w:rFonts w:ascii="Arial" w:eastAsia="Arial" w:hAnsi="Arial" w:cs="Arial"/>
          <w:spacing w:val="-8"/>
          <w:sz w:val="19"/>
          <w:szCs w:val="19"/>
        </w:rPr>
        <w:t>Y</w:t>
      </w:r>
      <w:r w:rsidRPr="003D0253">
        <w:rPr>
          <w:rFonts w:ascii="Arial" w:eastAsia="Arial" w:hAnsi="Arial" w:cs="Arial"/>
          <w:spacing w:val="-1"/>
          <w:sz w:val="19"/>
          <w:szCs w:val="19"/>
        </w:rPr>
        <w:t>ou</w:t>
      </w:r>
      <w:r w:rsidRPr="003D0253">
        <w:rPr>
          <w:rFonts w:ascii="Arial" w:eastAsia="Arial" w:hAnsi="Arial" w:cs="Arial"/>
          <w:sz w:val="19"/>
          <w:szCs w:val="19"/>
        </w:rPr>
        <w:t>r</w:t>
      </w:r>
      <w:r w:rsidRPr="003D0253">
        <w:rPr>
          <w:rFonts w:ascii="Arial" w:eastAsia="Arial" w:hAnsi="Arial" w:cs="Arial"/>
          <w:spacing w:val="7"/>
          <w:sz w:val="19"/>
          <w:szCs w:val="19"/>
        </w:rPr>
        <w:t xml:space="preserve"> </w:t>
      </w:r>
      <w:r w:rsidRPr="003D0253">
        <w:rPr>
          <w:rFonts w:ascii="Arial" w:eastAsia="Arial" w:hAnsi="Arial" w:cs="Arial"/>
          <w:spacing w:val="-5"/>
          <w:sz w:val="19"/>
          <w:szCs w:val="19"/>
        </w:rPr>
        <w:t>I</w:t>
      </w:r>
      <w:r w:rsidRPr="003D0253">
        <w:rPr>
          <w:rFonts w:ascii="Arial" w:eastAsia="Arial" w:hAnsi="Arial" w:cs="Arial"/>
          <w:spacing w:val="-1"/>
          <w:sz w:val="19"/>
          <w:szCs w:val="19"/>
        </w:rPr>
        <w:t>n</w:t>
      </w:r>
      <w:r w:rsidRPr="003D0253">
        <w:rPr>
          <w:rFonts w:ascii="Arial" w:eastAsia="Arial" w:hAnsi="Arial" w:cs="Arial"/>
          <w:sz w:val="19"/>
          <w:szCs w:val="19"/>
        </w:rPr>
        <w:t>v</w:t>
      </w:r>
      <w:r w:rsidRPr="003D0253">
        <w:rPr>
          <w:rFonts w:ascii="Arial" w:eastAsia="Arial" w:hAnsi="Arial" w:cs="Arial"/>
          <w:spacing w:val="-1"/>
          <w:sz w:val="19"/>
          <w:szCs w:val="19"/>
        </w:rPr>
        <w:t>en</w:t>
      </w:r>
      <w:r w:rsidRPr="003D0253">
        <w:rPr>
          <w:rFonts w:ascii="Arial" w:eastAsia="Arial" w:hAnsi="Arial" w:cs="Arial"/>
          <w:sz w:val="19"/>
          <w:szCs w:val="19"/>
        </w:rPr>
        <w:t>t</w:t>
      </w:r>
      <w:r w:rsidRPr="003D0253">
        <w:rPr>
          <w:rFonts w:ascii="Arial" w:eastAsia="Arial" w:hAnsi="Arial" w:cs="Arial"/>
          <w:spacing w:val="-4"/>
          <w:sz w:val="19"/>
          <w:szCs w:val="19"/>
        </w:rPr>
        <w:t>i</w:t>
      </w:r>
      <w:r w:rsidRPr="003D0253">
        <w:rPr>
          <w:rFonts w:ascii="Arial" w:eastAsia="Arial" w:hAnsi="Arial" w:cs="Arial"/>
          <w:spacing w:val="-6"/>
          <w:sz w:val="19"/>
          <w:szCs w:val="19"/>
        </w:rPr>
        <w:t>o</w:t>
      </w:r>
      <w:r w:rsidRPr="003D0253">
        <w:rPr>
          <w:rFonts w:ascii="Arial" w:eastAsia="Arial" w:hAnsi="Arial" w:cs="Arial"/>
          <w:sz w:val="19"/>
          <w:szCs w:val="19"/>
        </w:rPr>
        <w:t xml:space="preserve">n                                     </w:t>
      </w:r>
      <w:r w:rsidRPr="003D0253">
        <w:rPr>
          <w:rFonts w:ascii="Arial" w:eastAsia="Arial" w:hAnsi="Arial" w:cs="Arial"/>
          <w:spacing w:val="14"/>
          <w:sz w:val="19"/>
          <w:szCs w:val="19"/>
        </w:rPr>
        <w:t xml:space="preserve"> </w:t>
      </w:r>
      <w:r w:rsidRPr="003D0253">
        <w:rPr>
          <w:rFonts w:ascii="Arial" w:eastAsia="Arial" w:hAnsi="Arial" w:cs="Arial"/>
          <w:spacing w:val="-5"/>
          <w:sz w:val="19"/>
          <w:szCs w:val="19"/>
        </w:rPr>
        <w:t>I</w:t>
      </w:r>
      <w:r w:rsidRPr="003D0253">
        <w:rPr>
          <w:rFonts w:ascii="Arial" w:eastAsia="Arial" w:hAnsi="Arial" w:cs="Arial"/>
          <w:spacing w:val="-1"/>
          <w:sz w:val="19"/>
          <w:szCs w:val="19"/>
        </w:rPr>
        <w:t>n</w:t>
      </w:r>
      <w:r w:rsidRPr="003D0253">
        <w:rPr>
          <w:rFonts w:ascii="Arial" w:eastAsia="Arial" w:hAnsi="Arial" w:cs="Arial"/>
          <w:spacing w:val="5"/>
          <w:sz w:val="19"/>
          <w:szCs w:val="19"/>
        </w:rPr>
        <w:t>v</w:t>
      </w:r>
      <w:r w:rsidRPr="003D0253">
        <w:rPr>
          <w:rFonts w:ascii="Arial" w:eastAsia="Arial" w:hAnsi="Arial" w:cs="Arial"/>
          <w:spacing w:val="-6"/>
          <w:sz w:val="19"/>
          <w:szCs w:val="19"/>
        </w:rPr>
        <w:t>e</w:t>
      </w:r>
      <w:r w:rsidRPr="003D0253">
        <w:rPr>
          <w:rFonts w:ascii="Arial" w:eastAsia="Arial" w:hAnsi="Arial" w:cs="Arial"/>
          <w:spacing w:val="-1"/>
          <w:sz w:val="19"/>
          <w:szCs w:val="19"/>
        </w:rPr>
        <w:t>nt</w:t>
      </w:r>
      <w:r w:rsidRPr="003D0253">
        <w:rPr>
          <w:rFonts w:ascii="Arial" w:eastAsia="Arial" w:hAnsi="Arial" w:cs="Arial"/>
          <w:spacing w:val="-4"/>
          <w:sz w:val="19"/>
          <w:szCs w:val="19"/>
        </w:rPr>
        <w:t>i</w:t>
      </w:r>
      <w:r w:rsidRPr="003D0253">
        <w:rPr>
          <w:rFonts w:ascii="Arial" w:eastAsia="Arial" w:hAnsi="Arial" w:cs="Arial"/>
          <w:spacing w:val="-1"/>
          <w:sz w:val="19"/>
          <w:szCs w:val="19"/>
        </w:rPr>
        <w:t>o</w:t>
      </w:r>
      <w:r w:rsidRPr="003D0253">
        <w:rPr>
          <w:rFonts w:ascii="Arial" w:eastAsia="Arial" w:hAnsi="Arial" w:cs="Arial"/>
          <w:sz w:val="19"/>
          <w:szCs w:val="19"/>
        </w:rPr>
        <w:t>n</w:t>
      </w:r>
      <w:r w:rsidRPr="003D0253">
        <w:rPr>
          <w:rFonts w:ascii="Arial" w:eastAsia="Arial" w:hAnsi="Arial" w:cs="Arial"/>
          <w:spacing w:val="12"/>
          <w:sz w:val="19"/>
          <w:szCs w:val="19"/>
        </w:rPr>
        <w:t xml:space="preserve"> </w:t>
      </w:r>
      <w:r w:rsidRPr="003D0253">
        <w:rPr>
          <w:rFonts w:ascii="Arial" w:eastAsia="Arial" w:hAnsi="Arial" w:cs="Arial"/>
          <w:spacing w:val="-1"/>
          <w:sz w:val="19"/>
          <w:szCs w:val="19"/>
        </w:rPr>
        <w:t>L</w:t>
      </w:r>
      <w:r w:rsidRPr="003D0253">
        <w:rPr>
          <w:rFonts w:ascii="Arial" w:eastAsia="Arial" w:hAnsi="Arial" w:cs="Arial"/>
          <w:spacing w:val="-6"/>
          <w:sz w:val="19"/>
          <w:szCs w:val="19"/>
        </w:rPr>
        <w:t>o</w:t>
      </w:r>
      <w:r w:rsidRPr="003D0253">
        <w:rPr>
          <w:rFonts w:ascii="Arial" w:eastAsia="Arial" w:hAnsi="Arial" w:cs="Arial"/>
          <w:sz w:val="19"/>
          <w:szCs w:val="19"/>
        </w:rPr>
        <w:t>g</w:t>
      </w:r>
      <w:r w:rsidRPr="003D0253">
        <w:rPr>
          <w:rFonts w:ascii="Arial" w:eastAsia="Arial" w:hAnsi="Arial" w:cs="Arial"/>
          <w:spacing w:val="7"/>
          <w:sz w:val="19"/>
          <w:szCs w:val="19"/>
        </w:rPr>
        <w:t xml:space="preserve"> </w:t>
      </w:r>
      <w:r w:rsidRPr="003D0253">
        <w:rPr>
          <w:rFonts w:ascii="Arial" w:eastAsia="Arial" w:hAnsi="Arial" w:cs="Arial"/>
          <w:spacing w:val="2"/>
          <w:sz w:val="19"/>
          <w:szCs w:val="19"/>
        </w:rPr>
        <w:t>V</w:t>
      </w:r>
      <w:r w:rsidRPr="003D0253">
        <w:rPr>
          <w:rFonts w:ascii="Arial" w:eastAsia="Arial" w:hAnsi="Arial" w:cs="Arial"/>
          <w:spacing w:val="-6"/>
          <w:sz w:val="19"/>
          <w:szCs w:val="19"/>
        </w:rPr>
        <w:t>e</w:t>
      </w:r>
      <w:r w:rsidRPr="003D0253">
        <w:rPr>
          <w:rFonts w:ascii="Arial" w:eastAsia="Arial" w:hAnsi="Arial" w:cs="Arial"/>
          <w:spacing w:val="-2"/>
          <w:sz w:val="19"/>
          <w:szCs w:val="19"/>
        </w:rPr>
        <w:t>r</w:t>
      </w:r>
      <w:r w:rsidRPr="003D0253">
        <w:rPr>
          <w:rFonts w:ascii="Arial" w:eastAsia="Arial" w:hAnsi="Arial" w:cs="Arial"/>
          <w:sz w:val="19"/>
          <w:szCs w:val="19"/>
        </w:rPr>
        <w:t>s</w:t>
      </w:r>
      <w:r w:rsidRPr="003D0253">
        <w:rPr>
          <w:rFonts w:ascii="Arial" w:eastAsia="Arial" w:hAnsi="Arial" w:cs="Arial"/>
          <w:spacing w:val="-4"/>
          <w:sz w:val="19"/>
          <w:szCs w:val="19"/>
        </w:rPr>
        <w:t>i</w:t>
      </w:r>
      <w:r w:rsidRPr="003D0253">
        <w:rPr>
          <w:rFonts w:ascii="Arial" w:eastAsia="Arial" w:hAnsi="Arial" w:cs="Arial"/>
          <w:spacing w:val="-6"/>
          <w:sz w:val="19"/>
          <w:szCs w:val="19"/>
        </w:rPr>
        <w:t>o</w:t>
      </w:r>
      <w:r w:rsidRPr="003D0253">
        <w:rPr>
          <w:rFonts w:ascii="Arial" w:eastAsia="Arial" w:hAnsi="Arial" w:cs="Arial"/>
          <w:sz w:val="19"/>
          <w:szCs w:val="19"/>
        </w:rPr>
        <w:t>n</w:t>
      </w:r>
      <w:r w:rsidRPr="003D0253">
        <w:rPr>
          <w:rFonts w:ascii="Arial" w:eastAsia="Arial" w:hAnsi="Arial" w:cs="Arial"/>
          <w:spacing w:val="15"/>
          <w:sz w:val="19"/>
          <w:szCs w:val="19"/>
        </w:rPr>
        <w:t xml:space="preserve"> </w:t>
      </w:r>
      <w:r w:rsidRPr="003D0253">
        <w:rPr>
          <w:rFonts w:ascii="Arial" w:eastAsia="Arial" w:hAnsi="Arial" w:cs="Arial"/>
          <w:spacing w:val="-1"/>
          <w:sz w:val="19"/>
          <w:szCs w:val="19"/>
        </w:rPr>
        <w:t>1.</w:t>
      </w:r>
      <w:r w:rsidRPr="003D0253">
        <w:rPr>
          <w:rFonts w:ascii="Arial" w:eastAsia="Arial" w:hAnsi="Arial" w:cs="Arial"/>
          <w:sz w:val="19"/>
          <w:szCs w:val="19"/>
        </w:rPr>
        <w:t xml:space="preserve">0                                                               </w:t>
      </w:r>
      <w:r w:rsidRPr="003D0253">
        <w:rPr>
          <w:rFonts w:ascii="Arial" w:eastAsia="Arial" w:hAnsi="Arial" w:cs="Arial"/>
          <w:spacing w:val="5"/>
          <w:sz w:val="19"/>
          <w:szCs w:val="19"/>
        </w:rPr>
        <w:t xml:space="preserve"> </w:t>
      </w:r>
      <w:r w:rsidRPr="003D0253">
        <w:rPr>
          <w:rFonts w:ascii="Arial" w:eastAsia="Arial" w:hAnsi="Arial" w:cs="Arial"/>
          <w:spacing w:val="2"/>
          <w:sz w:val="19"/>
          <w:szCs w:val="19"/>
        </w:rPr>
        <w:t>P</w:t>
      </w:r>
      <w:r w:rsidRPr="003D0253">
        <w:rPr>
          <w:rFonts w:ascii="Arial" w:eastAsia="Arial" w:hAnsi="Arial" w:cs="Arial"/>
          <w:spacing w:val="-1"/>
          <w:sz w:val="19"/>
          <w:szCs w:val="19"/>
        </w:rPr>
        <w:t>a</w:t>
      </w:r>
      <w:r w:rsidRPr="003D0253">
        <w:rPr>
          <w:rFonts w:ascii="Arial" w:eastAsia="Arial" w:hAnsi="Arial" w:cs="Arial"/>
          <w:spacing w:val="-6"/>
          <w:sz w:val="19"/>
          <w:szCs w:val="19"/>
        </w:rPr>
        <w:t>g</w:t>
      </w:r>
      <w:r w:rsidRPr="003D0253">
        <w:rPr>
          <w:rFonts w:ascii="Arial" w:eastAsia="Arial" w:hAnsi="Arial" w:cs="Arial"/>
          <w:sz w:val="19"/>
          <w:szCs w:val="19"/>
        </w:rPr>
        <w:t>e</w:t>
      </w:r>
      <w:r w:rsidRPr="003D0253">
        <w:rPr>
          <w:rFonts w:ascii="Arial" w:eastAsia="Arial" w:hAnsi="Arial" w:cs="Arial"/>
          <w:spacing w:val="8"/>
          <w:sz w:val="19"/>
          <w:szCs w:val="19"/>
        </w:rPr>
        <w:t xml:space="preserve"> </w:t>
      </w:r>
      <w:r w:rsidRPr="003D0253">
        <w:rPr>
          <w:rFonts w:ascii="Arial" w:eastAsia="Arial" w:hAnsi="Arial" w:cs="Arial"/>
          <w:w w:val="101"/>
          <w:sz w:val="19"/>
          <w:szCs w:val="19"/>
        </w:rPr>
        <w:t>2</w:t>
      </w:r>
    </w:p>
    <w:p w:rsidR="00C86F4A" w:rsidRPr="003D0253" w:rsidRDefault="006C72B5">
      <w:pPr>
        <w:spacing w:before="2"/>
        <w:ind w:left="4252" w:right="4178"/>
        <w:jc w:val="center"/>
        <w:rPr>
          <w:rFonts w:ascii="Arial" w:eastAsia="Arial" w:hAnsi="Arial" w:cs="Arial"/>
          <w:sz w:val="19"/>
          <w:szCs w:val="19"/>
        </w:rPr>
        <w:sectPr w:rsidR="00C86F4A" w:rsidRPr="003D0253">
          <w:pgSz w:w="12240" w:h="15840"/>
          <w:pgMar w:top="1480" w:right="820" w:bottom="280" w:left="760" w:header="720" w:footer="720" w:gutter="0"/>
          <w:cols w:space="720"/>
        </w:sectPr>
      </w:pPr>
      <w:r w:rsidRPr="003D0253">
        <w:rPr>
          <w:rFonts w:ascii="Arial" w:eastAsia="Arial" w:hAnsi="Arial" w:cs="Arial"/>
          <w:sz w:val="19"/>
          <w:szCs w:val="19"/>
        </w:rPr>
        <w:t>©</w:t>
      </w:r>
      <w:r w:rsidRPr="003D0253">
        <w:rPr>
          <w:rFonts w:ascii="Arial" w:eastAsia="Arial" w:hAnsi="Arial" w:cs="Arial"/>
          <w:spacing w:val="4"/>
          <w:sz w:val="19"/>
          <w:szCs w:val="19"/>
        </w:rPr>
        <w:t xml:space="preserve"> </w:t>
      </w:r>
      <w:r w:rsidRPr="003D0253">
        <w:rPr>
          <w:rFonts w:ascii="Arial" w:eastAsia="Arial" w:hAnsi="Arial" w:cs="Arial"/>
          <w:spacing w:val="-1"/>
          <w:sz w:val="19"/>
          <w:szCs w:val="19"/>
        </w:rPr>
        <w:t>2</w:t>
      </w:r>
      <w:r w:rsidRPr="003D0253">
        <w:rPr>
          <w:rFonts w:ascii="Arial" w:eastAsia="Arial" w:hAnsi="Arial" w:cs="Arial"/>
          <w:spacing w:val="-6"/>
          <w:sz w:val="19"/>
          <w:szCs w:val="19"/>
        </w:rPr>
        <w:t>0</w:t>
      </w:r>
      <w:r w:rsidRPr="003D0253">
        <w:rPr>
          <w:rFonts w:ascii="Arial" w:eastAsia="Arial" w:hAnsi="Arial" w:cs="Arial"/>
          <w:spacing w:val="-1"/>
          <w:sz w:val="19"/>
          <w:szCs w:val="19"/>
        </w:rPr>
        <w:t>1</w:t>
      </w:r>
      <w:r w:rsidRPr="003D0253">
        <w:rPr>
          <w:rFonts w:ascii="Arial" w:eastAsia="Arial" w:hAnsi="Arial" w:cs="Arial"/>
          <w:sz w:val="19"/>
          <w:szCs w:val="19"/>
        </w:rPr>
        <w:t>8</w:t>
      </w:r>
      <w:r w:rsidRPr="003D0253">
        <w:rPr>
          <w:rFonts w:ascii="Arial" w:eastAsia="Arial" w:hAnsi="Arial" w:cs="Arial"/>
          <w:spacing w:val="8"/>
          <w:sz w:val="19"/>
          <w:szCs w:val="19"/>
        </w:rPr>
        <w:t xml:space="preserve"> </w:t>
      </w:r>
      <w:r w:rsidRPr="003D0253">
        <w:rPr>
          <w:rFonts w:ascii="Arial" w:eastAsia="Arial" w:hAnsi="Arial" w:cs="Arial"/>
          <w:spacing w:val="2"/>
          <w:sz w:val="19"/>
          <w:szCs w:val="19"/>
        </w:rPr>
        <w:t>S</w:t>
      </w:r>
      <w:r w:rsidRPr="003D0253">
        <w:rPr>
          <w:rFonts w:ascii="Arial" w:eastAsia="Arial" w:hAnsi="Arial" w:cs="Arial"/>
          <w:spacing w:val="-7"/>
          <w:sz w:val="19"/>
          <w:szCs w:val="19"/>
        </w:rPr>
        <w:t>T</w:t>
      </w:r>
      <w:r w:rsidRPr="003D0253">
        <w:rPr>
          <w:rFonts w:ascii="Arial" w:eastAsia="Arial" w:hAnsi="Arial" w:cs="Arial"/>
          <w:spacing w:val="2"/>
          <w:sz w:val="19"/>
          <w:szCs w:val="19"/>
        </w:rPr>
        <w:t>E</w:t>
      </w:r>
      <w:r w:rsidRPr="003D0253">
        <w:rPr>
          <w:rFonts w:ascii="Arial" w:eastAsia="Arial" w:hAnsi="Arial" w:cs="Arial"/>
          <w:spacing w:val="-6"/>
          <w:sz w:val="19"/>
          <w:szCs w:val="19"/>
        </w:rPr>
        <w:t>M</w:t>
      </w:r>
      <w:r w:rsidRPr="003D0253">
        <w:rPr>
          <w:rFonts w:ascii="Arial" w:eastAsia="Arial" w:hAnsi="Arial" w:cs="Arial"/>
          <w:spacing w:val="-10"/>
          <w:sz w:val="19"/>
          <w:szCs w:val="19"/>
        </w:rPr>
        <w:t>I</w:t>
      </w:r>
      <w:r w:rsidRPr="003D0253">
        <w:rPr>
          <w:rFonts w:ascii="Arial" w:eastAsia="Arial" w:hAnsi="Arial" w:cs="Arial"/>
          <w:sz w:val="19"/>
          <w:szCs w:val="19"/>
        </w:rPr>
        <w:t>E</w:t>
      </w:r>
      <w:r w:rsidRPr="003D0253">
        <w:rPr>
          <w:rFonts w:ascii="Arial" w:eastAsia="Arial" w:hAnsi="Arial" w:cs="Arial"/>
          <w:spacing w:val="14"/>
          <w:sz w:val="19"/>
          <w:szCs w:val="19"/>
        </w:rPr>
        <w:t xml:space="preserve"> </w:t>
      </w:r>
      <w:r w:rsidRPr="003D0253">
        <w:rPr>
          <w:rFonts w:ascii="Arial" w:eastAsia="Arial" w:hAnsi="Arial" w:cs="Arial"/>
          <w:w w:val="101"/>
          <w:sz w:val="19"/>
          <w:szCs w:val="19"/>
        </w:rPr>
        <w:t>C</w:t>
      </w:r>
      <w:r w:rsidRPr="003D0253">
        <w:rPr>
          <w:rFonts w:ascii="Arial" w:eastAsia="Arial" w:hAnsi="Arial" w:cs="Arial"/>
          <w:spacing w:val="-1"/>
          <w:w w:val="101"/>
          <w:sz w:val="19"/>
          <w:szCs w:val="19"/>
        </w:rPr>
        <w:t>oa</w:t>
      </w:r>
      <w:r w:rsidRPr="003D0253">
        <w:rPr>
          <w:rFonts w:ascii="Arial" w:eastAsia="Arial" w:hAnsi="Arial" w:cs="Arial"/>
          <w:spacing w:val="-4"/>
          <w:w w:val="101"/>
          <w:sz w:val="19"/>
          <w:szCs w:val="19"/>
        </w:rPr>
        <w:t>li</w:t>
      </w:r>
      <w:r w:rsidRPr="003D0253">
        <w:rPr>
          <w:rFonts w:ascii="Arial" w:eastAsia="Arial" w:hAnsi="Arial" w:cs="Arial"/>
          <w:spacing w:val="-1"/>
          <w:w w:val="101"/>
          <w:sz w:val="19"/>
          <w:szCs w:val="19"/>
        </w:rPr>
        <w:t>t</w:t>
      </w:r>
      <w:r w:rsidRPr="003D0253">
        <w:rPr>
          <w:rFonts w:ascii="Arial" w:eastAsia="Arial" w:hAnsi="Arial" w:cs="Arial"/>
          <w:spacing w:val="1"/>
          <w:w w:val="101"/>
          <w:sz w:val="19"/>
          <w:szCs w:val="19"/>
        </w:rPr>
        <w:t>i</w:t>
      </w:r>
      <w:r w:rsidRPr="003D0253">
        <w:rPr>
          <w:rFonts w:ascii="Arial" w:eastAsia="Arial" w:hAnsi="Arial" w:cs="Arial"/>
          <w:spacing w:val="-1"/>
          <w:w w:val="101"/>
          <w:sz w:val="19"/>
          <w:szCs w:val="19"/>
        </w:rPr>
        <w:t>on</w:t>
      </w:r>
    </w:p>
    <w:p w:rsidR="00C86F4A" w:rsidRPr="003D0253" w:rsidRDefault="00C86F4A">
      <w:pPr>
        <w:spacing w:before="3" w:line="100" w:lineRule="exact"/>
        <w:rPr>
          <w:rFonts w:ascii="Arial" w:hAnsi="Arial" w:cs="Arial"/>
          <w:sz w:val="10"/>
          <w:szCs w:val="10"/>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spacing w:before="29" w:line="260" w:lineRule="exact"/>
        <w:ind w:left="104"/>
        <w:rPr>
          <w:rFonts w:ascii="Arial" w:eastAsia="Arial" w:hAnsi="Arial" w:cs="Arial"/>
          <w:sz w:val="24"/>
          <w:szCs w:val="24"/>
        </w:rPr>
      </w:pPr>
      <w:r w:rsidRPr="003D0253">
        <w:rPr>
          <w:rFonts w:ascii="Arial" w:eastAsia="Arial" w:hAnsi="Arial" w:cs="Arial"/>
          <w:spacing w:val="2"/>
          <w:position w:val="-1"/>
          <w:sz w:val="24"/>
          <w:szCs w:val="24"/>
          <w:u w:val="thick" w:color="000000"/>
        </w:rPr>
        <w:t>I</w:t>
      </w:r>
      <w:r w:rsidRPr="003D0253">
        <w:rPr>
          <w:rFonts w:ascii="Arial" w:eastAsia="Arial" w:hAnsi="Arial" w:cs="Arial"/>
          <w:spacing w:val="4"/>
          <w:position w:val="-1"/>
          <w:sz w:val="24"/>
          <w:szCs w:val="24"/>
          <w:u w:val="thick" w:color="000000"/>
        </w:rPr>
        <w:t>nve</w:t>
      </w:r>
      <w:r w:rsidRPr="003D0253">
        <w:rPr>
          <w:rFonts w:ascii="Arial" w:eastAsia="Arial" w:hAnsi="Arial" w:cs="Arial"/>
          <w:position w:val="-1"/>
          <w:sz w:val="24"/>
          <w:szCs w:val="24"/>
          <w:u w:val="thick" w:color="000000"/>
        </w:rPr>
        <w:t>n</w:t>
      </w:r>
      <w:r w:rsidRPr="003D0253">
        <w:rPr>
          <w:rFonts w:ascii="Arial" w:eastAsia="Arial" w:hAnsi="Arial" w:cs="Arial"/>
          <w:spacing w:val="2"/>
          <w:position w:val="-1"/>
          <w:sz w:val="24"/>
          <w:szCs w:val="24"/>
          <w:u w:val="thick" w:color="000000"/>
        </w:rPr>
        <w:t>t</w:t>
      </w:r>
      <w:r w:rsidRPr="003D0253">
        <w:rPr>
          <w:rFonts w:ascii="Arial" w:eastAsia="Arial" w:hAnsi="Arial" w:cs="Arial"/>
          <w:spacing w:val="7"/>
          <w:position w:val="-1"/>
          <w:sz w:val="24"/>
          <w:szCs w:val="24"/>
          <w:u w:val="thick" w:color="000000"/>
        </w:rPr>
        <w:t>i</w:t>
      </w:r>
      <w:r w:rsidRPr="003D0253">
        <w:rPr>
          <w:rFonts w:ascii="Arial" w:eastAsia="Arial" w:hAnsi="Arial" w:cs="Arial"/>
          <w:spacing w:val="5"/>
          <w:position w:val="-1"/>
          <w:sz w:val="24"/>
          <w:szCs w:val="24"/>
          <w:u w:val="thick" w:color="000000"/>
        </w:rPr>
        <w:t>o</w:t>
      </w:r>
      <w:r w:rsidRPr="003D0253">
        <w:rPr>
          <w:rFonts w:ascii="Arial" w:eastAsia="Arial" w:hAnsi="Arial" w:cs="Arial"/>
          <w:position w:val="-1"/>
          <w:sz w:val="24"/>
          <w:szCs w:val="24"/>
          <w:u w:val="thick" w:color="000000"/>
        </w:rPr>
        <w:t>n</w:t>
      </w:r>
      <w:r w:rsidRPr="003D0253">
        <w:rPr>
          <w:rFonts w:ascii="Arial" w:eastAsia="Arial" w:hAnsi="Arial" w:cs="Arial"/>
          <w:spacing w:val="49"/>
          <w:position w:val="-1"/>
          <w:sz w:val="24"/>
          <w:szCs w:val="24"/>
          <w:u w:val="thick" w:color="000000"/>
        </w:rPr>
        <w:t xml:space="preserve"> </w:t>
      </w:r>
      <w:r w:rsidRPr="003D0253">
        <w:rPr>
          <w:rFonts w:ascii="Arial" w:eastAsia="Arial" w:hAnsi="Arial" w:cs="Arial"/>
          <w:spacing w:val="-2"/>
          <w:position w:val="-1"/>
          <w:sz w:val="24"/>
          <w:szCs w:val="24"/>
          <w:u w:val="thick" w:color="000000"/>
        </w:rPr>
        <w:t>P</w:t>
      </w:r>
      <w:r w:rsidRPr="003D0253">
        <w:rPr>
          <w:rFonts w:ascii="Arial" w:eastAsia="Arial" w:hAnsi="Arial" w:cs="Arial"/>
          <w:spacing w:val="2"/>
          <w:position w:val="-1"/>
          <w:sz w:val="24"/>
          <w:szCs w:val="24"/>
          <w:u w:val="thick" w:color="000000"/>
        </w:rPr>
        <w:t>r</w:t>
      </w:r>
      <w:r w:rsidRPr="003D0253">
        <w:rPr>
          <w:rFonts w:ascii="Arial" w:eastAsia="Arial" w:hAnsi="Arial" w:cs="Arial"/>
          <w:spacing w:val="1"/>
          <w:position w:val="-1"/>
          <w:sz w:val="24"/>
          <w:szCs w:val="24"/>
          <w:u w:val="thick" w:color="000000"/>
        </w:rPr>
        <w:t>o</w:t>
      </w:r>
      <w:r w:rsidRPr="003D0253">
        <w:rPr>
          <w:rFonts w:ascii="Arial" w:eastAsia="Arial" w:hAnsi="Arial" w:cs="Arial"/>
          <w:position w:val="-1"/>
          <w:sz w:val="24"/>
          <w:szCs w:val="24"/>
          <w:u w:val="thick" w:color="000000"/>
        </w:rPr>
        <w:t>c</w:t>
      </w:r>
      <w:r w:rsidRPr="003D0253">
        <w:rPr>
          <w:rFonts w:ascii="Arial" w:eastAsia="Arial" w:hAnsi="Arial" w:cs="Arial"/>
          <w:spacing w:val="1"/>
          <w:position w:val="-1"/>
          <w:sz w:val="24"/>
          <w:szCs w:val="24"/>
          <w:u w:val="thick" w:color="000000"/>
        </w:rPr>
        <w:t>e</w:t>
      </w:r>
      <w:r w:rsidRPr="003D0253">
        <w:rPr>
          <w:rFonts w:ascii="Arial" w:eastAsia="Arial" w:hAnsi="Arial" w:cs="Arial"/>
          <w:position w:val="-1"/>
          <w:sz w:val="24"/>
          <w:szCs w:val="24"/>
          <w:u w:val="thick" w:color="000000"/>
        </w:rPr>
        <w:t xml:space="preserve">ss </w:t>
      </w:r>
      <w:r w:rsidRPr="003D0253">
        <w:rPr>
          <w:rFonts w:ascii="Arial" w:eastAsia="Arial" w:hAnsi="Arial" w:cs="Arial"/>
          <w:spacing w:val="2"/>
          <w:position w:val="-1"/>
          <w:sz w:val="24"/>
          <w:szCs w:val="24"/>
          <w:u w:val="thick" w:color="000000"/>
        </w:rPr>
        <w:t xml:space="preserve"> </w:t>
      </w:r>
      <w:r w:rsidRPr="003D0253">
        <w:rPr>
          <w:rFonts w:ascii="Arial" w:eastAsia="Arial" w:hAnsi="Arial" w:cs="Arial"/>
          <w:position w:val="-1"/>
          <w:sz w:val="24"/>
          <w:szCs w:val="24"/>
          <w:u w:val="thick" w:color="000000"/>
        </w:rPr>
        <w:t>O</w:t>
      </w:r>
      <w:r w:rsidRPr="003D0253">
        <w:rPr>
          <w:rFonts w:ascii="Arial" w:eastAsia="Arial" w:hAnsi="Arial" w:cs="Arial"/>
          <w:spacing w:val="-1"/>
          <w:w w:val="104"/>
          <w:position w:val="-1"/>
          <w:sz w:val="24"/>
          <w:szCs w:val="24"/>
          <w:u w:val="thick" w:color="000000"/>
        </w:rPr>
        <w:t>v</w:t>
      </w:r>
      <w:r w:rsidRPr="003D0253">
        <w:rPr>
          <w:rFonts w:ascii="Arial" w:eastAsia="Arial" w:hAnsi="Arial" w:cs="Arial"/>
          <w:w w:val="104"/>
          <w:position w:val="-1"/>
          <w:sz w:val="24"/>
          <w:szCs w:val="24"/>
          <w:u w:val="thick" w:color="000000"/>
        </w:rPr>
        <w:t>e</w:t>
      </w:r>
      <w:r w:rsidRPr="003D0253">
        <w:rPr>
          <w:rFonts w:ascii="Arial" w:eastAsia="Arial" w:hAnsi="Arial" w:cs="Arial"/>
          <w:spacing w:val="8"/>
          <w:w w:val="104"/>
          <w:position w:val="-1"/>
          <w:sz w:val="24"/>
          <w:szCs w:val="24"/>
          <w:u w:val="thick" w:color="000000"/>
        </w:rPr>
        <w:t>r</w:t>
      </w:r>
      <w:r w:rsidRPr="003D0253">
        <w:rPr>
          <w:rFonts w:ascii="Arial" w:eastAsia="Arial" w:hAnsi="Arial" w:cs="Arial"/>
          <w:spacing w:val="-2"/>
          <w:w w:val="113"/>
          <w:position w:val="-1"/>
          <w:sz w:val="24"/>
          <w:szCs w:val="24"/>
          <w:u w:val="thick" w:color="000000"/>
        </w:rPr>
        <w:t>v</w:t>
      </w:r>
      <w:r w:rsidRPr="003D0253">
        <w:rPr>
          <w:rFonts w:ascii="Arial" w:eastAsia="Arial" w:hAnsi="Arial" w:cs="Arial"/>
          <w:spacing w:val="2"/>
          <w:w w:val="113"/>
          <w:position w:val="-1"/>
          <w:sz w:val="24"/>
          <w:szCs w:val="24"/>
          <w:u w:val="thick" w:color="000000"/>
        </w:rPr>
        <w:t>i</w:t>
      </w:r>
      <w:r w:rsidRPr="003D0253">
        <w:rPr>
          <w:rFonts w:ascii="Arial" w:eastAsia="Arial" w:hAnsi="Arial" w:cs="Arial"/>
          <w:spacing w:val="-4"/>
          <w:position w:val="-1"/>
          <w:sz w:val="24"/>
          <w:szCs w:val="24"/>
          <w:u w:val="thick" w:color="000000"/>
        </w:rPr>
        <w:t>e</w:t>
      </w:r>
      <w:r w:rsidRPr="003D0253">
        <w:rPr>
          <w:rFonts w:ascii="Arial" w:eastAsia="Arial" w:hAnsi="Arial" w:cs="Arial"/>
          <w:w w:val="104"/>
          <w:position w:val="-1"/>
          <w:sz w:val="24"/>
          <w:szCs w:val="24"/>
          <w:u w:val="thick" w:color="000000"/>
        </w:rPr>
        <w:t>w</w:t>
      </w:r>
    </w:p>
    <w:p w:rsidR="00C86F4A" w:rsidRPr="003D0253" w:rsidRDefault="00C86F4A">
      <w:pPr>
        <w:spacing w:before="6" w:line="140" w:lineRule="exact"/>
        <w:rPr>
          <w:rFonts w:ascii="Arial" w:hAnsi="Arial" w:cs="Arial"/>
          <w:sz w:val="15"/>
          <w:szCs w:val="15"/>
        </w:rPr>
        <w:sectPr w:rsidR="00C86F4A" w:rsidRPr="003D0253">
          <w:pgSz w:w="12240" w:h="15840"/>
          <w:pgMar w:top="1480" w:right="820" w:bottom="280" w:left="760" w:header="720" w:footer="720" w:gutter="0"/>
          <w:cols w:space="720"/>
        </w:sectPr>
      </w:pPr>
    </w:p>
    <w:p w:rsidR="00C86F4A" w:rsidRPr="003D0253" w:rsidRDefault="00C86F4A">
      <w:pPr>
        <w:spacing w:before="6" w:line="140" w:lineRule="exact"/>
        <w:rPr>
          <w:rFonts w:ascii="Arial" w:hAnsi="Arial" w:cs="Arial"/>
          <w:sz w:val="15"/>
          <w:szCs w:val="15"/>
        </w:rPr>
      </w:pPr>
    </w:p>
    <w:p w:rsidR="00C86F4A" w:rsidRPr="003D0253" w:rsidRDefault="00C86F4A">
      <w:pPr>
        <w:spacing w:line="200" w:lineRule="exact"/>
        <w:rPr>
          <w:rFonts w:ascii="Arial" w:hAnsi="Arial" w:cs="Arial"/>
        </w:rPr>
      </w:pPr>
    </w:p>
    <w:p w:rsidR="00C86F4A" w:rsidRPr="003D0253" w:rsidRDefault="006C72B5">
      <w:pPr>
        <w:ind w:left="1254" w:right="386"/>
        <w:jc w:val="center"/>
        <w:rPr>
          <w:rFonts w:ascii="Arial" w:hAnsi="Arial" w:cs="Arial"/>
          <w:sz w:val="36"/>
          <w:szCs w:val="36"/>
        </w:rPr>
      </w:pPr>
      <w:r w:rsidRPr="003D0253">
        <w:rPr>
          <w:rFonts w:ascii="Arial" w:hAnsi="Arial" w:cs="Arial"/>
        </w:rPr>
        <w:pict>
          <v:group id="_x0000_s1264" style="position:absolute;left:0;text-align:left;margin-left:123.45pt;margin-top:41.5pt;width:40.85pt;height:34.2pt;z-index:-1525;mso-position-horizontal-relative:page" coordorigin="2469,830" coordsize="817,684">
            <v:shape id="_x0000_s1266" style="position:absolute;left:2479;top:1172;width:797;height:333" coordorigin="2479,1172" coordsize="797,333" path="m3276,1172r-797,l2877,1504r399,-332xe" fillcolor="#acd4eb" stroked="f">
              <v:path arrowok="t"/>
            </v:shape>
            <v:shape id="_x0000_s1265" style="position:absolute;left:2639;top:840;width:477;height:331" coordorigin="2639,840" coordsize="477,331" path="m3116,840r-477,l2639,1172r477,l3116,840xe" fillcolor="#acd4eb" stroked="f">
              <v:path arrowok="t"/>
            </v:shape>
            <w10:wrap anchorx="page"/>
          </v:group>
        </w:pict>
      </w:r>
      <w:r w:rsidRPr="003D0253">
        <w:rPr>
          <w:rFonts w:ascii="Arial" w:hAnsi="Arial" w:cs="Arial"/>
          <w:color w:val="FFFFFF"/>
          <w:spacing w:val="-1"/>
          <w:w w:val="76"/>
          <w:sz w:val="36"/>
          <w:szCs w:val="36"/>
        </w:rPr>
        <w:t>I</w:t>
      </w:r>
      <w:r w:rsidRPr="003D0253">
        <w:rPr>
          <w:rFonts w:ascii="Arial" w:hAnsi="Arial" w:cs="Arial"/>
          <w:color w:val="FFFFFF"/>
          <w:spacing w:val="4"/>
          <w:w w:val="110"/>
          <w:sz w:val="36"/>
          <w:szCs w:val="36"/>
        </w:rPr>
        <w:t>d</w:t>
      </w:r>
      <w:r w:rsidRPr="003D0253">
        <w:rPr>
          <w:rFonts w:ascii="Arial" w:hAnsi="Arial" w:cs="Arial"/>
          <w:color w:val="FFFFFF"/>
          <w:spacing w:val="-4"/>
          <w:w w:val="113"/>
          <w:sz w:val="36"/>
          <w:szCs w:val="36"/>
        </w:rPr>
        <w:t>e</w:t>
      </w:r>
      <w:r w:rsidRPr="003D0253">
        <w:rPr>
          <w:rFonts w:ascii="Arial" w:hAnsi="Arial" w:cs="Arial"/>
          <w:color w:val="FFFFFF"/>
          <w:spacing w:val="4"/>
          <w:w w:val="110"/>
          <w:sz w:val="36"/>
          <w:szCs w:val="36"/>
        </w:rPr>
        <w:t>n</w:t>
      </w:r>
      <w:r w:rsidRPr="003D0253">
        <w:rPr>
          <w:rFonts w:ascii="Arial" w:hAnsi="Arial" w:cs="Arial"/>
          <w:color w:val="FFFFFF"/>
          <w:w w:val="110"/>
          <w:sz w:val="36"/>
          <w:szCs w:val="36"/>
        </w:rPr>
        <w:t>t</w:t>
      </w:r>
      <w:r w:rsidRPr="003D0253">
        <w:rPr>
          <w:rFonts w:ascii="Arial" w:hAnsi="Arial" w:cs="Arial"/>
          <w:color w:val="FFFFFF"/>
          <w:spacing w:val="7"/>
          <w:w w:val="80"/>
          <w:sz w:val="36"/>
          <w:szCs w:val="36"/>
        </w:rPr>
        <w:t>i</w:t>
      </w:r>
      <w:r w:rsidRPr="003D0253">
        <w:rPr>
          <w:rFonts w:ascii="Arial" w:hAnsi="Arial" w:cs="Arial"/>
          <w:color w:val="FFFFFF"/>
          <w:spacing w:val="4"/>
          <w:w w:val="96"/>
          <w:sz w:val="36"/>
          <w:szCs w:val="36"/>
        </w:rPr>
        <w:t>f</w:t>
      </w:r>
      <w:r w:rsidRPr="003D0253">
        <w:rPr>
          <w:rFonts w:ascii="Arial" w:hAnsi="Arial" w:cs="Arial"/>
          <w:color w:val="FFFFFF"/>
          <w:w w:val="93"/>
          <w:sz w:val="36"/>
          <w:szCs w:val="36"/>
        </w:rPr>
        <w:t>y</w:t>
      </w:r>
      <w:r w:rsidRPr="003D0253">
        <w:rPr>
          <w:rFonts w:ascii="Arial" w:hAnsi="Arial" w:cs="Arial"/>
          <w:color w:val="FFFFFF"/>
          <w:spacing w:val="2"/>
          <w:w w:val="80"/>
          <w:sz w:val="36"/>
          <w:szCs w:val="36"/>
        </w:rPr>
        <w:t>i</w:t>
      </w:r>
      <w:r w:rsidRPr="003D0253">
        <w:rPr>
          <w:rFonts w:ascii="Arial" w:hAnsi="Arial" w:cs="Arial"/>
          <w:color w:val="FFFFFF"/>
          <w:spacing w:val="-1"/>
          <w:w w:val="110"/>
          <w:sz w:val="36"/>
          <w:szCs w:val="36"/>
        </w:rPr>
        <w:t>ng</w:t>
      </w:r>
    </w:p>
    <w:p w:rsidR="00C86F4A" w:rsidRPr="003D0253" w:rsidRDefault="00C86F4A">
      <w:pPr>
        <w:spacing w:before="2" w:line="180" w:lineRule="exact"/>
        <w:rPr>
          <w:rFonts w:ascii="Arial" w:hAnsi="Arial" w:cs="Arial"/>
          <w:sz w:val="18"/>
          <w:szCs w:val="18"/>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spacing w:line="970" w:lineRule="auto"/>
        <w:ind w:left="947" w:right="75"/>
        <w:jc w:val="center"/>
        <w:rPr>
          <w:rFonts w:ascii="Arial" w:hAnsi="Arial" w:cs="Arial"/>
          <w:sz w:val="36"/>
          <w:szCs w:val="36"/>
        </w:rPr>
      </w:pPr>
      <w:r w:rsidRPr="003D0253">
        <w:rPr>
          <w:rFonts w:ascii="Arial" w:hAnsi="Arial" w:cs="Arial"/>
        </w:rPr>
        <w:pict>
          <v:group id="_x0000_s1262" style="position:absolute;left:0;text-align:left;margin-left:71.5pt;margin-top:-8.9pt;width:144.65pt;height:40.55pt;z-index:-1524;mso-position-horizontal-relative:page" coordorigin="1430,-178" coordsize="2893,811">
            <v:shape id="_x0000_s1263" style="position:absolute;left:1430;top:-178;width:2893;height:811" coordorigin="1430,-178" coordsize="2893,811" path="m4242,-178r-2748,2l1442,-139r-12,42l1431,568r37,53l1511,633r2748,-2l4311,594r12,-42l4322,-113r-37,-52l4242,-178xe" fillcolor="#33b0dd" stroked="f">
              <v:path arrowok="t"/>
            </v:shape>
            <w10:wrap anchorx="page"/>
          </v:group>
        </w:pict>
      </w:r>
      <w:r w:rsidRPr="003D0253">
        <w:rPr>
          <w:rFonts w:ascii="Arial" w:hAnsi="Arial" w:cs="Arial"/>
        </w:rPr>
        <w:pict>
          <v:group id="_x0000_s1259" style="position:absolute;left:0;text-align:left;margin-left:123.45pt;margin-top:36.6pt;width:40.85pt;height:34.2pt;z-index:-1523;mso-position-horizontal-relative:page" coordorigin="2469,732" coordsize="817,684">
            <v:shape id="_x0000_s1261" style="position:absolute;left:2479;top:1074;width:797;height:332" coordorigin="2479,1074" coordsize="797,332" path="m3276,1074r-797,l2877,1406r399,-332xe" fillcolor="#acd4eb" stroked="f">
              <v:path arrowok="t"/>
            </v:shape>
            <v:shape id="_x0000_s1260" style="position:absolute;left:2639;top:742;width:477;height:332" coordorigin="2639,742" coordsize="477,332" path="m3116,742r-477,l2639,1074r477,l3116,742xe" fillcolor="#acd4eb" stroked="f">
              <v:path arrowok="t"/>
            </v:shape>
            <w10:wrap anchorx="page"/>
          </v:group>
        </w:pict>
      </w:r>
      <w:r w:rsidRPr="003D0253">
        <w:rPr>
          <w:rFonts w:ascii="Arial" w:hAnsi="Arial" w:cs="Arial"/>
        </w:rPr>
        <w:pict>
          <v:group id="_x0000_s1255" style="position:absolute;left:0;text-align:left;margin-left:44.55pt;margin-top:75.4pt;width:170.7pt;height:39.65pt;z-index:-1522;mso-position-horizontal-relative:page" coordorigin="891,1508" coordsize="3414,793">
            <v:shape id="_x0000_s1258" style="position:absolute;left:1460;top:1518;width:2835;height:772" coordorigin="1460,1518" coordsize="2835,772" path="m4218,1518r-2691,1l1473,1553r-13,42l1461,2224r34,54l1537,2290r2691,l4282,2255r13,-42l4294,1585r-34,-54l4218,1518xe" fillcolor="#33b0dd" stroked="f">
              <v:path arrowok="t"/>
            </v:shape>
            <v:shape id="_x0000_s1257" style="position:absolute;left:901;top:1899;width:598;height:392" coordorigin="901,1899" coordsize="598,392" path="m1303,2193r,98l1499,2095,1303,1899r,98l901,1997r,196l1303,2193xe" fillcolor="#33b0dd" stroked="f">
              <v:path arrowok="t"/>
            </v:shape>
            <v:shape id="_x0000_s1256" style="position:absolute;left:901;top:1899;width:598;height:392" coordorigin="901,1899" coordsize="598,392" path="m901,1997r402,l1303,1899r196,196l1303,2291r,-98l901,2193r,-196xe" filled="f" strokecolor="#2281a1" strokeweight="1pt">
              <v:path arrowok="t"/>
            </v:shape>
            <w10:wrap anchorx="page"/>
          </v:group>
        </w:pict>
      </w:r>
      <w:r w:rsidRPr="003D0253">
        <w:rPr>
          <w:rFonts w:ascii="Arial" w:hAnsi="Arial" w:cs="Arial"/>
        </w:rPr>
        <w:pict>
          <v:group id="_x0000_s1252" style="position:absolute;left:0;text-align:left;margin-left:123.45pt;margin-top:119.55pt;width:40.85pt;height:34.2pt;z-index:-1521;mso-position-horizontal-relative:page" coordorigin="2469,2391" coordsize="817,684">
            <v:shape id="_x0000_s1254" style="position:absolute;left:2479;top:2733;width:797;height:332" coordorigin="2479,2733" coordsize="797,332" path="m3276,2733r-797,l2877,3065r399,-332xe" fillcolor="#acd4eb" stroked="f">
              <v:path arrowok="t"/>
            </v:shape>
            <v:shape id="_x0000_s1253" style="position:absolute;left:2639;top:2401;width:477;height:332" coordorigin="2639,2401" coordsize="477,332" path="m3116,2401r-477,l2639,2733r477,l3116,2401xe" fillcolor="#acd4eb" stroked="f">
              <v:path arrowok="t"/>
            </v:shape>
            <w10:wrap anchorx="page"/>
          </v:group>
        </w:pict>
      </w:r>
      <w:r w:rsidRPr="003D0253">
        <w:rPr>
          <w:rFonts w:ascii="Arial" w:hAnsi="Arial" w:cs="Arial"/>
        </w:rPr>
        <w:pict>
          <v:group id="_x0000_s1250" style="position:absolute;left:0;text-align:left;margin-left:71.55pt;margin-top:158.85pt;width:144.65pt;height:39.75pt;z-index:-1520;mso-position-horizontal-relative:page" coordorigin="1431,3177" coordsize="2893,795">
            <v:shape id="_x0000_s1251" style="position:absolute;left:1431;top:3177;width:2893;height:795" coordorigin="1431,3177" coordsize="2893,795" path="m4244,3177r-2748,1l1443,3214r-12,43l1432,3907r36,53l1511,3972r2748,-1l4312,3935r12,-42l4323,3242r-36,-53l4244,3177xe" fillcolor="#33b0dd" stroked="f">
              <v:path arrowok="t"/>
            </v:shape>
            <w10:wrap anchorx="page"/>
          </v:group>
        </w:pict>
      </w:r>
      <w:r w:rsidRPr="003D0253">
        <w:rPr>
          <w:rFonts w:ascii="Arial" w:hAnsi="Arial" w:cs="Arial"/>
        </w:rPr>
        <w:pict>
          <v:group id="_x0000_s1247" style="position:absolute;left:0;text-align:left;margin-left:123.45pt;margin-top:203.65pt;width:40.85pt;height:34.2pt;z-index:-1519;mso-position-horizontal-relative:page" coordorigin="2469,4073" coordsize="817,684">
            <v:shape id="_x0000_s1249" style="position:absolute;left:2479;top:4415;width:797;height:332" coordorigin="2479,4415" coordsize="797,332" path="m3276,4415r-797,l2877,4747r399,-332xe" fillcolor="#acd4eb" stroked="f">
              <v:path arrowok="t"/>
            </v:shape>
            <v:shape id="_x0000_s1248" style="position:absolute;left:2639;top:4083;width:477;height:332" coordorigin="2639,4083" coordsize="477,332" path="m3116,4083r-477,l2639,4415r477,l3116,4083xe" fillcolor="#acd4eb" stroked="f">
              <v:path arrowok="t"/>
            </v:shape>
            <w10:wrap anchorx="page"/>
          </v:group>
        </w:pict>
      </w:r>
      <w:r w:rsidRPr="003D0253">
        <w:rPr>
          <w:rFonts w:ascii="Arial" w:hAnsi="Arial" w:cs="Arial"/>
        </w:rPr>
        <w:pict>
          <v:group id="_x0000_s1245" style="position:absolute;left:0;text-align:left;margin-left:71.55pt;margin-top:242.9pt;width:144.65pt;height:39.3pt;z-index:-1518;mso-position-horizontal-relative:page" coordorigin="1431,4858" coordsize="2893,786">
            <v:shape id="_x0000_s1246" style="position:absolute;left:1431;top:4858;width:2893;height:786" coordorigin="1431,4858" coordsize="2893,786" path="m4245,4858r-2748,1l1443,4894r-12,42l1432,5578r35,54l1510,5644r2748,-1l4312,5608r12,-43l4323,4924r-35,-54l4245,4858xe" fillcolor="#33b0dd" stroked="f">
              <v:path arrowok="t"/>
            </v:shape>
            <w10:wrap anchorx="page"/>
          </v:group>
        </w:pict>
      </w:r>
      <w:r w:rsidRPr="003D0253">
        <w:rPr>
          <w:rFonts w:ascii="Arial" w:hAnsi="Arial" w:cs="Arial"/>
        </w:rPr>
        <w:pict>
          <v:group id="_x0000_s1242" style="position:absolute;left:0;text-align:left;margin-left:123.45pt;margin-top:287.25pt;width:40.85pt;height:34.2pt;z-index:-1517;mso-position-horizontal-relative:page" coordorigin="2469,5745" coordsize="817,684">
            <v:shape id="_x0000_s1244" style="position:absolute;left:2479;top:6086;width:797;height:333" coordorigin="2479,6086" coordsize="797,333" path="m3276,6086r-797,l2877,6419r399,-333xe" fillcolor="#acd4eb" stroked="f">
              <v:path arrowok="t"/>
            </v:shape>
            <v:shape id="_x0000_s1243" style="position:absolute;left:2639;top:5755;width:477;height:331" coordorigin="2639,5755" coordsize="477,331" path="m3116,5755r-477,l2639,6086r477,l3116,5755xe" fillcolor="#acd4eb" stroked="f">
              <v:path arrowok="t"/>
            </v:shape>
            <w10:wrap anchorx="page"/>
          </v:group>
        </w:pict>
      </w:r>
      <w:r w:rsidRPr="003D0253">
        <w:rPr>
          <w:rFonts w:ascii="Arial" w:hAnsi="Arial" w:cs="Arial"/>
        </w:rPr>
        <w:pict>
          <v:group id="_x0000_s1240" style="position:absolute;left:0;text-align:left;margin-left:73.7pt;margin-top:326.55pt;width:140.3pt;height:38.75pt;z-index:-1516;mso-position-horizontal-relative:page" coordorigin="1474,6531" coordsize="2806,775">
            <v:shape id="_x0000_s1241" style="position:absolute;left:1474;top:6531;width:2806;height:775" coordorigin="1474,6531" coordsize="2806,775" path="m4202,6531r-2662,1l1487,6566r-13,42l1475,7240r34,54l1551,7306r2663,-1l4267,7271r13,-42l4279,6597r-34,-54l4202,6531xe" fillcolor="#33b0dd" stroked="f">
              <v:path arrowok="t"/>
            </v:shape>
            <w10:wrap anchorx="page"/>
          </v:group>
        </w:pict>
      </w:r>
      <w:r w:rsidRPr="003D0253">
        <w:rPr>
          <w:rFonts w:ascii="Arial" w:hAnsi="Arial" w:cs="Arial"/>
        </w:rPr>
        <w:pict>
          <v:group id="_x0000_s1237" style="position:absolute;left:0;text-align:left;margin-left:123.45pt;margin-top:370.4pt;width:40.85pt;height:34.2pt;z-index:-1515;mso-position-horizontal-relative:page" coordorigin="2469,7408" coordsize="817,684">
            <v:shape id="_x0000_s1239" style="position:absolute;left:2479;top:7750;width:797;height:332" coordorigin="2479,7750" coordsize="797,332" path="m3276,7750r-797,l2877,8082r399,-332xe" fillcolor="#acd4eb" stroked="f">
              <v:path arrowok="t"/>
            </v:shape>
            <v:shape id="_x0000_s1238" style="position:absolute;left:2639;top:7418;width:477;height:332" coordorigin="2639,7418" coordsize="477,332" path="m3116,7418r-477,l2639,7750r477,l3116,7418xe" fillcolor="#acd4eb" stroked="f">
              <v:path arrowok="t"/>
            </v:shape>
            <w10:wrap anchorx="page"/>
          </v:group>
        </w:pict>
      </w:r>
      <w:r w:rsidRPr="003D0253">
        <w:rPr>
          <w:rFonts w:ascii="Arial" w:hAnsi="Arial" w:cs="Arial"/>
          <w:color w:val="FFFFFF"/>
          <w:spacing w:val="2"/>
          <w:w w:val="90"/>
          <w:sz w:val="36"/>
          <w:szCs w:val="36"/>
        </w:rPr>
        <w:t>U</w:t>
      </w:r>
      <w:r w:rsidRPr="003D0253">
        <w:rPr>
          <w:rFonts w:ascii="Arial" w:hAnsi="Arial" w:cs="Arial"/>
          <w:color w:val="FFFFFF"/>
          <w:spacing w:val="-1"/>
          <w:w w:val="110"/>
          <w:sz w:val="36"/>
          <w:szCs w:val="36"/>
        </w:rPr>
        <w:t>n</w:t>
      </w:r>
      <w:r w:rsidRPr="003D0253">
        <w:rPr>
          <w:rFonts w:ascii="Arial" w:hAnsi="Arial" w:cs="Arial"/>
          <w:color w:val="FFFFFF"/>
          <w:spacing w:val="4"/>
          <w:w w:val="110"/>
          <w:sz w:val="36"/>
          <w:szCs w:val="36"/>
        </w:rPr>
        <w:t>d</w:t>
      </w:r>
      <w:r w:rsidRPr="003D0253">
        <w:rPr>
          <w:rFonts w:ascii="Arial" w:hAnsi="Arial" w:cs="Arial"/>
          <w:color w:val="FFFFFF"/>
          <w:spacing w:val="-4"/>
          <w:w w:val="113"/>
          <w:sz w:val="36"/>
          <w:szCs w:val="36"/>
        </w:rPr>
        <w:t>e</w:t>
      </w:r>
      <w:r w:rsidRPr="003D0253">
        <w:rPr>
          <w:rFonts w:ascii="Arial" w:hAnsi="Arial" w:cs="Arial"/>
          <w:color w:val="FFFFFF"/>
          <w:sz w:val="36"/>
          <w:szCs w:val="36"/>
        </w:rPr>
        <w:t>r</w:t>
      </w:r>
      <w:r w:rsidRPr="003D0253">
        <w:rPr>
          <w:rFonts w:ascii="Arial" w:hAnsi="Arial" w:cs="Arial"/>
          <w:color w:val="FFFFFF"/>
          <w:w w:val="130"/>
          <w:sz w:val="36"/>
          <w:szCs w:val="36"/>
        </w:rPr>
        <w:t>s</w:t>
      </w:r>
      <w:r w:rsidRPr="003D0253">
        <w:rPr>
          <w:rFonts w:ascii="Arial" w:hAnsi="Arial" w:cs="Arial"/>
          <w:color w:val="FFFFFF"/>
          <w:spacing w:val="2"/>
          <w:w w:val="113"/>
          <w:sz w:val="36"/>
          <w:szCs w:val="36"/>
        </w:rPr>
        <w:t>t</w:t>
      </w:r>
      <w:r w:rsidRPr="003D0253">
        <w:rPr>
          <w:rFonts w:ascii="Arial" w:hAnsi="Arial" w:cs="Arial"/>
          <w:color w:val="FFFFFF"/>
          <w:w w:val="120"/>
          <w:sz w:val="36"/>
          <w:szCs w:val="36"/>
        </w:rPr>
        <w:t>a</w:t>
      </w:r>
      <w:r w:rsidRPr="003D0253">
        <w:rPr>
          <w:rFonts w:ascii="Arial" w:hAnsi="Arial" w:cs="Arial"/>
          <w:color w:val="FFFFFF"/>
          <w:spacing w:val="-1"/>
          <w:w w:val="110"/>
          <w:sz w:val="36"/>
          <w:szCs w:val="36"/>
        </w:rPr>
        <w:t>n</w:t>
      </w:r>
      <w:r w:rsidRPr="003D0253">
        <w:rPr>
          <w:rFonts w:ascii="Arial" w:hAnsi="Arial" w:cs="Arial"/>
          <w:color w:val="FFFFFF"/>
          <w:spacing w:val="4"/>
          <w:w w:val="110"/>
          <w:sz w:val="36"/>
          <w:szCs w:val="36"/>
        </w:rPr>
        <w:t>d</w:t>
      </w:r>
      <w:r w:rsidRPr="003D0253">
        <w:rPr>
          <w:rFonts w:ascii="Arial" w:hAnsi="Arial" w:cs="Arial"/>
          <w:color w:val="FFFFFF"/>
          <w:spacing w:val="-3"/>
          <w:w w:val="80"/>
          <w:sz w:val="36"/>
          <w:szCs w:val="36"/>
        </w:rPr>
        <w:t>i</w:t>
      </w:r>
      <w:r w:rsidRPr="003D0253">
        <w:rPr>
          <w:rFonts w:ascii="Arial" w:hAnsi="Arial" w:cs="Arial"/>
          <w:color w:val="FFFFFF"/>
          <w:spacing w:val="-1"/>
          <w:w w:val="110"/>
          <w:sz w:val="36"/>
          <w:szCs w:val="36"/>
        </w:rPr>
        <w:t xml:space="preserve">ng </w:t>
      </w:r>
      <w:r w:rsidRPr="003D0253">
        <w:rPr>
          <w:rFonts w:ascii="Arial" w:hAnsi="Arial" w:cs="Arial"/>
          <w:color w:val="FFFFFF"/>
          <w:spacing w:val="-1"/>
          <w:w w:val="76"/>
          <w:sz w:val="36"/>
          <w:szCs w:val="36"/>
        </w:rPr>
        <w:t>I</w:t>
      </w:r>
      <w:r w:rsidRPr="003D0253">
        <w:rPr>
          <w:rFonts w:ascii="Arial" w:hAnsi="Arial" w:cs="Arial"/>
          <w:color w:val="FFFFFF"/>
          <w:spacing w:val="4"/>
          <w:w w:val="110"/>
          <w:sz w:val="36"/>
          <w:szCs w:val="36"/>
        </w:rPr>
        <w:t>d</w:t>
      </w:r>
      <w:r w:rsidRPr="003D0253">
        <w:rPr>
          <w:rFonts w:ascii="Arial" w:hAnsi="Arial" w:cs="Arial"/>
          <w:color w:val="FFFFFF"/>
          <w:spacing w:val="-4"/>
          <w:w w:val="113"/>
          <w:sz w:val="36"/>
          <w:szCs w:val="36"/>
        </w:rPr>
        <w:t>e</w:t>
      </w:r>
      <w:r w:rsidRPr="003D0253">
        <w:rPr>
          <w:rFonts w:ascii="Arial" w:hAnsi="Arial" w:cs="Arial"/>
          <w:color w:val="FFFFFF"/>
          <w:w w:val="120"/>
          <w:sz w:val="36"/>
          <w:szCs w:val="36"/>
        </w:rPr>
        <w:t>a</w:t>
      </w:r>
      <w:r w:rsidRPr="003D0253">
        <w:rPr>
          <w:rFonts w:ascii="Arial" w:hAnsi="Arial" w:cs="Arial"/>
          <w:color w:val="FFFFFF"/>
          <w:spacing w:val="2"/>
          <w:w w:val="113"/>
          <w:sz w:val="36"/>
          <w:szCs w:val="36"/>
        </w:rPr>
        <w:t>t</w:t>
      </w:r>
      <w:r w:rsidRPr="003D0253">
        <w:rPr>
          <w:rFonts w:ascii="Arial" w:hAnsi="Arial" w:cs="Arial"/>
          <w:color w:val="FFFFFF"/>
          <w:spacing w:val="2"/>
          <w:w w:val="80"/>
          <w:sz w:val="36"/>
          <w:szCs w:val="36"/>
        </w:rPr>
        <w:t>i</w:t>
      </w:r>
      <w:r w:rsidRPr="003D0253">
        <w:rPr>
          <w:rFonts w:ascii="Arial" w:hAnsi="Arial" w:cs="Arial"/>
          <w:color w:val="FFFFFF"/>
          <w:spacing w:val="-1"/>
          <w:w w:val="110"/>
          <w:sz w:val="36"/>
          <w:szCs w:val="36"/>
        </w:rPr>
        <w:t xml:space="preserve">ng </w:t>
      </w:r>
      <w:r w:rsidRPr="003D0253">
        <w:rPr>
          <w:rFonts w:ascii="Arial" w:hAnsi="Arial" w:cs="Arial"/>
          <w:color w:val="FFFFFF"/>
          <w:spacing w:val="1"/>
          <w:w w:val="90"/>
          <w:sz w:val="36"/>
          <w:szCs w:val="36"/>
        </w:rPr>
        <w:t>D</w:t>
      </w:r>
      <w:r w:rsidRPr="003D0253">
        <w:rPr>
          <w:rFonts w:ascii="Arial" w:hAnsi="Arial" w:cs="Arial"/>
          <w:color w:val="FFFFFF"/>
          <w:spacing w:val="-4"/>
          <w:w w:val="113"/>
          <w:sz w:val="36"/>
          <w:szCs w:val="36"/>
        </w:rPr>
        <w:t>e</w:t>
      </w:r>
      <w:r w:rsidRPr="003D0253">
        <w:rPr>
          <w:rFonts w:ascii="Arial" w:hAnsi="Arial" w:cs="Arial"/>
          <w:color w:val="FFFFFF"/>
          <w:w w:val="130"/>
          <w:sz w:val="36"/>
          <w:szCs w:val="36"/>
        </w:rPr>
        <w:t>s</w:t>
      </w:r>
      <w:r w:rsidRPr="003D0253">
        <w:rPr>
          <w:rFonts w:ascii="Arial" w:hAnsi="Arial" w:cs="Arial"/>
          <w:color w:val="FFFFFF"/>
          <w:spacing w:val="2"/>
          <w:w w:val="80"/>
          <w:sz w:val="36"/>
          <w:szCs w:val="36"/>
        </w:rPr>
        <w:t>i</w:t>
      </w:r>
      <w:r w:rsidRPr="003D0253">
        <w:rPr>
          <w:rFonts w:ascii="Arial" w:hAnsi="Arial" w:cs="Arial"/>
          <w:color w:val="FFFFFF"/>
          <w:spacing w:val="4"/>
          <w:w w:val="110"/>
          <w:sz w:val="36"/>
          <w:szCs w:val="36"/>
        </w:rPr>
        <w:t>g</w:t>
      </w:r>
      <w:r w:rsidRPr="003D0253">
        <w:rPr>
          <w:rFonts w:ascii="Arial" w:hAnsi="Arial" w:cs="Arial"/>
          <w:color w:val="FFFFFF"/>
          <w:spacing w:val="4"/>
          <w:w w:val="96"/>
          <w:sz w:val="36"/>
          <w:szCs w:val="36"/>
        </w:rPr>
        <w:t>n</w:t>
      </w:r>
      <w:r w:rsidRPr="003D0253">
        <w:rPr>
          <w:rFonts w:ascii="Arial" w:hAnsi="Arial" w:cs="Arial"/>
          <w:color w:val="FFFFFF"/>
          <w:spacing w:val="-1"/>
          <w:w w:val="97"/>
          <w:sz w:val="36"/>
          <w:szCs w:val="36"/>
        </w:rPr>
        <w:t>i</w:t>
      </w:r>
      <w:r w:rsidRPr="003D0253">
        <w:rPr>
          <w:rFonts w:ascii="Arial" w:hAnsi="Arial" w:cs="Arial"/>
          <w:color w:val="FFFFFF"/>
          <w:spacing w:val="-1"/>
          <w:w w:val="110"/>
          <w:sz w:val="36"/>
          <w:szCs w:val="36"/>
        </w:rPr>
        <w:t xml:space="preserve">ng </w:t>
      </w:r>
      <w:r w:rsidRPr="003D0253">
        <w:rPr>
          <w:rFonts w:ascii="Arial" w:hAnsi="Arial" w:cs="Arial"/>
          <w:color w:val="FFFFFF"/>
          <w:spacing w:val="-2"/>
          <w:w w:val="96"/>
          <w:sz w:val="36"/>
          <w:szCs w:val="36"/>
        </w:rPr>
        <w:t>B</w:t>
      </w:r>
      <w:r w:rsidRPr="003D0253">
        <w:rPr>
          <w:rFonts w:ascii="Arial" w:hAnsi="Arial" w:cs="Arial"/>
          <w:color w:val="FFFFFF"/>
          <w:spacing w:val="4"/>
          <w:w w:val="96"/>
          <w:sz w:val="36"/>
          <w:szCs w:val="36"/>
        </w:rPr>
        <w:t>u</w:t>
      </w:r>
      <w:r w:rsidRPr="003D0253">
        <w:rPr>
          <w:rFonts w:ascii="Arial" w:hAnsi="Arial" w:cs="Arial"/>
          <w:color w:val="FFFFFF"/>
          <w:spacing w:val="3"/>
          <w:w w:val="93"/>
          <w:sz w:val="36"/>
          <w:szCs w:val="36"/>
        </w:rPr>
        <w:t>il</w:t>
      </w:r>
      <w:r w:rsidRPr="003D0253">
        <w:rPr>
          <w:rFonts w:ascii="Arial" w:hAnsi="Arial" w:cs="Arial"/>
          <w:color w:val="FFFFFF"/>
          <w:w w:val="93"/>
          <w:sz w:val="36"/>
          <w:szCs w:val="36"/>
        </w:rPr>
        <w:t>d</w:t>
      </w:r>
      <w:r w:rsidRPr="003D0253">
        <w:rPr>
          <w:rFonts w:ascii="Arial" w:hAnsi="Arial" w:cs="Arial"/>
          <w:color w:val="FFFFFF"/>
          <w:spacing w:val="-1"/>
          <w:w w:val="97"/>
          <w:sz w:val="36"/>
          <w:szCs w:val="36"/>
        </w:rPr>
        <w:t>i</w:t>
      </w:r>
      <w:r w:rsidRPr="003D0253">
        <w:rPr>
          <w:rFonts w:ascii="Arial" w:hAnsi="Arial" w:cs="Arial"/>
          <w:color w:val="FFFFFF"/>
          <w:spacing w:val="4"/>
          <w:w w:val="96"/>
          <w:sz w:val="36"/>
          <w:szCs w:val="36"/>
        </w:rPr>
        <w:t>n</w:t>
      </w:r>
      <w:r w:rsidRPr="003D0253">
        <w:rPr>
          <w:rFonts w:ascii="Arial" w:hAnsi="Arial" w:cs="Arial"/>
          <w:color w:val="FFFFFF"/>
          <w:w w:val="110"/>
          <w:sz w:val="36"/>
          <w:szCs w:val="36"/>
        </w:rPr>
        <w:t xml:space="preserve">g </w:t>
      </w:r>
      <w:r w:rsidRPr="003D0253">
        <w:rPr>
          <w:rFonts w:ascii="Arial" w:hAnsi="Arial" w:cs="Arial"/>
          <w:color w:val="FFFFFF"/>
          <w:spacing w:val="3"/>
          <w:w w:val="96"/>
          <w:sz w:val="36"/>
          <w:szCs w:val="36"/>
        </w:rPr>
        <w:t>T</w:t>
      </w:r>
      <w:r w:rsidRPr="003D0253">
        <w:rPr>
          <w:rFonts w:ascii="Arial" w:hAnsi="Arial" w:cs="Arial"/>
          <w:color w:val="FFFFFF"/>
          <w:spacing w:val="-4"/>
          <w:w w:val="113"/>
          <w:sz w:val="36"/>
          <w:szCs w:val="36"/>
        </w:rPr>
        <w:t>e</w:t>
      </w:r>
      <w:r w:rsidRPr="003D0253">
        <w:rPr>
          <w:rFonts w:ascii="Arial" w:hAnsi="Arial" w:cs="Arial"/>
          <w:color w:val="FFFFFF"/>
          <w:w w:val="130"/>
          <w:sz w:val="36"/>
          <w:szCs w:val="36"/>
        </w:rPr>
        <w:t>s</w:t>
      </w:r>
      <w:r w:rsidRPr="003D0253">
        <w:rPr>
          <w:rFonts w:ascii="Arial" w:hAnsi="Arial" w:cs="Arial"/>
          <w:color w:val="FFFFFF"/>
          <w:spacing w:val="2"/>
          <w:w w:val="113"/>
          <w:sz w:val="36"/>
          <w:szCs w:val="36"/>
        </w:rPr>
        <w:t>t</w:t>
      </w:r>
      <w:r w:rsidRPr="003D0253">
        <w:rPr>
          <w:rFonts w:ascii="Arial" w:hAnsi="Arial" w:cs="Arial"/>
          <w:color w:val="FFFFFF"/>
          <w:spacing w:val="2"/>
          <w:w w:val="80"/>
          <w:sz w:val="36"/>
          <w:szCs w:val="36"/>
        </w:rPr>
        <w:t>i</w:t>
      </w:r>
      <w:r w:rsidRPr="003D0253">
        <w:rPr>
          <w:rFonts w:ascii="Arial" w:hAnsi="Arial" w:cs="Arial"/>
          <w:color w:val="FFFFFF"/>
          <w:spacing w:val="-1"/>
          <w:w w:val="110"/>
          <w:sz w:val="36"/>
          <w:szCs w:val="36"/>
        </w:rPr>
        <w:t>ng</w:t>
      </w:r>
    </w:p>
    <w:p w:rsidR="00C86F4A" w:rsidRPr="003D0253" w:rsidRDefault="00C86F4A">
      <w:pPr>
        <w:spacing w:before="1" w:line="100" w:lineRule="exact"/>
        <w:rPr>
          <w:rFonts w:ascii="Arial" w:hAnsi="Arial" w:cs="Arial"/>
          <w:sz w:val="10"/>
          <w:szCs w:val="10"/>
        </w:rPr>
      </w:pPr>
    </w:p>
    <w:p w:rsidR="00C86F4A" w:rsidRPr="003D0253" w:rsidRDefault="006C72B5">
      <w:pPr>
        <w:ind w:left="830" w:right="-47"/>
        <w:jc w:val="center"/>
        <w:rPr>
          <w:rFonts w:ascii="Arial" w:hAnsi="Arial" w:cs="Arial"/>
          <w:sz w:val="36"/>
          <w:szCs w:val="36"/>
        </w:rPr>
      </w:pPr>
      <w:r w:rsidRPr="003D0253">
        <w:rPr>
          <w:rFonts w:ascii="Arial" w:hAnsi="Arial" w:cs="Arial"/>
          <w:color w:val="FFFFFF"/>
          <w:sz w:val="36"/>
          <w:szCs w:val="36"/>
        </w:rPr>
        <w:t>C</w:t>
      </w:r>
      <w:r w:rsidRPr="003D0253">
        <w:rPr>
          <w:rFonts w:ascii="Arial" w:hAnsi="Arial" w:cs="Arial"/>
          <w:color w:val="FFFFFF"/>
          <w:spacing w:val="8"/>
          <w:sz w:val="36"/>
          <w:szCs w:val="36"/>
        </w:rPr>
        <w:t>o</w:t>
      </w:r>
      <w:r w:rsidRPr="003D0253">
        <w:rPr>
          <w:rFonts w:ascii="Arial" w:hAnsi="Arial" w:cs="Arial"/>
          <w:color w:val="FFFFFF"/>
          <w:spacing w:val="-1"/>
          <w:w w:val="113"/>
          <w:sz w:val="36"/>
          <w:szCs w:val="36"/>
        </w:rPr>
        <w:t>m</w:t>
      </w:r>
      <w:r w:rsidRPr="003D0253">
        <w:rPr>
          <w:rFonts w:ascii="Arial" w:hAnsi="Arial" w:cs="Arial"/>
          <w:color w:val="FFFFFF"/>
          <w:spacing w:val="4"/>
          <w:w w:val="113"/>
          <w:sz w:val="36"/>
          <w:szCs w:val="36"/>
        </w:rPr>
        <w:t>m</w:t>
      </w:r>
      <w:r w:rsidRPr="003D0253">
        <w:rPr>
          <w:rFonts w:ascii="Arial" w:hAnsi="Arial" w:cs="Arial"/>
          <w:color w:val="FFFFFF"/>
          <w:spacing w:val="2"/>
          <w:sz w:val="36"/>
          <w:szCs w:val="36"/>
        </w:rPr>
        <w:t>u</w:t>
      </w:r>
      <w:r w:rsidRPr="003D0253">
        <w:rPr>
          <w:rFonts w:ascii="Arial" w:hAnsi="Arial" w:cs="Arial"/>
          <w:color w:val="FFFFFF"/>
          <w:spacing w:val="3"/>
          <w:sz w:val="36"/>
          <w:szCs w:val="36"/>
        </w:rPr>
        <w:t>n</w:t>
      </w:r>
      <w:r w:rsidRPr="003D0253">
        <w:rPr>
          <w:rFonts w:ascii="Arial" w:hAnsi="Arial" w:cs="Arial"/>
          <w:color w:val="FFFFFF"/>
          <w:spacing w:val="6"/>
          <w:sz w:val="36"/>
          <w:szCs w:val="36"/>
        </w:rPr>
        <w:t>i</w:t>
      </w:r>
      <w:r w:rsidRPr="003D0253">
        <w:rPr>
          <w:rFonts w:ascii="Arial" w:hAnsi="Arial" w:cs="Arial"/>
          <w:color w:val="FFFFFF"/>
          <w:spacing w:val="-4"/>
          <w:w w:val="113"/>
          <w:sz w:val="36"/>
          <w:szCs w:val="36"/>
        </w:rPr>
        <w:t>c</w:t>
      </w:r>
      <w:r w:rsidRPr="003D0253">
        <w:rPr>
          <w:rFonts w:ascii="Arial" w:hAnsi="Arial" w:cs="Arial"/>
          <w:color w:val="FFFFFF"/>
          <w:w w:val="120"/>
          <w:sz w:val="36"/>
          <w:szCs w:val="36"/>
        </w:rPr>
        <w:t>a</w:t>
      </w:r>
      <w:r w:rsidRPr="003D0253">
        <w:rPr>
          <w:rFonts w:ascii="Arial" w:hAnsi="Arial" w:cs="Arial"/>
          <w:color w:val="FFFFFF"/>
          <w:spacing w:val="2"/>
          <w:w w:val="113"/>
          <w:sz w:val="36"/>
          <w:szCs w:val="36"/>
        </w:rPr>
        <w:t>t</w:t>
      </w:r>
      <w:r w:rsidRPr="003D0253">
        <w:rPr>
          <w:rFonts w:ascii="Arial" w:hAnsi="Arial" w:cs="Arial"/>
          <w:color w:val="FFFFFF"/>
          <w:spacing w:val="2"/>
          <w:w w:val="80"/>
          <w:sz w:val="36"/>
          <w:szCs w:val="36"/>
        </w:rPr>
        <w:t>i</w:t>
      </w:r>
      <w:r w:rsidRPr="003D0253">
        <w:rPr>
          <w:rFonts w:ascii="Arial" w:hAnsi="Arial" w:cs="Arial"/>
          <w:color w:val="FFFFFF"/>
          <w:spacing w:val="-1"/>
          <w:w w:val="110"/>
          <w:sz w:val="36"/>
          <w:szCs w:val="36"/>
        </w:rPr>
        <w:t>ng</w:t>
      </w:r>
    </w:p>
    <w:p w:rsidR="00C86F4A" w:rsidRPr="003D0253" w:rsidRDefault="006C72B5">
      <w:pPr>
        <w:spacing w:before="34" w:line="356" w:lineRule="auto"/>
        <w:ind w:right="141"/>
        <w:jc w:val="both"/>
        <w:rPr>
          <w:rFonts w:ascii="Arial" w:eastAsia="Arial" w:hAnsi="Arial" w:cs="Arial"/>
          <w:sz w:val="21"/>
          <w:szCs w:val="21"/>
        </w:rPr>
      </w:pPr>
      <w:r w:rsidRPr="003D0253">
        <w:rPr>
          <w:rFonts w:ascii="Arial" w:hAnsi="Arial" w:cs="Arial"/>
        </w:rPr>
        <w:br w:type="column"/>
      </w:r>
      <w:r w:rsidRPr="003D0253">
        <w:rPr>
          <w:rFonts w:ascii="Arial" w:eastAsia="Arial" w:hAnsi="Arial" w:cs="Arial"/>
          <w:spacing w:val="-2"/>
          <w:w w:val="111"/>
          <w:sz w:val="21"/>
          <w:szCs w:val="21"/>
        </w:rPr>
        <w:t>I</w:t>
      </w:r>
      <w:r w:rsidRPr="003D0253">
        <w:rPr>
          <w:rFonts w:ascii="Arial" w:eastAsia="Arial" w:hAnsi="Arial" w:cs="Arial"/>
          <w:w w:val="111"/>
          <w:sz w:val="21"/>
          <w:szCs w:val="21"/>
        </w:rPr>
        <w:t>de</w:t>
      </w:r>
      <w:r w:rsidRPr="003D0253">
        <w:rPr>
          <w:rFonts w:ascii="Arial" w:eastAsia="Arial" w:hAnsi="Arial" w:cs="Arial"/>
          <w:spacing w:val="6"/>
          <w:w w:val="111"/>
          <w:sz w:val="21"/>
          <w:szCs w:val="21"/>
        </w:rPr>
        <w:t>n</w:t>
      </w:r>
      <w:r w:rsidRPr="003D0253">
        <w:rPr>
          <w:rFonts w:ascii="Arial" w:eastAsia="Arial" w:hAnsi="Arial" w:cs="Arial"/>
          <w:spacing w:val="-2"/>
          <w:w w:val="111"/>
          <w:sz w:val="21"/>
          <w:szCs w:val="21"/>
        </w:rPr>
        <w:t>t</w:t>
      </w:r>
      <w:r w:rsidRPr="003D0253">
        <w:rPr>
          <w:rFonts w:ascii="Arial" w:eastAsia="Arial" w:hAnsi="Arial" w:cs="Arial"/>
          <w:spacing w:val="-4"/>
          <w:w w:val="111"/>
          <w:sz w:val="21"/>
          <w:szCs w:val="21"/>
        </w:rPr>
        <w:t>i</w:t>
      </w:r>
      <w:r w:rsidRPr="003D0253">
        <w:rPr>
          <w:rFonts w:ascii="Arial" w:eastAsia="Arial" w:hAnsi="Arial" w:cs="Arial"/>
          <w:spacing w:val="-2"/>
          <w:w w:val="111"/>
          <w:sz w:val="21"/>
          <w:szCs w:val="21"/>
        </w:rPr>
        <w:t>f</w:t>
      </w:r>
      <w:r w:rsidRPr="003D0253">
        <w:rPr>
          <w:rFonts w:ascii="Arial" w:eastAsia="Arial" w:hAnsi="Arial" w:cs="Arial"/>
          <w:spacing w:val="-1"/>
          <w:w w:val="111"/>
          <w:sz w:val="21"/>
          <w:szCs w:val="21"/>
        </w:rPr>
        <w:t>y</w:t>
      </w:r>
      <w:r w:rsidRPr="003D0253">
        <w:rPr>
          <w:rFonts w:ascii="Arial" w:eastAsia="Arial" w:hAnsi="Arial" w:cs="Arial"/>
          <w:spacing w:val="1"/>
          <w:w w:val="111"/>
          <w:sz w:val="21"/>
          <w:szCs w:val="21"/>
        </w:rPr>
        <w:t>i</w:t>
      </w:r>
      <w:r w:rsidRPr="003D0253">
        <w:rPr>
          <w:rFonts w:ascii="Arial" w:eastAsia="Arial" w:hAnsi="Arial" w:cs="Arial"/>
          <w:spacing w:val="6"/>
          <w:w w:val="111"/>
          <w:sz w:val="21"/>
          <w:szCs w:val="21"/>
        </w:rPr>
        <w:t>n</w:t>
      </w:r>
      <w:r w:rsidRPr="003D0253">
        <w:rPr>
          <w:rFonts w:ascii="Arial" w:eastAsia="Arial" w:hAnsi="Arial" w:cs="Arial"/>
          <w:w w:val="111"/>
          <w:sz w:val="21"/>
          <w:szCs w:val="21"/>
        </w:rPr>
        <w:t>g</w:t>
      </w:r>
      <w:r w:rsidRPr="003D0253">
        <w:rPr>
          <w:rFonts w:ascii="Arial" w:eastAsia="Arial" w:hAnsi="Arial" w:cs="Arial"/>
          <w:spacing w:val="56"/>
          <w:w w:val="111"/>
          <w:sz w:val="21"/>
          <w:szCs w:val="21"/>
        </w:rPr>
        <w:t xml:space="preserve"> </w:t>
      </w:r>
      <w:r w:rsidRPr="003D0253">
        <w:rPr>
          <w:rFonts w:ascii="Arial" w:eastAsia="Arial" w:hAnsi="Arial" w:cs="Arial"/>
          <w:sz w:val="21"/>
          <w:szCs w:val="21"/>
        </w:rPr>
        <w:t xml:space="preserve">a </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3"/>
          <w:sz w:val="21"/>
          <w:szCs w:val="21"/>
        </w:rPr>
        <w:t>r</w:t>
      </w:r>
      <w:r w:rsidRPr="003D0253">
        <w:rPr>
          <w:rFonts w:ascii="Arial" w:eastAsia="Arial" w:hAnsi="Arial" w:cs="Arial"/>
          <w:spacing w:val="-2"/>
          <w:sz w:val="21"/>
          <w:szCs w:val="21"/>
        </w:rPr>
        <w:t>o</w:t>
      </w:r>
      <w:r w:rsidRPr="003D0253">
        <w:rPr>
          <w:rFonts w:ascii="Arial" w:eastAsia="Arial" w:hAnsi="Arial" w:cs="Arial"/>
          <w:spacing w:val="3"/>
          <w:sz w:val="21"/>
          <w:szCs w:val="21"/>
        </w:rPr>
        <w:t>b</w:t>
      </w:r>
      <w:r w:rsidRPr="003D0253">
        <w:rPr>
          <w:rFonts w:ascii="Arial" w:eastAsia="Arial" w:hAnsi="Arial" w:cs="Arial"/>
          <w:spacing w:val="-8"/>
          <w:sz w:val="21"/>
          <w:szCs w:val="21"/>
        </w:rPr>
        <w:t>l</w:t>
      </w:r>
      <w:r w:rsidRPr="003D0253">
        <w:rPr>
          <w:rFonts w:ascii="Arial" w:eastAsia="Arial" w:hAnsi="Arial" w:cs="Arial"/>
          <w:spacing w:val="3"/>
          <w:sz w:val="21"/>
          <w:szCs w:val="21"/>
        </w:rPr>
        <w:t>e</w:t>
      </w:r>
      <w:r w:rsidRPr="003D0253">
        <w:rPr>
          <w:rFonts w:ascii="Arial" w:eastAsia="Arial" w:hAnsi="Arial" w:cs="Arial"/>
          <w:sz w:val="21"/>
          <w:szCs w:val="21"/>
        </w:rPr>
        <w:t xml:space="preserve">m </w:t>
      </w:r>
      <w:r w:rsidRPr="003D0253">
        <w:rPr>
          <w:rFonts w:ascii="Arial" w:eastAsia="Arial" w:hAnsi="Arial" w:cs="Arial"/>
          <w:spacing w:val="1"/>
          <w:sz w:val="21"/>
          <w:szCs w:val="21"/>
        </w:rPr>
        <w:t xml:space="preserve"> </w:t>
      </w:r>
      <w:r w:rsidRPr="003D0253">
        <w:rPr>
          <w:rFonts w:ascii="Arial" w:eastAsia="Arial" w:hAnsi="Arial" w:cs="Arial"/>
          <w:spacing w:val="-3"/>
          <w:sz w:val="21"/>
          <w:szCs w:val="21"/>
        </w:rPr>
        <w:t>m</w:t>
      </w:r>
      <w:r w:rsidRPr="003D0253">
        <w:rPr>
          <w:rFonts w:ascii="Arial" w:eastAsia="Arial" w:hAnsi="Arial" w:cs="Arial"/>
          <w:spacing w:val="-2"/>
          <w:sz w:val="21"/>
          <w:szCs w:val="21"/>
        </w:rPr>
        <w:t>ean</w:t>
      </w:r>
      <w:r w:rsidRPr="003D0253">
        <w:rPr>
          <w:rFonts w:ascii="Arial" w:eastAsia="Arial" w:hAnsi="Arial" w:cs="Arial"/>
          <w:sz w:val="21"/>
          <w:szCs w:val="21"/>
        </w:rPr>
        <w:t xml:space="preserve">s  </w:t>
      </w:r>
      <w:r w:rsidRPr="003D0253">
        <w:rPr>
          <w:rFonts w:ascii="Arial" w:eastAsia="Arial" w:hAnsi="Arial" w:cs="Arial"/>
          <w:spacing w:val="3"/>
          <w:sz w:val="21"/>
          <w:szCs w:val="21"/>
        </w:rPr>
        <w:t>b</w:t>
      </w:r>
      <w:r w:rsidRPr="003D0253">
        <w:rPr>
          <w:rFonts w:ascii="Arial" w:eastAsia="Arial" w:hAnsi="Arial" w:cs="Arial"/>
          <w:spacing w:val="-3"/>
          <w:sz w:val="21"/>
          <w:szCs w:val="21"/>
        </w:rPr>
        <w:t>r</w:t>
      </w:r>
      <w:r w:rsidRPr="003D0253">
        <w:rPr>
          <w:rFonts w:ascii="Arial" w:eastAsia="Arial" w:hAnsi="Arial" w:cs="Arial"/>
          <w:spacing w:val="3"/>
          <w:sz w:val="21"/>
          <w:szCs w:val="21"/>
        </w:rPr>
        <w:t>a</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s</w:t>
      </w:r>
      <w:r w:rsidRPr="003D0253">
        <w:rPr>
          <w:rFonts w:ascii="Arial" w:eastAsia="Arial" w:hAnsi="Arial" w:cs="Arial"/>
          <w:spacing w:val="-6"/>
          <w:sz w:val="21"/>
          <w:szCs w:val="21"/>
        </w:rPr>
        <w:t>t</w:t>
      </w:r>
      <w:r w:rsidRPr="003D0253">
        <w:rPr>
          <w:rFonts w:ascii="Arial" w:eastAsia="Arial" w:hAnsi="Arial" w:cs="Arial"/>
          <w:spacing w:val="3"/>
          <w:sz w:val="21"/>
          <w:szCs w:val="21"/>
        </w:rPr>
        <w:t>o</w:t>
      </w:r>
      <w:r w:rsidRPr="003D0253">
        <w:rPr>
          <w:rFonts w:ascii="Arial" w:eastAsia="Arial" w:hAnsi="Arial" w:cs="Arial"/>
          <w:spacing w:val="-8"/>
          <w:sz w:val="21"/>
          <w:szCs w:val="21"/>
        </w:rPr>
        <w:t>r</w:t>
      </w:r>
      <w:r w:rsidRPr="003D0253">
        <w:rPr>
          <w:rFonts w:ascii="Arial" w:eastAsia="Arial" w:hAnsi="Arial" w:cs="Arial"/>
          <w:spacing w:val="6"/>
          <w:sz w:val="21"/>
          <w:szCs w:val="21"/>
        </w:rPr>
        <w:t>m</w:t>
      </w:r>
      <w:r w:rsidRPr="003D0253">
        <w:rPr>
          <w:rFonts w:ascii="Arial" w:eastAsia="Arial" w:hAnsi="Arial" w:cs="Arial"/>
          <w:spacing w:val="-8"/>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 xml:space="preserve">g </w:t>
      </w:r>
      <w:r w:rsidRPr="003D0253">
        <w:rPr>
          <w:rFonts w:ascii="Arial" w:eastAsia="Arial" w:hAnsi="Arial" w:cs="Arial"/>
          <w:spacing w:val="7"/>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7"/>
          <w:sz w:val="21"/>
          <w:szCs w:val="21"/>
        </w:rPr>
        <w:t>n</w:t>
      </w:r>
      <w:r w:rsidRPr="003D0253">
        <w:rPr>
          <w:rFonts w:ascii="Arial" w:eastAsia="Arial" w:hAnsi="Arial" w:cs="Arial"/>
          <w:sz w:val="21"/>
          <w:szCs w:val="21"/>
        </w:rPr>
        <w:t xml:space="preserve">d </w:t>
      </w:r>
      <w:r w:rsidRPr="003D0253">
        <w:rPr>
          <w:rFonts w:ascii="Arial" w:eastAsia="Arial" w:hAnsi="Arial" w:cs="Arial"/>
          <w:spacing w:val="7"/>
          <w:sz w:val="21"/>
          <w:szCs w:val="21"/>
        </w:rPr>
        <w:t xml:space="preserve"> </w:t>
      </w:r>
      <w:r w:rsidRPr="003D0253">
        <w:rPr>
          <w:rFonts w:ascii="Arial" w:eastAsia="Arial" w:hAnsi="Arial" w:cs="Arial"/>
          <w:spacing w:val="-2"/>
          <w:sz w:val="21"/>
          <w:szCs w:val="21"/>
        </w:rPr>
        <w:t>u</w:t>
      </w:r>
      <w:r w:rsidRPr="003D0253">
        <w:rPr>
          <w:rFonts w:ascii="Arial" w:eastAsia="Arial" w:hAnsi="Arial" w:cs="Arial"/>
          <w:sz w:val="21"/>
          <w:szCs w:val="21"/>
        </w:rPr>
        <w:t>s</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 xml:space="preserve">g </w:t>
      </w:r>
      <w:r w:rsidRPr="003D0253">
        <w:rPr>
          <w:rFonts w:ascii="Arial" w:eastAsia="Arial" w:hAnsi="Arial" w:cs="Arial"/>
          <w:spacing w:val="8"/>
          <w:sz w:val="21"/>
          <w:szCs w:val="21"/>
        </w:rPr>
        <w:t xml:space="preserve"> </w:t>
      </w:r>
      <w:r w:rsidRPr="003D0253">
        <w:rPr>
          <w:rFonts w:ascii="Arial" w:eastAsia="Arial" w:hAnsi="Arial" w:cs="Arial"/>
          <w:spacing w:val="-3"/>
          <w:sz w:val="21"/>
          <w:szCs w:val="21"/>
        </w:rPr>
        <w:t>r</w:t>
      </w:r>
      <w:r w:rsidRPr="003D0253">
        <w:rPr>
          <w:rFonts w:ascii="Arial" w:eastAsia="Arial" w:hAnsi="Arial" w:cs="Arial"/>
          <w:spacing w:val="3"/>
          <w:sz w:val="21"/>
          <w:szCs w:val="21"/>
        </w:rPr>
        <w:t>e</w:t>
      </w:r>
      <w:r w:rsidRPr="003D0253">
        <w:rPr>
          <w:rFonts w:ascii="Arial" w:eastAsia="Arial" w:hAnsi="Arial" w:cs="Arial"/>
          <w:spacing w:val="-5"/>
          <w:sz w:val="21"/>
          <w:szCs w:val="21"/>
        </w:rPr>
        <w:t>s</w:t>
      </w:r>
      <w:r w:rsidRPr="003D0253">
        <w:rPr>
          <w:rFonts w:ascii="Arial" w:eastAsia="Arial" w:hAnsi="Arial" w:cs="Arial"/>
          <w:spacing w:val="-2"/>
          <w:sz w:val="21"/>
          <w:szCs w:val="21"/>
        </w:rPr>
        <w:t>e</w:t>
      </w:r>
      <w:r w:rsidRPr="003D0253">
        <w:rPr>
          <w:rFonts w:ascii="Arial" w:eastAsia="Arial" w:hAnsi="Arial" w:cs="Arial"/>
          <w:spacing w:val="3"/>
          <w:sz w:val="21"/>
          <w:szCs w:val="21"/>
        </w:rPr>
        <w:t>a</w:t>
      </w:r>
      <w:r w:rsidRPr="003D0253">
        <w:rPr>
          <w:rFonts w:ascii="Arial" w:eastAsia="Arial" w:hAnsi="Arial" w:cs="Arial"/>
          <w:spacing w:val="-3"/>
          <w:sz w:val="21"/>
          <w:szCs w:val="21"/>
        </w:rPr>
        <w:t>r</w:t>
      </w:r>
      <w:r w:rsidRPr="003D0253">
        <w:rPr>
          <w:rFonts w:ascii="Arial" w:eastAsia="Arial" w:hAnsi="Arial" w:cs="Arial"/>
          <w:sz w:val="21"/>
          <w:szCs w:val="21"/>
        </w:rPr>
        <w:t xml:space="preserve">ch </w:t>
      </w:r>
      <w:r w:rsidRPr="003D0253">
        <w:rPr>
          <w:rFonts w:ascii="Arial" w:eastAsia="Arial" w:hAnsi="Arial" w:cs="Arial"/>
          <w:spacing w:val="2"/>
          <w:sz w:val="21"/>
          <w:szCs w:val="21"/>
        </w:rPr>
        <w:t xml:space="preserve"> </w:t>
      </w:r>
      <w:r w:rsidRPr="003D0253">
        <w:rPr>
          <w:rFonts w:ascii="Arial" w:eastAsia="Arial" w:hAnsi="Arial" w:cs="Arial"/>
          <w:spacing w:val="-6"/>
          <w:sz w:val="21"/>
          <w:szCs w:val="21"/>
        </w:rPr>
        <w:t>t</w:t>
      </w:r>
      <w:r w:rsidRPr="003D0253">
        <w:rPr>
          <w:rFonts w:ascii="Arial" w:eastAsia="Arial" w:hAnsi="Arial" w:cs="Arial"/>
          <w:sz w:val="21"/>
          <w:szCs w:val="21"/>
        </w:rPr>
        <w:t xml:space="preserve">o </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5"/>
          <w:sz w:val="21"/>
          <w:szCs w:val="21"/>
        </w:rPr>
        <w:t>c</w:t>
      </w:r>
      <w:r w:rsidRPr="003D0253">
        <w:rPr>
          <w:rFonts w:ascii="Arial" w:eastAsia="Arial" w:hAnsi="Arial" w:cs="Arial"/>
          <w:spacing w:val="3"/>
          <w:sz w:val="21"/>
          <w:szCs w:val="21"/>
        </w:rPr>
        <w:t>o</w:t>
      </w:r>
      <w:r w:rsidRPr="003D0253">
        <w:rPr>
          <w:rFonts w:ascii="Arial" w:eastAsia="Arial" w:hAnsi="Arial" w:cs="Arial"/>
          <w:sz w:val="21"/>
          <w:szCs w:val="21"/>
        </w:rPr>
        <w:t>v</w:t>
      </w:r>
      <w:r w:rsidRPr="003D0253">
        <w:rPr>
          <w:rFonts w:ascii="Arial" w:eastAsia="Arial" w:hAnsi="Arial" w:cs="Arial"/>
          <w:spacing w:val="-7"/>
          <w:sz w:val="21"/>
          <w:szCs w:val="21"/>
        </w:rPr>
        <w:t>e</w:t>
      </w:r>
      <w:r w:rsidRPr="003D0253">
        <w:rPr>
          <w:rFonts w:ascii="Arial" w:eastAsia="Arial" w:hAnsi="Arial" w:cs="Arial"/>
          <w:sz w:val="21"/>
          <w:szCs w:val="21"/>
        </w:rPr>
        <w:t>r</w:t>
      </w:r>
      <w:r w:rsidRPr="003D0253">
        <w:rPr>
          <w:rFonts w:ascii="Arial" w:eastAsia="Arial" w:hAnsi="Arial" w:cs="Arial"/>
          <w:spacing w:val="9"/>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2"/>
          <w:sz w:val="21"/>
          <w:szCs w:val="21"/>
        </w:rPr>
        <w:t>o</w:t>
      </w:r>
      <w:r w:rsidRPr="003D0253">
        <w:rPr>
          <w:rFonts w:ascii="Arial" w:eastAsia="Arial" w:hAnsi="Arial" w:cs="Arial"/>
          <w:spacing w:val="3"/>
          <w:sz w:val="21"/>
          <w:szCs w:val="21"/>
        </w:rPr>
        <w:t>b</w:t>
      </w:r>
      <w:r w:rsidRPr="003D0253">
        <w:rPr>
          <w:rFonts w:ascii="Arial" w:eastAsia="Arial" w:hAnsi="Arial" w:cs="Arial"/>
          <w:spacing w:val="-8"/>
          <w:sz w:val="21"/>
          <w:szCs w:val="21"/>
        </w:rPr>
        <w:t>l</w:t>
      </w:r>
      <w:r w:rsidRPr="003D0253">
        <w:rPr>
          <w:rFonts w:ascii="Arial" w:eastAsia="Arial" w:hAnsi="Arial" w:cs="Arial"/>
          <w:spacing w:val="-2"/>
          <w:sz w:val="21"/>
          <w:szCs w:val="21"/>
        </w:rPr>
        <w:t>e</w:t>
      </w:r>
      <w:r w:rsidRPr="003D0253">
        <w:rPr>
          <w:rFonts w:ascii="Arial" w:eastAsia="Arial" w:hAnsi="Arial" w:cs="Arial"/>
          <w:spacing w:val="2"/>
          <w:sz w:val="21"/>
          <w:szCs w:val="21"/>
        </w:rPr>
        <w:t>m</w:t>
      </w:r>
      <w:r w:rsidRPr="003D0253">
        <w:rPr>
          <w:rFonts w:ascii="Arial" w:eastAsia="Arial" w:hAnsi="Arial" w:cs="Arial"/>
          <w:sz w:val="21"/>
          <w:szCs w:val="21"/>
        </w:rPr>
        <w:t>s</w:t>
      </w:r>
      <w:r w:rsidRPr="003D0253">
        <w:rPr>
          <w:rFonts w:ascii="Arial" w:eastAsia="Arial" w:hAnsi="Arial" w:cs="Arial"/>
          <w:spacing w:val="7"/>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7"/>
          <w:sz w:val="21"/>
          <w:szCs w:val="21"/>
        </w:rPr>
        <w:t>n</w:t>
      </w:r>
      <w:r w:rsidRPr="003D0253">
        <w:rPr>
          <w:rFonts w:ascii="Arial" w:eastAsia="Arial" w:hAnsi="Arial" w:cs="Arial"/>
          <w:sz w:val="21"/>
          <w:szCs w:val="21"/>
        </w:rPr>
        <w:t>d</w:t>
      </w:r>
      <w:r w:rsidRPr="003D0253">
        <w:rPr>
          <w:rFonts w:ascii="Arial" w:eastAsia="Arial" w:hAnsi="Arial" w:cs="Arial"/>
          <w:spacing w:val="10"/>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2"/>
          <w:sz w:val="21"/>
          <w:szCs w:val="21"/>
        </w:rPr>
        <w:t>h</w:t>
      </w:r>
      <w:r w:rsidRPr="003D0253">
        <w:rPr>
          <w:rFonts w:ascii="Arial" w:eastAsia="Arial" w:hAnsi="Arial" w:cs="Arial"/>
          <w:sz w:val="21"/>
          <w:szCs w:val="21"/>
        </w:rPr>
        <w:t>o</w:t>
      </w:r>
      <w:r w:rsidRPr="003D0253">
        <w:rPr>
          <w:rFonts w:ascii="Arial" w:eastAsia="Arial" w:hAnsi="Arial" w:cs="Arial"/>
          <w:spacing w:val="5"/>
          <w:sz w:val="21"/>
          <w:szCs w:val="21"/>
        </w:rPr>
        <w:t xml:space="preserve"> </w:t>
      </w:r>
      <w:r w:rsidRPr="003D0253">
        <w:rPr>
          <w:rFonts w:ascii="Arial" w:eastAsia="Arial" w:hAnsi="Arial" w:cs="Arial"/>
          <w:spacing w:val="6"/>
          <w:sz w:val="21"/>
          <w:szCs w:val="21"/>
        </w:rPr>
        <w:t>m</w:t>
      </w:r>
      <w:r w:rsidRPr="003D0253">
        <w:rPr>
          <w:rFonts w:ascii="Arial" w:eastAsia="Arial" w:hAnsi="Arial" w:cs="Arial"/>
          <w:spacing w:val="-4"/>
          <w:sz w:val="21"/>
          <w:szCs w:val="21"/>
        </w:rPr>
        <w:t>i</w:t>
      </w:r>
      <w:r w:rsidRPr="003D0253">
        <w:rPr>
          <w:rFonts w:ascii="Arial" w:eastAsia="Arial" w:hAnsi="Arial" w:cs="Arial"/>
          <w:spacing w:val="-2"/>
          <w:sz w:val="21"/>
          <w:szCs w:val="21"/>
        </w:rPr>
        <w:t>gh</w:t>
      </w:r>
      <w:r w:rsidRPr="003D0253">
        <w:rPr>
          <w:rFonts w:ascii="Arial" w:eastAsia="Arial" w:hAnsi="Arial" w:cs="Arial"/>
          <w:sz w:val="21"/>
          <w:szCs w:val="21"/>
        </w:rPr>
        <w:t>t</w:t>
      </w:r>
      <w:r w:rsidRPr="003D0253">
        <w:rPr>
          <w:rFonts w:ascii="Arial" w:eastAsia="Arial" w:hAnsi="Arial" w:cs="Arial"/>
          <w:spacing w:val="11"/>
          <w:sz w:val="21"/>
          <w:szCs w:val="21"/>
        </w:rPr>
        <w:t xml:space="preserve"> </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pacing w:val="-5"/>
          <w:sz w:val="21"/>
          <w:szCs w:val="21"/>
        </w:rPr>
        <w:t>v</w:t>
      </w:r>
      <w:r w:rsidRPr="003D0253">
        <w:rPr>
          <w:rFonts w:ascii="Arial" w:eastAsia="Arial" w:hAnsi="Arial" w:cs="Arial"/>
          <w:sz w:val="21"/>
          <w:szCs w:val="21"/>
        </w:rPr>
        <w:t>e</w:t>
      </w:r>
      <w:r w:rsidRPr="003D0253">
        <w:rPr>
          <w:rFonts w:ascii="Arial" w:eastAsia="Arial" w:hAnsi="Arial" w:cs="Arial"/>
          <w:spacing w:val="10"/>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e</w:t>
      </w:r>
      <w:r w:rsidRPr="003D0253">
        <w:rPr>
          <w:rFonts w:ascii="Arial" w:eastAsia="Arial" w:hAnsi="Arial" w:cs="Arial"/>
          <w:spacing w:val="-5"/>
          <w:sz w:val="21"/>
          <w:szCs w:val="21"/>
        </w:rPr>
        <w:t>s</w:t>
      </w:r>
      <w:r w:rsidRPr="003D0253">
        <w:rPr>
          <w:rFonts w:ascii="Arial" w:eastAsia="Arial" w:hAnsi="Arial" w:cs="Arial"/>
          <w:sz w:val="21"/>
          <w:szCs w:val="21"/>
        </w:rPr>
        <w:t>e</w:t>
      </w:r>
      <w:r w:rsidRPr="003D0253">
        <w:rPr>
          <w:rFonts w:ascii="Arial" w:eastAsia="Arial" w:hAnsi="Arial" w:cs="Arial"/>
          <w:spacing w:val="5"/>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2"/>
          <w:sz w:val="21"/>
          <w:szCs w:val="21"/>
        </w:rPr>
        <w:t>o</w:t>
      </w:r>
      <w:r w:rsidRPr="003D0253">
        <w:rPr>
          <w:rFonts w:ascii="Arial" w:eastAsia="Arial" w:hAnsi="Arial" w:cs="Arial"/>
          <w:spacing w:val="3"/>
          <w:sz w:val="21"/>
          <w:szCs w:val="21"/>
        </w:rPr>
        <w:t>b</w:t>
      </w:r>
      <w:r w:rsidRPr="003D0253">
        <w:rPr>
          <w:rFonts w:ascii="Arial" w:eastAsia="Arial" w:hAnsi="Arial" w:cs="Arial"/>
          <w:spacing w:val="-4"/>
          <w:sz w:val="21"/>
          <w:szCs w:val="21"/>
        </w:rPr>
        <w:t>l</w:t>
      </w:r>
      <w:r w:rsidRPr="003D0253">
        <w:rPr>
          <w:rFonts w:ascii="Arial" w:eastAsia="Arial" w:hAnsi="Arial" w:cs="Arial"/>
          <w:spacing w:val="-2"/>
          <w:sz w:val="21"/>
          <w:szCs w:val="21"/>
        </w:rPr>
        <w:t>e</w:t>
      </w:r>
      <w:r w:rsidRPr="003D0253">
        <w:rPr>
          <w:rFonts w:ascii="Arial" w:eastAsia="Arial" w:hAnsi="Arial" w:cs="Arial"/>
          <w:spacing w:val="2"/>
          <w:sz w:val="21"/>
          <w:szCs w:val="21"/>
        </w:rPr>
        <w:t>m</w:t>
      </w:r>
      <w:r w:rsidRPr="003D0253">
        <w:rPr>
          <w:rFonts w:ascii="Arial" w:eastAsia="Arial" w:hAnsi="Arial" w:cs="Arial"/>
          <w:spacing w:val="1"/>
          <w:sz w:val="21"/>
          <w:szCs w:val="21"/>
        </w:rPr>
        <w:t>s</w:t>
      </w:r>
      <w:r w:rsidRPr="003D0253">
        <w:rPr>
          <w:rFonts w:ascii="Arial" w:eastAsia="Arial" w:hAnsi="Arial" w:cs="Arial"/>
          <w:sz w:val="21"/>
          <w:szCs w:val="21"/>
        </w:rPr>
        <w:t>.</w:t>
      </w:r>
      <w:r w:rsidRPr="003D0253">
        <w:rPr>
          <w:rFonts w:ascii="Arial" w:eastAsia="Arial" w:hAnsi="Arial" w:cs="Arial"/>
          <w:spacing w:val="6"/>
          <w:sz w:val="21"/>
          <w:szCs w:val="21"/>
        </w:rPr>
        <w:t xml:space="preserve"> </w:t>
      </w:r>
      <w:r w:rsidRPr="003D0253">
        <w:rPr>
          <w:rFonts w:ascii="Arial" w:eastAsia="Arial" w:hAnsi="Arial" w:cs="Arial"/>
          <w:spacing w:val="-2"/>
          <w:sz w:val="21"/>
          <w:szCs w:val="21"/>
        </w:rPr>
        <w:t>Y</w:t>
      </w:r>
      <w:r w:rsidRPr="003D0253">
        <w:rPr>
          <w:rFonts w:ascii="Arial" w:eastAsia="Arial" w:hAnsi="Arial" w:cs="Arial"/>
          <w:spacing w:val="3"/>
          <w:sz w:val="21"/>
          <w:szCs w:val="21"/>
        </w:rPr>
        <w:t>o</w:t>
      </w:r>
      <w:r w:rsidRPr="003D0253">
        <w:rPr>
          <w:rFonts w:ascii="Arial" w:eastAsia="Arial" w:hAnsi="Arial" w:cs="Arial"/>
          <w:sz w:val="21"/>
          <w:szCs w:val="21"/>
        </w:rPr>
        <w:t xml:space="preserve">u </w:t>
      </w:r>
      <w:r w:rsidRPr="003D0253">
        <w:rPr>
          <w:rFonts w:ascii="Arial" w:eastAsia="Arial" w:hAnsi="Arial" w:cs="Arial"/>
          <w:spacing w:val="6"/>
          <w:sz w:val="21"/>
          <w:szCs w:val="21"/>
        </w:rPr>
        <w:t>m</w:t>
      </w:r>
      <w:r w:rsidRPr="003D0253">
        <w:rPr>
          <w:rFonts w:ascii="Arial" w:eastAsia="Arial" w:hAnsi="Arial" w:cs="Arial"/>
          <w:spacing w:val="-4"/>
          <w:sz w:val="21"/>
          <w:szCs w:val="21"/>
        </w:rPr>
        <w:t>i</w:t>
      </w:r>
      <w:r w:rsidRPr="003D0253">
        <w:rPr>
          <w:rFonts w:ascii="Arial" w:eastAsia="Arial" w:hAnsi="Arial" w:cs="Arial"/>
          <w:spacing w:val="-2"/>
          <w:sz w:val="21"/>
          <w:szCs w:val="21"/>
        </w:rPr>
        <w:t>gh</w:t>
      </w:r>
      <w:r w:rsidRPr="003D0253">
        <w:rPr>
          <w:rFonts w:ascii="Arial" w:eastAsia="Arial" w:hAnsi="Arial" w:cs="Arial"/>
          <w:sz w:val="21"/>
          <w:szCs w:val="21"/>
        </w:rPr>
        <w:t xml:space="preserve">t </w:t>
      </w:r>
      <w:r w:rsidRPr="003D0253">
        <w:rPr>
          <w:rFonts w:ascii="Arial" w:eastAsia="Arial" w:hAnsi="Arial" w:cs="Arial"/>
          <w:spacing w:val="-2"/>
          <w:sz w:val="21"/>
          <w:szCs w:val="21"/>
        </w:rPr>
        <w:t>un</w:t>
      </w:r>
      <w:r w:rsidRPr="003D0253">
        <w:rPr>
          <w:rFonts w:ascii="Arial" w:eastAsia="Arial" w:hAnsi="Arial" w:cs="Arial"/>
          <w:spacing w:val="-5"/>
          <w:sz w:val="21"/>
          <w:szCs w:val="21"/>
        </w:rPr>
        <w:t>c</w:t>
      </w:r>
      <w:r w:rsidRPr="003D0253">
        <w:rPr>
          <w:rFonts w:ascii="Arial" w:eastAsia="Arial" w:hAnsi="Arial" w:cs="Arial"/>
          <w:spacing w:val="3"/>
          <w:sz w:val="21"/>
          <w:szCs w:val="21"/>
        </w:rPr>
        <w:t>o</w:t>
      </w:r>
      <w:r w:rsidRPr="003D0253">
        <w:rPr>
          <w:rFonts w:ascii="Arial" w:eastAsia="Arial" w:hAnsi="Arial" w:cs="Arial"/>
          <w:spacing w:val="-5"/>
          <w:sz w:val="21"/>
          <w:szCs w:val="21"/>
        </w:rPr>
        <w:t>v</w:t>
      </w:r>
      <w:r w:rsidRPr="003D0253">
        <w:rPr>
          <w:rFonts w:ascii="Arial" w:eastAsia="Arial" w:hAnsi="Arial" w:cs="Arial"/>
          <w:spacing w:val="3"/>
          <w:sz w:val="21"/>
          <w:szCs w:val="21"/>
        </w:rPr>
        <w:t>e</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e</w:t>
      </w:r>
      <w:r w:rsidRPr="003D0253">
        <w:rPr>
          <w:rFonts w:ascii="Arial" w:eastAsia="Arial" w:hAnsi="Arial" w:cs="Arial"/>
          <w:sz w:val="21"/>
          <w:szCs w:val="21"/>
        </w:rPr>
        <w:t>se</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3"/>
          <w:sz w:val="21"/>
          <w:szCs w:val="21"/>
        </w:rPr>
        <w:t>r</w:t>
      </w:r>
      <w:r w:rsidRPr="003D0253">
        <w:rPr>
          <w:rFonts w:ascii="Arial" w:eastAsia="Arial" w:hAnsi="Arial" w:cs="Arial"/>
          <w:spacing w:val="-2"/>
          <w:sz w:val="21"/>
          <w:szCs w:val="21"/>
        </w:rPr>
        <w:t>o</w:t>
      </w:r>
      <w:r w:rsidRPr="003D0253">
        <w:rPr>
          <w:rFonts w:ascii="Arial" w:eastAsia="Arial" w:hAnsi="Arial" w:cs="Arial"/>
          <w:spacing w:val="3"/>
          <w:sz w:val="21"/>
          <w:szCs w:val="21"/>
        </w:rPr>
        <w:t>b</w:t>
      </w:r>
      <w:r w:rsidRPr="003D0253">
        <w:rPr>
          <w:rFonts w:ascii="Arial" w:eastAsia="Arial" w:hAnsi="Arial" w:cs="Arial"/>
          <w:spacing w:val="-8"/>
          <w:sz w:val="21"/>
          <w:szCs w:val="21"/>
        </w:rPr>
        <w:t>l</w:t>
      </w:r>
      <w:r w:rsidRPr="003D0253">
        <w:rPr>
          <w:rFonts w:ascii="Arial" w:eastAsia="Arial" w:hAnsi="Arial" w:cs="Arial"/>
          <w:spacing w:val="-2"/>
          <w:sz w:val="21"/>
          <w:szCs w:val="21"/>
        </w:rPr>
        <w:t>e</w:t>
      </w:r>
      <w:r w:rsidRPr="003D0253">
        <w:rPr>
          <w:rFonts w:ascii="Arial" w:eastAsia="Arial" w:hAnsi="Arial" w:cs="Arial"/>
          <w:spacing w:val="6"/>
          <w:sz w:val="21"/>
          <w:szCs w:val="21"/>
        </w:rPr>
        <w:t>m</w:t>
      </w:r>
      <w:r w:rsidRPr="003D0253">
        <w:rPr>
          <w:rFonts w:ascii="Arial" w:eastAsia="Arial" w:hAnsi="Arial" w:cs="Arial"/>
          <w:sz w:val="21"/>
          <w:szCs w:val="21"/>
        </w:rPr>
        <w:t xml:space="preserve">s </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2"/>
          <w:sz w:val="21"/>
          <w:szCs w:val="21"/>
        </w:rPr>
        <w:t xml:space="preserve"> </w:t>
      </w:r>
      <w:r w:rsidRPr="003D0253">
        <w:rPr>
          <w:rFonts w:ascii="Arial" w:eastAsia="Arial" w:hAnsi="Arial" w:cs="Arial"/>
          <w:spacing w:val="-7"/>
          <w:sz w:val="21"/>
          <w:szCs w:val="21"/>
        </w:rPr>
        <w:t>h</w:t>
      </w:r>
      <w:r w:rsidRPr="003D0253">
        <w:rPr>
          <w:rFonts w:ascii="Arial" w:eastAsia="Arial" w:hAnsi="Arial" w:cs="Arial"/>
          <w:spacing w:val="-2"/>
          <w:sz w:val="21"/>
          <w:szCs w:val="21"/>
        </w:rPr>
        <w:t>o</w:t>
      </w:r>
      <w:r w:rsidRPr="003D0253">
        <w:rPr>
          <w:rFonts w:ascii="Arial" w:eastAsia="Arial" w:hAnsi="Arial" w:cs="Arial"/>
          <w:spacing w:val="2"/>
          <w:sz w:val="21"/>
          <w:szCs w:val="21"/>
        </w:rPr>
        <w:t>m</w:t>
      </w:r>
      <w:r w:rsidRPr="003D0253">
        <w:rPr>
          <w:rFonts w:ascii="Arial" w:eastAsia="Arial" w:hAnsi="Arial" w:cs="Arial"/>
          <w:spacing w:val="3"/>
          <w:sz w:val="21"/>
          <w:szCs w:val="21"/>
        </w:rPr>
        <w:t>e</w:t>
      </w:r>
      <w:r w:rsidRPr="003D0253">
        <w:rPr>
          <w:rFonts w:ascii="Arial" w:eastAsia="Arial" w:hAnsi="Arial" w:cs="Arial"/>
          <w:sz w:val="21"/>
          <w:szCs w:val="21"/>
        </w:rPr>
        <w:t>,</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a</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pacing w:val="-7"/>
          <w:sz w:val="21"/>
          <w:szCs w:val="21"/>
        </w:rPr>
        <w:t>u</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5"/>
          <w:sz w:val="21"/>
          <w:szCs w:val="21"/>
        </w:rPr>
        <w:t>sc</w:t>
      </w:r>
      <w:r w:rsidRPr="003D0253">
        <w:rPr>
          <w:rFonts w:ascii="Arial" w:eastAsia="Arial" w:hAnsi="Arial" w:cs="Arial"/>
          <w:spacing w:val="-2"/>
          <w:sz w:val="21"/>
          <w:szCs w:val="21"/>
        </w:rPr>
        <w:t>ho</w:t>
      </w:r>
      <w:r w:rsidRPr="003D0253">
        <w:rPr>
          <w:rFonts w:ascii="Arial" w:eastAsia="Arial" w:hAnsi="Arial" w:cs="Arial"/>
          <w:spacing w:val="3"/>
          <w:sz w:val="21"/>
          <w:szCs w:val="21"/>
        </w:rPr>
        <w:t>o</w:t>
      </w:r>
      <w:r w:rsidRPr="003D0253">
        <w:rPr>
          <w:rFonts w:ascii="Arial" w:eastAsia="Arial" w:hAnsi="Arial" w:cs="Arial"/>
          <w:spacing w:val="-4"/>
          <w:sz w:val="21"/>
          <w:szCs w:val="21"/>
        </w:rPr>
        <w:t>l</w:t>
      </w:r>
      <w:r w:rsidRPr="003D0253">
        <w:rPr>
          <w:rFonts w:ascii="Arial" w:eastAsia="Arial" w:hAnsi="Arial" w:cs="Arial"/>
          <w:sz w:val="21"/>
          <w:szCs w:val="21"/>
        </w:rPr>
        <w:t>,</w:t>
      </w:r>
      <w:r w:rsidRPr="003D0253">
        <w:rPr>
          <w:rFonts w:ascii="Arial" w:eastAsia="Arial" w:hAnsi="Arial" w:cs="Arial"/>
          <w:spacing w:val="8"/>
          <w:sz w:val="21"/>
          <w:szCs w:val="21"/>
        </w:rPr>
        <w:t xml:space="preserve"> </w:t>
      </w:r>
      <w:r w:rsidRPr="003D0253">
        <w:rPr>
          <w:rFonts w:ascii="Arial" w:eastAsia="Arial" w:hAnsi="Arial" w:cs="Arial"/>
          <w:spacing w:val="-4"/>
          <w:sz w:val="21"/>
          <w:szCs w:val="21"/>
        </w:rPr>
        <w:t>wi</w:t>
      </w:r>
      <w:r w:rsidRPr="003D0253">
        <w:rPr>
          <w:rFonts w:ascii="Arial" w:eastAsia="Arial" w:hAnsi="Arial" w:cs="Arial"/>
          <w:spacing w:val="-1"/>
          <w:sz w:val="21"/>
          <w:szCs w:val="21"/>
        </w:rPr>
        <w:t>t</w:t>
      </w:r>
      <w:r w:rsidRPr="003D0253">
        <w:rPr>
          <w:rFonts w:ascii="Arial" w:eastAsia="Arial" w:hAnsi="Arial" w:cs="Arial"/>
          <w:sz w:val="21"/>
          <w:szCs w:val="21"/>
        </w:rPr>
        <w:t>h</w:t>
      </w:r>
      <w:r w:rsidRPr="003D0253">
        <w:rPr>
          <w:rFonts w:ascii="Arial" w:eastAsia="Arial" w:hAnsi="Arial" w:cs="Arial"/>
          <w:spacing w:val="7"/>
          <w:sz w:val="21"/>
          <w:szCs w:val="21"/>
        </w:rPr>
        <w:t xml:space="preserve"> </w:t>
      </w:r>
      <w:r w:rsidRPr="003D0253">
        <w:rPr>
          <w:rFonts w:ascii="Arial" w:eastAsia="Arial" w:hAnsi="Arial" w:cs="Arial"/>
          <w:spacing w:val="-10"/>
          <w:sz w:val="21"/>
          <w:szCs w:val="21"/>
        </w:rPr>
        <w:t>y</w:t>
      </w:r>
      <w:r w:rsidRPr="003D0253">
        <w:rPr>
          <w:rFonts w:ascii="Arial" w:eastAsia="Arial" w:hAnsi="Arial" w:cs="Arial"/>
          <w:spacing w:val="-2"/>
          <w:sz w:val="21"/>
          <w:szCs w:val="21"/>
        </w:rPr>
        <w:t>ou</w:t>
      </w:r>
      <w:r w:rsidRPr="003D0253">
        <w:rPr>
          <w:rFonts w:ascii="Arial" w:eastAsia="Arial" w:hAnsi="Arial" w:cs="Arial"/>
          <w:sz w:val="21"/>
          <w:szCs w:val="21"/>
        </w:rPr>
        <w:t>r</w:t>
      </w:r>
      <w:r w:rsidRPr="003D0253">
        <w:rPr>
          <w:rFonts w:ascii="Arial" w:eastAsia="Arial" w:hAnsi="Arial" w:cs="Arial"/>
          <w:spacing w:val="7"/>
          <w:sz w:val="21"/>
          <w:szCs w:val="21"/>
        </w:rPr>
        <w:t xml:space="preserve"> </w:t>
      </w:r>
      <w:r w:rsidRPr="003D0253">
        <w:rPr>
          <w:rFonts w:ascii="Arial" w:eastAsia="Arial" w:hAnsi="Arial" w:cs="Arial"/>
          <w:spacing w:val="-5"/>
          <w:sz w:val="21"/>
          <w:szCs w:val="21"/>
        </w:rPr>
        <w:t>s</w:t>
      </w:r>
      <w:r w:rsidRPr="003D0253">
        <w:rPr>
          <w:rFonts w:ascii="Arial" w:eastAsia="Arial" w:hAnsi="Arial" w:cs="Arial"/>
          <w:spacing w:val="-2"/>
          <w:sz w:val="21"/>
          <w:szCs w:val="21"/>
        </w:rPr>
        <w:t>p</w:t>
      </w:r>
      <w:r w:rsidRPr="003D0253">
        <w:rPr>
          <w:rFonts w:ascii="Arial" w:eastAsia="Arial" w:hAnsi="Arial" w:cs="Arial"/>
          <w:spacing w:val="3"/>
          <w:sz w:val="21"/>
          <w:szCs w:val="21"/>
        </w:rPr>
        <w:t>o</w:t>
      </w:r>
      <w:r w:rsidRPr="003D0253">
        <w:rPr>
          <w:rFonts w:ascii="Arial" w:eastAsia="Arial" w:hAnsi="Arial" w:cs="Arial"/>
          <w:spacing w:val="2"/>
          <w:sz w:val="21"/>
          <w:szCs w:val="21"/>
        </w:rPr>
        <w:t>r</w:t>
      </w:r>
      <w:r w:rsidRPr="003D0253">
        <w:rPr>
          <w:rFonts w:ascii="Arial" w:eastAsia="Arial" w:hAnsi="Arial" w:cs="Arial"/>
          <w:spacing w:val="-1"/>
          <w:sz w:val="21"/>
          <w:szCs w:val="21"/>
        </w:rPr>
        <w:t>t</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2"/>
          <w:sz w:val="21"/>
          <w:szCs w:val="21"/>
        </w:rPr>
        <w:t>e</w:t>
      </w:r>
      <w:r w:rsidRPr="003D0253">
        <w:rPr>
          <w:rFonts w:ascii="Arial" w:eastAsia="Arial" w:hAnsi="Arial" w:cs="Arial"/>
          <w:spacing w:val="-7"/>
          <w:sz w:val="21"/>
          <w:szCs w:val="21"/>
        </w:rPr>
        <w:t>a</w:t>
      </w:r>
      <w:r w:rsidRPr="003D0253">
        <w:rPr>
          <w:rFonts w:ascii="Arial" w:eastAsia="Arial" w:hAnsi="Arial" w:cs="Arial"/>
          <w:spacing w:val="6"/>
          <w:sz w:val="21"/>
          <w:szCs w:val="21"/>
        </w:rPr>
        <w:t>m</w:t>
      </w:r>
      <w:r w:rsidRPr="003D0253">
        <w:rPr>
          <w:rFonts w:ascii="Arial" w:eastAsia="Arial" w:hAnsi="Arial" w:cs="Arial"/>
          <w:sz w:val="21"/>
          <w:szCs w:val="21"/>
        </w:rPr>
        <w:t xml:space="preserve">, </w:t>
      </w:r>
      <w:r w:rsidRPr="003D0253">
        <w:rPr>
          <w:rFonts w:ascii="Arial" w:eastAsia="Arial" w:hAnsi="Arial" w:cs="Arial"/>
          <w:spacing w:val="-4"/>
          <w:sz w:val="21"/>
          <w:szCs w:val="21"/>
        </w:rPr>
        <w:t>li</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pacing w:val="3"/>
          <w:sz w:val="21"/>
          <w:szCs w:val="21"/>
        </w:rPr>
        <w:t>e</w:t>
      </w:r>
      <w:r w:rsidRPr="003D0253">
        <w:rPr>
          <w:rFonts w:ascii="Arial" w:eastAsia="Arial" w:hAnsi="Arial" w:cs="Arial"/>
          <w:spacing w:val="-2"/>
          <w:sz w:val="21"/>
          <w:szCs w:val="21"/>
        </w:rPr>
        <w:t>n</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n</w:t>
      </w:r>
      <w:r w:rsidRPr="003D0253">
        <w:rPr>
          <w:rFonts w:ascii="Arial" w:eastAsia="Arial" w:hAnsi="Arial" w:cs="Arial"/>
          <w:spacing w:val="3"/>
          <w:sz w:val="21"/>
          <w:szCs w:val="21"/>
        </w:rPr>
        <w:t>e</w:t>
      </w:r>
      <w:r w:rsidRPr="003D0253">
        <w:rPr>
          <w:rFonts w:ascii="Arial" w:eastAsia="Arial" w:hAnsi="Arial" w:cs="Arial"/>
          <w:spacing w:val="-4"/>
          <w:sz w:val="21"/>
          <w:szCs w:val="21"/>
        </w:rPr>
        <w:t>w</w:t>
      </w:r>
      <w:r w:rsidRPr="003D0253">
        <w:rPr>
          <w:rFonts w:ascii="Arial" w:eastAsia="Arial" w:hAnsi="Arial" w:cs="Arial"/>
          <w:sz w:val="21"/>
          <w:szCs w:val="21"/>
        </w:rPr>
        <w:t>s,</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5"/>
          <w:sz w:val="21"/>
          <w:szCs w:val="21"/>
        </w:rPr>
        <w:t>s</w:t>
      </w:r>
      <w:r w:rsidRPr="003D0253">
        <w:rPr>
          <w:rFonts w:ascii="Arial" w:eastAsia="Arial" w:hAnsi="Arial" w:cs="Arial"/>
          <w:spacing w:val="-7"/>
          <w:sz w:val="21"/>
          <w:szCs w:val="21"/>
        </w:rPr>
        <w:t>o</w:t>
      </w:r>
      <w:r w:rsidRPr="003D0253">
        <w:rPr>
          <w:rFonts w:ascii="Arial" w:eastAsia="Arial" w:hAnsi="Arial" w:cs="Arial"/>
          <w:spacing w:val="2"/>
          <w:sz w:val="21"/>
          <w:szCs w:val="21"/>
        </w:rPr>
        <w:t>m</w:t>
      </w:r>
      <w:r w:rsidRPr="003D0253">
        <w:rPr>
          <w:rFonts w:ascii="Arial" w:eastAsia="Arial" w:hAnsi="Arial" w:cs="Arial"/>
          <w:spacing w:val="-2"/>
          <w:sz w:val="21"/>
          <w:szCs w:val="21"/>
        </w:rPr>
        <w:t>e</w:t>
      </w:r>
      <w:r w:rsidRPr="003D0253">
        <w:rPr>
          <w:rFonts w:ascii="Arial" w:eastAsia="Arial" w:hAnsi="Arial" w:cs="Arial"/>
          <w:spacing w:val="-4"/>
          <w:sz w:val="21"/>
          <w:szCs w:val="21"/>
        </w:rPr>
        <w:t>w</w:t>
      </w:r>
      <w:r w:rsidRPr="003D0253">
        <w:rPr>
          <w:rFonts w:ascii="Arial" w:eastAsia="Arial" w:hAnsi="Arial" w:cs="Arial"/>
          <w:spacing w:val="-7"/>
          <w:sz w:val="21"/>
          <w:szCs w:val="21"/>
        </w:rPr>
        <w:t>h</w:t>
      </w:r>
      <w:r w:rsidRPr="003D0253">
        <w:rPr>
          <w:rFonts w:ascii="Arial" w:eastAsia="Arial" w:hAnsi="Arial" w:cs="Arial"/>
          <w:spacing w:val="3"/>
          <w:sz w:val="21"/>
          <w:szCs w:val="21"/>
        </w:rPr>
        <w:t>e</w:t>
      </w:r>
      <w:r w:rsidRPr="003D0253">
        <w:rPr>
          <w:rFonts w:ascii="Arial" w:eastAsia="Arial" w:hAnsi="Arial" w:cs="Arial"/>
          <w:spacing w:val="-3"/>
          <w:sz w:val="21"/>
          <w:szCs w:val="21"/>
        </w:rPr>
        <w:t>r</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e</w:t>
      </w:r>
      <w:r w:rsidRPr="003D0253">
        <w:rPr>
          <w:rFonts w:ascii="Arial" w:eastAsia="Arial" w:hAnsi="Arial" w:cs="Arial"/>
          <w:spacing w:val="-4"/>
          <w:sz w:val="21"/>
          <w:szCs w:val="21"/>
        </w:rPr>
        <w:t>l</w:t>
      </w:r>
      <w:r w:rsidRPr="003D0253">
        <w:rPr>
          <w:rFonts w:ascii="Arial" w:eastAsia="Arial" w:hAnsi="Arial" w:cs="Arial"/>
          <w:sz w:val="21"/>
          <w:szCs w:val="21"/>
        </w:rPr>
        <w:t>se</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en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r</w:t>
      </w:r>
      <w:r w:rsidRPr="003D0253">
        <w:rPr>
          <w:rFonts w:ascii="Arial" w:eastAsia="Arial" w:hAnsi="Arial" w:cs="Arial"/>
          <w:spacing w:val="3"/>
          <w:sz w:val="21"/>
          <w:szCs w:val="21"/>
        </w:rPr>
        <w:t>e</w:t>
      </w:r>
      <w:r w:rsidRPr="003D0253">
        <w:rPr>
          <w:rFonts w:ascii="Arial" w:eastAsia="Arial" w:hAnsi="Arial" w:cs="Arial"/>
          <w:spacing w:val="-4"/>
          <w:sz w:val="21"/>
          <w:szCs w:val="21"/>
        </w:rPr>
        <w:t>l</w:t>
      </w:r>
      <w:r w:rsidRPr="003D0253">
        <w:rPr>
          <w:rFonts w:ascii="Arial" w:eastAsia="Arial" w:hAnsi="Arial" w:cs="Arial"/>
          <w:spacing w:val="-5"/>
          <w:sz w:val="21"/>
          <w:szCs w:val="21"/>
        </w:rPr>
        <w:t>y</w:t>
      </w:r>
      <w:r w:rsidRPr="003D0253">
        <w:rPr>
          <w:rFonts w:ascii="Arial" w:eastAsia="Arial" w:hAnsi="Arial" w:cs="Arial"/>
          <w:sz w:val="21"/>
          <w:szCs w:val="21"/>
        </w:rPr>
        <w:t>.</w:t>
      </w:r>
    </w:p>
    <w:p w:rsidR="00C86F4A" w:rsidRPr="003D0253" w:rsidRDefault="00C86F4A">
      <w:pPr>
        <w:spacing w:before="7" w:line="200" w:lineRule="exact"/>
        <w:rPr>
          <w:rFonts w:ascii="Arial" w:hAnsi="Arial" w:cs="Arial"/>
        </w:rPr>
      </w:pPr>
    </w:p>
    <w:p w:rsidR="00C86F4A" w:rsidRPr="003D0253" w:rsidRDefault="006C72B5">
      <w:pPr>
        <w:spacing w:line="358" w:lineRule="auto"/>
        <w:ind w:right="143"/>
        <w:jc w:val="both"/>
        <w:rPr>
          <w:rFonts w:ascii="Arial" w:eastAsia="Arial" w:hAnsi="Arial" w:cs="Arial"/>
          <w:sz w:val="21"/>
          <w:szCs w:val="21"/>
        </w:rPr>
      </w:pPr>
      <w:r w:rsidRPr="003D0253">
        <w:rPr>
          <w:rFonts w:ascii="Arial" w:eastAsia="Arial" w:hAnsi="Arial" w:cs="Arial"/>
          <w:spacing w:val="2"/>
          <w:sz w:val="21"/>
          <w:szCs w:val="21"/>
        </w:rPr>
        <w:t>U</w:t>
      </w:r>
      <w:r w:rsidRPr="003D0253">
        <w:rPr>
          <w:rFonts w:ascii="Arial" w:eastAsia="Arial" w:hAnsi="Arial" w:cs="Arial"/>
          <w:spacing w:val="1"/>
          <w:sz w:val="21"/>
          <w:szCs w:val="21"/>
        </w:rPr>
        <w:t>n</w:t>
      </w:r>
      <w:r w:rsidRPr="003D0253">
        <w:rPr>
          <w:rFonts w:ascii="Arial" w:eastAsia="Arial" w:hAnsi="Arial" w:cs="Arial"/>
          <w:spacing w:val="2"/>
          <w:sz w:val="21"/>
          <w:szCs w:val="21"/>
        </w:rPr>
        <w:t>d</w:t>
      </w:r>
      <w:r w:rsidRPr="003D0253">
        <w:rPr>
          <w:rFonts w:ascii="Arial" w:eastAsia="Arial" w:hAnsi="Arial" w:cs="Arial"/>
          <w:spacing w:val="1"/>
          <w:sz w:val="21"/>
          <w:szCs w:val="21"/>
        </w:rPr>
        <w:t>e</w:t>
      </w:r>
      <w:r w:rsidRPr="003D0253">
        <w:rPr>
          <w:rFonts w:ascii="Arial" w:eastAsia="Arial" w:hAnsi="Arial" w:cs="Arial"/>
          <w:spacing w:val="3"/>
          <w:sz w:val="21"/>
          <w:szCs w:val="21"/>
        </w:rPr>
        <w:t>r</w:t>
      </w:r>
      <w:r w:rsidRPr="003D0253">
        <w:rPr>
          <w:rFonts w:ascii="Arial" w:eastAsia="Arial" w:hAnsi="Arial" w:cs="Arial"/>
          <w:sz w:val="21"/>
          <w:szCs w:val="21"/>
        </w:rPr>
        <w:t>s</w:t>
      </w:r>
      <w:r w:rsidRPr="003D0253">
        <w:rPr>
          <w:rFonts w:ascii="Arial" w:eastAsia="Arial" w:hAnsi="Arial" w:cs="Arial"/>
          <w:spacing w:val="1"/>
          <w:sz w:val="21"/>
          <w:szCs w:val="21"/>
        </w:rPr>
        <w:t>tand</w:t>
      </w:r>
      <w:r w:rsidRPr="003D0253">
        <w:rPr>
          <w:rFonts w:ascii="Arial" w:eastAsia="Arial" w:hAnsi="Arial" w:cs="Arial"/>
          <w:spacing w:val="3"/>
          <w:sz w:val="21"/>
          <w:szCs w:val="21"/>
        </w:rPr>
        <w:t>i</w:t>
      </w:r>
      <w:r w:rsidRPr="003D0253">
        <w:rPr>
          <w:rFonts w:ascii="Arial" w:eastAsia="Arial" w:hAnsi="Arial" w:cs="Arial"/>
          <w:spacing w:val="6"/>
          <w:sz w:val="21"/>
          <w:szCs w:val="21"/>
        </w:rPr>
        <w:t>n</w:t>
      </w:r>
      <w:r w:rsidRPr="003D0253">
        <w:rPr>
          <w:rFonts w:ascii="Arial" w:eastAsia="Arial" w:hAnsi="Arial" w:cs="Arial"/>
          <w:sz w:val="21"/>
          <w:szCs w:val="21"/>
        </w:rPr>
        <w:t xml:space="preserve">g  </w:t>
      </w:r>
      <w:r w:rsidRPr="003D0253">
        <w:rPr>
          <w:rFonts w:ascii="Arial" w:eastAsia="Arial" w:hAnsi="Arial" w:cs="Arial"/>
          <w:spacing w:val="20"/>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 xml:space="preserve">e </w:t>
      </w:r>
      <w:r w:rsidRPr="003D0253">
        <w:rPr>
          <w:rFonts w:ascii="Arial" w:eastAsia="Arial" w:hAnsi="Arial" w:cs="Arial"/>
          <w:spacing w:val="1"/>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2"/>
          <w:sz w:val="21"/>
          <w:szCs w:val="21"/>
        </w:rPr>
        <w:t>o</w:t>
      </w:r>
      <w:r w:rsidRPr="003D0253">
        <w:rPr>
          <w:rFonts w:ascii="Arial" w:eastAsia="Arial" w:hAnsi="Arial" w:cs="Arial"/>
          <w:spacing w:val="3"/>
          <w:sz w:val="21"/>
          <w:szCs w:val="21"/>
        </w:rPr>
        <w:t>b</w:t>
      </w:r>
      <w:r w:rsidRPr="003D0253">
        <w:rPr>
          <w:rFonts w:ascii="Arial" w:eastAsia="Arial" w:hAnsi="Arial" w:cs="Arial"/>
          <w:spacing w:val="-8"/>
          <w:sz w:val="21"/>
          <w:szCs w:val="21"/>
        </w:rPr>
        <w:t>l</w:t>
      </w:r>
      <w:r w:rsidRPr="003D0253">
        <w:rPr>
          <w:rFonts w:ascii="Arial" w:eastAsia="Arial" w:hAnsi="Arial" w:cs="Arial"/>
          <w:spacing w:val="-2"/>
          <w:sz w:val="21"/>
          <w:szCs w:val="21"/>
        </w:rPr>
        <w:t>e</w:t>
      </w:r>
      <w:r w:rsidRPr="003D0253">
        <w:rPr>
          <w:rFonts w:ascii="Arial" w:eastAsia="Arial" w:hAnsi="Arial" w:cs="Arial"/>
          <w:sz w:val="21"/>
          <w:szCs w:val="21"/>
        </w:rPr>
        <w:t xml:space="preserve">m </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2"/>
          <w:sz w:val="21"/>
          <w:szCs w:val="21"/>
        </w:rPr>
        <w:t>ea</w:t>
      </w:r>
      <w:r w:rsidRPr="003D0253">
        <w:rPr>
          <w:rFonts w:ascii="Arial" w:eastAsia="Arial" w:hAnsi="Arial" w:cs="Arial"/>
          <w:spacing w:val="-7"/>
          <w:sz w:val="21"/>
          <w:szCs w:val="21"/>
        </w:rPr>
        <w:t>n</w:t>
      </w:r>
      <w:r w:rsidRPr="003D0253">
        <w:rPr>
          <w:rFonts w:ascii="Arial" w:eastAsia="Arial" w:hAnsi="Arial" w:cs="Arial"/>
          <w:sz w:val="21"/>
          <w:szCs w:val="21"/>
        </w:rPr>
        <w:t xml:space="preserve">s </w:t>
      </w:r>
      <w:r w:rsidRPr="003D0253">
        <w:rPr>
          <w:rFonts w:ascii="Arial" w:eastAsia="Arial" w:hAnsi="Arial" w:cs="Arial"/>
          <w:spacing w:val="3"/>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 xml:space="preserve">u </w:t>
      </w:r>
      <w:r w:rsidRPr="003D0253">
        <w:rPr>
          <w:rFonts w:ascii="Arial" w:eastAsia="Arial" w:hAnsi="Arial" w:cs="Arial"/>
          <w:spacing w:val="5"/>
          <w:sz w:val="21"/>
          <w:szCs w:val="21"/>
        </w:rPr>
        <w:t xml:space="preserve"> </w:t>
      </w:r>
      <w:r w:rsidRPr="003D0253">
        <w:rPr>
          <w:rFonts w:ascii="Arial" w:eastAsia="Arial" w:hAnsi="Arial" w:cs="Arial"/>
          <w:spacing w:val="-5"/>
          <w:sz w:val="21"/>
          <w:szCs w:val="21"/>
        </w:rPr>
        <w:t>k</w:t>
      </w:r>
      <w:r w:rsidRPr="003D0253">
        <w:rPr>
          <w:rFonts w:ascii="Arial" w:eastAsia="Arial" w:hAnsi="Arial" w:cs="Arial"/>
          <w:spacing w:val="-2"/>
          <w:sz w:val="21"/>
          <w:szCs w:val="21"/>
        </w:rPr>
        <w:t>n</w:t>
      </w:r>
      <w:r w:rsidRPr="003D0253">
        <w:rPr>
          <w:rFonts w:ascii="Arial" w:eastAsia="Arial" w:hAnsi="Arial" w:cs="Arial"/>
          <w:spacing w:val="3"/>
          <w:sz w:val="21"/>
          <w:szCs w:val="21"/>
        </w:rPr>
        <w:t>o</w:t>
      </w:r>
      <w:r w:rsidRPr="003D0253">
        <w:rPr>
          <w:rFonts w:ascii="Arial" w:eastAsia="Arial" w:hAnsi="Arial" w:cs="Arial"/>
          <w:sz w:val="21"/>
          <w:szCs w:val="21"/>
        </w:rPr>
        <w:t>w</w:t>
      </w:r>
      <w:r w:rsidRPr="003D0253">
        <w:rPr>
          <w:rFonts w:ascii="Arial" w:eastAsia="Arial" w:hAnsi="Arial" w:cs="Arial"/>
          <w:spacing w:val="52"/>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2"/>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 xml:space="preserve">t </w:t>
      </w:r>
      <w:r w:rsidRPr="003D0253">
        <w:rPr>
          <w:rFonts w:ascii="Arial" w:eastAsia="Arial" w:hAnsi="Arial" w:cs="Arial"/>
          <w:spacing w:val="6"/>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 xml:space="preserve">s </w:t>
      </w:r>
      <w:r w:rsidRPr="003D0253">
        <w:rPr>
          <w:rFonts w:ascii="Arial" w:eastAsia="Arial" w:hAnsi="Arial" w:cs="Arial"/>
          <w:spacing w:val="3"/>
          <w:sz w:val="21"/>
          <w:szCs w:val="21"/>
        </w:rPr>
        <w:t xml:space="preserve"> </w:t>
      </w:r>
      <w:r w:rsidRPr="003D0253">
        <w:rPr>
          <w:rFonts w:ascii="Arial" w:eastAsia="Arial" w:hAnsi="Arial" w:cs="Arial"/>
          <w:spacing w:val="-5"/>
          <w:sz w:val="21"/>
          <w:szCs w:val="21"/>
        </w:rPr>
        <w:t>c</w:t>
      </w:r>
      <w:r w:rsidRPr="003D0253">
        <w:rPr>
          <w:rFonts w:ascii="Arial" w:eastAsia="Arial" w:hAnsi="Arial" w:cs="Arial"/>
          <w:spacing w:val="-2"/>
          <w:sz w:val="21"/>
          <w:szCs w:val="21"/>
        </w:rPr>
        <w:t>au</w:t>
      </w:r>
      <w:r w:rsidRPr="003D0253">
        <w:rPr>
          <w:rFonts w:ascii="Arial" w:eastAsia="Arial" w:hAnsi="Arial" w:cs="Arial"/>
          <w:sz w:val="21"/>
          <w:szCs w:val="21"/>
        </w:rPr>
        <w:t>s</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 xml:space="preserve">g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 xml:space="preserve">e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2"/>
          <w:sz w:val="21"/>
          <w:szCs w:val="21"/>
        </w:rPr>
        <w:t>o</w:t>
      </w:r>
      <w:r w:rsidRPr="003D0253">
        <w:rPr>
          <w:rFonts w:ascii="Arial" w:eastAsia="Arial" w:hAnsi="Arial" w:cs="Arial"/>
          <w:spacing w:val="3"/>
          <w:sz w:val="21"/>
          <w:szCs w:val="21"/>
        </w:rPr>
        <w:t>b</w:t>
      </w:r>
      <w:r w:rsidRPr="003D0253">
        <w:rPr>
          <w:rFonts w:ascii="Arial" w:eastAsia="Arial" w:hAnsi="Arial" w:cs="Arial"/>
          <w:spacing w:val="-8"/>
          <w:sz w:val="21"/>
          <w:szCs w:val="21"/>
        </w:rPr>
        <w:t>l</w:t>
      </w:r>
      <w:r w:rsidRPr="003D0253">
        <w:rPr>
          <w:rFonts w:ascii="Arial" w:eastAsia="Arial" w:hAnsi="Arial" w:cs="Arial"/>
          <w:spacing w:val="-2"/>
          <w:sz w:val="21"/>
          <w:szCs w:val="21"/>
        </w:rPr>
        <w:t>e</w:t>
      </w:r>
      <w:r w:rsidRPr="003D0253">
        <w:rPr>
          <w:rFonts w:ascii="Arial" w:eastAsia="Arial" w:hAnsi="Arial" w:cs="Arial"/>
          <w:sz w:val="21"/>
          <w:szCs w:val="21"/>
        </w:rPr>
        <w:t>m</w:t>
      </w:r>
      <w:r w:rsidRPr="003D0253">
        <w:rPr>
          <w:rFonts w:ascii="Arial" w:eastAsia="Arial" w:hAnsi="Arial" w:cs="Arial"/>
          <w:spacing w:val="5"/>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7"/>
          <w:sz w:val="21"/>
          <w:szCs w:val="21"/>
        </w:rPr>
        <w:t>n</w:t>
      </w:r>
      <w:r w:rsidRPr="003D0253">
        <w:rPr>
          <w:rFonts w:ascii="Arial" w:eastAsia="Arial" w:hAnsi="Arial" w:cs="Arial"/>
          <w:sz w:val="21"/>
          <w:szCs w:val="21"/>
        </w:rPr>
        <w:t xml:space="preserve">d </w:t>
      </w:r>
      <w:r w:rsidRPr="003D0253">
        <w:rPr>
          <w:rFonts w:ascii="Arial" w:eastAsia="Arial" w:hAnsi="Arial" w:cs="Arial"/>
          <w:spacing w:val="3"/>
          <w:sz w:val="21"/>
          <w:szCs w:val="21"/>
        </w:rPr>
        <w:t>e</w:t>
      </w:r>
      <w:r w:rsidRPr="003D0253">
        <w:rPr>
          <w:rFonts w:ascii="Arial" w:eastAsia="Arial" w:hAnsi="Arial" w:cs="Arial"/>
          <w:spacing w:val="-5"/>
          <w:sz w:val="21"/>
          <w:szCs w:val="21"/>
        </w:rPr>
        <w:t>x</w:t>
      </w:r>
      <w:r w:rsidRPr="003D0253">
        <w:rPr>
          <w:rFonts w:ascii="Arial" w:eastAsia="Arial" w:hAnsi="Arial" w:cs="Arial"/>
          <w:spacing w:val="3"/>
          <w:sz w:val="21"/>
          <w:szCs w:val="21"/>
        </w:rPr>
        <w:t>a</w:t>
      </w:r>
      <w:r w:rsidRPr="003D0253">
        <w:rPr>
          <w:rFonts w:ascii="Arial" w:eastAsia="Arial" w:hAnsi="Arial" w:cs="Arial"/>
          <w:sz w:val="21"/>
          <w:szCs w:val="21"/>
        </w:rPr>
        <w:t>c</w:t>
      </w:r>
      <w:r w:rsidRPr="003D0253">
        <w:rPr>
          <w:rFonts w:ascii="Arial" w:eastAsia="Arial" w:hAnsi="Arial" w:cs="Arial"/>
          <w:spacing w:val="-1"/>
          <w:sz w:val="21"/>
          <w:szCs w:val="21"/>
        </w:rPr>
        <w:t>t</w:t>
      </w:r>
      <w:r w:rsidRPr="003D0253">
        <w:rPr>
          <w:rFonts w:ascii="Arial" w:eastAsia="Arial" w:hAnsi="Arial" w:cs="Arial"/>
          <w:spacing w:val="-4"/>
          <w:sz w:val="21"/>
          <w:szCs w:val="21"/>
        </w:rPr>
        <w:t>l</w:t>
      </w:r>
      <w:r w:rsidRPr="003D0253">
        <w:rPr>
          <w:rFonts w:ascii="Arial" w:eastAsia="Arial" w:hAnsi="Arial" w:cs="Arial"/>
          <w:sz w:val="21"/>
          <w:szCs w:val="21"/>
        </w:rPr>
        <w:t>y</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6"/>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5"/>
          <w:sz w:val="21"/>
          <w:szCs w:val="21"/>
        </w:rPr>
        <w:t xml:space="preserve"> </w:t>
      </w:r>
      <w:r w:rsidRPr="003D0253">
        <w:rPr>
          <w:rFonts w:ascii="Arial" w:eastAsia="Arial" w:hAnsi="Arial" w:cs="Arial"/>
          <w:spacing w:val="-3"/>
          <w:sz w:val="21"/>
          <w:szCs w:val="21"/>
        </w:rPr>
        <w:t>w</w:t>
      </w:r>
      <w:r w:rsidRPr="003D0253">
        <w:rPr>
          <w:rFonts w:ascii="Arial" w:eastAsia="Arial" w:hAnsi="Arial" w:cs="Arial"/>
          <w:spacing w:val="-2"/>
          <w:sz w:val="21"/>
          <w:szCs w:val="21"/>
        </w:rPr>
        <w:t>an</w:t>
      </w:r>
      <w:r w:rsidRPr="003D0253">
        <w:rPr>
          <w:rFonts w:ascii="Arial" w:eastAsia="Arial" w:hAnsi="Arial" w:cs="Arial"/>
          <w:sz w:val="21"/>
          <w:szCs w:val="21"/>
        </w:rPr>
        <w:t>t</w:t>
      </w:r>
      <w:r w:rsidRPr="003D0253">
        <w:rPr>
          <w:rFonts w:ascii="Arial" w:eastAsia="Arial" w:hAnsi="Arial" w:cs="Arial"/>
          <w:spacing w:val="1"/>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5"/>
          <w:sz w:val="21"/>
          <w:szCs w:val="21"/>
        </w:rPr>
        <w:t xml:space="preserve"> </w:t>
      </w:r>
      <w:r w:rsidRPr="003D0253">
        <w:rPr>
          <w:rFonts w:ascii="Arial" w:eastAsia="Arial" w:hAnsi="Arial" w:cs="Arial"/>
          <w:spacing w:val="-2"/>
          <w:sz w:val="21"/>
          <w:szCs w:val="21"/>
        </w:rPr>
        <w:t>happ</w:t>
      </w:r>
      <w:r w:rsidRPr="003D0253">
        <w:rPr>
          <w:rFonts w:ascii="Arial" w:eastAsia="Arial" w:hAnsi="Arial" w:cs="Arial"/>
          <w:spacing w:val="3"/>
          <w:sz w:val="21"/>
          <w:szCs w:val="21"/>
        </w:rPr>
        <w:t>e</w:t>
      </w:r>
      <w:r w:rsidRPr="003D0253">
        <w:rPr>
          <w:rFonts w:ascii="Arial" w:eastAsia="Arial" w:hAnsi="Arial" w:cs="Arial"/>
          <w:sz w:val="21"/>
          <w:szCs w:val="21"/>
        </w:rPr>
        <w:t xml:space="preserve">n </w:t>
      </w:r>
      <w:r w:rsidRPr="003D0253">
        <w:rPr>
          <w:rFonts w:ascii="Arial" w:eastAsia="Arial" w:hAnsi="Arial" w:cs="Arial"/>
          <w:spacing w:val="-4"/>
          <w:sz w:val="21"/>
          <w:szCs w:val="21"/>
        </w:rPr>
        <w:t>w</w:t>
      </w:r>
      <w:r w:rsidRPr="003D0253">
        <w:rPr>
          <w:rFonts w:ascii="Arial" w:eastAsia="Arial" w:hAnsi="Arial" w:cs="Arial"/>
          <w:spacing w:val="-7"/>
          <w:sz w:val="21"/>
          <w:szCs w:val="21"/>
        </w:rPr>
        <w:t>h</w:t>
      </w:r>
      <w:r w:rsidRPr="003D0253">
        <w:rPr>
          <w:rFonts w:ascii="Arial" w:eastAsia="Arial" w:hAnsi="Arial" w:cs="Arial"/>
          <w:spacing w:val="3"/>
          <w:sz w:val="21"/>
          <w:szCs w:val="21"/>
        </w:rPr>
        <w:t>e</w:t>
      </w:r>
      <w:r w:rsidRPr="003D0253">
        <w:rPr>
          <w:rFonts w:ascii="Arial" w:eastAsia="Arial" w:hAnsi="Arial" w:cs="Arial"/>
          <w:sz w:val="21"/>
          <w:szCs w:val="21"/>
        </w:rPr>
        <w:t xml:space="preserve">n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1"/>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3"/>
          <w:sz w:val="21"/>
          <w:szCs w:val="21"/>
        </w:rPr>
        <w:t>r</w:t>
      </w:r>
      <w:r w:rsidRPr="003D0253">
        <w:rPr>
          <w:rFonts w:ascii="Arial" w:eastAsia="Arial" w:hAnsi="Arial" w:cs="Arial"/>
          <w:spacing w:val="-2"/>
          <w:sz w:val="21"/>
          <w:szCs w:val="21"/>
        </w:rPr>
        <w:t>o</w:t>
      </w:r>
      <w:r w:rsidRPr="003D0253">
        <w:rPr>
          <w:rFonts w:ascii="Arial" w:eastAsia="Arial" w:hAnsi="Arial" w:cs="Arial"/>
          <w:spacing w:val="3"/>
          <w:sz w:val="21"/>
          <w:szCs w:val="21"/>
        </w:rPr>
        <w:t>b</w:t>
      </w:r>
      <w:r w:rsidRPr="003D0253">
        <w:rPr>
          <w:rFonts w:ascii="Arial" w:eastAsia="Arial" w:hAnsi="Arial" w:cs="Arial"/>
          <w:spacing w:val="-4"/>
          <w:sz w:val="21"/>
          <w:szCs w:val="21"/>
        </w:rPr>
        <w:t>l</w:t>
      </w:r>
      <w:r w:rsidRPr="003D0253">
        <w:rPr>
          <w:rFonts w:ascii="Arial" w:eastAsia="Arial" w:hAnsi="Arial" w:cs="Arial"/>
          <w:spacing w:val="-2"/>
          <w:sz w:val="21"/>
          <w:szCs w:val="21"/>
        </w:rPr>
        <w:t>e</w:t>
      </w:r>
      <w:r w:rsidRPr="003D0253">
        <w:rPr>
          <w:rFonts w:ascii="Arial" w:eastAsia="Arial" w:hAnsi="Arial" w:cs="Arial"/>
          <w:sz w:val="21"/>
          <w:szCs w:val="21"/>
        </w:rPr>
        <w:t>m</w:t>
      </w:r>
      <w:r w:rsidRPr="003D0253">
        <w:rPr>
          <w:rFonts w:ascii="Arial" w:eastAsia="Arial" w:hAnsi="Arial" w:cs="Arial"/>
          <w:spacing w:val="9"/>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s s</w:t>
      </w:r>
      <w:r w:rsidRPr="003D0253">
        <w:rPr>
          <w:rFonts w:ascii="Arial" w:eastAsia="Arial" w:hAnsi="Arial" w:cs="Arial"/>
          <w:spacing w:val="3"/>
          <w:sz w:val="21"/>
          <w:szCs w:val="21"/>
        </w:rPr>
        <w:t>o</w:t>
      </w:r>
      <w:r w:rsidRPr="003D0253">
        <w:rPr>
          <w:rFonts w:ascii="Arial" w:eastAsia="Arial" w:hAnsi="Arial" w:cs="Arial"/>
          <w:spacing w:val="-4"/>
          <w:sz w:val="21"/>
          <w:szCs w:val="21"/>
        </w:rPr>
        <w:t>l</w:t>
      </w:r>
      <w:r w:rsidRPr="003D0253">
        <w:rPr>
          <w:rFonts w:ascii="Arial" w:eastAsia="Arial" w:hAnsi="Arial" w:cs="Arial"/>
          <w:spacing w:val="-5"/>
          <w:sz w:val="21"/>
          <w:szCs w:val="21"/>
        </w:rPr>
        <w:t>v</w:t>
      </w:r>
      <w:r w:rsidRPr="003D0253">
        <w:rPr>
          <w:rFonts w:ascii="Arial" w:eastAsia="Arial" w:hAnsi="Arial" w:cs="Arial"/>
          <w:spacing w:val="-2"/>
          <w:sz w:val="21"/>
          <w:szCs w:val="21"/>
        </w:rPr>
        <w:t>e</w:t>
      </w:r>
      <w:r w:rsidRPr="003D0253">
        <w:rPr>
          <w:rFonts w:ascii="Arial" w:eastAsia="Arial" w:hAnsi="Arial" w:cs="Arial"/>
          <w:spacing w:val="3"/>
          <w:sz w:val="21"/>
          <w:szCs w:val="21"/>
        </w:rPr>
        <w:t>d</w:t>
      </w:r>
      <w:r w:rsidRPr="003D0253">
        <w:rPr>
          <w:rFonts w:ascii="Arial" w:eastAsia="Arial" w:hAnsi="Arial" w:cs="Arial"/>
          <w:sz w:val="21"/>
          <w:szCs w:val="21"/>
        </w:rPr>
        <w:t>.</w:t>
      </w:r>
      <w:r w:rsidRPr="003D0253">
        <w:rPr>
          <w:rFonts w:ascii="Arial" w:eastAsia="Arial" w:hAnsi="Arial" w:cs="Arial"/>
          <w:spacing w:val="6"/>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 xml:space="preserve">e </w:t>
      </w:r>
      <w:r w:rsidRPr="003D0253">
        <w:rPr>
          <w:rFonts w:ascii="Arial" w:eastAsia="Arial" w:hAnsi="Arial" w:cs="Arial"/>
          <w:spacing w:val="-2"/>
          <w:sz w:val="21"/>
          <w:szCs w:val="21"/>
        </w:rPr>
        <w:t>b</w:t>
      </w:r>
      <w:r w:rsidRPr="003D0253">
        <w:rPr>
          <w:rFonts w:ascii="Arial" w:eastAsia="Arial" w:hAnsi="Arial" w:cs="Arial"/>
          <w:spacing w:val="3"/>
          <w:sz w:val="21"/>
          <w:szCs w:val="21"/>
        </w:rPr>
        <w:t>e</w:t>
      </w:r>
      <w:r w:rsidRPr="003D0253">
        <w:rPr>
          <w:rFonts w:ascii="Arial" w:eastAsia="Arial" w:hAnsi="Arial" w:cs="Arial"/>
          <w:spacing w:val="-1"/>
          <w:sz w:val="21"/>
          <w:szCs w:val="21"/>
        </w:rPr>
        <w:t>tt</w:t>
      </w:r>
      <w:r w:rsidRPr="003D0253">
        <w:rPr>
          <w:rFonts w:ascii="Arial" w:eastAsia="Arial" w:hAnsi="Arial" w:cs="Arial"/>
          <w:spacing w:val="3"/>
          <w:sz w:val="21"/>
          <w:szCs w:val="21"/>
        </w:rPr>
        <w:t>e</w:t>
      </w:r>
      <w:r w:rsidRPr="003D0253">
        <w:rPr>
          <w:rFonts w:ascii="Arial" w:eastAsia="Arial" w:hAnsi="Arial" w:cs="Arial"/>
          <w:sz w:val="21"/>
          <w:szCs w:val="21"/>
        </w:rPr>
        <w:t>r</w:t>
      </w:r>
      <w:r w:rsidRPr="003D0253">
        <w:rPr>
          <w:rFonts w:ascii="Arial" w:eastAsia="Arial" w:hAnsi="Arial" w:cs="Arial"/>
          <w:spacing w:val="9"/>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 xml:space="preserve">u </w:t>
      </w:r>
      <w:r w:rsidRPr="003D0253">
        <w:rPr>
          <w:rFonts w:ascii="Arial" w:eastAsia="Arial" w:hAnsi="Arial" w:cs="Arial"/>
          <w:spacing w:val="3"/>
          <w:sz w:val="21"/>
          <w:szCs w:val="21"/>
        </w:rPr>
        <w:t>u</w:t>
      </w:r>
      <w:r w:rsidRPr="003D0253">
        <w:rPr>
          <w:rFonts w:ascii="Arial" w:eastAsia="Arial" w:hAnsi="Arial" w:cs="Arial"/>
          <w:spacing w:val="-7"/>
          <w:sz w:val="21"/>
          <w:szCs w:val="21"/>
        </w:rPr>
        <w:t>n</w:t>
      </w:r>
      <w:r w:rsidRPr="003D0253">
        <w:rPr>
          <w:rFonts w:ascii="Arial" w:eastAsia="Arial" w:hAnsi="Arial" w:cs="Arial"/>
          <w:spacing w:val="-2"/>
          <w:sz w:val="21"/>
          <w:szCs w:val="21"/>
        </w:rPr>
        <w:t>de</w:t>
      </w:r>
      <w:r w:rsidRPr="003D0253">
        <w:rPr>
          <w:rFonts w:ascii="Arial" w:eastAsia="Arial" w:hAnsi="Arial" w:cs="Arial"/>
          <w:spacing w:val="2"/>
          <w:sz w:val="21"/>
          <w:szCs w:val="21"/>
        </w:rPr>
        <w:t>r</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pacing w:val="-2"/>
          <w:sz w:val="21"/>
          <w:szCs w:val="21"/>
        </w:rPr>
        <w:t>a</w:t>
      </w:r>
      <w:r w:rsidRPr="003D0253">
        <w:rPr>
          <w:rFonts w:ascii="Arial" w:eastAsia="Arial" w:hAnsi="Arial" w:cs="Arial"/>
          <w:spacing w:val="-6"/>
          <w:sz w:val="21"/>
          <w:szCs w:val="21"/>
        </w:rPr>
        <w:t>n</w:t>
      </w:r>
      <w:r w:rsidRPr="003D0253">
        <w:rPr>
          <w:rFonts w:ascii="Arial" w:eastAsia="Arial" w:hAnsi="Arial" w:cs="Arial"/>
          <w:sz w:val="21"/>
          <w:szCs w:val="21"/>
        </w:rPr>
        <w:t>d</w:t>
      </w:r>
      <w:r w:rsidRPr="003D0253">
        <w:rPr>
          <w:rFonts w:ascii="Arial" w:eastAsia="Arial" w:hAnsi="Arial" w:cs="Arial"/>
          <w:spacing w:val="5"/>
          <w:sz w:val="21"/>
          <w:szCs w:val="21"/>
        </w:rPr>
        <w:t xml:space="preserve"> </w:t>
      </w:r>
      <w:r w:rsidRPr="003D0253">
        <w:rPr>
          <w:rFonts w:ascii="Arial" w:eastAsia="Arial" w:hAnsi="Arial" w:cs="Arial"/>
          <w:spacing w:val="4"/>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5"/>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2"/>
          <w:sz w:val="21"/>
          <w:szCs w:val="21"/>
        </w:rPr>
        <w:t>ob</w:t>
      </w:r>
      <w:r w:rsidRPr="003D0253">
        <w:rPr>
          <w:rFonts w:ascii="Arial" w:eastAsia="Arial" w:hAnsi="Arial" w:cs="Arial"/>
          <w:spacing w:val="-4"/>
          <w:sz w:val="21"/>
          <w:szCs w:val="21"/>
        </w:rPr>
        <w:t>l</w:t>
      </w:r>
      <w:r w:rsidRPr="003D0253">
        <w:rPr>
          <w:rFonts w:ascii="Arial" w:eastAsia="Arial" w:hAnsi="Arial" w:cs="Arial"/>
          <w:spacing w:val="-2"/>
          <w:sz w:val="21"/>
          <w:szCs w:val="21"/>
        </w:rPr>
        <w:t>e</w:t>
      </w:r>
      <w:r w:rsidRPr="003D0253">
        <w:rPr>
          <w:rFonts w:ascii="Arial" w:eastAsia="Arial" w:hAnsi="Arial" w:cs="Arial"/>
          <w:spacing w:val="7"/>
          <w:sz w:val="21"/>
          <w:szCs w:val="21"/>
        </w:rPr>
        <w:t>m</w:t>
      </w:r>
      <w:r w:rsidRPr="003D0253">
        <w:rPr>
          <w:rFonts w:ascii="Arial" w:eastAsia="Arial" w:hAnsi="Arial" w:cs="Arial"/>
          <w:sz w:val="21"/>
          <w:szCs w:val="21"/>
        </w:rPr>
        <w:t>,</w:t>
      </w:r>
      <w:r w:rsidRPr="003D0253">
        <w:rPr>
          <w:rFonts w:ascii="Arial" w:eastAsia="Arial" w:hAnsi="Arial" w:cs="Arial"/>
          <w:spacing w:val="1"/>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 xml:space="preserve">e </w:t>
      </w:r>
      <w:r w:rsidRPr="003D0253">
        <w:rPr>
          <w:rFonts w:ascii="Arial" w:eastAsia="Arial" w:hAnsi="Arial" w:cs="Arial"/>
          <w:spacing w:val="-2"/>
          <w:sz w:val="21"/>
          <w:szCs w:val="21"/>
        </w:rPr>
        <w:t>b</w:t>
      </w:r>
      <w:r w:rsidRPr="003D0253">
        <w:rPr>
          <w:rFonts w:ascii="Arial" w:eastAsia="Arial" w:hAnsi="Arial" w:cs="Arial"/>
          <w:spacing w:val="3"/>
          <w:sz w:val="21"/>
          <w:szCs w:val="21"/>
        </w:rPr>
        <w:t>e</w:t>
      </w:r>
      <w:r w:rsidRPr="003D0253">
        <w:rPr>
          <w:rFonts w:ascii="Arial" w:eastAsia="Arial" w:hAnsi="Arial" w:cs="Arial"/>
          <w:spacing w:val="-1"/>
          <w:sz w:val="21"/>
          <w:szCs w:val="21"/>
        </w:rPr>
        <w:t>t</w:t>
      </w:r>
      <w:r w:rsidRPr="003D0253">
        <w:rPr>
          <w:rFonts w:ascii="Arial" w:eastAsia="Arial" w:hAnsi="Arial" w:cs="Arial"/>
          <w:spacing w:val="-6"/>
          <w:sz w:val="21"/>
          <w:szCs w:val="21"/>
        </w:rPr>
        <w:t>t</w:t>
      </w:r>
      <w:r w:rsidRPr="003D0253">
        <w:rPr>
          <w:rFonts w:ascii="Arial" w:eastAsia="Arial" w:hAnsi="Arial" w:cs="Arial"/>
          <w:spacing w:val="3"/>
          <w:sz w:val="21"/>
          <w:szCs w:val="21"/>
        </w:rPr>
        <w:t>e</w:t>
      </w:r>
      <w:r w:rsidRPr="003D0253">
        <w:rPr>
          <w:rFonts w:ascii="Arial" w:eastAsia="Arial" w:hAnsi="Arial" w:cs="Arial"/>
          <w:sz w:val="21"/>
          <w:szCs w:val="21"/>
        </w:rPr>
        <w:t>r</w:t>
      </w:r>
      <w:r w:rsidRPr="003D0253">
        <w:rPr>
          <w:rFonts w:ascii="Arial" w:eastAsia="Arial" w:hAnsi="Arial" w:cs="Arial"/>
          <w:spacing w:val="14"/>
          <w:sz w:val="21"/>
          <w:szCs w:val="21"/>
        </w:rPr>
        <w:t xml:space="preserve"> </w:t>
      </w:r>
      <w:r w:rsidRPr="003D0253">
        <w:rPr>
          <w:rFonts w:ascii="Arial" w:eastAsia="Arial" w:hAnsi="Arial" w:cs="Arial"/>
          <w:spacing w:val="-10"/>
          <w:sz w:val="21"/>
          <w:szCs w:val="21"/>
        </w:rPr>
        <w:t>y</w:t>
      </w:r>
      <w:r w:rsidRPr="003D0253">
        <w:rPr>
          <w:rFonts w:ascii="Arial" w:eastAsia="Arial" w:hAnsi="Arial" w:cs="Arial"/>
          <w:spacing w:val="-2"/>
          <w:sz w:val="21"/>
          <w:szCs w:val="21"/>
        </w:rPr>
        <w:t>ou</w:t>
      </w:r>
      <w:r w:rsidRPr="003D0253">
        <w:rPr>
          <w:rFonts w:ascii="Arial" w:eastAsia="Arial" w:hAnsi="Arial" w:cs="Arial"/>
          <w:sz w:val="21"/>
          <w:szCs w:val="21"/>
        </w:rPr>
        <w:t>r</w:t>
      </w:r>
      <w:r w:rsidRPr="003D0253">
        <w:rPr>
          <w:rFonts w:ascii="Arial" w:eastAsia="Arial" w:hAnsi="Arial" w:cs="Arial"/>
          <w:spacing w:val="9"/>
          <w:sz w:val="21"/>
          <w:szCs w:val="21"/>
        </w:rPr>
        <w:t xml:space="preserve"> </w:t>
      </w:r>
      <w:r w:rsidRPr="003D0253">
        <w:rPr>
          <w:rFonts w:ascii="Arial" w:eastAsia="Arial" w:hAnsi="Arial" w:cs="Arial"/>
          <w:spacing w:val="-5"/>
          <w:sz w:val="21"/>
          <w:szCs w:val="21"/>
        </w:rPr>
        <w:t>s</w:t>
      </w:r>
      <w:r w:rsidRPr="003D0253">
        <w:rPr>
          <w:rFonts w:ascii="Arial" w:eastAsia="Arial" w:hAnsi="Arial" w:cs="Arial"/>
          <w:spacing w:val="3"/>
          <w:sz w:val="21"/>
          <w:szCs w:val="21"/>
        </w:rPr>
        <w:t>o</w:t>
      </w:r>
      <w:r w:rsidRPr="003D0253">
        <w:rPr>
          <w:rFonts w:ascii="Arial" w:eastAsia="Arial" w:hAnsi="Arial" w:cs="Arial"/>
          <w:spacing w:val="-8"/>
          <w:sz w:val="21"/>
          <w:szCs w:val="21"/>
        </w:rPr>
        <w:t>l</w:t>
      </w:r>
      <w:r w:rsidRPr="003D0253">
        <w:rPr>
          <w:rFonts w:ascii="Arial" w:eastAsia="Arial" w:hAnsi="Arial" w:cs="Arial"/>
          <w:spacing w:val="-2"/>
          <w:sz w:val="21"/>
          <w:szCs w:val="21"/>
        </w:rPr>
        <w:t>u</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7"/>
          <w:sz w:val="21"/>
          <w:szCs w:val="21"/>
        </w:rPr>
        <w:t>o</w:t>
      </w:r>
      <w:r w:rsidRPr="003D0253">
        <w:rPr>
          <w:rFonts w:ascii="Arial" w:eastAsia="Arial" w:hAnsi="Arial" w:cs="Arial"/>
          <w:sz w:val="21"/>
          <w:szCs w:val="21"/>
        </w:rPr>
        <w:t xml:space="preserve">n </w:t>
      </w:r>
      <w:r w:rsidRPr="003D0253">
        <w:rPr>
          <w:rFonts w:ascii="Arial" w:eastAsia="Arial" w:hAnsi="Arial" w:cs="Arial"/>
          <w:spacing w:val="1"/>
          <w:sz w:val="21"/>
          <w:szCs w:val="21"/>
        </w:rPr>
        <w:t>w</w:t>
      </w:r>
      <w:r w:rsidRPr="003D0253">
        <w:rPr>
          <w:rFonts w:ascii="Arial" w:eastAsia="Arial" w:hAnsi="Arial" w:cs="Arial"/>
          <w:spacing w:val="-4"/>
          <w:sz w:val="21"/>
          <w:szCs w:val="21"/>
        </w:rPr>
        <w:t>i</w:t>
      </w:r>
      <w:r w:rsidRPr="003D0253">
        <w:rPr>
          <w:rFonts w:ascii="Arial" w:eastAsia="Arial" w:hAnsi="Arial" w:cs="Arial"/>
          <w:spacing w:val="1"/>
          <w:sz w:val="21"/>
          <w:szCs w:val="21"/>
        </w:rPr>
        <w:t>l</w:t>
      </w:r>
      <w:r w:rsidRPr="003D0253">
        <w:rPr>
          <w:rFonts w:ascii="Arial" w:eastAsia="Arial" w:hAnsi="Arial" w:cs="Arial"/>
          <w:sz w:val="21"/>
          <w:szCs w:val="21"/>
        </w:rPr>
        <w:t>l</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b</w:t>
      </w:r>
      <w:r w:rsidRPr="003D0253">
        <w:rPr>
          <w:rFonts w:ascii="Arial" w:eastAsia="Arial" w:hAnsi="Arial" w:cs="Arial"/>
          <w:spacing w:val="3"/>
          <w:sz w:val="21"/>
          <w:szCs w:val="21"/>
        </w:rPr>
        <w:t>e</w:t>
      </w:r>
      <w:r w:rsidRPr="003D0253">
        <w:rPr>
          <w:rFonts w:ascii="Arial" w:eastAsia="Arial" w:hAnsi="Arial" w:cs="Arial"/>
          <w:sz w:val="21"/>
          <w:szCs w:val="21"/>
        </w:rPr>
        <w:t>.</w:t>
      </w:r>
    </w:p>
    <w:p w:rsidR="00C86F4A" w:rsidRPr="003D0253" w:rsidRDefault="00C86F4A">
      <w:pPr>
        <w:spacing w:before="5" w:line="160" w:lineRule="exact"/>
        <w:rPr>
          <w:rFonts w:ascii="Arial" w:hAnsi="Arial" w:cs="Arial"/>
          <w:sz w:val="16"/>
          <w:szCs w:val="16"/>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spacing w:line="357" w:lineRule="auto"/>
        <w:ind w:right="150"/>
        <w:jc w:val="both"/>
        <w:rPr>
          <w:rFonts w:ascii="Arial" w:eastAsia="Arial" w:hAnsi="Arial" w:cs="Arial"/>
          <w:sz w:val="21"/>
          <w:szCs w:val="21"/>
        </w:rPr>
      </w:pPr>
      <w:r w:rsidRPr="003D0253">
        <w:rPr>
          <w:rFonts w:ascii="Arial" w:eastAsia="Arial" w:hAnsi="Arial" w:cs="Arial"/>
          <w:spacing w:val="1"/>
          <w:sz w:val="21"/>
          <w:szCs w:val="21"/>
        </w:rPr>
        <w:t>Ideat</w:t>
      </w:r>
      <w:r w:rsidRPr="003D0253">
        <w:rPr>
          <w:rFonts w:ascii="Arial" w:eastAsia="Arial" w:hAnsi="Arial" w:cs="Arial"/>
          <w:spacing w:val="3"/>
          <w:sz w:val="21"/>
          <w:szCs w:val="21"/>
        </w:rPr>
        <w:t>i</w:t>
      </w:r>
      <w:r w:rsidRPr="003D0253">
        <w:rPr>
          <w:rFonts w:ascii="Arial" w:eastAsia="Arial" w:hAnsi="Arial" w:cs="Arial"/>
          <w:spacing w:val="1"/>
          <w:sz w:val="21"/>
          <w:szCs w:val="21"/>
        </w:rPr>
        <w:t>n</w:t>
      </w:r>
      <w:r w:rsidRPr="003D0253">
        <w:rPr>
          <w:rFonts w:ascii="Arial" w:eastAsia="Arial" w:hAnsi="Arial" w:cs="Arial"/>
          <w:sz w:val="21"/>
          <w:szCs w:val="21"/>
        </w:rPr>
        <w:t>g</w:t>
      </w:r>
      <w:r w:rsidRPr="003D0253">
        <w:rPr>
          <w:rFonts w:ascii="Arial" w:eastAsia="Arial" w:hAnsi="Arial" w:cs="Arial"/>
          <w:spacing w:val="37"/>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3"/>
          <w:sz w:val="21"/>
          <w:szCs w:val="21"/>
        </w:rPr>
        <w:t>e</w:t>
      </w:r>
      <w:r w:rsidRPr="003D0253">
        <w:rPr>
          <w:rFonts w:ascii="Arial" w:eastAsia="Arial" w:hAnsi="Arial" w:cs="Arial"/>
          <w:spacing w:val="-2"/>
          <w:sz w:val="21"/>
          <w:szCs w:val="21"/>
        </w:rPr>
        <w:t>a</w:t>
      </w:r>
      <w:r w:rsidRPr="003D0253">
        <w:rPr>
          <w:rFonts w:ascii="Arial" w:eastAsia="Arial" w:hAnsi="Arial" w:cs="Arial"/>
          <w:spacing w:val="-7"/>
          <w:sz w:val="21"/>
          <w:szCs w:val="21"/>
        </w:rPr>
        <w:t>n</w:t>
      </w:r>
      <w:r w:rsidRPr="003D0253">
        <w:rPr>
          <w:rFonts w:ascii="Arial" w:eastAsia="Arial" w:hAnsi="Arial" w:cs="Arial"/>
          <w:sz w:val="21"/>
          <w:szCs w:val="21"/>
        </w:rPr>
        <w:t>s</w:t>
      </w:r>
      <w:r w:rsidRPr="003D0253">
        <w:rPr>
          <w:rFonts w:ascii="Arial" w:eastAsia="Arial" w:hAnsi="Arial" w:cs="Arial"/>
          <w:spacing w:val="6"/>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k</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abou</w:t>
      </w:r>
      <w:r w:rsidRPr="003D0253">
        <w:rPr>
          <w:rFonts w:ascii="Arial" w:eastAsia="Arial" w:hAnsi="Arial" w:cs="Arial"/>
          <w:sz w:val="21"/>
          <w:szCs w:val="21"/>
        </w:rPr>
        <w:t>t</w:t>
      </w:r>
      <w:r w:rsidRPr="003D0253">
        <w:rPr>
          <w:rFonts w:ascii="Arial" w:eastAsia="Arial" w:hAnsi="Arial" w:cs="Arial"/>
          <w:spacing w:val="5"/>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4"/>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2"/>
          <w:sz w:val="21"/>
          <w:szCs w:val="21"/>
        </w:rPr>
        <w:t>o</w:t>
      </w:r>
      <w:r w:rsidRPr="003D0253">
        <w:rPr>
          <w:rFonts w:ascii="Arial" w:eastAsia="Arial" w:hAnsi="Arial" w:cs="Arial"/>
          <w:spacing w:val="3"/>
          <w:sz w:val="21"/>
          <w:szCs w:val="21"/>
        </w:rPr>
        <w:t>b</w:t>
      </w:r>
      <w:r w:rsidRPr="003D0253">
        <w:rPr>
          <w:rFonts w:ascii="Arial" w:eastAsia="Arial" w:hAnsi="Arial" w:cs="Arial"/>
          <w:spacing w:val="-8"/>
          <w:sz w:val="21"/>
          <w:szCs w:val="21"/>
        </w:rPr>
        <w:t>l</w:t>
      </w:r>
      <w:r w:rsidRPr="003D0253">
        <w:rPr>
          <w:rFonts w:ascii="Arial" w:eastAsia="Arial" w:hAnsi="Arial" w:cs="Arial"/>
          <w:spacing w:val="-2"/>
          <w:sz w:val="21"/>
          <w:szCs w:val="21"/>
        </w:rPr>
        <w:t>e</w:t>
      </w:r>
      <w:r w:rsidRPr="003D0253">
        <w:rPr>
          <w:rFonts w:ascii="Arial" w:eastAsia="Arial" w:hAnsi="Arial" w:cs="Arial"/>
          <w:spacing w:val="6"/>
          <w:sz w:val="21"/>
          <w:szCs w:val="21"/>
        </w:rPr>
        <w:t>m</w:t>
      </w:r>
      <w:r w:rsidRPr="003D0253">
        <w:rPr>
          <w:rFonts w:ascii="Arial" w:eastAsia="Arial" w:hAnsi="Arial" w:cs="Arial"/>
          <w:sz w:val="21"/>
          <w:szCs w:val="21"/>
        </w:rPr>
        <w:t xml:space="preserve">: </w:t>
      </w:r>
      <w:r w:rsidRPr="003D0253">
        <w:rPr>
          <w:rFonts w:ascii="Arial" w:eastAsia="Arial" w:hAnsi="Arial" w:cs="Arial"/>
          <w:spacing w:val="3"/>
          <w:sz w:val="21"/>
          <w:szCs w:val="21"/>
        </w:rPr>
        <w:t>b</w:t>
      </w:r>
      <w:r w:rsidRPr="003D0253">
        <w:rPr>
          <w:rFonts w:ascii="Arial" w:eastAsia="Arial" w:hAnsi="Arial" w:cs="Arial"/>
          <w:spacing w:val="-3"/>
          <w:sz w:val="21"/>
          <w:szCs w:val="21"/>
        </w:rPr>
        <w:t>r</w:t>
      </w:r>
      <w:r w:rsidRPr="003D0253">
        <w:rPr>
          <w:rFonts w:ascii="Arial" w:eastAsia="Arial" w:hAnsi="Arial" w:cs="Arial"/>
          <w:spacing w:val="3"/>
          <w:sz w:val="21"/>
          <w:szCs w:val="21"/>
        </w:rPr>
        <w:t>a</w:t>
      </w:r>
      <w:r w:rsidRPr="003D0253">
        <w:rPr>
          <w:rFonts w:ascii="Arial" w:eastAsia="Arial" w:hAnsi="Arial" w:cs="Arial"/>
          <w:spacing w:val="-8"/>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s</w:t>
      </w:r>
      <w:r w:rsidRPr="003D0253">
        <w:rPr>
          <w:rFonts w:ascii="Arial" w:eastAsia="Arial" w:hAnsi="Arial" w:cs="Arial"/>
          <w:spacing w:val="-5"/>
          <w:sz w:val="21"/>
          <w:szCs w:val="21"/>
        </w:rPr>
        <w:t>t</w:t>
      </w:r>
      <w:r w:rsidRPr="003D0253">
        <w:rPr>
          <w:rFonts w:ascii="Arial" w:eastAsia="Arial" w:hAnsi="Arial" w:cs="Arial"/>
          <w:spacing w:val="3"/>
          <w:sz w:val="21"/>
          <w:szCs w:val="21"/>
        </w:rPr>
        <w:t>o</w:t>
      </w:r>
      <w:r w:rsidRPr="003D0253">
        <w:rPr>
          <w:rFonts w:ascii="Arial" w:eastAsia="Arial" w:hAnsi="Arial" w:cs="Arial"/>
          <w:spacing w:val="-8"/>
          <w:sz w:val="21"/>
          <w:szCs w:val="21"/>
        </w:rPr>
        <w:t>r</w:t>
      </w:r>
      <w:r w:rsidRPr="003D0253">
        <w:rPr>
          <w:rFonts w:ascii="Arial" w:eastAsia="Arial" w:hAnsi="Arial" w:cs="Arial"/>
          <w:spacing w:val="6"/>
          <w:sz w:val="21"/>
          <w:szCs w:val="21"/>
        </w:rPr>
        <w:t>m</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7"/>
          <w:sz w:val="21"/>
          <w:szCs w:val="21"/>
        </w:rPr>
        <w:t>n</w:t>
      </w:r>
      <w:r w:rsidRPr="003D0253">
        <w:rPr>
          <w:rFonts w:ascii="Arial" w:eastAsia="Arial" w:hAnsi="Arial" w:cs="Arial"/>
          <w:sz w:val="21"/>
          <w:szCs w:val="21"/>
        </w:rPr>
        <w:t xml:space="preserve">d </w:t>
      </w:r>
      <w:r w:rsidRPr="003D0253">
        <w:rPr>
          <w:rFonts w:ascii="Arial" w:eastAsia="Arial" w:hAnsi="Arial" w:cs="Arial"/>
          <w:spacing w:val="2"/>
          <w:sz w:val="21"/>
          <w:szCs w:val="21"/>
        </w:rPr>
        <w:t>r</w:t>
      </w:r>
      <w:r w:rsidRPr="003D0253">
        <w:rPr>
          <w:rFonts w:ascii="Arial" w:eastAsia="Arial" w:hAnsi="Arial" w:cs="Arial"/>
          <w:spacing w:val="3"/>
          <w:sz w:val="21"/>
          <w:szCs w:val="21"/>
        </w:rPr>
        <w:t>e</w:t>
      </w:r>
      <w:r w:rsidRPr="003D0253">
        <w:rPr>
          <w:rFonts w:ascii="Arial" w:eastAsia="Arial" w:hAnsi="Arial" w:cs="Arial"/>
          <w:spacing w:val="-5"/>
          <w:sz w:val="21"/>
          <w:szCs w:val="21"/>
        </w:rPr>
        <w:t>s</w:t>
      </w:r>
      <w:r w:rsidRPr="003D0253">
        <w:rPr>
          <w:rFonts w:ascii="Arial" w:eastAsia="Arial" w:hAnsi="Arial" w:cs="Arial"/>
          <w:spacing w:val="-2"/>
          <w:sz w:val="21"/>
          <w:szCs w:val="21"/>
        </w:rPr>
        <w:t>e</w:t>
      </w:r>
      <w:r w:rsidRPr="003D0253">
        <w:rPr>
          <w:rFonts w:ascii="Arial" w:eastAsia="Arial" w:hAnsi="Arial" w:cs="Arial"/>
          <w:spacing w:val="3"/>
          <w:sz w:val="21"/>
          <w:szCs w:val="21"/>
        </w:rPr>
        <w:t>a</w:t>
      </w:r>
      <w:r w:rsidRPr="003D0253">
        <w:rPr>
          <w:rFonts w:ascii="Arial" w:eastAsia="Arial" w:hAnsi="Arial" w:cs="Arial"/>
          <w:spacing w:val="-3"/>
          <w:sz w:val="21"/>
          <w:szCs w:val="21"/>
        </w:rPr>
        <w:t>r</w:t>
      </w:r>
      <w:r w:rsidRPr="003D0253">
        <w:rPr>
          <w:rFonts w:ascii="Arial" w:eastAsia="Arial" w:hAnsi="Arial" w:cs="Arial"/>
          <w:spacing w:val="-4"/>
          <w:sz w:val="21"/>
          <w:szCs w:val="21"/>
        </w:rPr>
        <w:t>c</w:t>
      </w:r>
      <w:r w:rsidRPr="003D0253">
        <w:rPr>
          <w:rFonts w:ascii="Arial" w:eastAsia="Arial" w:hAnsi="Arial" w:cs="Arial"/>
          <w:spacing w:val="-2"/>
          <w:sz w:val="21"/>
          <w:szCs w:val="21"/>
        </w:rPr>
        <w:t>h</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pacing w:val="-1"/>
          <w:sz w:val="21"/>
          <w:szCs w:val="21"/>
        </w:rPr>
        <w:t>ff</w:t>
      </w:r>
      <w:r w:rsidRPr="003D0253">
        <w:rPr>
          <w:rFonts w:ascii="Arial" w:eastAsia="Arial" w:hAnsi="Arial" w:cs="Arial"/>
          <w:spacing w:val="3"/>
          <w:sz w:val="21"/>
          <w:szCs w:val="21"/>
        </w:rPr>
        <w:t>e</w:t>
      </w:r>
      <w:r w:rsidRPr="003D0253">
        <w:rPr>
          <w:rFonts w:ascii="Arial" w:eastAsia="Arial" w:hAnsi="Arial" w:cs="Arial"/>
          <w:spacing w:val="-3"/>
          <w:sz w:val="21"/>
          <w:szCs w:val="21"/>
        </w:rPr>
        <w:t>r</w:t>
      </w:r>
      <w:r w:rsidRPr="003D0253">
        <w:rPr>
          <w:rFonts w:ascii="Arial" w:eastAsia="Arial" w:hAnsi="Arial" w:cs="Arial"/>
          <w:spacing w:val="-2"/>
          <w:sz w:val="21"/>
          <w:szCs w:val="21"/>
        </w:rPr>
        <w:t>en</w:t>
      </w:r>
      <w:r w:rsidRPr="003D0253">
        <w:rPr>
          <w:rFonts w:ascii="Arial" w:eastAsia="Arial" w:hAnsi="Arial" w:cs="Arial"/>
          <w:sz w:val="21"/>
          <w:szCs w:val="21"/>
        </w:rPr>
        <w:t>t</w:t>
      </w:r>
      <w:r w:rsidRPr="003D0253">
        <w:rPr>
          <w:rFonts w:ascii="Arial" w:eastAsia="Arial" w:hAnsi="Arial" w:cs="Arial"/>
          <w:spacing w:val="4"/>
          <w:sz w:val="21"/>
          <w:szCs w:val="21"/>
        </w:rPr>
        <w:t xml:space="preserve"> </w:t>
      </w:r>
      <w:r w:rsidRPr="003D0253">
        <w:rPr>
          <w:rFonts w:ascii="Arial" w:eastAsia="Arial" w:hAnsi="Arial" w:cs="Arial"/>
          <w:spacing w:val="-8"/>
          <w:sz w:val="21"/>
          <w:szCs w:val="21"/>
        </w:rPr>
        <w:t>i</w:t>
      </w:r>
      <w:r w:rsidRPr="003D0253">
        <w:rPr>
          <w:rFonts w:ascii="Arial" w:eastAsia="Arial" w:hAnsi="Arial" w:cs="Arial"/>
          <w:spacing w:val="-2"/>
          <w:sz w:val="21"/>
          <w:szCs w:val="21"/>
        </w:rPr>
        <w:t>de</w:t>
      </w:r>
      <w:r w:rsidRPr="003D0253">
        <w:rPr>
          <w:rFonts w:ascii="Arial" w:eastAsia="Arial" w:hAnsi="Arial" w:cs="Arial"/>
          <w:spacing w:val="3"/>
          <w:sz w:val="21"/>
          <w:szCs w:val="21"/>
        </w:rPr>
        <w:t>a</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7"/>
          <w:sz w:val="21"/>
          <w:szCs w:val="21"/>
        </w:rPr>
        <w:t>n</w:t>
      </w:r>
      <w:r w:rsidRPr="003D0253">
        <w:rPr>
          <w:rFonts w:ascii="Arial" w:eastAsia="Arial" w:hAnsi="Arial" w:cs="Arial"/>
          <w:sz w:val="21"/>
          <w:szCs w:val="21"/>
        </w:rPr>
        <w:t>d</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o</w:t>
      </w:r>
      <w:r w:rsidRPr="003D0253">
        <w:rPr>
          <w:rFonts w:ascii="Arial" w:eastAsia="Arial" w:hAnsi="Arial" w:cs="Arial"/>
          <w:spacing w:val="3"/>
          <w:sz w:val="21"/>
          <w:szCs w:val="21"/>
        </w:rPr>
        <w:t>p</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on</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5"/>
          <w:sz w:val="21"/>
          <w:szCs w:val="21"/>
        </w:rPr>
        <w:t>s</w:t>
      </w:r>
      <w:r w:rsidRPr="003D0253">
        <w:rPr>
          <w:rFonts w:ascii="Arial" w:eastAsia="Arial" w:hAnsi="Arial" w:cs="Arial"/>
          <w:spacing w:val="3"/>
          <w:sz w:val="21"/>
          <w:szCs w:val="21"/>
        </w:rPr>
        <w:t>o</w:t>
      </w:r>
      <w:r w:rsidRPr="003D0253">
        <w:rPr>
          <w:rFonts w:ascii="Arial" w:eastAsia="Arial" w:hAnsi="Arial" w:cs="Arial"/>
          <w:spacing w:val="-4"/>
          <w:sz w:val="21"/>
          <w:szCs w:val="21"/>
        </w:rPr>
        <w:t>l</w:t>
      </w:r>
      <w:r w:rsidRPr="003D0253">
        <w:rPr>
          <w:rFonts w:ascii="Arial" w:eastAsia="Arial" w:hAnsi="Arial" w:cs="Arial"/>
          <w:sz w:val="21"/>
          <w:szCs w:val="21"/>
        </w:rPr>
        <w:t>ve</w:t>
      </w:r>
      <w:r w:rsidRPr="003D0253">
        <w:rPr>
          <w:rFonts w:ascii="Arial" w:eastAsia="Arial" w:hAnsi="Arial" w:cs="Arial"/>
          <w:spacing w:val="2"/>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2"/>
          <w:sz w:val="21"/>
          <w:szCs w:val="21"/>
        </w:rPr>
        <w:t>r</w:t>
      </w:r>
      <w:r w:rsidRPr="003D0253">
        <w:rPr>
          <w:rFonts w:ascii="Arial" w:eastAsia="Arial" w:hAnsi="Arial" w:cs="Arial"/>
          <w:spacing w:val="-2"/>
          <w:sz w:val="21"/>
          <w:szCs w:val="21"/>
        </w:rPr>
        <w:t>o</w:t>
      </w:r>
      <w:r w:rsidRPr="003D0253">
        <w:rPr>
          <w:rFonts w:ascii="Arial" w:eastAsia="Arial" w:hAnsi="Arial" w:cs="Arial"/>
          <w:spacing w:val="3"/>
          <w:sz w:val="21"/>
          <w:szCs w:val="21"/>
        </w:rPr>
        <w:t>b</w:t>
      </w:r>
      <w:r w:rsidRPr="003D0253">
        <w:rPr>
          <w:rFonts w:ascii="Arial" w:eastAsia="Arial" w:hAnsi="Arial" w:cs="Arial"/>
          <w:spacing w:val="-8"/>
          <w:sz w:val="21"/>
          <w:szCs w:val="21"/>
        </w:rPr>
        <w:t>l</w:t>
      </w:r>
      <w:r w:rsidRPr="003D0253">
        <w:rPr>
          <w:rFonts w:ascii="Arial" w:eastAsia="Arial" w:hAnsi="Arial" w:cs="Arial"/>
          <w:spacing w:val="-2"/>
          <w:sz w:val="21"/>
          <w:szCs w:val="21"/>
        </w:rPr>
        <w:t>e</w:t>
      </w:r>
      <w:r w:rsidRPr="003D0253">
        <w:rPr>
          <w:rFonts w:ascii="Arial" w:eastAsia="Arial" w:hAnsi="Arial" w:cs="Arial"/>
          <w:spacing w:val="7"/>
          <w:sz w:val="21"/>
          <w:szCs w:val="21"/>
        </w:rPr>
        <w:t>m</w:t>
      </w:r>
      <w:r w:rsidRPr="003D0253">
        <w:rPr>
          <w:rFonts w:ascii="Arial" w:eastAsia="Arial" w:hAnsi="Arial" w:cs="Arial"/>
          <w:sz w:val="21"/>
          <w:szCs w:val="21"/>
        </w:rPr>
        <w:t>.</w:t>
      </w:r>
    </w:p>
    <w:p w:rsidR="00C86F4A" w:rsidRPr="003D0253" w:rsidRDefault="00C86F4A">
      <w:pPr>
        <w:spacing w:before="7" w:line="120" w:lineRule="exact"/>
        <w:rPr>
          <w:rFonts w:ascii="Arial" w:hAnsi="Arial" w:cs="Arial"/>
          <w:sz w:val="12"/>
          <w:szCs w:val="12"/>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spacing w:line="353" w:lineRule="auto"/>
        <w:ind w:right="150"/>
        <w:jc w:val="both"/>
        <w:rPr>
          <w:rFonts w:ascii="Arial" w:eastAsia="Arial" w:hAnsi="Arial" w:cs="Arial"/>
          <w:sz w:val="21"/>
          <w:szCs w:val="21"/>
        </w:rPr>
      </w:pPr>
      <w:r w:rsidRPr="003D0253">
        <w:rPr>
          <w:rFonts w:ascii="Arial" w:eastAsia="Arial" w:hAnsi="Arial" w:cs="Arial"/>
          <w:spacing w:val="3"/>
          <w:sz w:val="21"/>
          <w:szCs w:val="21"/>
        </w:rPr>
        <w:t>D</w:t>
      </w:r>
      <w:r w:rsidRPr="003D0253">
        <w:rPr>
          <w:rFonts w:ascii="Arial" w:eastAsia="Arial" w:hAnsi="Arial" w:cs="Arial"/>
          <w:spacing w:val="1"/>
          <w:sz w:val="21"/>
          <w:szCs w:val="21"/>
        </w:rPr>
        <w:t>e</w:t>
      </w:r>
      <w:r w:rsidRPr="003D0253">
        <w:rPr>
          <w:rFonts w:ascii="Arial" w:eastAsia="Arial" w:hAnsi="Arial" w:cs="Arial"/>
          <w:spacing w:val="-1"/>
          <w:sz w:val="21"/>
          <w:szCs w:val="21"/>
        </w:rPr>
        <w:t>s</w:t>
      </w:r>
      <w:r w:rsidRPr="003D0253">
        <w:rPr>
          <w:rFonts w:ascii="Arial" w:eastAsia="Arial" w:hAnsi="Arial" w:cs="Arial"/>
          <w:spacing w:val="8"/>
          <w:sz w:val="21"/>
          <w:szCs w:val="21"/>
        </w:rPr>
        <w:t>i</w:t>
      </w:r>
      <w:r w:rsidRPr="003D0253">
        <w:rPr>
          <w:rFonts w:ascii="Arial" w:eastAsia="Arial" w:hAnsi="Arial" w:cs="Arial"/>
          <w:spacing w:val="-4"/>
          <w:sz w:val="21"/>
          <w:szCs w:val="21"/>
        </w:rPr>
        <w:t>g</w:t>
      </w:r>
      <w:r w:rsidRPr="003D0253">
        <w:rPr>
          <w:rFonts w:ascii="Arial" w:eastAsia="Arial" w:hAnsi="Arial" w:cs="Arial"/>
          <w:spacing w:val="2"/>
          <w:sz w:val="21"/>
          <w:szCs w:val="21"/>
        </w:rPr>
        <w:t>n</w:t>
      </w:r>
      <w:r w:rsidRPr="003D0253">
        <w:rPr>
          <w:rFonts w:ascii="Arial" w:eastAsia="Arial" w:hAnsi="Arial" w:cs="Arial"/>
          <w:spacing w:val="3"/>
          <w:sz w:val="21"/>
          <w:szCs w:val="21"/>
        </w:rPr>
        <w:t>i</w:t>
      </w:r>
      <w:r w:rsidRPr="003D0253">
        <w:rPr>
          <w:rFonts w:ascii="Arial" w:eastAsia="Arial" w:hAnsi="Arial" w:cs="Arial"/>
          <w:spacing w:val="6"/>
          <w:sz w:val="21"/>
          <w:szCs w:val="21"/>
        </w:rPr>
        <w:t>n</w:t>
      </w:r>
      <w:r w:rsidRPr="003D0253">
        <w:rPr>
          <w:rFonts w:ascii="Arial" w:eastAsia="Arial" w:hAnsi="Arial" w:cs="Arial"/>
          <w:sz w:val="21"/>
          <w:szCs w:val="21"/>
        </w:rPr>
        <w:t xml:space="preserve">g </w:t>
      </w:r>
      <w:r w:rsidRPr="003D0253">
        <w:rPr>
          <w:rFonts w:ascii="Arial" w:eastAsia="Arial" w:hAnsi="Arial" w:cs="Arial"/>
          <w:spacing w:val="13"/>
          <w:sz w:val="21"/>
          <w:szCs w:val="21"/>
        </w:rPr>
        <w:t xml:space="preserve"> </w:t>
      </w:r>
      <w:r w:rsidRPr="003D0253">
        <w:rPr>
          <w:rFonts w:ascii="Arial" w:eastAsia="Arial" w:hAnsi="Arial" w:cs="Arial"/>
          <w:spacing w:val="6"/>
          <w:sz w:val="21"/>
          <w:szCs w:val="21"/>
        </w:rPr>
        <w:t>m</w:t>
      </w:r>
      <w:r w:rsidRPr="003D0253">
        <w:rPr>
          <w:rFonts w:ascii="Arial" w:eastAsia="Arial" w:hAnsi="Arial" w:cs="Arial"/>
          <w:spacing w:val="-2"/>
          <w:sz w:val="21"/>
          <w:szCs w:val="21"/>
        </w:rPr>
        <w:t>ean</w:t>
      </w:r>
      <w:r w:rsidRPr="003D0253">
        <w:rPr>
          <w:rFonts w:ascii="Arial" w:eastAsia="Arial" w:hAnsi="Arial" w:cs="Arial"/>
          <w:sz w:val="21"/>
          <w:szCs w:val="21"/>
        </w:rPr>
        <w:t>s</w:t>
      </w:r>
      <w:r w:rsidRPr="003D0253">
        <w:rPr>
          <w:rFonts w:ascii="Arial" w:eastAsia="Arial" w:hAnsi="Arial" w:cs="Arial"/>
          <w:spacing w:val="23"/>
          <w:sz w:val="21"/>
          <w:szCs w:val="21"/>
        </w:rPr>
        <w:t xml:space="preserve"> </w:t>
      </w:r>
      <w:r w:rsidRPr="003D0253">
        <w:rPr>
          <w:rFonts w:ascii="Arial" w:eastAsia="Arial" w:hAnsi="Arial" w:cs="Arial"/>
          <w:spacing w:val="-2"/>
          <w:sz w:val="21"/>
          <w:szCs w:val="21"/>
        </w:rPr>
        <w:t>d</w:t>
      </w:r>
      <w:r w:rsidRPr="003D0253">
        <w:rPr>
          <w:rFonts w:ascii="Arial" w:eastAsia="Arial" w:hAnsi="Arial" w:cs="Arial"/>
          <w:spacing w:val="3"/>
          <w:sz w:val="21"/>
          <w:szCs w:val="21"/>
        </w:rPr>
        <w:t>e</w:t>
      </w:r>
      <w:r w:rsidRPr="003D0253">
        <w:rPr>
          <w:rFonts w:ascii="Arial" w:eastAsia="Arial" w:hAnsi="Arial" w:cs="Arial"/>
          <w:sz w:val="21"/>
          <w:szCs w:val="21"/>
        </w:rPr>
        <w:t>c</w:t>
      </w:r>
      <w:r w:rsidRPr="003D0253">
        <w:rPr>
          <w:rFonts w:ascii="Arial" w:eastAsia="Arial" w:hAnsi="Arial" w:cs="Arial"/>
          <w:spacing w:val="-4"/>
          <w:sz w:val="21"/>
          <w:szCs w:val="21"/>
        </w:rPr>
        <w:t>i</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26"/>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2"/>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32"/>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ou</w:t>
      </w:r>
      <w:r w:rsidRPr="003D0253">
        <w:rPr>
          <w:rFonts w:ascii="Arial" w:eastAsia="Arial" w:hAnsi="Arial" w:cs="Arial"/>
          <w:sz w:val="21"/>
          <w:szCs w:val="21"/>
        </w:rPr>
        <w:t>r</w:t>
      </w:r>
      <w:r w:rsidRPr="003D0253">
        <w:rPr>
          <w:rFonts w:ascii="Arial" w:eastAsia="Arial" w:hAnsi="Arial" w:cs="Arial"/>
          <w:spacing w:val="30"/>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2"/>
          <w:sz w:val="21"/>
          <w:szCs w:val="21"/>
        </w:rPr>
        <w:t>i</w:t>
      </w:r>
      <w:r w:rsidRPr="003D0253">
        <w:rPr>
          <w:rFonts w:ascii="Arial" w:eastAsia="Arial" w:hAnsi="Arial" w:cs="Arial"/>
          <w:spacing w:val="-2"/>
          <w:sz w:val="21"/>
          <w:szCs w:val="21"/>
        </w:rPr>
        <w:t>o</w:t>
      </w:r>
      <w:r w:rsidRPr="003D0253">
        <w:rPr>
          <w:rFonts w:ascii="Arial" w:eastAsia="Arial" w:hAnsi="Arial" w:cs="Arial"/>
          <w:sz w:val="21"/>
          <w:szCs w:val="21"/>
        </w:rPr>
        <w:t>n</w:t>
      </w:r>
      <w:r w:rsidRPr="003D0253">
        <w:rPr>
          <w:rFonts w:ascii="Arial" w:eastAsia="Arial" w:hAnsi="Arial" w:cs="Arial"/>
          <w:spacing w:val="26"/>
          <w:sz w:val="21"/>
          <w:szCs w:val="21"/>
        </w:rPr>
        <w:t xml:space="preserve"> </w:t>
      </w:r>
      <w:r w:rsidRPr="003D0253">
        <w:rPr>
          <w:rFonts w:ascii="Arial" w:eastAsia="Arial" w:hAnsi="Arial" w:cs="Arial"/>
          <w:sz w:val="21"/>
          <w:szCs w:val="21"/>
        </w:rPr>
        <w:t>s</w:t>
      </w:r>
      <w:r w:rsidRPr="003D0253">
        <w:rPr>
          <w:rFonts w:ascii="Arial" w:eastAsia="Arial" w:hAnsi="Arial" w:cs="Arial"/>
          <w:spacing w:val="-2"/>
          <w:sz w:val="21"/>
          <w:szCs w:val="21"/>
        </w:rPr>
        <w:t>o</w:t>
      </w:r>
      <w:r w:rsidRPr="003D0253">
        <w:rPr>
          <w:rFonts w:ascii="Arial" w:eastAsia="Arial" w:hAnsi="Arial" w:cs="Arial"/>
          <w:spacing w:val="-4"/>
          <w:sz w:val="21"/>
          <w:szCs w:val="21"/>
        </w:rPr>
        <w:t>l</w:t>
      </w:r>
      <w:r w:rsidRPr="003D0253">
        <w:rPr>
          <w:rFonts w:ascii="Arial" w:eastAsia="Arial" w:hAnsi="Arial" w:cs="Arial"/>
          <w:spacing w:val="-2"/>
          <w:sz w:val="21"/>
          <w:szCs w:val="21"/>
        </w:rPr>
        <w:t>u</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z w:val="21"/>
          <w:szCs w:val="21"/>
        </w:rPr>
        <w:t>n</w:t>
      </w:r>
      <w:r w:rsidRPr="003D0253">
        <w:rPr>
          <w:rFonts w:ascii="Arial" w:eastAsia="Arial" w:hAnsi="Arial" w:cs="Arial"/>
          <w:spacing w:val="26"/>
          <w:sz w:val="21"/>
          <w:szCs w:val="21"/>
        </w:rPr>
        <w:t xml:space="preserve"> </w:t>
      </w:r>
      <w:r w:rsidRPr="003D0253">
        <w:rPr>
          <w:rFonts w:ascii="Arial" w:eastAsia="Arial" w:hAnsi="Arial" w:cs="Arial"/>
          <w:spacing w:val="2"/>
          <w:sz w:val="21"/>
          <w:szCs w:val="21"/>
        </w:rPr>
        <w:t>w</w:t>
      </w:r>
      <w:r w:rsidRPr="003D0253">
        <w:rPr>
          <w:rFonts w:ascii="Arial" w:eastAsia="Arial" w:hAnsi="Arial" w:cs="Arial"/>
          <w:spacing w:val="1"/>
          <w:sz w:val="21"/>
          <w:szCs w:val="21"/>
        </w:rPr>
        <w:t>i</w:t>
      </w:r>
      <w:r w:rsidRPr="003D0253">
        <w:rPr>
          <w:rFonts w:ascii="Arial" w:eastAsia="Arial" w:hAnsi="Arial" w:cs="Arial"/>
          <w:spacing w:val="-4"/>
          <w:sz w:val="21"/>
          <w:szCs w:val="21"/>
        </w:rPr>
        <w:t>l</w:t>
      </w:r>
      <w:r w:rsidRPr="003D0253">
        <w:rPr>
          <w:rFonts w:ascii="Arial" w:eastAsia="Arial" w:hAnsi="Arial" w:cs="Arial"/>
          <w:sz w:val="21"/>
          <w:szCs w:val="21"/>
        </w:rPr>
        <w:t>l</w:t>
      </w:r>
      <w:r w:rsidRPr="003D0253">
        <w:rPr>
          <w:rFonts w:ascii="Arial" w:eastAsia="Arial" w:hAnsi="Arial" w:cs="Arial"/>
          <w:spacing w:val="25"/>
          <w:sz w:val="21"/>
          <w:szCs w:val="21"/>
        </w:rPr>
        <w:t xml:space="preserve"> </w:t>
      </w:r>
      <w:r w:rsidRPr="003D0253">
        <w:rPr>
          <w:rFonts w:ascii="Arial" w:eastAsia="Arial" w:hAnsi="Arial" w:cs="Arial"/>
          <w:spacing w:val="3"/>
          <w:sz w:val="21"/>
          <w:szCs w:val="21"/>
        </w:rPr>
        <w:t>b</w:t>
      </w:r>
      <w:r w:rsidRPr="003D0253">
        <w:rPr>
          <w:rFonts w:ascii="Arial" w:eastAsia="Arial" w:hAnsi="Arial" w:cs="Arial"/>
          <w:sz w:val="21"/>
          <w:szCs w:val="21"/>
        </w:rPr>
        <w:t>e</w:t>
      </w:r>
      <w:r w:rsidRPr="003D0253">
        <w:rPr>
          <w:rFonts w:ascii="Arial" w:eastAsia="Arial" w:hAnsi="Arial" w:cs="Arial"/>
          <w:spacing w:val="21"/>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2"/>
          <w:sz w:val="21"/>
          <w:szCs w:val="21"/>
        </w:rPr>
        <w:t>ad</w:t>
      </w:r>
      <w:r w:rsidRPr="003D0253">
        <w:rPr>
          <w:rFonts w:ascii="Arial" w:eastAsia="Arial" w:hAnsi="Arial" w:cs="Arial"/>
          <w:sz w:val="21"/>
          <w:szCs w:val="21"/>
        </w:rPr>
        <w:t xml:space="preserve">e </w:t>
      </w:r>
      <w:r w:rsidRPr="003D0253">
        <w:rPr>
          <w:rFonts w:ascii="Arial" w:eastAsia="Arial" w:hAnsi="Arial" w:cs="Arial"/>
          <w:spacing w:val="3"/>
          <w:sz w:val="21"/>
          <w:szCs w:val="21"/>
        </w:rPr>
        <w:t>o</w:t>
      </w:r>
      <w:r w:rsidRPr="003D0253">
        <w:rPr>
          <w:rFonts w:ascii="Arial" w:eastAsia="Arial" w:hAnsi="Arial" w:cs="Arial"/>
          <w:spacing w:val="-1"/>
          <w:sz w:val="21"/>
          <w:szCs w:val="21"/>
        </w:rPr>
        <w:t>f</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pacing w:val="-8"/>
          <w:sz w:val="21"/>
          <w:szCs w:val="21"/>
        </w:rPr>
        <w:t>w</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4"/>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wi</w:t>
      </w:r>
      <w:r w:rsidRPr="003D0253">
        <w:rPr>
          <w:rFonts w:ascii="Arial" w:eastAsia="Arial" w:hAnsi="Arial" w:cs="Arial"/>
          <w:spacing w:val="-8"/>
          <w:sz w:val="21"/>
          <w:szCs w:val="21"/>
        </w:rPr>
        <w:t>l</w:t>
      </w:r>
      <w:r w:rsidRPr="003D0253">
        <w:rPr>
          <w:rFonts w:ascii="Arial" w:eastAsia="Arial" w:hAnsi="Arial" w:cs="Arial"/>
          <w:sz w:val="21"/>
          <w:szCs w:val="21"/>
        </w:rPr>
        <w:t xml:space="preserve">l </w:t>
      </w:r>
      <w:r w:rsidRPr="003D0253">
        <w:rPr>
          <w:rFonts w:ascii="Arial" w:eastAsia="Arial" w:hAnsi="Arial" w:cs="Arial"/>
          <w:spacing w:val="-4"/>
          <w:sz w:val="21"/>
          <w:szCs w:val="21"/>
        </w:rPr>
        <w:t>l</w:t>
      </w:r>
      <w:r w:rsidRPr="003D0253">
        <w:rPr>
          <w:rFonts w:ascii="Arial" w:eastAsia="Arial" w:hAnsi="Arial" w:cs="Arial"/>
          <w:spacing w:val="-2"/>
          <w:sz w:val="21"/>
          <w:szCs w:val="21"/>
        </w:rPr>
        <w:t>o</w:t>
      </w:r>
      <w:r w:rsidRPr="003D0253">
        <w:rPr>
          <w:rFonts w:ascii="Arial" w:eastAsia="Arial" w:hAnsi="Arial" w:cs="Arial"/>
          <w:spacing w:val="3"/>
          <w:sz w:val="21"/>
          <w:szCs w:val="21"/>
        </w:rPr>
        <w:t>o</w:t>
      </w:r>
      <w:r w:rsidRPr="003D0253">
        <w:rPr>
          <w:rFonts w:ascii="Arial" w:eastAsia="Arial" w:hAnsi="Arial" w:cs="Arial"/>
          <w:sz w:val="21"/>
          <w:szCs w:val="21"/>
        </w:rPr>
        <w:t>k</w:t>
      </w:r>
      <w:r w:rsidRPr="003D0253">
        <w:rPr>
          <w:rFonts w:ascii="Arial" w:eastAsia="Arial" w:hAnsi="Arial" w:cs="Arial"/>
          <w:spacing w:val="4"/>
          <w:sz w:val="21"/>
          <w:szCs w:val="21"/>
        </w:rPr>
        <w:t xml:space="preserve"> </w:t>
      </w:r>
      <w:r w:rsidRPr="003D0253">
        <w:rPr>
          <w:rFonts w:ascii="Arial" w:eastAsia="Arial" w:hAnsi="Arial" w:cs="Arial"/>
          <w:spacing w:val="-4"/>
          <w:sz w:val="21"/>
          <w:szCs w:val="21"/>
        </w:rPr>
        <w:t>lik</w:t>
      </w:r>
      <w:r w:rsidRPr="003D0253">
        <w:rPr>
          <w:rFonts w:ascii="Arial" w:eastAsia="Arial" w:hAnsi="Arial" w:cs="Arial"/>
          <w:spacing w:val="3"/>
          <w:sz w:val="21"/>
          <w:szCs w:val="21"/>
        </w:rPr>
        <w:t>e</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7"/>
          <w:sz w:val="21"/>
          <w:szCs w:val="21"/>
        </w:rPr>
        <w:t>n</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ho</w:t>
      </w:r>
      <w:r w:rsidRPr="003D0253">
        <w:rPr>
          <w:rFonts w:ascii="Arial" w:eastAsia="Arial" w:hAnsi="Arial" w:cs="Arial"/>
          <w:sz w:val="21"/>
          <w:szCs w:val="21"/>
        </w:rPr>
        <w:t>w</w:t>
      </w:r>
      <w:r w:rsidRPr="003D0253">
        <w:rPr>
          <w:rFonts w:ascii="Arial" w:eastAsia="Arial" w:hAnsi="Arial" w:cs="Arial"/>
          <w:spacing w:val="-4"/>
          <w:sz w:val="21"/>
          <w:szCs w:val="21"/>
        </w:rPr>
        <w:t xml:space="preserve"> i</w:t>
      </w:r>
      <w:r w:rsidRPr="003D0253">
        <w:rPr>
          <w:rFonts w:ascii="Arial" w:eastAsia="Arial" w:hAnsi="Arial" w:cs="Arial"/>
          <w:sz w:val="21"/>
          <w:szCs w:val="21"/>
        </w:rPr>
        <w:t>t</w:t>
      </w:r>
      <w:r w:rsidRPr="003D0253">
        <w:rPr>
          <w:rFonts w:ascii="Arial" w:eastAsia="Arial" w:hAnsi="Arial" w:cs="Arial"/>
          <w:spacing w:val="4"/>
          <w:sz w:val="21"/>
          <w:szCs w:val="21"/>
        </w:rPr>
        <w:t xml:space="preserve"> </w:t>
      </w:r>
      <w:r w:rsidRPr="003D0253">
        <w:rPr>
          <w:rFonts w:ascii="Arial" w:eastAsia="Arial" w:hAnsi="Arial" w:cs="Arial"/>
          <w:spacing w:val="1"/>
          <w:sz w:val="21"/>
          <w:szCs w:val="21"/>
        </w:rPr>
        <w:t>wi</w:t>
      </w:r>
      <w:r w:rsidRPr="003D0253">
        <w:rPr>
          <w:rFonts w:ascii="Arial" w:eastAsia="Arial" w:hAnsi="Arial" w:cs="Arial"/>
          <w:spacing w:val="-4"/>
          <w:sz w:val="21"/>
          <w:szCs w:val="21"/>
        </w:rPr>
        <w:t>l</w:t>
      </w:r>
      <w:r w:rsidRPr="003D0253">
        <w:rPr>
          <w:rFonts w:ascii="Arial" w:eastAsia="Arial" w:hAnsi="Arial" w:cs="Arial"/>
          <w:sz w:val="21"/>
          <w:szCs w:val="21"/>
        </w:rPr>
        <w:t>l</w:t>
      </w:r>
      <w:r w:rsidRPr="003D0253">
        <w:rPr>
          <w:rFonts w:ascii="Arial" w:eastAsia="Arial" w:hAnsi="Arial" w:cs="Arial"/>
          <w:spacing w:val="5"/>
          <w:sz w:val="21"/>
          <w:szCs w:val="21"/>
        </w:rPr>
        <w:t xml:space="preserve"> </w:t>
      </w:r>
      <w:r w:rsidRPr="003D0253">
        <w:rPr>
          <w:rFonts w:ascii="Arial" w:eastAsia="Arial" w:hAnsi="Arial" w:cs="Arial"/>
          <w:spacing w:val="-8"/>
          <w:sz w:val="21"/>
          <w:szCs w:val="21"/>
        </w:rPr>
        <w:t>w</w:t>
      </w:r>
      <w:r w:rsidRPr="003D0253">
        <w:rPr>
          <w:rFonts w:ascii="Arial" w:eastAsia="Arial" w:hAnsi="Arial" w:cs="Arial"/>
          <w:spacing w:val="-2"/>
          <w:sz w:val="21"/>
          <w:szCs w:val="21"/>
        </w:rPr>
        <w:t>o</w:t>
      </w:r>
      <w:r w:rsidRPr="003D0253">
        <w:rPr>
          <w:rFonts w:ascii="Arial" w:eastAsia="Arial" w:hAnsi="Arial" w:cs="Arial"/>
          <w:spacing w:val="2"/>
          <w:sz w:val="21"/>
          <w:szCs w:val="21"/>
        </w:rPr>
        <w:t>r</w:t>
      </w:r>
      <w:r w:rsidRPr="003D0253">
        <w:rPr>
          <w:rFonts w:ascii="Arial" w:eastAsia="Arial" w:hAnsi="Arial" w:cs="Arial"/>
          <w:sz w:val="21"/>
          <w:szCs w:val="21"/>
        </w:rPr>
        <w:t>k.</w:t>
      </w:r>
    </w:p>
    <w:p w:rsidR="00C86F4A" w:rsidRPr="003D0253" w:rsidRDefault="00C86F4A">
      <w:pPr>
        <w:spacing w:before="4" w:line="160" w:lineRule="exact"/>
        <w:rPr>
          <w:rFonts w:ascii="Arial" w:hAnsi="Arial" w:cs="Arial"/>
          <w:sz w:val="17"/>
          <w:szCs w:val="17"/>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spacing w:line="353" w:lineRule="auto"/>
        <w:ind w:right="145"/>
        <w:jc w:val="both"/>
        <w:rPr>
          <w:rFonts w:ascii="Arial" w:eastAsia="Arial" w:hAnsi="Arial" w:cs="Arial"/>
          <w:sz w:val="21"/>
          <w:szCs w:val="21"/>
        </w:rPr>
      </w:pPr>
      <w:r w:rsidRPr="003D0253">
        <w:rPr>
          <w:rFonts w:ascii="Arial" w:eastAsia="Arial" w:hAnsi="Arial" w:cs="Arial"/>
          <w:spacing w:val="-2"/>
          <w:w w:val="110"/>
          <w:sz w:val="21"/>
          <w:szCs w:val="21"/>
        </w:rPr>
        <w:t>B</w:t>
      </w:r>
      <w:r w:rsidRPr="003D0253">
        <w:rPr>
          <w:rFonts w:ascii="Arial" w:eastAsia="Arial" w:hAnsi="Arial" w:cs="Arial"/>
          <w:spacing w:val="5"/>
          <w:w w:val="110"/>
          <w:sz w:val="21"/>
          <w:szCs w:val="21"/>
        </w:rPr>
        <w:t>u</w:t>
      </w:r>
      <w:r w:rsidRPr="003D0253">
        <w:rPr>
          <w:rFonts w:ascii="Arial" w:eastAsia="Arial" w:hAnsi="Arial" w:cs="Arial"/>
          <w:spacing w:val="1"/>
          <w:w w:val="110"/>
          <w:sz w:val="21"/>
          <w:szCs w:val="21"/>
        </w:rPr>
        <w:t>il</w:t>
      </w:r>
      <w:r w:rsidRPr="003D0253">
        <w:rPr>
          <w:rFonts w:ascii="Arial" w:eastAsia="Arial" w:hAnsi="Arial" w:cs="Arial"/>
          <w:spacing w:val="5"/>
          <w:w w:val="110"/>
          <w:sz w:val="21"/>
          <w:szCs w:val="21"/>
        </w:rPr>
        <w:t>d</w:t>
      </w:r>
      <w:r w:rsidRPr="003D0253">
        <w:rPr>
          <w:rFonts w:ascii="Arial" w:eastAsia="Arial" w:hAnsi="Arial" w:cs="Arial"/>
          <w:spacing w:val="1"/>
          <w:w w:val="110"/>
          <w:sz w:val="21"/>
          <w:szCs w:val="21"/>
        </w:rPr>
        <w:t>i</w:t>
      </w:r>
      <w:r w:rsidRPr="003D0253">
        <w:rPr>
          <w:rFonts w:ascii="Arial" w:eastAsia="Arial" w:hAnsi="Arial" w:cs="Arial"/>
          <w:spacing w:val="5"/>
          <w:w w:val="110"/>
          <w:sz w:val="21"/>
          <w:szCs w:val="21"/>
        </w:rPr>
        <w:t>n</w:t>
      </w:r>
      <w:r w:rsidRPr="003D0253">
        <w:rPr>
          <w:rFonts w:ascii="Arial" w:eastAsia="Arial" w:hAnsi="Arial" w:cs="Arial"/>
          <w:w w:val="110"/>
          <w:sz w:val="21"/>
          <w:szCs w:val="21"/>
        </w:rPr>
        <w:t>g</w:t>
      </w:r>
      <w:r w:rsidRPr="003D0253">
        <w:rPr>
          <w:rFonts w:ascii="Arial" w:eastAsia="Arial" w:hAnsi="Arial" w:cs="Arial"/>
          <w:spacing w:val="51"/>
          <w:w w:val="110"/>
          <w:sz w:val="21"/>
          <w:szCs w:val="21"/>
        </w:rPr>
        <w:t xml:space="preserve"> </w:t>
      </w:r>
      <w:r w:rsidRPr="003D0253">
        <w:rPr>
          <w:rFonts w:ascii="Arial" w:eastAsia="Arial" w:hAnsi="Arial" w:cs="Arial"/>
          <w:spacing w:val="6"/>
          <w:sz w:val="21"/>
          <w:szCs w:val="21"/>
        </w:rPr>
        <w:t>m</w:t>
      </w:r>
      <w:r w:rsidRPr="003D0253">
        <w:rPr>
          <w:rFonts w:ascii="Arial" w:eastAsia="Arial" w:hAnsi="Arial" w:cs="Arial"/>
          <w:spacing w:val="-2"/>
          <w:sz w:val="21"/>
          <w:szCs w:val="21"/>
        </w:rPr>
        <w:t>ea</w:t>
      </w:r>
      <w:r w:rsidRPr="003D0253">
        <w:rPr>
          <w:rFonts w:ascii="Arial" w:eastAsia="Arial" w:hAnsi="Arial" w:cs="Arial"/>
          <w:spacing w:val="-7"/>
          <w:sz w:val="21"/>
          <w:szCs w:val="21"/>
        </w:rPr>
        <w:t>n</w:t>
      </w:r>
      <w:r w:rsidRPr="003D0253">
        <w:rPr>
          <w:rFonts w:ascii="Arial" w:eastAsia="Arial" w:hAnsi="Arial" w:cs="Arial"/>
          <w:sz w:val="21"/>
          <w:szCs w:val="21"/>
        </w:rPr>
        <w:t xml:space="preserve">s </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a</w:t>
      </w:r>
      <w:r w:rsidRPr="003D0253">
        <w:rPr>
          <w:rFonts w:ascii="Arial" w:eastAsia="Arial" w:hAnsi="Arial" w:cs="Arial"/>
          <w:sz w:val="21"/>
          <w:szCs w:val="21"/>
        </w:rPr>
        <w:t>ss</w:t>
      </w:r>
      <w:r w:rsidRPr="003D0253">
        <w:rPr>
          <w:rFonts w:ascii="Arial" w:eastAsia="Arial" w:hAnsi="Arial" w:cs="Arial"/>
          <w:spacing w:val="-7"/>
          <w:sz w:val="21"/>
          <w:szCs w:val="21"/>
        </w:rPr>
        <w:t>e</w:t>
      </w:r>
      <w:r w:rsidRPr="003D0253">
        <w:rPr>
          <w:rFonts w:ascii="Arial" w:eastAsia="Arial" w:hAnsi="Arial" w:cs="Arial"/>
          <w:spacing w:val="2"/>
          <w:sz w:val="21"/>
          <w:szCs w:val="21"/>
        </w:rPr>
        <w:t>m</w:t>
      </w:r>
      <w:r w:rsidRPr="003D0253">
        <w:rPr>
          <w:rFonts w:ascii="Arial" w:eastAsia="Arial" w:hAnsi="Arial" w:cs="Arial"/>
          <w:spacing w:val="3"/>
          <w:sz w:val="21"/>
          <w:szCs w:val="21"/>
        </w:rPr>
        <w:t>b</w:t>
      </w:r>
      <w:r w:rsidRPr="003D0253">
        <w:rPr>
          <w:rFonts w:ascii="Arial" w:eastAsia="Arial" w:hAnsi="Arial" w:cs="Arial"/>
          <w:spacing w:val="-4"/>
          <w:sz w:val="21"/>
          <w:szCs w:val="21"/>
        </w:rPr>
        <w:t>l</w:t>
      </w:r>
      <w:r w:rsidRPr="003D0253">
        <w:rPr>
          <w:rFonts w:ascii="Arial" w:eastAsia="Arial" w:hAnsi="Arial" w:cs="Arial"/>
          <w:spacing w:val="-8"/>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 xml:space="preserve">g  </w:t>
      </w:r>
      <w:r w:rsidRPr="003D0253">
        <w:rPr>
          <w:rFonts w:ascii="Arial" w:eastAsia="Arial" w:hAnsi="Arial" w:cs="Arial"/>
          <w:spacing w:val="-5"/>
          <w:sz w:val="21"/>
          <w:szCs w:val="21"/>
        </w:rPr>
        <w:t>y</w:t>
      </w:r>
      <w:r w:rsidRPr="003D0253">
        <w:rPr>
          <w:rFonts w:ascii="Arial" w:eastAsia="Arial" w:hAnsi="Arial" w:cs="Arial"/>
          <w:spacing w:val="3"/>
          <w:sz w:val="21"/>
          <w:szCs w:val="21"/>
        </w:rPr>
        <w:t>o</w:t>
      </w:r>
      <w:r w:rsidRPr="003D0253">
        <w:rPr>
          <w:rFonts w:ascii="Arial" w:eastAsia="Arial" w:hAnsi="Arial" w:cs="Arial"/>
          <w:spacing w:val="-7"/>
          <w:sz w:val="21"/>
          <w:szCs w:val="21"/>
        </w:rPr>
        <w:t>u</w:t>
      </w:r>
      <w:r w:rsidRPr="003D0253">
        <w:rPr>
          <w:rFonts w:ascii="Arial" w:eastAsia="Arial" w:hAnsi="Arial" w:cs="Arial"/>
          <w:sz w:val="21"/>
          <w:szCs w:val="21"/>
        </w:rPr>
        <w:t xml:space="preserve">r </w:t>
      </w:r>
      <w:r w:rsidRPr="003D0253">
        <w:rPr>
          <w:rFonts w:ascii="Arial" w:eastAsia="Arial" w:hAnsi="Arial" w:cs="Arial"/>
          <w:spacing w:val="4"/>
          <w:sz w:val="21"/>
          <w:szCs w:val="21"/>
        </w:rPr>
        <w:t xml:space="preserve"> </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4"/>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w:t>
      </w:r>
      <w:r w:rsidRPr="003D0253">
        <w:rPr>
          <w:rFonts w:ascii="Arial" w:eastAsia="Arial" w:hAnsi="Arial" w:cs="Arial"/>
          <w:sz w:val="21"/>
          <w:szCs w:val="21"/>
        </w:rPr>
        <w:t>n</w:t>
      </w:r>
      <w:r w:rsidRPr="003D0253">
        <w:rPr>
          <w:rFonts w:ascii="Arial" w:eastAsia="Arial" w:hAnsi="Arial" w:cs="Arial"/>
          <w:spacing w:val="54"/>
          <w:sz w:val="21"/>
          <w:szCs w:val="21"/>
        </w:rPr>
        <w:t xml:space="preserve"> </w:t>
      </w:r>
      <w:r w:rsidR="00794541" w:rsidRPr="003D0253">
        <w:rPr>
          <w:rFonts w:ascii="Arial" w:eastAsia="Arial" w:hAnsi="Arial" w:cs="Arial"/>
          <w:spacing w:val="-2"/>
          <w:sz w:val="21"/>
          <w:szCs w:val="21"/>
        </w:rPr>
        <w:t>b</w:t>
      </w:r>
      <w:r w:rsidR="00794541" w:rsidRPr="003D0253">
        <w:rPr>
          <w:rFonts w:ascii="Arial" w:eastAsia="Arial" w:hAnsi="Arial" w:cs="Arial"/>
          <w:spacing w:val="3"/>
          <w:sz w:val="21"/>
          <w:szCs w:val="21"/>
        </w:rPr>
        <w:t>a</w:t>
      </w:r>
      <w:r w:rsidR="00794541" w:rsidRPr="003D0253">
        <w:rPr>
          <w:rFonts w:ascii="Arial" w:eastAsia="Arial" w:hAnsi="Arial" w:cs="Arial"/>
          <w:spacing w:val="-5"/>
          <w:sz w:val="21"/>
          <w:szCs w:val="21"/>
        </w:rPr>
        <w:t>s</w:t>
      </w:r>
      <w:r w:rsidR="00794541" w:rsidRPr="003D0253">
        <w:rPr>
          <w:rFonts w:ascii="Arial" w:eastAsia="Arial" w:hAnsi="Arial" w:cs="Arial"/>
          <w:spacing w:val="-2"/>
          <w:sz w:val="21"/>
          <w:szCs w:val="21"/>
        </w:rPr>
        <w:t>e</w:t>
      </w:r>
      <w:r w:rsidR="00794541" w:rsidRPr="003D0253">
        <w:rPr>
          <w:rFonts w:ascii="Arial" w:eastAsia="Arial" w:hAnsi="Arial" w:cs="Arial"/>
          <w:sz w:val="21"/>
          <w:szCs w:val="21"/>
        </w:rPr>
        <w:t>d on</w:t>
      </w:r>
      <w:r w:rsidRPr="003D0253">
        <w:rPr>
          <w:rFonts w:ascii="Arial" w:eastAsia="Arial" w:hAnsi="Arial" w:cs="Arial"/>
          <w:sz w:val="21"/>
          <w:szCs w:val="21"/>
        </w:rPr>
        <w:t xml:space="preserve">  </w:t>
      </w:r>
      <w:r w:rsidRPr="003D0253">
        <w:rPr>
          <w:rFonts w:ascii="Arial" w:eastAsia="Arial" w:hAnsi="Arial" w:cs="Arial"/>
          <w:spacing w:val="-4"/>
          <w:sz w:val="21"/>
          <w:szCs w:val="21"/>
        </w:rPr>
        <w:t>y</w:t>
      </w:r>
      <w:r w:rsidRPr="003D0253">
        <w:rPr>
          <w:rFonts w:ascii="Arial" w:eastAsia="Arial" w:hAnsi="Arial" w:cs="Arial"/>
          <w:spacing w:val="-2"/>
          <w:sz w:val="21"/>
          <w:szCs w:val="21"/>
        </w:rPr>
        <w:t>ou</w:t>
      </w:r>
      <w:r w:rsidRPr="003D0253">
        <w:rPr>
          <w:rFonts w:ascii="Arial" w:eastAsia="Arial" w:hAnsi="Arial" w:cs="Arial"/>
          <w:sz w:val="21"/>
          <w:szCs w:val="21"/>
        </w:rPr>
        <w:t xml:space="preserve">r </w:t>
      </w:r>
      <w:r w:rsidRPr="003D0253">
        <w:rPr>
          <w:rFonts w:ascii="Arial" w:eastAsia="Arial" w:hAnsi="Arial" w:cs="Arial"/>
          <w:spacing w:val="4"/>
          <w:sz w:val="21"/>
          <w:szCs w:val="21"/>
        </w:rPr>
        <w:t xml:space="preserve"> </w:t>
      </w:r>
      <w:r w:rsidRPr="003D0253">
        <w:rPr>
          <w:rFonts w:ascii="Arial" w:eastAsia="Arial" w:hAnsi="Arial" w:cs="Arial"/>
          <w:sz w:val="21"/>
          <w:szCs w:val="21"/>
        </w:rPr>
        <w:t>s</w:t>
      </w:r>
      <w:r w:rsidRPr="003D0253">
        <w:rPr>
          <w:rFonts w:ascii="Arial" w:eastAsia="Arial" w:hAnsi="Arial" w:cs="Arial"/>
          <w:spacing w:val="3"/>
          <w:sz w:val="21"/>
          <w:szCs w:val="21"/>
        </w:rPr>
        <w:t>o</w:t>
      </w:r>
      <w:r w:rsidRPr="003D0253">
        <w:rPr>
          <w:rFonts w:ascii="Arial" w:eastAsia="Arial" w:hAnsi="Arial" w:cs="Arial"/>
          <w:spacing w:val="-4"/>
          <w:sz w:val="21"/>
          <w:szCs w:val="21"/>
        </w:rPr>
        <w:t>l</w:t>
      </w:r>
      <w:r w:rsidRPr="003D0253">
        <w:rPr>
          <w:rFonts w:ascii="Arial" w:eastAsia="Arial" w:hAnsi="Arial" w:cs="Arial"/>
          <w:spacing w:val="-2"/>
          <w:sz w:val="21"/>
          <w:szCs w:val="21"/>
        </w:rPr>
        <w:t>u</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z w:val="21"/>
          <w:szCs w:val="21"/>
        </w:rPr>
        <w:t xml:space="preserve">n </w:t>
      </w:r>
      <w:r w:rsidRPr="003D0253">
        <w:rPr>
          <w:rFonts w:ascii="Arial" w:eastAsia="Arial" w:hAnsi="Arial" w:cs="Arial"/>
          <w:spacing w:val="-2"/>
          <w:sz w:val="21"/>
          <w:szCs w:val="21"/>
        </w:rPr>
        <w:t>d</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4"/>
          <w:sz w:val="21"/>
          <w:szCs w:val="21"/>
        </w:rPr>
        <w:t>i</w:t>
      </w:r>
      <w:r w:rsidRPr="003D0253">
        <w:rPr>
          <w:rFonts w:ascii="Arial" w:eastAsia="Arial" w:hAnsi="Arial" w:cs="Arial"/>
          <w:spacing w:val="-2"/>
          <w:sz w:val="21"/>
          <w:szCs w:val="21"/>
        </w:rPr>
        <w:t>g</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u</w:t>
      </w:r>
      <w:r w:rsidRPr="003D0253">
        <w:rPr>
          <w:rFonts w:ascii="Arial" w:eastAsia="Arial" w:hAnsi="Arial" w:cs="Arial"/>
          <w:sz w:val="21"/>
          <w:szCs w:val="21"/>
        </w:rPr>
        <w:t>s</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2"/>
          <w:sz w:val="21"/>
          <w:szCs w:val="21"/>
        </w:rPr>
        <w:t>e</w:t>
      </w:r>
      <w:r w:rsidRPr="003D0253">
        <w:rPr>
          <w:rFonts w:ascii="Arial" w:eastAsia="Arial" w:hAnsi="Arial" w:cs="Arial"/>
          <w:spacing w:val="2"/>
          <w:sz w:val="21"/>
          <w:szCs w:val="21"/>
        </w:rPr>
        <w:t>r</w:t>
      </w:r>
      <w:r w:rsidRPr="003D0253">
        <w:rPr>
          <w:rFonts w:ascii="Arial" w:eastAsia="Arial" w:hAnsi="Arial" w:cs="Arial"/>
          <w:spacing w:val="-8"/>
          <w:sz w:val="21"/>
          <w:szCs w:val="21"/>
        </w:rPr>
        <w:t>i</w:t>
      </w:r>
      <w:r w:rsidRPr="003D0253">
        <w:rPr>
          <w:rFonts w:ascii="Arial" w:eastAsia="Arial" w:hAnsi="Arial" w:cs="Arial"/>
          <w:spacing w:val="3"/>
          <w:sz w:val="21"/>
          <w:szCs w:val="21"/>
        </w:rPr>
        <w:t>a</w:t>
      </w:r>
      <w:r w:rsidRPr="003D0253">
        <w:rPr>
          <w:rFonts w:ascii="Arial" w:eastAsia="Arial" w:hAnsi="Arial" w:cs="Arial"/>
          <w:spacing w:val="-4"/>
          <w:sz w:val="21"/>
          <w:szCs w:val="21"/>
        </w:rPr>
        <w:t>l</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7"/>
          <w:sz w:val="21"/>
          <w:szCs w:val="21"/>
        </w:rPr>
        <w:t>n</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3"/>
          <w:sz w:val="21"/>
          <w:szCs w:val="21"/>
        </w:rPr>
        <w:t>o</w:t>
      </w:r>
      <w:r w:rsidRPr="003D0253">
        <w:rPr>
          <w:rFonts w:ascii="Arial" w:eastAsia="Arial" w:hAnsi="Arial" w:cs="Arial"/>
          <w:spacing w:val="-5"/>
          <w:sz w:val="21"/>
          <w:szCs w:val="21"/>
        </w:rPr>
        <w:t>c</w:t>
      </w:r>
      <w:r w:rsidRPr="003D0253">
        <w:rPr>
          <w:rFonts w:ascii="Arial" w:eastAsia="Arial" w:hAnsi="Arial" w:cs="Arial"/>
          <w:spacing w:val="-2"/>
          <w:sz w:val="21"/>
          <w:szCs w:val="21"/>
        </w:rPr>
        <w:t>e</w:t>
      </w:r>
      <w:r w:rsidRPr="003D0253">
        <w:rPr>
          <w:rFonts w:ascii="Arial" w:eastAsia="Arial" w:hAnsi="Arial" w:cs="Arial"/>
          <w:sz w:val="21"/>
          <w:szCs w:val="21"/>
        </w:rPr>
        <w:t xml:space="preserve">ss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2"/>
          <w:sz w:val="21"/>
          <w:szCs w:val="21"/>
        </w:rPr>
        <w:t xml:space="preserve"> h</w:t>
      </w:r>
      <w:r w:rsidRPr="003D0253">
        <w:rPr>
          <w:rFonts w:ascii="Arial" w:eastAsia="Arial" w:hAnsi="Arial" w:cs="Arial"/>
          <w:spacing w:val="3"/>
          <w:sz w:val="21"/>
          <w:szCs w:val="21"/>
        </w:rPr>
        <w:t>a</w:t>
      </w:r>
      <w:r w:rsidRPr="003D0253">
        <w:rPr>
          <w:rFonts w:ascii="Arial" w:eastAsia="Arial" w:hAnsi="Arial" w:cs="Arial"/>
          <w:sz w:val="21"/>
          <w:szCs w:val="21"/>
        </w:rPr>
        <w:t>ve</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d</w:t>
      </w:r>
      <w:r w:rsidRPr="003D0253">
        <w:rPr>
          <w:rFonts w:ascii="Arial" w:eastAsia="Arial" w:hAnsi="Arial" w:cs="Arial"/>
          <w:spacing w:val="3"/>
          <w:sz w:val="21"/>
          <w:szCs w:val="21"/>
        </w:rPr>
        <w:t>e</w:t>
      </w:r>
      <w:r w:rsidRPr="003D0253">
        <w:rPr>
          <w:rFonts w:ascii="Arial" w:eastAsia="Arial" w:hAnsi="Arial" w:cs="Arial"/>
          <w:sz w:val="21"/>
          <w:szCs w:val="21"/>
        </w:rPr>
        <w:t>c</w:t>
      </w:r>
      <w:r w:rsidRPr="003D0253">
        <w:rPr>
          <w:rFonts w:ascii="Arial" w:eastAsia="Arial" w:hAnsi="Arial" w:cs="Arial"/>
          <w:spacing w:val="-8"/>
          <w:sz w:val="21"/>
          <w:szCs w:val="21"/>
        </w:rPr>
        <w:t>i</w:t>
      </w:r>
      <w:r w:rsidRPr="003D0253">
        <w:rPr>
          <w:rFonts w:ascii="Arial" w:eastAsia="Arial" w:hAnsi="Arial" w:cs="Arial"/>
          <w:spacing w:val="-2"/>
          <w:sz w:val="21"/>
          <w:szCs w:val="21"/>
        </w:rPr>
        <w:t>d</w:t>
      </w:r>
      <w:r w:rsidRPr="003D0253">
        <w:rPr>
          <w:rFonts w:ascii="Arial" w:eastAsia="Arial" w:hAnsi="Arial" w:cs="Arial"/>
          <w:spacing w:val="3"/>
          <w:sz w:val="21"/>
          <w:szCs w:val="21"/>
        </w:rPr>
        <w:t>e</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6"/>
          <w:sz w:val="21"/>
          <w:szCs w:val="21"/>
        </w:rPr>
        <w:t>t</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u</w:t>
      </w:r>
      <w:r w:rsidRPr="003D0253">
        <w:rPr>
          <w:rFonts w:ascii="Arial" w:eastAsia="Arial" w:hAnsi="Arial" w:cs="Arial"/>
          <w:spacing w:val="-5"/>
          <w:sz w:val="21"/>
          <w:szCs w:val="21"/>
        </w:rPr>
        <w:t>s</w:t>
      </w:r>
      <w:r w:rsidRPr="003D0253">
        <w:rPr>
          <w:rFonts w:ascii="Arial" w:eastAsia="Arial" w:hAnsi="Arial" w:cs="Arial"/>
          <w:spacing w:val="3"/>
          <w:sz w:val="21"/>
          <w:szCs w:val="21"/>
        </w:rPr>
        <w:t>e.</w:t>
      </w:r>
    </w:p>
    <w:p w:rsidR="00C86F4A" w:rsidRPr="003D0253" w:rsidRDefault="00C86F4A">
      <w:pPr>
        <w:spacing w:before="5" w:line="160" w:lineRule="exact"/>
        <w:rPr>
          <w:rFonts w:ascii="Arial" w:hAnsi="Arial" w:cs="Arial"/>
          <w:sz w:val="17"/>
          <w:szCs w:val="17"/>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spacing w:line="356" w:lineRule="auto"/>
        <w:ind w:right="145"/>
        <w:jc w:val="both"/>
        <w:rPr>
          <w:rFonts w:ascii="Arial" w:eastAsia="Arial" w:hAnsi="Arial" w:cs="Arial"/>
          <w:sz w:val="21"/>
          <w:szCs w:val="21"/>
        </w:rPr>
      </w:pPr>
      <w:r w:rsidRPr="003D0253">
        <w:rPr>
          <w:rFonts w:ascii="Arial" w:eastAsia="Arial" w:hAnsi="Arial" w:cs="Arial"/>
          <w:spacing w:val="-1"/>
          <w:sz w:val="21"/>
          <w:szCs w:val="21"/>
        </w:rPr>
        <w:t>T</w:t>
      </w:r>
      <w:r w:rsidRPr="003D0253">
        <w:rPr>
          <w:rFonts w:ascii="Arial" w:eastAsia="Arial" w:hAnsi="Arial" w:cs="Arial"/>
          <w:spacing w:val="1"/>
          <w:sz w:val="21"/>
          <w:szCs w:val="21"/>
        </w:rPr>
        <w:t>e</w:t>
      </w:r>
      <w:r w:rsidRPr="003D0253">
        <w:rPr>
          <w:rFonts w:ascii="Arial" w:eastAsia="Arial" w:hAnsi="Arial" w:cs="Arial"/>
          <w:spacing w:val="4"/>
          <w:sz w:val="21"/>
          <w:szCs w:val="21"/>
        </w:rPr>
        <w:t>s</w:t>
      </w:r>
      <w:r w:rsidRPr="003D0253">
        <w:rPr>
          <w:rFonts w:ascii="Arial" w:eastAsia="Arial" w:hAnsi="Arial" w:cs="Arial"/>
          <w:spacing w:val="1"/>
          <w:sz w:val="21"/>
          <w:szCs w:val="21"/>
        </w:rPr>
        <w:t>t</w:t>
      </w:r>
      <w:r w:rsidRPr="003D0253">
        <w:rPr>
          <w:rFonts w:ascii="Arial" w:eastAsia="Arial" w:hAnsi="Arial" w:cs="Arial"/>
          <w:spacing w:val="3"/>
          <w:sz w:val="21"/>
          <w:szCs w:val="21"/>
        </w:rPr>
        <w:t>i</w:t>
      </w:r>
      <w:r w:rsidRPr="003D0253">
        <w:rPr>
          <w:rFonts w:ascii="Arial" w:eastAsia="Arial" w:hAnsi="Arial" w:cs="Arial"/>
          <w:spacing w:val="6"/>
          <w:sz w:val="21"/>
          <w:szCs w:val="21"/>
        </w:rPr>
        <w:t>n</w:t>
      </w:r>
      <w:r w:rsidRPr="003D0253">
        <w:rPr>
          <w:rFonts w:ascii="Arial" w:eastAsia="Arial" w:hAnsi="Arial" w:cs="Arial"/>
          <w:sz w:val="21"/>
          <w:szCs w:val="21"/>
        </w:rPr>
        <w:t>g</w:t>
      </w:r>
      <w:r w:rsidRPr="003D0253">
        <w:rPr>
          <w:rFonts w:ascii="Arial" w:eastAsia="Arial" w:hAnsi="Arial" w:cs="Arial"/>
          <w:spacing w:val="33"/>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3"/>
          <w:sz w:val="21"/>
          <w:szCs w:val="21"/>
        </w:rPr>
        <w:t>o</w:t>
      </w:r>
      <w:r w:rsidRPr="003D0253">
        <w:rPr>
          <w:rFonts w:ascii="Arial" w:eastAsia="Arial" w:hAnsi="Arial" w:cs="Arial"/>
          <w:spacing w:val="-2"/>
          <w:sz w:val="21"/>
          <w:szCs w:val="21"/>
        </w:rPr>
        <w:t>u</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z w:val="21"/>
          <w:szCs w:val="21"/>
        </w:rPr>
        <w:t>s</w:t>
      </w:r>
      <w:r w:rsidRPr="003D0253">
        <w:rPr>
          <w:rFonts w:ascii="Arial" w:eastAsia="Arial" w:hAnsi="Arial" w:cs="Arial"/>
          <w:spacing w:val="3"/>
          <w:sz w:val="21"/>
          <w:szCs w:val="21"/>
        </w:rPr>
        <w:t>o</w:t>
      </w:r>
      <w:r w:rsidRPr="003D0253">
        <w:rPr>
          <w:rFonts w:ascii="Arial" w:eastAsia="Arial" w:hAnsi="Arial" w:cs="Arial"/>
          <w:spacing w:val="-8"/>
          <w:sz w:val="21"/>
          <w:szCs w:val="21"/>
        </w:rPr>
        <w:t>l</w:t>
      </w:r>
      <w:r w:rsidRPr="003D0253">
        <w:rPr>
          <w:rFonts w:ascii="Arial" w:eastAsia="Arial" w:hAnsi="Arial" w:cs="Arial"/>
          <w:spacing w:val="-2"/>
          <w:sz w:val="21"/>
          <w:szCs w:val="21"/>
        </w:rPr>
        <w:t>u</w:t>
      </w:r>
      <w:r w:rsidRPr="003D0253">
        <w:rPr>
          <w:rFonts w:ascii="Arial" w:eastAsia="Arial" w:hAnsi="Arial" w:cs="Arial"/>
          <w:spacing w:val="4"/>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w:t>
      </w:r>
      <w:r w:rsidRPr="003D0253">
        <w:rPr>
          <w:rFonts w:ascii="Arial" w:eastAsia="Arial" w:hAnsi="Arial" w:cs="Arial"/>
          <w:sz w:val="21"/>
          <w:szCs w:val="21"/>
        </w:rPr>
        <w:t>n</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 xml:space="preserve">s </w:t>
      </w:r>
      <w:r w:rsidRPr="003D0253">
        <w:rPr>
          <w:rFonts w:ascii="Arial" w:eastAsia="Arial" w:hAnsi="Arial" w:cs="Arial"/>
          <w:spacing w:val="-2"/>
          <w:sz w:val="21"/>
          <w:szCs w:val="21"/>
        </w:rPr>
        <w:t>ho</w:t>
      </w:r>
      <w:r w:rsidRPr="003D0253">
        <w:rPr>
          <w:rFonts w:ascii="Arial" w:eastAsia="Arial" w:hAnsi="Arial" w:cs="Arial"/>
          <w:sz w:val="21"/>
          <w:szCs w:val="21"/>
        </w:rPr>
        <w:t xml:space="preserve">w </w:t>
      </w:r>
      <w:r w:rsidRPr="003D0253">
        <w:rPr>
          <w:rFonts w:ascii="Arial" w:eastAsia="Arial" w:hAnsi="Arial" w:cs="Arial"/>
          <w:spacing w:val="-10"/>
          <w:sz w:val="21"/>
          <w:szCs w:val="21"/>
        </w:rPr>
        <w:t>y</w:t>
      </w:r>
      <w:r w:rsidRPr="003D0253">
        <w:rPr>
          <w:rFonts w:ascii="Arial" w:eastAsia="Arial" w:hAnsi="Arial" w:cs="Arial"/>
          <w:spacing w:val="3"/>
          <w:sz w:val="21"/>
          <w:szCs w:val="21"/>
        </w:rPr>
        <w:t>o</w:t>
      </w:r>
      <w:r w:rsidRPr="003D0253">
        <w:rPr>
          <w:rFonts w:ascii="Arial" w:eastAsia="Arial" w:hAnsi="Arial" w:cs="Arial"/>
          <w:sz w:val="21"/>
          <w:szCs w:val="21"/>
        </w:rPr>
        <w:t>u</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2"/>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8"/>
          <w:sz w:val="21"/>
          <w:szCs w:val="21"/>
        </w:rPr>
        <w:t>w</w:t>
      </w:r>
      <w:r w:rsidRPr="003D0253">
        <w:rPr>
          <w:rFonts w:ascii="Arial" w:eastAsia="Arial" w:hAnsi="Arial" w:cs="Arial"/>
          <w:spacing w:val="-2"/>
          <w:sz w:val="21"/>
          <w:szCs w:val="21"/>
        </w:rPr>
        <w:t>o</w:t>
      </w:r>
      <w:r w:rsidRPr="003D0253">
        <w:rPr>
          <w:rFonts w:ascii="Arial" w:eastAsia="Arial" w:hAnsi="Arial" w:cs="Arial"/>
          <w:spacing w:val="2"/>
          <w:sz w:val="21"/>
          <w:szCs w:val="21"/>
        </w:rPr>
        <w:t>r</w:t>
      </w:r>
      <w:r w:rsidRPr="003D0253">
        <w:rPr>
          <w:rFonts w:ascii="Arial" w:eastAsia="Arial" w:hAnsi="Arial" w:cs="Arial"/>
          <w:sz w:val="21"/>
          <w:szCs w:val="21"/>
        </w:rPr>
        <w:t>ks</w:t>
      </w:r>
      <w:r w:rsidRPr="003D0253">
        <w:rPr>
          <w:rFonts w:ascii="Arial" w:eastAsia="Arial" w:hAnsi="Arial" w:cs="Arial"/>
          <w:spacing w:val="-5"/>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7"/>
          <w:sz w:val="21"/>
          <w:szCs w:val="21"/>
        </w:rPr>
        <w:t>n</w:t>
      </w:r>
      <w:r w:rsidRPr="003D0253">
        <w:rPr>
          <w:rFonts w:ascii="Arial" w:eastAsia="Arial" w:hAnsi="Arial" w:cs="Arial"/>
          <w:sz w:val="21"/>
          <w:szCs w:val="21"/>
        </w:rPr>
        <w:t>d</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w</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1"/>
          <w:sz w:val="21"/>
          <w:szCs w:val="21"/>
        </w:rPr>
        <w:t xml:space="preserve"> </w:t>
      </w:r>
      <w:r w:rsidRPr="003D0253">
        <w:rPr>
          <w:rFonts w:ascii="Arial" w:eastAsia="Arial" w:hAnsi="Arial" w:cs="Arial"/>
          <w:spacing w:val="-2"/>
          <w:sz w:val="21"/>
          <w:szCs w:val="21"/>
        </w:rPr>
        <w:t>do</w:t>
      </w:r>
      <w:r w:rsidRPr="003D0253">
        <w:rPr>
          <w:rFonts w:ascii="Arial" w:eastAsia="Arial" w:hAnsi="Arial" w:cs="Arial"/>
          <w:spacing w:val="3"/>
          <w:sz w:val="21"/>
          <w:szCs w:val="21"/>
        </w:rPr>
        <w:t>e</w:t>
      </w:r>
      <w:r w:rsidRPr="003D0253">
        <w:rPr>
          <w:rFonts w:ascii="Arial" w:eastAsia="Arial" w:hAnsi="Arial" w:cs="Arial"/>
          <w:spacing w:val="-5"/>
          <w:sz w:val="21"/>
          <w:szCs w:val="21"/>
        </w:rPr>
        <w:t>s</w:t>
      </w:r>
      <w:r w:rsidRPr="003D0253">
        <w:rPr>
          <w:rFonts w:ascii="Arial" w:eastAsia="Arial" w:hAnsi="Arial" w:cs="Arial"/>
          <w:spacing w:val="-2"/>
          <w:sz w:val="21"/>
          <w:szCs w:val="21"/>
        </w:rPr>
        <w:t>n</w:t>
      </w:r>
      <w:r w:rsidRPr="003D0253">
        <w:rPr>
          <w:rFonts w:ascii="Arial" w:eastAsia="Arial" w:hAnsi="Arial" w:cs="Arial"/>
          <w:spacing w:val="1"/>
          <w:sz w:val="21"/>
          <w:szCs w:val="21"/>
        </w:rPr>
        <w:t>’</w:t>
      </w:r>
      <w:r w:rsidRPr="003D0253">
        <w:rPr>
          <w:rFonts w:ascii="Arial" w:eastAsia="Arial" w:hAnsi="Arial" w:cs="Arial"/>
          <w:spacing w:val="-1"/>
          <w:sz w:val="21"/>
          <w:szCs w:val="21"/>
        </w:rPr>
        <w:t>t</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 xml:space="preserve">You </w:t>
      </w:r>
      <w:r w:rsidRPr="003D0253">
        <w:rPr>
          <w:rFonts w:ascii="Arial" w:eastAsia="Arial" w:hAnsi="Arial" w:cs="Arial"/>
          <w:spacing w:val="1"/>
          <w:sz w:val="21"/>
          <w:szCs w:val="21"/>
        </w:rPr>
        <w:t>w</w:t>
      </w:r>
      <w:r w:rsidRPr="003D0253">
        <w:rPr>
          <w:rFonts w:ascii="Arial" w:eastAsia="Arial" w:hAnsi="Arial" w:cs="Arial"/>
          <w:spacing w:val="-4"/>
          <w:sz w:val="21"/>
          <w:szCs w:val="21"/>
        </w:rPr>
        <w:t>i</w:t>
      </w:r>
      <w:r w:rsidRPr="003D0253">
        <w:rPr>
          <w:rFonts w:ascii="Arial" w:eastAsia="Arial" w:hAnsi="Arial" w:cs="Arial"/>
          <w:spacing w:val="1"/>
          <w:sz w:val="21"/>
          <w:szCs w:val="21"/>
        </w:rPr>
        <w:t>l</w:t>
      </w:r>
      <w:r w:rsidRPr="003D0253">
        <w:rPr>
          <w:rFonts w:ascii="Arial" w:eastAsia="Arial" w:hAnsi="Arial" w:cs="Arial"/>
          <w:sz w:val="21"/>
          <w:szCs w:val="21"/>
        </w:rPr>
        <w:t>l</w:t>
      </w:r>
      <w:r w:rsidRPr="003D0253">
        <w:rPr>
          <w:rFonts w:ascii="Arial" w:eastAsia="Arial" w:hAnsi="Arial" w:cs="Arial"/>
          <w:spacing w:val="6"/>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2"/>
          <w:sz w:val="21"/>
          <w:szCs w:val="21"/>
        </w:rPr>
        <w:t>o</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pacing w:val="-1"/>
          <w:sz w:val="21"/>
          <w:szCs w:val="21"/>
        </w:rPr>
        <w:t>f</w:t>
      </w:r>
      <w:r w:rsidRPr="003D0253">
        <w:rPr>
          <w:rFonts w:ascii="Arial" w:eastAsia="Arial" w:hAnsi="Arial" w:cs="Arial"/>
          <w:sz w:val="21"/>
          <w:szCs w:val="21"/>
        </w:rPr>
        <w:t xml:space="preserve">y </w:t>
      </w:r>
      <w:r w:rsidRPr="003D0253">
        <w:rPr>
          <w:rFonts w:ascii="Arial" w:eastAsia="Arial" w:hAnsi="Arial" w:cs="Arial"/>
          <w:spacing w:val="3"/>
          <w:sz w:val="21"/>
          <w:szCs w:val="21"/>
        </w:rPr>
        <w:t>o</w:t>
      </w:r>
      <w:r w:rsidRPr="003D0253">
        <w:rPr>
          <w:rFonts w:ascii="Arial" w:eastAsia="Arial" w:hAnsi="Arial" w:cs="Arial"/>
          <w:sz w:val="21"/>
          <w:szCs w:val="21"/>
        </w:rPr>
        <w:t>r</w:t>
      </w:r>
      <w:r w:rsidRPr="003D0253">
        <w:rPr>
          <w:rFonts w:ascii="Arial" w:eastAsia="Arial" w:hAnsi="Arial" w:cs="Arial"/>
          <w:spacing w:val="12"/>
          <w:sz w:val="21"/>
          <w:szCs w:val="21"/>
        </w:rPr>
        <w:t xml:space="preserve"> </w:t>
      </w:r>
      <w:r w:rsidRPr="003D0253">
        <w:rPr>
          <w:rFonts w:ascii="Arial" w:eastAsia="Arial" w:hAnsi="Arial" w:cs="Arial"/>
          <w:spacing w:val="-5"/>
          <w:sz w:val="21"/>
          <w:szCs w:val="21"/>
        </w:rPr>
        <w:t>c</w:t>
      </w:r>
      <w:r w:rsidRPr="003D0253">
        <w:rPr>
          <w:rFonts w:ascii="Arial" w:eastAsia="Arial" w:hAnsi="Arial" w:cs="Arial"/>
          <w:spacing w:val="-2"/>
          <w:sz w:val="21"/>
          <w:szCs w:val="21"/>
        </w:rPr>
        <w:t>hang</w:t>
      </w:r>
      <w:r w:rsidRPr="003D0253">
        <w:rPr>
          <w:rFonts w:ascii="Arial" w:eastAsia="Arial" w:hAnsi="Arial" w:cs="Arial"/>
          <w:sz w:val="21"/>
          <w:szCs w:val="21"/>
        </w:rPr>
        <w:t>e</w:t>
      </w:r>
      <w:r w:rsidRPr="003D0253">
        <w:rPr>
          <w:rFonts w:ascii="Arial" w:eastAsia="Arial" w:hAnsi="Arial" w:cs="Arial"/>
          <w:spacing w:val="13"/>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pacing w:val="-7"/>
          <w:sz w:val="21"/>
          <w:szCs w:val="21"/>
        </w:rPr>
        <w:t>u</w:t>
      </w:r>
      <w:r w:rsidRPr="003D0253">
        <w:rPr>
          <w:rFonts w:ascii="Arial" w:eastAsia="Arial" w:hAnsi="Arial" w:cs="Arial"/>
          <w:sz w:val="21"/>
          <w:szCs w:val="21"/>
        </w:rPr>
        <w:t>r</w:t>
      </w:r>
      <w:r w:rsidRPr="003D0253">
        <w:rPr>
          <w:rFonts w:ascii="Arial" w:eastAsia="Arial" w:hAnsi="Arial" w:cs="Arial"/>
          <w:spacing w:val="12"/>
          <w:sz w:val="21"/>
          <w:szCs w:val="21"/>
        </w:rPr>
        <w:t xml:space="preserve"> </w:t>
      </w:r>
      <w:r w:rsidRPr="003D0253">
        <w:rPr>
          <w:rFonts w:ascii="Arial" w:eastAsia="Arial" w:hAnsi="Arial" w:cs="Arial"/>
          <w:spacing w:val="-2"/>
          <w:sz w:val="21"/>
          <w:szCs w:val="21"/>
        </w:rPr>
        <w:t>d</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4"/>
          <w:sz w:val="21"/>
          <w:szCs w:val="21"/>
        </w:rPr>
        <w:t>i</w:t>
      </w:r>
      <w:r w:rsidRPr="003D0253">
        <w:rPr>
          <w:rFonts w:ascii="Arial" w:eastAsia="Arial" w:hAnsi="Arial" w:cs="Arial"/>
          <w:spacing w:val="-2"/>
          <w:sz w:val="21"/>
          <w:szCs w:val="21"/>
        </w:rPr>
        <w:t>gn</w:t>
      </w:r>
      <w:r w:rsidRPr="003D0253">
        <w:rPr>
          <w:rFonts w:ascii="Arial" w:eastAsia="Arial" w:hAnsi="Arial" w:cs="Arial"/>
          <w:sz w:val="21"/>
          <w:szCs w:val="21"/>
        </w:rPr>
        <w:t>,</w:t>
      </w:r>
      <w:r w:rsidRPr="003D0253">
        <w:rPr>
          <w:rFonts w:ascii="Arial" w:eastAsia="Arial" w:hAnsi="Arial" w:cs="Arial"/>
          <w:spacing w:val="9"/>
          <w:sz w:val="21"/>
          <w:szCs w:val="21"/>
        </w:rPr>
        <w:t xml:space="preserve"> </w:t>
      </w:r>
      <w:r w:rsidRPr="003D0253">
        <w:rPr>
          <w:rFonts w:ascii="Arial" w:eastAsia="Arial" w:hAnsi="Arial" w:cs="Arial"/>
          <w:spacing w:val="-2"/>
          <w:sz w:val="21"/>
          <w:szCs w:val="21"/>
        </w:rPr>
        <w:t>bu</w:t>
      </w:r>
      <w:r w:rsidRPr="003D0253">
        <w:rPr>
          <w:rFonts w:ascii="Arial" w:eastAsia="Arial" w:hAnsi="Arial" w:cs="Arial"/>
          <w:spacing w:val="1"/>
          <w:sz w:val="21"/>
          <w:szCs w:val="21"/>
        </w:rPr>
        <w:t>i</w:t>
      </w:r>
      <w:r w:rsidRPr="003D0253">
        <w:rPr>
          <w:rFonts w:ascii="Arial" w:eastAsia="Arial" w:hAnsi="Arial" w:cs="Arial"/>
          <w:spacing w:val="-4"/>
          <w:sz w:val="21"/>
          <w:szCs w:val="21"/>
        </w:rPr>
        <w:t>l</w:t>
      </w:r>
      <w:r w:rsidRPr="003D0253">
        <w:rPr>
          <w:rFonts w:ascii="Arial" w:eastAsia="Arial" w:hAnsi="Arial" w:cs="Arial"/>
          <w:sz w:val="21"/>
          <w:szCs w:val="21"/>
        </w:rPr>
        <w:t>d</w:t>
      </w:r>
      <w:r w:rsidRPr="003D0253">
        <w:rPr>
          <w:rFonts w:ascii="Arial" w:eastAsia="Arial" w:hAnsi="Arial" w:cs="Arial"/>
          <w:spacing w:val="8"/>
          <w:sz w:val="21"/>
          <w:szCs w:val="21"/>
        </w:rPr>
        <w:t xml:space="preserve"> </w:t>
      </w:r>
      <w:r w:rsidRPr="003D0253">
        <w:rPr>
          <w:rFonts w:ascii="Arial" w:eastAsia="Arial" w:hAnsi="Arial" w:cs="Arial"/>
          <w:spacing w:val="1"/>
          <w:sz w:val="21"/>
          <w:szCs w:val="21"/>
        </w:rPr>
        <w:t>i</w:t>
      </w:r>
      <w:r w:rsidRPr="003D0253">
        <w:rPr>
          <w:rFonts w:ascii="Arial" w:eastAsia="Arial" w:hAnsi="Arial" w:cs="Arial"/>
          <w:sz w:val="21"/>
          <w:szCs w:val="21"/>
        </w:rPr>
        <w:t>n</w:t>
      </w:r>
      <w:r w:rsidRPr="003D0253">
        <w:rPr>
          <w:rFonts w:ascii="Arial" w:eastAsia="Arial" w:hAnsi="Arial" w:cs="Arial"/>
          <w:spacing w:val="8"/>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o</w:t>
      </w:r>
      <w:r w:rsidRPr="003D0253">
        <w:rPr>
          <w:rFonts w:ascii="Arial" w:eastAsia="Arial" w:hAnsi="Arial" w:cs="Arial"/>
          <w:spacing w:val="-5"/>
          <w:sz w:val="21"/>
          <w:szCs w:val="21"/>
        </w:rPr>
        <w:t>s</w:t>
      </w:r>
      <w:r w:rsidRPr="003D0253">
        <w:rPr>
          <w:rFonts w:ascii="Arial" w:eastAsia="Arial" w:hAnsi="Arial" w:cs="Arial"/>
          <w:sz w:val="21"/>
          <w:szCs w:val="21"/>
        </w:rPr>
        <w:t>e</w:t>
      </w:r>
      <w:r w:rsidRPr="003D0253">
        <w:rPr>
          <w:rFonts w:ascii="Arial" w:eastAsia="Arial" w:hAnsi="Arial" w:cs="Arial"/>
          <w:spacing w:val="12"/>
          <w:sz w:val="21"/>
          <w:szCs w:val="21"/>
        </w:rPr>
        <w:t xml:space="preserve"> </w:t>
      </w:r>
      <w:r w:rsidRPr="003D0253">
        <w:rPr>
          <w:rFonts w:ascii="Arial" w:eastAsia="Arial" w:hAnsi="Arial" w:cs="Arial"/>
          <w:sz w:val="21"/>
          <w:szCs w:val="21"/>
        </w:rPr>
        <w:t>c</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pacing w:val="-2"/>
          <w:sz w:val="21"/>
          <w:szCs w:val="21"/>
        </w:rPr>
        <w:t>n</w:t>
      </w:r>
      <w:r w:rsidRPr="003D0253">
        <w:rPr>
          <w:rFonts w:ascii="Arial" w:eastAsia="Arial" w:hAnsi="Arial" w:cs="Arial"/>
          <w:spacing w:val="-7"/>
          <w:sz w:val="21"/>
          <w:szCs w:val="21"/>
        </w:rPr>
        <w:t>g</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9"/>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7"/>
          <w:sz w:val="21"/>
          <w:szCs w:val="21"/>
        </w:rPr>
        <w:t>n</w:t>
      </w:r>
      <w:r w:rsidRPr="003D0253">
        <w:rPr>
          <w:rFonts w:ascii="Arial" w:eastAsia="Arial" w:hAnsi="Arial" w:cs="Arial"/>
          <w:sz w:val="21"/>
          <w:szCs w:val="21"/>
        </w:rPr>
        <w:t>d</w:t>
      </w:r>
      <w:r w:rsidRPr="003D0253">
        <w:rPr>
          <w:rFonts w:ascii="Arial" w:eastAsia="Arial" w:hAnsi="Arial" w:cs="Arial"/>
          <w:spacing w:val="12"/>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3"/>
          <w:sz w:val="21"/>
          <w:szCs w:val="21"/>
        </w:rPr>
        <w:t>e</w:t>
      </w:r>
      <w:r w:rsidRPr="003D0253">
        <w:rPr>
          <w:rFonts w:ascii="Arial" w:eastAsia="Arial" w:hAnsi="Arial" w:cs="Arial"/>
          <w:sz w:val="21"/>
          <w:szCs w:val="21"/>
        </w:rPr>
        <w:t>st</w:t>
      </w:r>
      <w:r w:rsidRPr="003D0253">
        <w:rPr>
          <w:rFonts w:ascii="Arial" w:eastAsia="Arial" w:hAnsi="Arial" w:cs="Arial"/>
          <w:spacing w:val="9"/>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 c</w:t>
      </w:r>
      <w:r w:rsidRPr="003D0253">
        <w:rPr>
          <w:rFonts w:ascii="Arial" w:eastAsia="Arial" w:hAnsi="Arial" w:cs="Arial"/>
          <w:spacing w:val="-2"/>
          <w:sz w:val="21"/>
          <w:szCs w:val="21"/>
        </w:rPr>
        <w:t>hang</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6"/>
          <w:sz w:val="21"/>
          <w:szCs w:val="21"/>
        </w:rPr>
        <w:t xml:space="preserve"> </w:t>
      </w:r>
      <w:r w:rsidRPr="003D0253">
        <w:rPr>
          <w:rFonts w:ascii="Arial" w:eastAsia="Arial" w:hAnsi="Arial" w:cs="Arial"/>
          <w:spacing w:val="-4"/>
          <w:sz w:val="21"/>
          <w:szCs w:val="21"/>
        </w:rPr>
        <w:t>T</w:t>
      </w:r>
      <w:r w:rsidRPr="003D0253">
        <w:rPr>
          <w:rFonts w:ascii="Arial" w:eastAsia="Arial" w:hAnsi="Arial" w:cs="Arial"/>
          <w:spacing w:val="-2"/>
          <w:sz w:val="21"/>
          <w:szCs w:val="21"/>
        </w:rPr>
        <w:t>e</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5"/>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4"/>
          <w:sz w:val="21"/>
          <w:szCs w:val="21"/>
        </w:rPr>
        <w:t>l</w:t>
      </w:r>
      <w:r w:rsidRPr="003D0253">
        <w:rPr>
          <w:rFonts w:ascii="Arial" w:eastAsia="Arial" w:hAnsi="Arial" w:cs="Arial"/>
          <w:sz w:val="21"/>
          <w:szCs w:val="21"/>
        </w:rPr>
        <w:t>so</w:t>
      </w:r>
      <w:r w:rsidRPr="003D0253">
        <w:rPr>
          <w:rFonts w:ascii="Arial" w:eastAsia="Arial" w:hAnsi="Arial" w:cs="Arial"/>
          <w:spacing w:val="9"/>
          <w:sz w:val="21"/>
          <w:szCs w:val="21"/>
        </w:rPr>
        <w:t xml:space="preserve"> </w:t>
      </w:r>
      <w:r w:rsidRPr="003D0253">
        <w:rPr>
          <w:rFonts w:ascii="Arial" w:eastAsia="Arial" w:hAnsi="Arial" w:cs="Arial"/>
          <w:spacing w:val="-8"/>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c</w:t>
      </w:r>
      <w:r w:rsidRPr="003D0253">
        <w:rPr>
          <w:rFonts w:ascii="Arial" w:eastAsia="Arial" w:hAnsi="Arial" w:cs="Arial"/>
          <w:spacing w:val="-4"/>
          <w:sz w:val="21"/>
          <w:szCs w:val="21"/>
        </w:rPr>
        <w:t>l</w:t>
      </w:r>
      <w:r w:rsidRPr="003D0253">
        <w:rPr>
          <w:rFonts w:ascii="Arial" w:eastAsia="Arial" w:hAnsi="Arial" w:cs="Arial"/>
          <w:spacing w:val="-2"/>
          <w:sz w:val="21"/>
          <w:szCs w:val="21"/>
        </w:rPr>
        <w:t>ud</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a</w:t>
      </w:r>
      <w:r w:rsidRPr="003D0253">
        <w:rPr>
          <w:rFonts w:ascii="Arial" w:eastAsia="Arial" w:hAnsi="Arial" w:cs="Arial"/>
          <w:sz w:val="21"/>
          <w:szCs w:val="21"/>
        </w:rPr>
        <w:t xml:space="preserve">n </w:t>
      </w:r>
      <w:r w:rsidRPr="003D0253">
        <w:rPr>
          <w:rFonts w:ascii="Arial" w:eastAsia="Arial" w:hAnsi="Arial" w:cs="Arial"/>
          <w:spacing w:val="-2"/>
          <w:sz w:val="21"/>
          <w:szCs w:val="21"/>
        </w:rPr>
        <w:t>an</w:t>
      </w:r>
      <w:r w:rsidRPr="003D0253">
        <w:rPr>
          <w:rFonts w:ascii="Arial" w:eastAsia="Arial" w:hAnsi="Arial" w:cs="Arial"/>
          <w:spacing w:val="3"/>
          <w:sz w:val="21"/>
          <w:szCs w:val="21"/>
        </w:rPr>
        <w:t>a</w:t>
      </w:r>
      <w:r w:rsidRPr="003D0253">
        <w:rPr>
          <w:rFonts w:ascii="Arial" w:eastAsia="Arial" w:hAnsi="Arial" w:cs="Arial"/>
          <w:spacing w:val="1"/>
          <w:sz w:val="21"/>
          <w:szCs w:val="21"/>
        </w:rPr>
        <w:t>l</w:t>
      </w:r>
      <w:r w:rsidRPr="003D0253">
        <w:rPr>
          <w:rFonts w:ascii="Arial" w:eastAsia="Arial" w:hAnsi="Arial" w:cs="Arial"/>
          <w:spacing w:val="-5"/>
          <w:sz w:val="21"/>
          <w:szCs w:val="21"/>
        </w:rPr>
        <w:t>y</w:t>
      </w:r>
      <w:r w:rsidRPr="003D0253">
        <w:rPr>
          <w:rFonts w:ascii="Arial" w:eastAsia="Arial" w:hAnsi="Arial" w:cs="Arial"/>
          <w:sz w:val="21"/>
          <w:szCs w:val="21"/>
        </w:rPr>
        <w:t>s</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7"/>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6"/>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5"/>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3"/>
          <w:sz w:val="21"/>
          <w:szCs w:val="21"/>
        </w:rPr>
        <w:t>o</w:t>
      </w:r>
      <w:r w:rsidRPr="003D0253">
        <w:rPr>
          <w:rFonts w:ascii="Arial" w:eastAsia="Arial" w:hAnsi="Arial" w:cs="Arial"/>
          <w:sz w:val="21"/>
          <w:szCs w:val="21"/>
        </w:rPr>
        <w:t>s</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an</w:t>
      </w:r>
      <w:r w:rsidRPr="003D0253">
        <w:rPr>
          <w:rFonts w:ascii="Arial" w:eastAsia="Arial" w:hAnsi="Arial" w:cs="Arial"/>
          <w:sz w:val="21"/>
          <w:szCs w:val="21"/>
        </w:rPr>
        <w:t>d</w:t>
      </w:r>
      <w:r w:rsidRPr="003D0253">
        <w:rPr>
          <w:rFonts w:ascii="Arial" w:eastAsia="Arial" w:hAnsi="Arial" w:cs="Arial"/>
          <w:spacing w:val="5"/>
          <w:sz w:val="21"/>
          <w:szCs w:val="21"/>
        </w:rPr>
        <w:t xml:space="preserve"> </w:t>
      </w:r>
      <w:r w:rsidRPr="003D0253">
        <w:rPr>
          <w:rFonts w:ascii="Arial" w:eastAsia="Arial" w:hAnsi="Arial" w:cs="Arial"/>
          <w:sz w:val="21"/>
          <w:szCs w:val="21"/>
        </w:rPr>
        <w:t>c</w:t>
      </w:r>
      <w:r w:rsidRPr="003D0253">
        <w:rPr>
          <w:rFonts w:ascii="Arial" w:eastAsia="Arial" w:hAnsi="Arial" w:cs="Arial"/>
          <w:spacing w:val="-2"/>
          <w:sz w:val="21"/>
          <w:szCs w:val="21"/>
        </w:rPr>
        <w:t>on</w:t>
      </w:r>
      <w:r w:rsidRPr="003D0253">
        <w:rPr>
          <w:rFonts w:ascii="Arial" w:eastAsia="Arial" w:hAnsi="Arial" w:cs="Arial"/>
          <w:sz w:val="21"/>
          <w:szCs w:val="21"/>
        </w:rPr>
        <w:t>s</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6"/>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 xml:space="preserve">e </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on</w:t>
      </w:r>
      <w:r w:rsidRPr="003D0253">
        <w:rPr>
          <w:rFonts w:ascii="Arial" w:eastAsia="Arial" w:hAnsi="Arial" w:cs="Arial"/>
          <w:sz w:val="21"/>
          <w:szCs w:val="21"/>
        </w:rPr>
        <w:t>,</w:t>
      </w:r>
      <w:r w:rsidRPr="003D0253">
        <w:rPr>
          <w:rFonts w:ascii="Arial" w:eastAsia="Arial" w:hAnsi="Arial" w:cs="Arial"/>
          <w:spacing w:val="13"/>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1"/>
          <w:sz w:val="21"/>
          <w:szCs w:val="21"/>
        </w:rPr>
        <w:t>t</w:t>
      </w:r>
      <w:r w:rsidRPr="003D0253">
        <w:rPr>
          <w:rFonts w:ascii="Arial" w:eastAsia="Arial" w:hAnsi="Arial" w:cs="Arial"/>
          <w:sz w:val="21"/>
          <w:szCs w:val="21"/>
        </w:rPr>
        <w:t>s</w:t>
      </w:r>
      <w:r w:rsidRPr="003D0253">
        <w:rPr>
          <w:rFonts w:ascii="Arial" w:eastAsia="Arial" w:hAnsi="Arial" w:cs="Arial"/>
          <w:spacing w:val="14"/>
          <w:sz w:val="21"/>
          <w:szCs w:val="21"/>
        </w:rPr>
        <w:t xml:space="preserve"> </w:t>
      </w:r>
      <w:r w:rsidRPr="003D0253">
        <w:rPr>
          <w:rFonts w:ascii="Arial" w:eastAsia="Arial" w:hAnsi="Arial" w:cs="Arial"/>
          <w:spacing w:val="-8"/>
          <w:sz w:val="21"/>
          <w:szCs w:val="21"/>
        </w:rPr>
        <w:t>i</w:t>
      </w:r>
      <w:r w:rsidRPr="003D0253">
        <w:rPr>
          <w:rFonts w:ascii="Arial" w:eastAsia="Arial" w:hAnsi="Arial" w:cs="Arial"/>
          <w:spacing w:val="2"/>
          <w:sz w:val="21"/>
          <w:szCs w:val="21"/>
        </w:rPr>
        <w:t>m</w:t>
      </w:r>
      <w:r w:rsidRPr="003D0253">
        <w:rPr>
          <w:rFonts w:ascii="Arial" w:eastAsia="Arial" w:hAnsi="Arial" w:cs="Arial"/>
          <w:spacing w:val="-2"/>
          <w:sz w:val="21"/>
          <w:szCs w:val="21"/>
        </w:rPr>
        <w:t>pa</w:t>
      </w:r>
      <w:r w:rsidRPr="003D0253">
        <w:rPr>
          <w:rFonts w:ascii="Arial" w:eastAsia="Arial" w:hAnsi="Arial" w:cs="Arial"/>
          <w:sz w:val="21"/>
          <w:szCs w:val="21"/>
        </w:rPr>
        <w:t>ct</w:t>
      </w:r>
      <w:r w:rsidRPr="003D0253">
        <w:rPr>
          <w:rFonts w:ascii="Arial" w:eastAsia="Arial" w:hAnsi="Arial" w:cs="Arial"/>
          <w:spacing w:val="9"/>
          <w:sz w:val="21"/>
          <w:szCs w:val="21"/>
        </w:rPr>
        <w:t xml:space="preserve"> </w:t>
      </w:r>
      <w:r w:rsidRPr="003D0253">
        <w:rPr>
          <w:rFonts w:ascii="Arial" w:eastAsia="Arial" w:hAnsi="Arial" w:cs="Arial"/>
          <w:spacing w:val="-2"/>
          <w:sz w:val="21"/>
          <w:szCs w:val="21"/>
        </w:rPr>
        <w:t>o</w:t>
      </w:r>
      <w:r w:rsidRPr="003D0253">
        <w:rPr>
          <w:rFonts w:ascii="Arial" w:eastAsia="Arial" w:hAnsi="Arial" w:cs="Arial"/>
          <w:sz w:val="21"/>
          <w:szCs w:val="21"/>
        </w:rPr>
        <w:t>n</w:t>
      </w:r>
      <w:r w:rsidRPr="003D0253">
        <w:rPr>
          <w:rFonts w:ascii="Arial" w:eastAsia="Arial" w:hAnsi="Arial" w:cs="Arial"/>
          <w:spacing w:val="7"/>
          <w:sz w:val="21"/>
          <w:szCs w:val="21"/>
        </w:rPr>
        <w:t xml:space="preserve"> </w:t>
      </w:r>
      <w:r w:rsidRPr="003D0253">
        <w:rPr>
          <w:rFonts w:ascii="Arial" w:eastAsia="Arial" w:hAnsi="Arial" w:cs="Arial"/>
          <w:spacing w:val="-5"/>
          <w:sz w:val="21"/>
          <w:szCs w:val="21"/>
        </w:rPr>
        <w:t>s</w:t>
      </w:r>
      <w:r w:rsidRPr="003D0253">
        <w:rPr>
          <w:rFonts w:ascii="Arial" w:eastAsia="Arial" w:hAnsi="Arial" w:cs="Arial"/>
          <w:spacing w:val="3"/>
          <w:sz w:val="21"/>
          <w:szCs w:val="21"/>
        </w:rPr>
        <w:t>o</w:t>
      </w:r>
      <w:r w:rsidRPr="003D0253">
        <w:rPr>
          <w:rFonts w:ascii="Arial" w:eastAsia="Arial" w:hAnsi="Arial" w:cs="Arial"/>
          <w:sz w:val="21"/>
          <w:szCs w:val="21"/>
        </w:rPr>
        <w:t>c</w:t>
      </w:r>
      <w:r w:rsidRPr="003D0253">
        <w:rPr>
          <w:rFonts w:ascii="Arial" w:eastAsia="Arial" w:hAnsi="Arial" w:cs="Arial"/>
          <w:spacing w:val="-4"/>
          <w:sz w:val="21"/>
          <w:szCs w:val="21"/>
        </w:rPr>
        <w:t>i</w:t>
      </w:r>
      <w:r w:rsidRPr="003D0253">
        <w:rPr>
          <w:rFonts w:ascii="Arial" w:eastAsia="Arial" w:hAnsi="Arial" w:cs="Arial"/>
          <w:spacing w:val="3"/>
          <w:sz w:val="21"/>
          <w:szCs w:val="21"/>
        </w:rPr>
        <w:t>e</w:t>
      </w:r>
      <w:r w:rsidRPr="003D0253">
        <w:rPr>
          <w:rFonts w:ascii="Arial" w:eastAsia="Arial" w:hAnsi="Arial" w:cs="Arial"/>
          <w:spacing w:val="-1"/>
          <w:sz w:val="21"/>
          <w:szCs w:val="21"/>
        </w:rPr>
        <w:t>t</w:t>
      </w:r>
      <w:r w:rsidRPr="003D0253">
        <w:rPr>
          <w:rFonts w:ascii="Arial" w:eastAsia="Arial" w:hAnsi="Arial" w:cs="Arial"/>
          <w:sz w:val="21"/>
          <w:szCs w:val="21"/>
        </w:rPr>
        <w:t xml:space="preserve">y </w:t>
      </w:r>
      <w:r w:rsidRPr="003D0253">
        <w:rPr>
          <w:rFonts w:ascii="Arial" w:eastAsia="Arial" w:hAnsi="Arial" w:cs="Arial"/>
          <w:spacing w:val="-2"/>
          <w:sz w:val="21"/>
          <w:szCs w:val="21"/>
        </w:rPr>
        <w:t>an</w:t>
      </w:r>
      <w:r w:rsidRPr="003D0253">
        <w:rPr>
          <w:rFonts w:ascii="Arial" w:eastAsia="Arial" w:hAnsi="Arial" w:cs="Arial"/>
          <w:sz w:val="21"/>
          <w:szCs w:val="21"/>
        </w:rPr>
        <w:t>d</w:t>
      </w:r>
      <w:r w:rsidRPr="003D0253">
        <w:rPr>
          <w:rFonts w:ascii="Arial" w:eastAsia="Arial" w:hAnsi="Arial" w:cs="Arial"/>
          <w:spacing w:val="12"/>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12"/>
          <w:sz w:val="21"/>
          <w:szCs w:val="21"/>
        </w:rPr>
        <w:t xml:space="preserve"> </w:t>
      </w:r>
      <w:r w:rsidRPr="003D0253">
        <w:rPr>
          <w:rFonts w:ascii="Arial" w:eastAsia="Arial" w:hAnsi="Arial" w:cs="Arial"/>
          <w:spacing w:val="-2"/>
          <w:sz w:val="21"/>
          <w:szCs w:val="21"/>
        </w:rPr>
        <w:t>e</w:t>
      </w:r>
      <w:r w:rsidRPr="003D0253">
        <w:rPr>
          <w:rFonts w:ascii="Arial" w:eastAsia="Arial" w:hAnsi="Arial" w:cs="Arial"/>
          <w:spacing w:val="3"/>
          <w:sz w:val="21"/>
          <w:szCs w:val="21"/>
        </w:rPr>
        <w:t>n</w:t>
      </w:r>
      <w:r w:rsidRPr="003D0253">
        <w:rPr>
          <w:rFonts w:ascii="Arial" w:eastAsia="Arial" w:hAnsi="Arial" w:cs="Arial"/>
          <w:sz w:val="21"/>
          <w:szCs w:val="21"/>
        </w:rPr>
        <w:t>v</w:t>
      </w:r>
      <w:r w:rsidRPr="003D0253">
        <w:rPr>
          <w:rFonts w:ascii="Arial" w:eastAsia="Arial" w:hAnsi="Arial" w:cs="Arial"/>
          <w:spacing w:val="-4"/>
          <w:sz w:val="21"/>
          <w:szCs w:val="21"/>
        </w:rPr>
        <w:t>i</w:t>
      </w:r>
      <w:r w:rsidRPr="003D0253">
        <w:rPr>
          <w:rFonts w:ascii="Arial" w:eastAsia="Arial" w:hAnsi="Arial" w:cs="Arial"/>
          <w:spacing w:val="-3"/>
          <w:sz w:val="21"/>
          <w:szCs w:val="21"/>
        </w:rPr>
        <w:t>r</w:t>
      </w:r>
      <w:r w:rsidRPr="003D0253">
        <w:rPr>
          <w:rFonts w:ascii="Arial" w:eastAsia="Arial" w:hAnsi="Arial" w:cs="Arial"/>
          <w:spacing w:val="-2"/>
          <w:sz w:val="21"/>
          <w:szCs w:val="21"/>
        </w:rPr>
        <w:t>o</w:t>
      </w:r>
      <w:r w:rsidRPr="003D0253">
        <w:rPr>
          <w:rFonts w:ascii="Arial" w:eastAsia="Arial" w:hAnsi="Arial" w:cs="Arial"/>
          <w:spacing w:val="-7"/>
          <w:sz w:val="21"/>
          <w:szCs w:val="21"/>
        </w:rPr>
        <w:t>n</w:t>
      </w:r>
      <w:r w:rsidRPr="003D0253">
        <w:rPr>
          <w:rFonts w:ascii="Arial" w:eastAsia="Arial" w:hAnsi="Arial" w:cs="Arial"/>
          <w:spacing w:val="2"/>
          <w:sz w:val="21"/>
          <w:szCs w:val="21"/>
        </w:rPr>
        <w:t>m</w:t>
      </w:r>
      <w:r w:rsidRPr="003D0253">
        <w:rPr>
          <w:rFonts w:ascii="Arial" w:eastAsia="Arial" w:hAnsi="Arial" w:cs="Arial"/>
          <w:spacing w:val="-2"/>
          <w:sz w:val="21"/>
          <w:szCs w:val="21"/>
        </w:rPr>
        <w:t>e</w:t>
      </w:r>
      <w:r w:rsidRPr="003D0253">
        <w:rPr>
          <w:rFonts w:ascii="Arial" w:eastAsia="Arial" w:hAnsi="Arial" w:cs="Arial"/>
          <w:spacing w:val="-7"/>
          <w:sz w:val="21"/>
          <w:szCs w:val="21"/>
        </w:rPr>
        <w:t>n</w:t>
      </w:r>
      <w:r w:rsidRPr="003D0253">
        <w:rPr>
          <w:rFonts w:ascii="Arial" w:eastAsia="Arial" w:hAnsi="Arial" w:cs="Arial"/>
          <w:spacing w:val="-1"/>
          <w:sz w:val="21"/>
          <w:szCs w:val="21"/>
        </w:rPr>
        <w:t>t</w:t>
      </w:r>
      <w:r w:rsidRPr="003D0253">
        <w:rPr>
          <w:rFonts w:ascii="Arial" w:eastAsia="Arial" w:hAnsi="Arial" w:cs="Arial"/>
          <w:sz w:val="21"/>
          <w:szCs w:val="21"/>
        </w:rPr>
        <w:t>,</w:t>
      </w:r>
      <w:r w:rsidRPr="003D0253">
        <w:rPr>
          <w:rFonts w:ascii="Arial" w:eastAsia="Arial" w:hAnsi="Arial" w:cs="Arial"/>
          <w:spacing w:val="13"/>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1"/>
          <w:sz w:val="21"/>
          <w:szCs w:val="21"/>
        </w:rPr>
        <w:t>t</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7"/>
          <w:sz w:val="21"/>
          <w:szCs w:val="21"/>
        </w:rPr>
        <w:t>m</w:t>
      </w:r>
      <w:r w:rsidRPr="003D0253">
        <w:rPr>
          <w:rFonts w:ascii="Arial" w:eastAsia="Arial" w:hAnsi="Arial" w:cs="Arial"/>
          <w:spacing w:val="-2"/>
          <w:sz w:val="21"/>
          <w:szCs w:val="21"/>
        </w:rPr>
        <w:t>a</w:t>
      </w:r>
      <w:r w:rsidRPr="003D0253">
        <w:rPr>
          <w:rFonts w:ascii="Arial" w:eastAsia="Arial" w:hAnsi="Arial" w:cs="Arial"/>
          <w:spacing w:val="2"/>
          <w:sz w:val="21"/>
          <w:szCs w:val="21"/>
        </w:rPr>
        <w:t>r</w:t>
      </w:r>
      <w:r w:rsidRPr="003D0253">
        <w:rPr>
          <w:rFonts w:ascii="Arial" w:eastAsia="Arial" w:hAnsi="Arial" w:cs="Arial"/>
          <w:spacing w:val="-5"/>
          <w:sz w:val="21"/>
          <w:szCs w:val="21"/>
        </w:rPr>
        <w:t>k</w:t>
      </w:r>
      <w:r w:rsidRPr="003D0253">
        <w:rPr>
          <w:rFonts w:ascii="Arial" w:eastAsia="Arial" w:hAnsi="Arial" w:cs="Arial"/>
          <w:spacing w:val="-2"/>
          <w:sz w:val="21"/>
          <w:szCs w:val="21"/>
        </w:rPr>
        <w:t>e</w:t>
      </w:r>
      <w:r w:rsidRPr="003D0253">
        <w:rPr>
          <w:rFonts w:ascii="Arial" w:eastAsia="Arial" w:hAnsi="Arial" w:cs="Arial"/>
          <w:spacing w:val="-1"/>
          <w:sz w:val="21"/>
          <w:szCs w:val="21"/>
        </w:rPr>
        <w:t>t</w:t>
      </w:r>
      <w:r w:rsidRPr="003D0253">
        <w:rPr>
          <w:rFonts w:ascii="Arial" w:eastAsia="Arial" w:hAnsi="Arial" w:cs="Arial"/>
          <w:spacing w:val="-2"/>
          <w:sz w:val="21"/>
          <w:szCs w:val="21"/>
        </w:rPr>
        <w:t>a</w:t>
      </w:r>
      <w:r w:rsidRPr="003D0253">
        <w:rPr>
          <w:rFonts w:ascii="Arial" w:eastAsia="Arial" w:hAnsi="Arial" w:cs="Arial"/>
          <w:spacing w:val="3"/>
          <w:sz w:val="21"/>
          <w:szCs w:val="21"/>
        </w:rPr>
        <w:t>b</w:t>
      </w:r>
      <w:r w:rsidRPr="003D0253">
        <w:rPr>
          <w:rFonts w:ascii="Arial" w:eastAsia="Arial" w:hAnsi="Arial" w:cs="Arial"/>
          <w:spacing w:val="-8"/>
          <w:sz w:val="21"/>
          <w:szCs w:val="21"/>
        </w:rPr>
        <w:t>i</w:t>
      </w:r>
      <w:r w:rsidRPr="003D0253">
        <w:rPr>
          <w:rFonts w:ascii="Arial" w:eastAsia="Arial" w:hAnsi="Arial" w:cs="Arial"/>
          <w:spacing w:val="1"/>
          <w:sz w:val="21"/>
          <w:szCs w:val="21"/>
        </w:rPr>
        <w:t>l</w:t>
      </w:r>
      <w:r w:rsidRPr="003D0253">
        <w:rPr>
          <w:rFonts w:ascii="Arial" w:eastAsia="Arial" w:hAnsi="Arial" w:cs="Arial"/>
          <w:spacing w:val="-4"/>
          <w:sz w:val="21"/>
          <w:szCs w:val="21"/>
        </w:rPr>
        <w:t>i</w:t>
      </w:r>
      <w:r w:rsidRPr="003D0253">
        <w:rPr>
          <w:rFonts w:ascii="Arial" w:eastAsia="Arial" w:hAnsi="Arial" w:cs="Arial"/>
          <w:spacing w:val="4"/>
          <w:sz w:val="21"/>
          <w:szCs w:val="21"/>
        </w:rPr>
        <w:t>t</w:t>
      </w:r>
      <w:r w:rsidRPr="003D0253">
        <w:rPr>
          <w:rFonts w:ascii="Arial" w:eastAsia="Arial" w:hAnsi="Arial" w:cs="Arial"/>
          <w:spacing w:val="-5"/>
          <w:sz w:val="21"/>
          <w:szCs w:val="21"/>
        </w:rPr>
        <w:t>y</w:t>
      </w:r>
      <w:r w:rsidRPr="003D0253">
        <w:rPr>
          <w:rFonts w:ascii="Arial" w:eastAsia="Arial" w:hAnsi="Arial" w:cs="Arial"/>
          <w:sz w:val="21"/>
          <w:szCs w:val="21"/>
        </w:rPr>
        <w:t xml:space="preserve">, </w:t>
      </w:r>
      <w:r w:rsidRPr="003D0253">
        <w:rPr>
          <w:rFonts w:ascii="Arial" w:eastAsia="Arial" w:hAnsi="Arial" w:cs="Arial"/>
          <w:spacing w:val="-2"/>
          <w:sz w:val="21"/>
          <w:szCs w:val="21"/>
        </w:rPr>
        <w:t>an</w:t>
      </w:r>
      <w:r w:rsidRPr="003D0253">
        <w:rPr>
          <w:rFonts w:ascii="Arial" w:eastAsia="Arial" w:hAnsi="Arial" w:cs="Arial"/>
          <w:sz w:val="21"/>
          <w:szCs w:val="21"/>
        </w:rPr>
        <w:t>d</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1"/>
          <w:sz w:val="21"/>
          <w:szCs w:val="21"/>
        </w:rPr>
        <w:t>t</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z w:val="21"/>
          <w:szCs w:val="21"/>
        </w:rPr>
        <w:t>s</w:t>
      </w:r>
      <w:r w:rsidRPr="003D0253">
        <w:rPr>
          <w:rFonts w:ascii="Arial" w:eastAsia="Arial" w:hAnsi="Arial" w:cs="Arial"/>
          <w:spacing w:val="-2"/>
          <w:sz w:val="21"/>
          <w:szCs w:val="21"/>
        </w:rPr>
        <w:t>o</w:t>
      </w:r>
      <w:r w:rsidRPr="003D0253">
        <w:rPr>
          <w:rFonts w:ascii="Arial" w:eastAsia="Arial" w:hAnsi="Arial" w:cs="Arial"/>
          <w:sz w:val="21"/>
          <w:szCs w:val="21"/>
        </w:rPr>
        <w:t>c</w:t>
      </w:r>
      <w:r w:rsidRPr="003D0253">
        <w:rPr>
          <w:rFonts w:ascii="Arial" w:eastAsia="Arial" w:hAnsi="Arial" w:cs="Arial"/>
          <w:spacing w:val="-8"/>
          <w:sz w:val="21"/>
          <w:szCs w:val="21"/>
        </w:rPr>
        <w:t>i</w:t>
      </w:r>
      <w:r w:rsidRPr="003D0253">
        <w:rPr>
          <w:rFonts w:ascii="Arial" w:eastAsia="Arial" w:hAnsi="Arial" w:cs="Arial"/>
          <w:spacing w:val="3"/>
          <w:sz w:val="21"/>
          <w:szCs w:val="21"/>
        </w:rPr>
        <w:t>a</w:t>
      </w:r>
      <w:r w:rsidRPr="003D0253">
        <w:rPr>
          <w:rFonts w:ascii="Arial" w:eastAsia="Arial" w:hAnsi="Arial" w:cs="Arial"/>
          <w:sz w:val="21"/>
          <w:szCs w:val="21"/>
        </w:rPr>
        <w:t>l</w:t>
      </w:r>
      <w:r w:rsidRPr="003D0253">
        <w:rPr>
          <w:rFonts w:ascii="Arial" w:eastAsia="Arial" w:hAnsi="Arial" w:cs="Arial"/>
          <w:spacing w:val="-4"/>
          <w:sz w:val="21"/>
          <w:szCs w:val="21"/>
        </w:rPr>
        <w:t xml:space="preserve"> </w:t>
      </w:r>
      <w:r w:rsidRPr="003D0253">
        <w:rPr>
          <w:rFonts w:ascii="Arial" w:eastAsia="Arial" w:hAnsi="Arial" w:cs="Arial"/>
          <w:sz w:val="21"/>
          <w:szCs w:val="21"/>
        </w:rPr>
        <w:t>v</w:t>
      </w:r>
      <w:r w:rsidRPr="003D0253">
        <w:rPr>
          <w:rFonts w:ascii="Arial" w:eastAsia="Arial" w:hAnsi="Arial" w:cs="Arial"/>
          <w:spacing w:val="3"/>
          <w:sz w:val="21"/>
          <w:szCs w:val="21"/>
        </w:rPr>
        <w:t>a</w:t>
      </w:r>
      <w:r w:rsidRPr="003D0253">
        <w:rPr>
          <w:rFonts w:ascii="Arial" w:eastAsia="Arial" w:hAnsi="Arial" w:cs="Arial"/>
          <w:spacing w:val="-4"/>
          <w:sz w:val="21"/>
          <w:szCs w:val="21"/>
        </w:rPr>
        <w:t>l</w:t>
      </w:r>
      <w:r w:rsidRPr="003D0253">
        <w:rPr>
          <w:rFonts w:ascii="Arial" w:eastAsia="Arial" w:hAnsi="Arial" w:cs="Arial"/>
          <w:spacing w:val="-7"/>
          <w:sz w:val="21"/>
          <w:szCs w:val="21"/>
        </w:rPr>
        <w:t>u</w:t>
      </w:r>
      <w:r w:rsidRPr="003D0253">
        <w:rPr>
          <w:rFonts w:ascii="Arial" w:eastAsia="Arial" w:hAnsi="Arial" w:cs="Arial"/>
          <w:spacing w:val="3"/>
          <w:sz w:val="21"/>
          <w:szCs w:val="21"/>
        </w:rPr>
        <w:t>e</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pacing w:val="-6"/>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5"/>
          <w:sz w:val="21"/>
          <w:szCs w:val="21"/>
        </w:rPr>
        <w:t>k</w:t>
      </w:r>
      <w:r w:rsidRPr="003D0253">
        <w:rPr>
          <w:rFonts w:ascii="Arial" w:eastAsia="Arial" w:hAnsi="Arial" w:cs="Arial"/>
          <w:spacing w:val="-2"/>
          <w:sz w:val="21"/>
          <w:szCs w:val="21"/>
        </w:rPr>
        <w:t>ee</w:t>
      </w:r>
      <w:r w:rsidRPr="003D0253">
        <w:rPr>
          <w:rFonts w:ascii="Arial" w:eastAsia="Arial" w:hAnsi="Arial" w:cs="Arial"/>
          <w:sz w:val="21"/>
          <w:szCs w:val="21"/>
        </w:rPr>
        <w:t>p</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r</w:t>
      </w:r>
      <w:r w:rsidRPr="003D0253">
        <w:rPr>
          <w:rFonts w:ascii="Arial" w:eastAsia="Arial" w:hAnsi="Arial" w:cs="Arial"/>
          <w:spacing w:val="-2"/>
          <w:sz w:val="21"/>
          <w:szCs w:val="21"/>
        </w:rPr>
        <w:t>epe</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3"/>
          <w:sz w:val="21"/>
          <w:szCs w:val="21"/>
        </w:rPr>
        <w:t>h</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5"/>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3"/>
          <w:sz w:val="21"/>
          <w:szCs w:val="21"/>
        </w:rPr>
        <w:t>o</w:t>
      </w:r>
      <w:r w:rsidRPr="003D0253">
        <w:rPr>
          <w:rFonts w:ascii="Arial" w:eastAsia="Arial" w:hAnsi="Arial" w:cs="Arial"/>
          <w:spacing w:val="-5"/>
          <w:sz w:val="21"/>
          <w:szCs w:val="21"/>
        </w:rPr>
        <w:t>c</w:t>
      </w:r>
      <w:r w:rsidRPr="003D0253">
        <w:rPr>
          <w:rFonts w:ascii="Arial" w:eastAsia="Arial" w:hAnsi="Arial" w:cs="Arial"/>
          <w:spacing w:val="3"/>
          <w:sz w:val="21"/>
          <w:szCs w:val="21"/>
        </w:rPr>
        <w:t>e</w:t>
      </w:r>
      <w:r w:rsidRPr="003D0253">
        <w:rPr>
          <w:rFonts w:ascii="Arial" w:eastAsia="Arial" w:hAnsi="Arial" w:cs="Arial"/>
          <w:spacing w:val="-5"/>
          <w:sz w:val="21"/>
          <w:szCs w:val="21"/>
        </w:rPr>
        <w:t>s</w:t>
      </w:r>
      <w:r w:rsidRPr="003D0253">
        <w:rPr>
          <w:rFonts w:ascii="Arial" w:eastAsia="Arial" w:hAnsi="Arial" w:cs="Arial"/>
          <w:sz w:val="21"/>
          <w:szCs w:val="21"/>
        </w:rPr>
        <w:t>s</w:t>
      </w:r>
      <w:r w:rsidRPr="003D0253">
        <w:rPr>
          <w:rFonts w:ascii="Arial" w:eastAsia="Arial" w:hAnsi="Arial" w:cs="Arial"/>
          <w:spacing w:val="-5"/>
          <w:sz w:val="21"/>
          <w:szCs w:val="21"/>
        </w:rPr>
        <w:t xml:space="preserve"> </w:t>
      </w:r>
      <w:r w:rsidRPr="003D0253">
        <w:rPr>
          <w:rFonts w:ascii="Arial" w:eastAsia="Arial" w:hAnsi="Arial" w:cs="Arial"/>
          <w:spacing w:val="-2"/>
          <w:sz w:val="21"/>
          <w:szCs w:val="21"/>
        </w:rPr>
        <w:t>un</w:t>
      </w:r>
      <w:r w:rsidRPr="003D0253">
        <w:rPr>
          <w:rFonts w:ascii="Arial" w:eastAsia="Arial" w:hAnsi="Arial" w:cs="Arial"/>
          <w:spacing w:val="-1"/>
          <w:sz w:val="21"/>
          <w:szCs w:val="21"/>
        </w:rPr>
        <w:t>t</w:t>
      </w:r>
      <w:r w:rsidRPr="003D0253">
        <w:rPr>
          <w:rFonts w:ascii="Arial" w:eastAsia="Arial" w:hAnsi="Arial" w:cs="Arial"/>
          <w:spacing w:val="1"/>
          <w:sz w:val="21"/>
          <w:szCs w:val="21"/>
        </w:rPr>
        <w:t>i</w:t>
      </w:r>
      <w:r w:rsidRPr="003D0253">
        <w:rPr>
          <w:rFonts w:ascii="Arial" w:eastAsia="Arial" w:hAnsi="Arial" w:cs="Arial"/>
          <w:sz w:val="21"/>
          <w:szCs w:val="21"/>
        </w:rPr>
        <w:t xml:space="preserve">l </w:t>
      </w:r>
      <w:r w:rsidRPr="003D0253">
        <w:rPr>
          <w:rFonts w:ascii="Arial" w:eastAsia="Arial" w:hAnsi="Arial" w:cs="Arial"/>
          <w:spacing w:val="-4"/>
          <w:sz w:val="21"/>
          <w:szCs w:val="21"/>
        </w:rPr>
        <w:t>y</w:t>
      </w:r>
      <w:r w:rsidRPr="003D0253">
        <w:rPr>
          <w:rFonts w:ascii="Arial" w:eastAsia="Arial" w:hAnsi="Arial" w:cs="Arial"/>
          <w:spacing w:val="-2"/>
          <w:sz w:val="21"/>
          <w:szCs w:val="21"/>
        </w:rPr>
        <w:t>o</w:t>
      </w:r>
      <w:r w:rsidRPr="003D0253">
        <w:rPr>
          <w:rFonts w:ascii="Arial" w:eastAsia="Arial" w:hAnsi="Arial" w:cs="Arial"/>
          <w:spacing w:val="-7"/>
          <w:sz w:val="21"/>
          <w:szCs w:val="21"/>
        </w:rPr>
        <w:t>u</w:t>
      </w:r>
      <w:r w:rsidRPr="003D0253">
        <w:rPr>
          <w:rFonts w:ascii="Arial" w:eastAsia="Arial" w:hAnsi="Arial" w:cs="Arial"/>
          <w:sz w:val="21"/>
          <w:szCs w:val="21"/>
        </w:rPr>
        <w:t>r</w:t>
      </w:r>
      <w:r w:rsidRPr="003D0253">
        <w:rPr>
          <w:rFonts w:ascii="Arial" w:eastAsia="Arial" w:hAnsi="Arial" w:cs="Arial"/>
          <w:spacing w:val="1"/>
          <w:sz w:val="21"/>
          <w:szCs w:val="21"/>
        </w:rPr>
        <w:t xml:space="preserve"> 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z w:val="21"/>
          <w:szCs w:val="21"/>
        </w:rPr>
        <w:t xml:space="preserve">n </w:t>
      </w:r>
      <w:r w:rsidRPr="003D0253">
        <w:rPr>
          <w:rFonts w:ascii="Arial" w:eastAsia="Arial" w:hAnsi="Arial" w:cs="Arial"/>
          <w:spacing w:val="-2"/>
          <w:sz w:val="21"/>
          <w:szCs w:val="21"/>
        </w:rPr>
        <w:t>o</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3"/>
          <w:sz w:val="21"/>
          <w:szCs w:val="21"/>
        </w:rPr>
        <w:t>o</w:t>
      </w:r>
      <w:r w:rsidRPr="003D0253">
        <w:rPr>
          <w:rFonts w:ascii="Arial" w:eastAsia="Arial" w:hAnsi="Arial" w:cs="Arial"/>
          <w:spacing w:val="-6"/>
          <w:sz w:val="21"/>
          <w:szCs w:val="21"/>
        </w:rPr>
        <w:t>t</w:t>
      </w:r>
      <w:r w:rsidRPr="003D0253">
        <w:rPr>
          <w:rFonts w:ascii="Arial" w:eastAsia="Arial" w:hAnsi="Arial" w:cs="Arial"/>
          <w:spacing w:val="3"/>
          <w:sz w:val="21"/>
          <w:szCs w:val="21"/>
        </w:rPr>
        <w:t>o</w:t>
      </w:r>
      <w:r w:rsidRPr="003D0253">
        <w:rPr>
          <w:rFonts w:ascii="Arial" w:eastAsia="Arial" w:hAnsi="Arial" w:cs="Arial"/>
          <w:spacing w:val="-1"/>
          <w:sz w:val="21"/>
          <w:szCs w:val="21"/>
        </w:rPr>
        <w:t>t</w:t>
      </w:r>
      <w:r w:rsidRPr="003D0253">
        <w:rPr>
          <w:rFonts w:ascii="Arial" w:eastAsia="Arial" w:hAnsi="Arial" w:cs="Arial"/>
          <w:spacing w:val="-10"/>
          <w:sz w:val="21"/>
          <w:szCs w:val="21"/>
        </w:rPr>
        <w:t>y</w:t>
      </w:r>
      <w:r w:rsidRPr="003D0253">
        <w:rPr>
          <w:rFonts w:ascii="Arial" w:eastAsia="Arial" w:hAnsi="Arial" w:cs="Arial"/>
          <w:spacing w:val="-2"/>
          <w:sz w:val="21"/>
          <w:szCs w:val="21"/>
        </w:rPr>
        <w:t>p</w:t>
      </w:r>
      <w:r w:rsidRPr="003D0253">
        <w:rPr>
          <w:rFonts w:ascii="Arial" w:eastAsia="Arial" w:hAnsi="Arial" w:cs="Arial"/>
          <w:sz w:val="21"/>
          <w:szCs w:val="21"/>
        </w:rPr>
        <w:t>e</w:t>
      </w:r>
      <w:r w:rsidRPr="003D0253">
        <w:rPr>
          <w:rFonts w:ascii="Arial" w:eastAsia="Arial" w:hAnsi="Arial" w:cs="Arial"/>
          <w:spacing w:val="7"/>
          <w:sz w:val="21"/>
          <w:szCs w:val="21"/>
        </w:rPr>
        <w:t xml:space="preserve"> </w:t>
      </w:r>
      <w:r w:rsidRPr="003D0253">
        <w:rPr>
          <w:rFonts w:ascii="Arial" w:eastAsia="Arial" w:hAnsi="Arial" w:cs="Arial"/>
          <w:spacing w:val="-8"/>
          <w:sz w:val="21"/>
          <w:szCs w:val="21"/>
        </w:rPr>
        <w:t>w</w:t>
      </w:r>
      <w:r w:rsidRPr="003D0253">
        <w:rPr>
          <w:rFonts w:ascii="Arial" w:eastAsia="Arial" w:hAnsi="Arial" w:cs="Arial"/>
          <w:spacing w:val="-2"/>
          <w:sz w:val="21"/>
          <w:szCs w:val="21"/>
        </w:rPr>
        <w:t>o</w:t>
      </w:r>
      <w:r w:rsidRPr="003D0253">
        <w:rPr>
          <w:rFonts w:ascii="Arial" w:eastAsia="Arial" w:hAnsi="Arial" w:cs="Arial"/>
          <w:spacing w:val="2"/>
          <w:sz w:val="21"/>
          <w:szCs w:val="21"/>
        </w:rPr>
        <w:t>r</w:t>
      </w:r>
      <w:r w:rsidRPr="003D0253">
        <w:rPr>
          <w:rFonts w:ascii="Arial" w:eastAsia="Arial" w:hAnsi="Arial" w:cs="Arial"/>
          <w:sz w:val="21"/>
          <w:szCs w:val="21"/>
        </w:rPr>
        <w:t xml:space="preserve">ks </w:t>
      </w:r>
      <w:r w:rsidRPr="003D0253">
        <w:rPr>
          <w:rFonts w:ascii="Arial" w:eastAsia="Arial" w:hAnsi="Arial" w:cs="Arial"/>
          <w:spacing w:val="-2"/>
          <w:sz w:val="21"/>
          <w:szCs w:val="21"/>
        </w:rPr>
        <w:t>a</w:t>
      </w:r>
      <w:r w:rsidRPr="003D0253">
        <w:rPr>
          <w:rFonts w:ascii="Arial" w:eastAsia="Arial" w:hAnsi="Arial" w:cs="Arial"/>
          <w:spacing w:val="-7"/>
          <w:sz w:val="21"/>
          <w:szCs w:val="21"/>
        </w:rPr>
        <w:t>n</w:t>
      </w:r>
      <w:r w:rsidRPr="003D0253">
        <w:rPr>
          <w:rFonts w:ascii="Arial" w:eastAsia="Arial" w:hAnsi="Arial" w:cs="Arial"/>
          <w:sz w:val="21"/>
          <w:szCs w:val="21"/>
        </w:rPr>
        <w:t>d</w:t>
      </w:r>
      <w:r w:rsidRPr="003D0253">
        <w:rPr>
          <w:rFonts w:ascii="Arial" w:eastAsia="Arial" w:hAnsi="Arial" w:cs="Arial"/>
          <w:spacing w:val="7"/>
          <w:sz w:val="21"/>
          <w:szCs w:val="21"/>
        </w:rPr>
        <w:t xml:space="preserve"> </w:t>
      </w:r>
      <w:r w:rsidRPr="003D0253">
        <w:rPr>
          <w:rFonts w:ascii="Arial" w:eastAsia="Arial" w:hAnsi="Arial" w:cs="Arial"/>
          <w:spacing w:val="-8"/>
          <w:sz w:val="21"/>
          <w:szCs w:val="21"/>
        </w:rPr>
        <w:t>w</w:t>
      </w:r>
      <w:r w:rsidRPr="003D0253">
        <w:rPr>
          <w:rFonts w:ascii="Arial" w:eastAsia="Arial" w:hAnsi="Arial" w:cs="Arial"/>
          <w:spacing w:val="-2"/>
          <w:sz w:val="21"/>
          <w:szCs w:val="21"/>
        </w:rPr>
        <w:t>o</w:t>
      </w:r>
      <w:r w:rsidRPr="003D0253">
        <w:rPr>
          <w:rFonts w:ascii="Arial" w:eastAsia="Arial" w:hAnsi="Arial" w:cs="Arial"/>
          <w:spacing w:val="2"/>
          <w:sz w:val="21"/>
          <w:szCs w:val="21"/>
        </w:rPr>
        <w:t>r</w:t>
      </w:r>
      <w:r w:rsidRPr="003D0253">
        <w:rPr>
          <w:rFonts w:ascii="Arial" w:eastAsia="Arial" w:hAnsi="Arial" w:cs="Arial"/>
          <w:sz w:val="21"/>
          <w:szCs w:val="21"/>
        </w:rPr>
        <w:t xml:space="preserve">ks </w:t>
      </w:r>
      <w:r w:rsidRPr="003D0253">
        <w:rPr>
          <w:rFonts w:ascii="Arial" w:eastAsia="Arial" w:hAnsi="Arial" w:cs="Arial"/>
          <w:spacing w:val="-8"/>
          <w:sz w:val="21"/>
          <w:szCs w:val="21"/>
        </w:rPr>
        <w:t>w</w:t>
      </w:r>
      <w:r w:rsidRPr="003D0253">
        <w:rPr>
          <w:rFonts w:ascii="Arial" w:eastAsia="Arial" w:hAnsi="Arial" w:cs="Arial"/>
          <w:spacing w:val="3"/>
          <w:sz w:val="21"/>
          <w:szCs w:val="21"/>
        </w:rPr>
        <w:t>e</w:t>
      </w:r>
      <w:r w:rsidRPr="003D0253">
        <w:rPr>
          <w:rFonts w:ascii="Arial" w:eastAsia="Arial" w:hAnsi="Arial" w:cs="Arial"/>
          <w:spacing w:val="2"/>
          <w:sz w:val="21"/>
          <w:szCs w:val="21"/>
        </w:rPr>
        <w:t>l</w:t>
      </w:r>
      <w:r w:rsidRPr="003D0253">
        <w:rPr>
          <w:rFonts w:ascii="Arial" w:eastAsia="Arial" w:hAnsi="Arial" w:cs="Arial"/>
          <w:spacing w:val="-4"/>
          <w:sz w:val="21"/>
          <w:szCs w:val="21"/>
        </w:rPr>
        <w:t>l</w:t>
      </w:r>
      <w:r w:rsidRPr="003D0253">
        <w:rPr>
          <w:rFonts w:ascii="Arial" w:eastAsia="Arial" w:hAnsi="Arial" w:cs="Arial"/>
          <w:sz w:val="21"/>
          <w:szCs w:val="21"/>
        </w:rPr>
        <w:t>.</w:t>
      </w:r>
    </w:p>
    <w:p w:rsidR="00C86F4A" w:rsidRPr="003D0253" w:rsidRDefault="00C86F4A">
      <w:pPr>
        <w:spacing w:before="6" w:line="200" w:lineRule="exact"/>
        <w:rPr>
          <w:rFonts w:ascii="Arial" w:hAnsi="Arial" w:cs="Arial"/>
        </w:rPr>
      </w:pPr>
    </w:p>
    <w:p w:rsidR="00C86F4A" w:rsidRPr="003D0253" w:rsidRDefault="006C72B5">
      <w:pPr>
        <w:spacing w:line="358" w:lineRule="auto"/>
        <w:ind w:right="140"/>
        <w:jc w:val="both"/>
        <w:rPr>
          <w:rFonts w:ascii="Arial" w:eastAsia="Arial" w:hAnsi="Arial" w:cs="Arial"/>
          <w:sz w:val="21"/>
          <w:szCs w:val="21"/>
        </w:rPr>
      </w:pPr>
      <w:r w:rsidRPr="003D0253">
        <w:rPr>
          <w:rFonts w:ascii="Arial" w:eastAsia="Arial" w:hAnsi="Arial" w:cs="Arial"/>
          <w:spacing w:val="3"/>
          <w:w w:val="104"/>
          <w:sz w:val="21"/>
          <w:szCs w:val="21"/>
        </w:rPr>
        <w:t>C</w:t>
      </w:r>
      <w:r w:rsidRPr="003D0253">
        <w:rPr>
          <w:rFonts w:ascii="Arial" w:eastAsia="Arial" w:hAnsi="Arial" w:cs="Arial"/>
          <w:spacing w:val="1"/>
          <w:w w:val="104"/>
          <w:sz w:val="21"/>
          <w:szCs w:val="21"/>
        </w:rPr>
        <w:t>o</w:t>
      </w:r>
      <w:r w:rsidRPr="003D0253">
        <w:rPr>
          <w:rFonts w:ascii="Arial" w:eastAsia="Arial" w:hAnsi="Arial" w:cs="Arial"/>
          <w:spacing w:val="7"/>
          <w:w w:val="104"/>
          <w:sz w:val="21"/>
          <w:szCs w:val="21"/>
        </w:rPr>
        <w:t>m</w:t>
      </w:r>
      <w:r w:rsidRPr="003D0253">
        <w:rPr>
          <w:rFonts w:ascii="Arial" w:eastAsia="Arial" w:hAnsi="Arial" w:cs="Arial"/>
          <w:spacing w:val="2"/>
          <w:w w:val="104"/>
          <w:sz w:val="21"/>
          <w:szCs w:val="21"/>
        </w:rPr>
        <w:t>m</w:t>
      </w:r>
      <w:r w:rsidRPr="003D0253">
        <w:rPr>
          <w:rFonts w:ascii="Arial" w:eastAsia="Arial" w:hAnsi="Arial" w:cs="Arial"/>
          <w:spacing w:val="6"/>
          <w:w w:val="104"/>
          <w:sz w:val="21"/>
          <w:szCs w:val="21"/>
        </w:rPr>
        <w:t>u</w:t>
      </w:r>
      <w:r w:rsidRPr="003D0253">
        <w:rPr>
          <w:rFonts w:ascii="Arial" w:eastAsia="Arial" w:hAnsi="Arial" w:cs="Arial"/>
          <w:spacing w:val="2"/>
          <w:w w:val="104"/>
          <w:sz w:val="21"/>
          <w:szCs w:val="21"/>
        </w:rPr>
        <w:t>n</w:t>
      </w:r>
      <w:r w:rsidRPr="003D0253">
        <w:rPr>
          <w:rFonts w:ascii="Arial" w:eastAsia="Arial" w:hAnsi="Arial" w:cs="Arial"/>
          <w:spacing w:val="3"/>
          <w:w w:val="104"/>
          <w:sz w:val="21"/>
          <w:szCs w:val="21"/>
        </w:rPr>
        <w:t>i</w:t>
      </w:r>
      <w:r w:rsidRPr="003D0253">
        <w:rPr>
          <w:rFonts w:ascii="Arial" w:eastAsia="Arial" w:hAnsi="Arial" w:cs="Arial"/>
          <w:spacing w:val="-1"/>
          <w:w w:val="104"/>
          <w:sz w:val="21"/>
          <w:szCs w:val="21"/>
        </w:rPr>
        <w:t>c</w:t>
      </w:r>
      <w:r w:rsidRPr="003D0253">
        <w:rPr>
          <w:rFonts w:ascii="Arial" w:eastAsia="Arial" w:hAnsi="Arial" w:cs="Arial"/>
          <w:spacing w:val="1"/>
          <w:w w:val="104"/>
          <w:sz w:val="21"/>
          <w:szCs w:val="21"/>
        </w:rPr>
        <w:t>at</w:t>
      </w:r>
      <w:r w:rsidRPr="003D0253">
        <w:rPr>
          <w:rFonts w:ascii="Arial" w:eastAsia="Arial" w:hAnsi="Arial" w:cs="Arial"/>
          <w:spacing w:val="3"/>
          <w:w w:val="104"/>
          <w:sz w:val="21"/>
          <w:szCs w:val="21"/>
        </w:rPr>
        <w:t>i</w:t>
      </w:r>
      <w:r w:rsidRPr="003D0253">
        <w:rPr>
          <w:rFonts w:ascii="Arial" w:eastAsia="Arial" w:hAnsi="Arial" w:cs="Arial"/>
          <w:spacing w:val="6"/>
          <w:w w:val="104"/>
          <w:sz w:val="21"/>
          <w:szCs w:val="21"/>
        </w:rPr>
        <w:t>n</w:t>
      </w:r>
      <w:r w:rsidRPr="003D0253">
        <w:rPr>
          <w:rFonts w:ascii="Arial" w:eastAsia="Arial" w:hAnsi="Arial" w:cs="Arial"/>
          <w:w w:val="104"/>
          <w:sz w:val="21"/>
          <w:szCs w:val="21"/>
        </w:rPr>
        <w:t xml:space="preserve">g </w:t>
      </w:r>
      <w:r w:rsidRPr="003D0253">
        <w:rPr>
          <w:rFonts w:ascii="Arial" w:eastAsia="Arial" w:hAnsi="Arial" w:cs="Arial"/>
          <w:spacing w:val="9"/>
          <w:w w:val="104"/>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2"/>
          <w:sz w:val="21"/>
          <w:szCs w:val="21"/>
        </w:rPr>
        <w:t>ean</w:t>
      </w:r>
      <w:r w:rsidRPr="003D0253">
        <w:rPr>
          <w:rFonts w:ascii="Arial" w:eastAsia="Arial" w:hAnsi="Arial" w:cs="Arial"/>
          <w:sz w:val="21"/>
          <w:szCs w:val="21"/>
        </w:rPr>
        <w:t>s</w:t>
      </w:r>
      <w:r w:rsidRPr="003D0253">
        <w:rPr>
          <w:rFonts w:ascii="Arial" w:eastAsia="Arial" w:hAnsi="Arial" w:cs="Arial"/>
          <w:spacing w:val="56"/>
          <w:sz w:val="21"/>
          <w:szCs w:val="21"/>
        </w:rPr>
        <w:t xml:space="preserve"> </w:t>
      </w:r>
      <w:r w:rsidRPr="003D0253">
        <w:rPr>
          <w:rFonts w:ascii="Arial" w:eastAsia="Arial" w:hAnsi="Arial" w:cs="Arial"/>
          <w:spacing w:val="2"/>
          <w:sz w:val="21"/>
          <w:szCs w:val="21"/>
        </w:rPr>
        <w:t>e</w:t>
      </w:r>
      <w:r w:rsidRPr="003D0253">
        <w:rPr>
          <w:rFonts w:ascii="Arial" w:eastAsia="Arial" w:hAnsi="Arial" w:cs="Arial"/>
          <w:spacing w:val="-5"/>
          <w:sz w:val="21"/>
          <w:szCs w:val="21"/>
        </w:rPr>
        <w:t>x</w:t>
      </w:r>
      <w:r w:rsidRPr="003D0253">
        <w:rPr>
          <w:rFonts w:ascii="Arial" w:eastAsia="Arial" w:hAnsi="Arial" w:cs="Arial"/>
          <w:spacing w:val="3"/>
          <w:sz w:val="21"/>
          <w:szCs w:val="21"/>
        </w:rPr>
        <w:t>p</w:t>
      </w:r>
      <w:r w:rsidRPr="003D0253">
        <w:rPr>
          <w:rFonts w:ascii="Arial" w:eastAsia="Arial" w:hAnsi="Arial" w:cs="Arial"/>
          <w:spacing w:val="-4"/>
          <w:sz w:val="21"/>
          <w:szCs w:val="21"/>
        </w:rPr>
        <w:t>l</w:t>
      </w:r>
      <w:r w:rsidRPr="003D0253">
        <w:rPr>
          <w:rFonts w:ascii="Arial" w:eastAsia="Arial" w:hAnsi="Arial" w:cs="Arial"/>
          <w:spacing w:val="3"/>
          <w:sz w:val="21"/>
          <w:szCs w:val="21"/>
        </w:rPr>
        <w:t>a</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 xml:space="preserve">g  </w:t>
      </w:r>
      <w:r w:rsidRPr="003D0253">
        <w:rPr>
          <w:rFonts w:ascii="Arial" w:eastAsia="Arial" w:hAnsi="Arial" w:cs="Arial"/>
          <w:spacing w:val="-6"/>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54"/>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2"/>
          <w:sz w:val="21"/>
          <w:szCs w:val="21"/>
        </w:rPr>
        <w:t>r</w:t>
      </w:r>
      <w:r w:rsidRPr="003D0253">
        <w:rPr>
          <w:rFonts w:ascii="Arial" w:eastAsia="Arial" w:hAnsi="Arial" w:cs="Arial"/>
          <w:spacing w:val="-2"/>
          <w:sz w:val="21"/>
          <w:szCs w:val="21"/>
        </w:rPr>
        <w:t>o</w:t>
      </w:r>
      <w:r w:rsidRPr="003D0253">
        <w:rPr>
          <w:rFonts w:ascii="Arial" w:eastAsia="Arial" w:hAnsi="Arial" w:cs="Arial"/>
          <w:spacing w:val="3"/>
          <w:sz w:val="21"/>
          <w:szCs w:val="21"/>
        </w:rPr>
        <w:t>b</w:t>
      </w:r>
      <w:r w:rsidRPr="003D0253">
        <w:rPr>
          <w:rFonts w:ascii="Arial" w:eastAsia="Arial" w:hAnsi="Arial" w:cs="Arial"/>
          <w:spacing w:val="-8"/>
          <w:sz w:val="21"/>
          <w:szCs w:val="21"/>
        </w:rPr>
        <w:t>l</w:t>
      </w:r>
      <w:r w:rsidRPr="003D0253">
        <w:rPr>
          <w:rFonts w:ascii="Arial" w:eastAsia="Arial" w:hAnsi="Arial" w:cs="Arial"/>
          <w:spacing w:val="-2"/>
          <w:sz w:val="21"/>
          <w:szCs w:val="21"/>
        </w:rPr>
        <w:t>e</w:t>
      </w:r>
      <w:r w:rsidRPr="003D0253">
        <w:rPr>
          <w:rFonts w:ascii="Arial" w:eastAsia="Arial" w:hAnsi="Arial" w:cs="Arial"/>
          <w:sz w:val="21"/>
          <w:szCs w:val="21"/>
        </w:rPr>
        <w:t xml:space="preserve">m </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7"/>
          <w:sz w:val="21"/>
          <w:szCs w:val="21"/>
        </w:rPr>
        <w:t>n</w:t>
      </w:r>
      <w:r w:rsidRPr="003D0253">
        <w:rPr>
          <w:rFonts w:ascii="Arial" w:eastAsia="Arial" w:hAnsi="Arial" w:cs="Arial"/>
          <w:sz w:val="21"/>
          <w:szCs w:val="21"/>
        </w:rPr>
        <w:t xml:space="preserve">d </w:t>
      </w:r>
      <w:r w:rsidRPr="003D0253">
        <w:rPr>
          <w:rFonts w:ascii="Arial" w:eastAsia="Arial" w:hAnsi="Arial" w:cs="Arial"/>
          <w:spacing w:val="5"/>
          <w:sz w:val="21"/>
          <w:szCs w:val="21"/>
        </w:rPr>
        <w:t xml:space="preserve"> </w:t>
      </w:r>
      <w:r w:rsidRPr="003D0253">
        <w:rPr>
          <w:rFonts w:ascii="Arial" w:eastAsia="Arial" w:hAnsi="Arial" w:cs="Arial"/>
          <w:sz w:val="21"/>
          <w:szCs w:val="21"/>
        </w:rPr>
        <w:t>y</w:t>
      </w:r>
      <w:r w:rsidRPr="003D0253">
        <w:rPr>
          <w:rFonts w:ascii="Arial" w:eastAsia="Arial" w:hAnsi="Arial" w:cs="Arial"/>
          <w:spacing w:val="-2"/>
          <w:sz w:val="21"/>
          <w:szCs w:val="21"/>
        </w:rPr>
        <w:t>o</w:t>
      </w:r>
      <w:r w:rsidRPr="003D0253">
        <w:rPr>
          <w:rFonts w:ascii="Arial" w:eastAsia="Arial" w:hAnsi="Arial" w:cs="Arial"/>
          <w:spacing w:val="-7"/>
          <w:sz w:val="21"/>
          <w:szCs w:val="21"/>
        </w:rPr>
        <w:t>u</w:t>
      </w:r>
      <w:r w:rsidRPr="003D0253">
        <w:rPr>
          <w:rFonts w:ascii="Arial" w:eastAsia="Arial" w:hAnsi="Arial" w:cs="Arial"/>
          <w:sz w:val="21"/>
          <w:szCs w:val="21"/>
        </w:rPr>
        <w:t xml:space="preserve">r </w:t>
      </w:r>
      <w:r w:rsidRPr="003D0253">
        <w:rPr>
          <w:rFonts w:ascii="Arial" w:eastAsia="Arial" w:hAnsi="Arial" w:cs="Arial"/>
          <w:spacing w:val="4"/>
          <w:sz w:val="21"/>
          <w:szCs w:val="21"/>
        </w:rPr>
        <w:t xml:space="preserve"> </w:t>
      </w:r>
      <w:r w:rsidRPr="003D0253">
        <w:rPr>
          <w:rFonts w:ascii="Arial" w:eastAsia="Arial" w:hAnsi="Arial" w:cs="Arial"/>
          <w:spacing w:val="-3"/>
          <w:sz w:val="21"/>
          <w:szCs w:val="21"/>
        </w:rPr>
        <w:t>r</w:t>
      </w:r>
      <w:r w:rsidRPr="003D0253">
        <w:rPr>
          <w:rFonts w:ascii="Arial" w:eastAsia="Arial" w:hAnsi="Arial" w:cs="Arial"/>
          <w:spacing w:val="3"/>
          <w:sz w:val="21"/>
          <w:szCs w:val="21"/>
        </w:rPr>
        <w:t>e</w:t>
      </w:r>
      <w:r w:rsidRPr="003D0253">
        <w:rPr>
          <w:rFonts w:ascii="Arial" w:eastAsia="Arial" w:hAnsi="Arial" w:cs="Arial"/>
          <w:spacing w:val="-5"/>
          <w:sz w:val="21"/>
          <w:szCs w:val="21"/>
        </w:rPr>
        <w:t>s</w:t>
      </w:r>
      <w:r w:rsidRPr="003D0253">
        <w:rPr>
          <w:rFonts w:ascii="Arial" w:eastAsia="Arial" w:hAnsi="Arial" w:cs="Arial"/>
          <w:spacing w:val="-2"/>
          <w:sz w:val="21"/>
          <w:szCs w:val="21"/>
        </w:rPr>
        <w:t>e</w:t>
      </w:r>
      <w:r w:rsidRPr="003D0253">
        <w:rPr>
          <w:rFonts w:ascii="Arial" w:eastAsia="Arial" w:hAnsi="Arial" w:cs="Arial"/>
          <w:spacing w:val="3"/>
          <w:sz w:val="21"/>
          <w:szCs w:val="21"/>
        </w:rPr>
        <w:t>a</w:t>
      </w:r>
      <w:r w:rsidRPr="003D0253">
        <w:rPr>
          <w:rFonts w:ascii="Arial" w:eastAsia="Arial" w:hAnsi="Arial" w:cs="Arial"/>
          <w:spacing w:val="-3"/>
          <w:sz w:val="21"/>
          <w:szCs w:val="21"/>
        </w:rPr>
        <w:t>r</w:t>
      </w:r>
      <w:r w:rsidRPr="003D0253">
        <w:rPr>
          <w:rFonts w:ascii="Arial" w:eastAsia="Arial" w:hAnsi="Arial" w:cs="Arial"/>
          <w:sz w:val="21"/>
          <w:szCs w:val="21"/>
        </w:rPr>
        <w:t>c</w:t>
      </w:r>
      <w:r w:rsidRPr="003D0253">
        <w:rPr>
          <w:rFonts w:ascii="Arial" w:eastAsia="Arial" w:hAnsi="Arial" w:cs="Arial"/>
          <w:spacing w:val="-2"/>
          <w:sz w:val="21"/>
          <w:szCs w:val="21"/>
        </w:rPr>
        <w:t>h</w:t>
      </w:r>
      <w:r w:rsidRPr="003D0253">
        <w:rPr>
          <w:rFonts w:ascii="Arial" w:eastAsia="Arial" w:hAnsi="Arial" w:cs="Arial"/>
          <w:sz w:val="21"/>
          <w:szCs w:val="21"/>
        </w:rPr>
        <w:t xml:space="preserve">, </w:t>
      </w:r>
      <w:r w:rsidRPr="003D0253">
        <w:rPr>
          <w:rFonts w:ascii="Arial" w:eastAsia="Arial" w:hAnsi="Arial" w:cs="Arial"/>
          <w:spacing w:val="-2"/>
          <w:sz w:val="21"/>
          <w:szCs w:val="21"/>
        </w:rPr>
        <w:t>ho</w:t>
      </w:r>
      <w:r w:rsidRPr="003D0253">
        <w:rPr>
          <w:rFonts w:ascii="Arial" w:eastAsia="Arial" w:hAnsi="Arial" w:cs="Arial"/>
          <w:sz w:val="21"/>
          <w:szCs w:val="21"/>
        </w:rPr>
        <w:t>w</w:t>
      </w:r>
      <w:r w:rsidRPr="003D0253">
        <w:rPr>
          <w:rFonts w:ascii="Arial" w:eastAsia="Arial" w:hAnsi="Arial" w:cs="Arial"/>
          <w:spacing w:val="4"/>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ou</w:t>
      </w:r>
      <w:r w:rsidRPr="003D0253">
        <w:rPr>
          <w:rFonts w:ascii="Arial" w:eastAsia="Arial" w:hAnsi="Arial" w:cs="Arial"/>
          <w:sz w:val="21"/>
          <w:szCs w:val="21"/>
        </w:rPr>
        <w:t>r</w:t>
      </w:r>
      <w:r w:rsidRPr="003D0253">
        <w:rPr>
          <w:rFonts w:ascii="Arial" w:eastAsia="Arial" w:hAnsi="Arial" w:cs="Arial"/>
          <w:spacing w:val="4"/>
          <w:sz w:val="21"/>
          <w:szCs w:val="21"/>
        </w:rPr>
        <w:t xml:space="preserve"> </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1"/>
          <w:sz w:val="21"/>
          <w:szCs w:val="21"/>
        </w:rPr>
        <w:t>i</w:t>
      </w:r>
      <w:r w:rsidRPr="003D0253">
        <w:rPr>
          <w:rFonts w:ascii="Arial" w:eastAsia="Arial" w:hAnsi="Arial" w:cs="Arial"/>
          <w:spacing w:val="-2"/>
          <w:sz w:val="21"/>
          <w:szCs w:val="21"/>
        </w:rPr>
        <w:t>o</w:t>
      </w:r>
      <w:r w:rsidRPr="003D0253">
        <w:rPr>
          <w:rFonts w:ascii="Arial" w:eastAsia="Arial" w:hAnsi="Arial" w:cs="Arial"/>
          <w:sz w:val="21"/>
          <w:szCs w:val="21"/>
        </w:rPr>
        <w:t>n</w:t>
      </w:r>
      <w:r w:rsidRPr="003D0253">
        <w:rPr>
          <w:rFonts w:ascii="Arial" w:eastAsia="Arial" w:hAnsi="Arial" w:cs="Arial"/>
          <w:spacing w:val="1"/>
          <w:sz w:val="21"/>
          <w:szCs w:val="21"/>
        </w:rPr>
        <w:t xml:space="preserve"> </w:t>
      </w:r>
      <w:r w:rsidRPr="003D0253">
        <w:rPr>
          <w:rFonts w:ascii="Arial" w:eastAsia="Arial" w:hAnsi="Arial" w:cs="Arial"/>
          <w:sz w:val="21"/>
          <w:szCs w:val="21"/>
        </w:rPr>
        <w:t>s</w:t>
      </w:r>
      <w:r w:rsidRPr="003D0253">
        <w:rPr>
          <w:rFonts w:ascii="Arial" w:eastAsia="Arial" w:hAnsi="Arial" w:cs="Arial"/>
          <w:spacing w:val="3"/>
          <w:sz w:val="21"/>
          <w:szCs w:val="21"/>
        </w:rPr>
        <w:t>o</w:t>
      </w:r>
      <w:r w:rsidRPr="003D0253">
        <w:rPr>
          <w:rFonts w:ascii="Arial" w:eastAsia="Arial" w:hAnsi="Arial" w:cs="Arial"/>
          <w:spacing w:val="-4"/>
          <w:sz w:val="21"/>
          <w:szCs w:val="21"/>
        </w:rPr>
        <w:t>l</w:t>
      </w:r>
      <w:r w:rsidRPr="003D0253">
        <w:rPr>
          <w:rFonts w:ascii="Arial" w:eastAsia="Arial" w:hAnsi="Arial" w:cs="Arial"/>
          <w:spacing w:val="-2"/>
          <w:sz w:val="21"/>
          <w:szCs w:val="21"/>
        </w:rPr>
        <w:t>u</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z w:val="21"/>
          <w:szCs w:val="21"/>
        </w:rPr>
        <w:t>n s</w:t>
      </w:r>
      <w:r w:rsidRPr="003D0253">
        <w:rPr>
          <w:rFonts w:ascii="Arial" w:eastAsia="Arial" w:hAnsi="Arial" w:cs="Arial"/>
          <w:spacing w:val="3"/>
          <w:sz w:val="21"/>
          <w:szCs w:val="21"/>
        </w:rPr>
        <w:t>o</w:t>
      </w:r>
      <w:r w:rsidRPr="003D0253">
        <w:rPr>
          <w:rFonts w:ascii="Arial" w:eastAsia="Arial" w:hAnsi="Arial" w:cs="Arial"/>
          <w:spacing w:val="-4"/>
          <w:sz w:val="21"/>
          <w:szCs w:val="21"/>
        </w:rPr>
        <w:t>lv</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7"/>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 xml:space="preserve">e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2"/>
          <w:sz w:val="21"/>
          <w:szCs w:val="21"/>
        </w:rPr>
        <w:t>o</w:t>
      </w:r>
      <w:r w:rsidRPr="003D0253">
        <w:rPr>
          <w:rFonts w:ascii="Arial" w:eastAsia="Arial" w:hAnsi="Arial" w:cs="Arial"/>
          <w:spacing w:val="3"/>
          <w:sz w:val="21"/>
          <w:szCs w:val="21"/>
        </w:rPr>
        <w:t>b</w:t>
      </w:r>
      <w:r w:rsidRPr="003D0253">
        <w:rPr>
          <w:rFonts w:ascii="Arial" w:eastAsia="Arial" w:hAnsi="Arial" w:cs="Arial"/>
          <w:spacing w:val="-8"/>
          <w:sz w:val="21"/>
          <w:szCs w:val="21"/>
        </w:rPr>
        <w:t>l</w:t>
      </w:r>
      <w:r w:rsidRPr="003D0253">
        <w:rPr>
          <w:rFonts w:ascii="Arial" w:eastAsia="Arial" w:hAnsi="Arial" w:cs="Arial"/>
          <w:spacing w:val="-2"/>
          <w:sz w:val="21"/>
          <w:szCs w:val="21"/>
        </w:rPr>
        <w:t>e</w:t>
      </w:r>
      <w:r w:rsidRPr="003D0253">
        <w:rPr>
          <w:rFonts w:ascii="Arial" w:eastAsia="Arial" w:hAnsi="Arial" w:cs="Arial"/>
          <w:spacing w:val="6"/>
          <w:sz w:val="21"/>
          <w:szCs w:val="21"/>
        </w:rPr>
        <w:t>m</w:t>
      </w:r>
      <w:r w:rsidRPr="003D0253">
        <w:rPr>
          <w:rFonts w:ascii="Arial" w:eastAsia="Arial" w:hAnsi="Arial" w:cs="Arial"/>
          <w:sz w:val="21"/>
          <w:szCs w:val="21"/>
        </w:rPr>
        <w:t>,</w:t>
      </w:r>
      <w:r w:rsidRPr="003D0253">
        <w:rPr>
          <w:rFonts w:ascii="Arial" w:eastAsia="Arial" w:hAnsi="Arial" w:cs="Arial"/>
          <w:spacing w:val="6"/>
          <w:sz w:val="21"/>
          <w:szCs w:val="21"/>
        </w:rPr>
        <w:t xml:space="preserve"> </w:t>
      </w:r>
      <w:r w:rsidRPr="003D0253">
        <w:rPr>
          <w:rFonts w:ascii="Arial" w:eastAsia="Arial" w:hAnsi="Arial" w:cs="Arial"/>
          <w:spacing w:val="-8"/>
          <w:sz w:val="21"/>
          <w:szCs w:val="21"/>
        </w:rPr>
        <w:t>w</w:t>
      </w:r>
      <w:r w:rsidRPr="003D0253">
        <w:rPr>
          <w:rFonts w:ascii="Arial" w:eastAsia="Arial" w:hAnsi="Arial" w:cs="Arial"/>
          <w:spacing w:val="-7"/>
          <w:sz w:val="21"/>
          <w:szCs w:val="21"/>
        </w:rPr>
        <w:t>h</w:t>
      </w:r>
      <w:r w:rsidRPr="003D0253">
        <w:rPr>
          <w:rFonts w:ascii="Arial" w:eastAsia="Arial" w:hAnsi="Arial" w:cs="Arial"/>
          <w:sz w:val="21"/>
          <w:szCs w:val="21"/>
        </w:rPr>
        <w:t>o</w:t>
      </w:r>
      <w:r w:rsidRPr="003D0253">
        <w:rPr>
          <w:rFonts w:ascii="Arial" w:eastAsia="Arial" w:hAnsi="Arial" w:cs="Arial"/>
          <w:spacing w:val="5"/>
          <w:sz w:val="21"/>
          <w:szCs w:val="21"/>
        </w:rPr>
        <w:t xml:space="preserve"> </w:t>
      </w:r>
      <w:r w:rsidRPr="003D0253">
        <w:rPr>
          <w:rFonts w:ascii="Arial" w:eastAsia="Arial" w:hAnsi="Arial" w:cs="Arial"/>
          <w:spacing w:val="6"/>
          <w:sz w:val="21"/>
          <w:szCs w:val="21"/>
        </w:rPr>
        <w:t>m</w:t>
      </w:r>
      <w:r w:rsidRPr="003D0253">
        <w:rPr>
          <w:rFonts w:ascii="Arial" w:eastAsia="Arial" w:hAnsi="Arial" w:cs="Arial"/>
          <w:spacing w:val="-4"/>
          <w:sz w:val="21"/>
          <w:szCs w:val="21"/>
        </w:rPr>
        <w:t>i</w:t>
      </w:r>
      <w:r w:rsidRPr="003D0253">
        <w:rPr>
          <w:rFonts w:ascii="Arial" w:eastAsia="Arial" w:hAnsi="Arial" w:cs="Arial"/>
          <w:spacing w:val="-2"/>
          <w:sz w:val="21"/>
          <w:szCs w:val="21"/>
        </w:rPr>
        <w:t>gh</w:t>
      </w:r>
      <w:r w:rsidRPr="003D0253">
        <w:rPr>
          <w:rFonts w:ascii="Arial" w:eastAsia="Arial" w:hAnsi="Arial" w:cs="Arial"/>
          <w:sz w:val="21"/>
          <w:szCs w:val="21"/>
        </w:rPr>
        <w:t>t</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u</w:t>
      </w:r>
      <w:r w:rsidRPr="003D0253">
        <w:rPr>
          <w:rFonts w:ascii="Arial" w:eastAsia="Arial" w:hAnsi="Arial" w:cs="Arial"/>
          <w:sz w:val="21"/>
          <w:szCs w:val="21"/>
        </w:rPr>
        <w:t>se</w:t>
      </w:r>
      <w:r w:rsidRPr="003D0253">
        <w:rPr>
          <w:rFonts w:ascii="Arial" w:eastAsia="Arial" w:hAnsi="Arial" w:cs="Arial"/>
          <w:spacing w:val="5"/>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ou</w:t>
      </w:r>
      <w:r w:rsidRPr="003D0253">
        <w:rPr>
          <w:rFonts w:ascii="Arial" w:eastAsia="Arial" w:hAnsi="Arial" w:cs="Arial"/>
          <w:sz w:val="21"/>
          <w:szCs w:val="21"/>
        </w:rPr>
        <w:t xml:space="preserve">r </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on</w:t>
      </w:r>
      <w:r w:rsidRPr="003D0253">
        <w:rPr>
          <w:rFonts w:ascii="Arial" w:eastAsia="Arial" w:hAnsi="Arial" w:cs="Arial"/>
          <w:sz w:val="21"/>
          <w:szCs w:val="21"/>
        </w:rPr>
        <w:t>,</w:t>
      </w:r>
      <w:r w:rsidRPr="003D0253">
        <w:rPr>
          <w:rFonts w:ascii="Arial" w:eastAsia="Arial" w:hAnsi="Arial" w:cs="Arial"/>
          <w:spacing w:val="37"/>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3"/>
          <w:sz w:val="21"/>
          <w:szCs w:val="21"/>
        </w:rPr>
        <w:t>o</w:t>
      </w:r>
      <w:r w:rsidRPr="003D0253">
        <w:rPr>
          <w:rFonts w:ascii="Arial" w:eastAsia="Arial" w:hAnsi="Arial" w:cs="Arial"/>
          <w:spacing w:val="-7"/>
          <w:sz w:val="21"/>
          <w:szCs w:val="21"/>
        </w:rPr>
        <w:t>u</w:t>
      </w:r>
      <w:r w:rsidRPr="003D0253">
        <w:rPr>
          <w:rFonts w:ascii="Arial" w:eastAsia="Arial" w:hAnsi="Arial" w:cs="Arial"/>
          <w:sz w:val="21"/>
          <w:szCs w:val="21"/>
        </w:rPr>
        <w:t>r</w:t>
      </w:r>
      <w:r w:rsidRPr="003D0253">
        <w:rPr>
          <w:rFonts w:ascii="Arial" w:eastAsia="Arial" w:hAnsi="Arial" w:cs="Arial"/>
          <w:spacing w:val="35"/>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3"/>
          <w:sz w:val="21"/>
          <w:szCs w:val="21"/>
        </w:rPr>
        <w:t>o</w:t>
      </w:r>
      <w:r w:rsidRPr="003D0253">
        <w:rPr>
          <w:rFonts w:ascii="Arial" w:eastAsia="Arial" w:hAnsi="Arial" w:cs="Arial"/>
          <w:spacing w:val="-4"/>
          <w:sz w:val="21"/>
          <w:szCs w:val="21"/>
        </w:rPr>
        <w:t>c</w:t>
      </w:r>
      <w:r w:rsidRPr="003D0253">
        <w:rPr>
          <w:rFonts w:ascii="Arial" w:eastAsia="Arial" w:hAnsi="Arial" w:cs="Arial"/>
          <w:spacing w:val="-2"/>
          <w:sz w:val="21"/>
          <w:szCs w:val="21"/>
        </w:rPr>
        <w:t>e</w:t>
      </w:r>
      <w:r w:rsidRPr="003D0253">
        <w:rPr>
          <w:rFonts w:ascii="Arial" w:eastAsia="Arial" w:hAnsi="Arial" w:cs="Arial"/>
          <w:sz w:val="21"/>
          <w:szCs w:val="21"/>
        </w:rPr>
        <w:t>ss</w:t>
      </w:r>
      <w:r w:rsidRPr="003D0253">
        <w:rPr>
          <w:rFonts w:ascii="Arial" w:eastAsia="Arial" w:hAnsi="Arial" w:cs="Arial"/>
          <w:spacing w:val="33"/>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n</w:t>
      </w:r>
      <w:r w:rsidRPr="003D0253">
        <w:rPr>
          <w:rFonts w:ascii="Arial" w:eastAsia="Arial" w:hAnsi="Arial" w:cs="Arial"/>
          <w:spacing w:val="31"/>
          <w:sz w:val="21"/>
          <w:szCs w:val="21"/>
        </w:rPr>
        <w:t xml:space="preserve"> </w:t>
      </w:r>
      <w:r w:rsidRPr="003D0253">
        <w:rPr>
          <w:rFonts w:ascii="Arial" w:eastAsia="Arial" w:hAnsi="Arial" w:cs="Arial"/>
          <w:sz w:val="21"/>
          <w:szCs w:val="21"/>
        </w:rPr>
        <w:t>c</w:t>
      </w:r>
      <w:r w:rsidRPr="003D0253">
        <w:rPr>
          <w:rFonts w:ascii="Arial" w:eastAsia="Arial" w:hAnsi="Arial" w:cs="Arial"/>
          <w:spacing w:val="2"/>
          <w:sz w:val="21"/>
          <w:szCs w:val="21"/>
        </w:rPr>
        <w:t>r</w:t>
      </w:r>
      <w:r w:rsidRPr="003D0253">
        <w:rPr>
          <w:rFonts w:ascii="Arial" w:eastAsia="Arial" w:hAnsi="Arial" w:cs="Arial"/>
          <w:spacing w:val="-2"/>
          <w:sz w:val="21"/>
          <w:szCs w:val="21"/>
        </w:rPr>
        <w:t>e</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8"/>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35"/>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38"/>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pacing w:val="-5"/>
          <w:sz w:val="21"/>
          <w:szCs w:val="21"/>
        </w:rPr>
        <w:t>v</w:t>
      </w:r>
      <w:r w:rsidRPr="003D0253">
        <w:rPr>
          <w:rFonts w:ascii="Arial" w:eastAsia="Arial" w:hAnsi="Arial" w:cs="Arial"/>
          <w:spacing w:val="-2"/>
          <w:sz w:val="21"/>
          <w:szCs w:val="21"/>
        </w:rPr>
        <w:t>en</w:t>
      </w:r>
      <w:r w:rsidRPr="003D0253">
        <w:rPr>
          <w:rFonts w:ascii="Arial" w:eastAsia="Arial" w:hAnsi="Arial" w:cs="Arial"/>
          <w:spacing w:val="4"/>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on</w:t>
      </w:r>
      <w:r w:rsidRPr="003D0253">
        <w:rPr>
          <w:rFonts w:ascii="Arial" w:eastAsia="Arial" w:hAnsi="Arial" w:cs="Arial"/>
          <w:sz w:val="21"/>
          <w:szCs w:val="21"/>
        </w:rPr>
        <w:t>,</w:t>
      </w:r>
      <w:r w:rsidRPr="003D0253">
        <w:rPr>
          <w:rFonts w:ascii="Arial" w:eastAsia="Arial" w:hAnsi="Arial" w:cs="Arial"/>
          <w:spacing w:val="37"/>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7"/>
          <w:sz w:val="21"/>
          <w:szCs w:val="21"/>
        </w:rPr>
        <w:t>n</w:t>
      </w:r>
      <w:r w:rsidRPr="003D0253">
        <w:rPr>
          <w:rFonts w:ascii="Arial" w:eastAsia="Arial" w:hAnsi="Arial" w:cs="Arial"/>
          <w:sz w:val="21"/>
          <w:szCs w:val="21"/>
        </w:rPr>
        <w:t>d</w:t>
      </w:r>
      <w:r w:rsidRPr="003D0253">
        <w:rPr>
          <w:rFonts w:ascii="Arial" w:eastAsia="Arial" w:hAnsi="Arial" w:cs="Arial"/>
          <w:spacing w:val="40"/>
          <w:sz w:val="21"/>
          <w:szCs w:val="21"/>
        </w:rPr>
        <w:t xml:space="preserve"> </w:t>
      </w:r>
      <w:r w:rsidRPr="003D0253">
        <w:rPr>
          <w:rFonts w:ascii="Arial" w:eastAsia="Arial" w:hAnsi="Arial" w:cs="Arial"/>
          <w:spacing w:val="-7"/>
          <w:sz w:val="21"/>
          <w:szCs w:val="21"/>
        </w:rPr>
        <w:t>h</w:t>
      </w:r>
      <w:r w:rsidRPr="003D0253">
        <w:rPr>
          <w:rFonts w:ascii="Arial" w:eastAsia="Arial" w:hAnsi="Arial" w:cs="Arial"/>
          <w:spacing w:val="3"/>
          <w:sz w:val="21"/>
          <w:szCs w:val="21"/>
        </w:rPr>
        <w:t>o</w:t>
      </w:r>
      <w:r w:rsidRPr="003D0253">
        <w:rPr>
          <w:rFonts w:ascii="Arial" w:eastAsia="Arial" w:hAnsi="Arial" w:cs="Arial"/>
          <w:sz w:val="21"/>
          <w:szCs w:val="21"/>
        </w:rPr>
        <w:t>w</w:t>
      </w:r>
      <w:r w:rsidRPr="003D0253">
        <w:rPr>
          <w:rFonts w:ascii="Arial" w:eastAsia="Arial" w:hAnsi="Arial" w:cs="Arial"/>
          <w:spacing w:val="29"/>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3"/>
          <w:sz w:val="21"/>
          <w:szCs w:val="21"/>
        </w:rPr>
        <w:t>o</w:t>
      </w:r>
      <w:r w:rsidRPr="003D0253">
        <w:rPr>
          <w:rFonts w:ascii="Arial" w:eastAsia="Arial" w:hAnsi="Arial" w:cs="Arial"/>
          <w:sz w:val="21"/>
          <w:szCs w:val="21"/>
        </w:rPr>
        <w:t>u</w:t>
      </w:r>
      <w:r w:rsidRPr="003D0253">
        <w:rPr>
          <w:rFonts w:ascii="Arial" w:eastAsia="Arial" w:hAnsi="Arial" w:cs="Arial"/>
          <w:spacing w:val="26"/>
          <w:sz w:val="21"/>
          <w:szCs w:val="21"/>
        </w:rPr>
        <w:t xml:space="preserve"> </w:t>
      </w:r>
      <w:r w:rsidRPr="003D0253">
        <w:rPr>
          <w:rFonts w:ascii="Arial" w:eastAsia="Arial" w:hAnsi="Arial" w:cs="Arial"/>
          <w:spacing w:val="6"/>
          <w:sz w:val="21"/>
          <w:szCs w:val="21"/>
        </w:rPr>
        <w:t>m</w:t>
      </w:r>
      <w:r w:rsidRPr="003D0253">
        <w:rPr>
          <w:rFonts w:ascii="Arial" w:eastAsia="Arial" w:hAnsi="Arial" w:cs="Arial"/>
          <w:spacing w:val="-4"/>
          <w:sz w:val="21"/>
          <w:szCs w:val="21"/>
        </w:rPr>
        <w:t>i</w:t>
      </w:r>
      <w:r w:rsidRPr="003D0253">
        <w:rPr>
          <w:rFonts w:ascii="Arial" w:eastAsia="Arial" w:hAnsi="Arial" w:cs="Arial"/>
          <w:spacing w:val="-2"/>
          <w:sz w:val="21"/>
          <w:szCs w:val="21"/>
        </w:rPr>
        <w:t>gh</w:t>
      </w:r>
      <w:r w:rsidRPr="003D0253">
        <w:rPr>
          <w:rFonts w:ascii="Arial" w:eastAsia="Arial" w:hAnsi="Arial" w:cs="Arial"/>
          <w:sz w:val="21"/>
          <w:szCs w:val="21"/>
        </w:rPr>
        <w:t>t</w:t>
      </w:r>
    </w:p>
    <w:p w:rsidR="00C86F4A" w:rsidRPr="003D0253" w:rsidRDefault="006C72B5">
      <w:pPr>
        <w:spacing w:before="3" w:line="220" w:lineRule="exact"/>
        <w:ind w:right="4943"/>
        <w:jc w:val="both"/>
        <w:rPr>
          <w:rFonts w:ascii="Arial" w:eastAsia="Arial" w:hAnsi="Arial" w:cs="Arial"/>
          <w:sz w:val="21"/>
          <w:szCs w:val="21"/>
        </w:rPr>
        <w:sectPr w:rsidR="00C86F4A" w:rsidRPr="003D0253">
          <w:type w:val="continuous"/>
          <w:pgSz w:w="12240" w:h="15840"/>
          <w:pgMar w:top="1480" w:right="820" w:bottom="280" w:left="760" w:header="720" w:footer="720" w:gutter="0"/>
          <w:cols w:num="2" w:space="720" w:equalWidth="0">
            <w:col w:w="3375" w:space="470"/>
            <w:col w:w="6815"/>
          </w:cols>
        </w:sectPr>
      </w:pPr>
      <w:r w:rsidRPr="003D0253">
        <w:rPr>
          <w:rFonts w:ascii="Arial" w:eastAsia="Arial" w:hAnsi="Arial" w:cs="Arial"/>
          <w:spacing w:val="2"/>
          <w:position w:val="-1"/>
          <w:sz w:val="21"/>
          <w:szCs w:val="21"/>
        </w:rPr>
        <w:t>m</w:t>
      </w:r>
      <w:r w:rsidRPr="003D0253">
        <w:rPr>
          <w:rFonts w:ascii="Arial" w:eastAsia="Arial" w:hAnsi="Arial" w:cs="Arial"/>
          <w:spacing w:val="-2"/>
          <w:position w:val="-1"/>
          <w:sz w:val="21"/>
          <w:szCs w:val="21"/>
        </w:rPr>
        <w:t>a</w:t>
      </w:r>
      <w:r w:rsidRPr="003D0253">
        <w:rPr>
          <w:rFonts w:ascii="Arial" w:eastAsia="Arial" w:hAnsi="Arial" w:cs="Arial"/>
          <w:position w:val="-1"/>
          <w:sz w:val="21"/>
          <w:szCs w:val="21"/>
        </w:rPr>
        <w:t>ke</w:t>
      </w:r>
      <w:r w:rsidRPr="003D0253">
        <w:rPr>
          <w:rFonts w:ascii="Arial" w:eastAsia="Arial" w:hAnsi="Arial" w:cs="Arial"/>
          <w:spacing w:val="2"/>
          <w:position w:val="-1"/>
          <w:sz w:val="21"/>
          <w:szCs w:val="21"/>
        </w:rPr>
        <w:t xml:space="preserve"> </w:t>
      </w:r>
      <w:r w:rsidRPr="003D0253">
        <w:rPr>
          <w:rFonts w:ascii="Arial" w:eastAsia="Arial" w:hAnsi="Arial" w:cs="Arial"/>
          <w:spacing w:val="-4"/>
          <w:position w:val="-1"/>
          <w:sz w:val="21"/>
          <w:szCs w:val="21"/>
        </w:rPr>
        <w:t>i</w:t>
      </w:r>
      <w:r w:rsidRPr="003D0253">
        <w:rPr>
          <w:rFonts w:ascii="Arial" w:eastAsia="Arial" w:hAnsi="Arial" w:cs="Arial"/>
          <w:position w:val="-1"/>
          <w:sz w:val="21"/>
          <w:szCs w:val="21"/>
        </w:rPr>
        <w:t>t</w:t>
      </w:r>
      <w:r w:rsidRPr="003D0253">
        <w:rPr>
          <w:rFonts w:ascii="Arial" w:eastAsia="Arial" w:hAnsi="Arial" w:cs="Arial"/>
          <w:spacing w:val="-1"/>
          <w:position w:val="-1"/>
          <w:sz w:val="21"/>
          <w:szCs w:val="21"/>
        </w:rPr>
        <w:t xml:space="preserve"> </w:t>
      </w:r>
      <w:r w:rsidRPr="003D0253">
        <w:rPr>
          <w:rFonts w:ascii="Arial" w:eastAsia="Arial" w:hAnsi="Arial" w:cs="Arial"/>
          <w:spacing w:val="-2"/>
          <w:position w:val="-1"/>
          <w:sz w:val="21"/>
          <w:szCs w:val="21"/>
        </w:rPr>
        <w:t>e</w:t>
      </w:r>
      <w:r w:rsidRPr="003D0253">
        <w:rPr>
          <w:rFonts w:ascii="Arial" w:eastAsia="Arial" w:hAnsi="Arial" w:cs="Arial"/>
          <w:spacing w:val="-5"/>
          <w:position w:val="-1"/>
          <w:sz w:val="21"/>
          <w:szCs w:val="21"/>
        </w:rPr>
        <w:t>v</w:t>
      </w:r>
      <w:r w:rsidRPr="003D0253">
        <w:rPr>
          <w:rFonts w:ascii="Arial" w:eastAsia="Arial" w:hAnsi="Arial" w:cs="Arial"/>
          <w:spacing w:val="3"/>
          <w:position w:val="-1"/>
          <w:sz w:val="21"/>
          <w:szCs w:val="21"/>
        </w:rPr>
        <w:t>e</w:t>
      </w:r>
      <w:r w:rsidRPr="003D0253">
        <w:rPr>
          <w:rFonts w:ascii="Arial" w:eastAsia="Arial" w:hAnsi="Arial" w:cs="Arial"/>
          <w:position w:val="-1"/>
          <w:sz w:val="21"/>
          <w:szCs w:val="21"/>
        </w:rPr>
        <w:t>n</w:t>
      </w:r>
      <w:r w:rsidRPr="003D0253">
        <w:rPr>
          <w:rFonts w:ascii="Arial" w:eastAsia="Arial" w:hAnsi="Arial" w:cs="Arial"/>
          <w:spacing w:val="-8"/>
          <w:position w:val="-1"/>
          <w:sz w:val="21"/>
          <w:szCs w:val="21"/>
        </w:rPr>
        <w:t xml:space="preserve"> </w:t>
      </w:r>
      <w:r w:rsidRPr="003D0253">
        <w:rPr>
          <w:rFonts w:ascii="Arial" w:eastAsia="Arial" w:hAnsi="Arial" w:cs="Arial"/>
          <w:spacing w:val="-2"/>
          <w:position w:val="-1"/>
          <w:sz w:val="21"/>
          <w:szCs w:val="21"/>
        </w:rPr>
        <w:t>b</w:t>
      </w:r>
      <w:r w:rsidRPr="003D0253">
        <w:rPr>
          <w:rFonts w:ascii="Arial" w:eastAsia="Arial" w:hAnsi="Arial" w:cs="Arial"/>
          <w:spacing w:val="3"/>
          <w:position w:val="-1"/>
          <w:sz w:val="21"/>
          <w:szCs w:val="21"/>
        </w:rPr>
        <w:t>e</w:t>
      </w:r>
      <w:r w:rsidRPr="003D0253">
        <w:rPr>
          <w:rFonts w:ascii="Arial" w:eastAsia="Arial" w:hAnsi="Arial" w:cs="Arial"/>
          <w:spacing w:val="-1"/>
          <w:position w:val="-1"/>
          <w:sz w:val="21"/>
          <w:szCs w:val="21"/>
        </w:rPr>
        <w:t>tt</w:t>
      </w:r>
      <w:r w:rsidRPr="003D0253">
        <w:rPr>
          <w:rFonts w:ascii="Arial" w:eastAsia="Arial" w:hAnsi="Arial" w:cs="Arial"/>
          <w:spacing w:val="3"/>
          <w:position w:val="-1"/>
          <w:sz w:val="21"/>
          <w:szCs w:val="21"/>
        </w:rPr>
        <w:t>e</w:t>
      </w:r>
      <w:r w:rsidRPr="003D0253">
        <w:rPr>
          <w:rFonts w:ascii="Arial" w:eastAsia="Arial" w:hAnsi="Arial" w:cs="Arial"/>
          <w:spacing w:val="2"/>
          <w:position w:val="-1"/>
          <w:sz w:val="21"/>
          <w:szCs w:val="21"/>
        </w:rPr>
        <w:t>r</w:t>
      </w:r>
      <w:r w:rsidRPr="003D0253">
        <w:rPr>
          <w:rFonts w:ascii="Arial" w:eastAsia="Arial" w:hAnsi="Arial" w:cs="Arial"/>
          <w:position w:val="-1"/>
          <w:sz w:val="21"/>
          <w:szCs w:val="21"/>
        </w:rPr>
        <w:t>.</w:t>
      </w:r>
    </w:p>
    <w:p w:rsidR="00C86F4A" w:rsidRPr="003D0253" w:rsidRDefault="006C72B5">
      <w:pPr>
        <w:spacing w:before="9" w:line="180" w:lineRule="exact"/>
        <w:rPr>
          <w:rFonts w:ascii="Arial" w:hAnsi="Arial" w:cs="Arial"/>
          <w:sz w:val="19"/>
          <w:szCs w:val="19"/>
        </w:rPr>
      </w:pPr>
      <w:r w:rsidRPr="003D0253">
        <w:rPr>
          <w:rFonts w:ascii="Arial" w:hAnsi="Arial" w:cs="Arial"/>
        </w:rPr>
        <w:pict>
          <v:group id="_x0000_s1231" style="position:absolute;margin-left:21pt;margin-top:330.45pt;width:48.7pt;height:259pt;z-index:-1514;mso-position-horizontal-relative:page;mso-position-vertical-relative:page" coordorigin="420,6609" coordsize="974,5180">
            <v:shape id="_x0000_s1236" style="position:absolute;left:786;top:11405;width:598;height:374" coordorigin="786,11405" coordsize="598,374" path="m786,11592r187,187l973,11686r411,l1384,11499r-411,l973,11405r-187,187xe" fillcolor="#33b0dd" stroked="f">
              <v:path arrowok="t"/>
            </v:shape>
            <v:shape id="_x0000_s1235" style="position:absolute;left:786;top:11405;width:598;height:374" coordorigin="786,11405" coordsize="598,374" path="m786,11592r187,-187l973,11499r411,l1384,11686r-411,l973,11779,786,11592xe" filled="f" strokecolor="#2281a1" strokeweight="1pt">
              <v:path arrowok="t"/>
            </v:shape>
            <v:shape id="_x0000_s1234" style="position:absolute;left:519;top:6796;width:177;height:4983" coordorigin="519,6796" coordsize="177,4983" path="m696,6796r-177,l519,11779r177,l696,6796xe" fillcolor="#33b0dd" stroked="f">
              <v:path arrowok="t"/>
            </v:shape>
            <v:shape id="_x0000_s1233" style="position:absolute;left:430;top:6619;width:355;height:177" coordorigin="430,6619" coordsize="355,177" path="m608,6619l430,6796r355,l608,6619xe" fillcolor="#33b0dd" stroked="f">
              <v:path arrowok="t"/>
            </v:shape>
            <v:shape id="_x0000_s1232" style="position:absolute;left:430;top:6619;width:355;height:5160" coordorigin="430,6619" coordsize="355,5160" path="m430,6796l608,6619r177,177l696,6796r,4983l519,11779r,-4983l430,6796xe" filled="f" strokecolor="#2281a1" strokeweight="1pt">
              <v:path arrowok="t"/>
            </v:shape>
            <w10:wrap anchorx="page" anchory="page"/>
          </v:group>
        </w:pict>
      </w:r>
      <w:r w:rsidRPr="003D0253">
        <w:rPr>
          <w:rFonts w:ascii="Arial" w:hAnsi="Arial" w:cs="Arial"/>
        </w:rPr>
        <w:pict>
          <v:group id="_x0000_s1216" style="position:absolute;margin-left:0;margin-top:0;width:612pt;height:791.8pt;z-index:-1526;mso-position-horizontal-relative:page;mso-position-vertical-relative:page" coordsize="12240,15836">
            <v:shape id="_x0000_s1230" style="position:absolute;left:11641;top:2;width:590;height:2758" coordorigin="11641,2" coordsize="590,2758" path="m11940,294r,2181l12231,2760r,-2758l11641,2r299,292xe" fillcolor="#33b0dd" stroked="f">
              <v:path arrowok="t"/>
            </v:shape>
            <v:shape id="_x0000_s1229" style="position:absolute;left:6;top:2;width:11934;height:2779" coordorigin="6,2" coordsize="11934,2779" path="m6,2781l298,2482r,-2188l11940,294,11641,2,6,2r,2779xe" fillcolor="#33b0dd" stroked="f">
              <v:path arrowok="t"/>
            </v:shape>
            <v:shape id="_x0000_s1228" style="position:absolute;left:11940;top:2515;width:291;height:10863" coordorigin="11940,2515" coordsize="291,10863" path="m11940,13378r291,-298l12231,2800r-291,-285l11940,13378xe" fillcolor="#82c50c" stroked="f">
              <v:path arrowok="t"/>
            </v:shape>
            <v:shape id="_x0000_s1227" style="position:absolute;left:6;top:2523;width:292;height:10821" coordorigin="6,2523" coordsize="292,10821" path="m6,13059r292,285l298,2523,6,2822r,10237xe" fillcolor="#82c50c" stroked="f">
              <v:path arrowok="t"/>
            </v:shape>
            <v:shape id="_x0000_s1226" style="position:absolute;left:6;top:13121;width:12225;height:2705" coordorigin="6,13121" coordsize="12225,2705" path="m12231,15826r,-2705l11940,13419r,2116l298,15535,6,15250r,576l12231,15826xe" fillcolor="#f10e83" stroked="f">
              <v:path arrowok="t"/>
            </v:shape>
            <v:shape id="_x0000_s1225" style="position:absolute;left:6;top:13099;width:292;height:2436" coordorigin="6,13099" coordsize="292,2436" path="m6,15250r292,285l298,13384,6,13099r,2151xe" fillcolor="#f10e83" stroked="f">
              <v:path arrowok="t"/>
            </v:shape>
            <v:shape id="_x0000_s1224" style="position:absolute;width:12240;height:2707" coordsize="12240,2707" path="m,2707l293,2418r,-2128l12240,290r,-290l,,,2707xe" fillcolor="#33b0dd" stroked="f">
              <v:path arrowok="t"/>
            </v:shape>
            <v:shape id="_x0000_s1223" style="position:absolute;left:11942;top:290;width:298;height:2417" coordorigin="11942,290" coordsize="298,2417" path="m12240,290r-298,l11942,2418r5,l12240,2707r,-2417xe" fillcolor="#33b0dd" stroked="f">
              <v:path arrowok="t"/>
            </v:shape>
            <v:shape id="_x0000_s1222" type="#_x0000_t75" style="position:absolute;left:4932;top:523;width:2376;height:1123">
              <v:imagedata r:id="rId6" o:title=""/>
            </v:shape>
            <v:shape id="_x0000_s1221" style="position:absolute;left:4580;top:2332;width:6745;height:12243" coordorigin="4580,2332" coordsize="6745,12243" path="m4580,2332r,12243l11325,14575r,-12243l4580,2332xe" stroked="f">
              <v:path arrowok="t"/>
            </v:shape>
            <v:shape id="_x0000_s1220" style="position:absolute;left:1431;top:2524;width:2894;height:1001" coordorigin="1431,2524" coordsize="2894,1001" path="m4225,2524r-2696,l1468,2547r-34,54l1431,3427r3,22l1469,3504r62,21l4227,3525r61,-22l4322,3448r3,-23l4325,2622r-23,-61l4248,2527r-23,-3xe" fillcolor="#33b0dd" stroked="f">
              <v:path arrowok="t"/>
            </v:shape>
            <v:shape id="_x0000_s1219" style="position:absolute;left:1431;top:2524;width:2894;height:1001" coordorigin="1431,2524" coordsize="2894,1001" path="m1431,2624r22,-62l1507,2527r2718,-3l4248,2527r54,34l4325,2622r,803l4322,3448r-34,55l4227,3525r-2696,l1508,3523r-54,-35l1431,3427r,-803xe" filled="f" strokecolor="white" strokeweight="1pt">
              <v:path arrowok="t"/>
            </v:shape>
            <v:shape id="_x0000_s1218" style="position:absolute;left:1446;top:12783;width:2864;height:827" coordorigin="1446,12783" coordsize="2864,827" path="m4228,12783r-2719,2l1458,12823r-12,43l1448,13546r38,52l1528,13610r2719,-3l4298,13570r12,-43l4308,12847r-38,-52l4228,12783xe" fillcolor="#33b0dd" stroked="f">
              <v:path arrowok="t"/>
            </v:shape>
            <v:shape id="_x0000_s1217" style="position:absolute;left:1446;top:12783;width:2864;height:827" coordorigin="1446,12783" coordsize="2864,827" path="m1446,12866r25,-60l4228,12783r22,3l4300,12826r10,701l4307,13549r-40,50l1528,13610r-22,-4l1456,13567r-10,-701xe" filled="f" strokecolor="white" strokeweight="1pt">
              <v:path arrowok="t"/>
            </v:shape>
            <w10:wrap anchorx="page" anchory="page"/>
          </v:group>
        </w:pict>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spacing w:before="37"/>
        <w:ind w:left="84" w:right="66"/>
        <w:jc w:val="center"/>
        <w:rPr>
          <w:rFonts w:ascii="Arial" w:eastAsia="Arial" w:hAnsi="Arial" w:cs="Arial"/>
          <w:sz w:val="19"/>
          <w:szCs w:val="19"/>
        </w:rPr>
      </w:pPr>
      <w:r w:rsidRPr="003D0253">
        <w:rPr>
          <w:rFonts w:ascii="Arial" w:eastAsia="Arial" w:hAnsi="Arial" w:cs="Arial"/>
          <w:spacing w:val="-7"/>
          <w:sz w:val="19"/>
          <w:szCs w:val="19"/>
        </w:rPr>
        <w:t>T</w:t>
      </w:r>
      <w:r w:rsidRPr="003D0253">
        <w:rPr>
          <w:rFonts w:ascii="Arial" w:eastAsia="Arial" w:hAnsi="Arial" w:cs="Arial"/>
          <w:spacing w:val="-1"/>
          <w:sz w:val="19"/>
          <w:szCs w:val="19"/>
        </w:rPr>
        <w:t>h</w:t>
      </w:r>
      <w:r w:rsidRPr="003D0253">
        <w:rPr>
          <w:rFonts w:ascii="Arial" w:eastAsia="Arial" w:hAnsi="Arial" w:cs="Arial"/>
          <w:sz w:val="19"/>
          <w:szCs w:val="19"/>
        </w:rPr>
        <w:t>e</w:t>
      </w:r>
      <w:r w:rsidRPr="003D0253">
        <w:rPr>
          <w:rFonts w:ascii="Arial" w:eastAsia="Arial" w:hAnsi="Arial" w:cs="Arial"/>
          <w:spacing w:val="7"/>
          <w:sz w:val="19"/>
          <w:szCs w:val="19"/>
        </w:rPr>
        <w:t xml:space="preserve"> </w:t>
      </w:r>
      <w:r w:rsidRPr="003D0253">
        <w:rPr>
          <w:rFonts w:ascii="Arial" w:eastAsia="Arial" w:hAnsi="Arial" w:cs="Arial"/>
          <w:spacing w:val="2"/>
          <w:sz w:val="19"/>
          <w:szCs w:val="19"/>
        </w:rPr>
        <w:t>S</w:t>
      </w:r>
      <w:r w:rsidRPr="003D0253">
        <w:rPr>
          <w:rFonts w:ascii="Arial" w:eastAsia="Arial" w:hAnsi="Arial" w:cs="Arial"/>
          <w:spacing w:val="-1"/>
          <w:sz w:val="19"/>
          <w:szCs w:val="19"/>
        </w:rPr>
        <w:t>to</w:t>
      </w:r>
      <w:r w:rsidRPr="003D0253">
        <w:rPr>
          <w:rFonts w:ascii="Arial" w:eastAsia="Arial" w:hAnsi="Arial" w:cs="Arial"/>
          <w:spacing w:val="-2"/>
          <w:sz w:val="19"/>
          <w:szCs w:val="19"/>
        </w:rPr>
        <w:t>r</w:t>
      </w:r>
      <w:r w:rsidRPr="003D0253">
        <w:rPr>
          <w:rFonts w:ascii="Arial" w:eastAsia="Arial" w:hAnsi="Arial" w:cs="Arial"/>
          <w:sz w:val="19"/>
          <w:szCs w:val="19"/>
        </w:rPr>
        <w:t>y</w:t>
      </w:r>
      <w:r w:rsidRPr="003D0253">
        <w:rPr>
          <w:rFonts w:ascii="Arial" w:eastAsia="Arial" w:hAnsi="Arial" w:cs="Arial"/>
          <w:spacing w:val="5"/>
          <w:sz w:val="19"/>
          <w:szCs w:val="19"/>
        </w:rPr>
        <w:t xml:space="preserve"> </w:t>
      </w:r>
      <w:r w:rsidRPr="003D0253">
        <w:rPr>
          <w:rFonts w:ascii="Arial" w:eastAsia="Arial" w:hAnsi="Arial" w:cs="Arial"/>
          <w:spacing w:val="-1"/>
          <w:sz w:val="19"/>
          <w:szCs w:val="19"/>
        </w:rPr>
        <w:t>o</w:t>
      </w:r>
      <w:r w:rsidRPr="003D0253">
        <w:rPr>
          <w:rFonts w:ascii="Arial" w:eastAsia="Arial" w:hAnsi="Arial" w:cs="Arial"/>
          <w:sz w:val="19"/>
          <w:szCs w:val="19"/>
        </w:rPr>
        <w:t>f</w:t>
      </w:r>
      <w:r w:rsidRPr="003D0253">
        <w:rPr>
          <w:rFonts w:ascii="Arial" w:eastAsia="Arial" w:hAnsi="Arial" w:cs="Arial"/>
          <w:spacing w:val="6"/>
          <w:sz w:val="19"/>
          <w:szCs w:val="19"/>
        </w:rPr>
        <w:t xml:space="preserve"> </w:t>
      </w:r>
      <w:r w:rsidRPr="003D0253">
        <w:rPr>
          <w:rFonts w:ascii="Arial" w:eastAsia="Arial" w:hAnsi="Arial" w:cs="Arial"/>
          <w:spacing w:val="-8"/>
          <w:sz w:val="19"/>
          <w:szCs w:val="19"/>
        </w:rPr>
        <w:t>Y</w:t>
      </w:r>
      <w:r w:rsidRPr="003D0253">
        <w:rPr>
          <w:rFonts w:ascii="Arial" w:eastAsia="Arial" w:hAnsi="Arial" w:cs="Arial"/>
          <w:spacing w:val="-1"/>
          <w:sz w:val="19"/>
          <w:szCs w:val="19"/>
        </w:rPr>
        <w:t>ou</w:t>
      </w:r>
      <w:r w:rsidRPr="003D0253">
        <w:rPr>
          <w:rFonts w:ascii="Arial" w:eastAsia="Arial" w:hAnsi="Arial" w:cs="Arial"/>
          <w:sz w:val="19"/>
          <w:szCs w:val="19"/>
        </w:rPr>
        <w:t>r</w:t>
      </w:r>
      <w:r w:rsidRPr="003D0253">
        <w:rPr>
          <w:rFonts w:ascii="Arial" w:eastAsia="Arial" w:hAnsi="Arial" w:cs="Arial"/>
          <w:spacing w:val="7"/>
          <w:sz w:val="19"/>
          <w:szCs w:val="19"/>
        </w:rPr>
        <w:t xml:space="preserve"> </w:t>
      </w:r>
      <w:r w:rsidRPr="003D0253">
        <w:rPr>
          <w:rFonts w:ascii="Arial" w:eastAsia="Arial" w:hAnsi="Arial" w:cs="Arial"/>
          <w:spacing w:val="-5"/>
          <w:sz w:val="19"/>
          <w:szCs w:val="19"/>
        </w:rPr>
        <w:t>I</w:t>
      </w:r>
      <w:r w:rsidRPr="003D0253">
        <w:rPr>
          <w:rFonts w:ascii="Arial" w:eastAsia="Arial" w:hAnsi="Arial" w:cs="Arial"/>
          <w:spacing w:val="-1"/>
          <w:sz w:val="19"/>
          <w:szCs w:val="19"/>
        </w:rPr>
        <w:t>n</w:t>
      </w:r>
      <w:r w:rsidRPr="003D0253">
        <w:rPr>
          <w:rFonts w:ascii="Arial" w:eastAsia="Arial" w:hAnsi="Arial" w:cs="Arial"/>
          <w:sz w:val="19"/>
          <w:szCs w:val="19"/>
        </w:rPr>
        <w:t>v</w:t>
      </w:r>
      <w:r w:rsidRPr="003D0253">
        <w:rPr>
          <w:rFonts w:ascii="Arial" w:eastAsia="Arial" w:hAnsi="Arial" w:cs="Arial"/>
          <w:spacing w:val="-1"/>
          <w:sz w:val="19"/>
          <w:szCs w:val="19"/>
        </w:rPr>
        <w:t>en</w:t>
      </w:r>
      <w:r w:rsidRPr="003D0253">
        <w:rPr>
          <w:rFonts w:ascii="Arial" w:eastAsia="Arial" w:hAnsi="Arial" w:cs="Arial"/>
          <w:sz w:val="19"/>
          <w:szCs w:val="19"/>
        </w:rPr>
        <w:t>t</w:t>
      </w:r>
      <w:r w:rsidRPr="003D0253">
        <w:rPr>
          <w:rFonts w:ascii="Arial" w:eastAsia="Arial" w:hAnsi="Arial" w:cs="Arial"/>
          <w:spacing w:val="-4"/>
          <w:sz w:val="19"/>
          <w:szCs w:val="19"/>
        </w:rPr>
        <w:t>i</w:t>
      </w:r>
      <w:r w:rsidRPr="003D0253">
        <w:rPr>
          <w:rFonts w:ascii="Arial" w:eastAsia="Arial" w:hAnsi="Arial" w:cs="Arial"/>
          <w:spacing w:val="-6"/>
          <w:sz w:val="19"/>
          <w:szCs w:val="19"/>
        </w:rPr>
        <w:t>o</w:t>
      </w:r>
      <w:r w:rsidRPr="003D0253">
        <w:rPr>
          <w:rFonts w:ascii="Arial" w:eastAsia="Arial" w:hAnsi="Arial" w:cs="Arial"/>
          <w:sz w:val="19"/>
          <w:szCs w:val="19"/>
        </w:rPr>
        <w:t xml:space="preserve">n                                     </w:t>
      </w:r>
      <w:r w:rsidRPr="003D0253">
        <w:rPr>
          <w:rFonts w:ascii="Arial" w:eastAsia="Arial" w:hAnsi="Arial" w:cs="Arial"/>
          <w:spacing w:val="14"/>
          <w:sz w:val="19"/>
          <w:szCs w:val="19"/>
        </w:rPr>
        <w:t xml:space="preserve"> </w:t>
      </w:r>
      <w:r w:rsidRPr="003D0253">
        <w:rPr>
          <w:rFonts w:ascii="Arial" w:eastAsia="Arial" w:hAnsi="Arial" w:cs="Arial"/>
          <w:spacing w:val="-5"/>
          <w:sz w:val="19"/>
          <w:szCs w:val="19"/>
        </w:rPr>
        <w:t>I</w:t>
      </w:r>
      <w:r w:rsidRPr="003D0253">
        <w:rPr>
          <w:rFonts w:ascii="Arial" w:eastAsia="Arial" w:hAnsi="Arial" w:cs="Arial"/>
          <w:spacing w:val="-1"/>
          <w:sz w:val="19"/>
          <w:szCs w:val="19"/>
        </w:rPr>
        <w:t>n</w:t>
      </w:r>
      <w:r w:rsidRPr="003D0253">
        <w:rPr>
          <w:rFonts w:ascii="Arial" w:eastAsia="Arial" w:hAnsi="Arial" w:cs="Arial"/>
          <w:spacing w:val="5"/>
          <w:sz w:val="19"/>
          <w:szCs w:val="19"/>
        </w:rPr>
        <w:t>v</w:t>
      </w:r>
      <w:r w:rsidRPr="003D0253">
        <w:rPr>
          <w:rFonts w:ascii="Arial" w:eastAsia="Arial" w:hAnsi="Arial" w:cs="Arial"/>
          <w:spacing w:val="-6"/>
          <w:sz w:val="19"/>
          <w:szCs w:val="19"/>
        </w:rPr>
        <w:t>e</w:t>
      </w:r>
      <w:r w:rsidRPr="003D0253">
        <w:rPr>
          <w:rFonts w:ascii="Arial" w:eastAsia="Arial" w:hAnsi="Arial" w:cs="Arial"/>
          <w:spacing w:val="-1"/>
          <w:sz w:val="19"/>
          <w:szCs w:val="19"/>
        </w:rPr>
        <w:t>nt</w:t>
      </w:r>
      <w:r w:rsidRPr="003D0253">
        <w:rPr>
          <w:rFonts w:ascii="Arial" w:eastAsia="Arial" w:hAnsi="Arial" w:cs="Arial"/>
          <w:spacing w:val="-4"/>
          <w:sz w:val="19"/>
          <w:szCs w:val="19"/>
        </w:rPr>
        <w:t>i</w:t>
      </w:r>
      <w:r w:rsidRPr="003D0253">
        <w:rPr>
          <w:rFonts w:ascii="Arial" w:eastAsia="Arial" w:hAnsi="Arial" w:cs="Arial"/>
          <w:spacing w:val="-1"/>
          <w:sz w:val="19"/>
          <w:szCs w:val="19"/>
        </w:rPr>
        <w:t>o</w:t>
      </w:r>
      <w:r w:rsidRPr="003D0253">
        <w:rPr>
          <w:rFonts w:ascii="Arial" w:eastAsia="Arial" w:hAnsi="Arial" w:cs="Arial"/>
          <w:sz w:val="19"/>
          <w:szCs w:val="19"/>
        </w:rPr>
        <w:t>n</w:t>
      </w:r>
      <w:r w:rsidRPr="003D0253">
        <w:rPr>
          <w:rFonts w:ascii="Arial" w:eastAsia="Arial" w:hAnsi="Arial" w:cs="Arial"/>
          <w:spacing w:val="12"/>
          <w:sz w:val="19"/>
          <w:szCs w:val="19"/>
        </w:rPr>
        <w:t xml:space="preserve"> </w:t>
      </w:r>
      <w:r w:rsidRPr="003D0253">
        <w:rPr>
          <w:rFonts w:ascii="Arial" w:eastAsia="Arial" w:hAnsi="Arial" w:cs="Arial"/>
          <w:spacing w:val="-1"/>
          <w:sz w:val="19"/>
          <w:szCs w:val="19"/>
        </w:rPr>
        <w:t>L</w:t>
      </w:r>
      <w:r w:rsidRPr="003D0253">
        <w:rPr>
          <w:rFonts w:ascii="Arial" w:eastAsia="Arial" w:hAnsi="Arial" w:cs="Arial"/>
          <w:spacing w:val="-6"/>
          <w:sz w:val="19"/>
          <w:szCs w:val="19"/>
        </w:rPr>
        <w:t>o</w:t>
      </w:r>
      <w:r w:rsidRPr="003D0253">
        <w:rPr>
          <w:rFonts w:ascii="Arial" w:eastAsia="Arial" w:hAnsi="Arial" w:cs="Arial"/>
          <w:sz w:val="19"/>
          <w:szCs w:val="19"/>
        </w:rPr>
        <w:t>g</w:t>
      </w:r>
      <w:r w:rsidRPr="003D0253">
        <w:rPr>
          <w:rFonts w:ascii="Arial" w:eastAsia="Arial" w:hAnsi="Arial" w:cs="Arial"/>
          <w:spacing w:val="7"/>
          <w:sz w:val="19"/>
          <w:szCs w:val="19"/>
        </w:rPr>
        <w:t xml:space="preserve"> </w:t>
      </w:r>
      <w:r w:rsidRPr="003D0253">
        <w:rPr>
          <w:rFonts w:ascii="Arial" w:eastAsia="Arial" w:hAnsi="Arial" w:cs="Arial"/>
          <w:spacing w:val="2"/>
          <w:sz w:val="19"/>
          <w:szCs w:val="19"/>
        </w:rPr>
        <w:t>V</w:t>
      </w:r>
      <w:r w:rsidRPr="003D0253">
        <w:rPr>
          <w:rFonts w:ascii="Arial" w:eastAsia="Arial" w:hAnsi="Arial" w:cs="Arial"/>
          <w:spacing w:val="-6"/>
          <w:sz w:val="19"/>
          <w:szCs w:val="19"/>
        </w:rPr>
        <w:t>e</w:t>
      </w:r>
      <w:r w:rsidRPr="003D0253">
        <w:rPr>
          <w:rFonts w:ascii="Arial" w:eastAsia="Arial" w:hAnsi="Arial" w:cs="Arial"/>
          <w:spacing w:val="-2"/>
          <w:sz w:val="19"/>
          <w:szCs w:val="19"/>
        </w:rPr>
        <w:t>r</w:t>
      </w:r>
      <w:r w:rsidRPr="003D0253">
        <w:rPr>
          <w:rFonts w:ascii="Arial" w:eastAsia="Arial" w:hAnsi="Arial" w:cs="Arial"/>
          <w:sz w:val="19"/>
          <w:szCs w:val="19"/>
        </w:rPr>
        <w:t>s</w:t>
      </w:r>
      <w:r w:rsidRPr="003D0253">
        <w:rPr>
          <w:rFonts w:ascii="Arial" w:eastAsia="Arial" w:hAnsi="Arial" w:cs="Arial"/>
          <w:spacing w:val="-4"/>
          <w:sz w:val="19"/>
          <w:szCs w:val="19"/>
        </w:rPr>
        <w:t>i</w:t>
      </w:r>
      <w:r w:rsidRPr="003D0253">
        <w:rPr>
          <w:rFonts w:ascii="Arial" w:eastAsia="Arial" w:hAnsi="Arial" w:cs="Arial"/>
          <w:spacing w:val="-6"/>
          <w:sz w:val="19"/>
          <w:szCs w:val="19"/>
        </w:rPr>
        <w:t>o</w:t>
      </w:r>
      <w:r w:rsidRPr="003D0253">
        <w:rPr>
          <w:rFonts w:ascii="Arial" w:eastAsia="Arial" w:hAnsi="Arial" w:cs="Arial"/>
          <w:sz w:val="19"/>
          <w:szCs w:val="19"/>
        </w:rPr>
        <w:t>n</w:t>
      </w:r>
      <w:r w:rsidRPr="003D0253">
        <w:rPr>
          <w:rFonts w:ascii="Arial" w:eastAsia="Arial" w:hAnsi="Arial" w:cs="Arial"/>
          <w:spacing w:val="15"/>
          <w:sz w:val="19"/>
          <w:szCs w:val="19"/>
        </w:rPr>
        <w:t xml:space="preserve"> </w:t>
      </w:r>
      <w:r w:rsidRPr="003D0253">
        <w:rPr>
          <w:rFonts w:ascii="Arial" w:eastAsia="Arial" w:hAnsi="Arial" w:cs="Arial"/>
          <w:spacing w:val="-1"/>
          <w:sz w:val="19"/>
          <w:szCs w:val="19"/>
        </w:rPr>
        <w:t>1.</w:t>
      </w:r>
      <w:r w:rsidRPr="003D0253">
        <w:rPr>
          <w:rFonts w:ascii="Arial" w:eastAsia="Arial" w:hAnsi="Arial" w:cs="Arial"/>
          <w:sz w:val="19"/>
          <w:szCs w:val="19"/>
        </w:rPr>
        <w:t xml:space="preserve">0                                                               </w:t>
      </w:r>
      <w:r w:rsidRPr="003D0253">
        <w:rPr>
          <w:rFonts w:ascii="Arial" w:eastAsia="Arial" w:hAnsi="Arial" w:cs="Arial"/>
          <w:spacing w:val="5"/>
          <w:sz w:val="19"/>
          <w:szCs w:val="19"/>
        </w:rPr>
        <w:t xml:space="preserve"> </w:t>
      </w:r>
      <w:r w:rsidRPr="003D0253">
        <w:rPr>
          <w:rFonts w:ascii="Arial" w:eastAsia="Arial" w:hAnsi="Arial" w:cs="Arial"/>
          <w:spacing w:val="2"/>
          <w:sz w:val="19"/>
          <w:szCs w:val="19"/>
        </w:rPr>
        <w:t>P</w:t>
      </w:r>
      <w:r w:rsidRPr="003D0253">
        <w:rPr>
          <w:rFonts w:ascii="Arial" w:eastAsia="Arial" w:hAnsi="Arial" w:cs="Arial"/>
          <w:spacing w:val="-1"/>
          <w:sz w:val="19"/>
          <w:szCs w:val="19"/>
        </w:rPr>
        <w:t>a</w:t>
      </w:r>
      <w:r w:rsidRPr="003D0253">
        <w:rPr>
          <w:rFonts w:ascii="Arial" w:eastAsia="Arial" w:hAnsi="Arial" w:cs="Arial"/>
          <w:spacing w:val="-6"/>
          <w:sz w:val="19"/>
          <w:szCs w:val="19"/>
        </w:rPr>
        <w:t>g</w:t>
      </w:r>
      <w:r w:rsidRPr="003D0253">
        <w:rPr>
          <w:rFonts w:ascii="Arial" w:eastAsia="Arial" w:hAnsi="Arial" w:cs="Arial"/>
          <w:sz w:val="19"/>
          <w:szCs w:val="19"/>
        </w:rPr>
        <w:t>e</w:t>
      </w:r>
      <w:r w:rsidRPr="003D0253">
        <w:rPr>
          <w:rFonts w:ascii="Arial" w:eastAsia="Arial" w:hAnsi="Arial" w:cs="Arial"/>
          <w:spacing w:val="8"/>
          <w:sz w:val="19"/>
          <w:szCs w:val="19"/>
        </w:rPr>
        <w:t xml:space="preserve"> </w:t>
      </w:r>
      <w:r w:rsidRPr="003D0253">
        <w:rPr>
          <w:rFonts w:ascii="Arial" w:eastAsia="Arial" w:hAnsi="Arial" w:cs="Arial"/>
          <w:w w:val="101"/>
          <w:sz w:val="19"/>
          <w:szCs w:val="19"/>
        </w:rPr>
        <w:t>3</w:t>
      </w:r>
    </w:p>
    <w:p w:rsidR="00C86F4A" w:rsidRPr="003D0253" w:rsidRDefault="006C72B5">
      <w:pPr>
        <w:spacing w:before="2"/>
        <w:ind w:left="4252" w:right="4178"/>
        <w:jc w:val="center"/>
        <w:rPr>
          <w:rFonts w:ascii="Arial" w:eastAsia="Arial" w:hAnsi="Arial" w:cs="Arial"/>
          <w:sz w:val="19"/>
          <w:szCs w:val="19"/>
        </w:rPr>
        <w:sectPr w:rsidR="00C86F4A" w:rsidRPr="003D0253">
          <w:type w:val="continuous"/>
          <w:pgSz w:w="12240" w:h="15840"/>
          <w:pgMar w:top="1480" w:right="820" w:bottom="280" w:left="760" w:header="720" w:footer="720" w:gutter="0"/>
          <w:cols w:space="720"/>
        </w:sectPr>
      </w:pPr>
      <w:r w:rsidRPr="003D0253">
        <w:rPr>
          <w:rFonts w:ascii="Arial" w:eastAsia="Arial" w:hAnsi="Arial" w:cs="Arial"/>
          <w:sz w:val="19"/>
          <w:szCs w:val="19"/>
        </w:rPr>
        <w:t>©</w:t>
      </w:r>
      <w:r w:rsidRPr="003D0253">
        <w:rPr>
          <w:rFonts w:ascii="Arial" w:eastAsia="Arial" w:hAnsi="Arial" w:cs="Arial"/>
          <w:spacing w:val="4"/>
          <w:sz w:val="19"/>
          <w:szCs w:val="19"/>
        </w:rPr>
        <w:t xml:space="preserve"> </w:t>
      </w:r>
      <w:r w:rsidRPr="003D0253">
        <w:rPr>
          <w:rFonts w:ascii="Arial" w:eastAsia="Arial" w:hAnsi="Arial" w:cs="Arial"/>
          <w:spacing w:val="-1"/>
          <w:sz w:val="19"/>
          <w:szCs w:val="19"/>
        </w:rPr>
        <w:t>2</w:t>
      </w:r>
      <w:r w:rsidRPr="003D0253">
        <w:rPr>
          <w:rFonts w:ascii="Arial" w:eastAsia="Arial" w:hAnsi="Arial" w:cs="Arial"/>
          <w:spacing w:val="-6"/>
          <w:sz w:val="19"/>
          <w:szCs w:val="19"/>
        </w:rPr>
        <w:t>0</w:t>
      </w:r>
      <w:r w:rsidRPr="003D0253">
        <w:rPr>
          <w:rFonts w:ascii="Arial" w:eastAsia="Arial" w:hAnsi="Arial" w:cs="Arial"/>
          <w:spacing w:val="-1"/>
          <w:sz w:val="19"/>
          <w:szCs w:val="19"/>
        </w:rPr>
        <w:t>1</w:t>
      </w:r>
      <w:r w:rsidRPr="003D0253">
        <w:rPr>
          <w:rFonts w:ascii="Arial" w:eastAsia="Arial" w:hAnsi="Arial" w:cs="Arial"/>
          <w:sz w:val="19"/>
          <w:szCs w:val="19"/>
        </w:rPr>
        <w:t>8</w:t>
      </w:r>
      <w:r w:rsidRPr="003D0253">
        <w:rPr>
          <w:rFonts w:ascii="Arial" w:eastAsia="Arial" w:hAnsi="Arial" w:cs="Arial"/>
          <w:spacing w:val="8"/>
          <w:sz w:val="19"/>
          <w:szCs w:val="19"/>
        </w:rPr>
        <w:t xml:space="preserve"> </w:t>
      </w:r>
      <w:r w:rsidRPr="003D0253">
        <w:rPr>
          <w:rFonts w:ascii="Arial" w:eastAsia="Arial" w:hAnsi="Arial" w:cs="Arial"/>
          <w:spacing w:val="2"/>
          <w:sz w:val="19"/>
          <w:szCs w:val="19"/>
        </w:rPr>
        <w:t>S</w:t>
      </w:r>
      <w:r w:rsidRPr="003D0253">
        <w:rPr>
          <w:rFonts w:ascii="Arial" w:eastAsia="Arial" w:hAnsi="Arial" w:cs="Arial"/>
          <w:spacing w:val="-7"/>
          <w:sz w:val="19"/>
          <w:szCs w:val="19"/>
        </w:rPr>
        <w:t>T</w:t>
      </w:r>
      <w:r w:rsidRPr="003D0253">
        <w:rPr>
          <w:rFonts w:ascii="Arial" w:eastAsia="Arial" w:hAnsi="Arial" w:cs="Arial"/>
          <w:spacing w:val="2"/>
          <w:sz w:val="19"/>
          <w:szCs w:val="19"/>
        </w:rPr>
        <w:t>E</w:t>
      </w:r>
      <w:r w:rsidRPr="003D0253">
        <w:rPr>
          <w:rFonts w:ascii="Arial" w:eastAsia="Arial" w:hAnsi="Arial" w:cs="Arial"/>
          <w:spacing w:val="-6"/>
          <w:sz w:val="19"/>
          <w:szCs w:val="19"/>
        </w:rPr>
        <w:t>M</w:t>
      </w:r>
      <w:r w:rsidRPr="003D0253">
        <w:rPr>
          <w:rFonts w:ascii="Arial" w:eastAsia="Arial" w:hAnsi="Arial" w:cs="Arial"/>
          <w:spacing w:val="-10"/>
          <w:sz w:val="19"/>
          <w:szCs w:val="19"/>
        </w:rPr>
        <w:t>I</w:t>
      </w:r>
      <w:r w:rsidRPr="003D0253">
        <w:rPr>
          <w:rFonts w:ascii="Arial" w:eastAsia="Arial" w:hAnsi="Arial" w:cs="Arial"/>
          <w:sz w:val="19"/>
          <w:szCs w:val="19"/>
        </w:rPr>
        <w:t>E</w:t>
      </w:r>
      <w:r w:rsidRPr="003D0253">
        <w:rPr>
          <w:rFonts w:ascii="Arial" w:eastAsia="Arial" w:hAnsi="Arial" w:cs="Arial"/>
          <w:spacing w:val="14"/>
          <w:sz w:val="19"/>
          <w:szCs w:val="19"/>
        </w:rPr>
        <w:t xml:space="preserve"> </w:t>
      </w:r>
      <w:r w:rsidRPr="003D0253">
        <w:rPr>
          <w:rFonts w:ascii="Arial" w:eastAsia="Arial" w:hAnsi="Arial" w:cs="Arial"/>
          <w:w w:val="101"/>
          <w:sz w:val="19"/>
          <w:szCs w:val="19"/>
        </w:rPr>
        <w:t>C</w:t>
      </w:r>
      <w:r w:rsidRPr="003D0253">
        <w:rPr>
          <w:rFonts w:ascii="Arial" w:eastAsia="Arial" w:hAnsi="Arial" w:cs="Arial"/>
          <w:spacing w:val="-1"/>
          <w:w w:val="101"/>
          <w:sz w:val="19"/>
          <w:szCs w:val="19"/>
        </w:rPr>
        <w:t>oa</w:t>
      </w:r>
      <w:r w:rsidRPr="003D0253">
        <w:rPr>
          <w:rFonts w:ascii="Arial" w:eastAsia="Arial" w:hAnsi="Arial" w:cs="Arial"/>
          <w:spacing w:val="-4"/>
          <w:w w:val="101"/>
          <w:sz w:val="19"/>
          <w:szCs w:val="19"/>
        </w:rPr>
        <w:t>li</w:t>
      </w:r>
      <w:r w:rsidRPr="003D0253">
        <w:rPr>
          <w:rFonts w:ascii="Arial" w:eastAsia="Arial" w:hAnsi="Arial" w:cs="Arial"/>
          <w:spacing w:val="-1"/>
          <w:w w:val="101"/>
          <w:sz w:val="19"/>
          <w:szCs w:val="19"/>
        </w:rPr>
        <w:t>t</w:t>
      </w:r>
      <w:r w:rsidRPr="003D0253">
        <w:rPr>
          <w:rFonts w:ascii="Arial" w:eastAsia="Arial" w:hAnsi="Arial" w:cs="Arial"/>
          <w:spacing w:val="1"/>
          <w:w w:val="101"/>
          <w:sz w:val="19"/>
          <w:szCs w:val="19"/>
        </w:rPr>
        <w:t>i</w:t>
      </w:r>
      <w:r w:rsidRPr="003D0253">
        <w:rPr>
          <w:rFonts w:ascii="Arial" w:eastAsia="Arial" w:hAnsi="Arial" w:cs="Arial"/>
          <w:spacing w:val="-1"/>
          <w:w w:val="101"/>
          <w:sz w:val="19"/>
          <w:szCs w:val="19"/>
        </w:rPr>
        <w:t>on</w:t>
      </w:r>
    </w:p>
    <w:p w:rsidR="00C86F4A" w:rsidRPr="003D0253" w:rsidRDefault="006C72B5">
      <w:pPr>
        <w:spacing w:before="3" w:line="100" w:lineRule="exact"/>
        <w:rPr>
          <w:rFonts w:ascii="Arial" w:hAnsi="Arial" w:cs="Arial"/>
          <w:sz w:val="10"/>
          <w:szCs w:val="10"/>
        </w:rPr>
      </w:pPr>
      <w:r w:rsidRPr="003D0253">
        <w:rPr>
          <w:rFonts w:ascii="Arial" w:hAnsi="Arial" w:cs="Arial"/>
        </w:rPr>
        <w:lastRenderedPageBreak/>
        <w:pict>
          <v:group id="_x0000_s1206" style="position:absolute;margin-left:0;margin-top:0;width:612pt;height:791.8pt;z-index:-1513;mso-position-horizontal-relative:page;mso-position-vertical-relative:page" coordsize="12240,15836">
            <v:shape id="_x0000_s1215" style="position:absolute;left:11641;top:2;width:590;height:2758" coordorigin="11641,2" coordsize="590,2758" path="m11940,294r,2181l12231,2760r,-2758l11641,2r299,292xe" fillcolor="#33b0dd" stroked="f">
              <v:path arrowok="t"/>
            </v:shape>
            <v:shape id="_x0000_s1214" style="position:absolute;left:6;top:2;width:11934;height:2779" coordorigin="6,2" coordsize="11934,2779" path="m6,2781l298,2482r,-2188l11940,294,11641,2,6,2r,2779xe" fillcolor="#33b0dd" stroked="f">
              <v:path arrowok="t"/>
            </v:shape>
            <v:shape id="_x0000_s1213" style="position:absolute;left:11940;top:2515;width:291;height:10863" coordorigin="11940,2515" coordsize="291,10863" path="m11940,13378r291,-298l12231,2800r-291,-285l11940,13378xe" fillcolor="#82c50c" stroked="f">
              <v:path arrowok="t"/>
            </v:shape>
            <v:shape id="_x0000_s1212" style="position:absolute;left:6;top:2523;width:292;height:10821" coordorigin="6,2523" coordsize="292,10821" path="m6,13059r292,285l298,2523,6,2822r,10237xe" fillcolor="#82c50c" stroked="f">
              <v:path arrowok="t"/>
            </v:shape>
            <v:shape id="_x0000_s1211" style="position:absolute;left:6;top:13121;width:12225;height:2705" coordorigin="6,13121" coordsize="12225,2705" path="m12231,15826r,-2705l11940,13419r,2116l298,15535,6,15250r,576l12231,15826xe" fillcolor="#f10e83" stroked="f">
              <v:path arrowok="t"/>
            </v:shape>
            <v:shape id="_x0000_s1210" style="position:absolute;left:6;top:13099;width:292;height:2436" coordorigin="6,13099" coordsize="292,2436" path="m6,15250r292,285l298,13384,6,13099r,2151xe" fillcolor="#f10e83" stroked="f">
              <v:path arrowok="t"/>
            </v:shape>
            <v:shape id="_x0000_s1209" style="position:absolute;width:12240;height:2707" coordsize="12240,2707" path="m,2707l293,2418r,-2128l12240,290r,-290l,,,2707xe" fillcolor="#33b0dd" stroked="f">
              <v:path arrowok="t"/>
            </v:shape>
            <v:shape id="_x0000_s1208" style="position:absolute;left:11942;top:290;width:298;height:2417" coordorigin="11942,290" coordsize="298,2417" path="m12240,290r-298,l11942,2418r5,l12240,2707r,-2417xe" fillcolor="#33b0dd" stroked="f">
              <v:path arrowok="t"/>
            </v:shape>
            <v:shape id="_x0000_s1207" type="#_x0000_t75" style="position:absolute;left:4932;top:523;width:2376;height:1123">
              <v:imagedata r:id="rId6" o:title=""/>
            </v:shape>
            <w10:wrap anchorx="page" anchory="page"/>
          </v:group>
        </w:pict>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spacing w:before="29" w:line="260" w:lineRule="exact"/>
        <w:ind w:left="124"/>
        <w:rPr>
          <w:rFonts w:ascii="Arial" w:eastAsia="Arial" w:hAnsi="Arial" w:cs="Arial"/>
          <w:sz w:val="24"/>
          <w:szCs w:val="24"/>
        </w:rPr>
      </w:pPr>
      <w:r w:rsidRPr="003D0253">
        <w:rPr>
          <w:rFonts w:ascii="Arial" w:eastAsia="Arial" w:hAnsi="Arial" w:cs="Arial"/>
          <w:spacing w:val="2"/>
          <w:position w:val="-1"/>
          <w:sz w:val="24"/>
          <w:szCs w:val="24"/>
          <w:u w:val="thick" w:color="000000"/>
        </w:rPr>
        <w:t>T</w:t>
      </w:r>
      <w:r w:rsidRPr="003D0253">
        <w:rPr>
          <w:rFonts w:ascii="Arial" w:eastAsia="Arial" w:hAnsi="Arial" w:cs="Arial"/>
          <w:spacing w:val="1"/>
          <w:position w:val="-1"/>
          <w:sz w:val="24"/>
          <w:szCs w:val="24"/>
          <w:u w:val="thick" w:color="000000"/>
        </w:rPr>
        <w:t>e</w:t>
      </w:r>
      <w:r w:rsidRPr="003D0253">
        <w:rPr>
          <w:rFonts w:ascii="Arial" w:eastAsia="Arial" w:hAnsi="Arial" w:cs="Arial"/>
          <w:spacing w:val="-3"/>
          <w:position w:val="-1"/>
          <w:sz w:val="24"/>
          <w:szCs w:val="24"/>
          <w:u w:val="thick" w:color="000000"/>
        </w:rPr>
        <w:t>r</w:t>
      </w:r>
      <w:r w:rsidRPr="003D0253">
        <w:rPr>
          <w:rFonts w:ascii="Arial" w:eastAsia="Arial" w:hAnsi="Arial" w:cs="Arial"/>
          <w:spacing w:val="1"/>
          <w:position w:val="-1"/>
          <w:sz w:val="24"/>
          <w:szCs w:val="24"/>
          <w:u w:val="thick" w:color="000000"/>
        </w:rPr>
        <w:t>m</w:t>
      </w:r>
      <w:r w:rsidRPr="003D0253">
        <w:rPr>
          <w:rFonts w:ascii="Arial" w:eastAsia="Arial" w:hAnsi="Arial" w:cs="Arial"/>
          <w:position w:val="-1"/>
          <w:sz w:val="24"/>
          <w:szCs w:val="24"/>
          <w:u w:val="thick" w:color="000000"/>
        </w:rPr>
        <w:t>s</w:t>
      </w:r>
      <w:r w:rsidRPr="003D0253">
        <w:rPr>
          <w:rFonts w:ascii="Arial" w:eastAsia="Arial" w:hAnsi="Arial" w:cs="Arial"/>
          <w:spacing w:val="39"/>
          <w:position w:val="-1"/>
          <w:sz w:val="24"/>
          <w:szCs w:val="24"/>
          <w:u w:val="thick" w:color="000000"/>
        </w:rPr>
        <w:t xml:space="preserve"> </w:t>
      </w:r>
      <w:r w:rsidRPr="003D0253">
        <w:rPr>
          <w:rFonts w:ascii="Arial" w:eastAsia="Arial" w:hAnsi="Arial" w:cs="Arial"/>
          <w:spacing w:val="-4"/>
          <w:position w:val="-1"/>
          <w:sz w:val="24"/>
          <w:szCs w:val="24"/>
          <w:u w:val="thick" w:color="000000"/>
        </w:rPr>
        <w:t>to</w:t>
      </w:r>
      <w:r w:rsidRPr="003D0253">
        <w:rPr>
          <w:rFonts w:ascii="Arial" w:eastAsia="Arial" w:hAnsi="Arial" w:cs="Arial"/>
          <w:spacing w:val="35"/>
          <w:position w:val="-1"/>
          <w:sz w:val="24"/>
          <w:szCs w:val="24"/>
          <w:u w:val="thick" w:color="000000"/>
        </w:rPr>
        <w:t xml:space="preserve"> </w:t>
      </w:r>
      <w:r w:rsidRPr="003D0253">
        <w:rPr>
          <w:rFonts w:ascii="Arial" w:eastAsia="Arial" w:hAnsi="Arial" w:cs="Arial"/>
          <w:spacing w:val="-2"/>
          <w:position w:val="-1"/>
          <w:sz w:val="24"/>
          <w:szCs w:val="24"/>
          <w:u w:val="thick" w:color="000000"/>
        </w:rPr>
        <w:t>E</w:t>
      </w:r>
      <w:r w:rsidRPr="003D0253">
        <w:rPr>
          <w:rFonts w:ascii="Arial" w:eastAsia="Arial" w:hAnsi="Arial" w:cs="Arial"/>
          <w:spacing w:val="-1"/>
          <w:w w:val="109"/>
          <w:position w:val="-1"/>
          <w:sz w:val="24"/>
          <w:szCs w:val="24"/>
          <w:u w:val="thick" w:color="000000"/>
        </w:rPr>
        <w:t>x</w:t>
      </w:r>
      <w:r w:rsidRPr="003D0253">
        <w:rPr>
          <w:rFonts w:ascii="Arial" w:eastAsia="Arial" w:hAnsi="Arial" w:cs="Arial"/>
          <w:spacing w:val="3"/>
          <w:w w:val="109"/>
          <w:position w:val="-1"/>
          <w:sz w:val="24"/>
          <w:szCs w:val="24"/>
          <w:u w:val="thick" w:color="000000"/>
        </w:rPr>
        <w:t>p</w:t>
      </w:r>
      <w:r w:rsidRPr="003D0253">
        <w:rPr>
          <w:rFonts w:ascii="Arial" w:eastAsia="Arial" w:hAnsi="Arial" w:cs="Arial"/>
          <w:spacing w:val="2"/>
          <w:w w:val="122"/>
          <w:position w:val="-1"/>
          <w:sz w:val="24"/>
          <w:szCs w:val="24"/>
          <w:u w:val="thick" w:color="000000"/>
        </w:rPr>
        <w:t>l</w:t>
      </w:r>
      <w:r w:rsidRPr="003D0253">
        <w:rPr>
          <w:rFonts w:ascii="Arial" w:eastAsia="Arial" w:hAnsi="Arial" w:cs="Arial"/>
          <w:w w:val="104"/>
          <w:position w:val="-1"/>
          <w:sz w:val="24"/>
          <w:szCs w:val="24"/>
          <w:u w:val="thick" w:color="000000"/>
        </w:rPr>
        <w:t>o</w:t>
      </w:r>
      <w:r w:rsidRPr="003D0253">
        <w:rPr>
          <w:rFonts w:ascii="Arial" w:eastAsia="Arial" w:hAnsi="Arial" w:cs="Arial"/>
          <w:spacing w:val="3"/>
          <w:w w:val="104"/>
          <w:position w:val="-1"/>
          <w:sz w:val="24"/>
          <w:szCs w:val="24"/>
          <w:u w:val="thick" w:color="000000"/>
        </w:rPr>
        <w:t>re</w:t>
      </w:r>
    </w:p>
    <w:p w:rsidR="00C86F4A" w:rsidRPr="003D0253" w:rsidRDefault="00C86F4A">
      <w:pPr>
        <w:spacing w:before="1" w:line="180" w:lineRule="exact"/>
        <w:rPr>
          <w:rFonts w:ascii="Arial" w:hAnsi="Arial" w:cs="Arial"/>
          <w:sz w:val="19"/>
          <w:szCs w:val="19"/>
        </w:rPr>
      </w:pPr>
    </w:p>
    <w:p w:rsidR="00C86F4A" w:rsidRPr="003D0253" w:rsidRDefault="00794541">
      <w:pPr>
        <w:spacing w:before="34" w:line="252" w:lineRule="auto"/>
        <w:ind w:left="124" w:right="240"/>
        <w:rPr>
          <w:rFonts w:ascii="Arial" w:hAnsi="Arial" w:cs="Arial"/>
          <w:sz w:val="21"/>
          <w:szCs w:val="21"/>
        </w:rPr>
      </w:pPr>
      <w:r w:rsidRPr="003D0253">
        <w:rPr>
          <w:rFonts w:ascii="Arial" w:hAnsi="Arial" w:cs="Arial"/>
          <w:spacing w:val="1"/>
          <w:sz w:val="21"/>
          <w:szCs w:val="21"/>
        </w:rPr>
        <w:t>T</w:t>
      </w:r>
      <w:r w:rsidRPr="003D0253">
        <w:rPr>
          <w:rFonts w:ascii="Arial" w:hAnsi="Arial" w:cs="Arial"/>
          <w:spacing w:val="-2"/>
          <w:sz w:val="21"/>
          <w:szCs w:val="21"/>
        </w:rPr>
        <w:t>h</w:t>
      </w:r>
      <w:r w:rsidRPr="003D0253">
        <w:rPr>
          <w:rFonts w:ascii="Arial" w:hAnsi="Arial" w:cs="Arial"/>
          <w:spacing w:val="1"/>
          <w:sz w:val="21"/>
          <w:szCs w:val="21"/>
        </w:rPr>
        <w:t>e</w:t>
      </w:r>
      <w:r w:rsidRPr="003D0253">
        <w:rPr>
          <w:rFonts w:ascii="Arial" w:hAnsi="Arial" w:cs="Arial"/>
          <w:sz w:val="21"/>
          <w:szCs w:val="21"/>
        </w:rPr>
        <w:t xml:space="preserve">se </w:t>
      </w:r>
      <w:r w:rsidRPr="003D0253">
        <w:rPr>
          <w:rFonts w:ascii="Arial" w:hAnsi="Arial" w:cs="Arial"/>
          <w:spacing w:val="5"/>
          <w:sz w:val="21"/>
          <w:szCs w:val="21"/>
        </w:rPr>
        <w:t>are</w:t>
      </w:r>
      <w:r w:rsidR="006C72B5" w:rsidRPr="003D0253">
        <w:rPr>
          <w:rFonts w:ascii="Arial" w:hAnsi="Arial" w:cs="Arial"/>
          <w:spacing w:val="32"/>
          <w:sz w:val="21"/>
          <w:szCs w:val="21"/>
        </w:rPr>
        <w:t xml:space="preserve"> </w:t>
      </w:r>
      <w:r w:rsidR="006C72B5" w:rsidRPr="003D0253">
        <w:rPr>
          <w:rFonts w:ascii="Arial" w:hAnsi="Arial" w:cs="Arial"/>
          <w:spacing w:val="-3"/>
          <w:sz w:val="21"/>
          <w:szCs w:val="21"/>
        </w:rPr>
        <w:t>t</w:t>
      </w:r>
      <w:r w:rsidR="006C72B5" w:rsidRPr="003D0253">
        <w:rPr>
          <w:rFonts w:ascii="Arial" w:hAnsi="Arial" w:cs="Arial"/>
          <w:spacing w:val="1"/>
          <w:sz w:val="21"/>
          <w:szCs w:val="21"/>
        </w:rPr>
        <w:t>e</w:t>
      </w:r>
      <w:r w:rsidR="006C72B5" w:rsidRPr="003D0253">
        <w:rPr>
          <w:rFonts w:ascii="Arial" w:hAnsi="Arial" w:cs="Arial"/>
          <w:spacing w:val="8"/>
          <w:sz w:val="21"/>
          <w:szCs w:val="21"/>
        </w:rPr>
        <w:t>r</w:t>
      </w:r>
      <w:r w:rsidR="006C72B5" w:rsidRPr="003D0253">
        <w:rPr>
          <w:rFonts w:ascii="Arial" w:hAnsi="Arial" w:cs="Arial"/>
          <w:sz w:val="21"/>
          <w:szCs w:val="21"/>
        </w:rPr>
        <w:t>ms</w:t>
      </w:r>
      <w:r w:rsidR="006C72B5" w:rsidRPr="003D0253">
        <w:rPr>
          <w:rFonts w:ascii="Arial" w:hAnsi="Arial" w:cs="Arial"/>
          <w:spacing w:val="52"/>
          <w:sz w:val="21"/>
          <w:szCs w:val="21"/>
        </w:rPr>
        <w:t xml:space="preserve"> </w:t>
      </w:r>
      <w:r w:rsidR="006C72B5" w:rsidRPr="003D0253">
        <w:rPr>
          <w:rFonts w:ascii="Arial" w:hAnsi="Arial" w:cs="Arial"/>
          <w:spacing w:val="-1"/>
          <w:sz w:val="21"/>
          <w:szCs w:val="21"/>
        </w:rPr>
        <w:t>t</w:t>
      </w:r>
      <w:r w:rsidR="006C72B5" w:rsidRPr="003D0253">
        <w:rPr>
          <w:rFonts w:ascii="Arial" w:hAnsi="Arial" w:cs="Arial"/>
          <w:sz w:val="21"/>
          <w:szCs w:val="21"/>
        </w:rPr>
        <w:t>h</w:t>
      </w:r>
      <w:r w:rsidR="006C72B5" w:rsidRPr="003D0253">
        <w:rPr>
          <w:rFonts w:ascii="Arial" w:hAnsi="Arial" w:cs="Arial"/>
          <w:spacing w:val="2"/>
          <w:sz w:val="21"/>
          <w:szCs w:val="21"/>
        </w:rPr>
        <w:t>a</w:t>
      </w:r>
      <w:r w:rsidR="006C72B5" w:rsidRPr="003D0253">
        <w:rPr>
          <w:rFonts w:ascii="Arial" w:hAnsi="Arial" w:cs="Arial"/>
          <w:sz w:val="21"/>
          <w:szCs w:val="21"/>
        </w:rPr>
        <w:t>t</w:t>
      </w:r>
      <w:r w:rsidR="006C72B5" w:rsidRPr="003D0253">
        <w:rPr>
          <w:rFonts w:ascii="Arial" w:hAnsi="Arial" w:cs="Arial"/>
          <w:spacing w:val="48"/>
          <w:sz w:val="21"/>
          <w:szCs w:val="21"/>
        </w:rPr>
        <w:t xml:space="preserve"> </w:t>
      </w:r>
      <w:r w:rsidR="006C72B5" w:rsidRPr="003D0253">
        <w:rPr>
          <w:rFonts w:ascii="Arial" w:hAnsi="Arial" w:cs="Arial"/>
          <w:sz w:val="21"/>
          <w:szCs w:val="21"/>
        </w:rPr>
        <w:t>h</w:t>
      </w:r>
      <w:r w:rsidR="006C72B5" w:rsidRPr="003D0253">
        <w:rPr>
          <w:rFonts w:ascii="Arial" w:hAnsi="Arial" w:cs="Arial"/>
          <w:spacing w:val="-3"/>
          <w:sz w:val="21"/>
          <w:szCs w:val="21"/>
        </w:rPr>
        <w:t>a</w:t>
      </w:r>
      <w:r w:rsidR="006C72B5" w:rsidRPr="003D0253">
        <w:rPr>
          <w:rFonts w:ascii="Arial" w:hAnsi="Arial" w:cs="Arial"/>
          <w:spacing w:val="-5"/>
          <w:sz w:val="21"/>
          <w:szCs w:val="21"/>
        </w:rPr>
        <w:t>v</w:t>
      </w:r>
      <w:r w:rsidR="006C72B5" w:rsidRPr="003D0253">
        <w:rPr>
          <w:rFonts w:ascii="Arial" w:hAnsi="Arial" w:cs="Arial"/>
          <w:sz w:val="21"/>
          <w:szCs w:val="21"/>
        </w:rPr>
        <w:t>e</w:t>
      </w:r>
      <w:r w:rsidR="006C72B5" w:rsidRPr="003D0253">
        <w:rPr>
          <w:rFonts w:ascii="Arial" w:hAnsi="Arial" w:cs="Arial"/>
          <w:spacing w:val="46"/>
          <w:sz w:val="21"/>
          <w:szCs w:val="21"/>
        </w:rPr>
        <w:t xml:space="preserve"> </w:t>
      </w:r>
      <w:r w:rsidR="006C72B5" w:rsidRPr="003D0253">
        <w:rPr>
          <w:rFonts w:ascii="Arial" w:hAnsi="Arial" w:cs="Arial"/>
          <w:spacing w:val="-1"/>
          <w:sz w:val="21"/>
          <w:szCs w:val="21"/>
        </w:rPr>
        <w:t>t</w:t>
      </w:r>
      <w:r w:rsidR="006C72B5" w:rsidRPr="003D0253">
        <w:rPr>
          <w:rFonts w:ascii="Arial" w:hAnsi="Arial" w:cs="Arial"/>
          <w:sz w:val="21"/>
          <w:szCs w:val="21"/>
        </w:rPr>
        <w:t>o</w:t>
      </w:r>
      <w:r w:rsidR="006C72B5" w:rsidRPr="003D0253">
        <w:rPr>
          <w:rFonts w:ascii="Arial" w:hAnsi="Arial" w:cs="Arial"/>
          <w:spacing w:val="24"/>
          <w:sz w:val="21"/>
          <w:szCs w:val="21"/>
        </w:rPr>
        <w:t xml:space="preserve"> </w:t>
      </w:r>
      <w:r w:rsidR="006C72B5" w:rsidRPr="003D0253">
        <w:rPr>
          <w:rFonts w:ascii="Arial" w:hAnsi="Arial" w:cs="Arial"/>
          <w:spacing w:val="-5"/>
          <w:sz w:val="21"/>
          <w:szCs w:val="21"/>
        </w:rPr>
        <w:t>d</w:t>
      </w:r>
      <w:r w:rsidR="006C72B5" w:rsidRPr="003D0253">
        <w:rPr>
          <w:rFonts w:ascii="Arial" w:hAnsi="Arial" w:cs="Arial"/>
          <w:sz w:val="21"/>
          <w:szCs w:val="21"/>
        </w:rPr>
        <w:t>o</w:t>
      </w:r>
      <w:r w:rsidR="006C72B5" w:rsidRPr="003D0253">
        <w:rPr>
          <w:rFonts w:ascii="Arial" w:hAnsi="Arial" w:cs="Arial"/>
          <w:spacing w:val="19"/>
          <w:sz w:val="21"/>
          <w:szCs w:val="21"/>
        </w:rPr>
        <w:t xml:space="preserve"> </w:t>
      </w:r>
      <w:r w:rsidR="006C72B5" w:rsidRPr="003D0253">
        <w:rPr>
          <w:rFonts w:ascii="Arial" w:hAnsi="Arial" w:cs="Arial"/>
          <w:spacing w:val="6"/>
          <w:sz w:val="21"/>
          <w:szCs w:val="21"/>
        </w:rPr>
        <w:t>w</w:t>
      </w:r>
      <w:r w:rsidR="006C72B5" w:rsidRPr="003D0253">
        <w:rPr>
          <w:rFonts w:ascii="Arial" w:hAnsi="Arial" w:cs="Arial"/>
          <w:spacing w:val="-2"/>
          <w:w w:val="78"/>
          <w:sz w:val="21"/>
          <w:szCs w:val="21"/>
        </w:rPr>
        <w:t>i</w:t>
      </w:r>
      <w:r w:rsidR="006C72B5" w:rsidRPr="003D0253">
        <w:rPr>
          <w:rFonts w:ascii="Arial" w:hAnsi="Arial" w:cs="Arial"/>
          <w:spacing w:val="3"/>
          <w:w w:val="117"/>
          <w:sz w:val="21"/>
          <w:szCs w:val="21"/>
        </w:rPr>
        <w:t>t</w:t>
      </w:r>
      <w:r w:rsidR="006C72B5" w:rsidRPr="003D0253">
        <w:rPr>
          <w:rFonts w:ascii="Arial" w:hAnsi="Arial" w:cs="Arial"/>
          <w:w w:val="106"/>
          <w:sz w:val="21"/>
          <w:szCs w:val="21"/>
        </w:rPr>
        <w:t>h</w:t>
      </w:r>
      <w:r w:rsidR="006C72B5" w:rsidRPr="003D0253">
        <w:rPr>
          <w:rFonts w:ascii="Arial" w:hAnsi="Arial" w:cs="Arial"/>
          <w:sz w:val="21"/>
          <w:szCs w:val="21"/>
        </w:rPr>
        <w:t xml:space="preserve"> </w:t>
      </w:r>
      <w:r w:rsidR="006C72B5" w:rsidRPr="003D0253">
        <w:rPr>
          <w:rFonts w:ascii="Arial" w:hAnsi="Arial" w:cs="Arial"/>
          <w:spacing w:val="2"/>
          <w:w w:val="78"/>
          <w:sz w:val="21"/>
          <w:szCs w:val="21"/>
        </w:rPr>
        <w:t>i</w:t>
      </w:r>
      <w:r w:rsidR="006C72B5" w:rsidRPr="003D0253">
        <w:rPr>
          <w:rFonts w:ascii="Arial" w:hAnsi="Arial" w:cs="Arial"/>
          <w:spacing w:val="-1"/>
          <w:w w:val="106"/>
          <w:sz w:val="21"/>
          <w:szCs w:val="21"/>
        </w:rPr>
        <w:t>n</w:t>
      </w:r>
      <w:r w:rsidR="006C72B5" w:rsidRPr="003D0253">
        <w:rPr>
          <w:rFonts w:ascii="Arial" w:hAnsi="Arial" w:cs="Arial"/>
          <w:spacing w:val="1"/>
          <w:w w:val="94"/>
          <w:sz w:val="21"/>
          <w:szCs w:val="21"/>
        </w:rPr>
        <w:t>v</w:t>
      </w:r>
      <w:r w:rsidR="006C72B5" w:rsidRPr="003D0253">
        <w:rPr>
          <w:rFonts w:ascii="Arial" w:hAnsi="Arial" w:cs="Arial"/>
          <w:spacing w:val="1"/>
          <w:w w:val="117"/>
          <w:sz w:val="21"/>
          <w:szCs w:val="21"/>
        </w:rPr>
        <w:t>e</w:t>
      </w:r>
      <w:r w:rsidR="006C72B5" w:rsidRPr="003D0253">
        <w:rPr>
          <w:rFonts w:ascii="Arial" w:hAnsi="Arial" w:cs="Arial"/>
          <w:spacing w:val="-1"/>
          <w:w w:val="106"/>
          <w:sz w:val="21"/>
          <w:szCs w:val="21"/>
        </w:rPr>
        <w:t>n</w:t>
      </w:r>
      <w:r w:rsidR="006C72B5" w:rsidRPr="003D0253">
        <w:rPr>
          <w:rFonts w:ascii="Arial" w:hAnsi="Arial" w:cs="Arial"/>
          <w:spacing w:val="3"/>
          <w:w w:val="117"/>
          <w:sz w:val="21"/>
          <w:szCs w:val="21"/>
        </w:rPr>
        <w:t>t</w:t>
      </w:r>
      <w:r w:rsidR="006C72B5" w:rsidRPr="003D0253">
        <w:rPr>
          <w:rFonts w:ascii="Arial" w:hAnsi="Arial" w:cs="Arial"/>
          <w:spacing w:val="-2"/>
          <w:w w:val="78"/>
          <w:sz w:val="21"/>
          <w:szCs w:val="21"/>
        </w:rPr>
        <w:t>i</w:t>
      </w:r>
      <w:r w:rsidR="006C72B5" w:rsidRPr="003D0253">
        <w:rPr>
          <w:rFonts w:ascii="Arial" w:hAnsi="Arial" w:cs="Arial"/>
          <w:spacing w:val="4"/>
          <w:w w:val="106"/>
          <w:sz w:val="21"/>
          <w:szCs w:val="21"/>
        </w:rPr>
        <w:t>n</w:t>
      </w:r>
      <w:r w:rsidR="006C72B5" w:rsidRPr="003D0253">
        <w:rPr>
          <w:rFonts w:ascii="Arial" w:hAnsi="Arial" w:cs="Arial"/>
          <w:spacing w:val="-1"/>
          <w:w w:val="106"/>
          <w:sz w:val="21"/>
          <w:szCs w:val="21"/>
        </w:rPr>
        <w:t>g</w:t>
      </w:r>
      <w:r w:rsidR="006C72B5" w:rsidRPr="003D0253">
        <w:rPr>
          <w:rFonts w:ascii="Arial" w:hAnsi="Arial" w:cs="Arial"/>
          <w:w w:val="94"/>
          <w:sz w:val="21"/>
          <w:szCs w:val="21"/>
        </w:rPr>
        <w:t>.</w:t>
      </w:r>
      <w:r w:rsidR="006C72B5" w:rsidRPr="003D0253">
        <w:rPr>
          <w:rFonts w:ascii="Arial" w:hAnsi="Arial" w:cs="Arial"/>
          <w:spacing w:val="-2"/>
          <w:sz w:val="21"/>
          <w:szCs w:val="21"/>
        </w:rPr>
        <w:t xml:space="preserve"> </w:t>
      </w:r>
      <w:r w:rsidRPr="003D0253">
        <w:rPr>
          <w:rFonts w:ascii="Arial" w:hAnsi="Arial" w:cs="Arial"/>
          <w:spacing w:val="3"/>
          <w:sz w:val="21"/>
          <w:szCs w:val="21"/>
        </w:rPr>
        <w:t>S</w:t>
      </w:r>
      <w:r w:rsidRPr="003D0253">
        <w:rPr>
          <w:rFonts w:ascii="Arial" w:hAnsi="Arial" w:cs="Arial"/>
          <w:spacing w:val="-5"/>
          <w:sz w:val="21"/>
          <w:szCs w:val="21"/>
        </w:rPr>
        <w:t>o</w:t>
      </w:r>
      <w:r w:rsidRPr="003D0253">
        <w:rPr>
          <w:rFonts w:ascii="Arial" w:hAnsi="Arial" w:cs="Arial"/>
          <w:spacing w:val="-1"/>
          <w:sz w:val="21"/>
          <w:szCs w:val="21"/>
        </w:rPr>
        <w:t>m</w:t>
      </w:r>
      <w:r w:rsidRPr="003D0253">
        <w:rPr>
          <w:rFonts w:ascii="Arial" w:hAnsi="Arial" w:cs="Arial"/>
          <w:sz w:val="21"/>
          <w:szCs w:val="21"/>
        </w:rPr>
        <w:t xml:space="preserve">e </w:t>
      </w:r>
      <w:r w:rsidRPr="003D0253">
        <w:rPr>
          <w:rFonts w:ascii="Arial" w:hAnsi="Arial" w:cs="Arial"/>
          <w:spacing w:val="12"/>
          <w:sz w:val="21"/>
          <w:szCs w:val="21"/>
        </w:rPr>
        <w:t>of</w:t>
      </w:r>
      <w:r w:rsidR="006C72B5" w:rsidRPr="003D0253">
        <w:rPr>
          <w:rFonts w:ascii="Arial" w:hAnsi="Arial" w:cs="Arial"/>
          <w:spacing w:val="16"/>
          <w:sz w:val="21"/>
          <w:szCs w:val="21"/>
        </w:rPr>
        <w:t xml:space="preserve"> </w:t>
      </w:r>
      <w:r w:rsidR="006C72B5" w:rsidRPr="003D0253">
        <w:rPr>
          <w:rFonts w:ascii="Arial" w:hAnsi="Arial" w:cs="Arial"/>
          <w:spacing w:val="-7"/>
          <w:w w:val="117"/>
          <w:sz w:val="21"/>
          <w:szCs w:val="21"/>
        </w:rPr>
        <w:t>t</w:t>
      </w:r>
      <w:r w:rsidR="006C72B5" w:rsidRPr="003D0253">
        <w:rPr>
          <w:rFonts w:ascii="Arial" w:hAnsi="Arial" w:cs="Arial"/>
          <w:spacing w:val="-3"/>
          <w:w w:val="117"/>
          <w:sz w:val="21"/>
          <w:szCs w:val="21"/>
        </w:rPr>
        <w:t>h</w:t>
      </w:r>
      <w:r w:rsidR="006C72B5" w:rsidRPr="003D0253">
        <w:rPr>
          <w:rFonts w:ascii="Arial" w:hAnsi="Arial" w:cs="Arial"/>
          <w:spacing w:val="1"/>
          <w:w w:val="117"/>
          <w:sz w:val="21"/>
          <w:szCs w:val="21"/>
        </w:rPr>
        <w:t>e</w:t>
      </w:r>
      <w:r w:rsidR="006C72B5" w:rsidRPr="003D0253">
        <w:rPr>
          <w:rFonts w:ascii="Arial" w:hAnsi="Arial" w:cs="Arial"/>
          <w:w w:val="117"/>
          <w:sz w:val="21"/>
          <w:szCs w:val="21"/>
        </w:rPr>
        <w:t>se</w:t>
      </w:r>
      <w:r w:rsidR="006C72B5" w:rsidRPr="003D0253">
        <w:rPr>
          <w:rFonts w:ascii="Arial" w:hAnsi="Arial" w:cs="Arial"/>
          <w:spacing w:val="-2"/>
          <w:w w:val="117"/>
          <w:sz w:val="21"/>
          <w:szCs w:val="21"/>
        </w:rPr>
        <w:t xml:space="preserve"> </w:t>
      </w:r>
      <w:r w:rsidR="006C72B5" w:rsidRPr="003D0253">
        <w:rPr>
          <w:rFonts w:ascii="Arial" w:hAnsi="Arial" w:cs="Arial"/>
          <w:spacing w:val="-7"/>
          <w:w w:val="117"/>
          <w:sz w:val="21"/>
          <w:szCs w:val="21"/>
        </w:rPr>
        <w:t>t</w:t>
      </w:r>
      <w:r w:rsidR="006C72B5" w:rsidRPr="003D0253">
        <w:rPr>
          <w:rFonts w:ascii="Arial" w:hAnsi="Arial" w:cs="Arial"/>
          <w:spacing w:val="1"/>
          <w:w w:val="117"/>
          <w:sz w:val="21"/>
          <w:szCs w:val="21"/>
        </w:rPr>
        <w:t>e</w:t>
      </w:r>
      <w:r w:rsidR="006C72B5" w:rsidRPr="003D0253">
        <w:rPr>
          <w:rFonts w:ascii="Arial" w:hAnsi="Arial" w:cs="Arial"/>
          <w:w w:val="117"/>
          <w:sz w:val="21"/>
          <w:szCs w:val="21"/>
        </w:rPr>
        <w:t>r</w:t>
      </w:r>
      <w:r w:rsidR="006C72B5" w:rsidRPr="003D0253">
        <w:rPr>
          <w:rFonts w:ascii="Arial" w:hAnsi="Arial" w:cs="Arial"/>
          <w:spacing w:val="-6"/>
          <w:w w:val="117"/>
          <w:sz w:val="21"/>
          <w:szCs w:val="21"/>
        </w:rPr>
        <w:t>m</w:t>
      </w:r>
      <w:r w:rsidR="006C72B5" w:rsidRPr="003D0253">
        <w:rPr>
          <w:rFonts w:ascii="Arial" w:hAnsi="Arial" w:cs="Arial"/>
          <w:w w:val="117"/>
          <w:sz w:val="21"/>
          <w:szCs w:val="21"/>
        </w:rPr>
        <w:t>s</w:t>
      </w:r>
      <w:r w:rsidR="006C72B5" w:rsidRPr="003D0253">
        <w:rPr>
          <w:rFonts w:ascii="Arial" w:hAnsi="Arial" w:cs="Arial"/>
          <w:spacing w:val="-11"/>
          <w:w w:val="117"/>
          <w:sz w:val="21"/>
          <w:szCs w:val="21"/>
        </w:rPr>
        <w:t xml:space="preserve"> </w:t>
      </w:r>
      <w:r w:rsidR="006C72B5" w:rsidRPr="003D0253">
        <w:rPr>
          <w:rFonts w:ascii="Arial" w:hAnsi="Arial" w:cs="Arial"/>
          <w:spacing w:val="-3"/>
          <w:sz w:val="21"/>
          <w:szCs w:val="21"/>
        </w:rPr>
        <w:t>ar</w:t>
      </w:r>
      <w:r w:rsidR="006C72B5" w:rsidRPr="003D0253">
        <w:rPr>
          <w:rFonts w:ascii="Arial" w:hAnsi="Arial" w:cs="Arial"/>
          <w:sz w:val="21"/>
          <w:szCs w:val="21"/>
        </w:rPr>
        <w:t>e</w:t>
      </w:r>
      <w:r w:rsidR="006C72B5" w:rsidRPr="003D0253">
        <w:rPr>
          <w:rFonts w:ascii="Arial" w:hAnsi="Arial" w:cs="Arial"/>
          <w:spacing w:val="37"/>
          <w:sz w:val="21"/>
          <w:szCs w:val="21"/>
        </w:rPr>
        <w:t xml:space="preserve"> </w:t>
      </w:r>
      <w:r w:rsidR="006C72B5" w:rsidRPr="003D0253">
        <w:rPr>
          <w:rFonts w:ascii="Arial" w:hAnsi="Arial" w:cs="Arial"/>
          <w:spacing w:val="3"/>
          <w:sz w:val="21"/>
          <w:szCs w:val="21"/>
        </w:rPr>
        <w:t>u</w:t>
      </w:r>
      <w:r w:rsidR="006C72B5" w:rsidRPr="003D0253">
        <w:rPr>
          <w:rFonts w:ascii="Arial" w:hAnsi="Arial" w:cs="Arial"/>
          <w:spacing w:val="1"/>
          <w:sz w:val="21"/>
          <w:szCs w:val="21"/>
        </w:rPr>
        <w:t>s</w:t>
      </w:r>
      <w:r w:rsidR="006C72B5" w:rsidRPr="003D0253">
        <w:rPr>
          <w:rFonts w:ascii="Arial" w:hAnsi="Arial" w:cs="Arial"/>
          <w:spacing w:val="6"/>
          <w:sz w:val="21"/>
          <w:szCs w:val="21"/>
        </w:rPr>
        <w:t>e</w:t>
      </w:r>
      <w:r w:rsidR="006C72B5" w:rsidRPr="003D0253">
        <w:rPr>
          <w:rFonts w:ascii="Arial" w:hAnsi="Arial" w:cs="Arial"/>
          <w:sz w:val="21"/>
          <w:szCs w:val="21"/>
        </w:rPr>
        <w:t>d</w:t>
      </w:r>
      <w:r w:rsidR="006C72B5" w:rsidRPr="003D0253">
        <w:rPr>
          <w:rFonts w:ascii="Arial" w:hAnsi="Arial" w:cs="Arial"/>
          <w:spacing w:val="40"/>
          <w:sz w:val="21"/>
          <w:szCs w:val="21"/>
        </w:rPr>
        <w:t xml:space="preserve"> </w:t>
      </w:r>
      <w:r w:rsidR="006C72B5" w:rsidRPr="003D0253">
        <w:rPr>
          <w:rFonts w:ascii="Arial" w:hAnsi="Arial" w:cs="Arial"/>
          <w:spacing w:val="2"/>
          <w:w w:val="78"/>
          <w:sz w:val="21"/>
          <w:szCs w:val="21"/>
        </w:rPr>
        <w:t>i</w:t>
      </w:r>
      <w:r w:rsidR="006C72B5" w:rsidRPr="003D0253">
        <w:rPr>
          <w:rFonts w:ascii="Arial" w:hAnsi="Arial" w:cs="Arial"/>
          <w:w w:val="106"/>
          <w:sz w:val="21"/>
          <w:szCs w:val="21"/>
        </w:rPr>
        <w:t>n</w:t>
      </w:r>
      <w:r w:rsidR="006C72B5" w:rsidRPr="003D0253">
        <w:rPr>
          <w:rFonts w:ascii="Arial" w:hAnsi="Arial" w:cs="Arial"/>
          <w:spacing w:val="-1"/>
          <w:sz w:val="21"/>
          <w:szCs w:val="21"/>
        </w:rPr>
        <w:t xml:space="preserve"> </w:t>
      </w:r>
      <w:r w:rsidR="006C72B5" w:rsidRPr="003D0253">
        <w:rPr>
          <w:rFonts w:ascii="Arial" w:hAnsi="Arial" w:cs="Arial"/>
          <w:spacing w:val="3"/>
          <w:w w:val="117"/>
          <w:sz w:val="21"/>
          <w:szCs w:val="21"/>
        </w:rPr>
        <w:t>t</w:t>
      </w:r>
      <w:r w:rsidR="006C72B5" w:rsidRPr="003D0253">
        <w:rPr>
          <w:rFonts w:ascii="Arial" w:hAnsi="Arial" w:cs="Arial"/>
          <w:spacing w:val="-1"/>
          <w:w w:val="106"/>
          <w:sz w:val="21"/>
          <w:szCs w:val="21"/>
        </w:rPr>
        <w:t>h</w:t>
      </w:r>
      <w:r w:rsidR="006C72B5" w:rsidRPr="003D0253">
        <w:rPr>
          <w:rFonts w:ascii="Arial" w:hAnsi="Arial" w:cs="Arial"/>
          <w:spacing w:val="2"/>
          <w:w w:val="78"/>
          <w:sz w:val="21"/>
          <w:szCs w:val="21"/>
        </w:rPr>
        <w:t>i</w:t>
      </w:r>
      <w:r w:rsidR="006C72B5" w:rsidRPr="003D0253">
        <w:rPr>
          <w:rFonts w:ascii="Arial" w:hAnsi="Arial" w:cs="Arial"/>
          <w:w w:val="128"/>
          <w:sz w:val="21"/>
          <w:szCs w:val="21"/>
        </w:rPr>
        <w:t>s</w:t>
      </w:r>
      <w:r w:rsidR="006C72B5" w:rsidRPr="003D0253">
        <w:rPr>
          <w:rFonts w:ascii="Arial" w:hAnsi="Arial" w:cs="Arial"/>
          <w:spacing w:val="1"/>
          <w:sz w:val="21"/>
          <w:szCs w:val="21"/>
        </w:rPr>
        <w:t xml:space="preserve"> </w:t>
      </w:r>
      <w:r w:rsidR="006C72B5" w:rsidRPr="003D0253">
        <w:rPr>
          <w:rFonts w:ascii="Arial" w:hAnsi="Arial" w:cs="Arial"/>
          <w:spacing w:val="3"/>
          <w:w w:val="78"/>
          <w:sz w:val="21"/>
          <w:szCs w:val="21"/>
        </w:rPr>
        <w:t>I</w:t>
      </w:r>
      <w:r w:rsidR="006C72B5" w:rsidRPr="003D0253">
        <w:rPr>
          <w:rFonts w:ascii="Arial" w:hAnsi="Arial" w:cs="Arial"/>
          <w:spacing w:val="-1"/>
          <w:w w:val="106"/>
          <w:sz w:val="21"/>
          <w:szCs w:val="21"/>
        </w:rPr>
        <w:t>n</w:t>
      </w:r>
      <w:r w:rsidR="006C72B5" w:rsidRPr="003D0253">
        <w:rPr>
          <w:rFonts w:ascii="Arial" w:hAnsi="Arial" w:cs="Arial"/>
          <w:spacing w:val="-3"/>
          <w:w w:val="94"/>
          <w:sz w:val="21"/>
          <w:szCs w:val="21"/>
        </w:rPr>
        <w:t>v</w:t>
      </w:r>
      <w:r w:rsidR="006C72B5" w:rsidRPr="003D0253">
        <w:rPr>
          <w:rFonts w:ascii="Arial" w:hAnsi="Arial" w:cs="Arial"/>
          <w:spacing w:val="6"/>
          <w:w w:val="117"/>
          <w:sz w:val="21"/>
          <w:szCs w:val="21"/>
        </w:rPr>
        <w:t>e</w:t>
      </w:r>
      <w:r w:rsidR="006C72B5" w:rsidRPr="003D0253">
        <w:rPr>
          <w:rFonts w:ascii="Arial" w:hAnsi="Arial" w:cs="Arial"/>
          <w:spacing w:val="-1"/>
          <w:w w:val="106"/>
          <w:sz w:val="21"/>
          <w:szCs w:val="21"/>
        </w:rPr>
        <w:t>n</w:t>
      </w:r>
      <w:r w:rsidR="006C72B5" w:rsidRPr="003D0253">
        <w:rPr>
          <w:rFonts w:ascii="Arial" w:hAnsi="Arial" w:cs="Arial"/>
          <w:spacing w:val="3"/>
          <w:w w:val="117"/>
          <w:sz w:val="21"/>
          <w:szCs w:val="21"/>
        </w:rPr>
        <w:t>t</w:t>
      </w:r>
      <w:r w:rsidR="006C72B5" w:rsidRPr="003D0253">
        <w:rPr>
          <w:rFonts w:ascii="Arial" w:hAnsi="Arial" w:cs="Arial"/>
          <w:spacing w:val="2"/>
          <w:w w:val="78"/>
          <w:sz w:val="21"/>
          <w:szCs w:val="21"/>
        </w:rPr>
        <w:t>i</w:t>
      </w:r>
      <w:r w:rsidR="006C72B5" w:rsidRPr="003D0253">
        <w:rPr>
          <w:rFonts w:ascii="Arial" w:hAnsi="Arial" w:cs="Arial"/>
          <w:spacing w:val="3"/>
          <w:w w:val="111"/>
          <w:sz w:val="21"/>
          <w:szCs w:val="21"/>
        </w:rPr>
        <w:t>o</w:t>
      </w:r>
      <w:r w:rsidR="006C72B5" w:rsidRPr="003D0253">
        <w:rPr>
          <w:rFonts w:ascii="Arial" w:hAnsi="Arial" w:cs="Arial"/>
          <w:w w:val="106"/>
          <w:sz w:val="21"/>
          <w:szCs w:val="21"/>
        </w:rPr>
        <w:t>n</w:t>
      </w:r>
      <w:r w:rsidR="006C72B5" w:rsidRPr="003D0253">
        <w:rPr>
          <w:rFonts w:ascii="Arial" w:hAnsi="Arial" w:cs="Arial"/>
          <w:spacing w:val="-6"/>
          <w:sz w:val="21"/>
          <w:szCs w:val="21"/>
        </w:rPr>
        <w:t xml:space="preserve"> </w:t>
      </w:r>
      <w:r w:rsidR="006C72B5" w:rsidRPr="003D0253">
        <w:rPr>
          <w:rFonts w:ascii="Arial" w:hAnsi="Arial" w:cs="Arial"/>
          <w:spacing w:val="8"/>
          <w:w w:val="83"/>
          <w:sz w:val="21"/>
          <w:szCs w:val="21"/>
        </w:rPr>
        <w:t>L</w:t>
      </w:r>
      <w:r w:rsidR="006C72B5" w:rsidRPr="003D0253">
        <w:rPr>
          <w:rFonts w:ascii="Arial" w:hAnsi="Arial" w:cs="Arial"/>
          <w:spacing w:val="3"/>
          <w:w w:val="111"/>
          <w:sz w:val="21"/>
          <w:szCs w:val="21"/>
        </w:rPr>
        <w:t>o</w:t>
      </w:r>
      <w:r w:rsidR="006C72B5" w:rsidRPr="003D0253">
        <w:rPr>
          <w:rFonts w:ascii="Arial" w:hAnsi="Arial" w:cs="Arial"/>
          <w:spacing w:val="-1"/>
          <w:w w:val="106"/>
          <w:sz w:val="21"/>
          <w:szCs w:val="21"/>
        </w:rPr>
        <w:t>g</w:t>
      </w:r>
      <w:r w:rsidR="006C72B5" w:rsidRPr="003D0253">
        <w:rPr>
          <w:rFonts w:ascii="Arial" w:hAnsi="Arial" w:cs="Arial"/>
          <w:w w:val="72"/>
          <w:sz w:val="21"/>
          <w:szCs w:val="21"/>
        </w:rPr>
        <w:t>,</w:t>
      </w:r>
      <w:r w:rsidR="006C72B5" w:rsidRPr="003D0253">
        <w:rPr>
          <w:rFonts w:ascii="Arial" w:hAnsi="Arial" w:cs="Arial"/>
          <w:spacing w:val="1"/>
          <w:sz w:val="21"/>
          <w:szCs w:val="21"/>
        </w:rPr>
        <w:t xml:space="preserve"> </w:t>
      </w:r>
      <w:r w:rsidR="006C72B5" w:rsidRPr="003D0253">
        <w:rPr>
          <w:rFonts w:ascii="Arial" w:hAnsi="Arial" w:cs="Arial"/>
          <w:spacing w:val="2"/>
          <w:sz w:val="21"/>
          <w:szCs w:val="21"/>
        </w:rPr>
        <w:t>a</w:t>
      </w:r>
      <w:r w:rsidR="006C72B5" w:rsidRPr="003D0253">
        <w:rPr>
          <w:rFonts w:ascii="Arial" w:hAnsi="Arial" w:cs="Arial"/>
          <w:sz w:val="21"/>
          <w:szCs w:val="21"/>
        </w:rPr>
        <w:t>nd</w:t>
      </w:r>
      <w:r w:rsidR="006C72B5" w:rsidRPr="003D0253">
        <w:rPr>
          <w:rFonts w:ascii="Arial" w:hAnsi="Arial" w:cs="Arial"/>
          <w:spacing w:val="40"/>
          <w:sz w:val="21"/>
          <w:szCs w:val="21"/>
        </w:rPr>
        <w:t xml:space="preserve"> </w:t>
      </w:r>
      <w:r w:rsidR="006C72B5" w:rsidRPr="003D0253">
        <w:rPr>
          <w:rFonts w:ascii="Arial" w:hAnsi="Arial" w:cs="Arial"/>
          <w:spacing w:val="-6"/>
          <w:w w:val="117"/>
          <w:sz w:val="21"/>
          <w:szCs w:val="21"/>
        </w:rPr>
        <w:t>s</w:t>
      </w:r>
      <w:r w:rsidR="006C72B5" w:rsidRPr="003D0253">
        <w:rPr>
          <w:rFonts w:ascii="Arial" w:hAnsi="Arial" w:cs="Arial"/>
          <w:spacing w:val="-3"/>
          <w:w w:val="117"/>
          <w:sz w:val="21"/>
          <w:szCs w:val="21"/>
        </w:rPr>
        <w:t>o</w:t>
      </w:r>
      <w:r w:rsidR="006C72B5" w:rsidRPr="003D0253">
        <w:rPr>
          <w:rFonts w:ascii="Arial" w:hAnsi="Arial" w:cs="Arial"/>
          <w:w w:val="117"/>
          <w:sz w:val="21"/>
          <w:szCs w:val="21"/>
        </w:rPr>
        <w:t>me</w:t>
      </w:r>
      <w:r w:rsidR="006C72B5" w:rsidRPr="003D0253">
        <w:rPr>
          <w:rFonts w:ascii="Arial" w:hAnsi="Arial" w:cs="Arial"/>
          <w:spacing w:val="-7"/>
          <w:w w:val="117"/>
          <w:sz w:val="21"/>
          <w:szCs w:val="21"/>
        </w:rPr>
        <w:t xml:space="preserve"> </w:t>
      </w:r>
      <w:r w:rsidR="006C72B5" w:rsidRPr="003D0253">
        <w:rPr>
          <w:rFonts w:ascii="Arial" w:hAnsi="Arial" w:cs="Arial"/>
          <w:w w:val="111"/>
          <w:sz w:val="21"/>
          <w:szCs w:val="21"/>
        </w:rPr>
        <w:t>m</w:t>
      </w:r>
      <w:r w:rsidR="006C72B5" w:rsidRPr="003D0253">
        <w:rPr>
          <w:rFonts w:ascii="Arial" w:hAnsi="Arial" w:cs="Arial"/>
          <w:spacing w:val="1"/>
          <w:w w:val="117"/>
          <w:sz w:val="21"/>
          <w:szCs w:val="21"/>
        </w:rPr>
        <w:t>a</w:t>
      </w:r>
      <w:r w:rsidR="006C72B5" w:rsidRPr="003D0253">
        <w:rPr>
          <w:rFonts w:ascii="Arial" w:hAnsi="Arial" w:cs="Arial"/>
          <w:w w:val="94"/>
          <w:sz w:val="21"/>
          <w:szCs w:val="21"/>
        </w:rPr>
        <w:t xml:space="preserve">y </w:t>
      </w:r>
      <w:r w:rsidR="006C72B5" w:rsidRPr="003D0253">
        <w:rPr>
          <w:rFonts w:ascii="Arial" w:hAnsi="Arial" w:cs="Arial"/>
          <w:sz w:val="21"/>
          <w:szCs w:val="21"/>
        </w:rPr>
        <w:t>be</w:t>
      </w:r>
      <w:r w:rsidR="006C72B5" w:rsidRPr="003D0253">
        <w:rPr>
          <w:rFonts w:ascii="Arial" w:hAnsi="Arial" w:cs="Arial"/>
          <w:spacing w:val="27"/>
          <w:sz w:val="21"/>
          <w:szCs w:val="21"/>
        </w:rPr>
        <w:t xml:space="preserve"> </w:t>
      </w:r>
      <w:r w:rsidR="006C72B5" w:rsidRPr="003D0253">
        <w:rPr>
          <w:rFonts w:ascii="Arial" w:hAnsi="Arial" w:cs="Arial"/>
          <w:spacing w:val="-3"/>
          <w:sz w:val="21"/>
          <w:szCs w:val="21"/>
        </w:rPr>
        <w:t>t</w:t>
      </w:r>
      <w:r w:rsidR="006C72B5" w:rsidRPr="003D0253">
        <w:rPr>
          <w:rFonts w:ascii="Arial" w:hAnsi="Arial" w:cs="Arial"/>
          <w:spacing w:val="1"/>
          <w:sz w:val="21"/>
          <w:szCs w:val="21"/>
        </w:rPr>
        <w:t>e</w:t>
      </w:r>
      <w:r w:rsidR="006C72B5" w:rsidRPr="003D0253">
        <w:rPr>
          <w:rFonts w:ascii="Arial" w:hAnsi="Arial" w:cs="Arial"/>
          <w:spacing w:val="8"/>
          <w:sz w:val="21"/>
          <w:szCs w:val="21"/>
        </w:rPr>
        <w:t>r</w:t>
      </w:r>
      <w:r w:rsidR="006C72B5" w:rsidRPr="003D0253">
        <w:rPr>
          <w:rFonts w:ascii="Arial" w:hAnsi="Arial" w:cs="Arial"/>
          <w:spacing w:val="5"/>
          <w:sz w:val="21"/>
          <w:szCs w:val="21"/>
        </w:rPr>
        <w:t>m</w:t>
      </w:r>
      <w:r w:rsidR="006C72B5" w:rsidRPr="003D0253">
        <w:rPr>
          <w:rFonts w:ascii="Arial" w:hAnsi="Arial" w:cs="Arial"/>
          <w:sz w:val="21"/>
          <w:szCs w:val="21"/>
        </w:rPr>
        <w:t>s</w:t>
      </w:r>
      <w:r w:rsidR="006C72B5" w:rsidRPr="003D0253">
        <w:rPr>
          <w:rFonts w:ascii="Arial" w:hAnsi="Arial" w:cs="Arial"/>
          <w:spacing w:val="47"/>
          <w:sz w:val="21"/>
          <w:szCs w:val="21"/>
        </w:rPr>
        <w:t xml:space="preserve"> </w:t>
      </w:r>
      <w:r w:rsidR="006C72B5" w:rsidRPr="003D0253">
        <w:rPr>
          <w:rFonts w:ascii="Arial" w:hAnsi="Arial" w:cs="Arial"/>
          <w:spacing w:val="-1"/>
          <w:sz w:val="21"/>
          <w:szCs w:val="21"/>
        </w:rPr>
        <w:t>t</w:t>
      </w:r>
      <w:r w:rsidR="006C72B5" w:rsidRPr="003D0253">
        <w:rPr>
          <w:rFonts w:ascii="Arial" w:hAnsi="Arial" w:cs="Arial"/>
          <w:sz w:val="21"/>
          <w:szCs w:val="21"/>
        </w:rPr>
        <w:t>h</w:t>
      </w:r>
      <w:r w:rsidR="006C72B5" w:rsidRPr="003D0253">
        <w:rPr>
          <w:rFonts w:ascii="Arial" w:hAnsi="Arial" w:cs="Arial"/>
          <w:spacing w:val="2"/>
          <w:sz w:val="21"/>
          <w:szCs w:val="21"/>
        </w:rPr>
        <w:t>a</w:t>
      </w:r>
      <w:r w:rsidR="006C72B5" w:rsidRPr="003D0253">
        <w:rPr>
          <w:rFonts w:ascii="Arial" w:hAnsi="Arial" w:cs="Arial"/>
          <w:sz w:val="21"/>
          <w:szCs w:val="21"/>
        </w:rPr>
        <w:t>t</w:t>
      </w:r>
      <w:r w:rsidR="006C72B5" w:rsidRPr="003D0253">
        <w:rPr>
          <w:rFonts w:ascii="Arial" w:hAnsi="Arial" w:cs="Arial"/>
          <w:spacing w:val="48"/>
          <w:sz w:val="21"/>
          <w:szCs w:val="21"/>
        </w:rPr>
        <w:t xml:space="preserve"> </w:t>
      </w:r>
      <w:r w:rsidR="006C72B5" w:rsidRPr="003D0253">
        <w:rPr>
          <w:rFonts w:ascii="Arial" w:hAnsi="Arial" w:cs="Arial"/>
          <w:spacing w:val="-5"/>
          <w:sz w:val="21"/>
          <w:szCs w:val="21"/>
        </w:rPr>
        <w:t>y</w:t>
      </w:r>
      <w:r w:rsidR="006C72B5" w:rsidRPr="003D0253">
        <w:rPr>
          <w:rFonts w:ascii="Arial" w:hAnsi="Arial" w:cs="Arial"/>
          <w:sz w:val="21"/>
          <w:szCs w:val="21"/>
        </w:rPr>
        <w:t>ou</w:t>
      </w:r>
      <w:r w:rsidR="006C72B5" w:rsidRPr="003D0253">
        <w:rPr>
          <w:rFonts w:ascii="Arial" w:hAnsi="Arial" w:cs="Arial"/>
          <w:spacing w:val="20"/>
          <w:sz w:val="21"/>
          <w:szCs w:val="21"/>
        </w:rPr>
        <w:t xml:space="preserve"> </w:t>
      </w:r>
      <w:r w:rsidR="006C72B5" w:rsidRPr="003D0253">
        <w:rPr>
          <w:rFonts w:ascii="Arial" w:hAnsi="Arial" w:cs="Arial"/>
          <w:spacing w:val="-1"/>
          <w:w w:val="89"/>
          <w:sz w:val="21"/>
          <w:szCs w:val="21"/>
        </w:rPr>
        <w:t>w</w:t>
      </w:r>
      <w:r w:rsidR="006C72B5" w:rsidRPr="003D0253">
        <w:rPr>
          <w:rFonts w:ascii="Arial" w:hAnsi="Arial" w:cs="Arial"/>
          <w:spacing w:val="1"/>
          <w:w w:val="89"/>
          <w:sz w:val="21"/>
          <w:szCs w:val="21"/>
        </w:rPr>
        <w:t>il</w:t>
      </w:r>
      <w:r w:rsidR="006C72B5" w:rsidRPr="003D0253">
        <w:rPr>
          <w:rFonts w:ascii="Arial" w:hAnsi="Arial" w:cs="Arial"/>
          <w:w w:val="89"/>
          <w:sz w:val="21"/>
          <w:szCs w:val="21"/>
        </w:rPr>
        <w:t>l</w:t>
      </w:r>
      <w:r w:rsidR="006C72B5" w:rsidRPr="003D0253">
        <w:rPr>
          <w:rFonts w:ascii="Arial" w:hAnsi="Arial" w:cs="Arial"/>
          <w:spacing w:val="7"/>
          <w:w w:val="89"/>
          <w:sz w:val="21"/>
          <w:szCs w:val="21"/>
        </w:rPr>
        <w:t xml:space="preserve"> </w:t>
      </w:r>
      <w:r w:rsidR="006C72B5" w:rsidRPr="003D0253">
        <w:rPr>
          <w:rFonts w:ascii="Arial" w:hAnsi="Arial" w:cs="Arial"/>
          <w:spacing w:val="2"/>
          <w:sz w:val="21"/>
          <w:szCs w:val="21"/>
        </w:rPr>
        <w:t>wa</w:t>
      </w:r>
      <w:r w:rsidR="006C72B5" w:rsidRPr="003D0253">
        <w:rPr>
          <w:rFonts w:ascii="Arial" w:hAnsi="Arial" w:cs="Arial"/>
          <w:sz w:val="21"/>
          <w:szCs w:val="21"/>
        </w:rPr>
        <w:t>nt</w:t>
      </w:r>
      <w:r w:rsidR="006C72B5" w:rsidRPr="003D0253">
        <w:rPr>
          <w:rFonts w:ascii="Arial" w:hAnsi="Arial" w:cs="Arial"/>
          <w:spacing w:val="48"/>
          <w:sz w:val="21"/>
          <w:szCs w:val="21"/>
        </w:rPr>
        <w:t xml:space="preserve"> </w:t>
      </w:r>
      <w:r w:rsidR="006C72B5" w:rsidRPr="003D0253">
        <w:rPr>
          <w:rFonts w:ascii="Arial" w:hAnsi="Arial" w:cs="Arial"/>
          <w:spacing w:val="-6"/>
          <w:sz w:val="21"/>
          <w:szCs w:val="21"/>
        </w:rPr>
        <w:t>t</w:t>
      </w:r>
      <w:r w:rsidR="006C72B5" w:rsidRPr="003D0253">
        <w:rPr>
          <w:rFonts w:ascii="Arial" w:hAnsi="Arial" w:cs="Arial"/>
          <w:sz w:val="21"/>
          <w:szCs w:val="21"/>
        </w:rPr>
        <w:t>o</w:t>
      </w:r>
      <w:r w:rsidR="006C72B5" w:rsidRPr="003D0253">
        <w:rPr>
          <w:rFonts w:ascii="Arial" w:hAnsi="Arial" w:cs="Arial"/>
          <w:spacing w:val="24"/>
          <w:sz w:val="21"/>
          <w:szCs w:val="21"/>
        </w:rPr>
        <w:t xml:space="preserve"> </w:t>
      </w:r>
      <w:r w:rsidR="006C72B5" w:rsidRPr="003D0253">
        <w:rPr>
          <w:rFonts w:ascii="Arial" w:hAnsi="Arial" w:cs="Arial"/>
          <w:spacing w:val="-3"/>
          <w:sz w:val="21"/>
          <w:szCs w:val="21"/>
        </w:rPr>
        <w:t>u</w:t>
      </w:r>
      <w:r w:rsidR="006C72B5" w:rsidRPr="003D0253">
        <w:rPr>
          <w:rFonts w:ascii="Arial" w:hAnsi="Arial" w:cs="Arial"/>
          <w:sz w:val="21"/>
          <w:szCs w:val="21"/>
        </w:rPr>
        <w:t>se</w:t>
      </w:r>
      <w:r w:rsidR="006C72B5" w:rsidRPr="003D0253">
        <w:rPr>
          <w:rFonts w:ascii="Arial" w:hAnsi="Arial" w:cs="Arial"/>
          <w:spacing w:val="49"/>
          <w:sz w:val="21"/>
          <w:szCs w:val="21"/>
        </w:rPr>
        <w:t xml:space="preserve"> </w:t>
      </w:r>
      <w:r w:rsidR="006C72B5" w:rsidRPr="003D0253">
        <w:rPr>
          <w:rFonts w:ascii="Arial" w:hAnsi="Arial" w:cs="Arial"/>
          <w:spacing w:val="-6"/>
          <w:sz w:val="21"/>
          <w:szCs w:val="21"/>
        </w:rPr>
        <w:t>t</w:t>
      </w:r>
      <w:r w:rsidR="006C72B5" w:rsidRPr="003D0253">
        <w:rPr>
          <w:rFonts w:ascii="Arial" w:hAnsi="Arial" w:cs="Arial"/>
          <w:sz w:val="21"/>
          <w:szCs w:val="21"/>
        </w:rPr>
        <w:t>o</w:t>
      </w:r>
      <w:r w:rsidR="006C72B5" w:rsidRPr="003D0253">
        <w:rPr>
          <w:rFonts w:ascii="Arial" w:hAnsi="Arial" w:cs="Arial"/>
          <w:spacing w:val="25"/>
          <w:sz w:val="21"/>
          <w:szCs w:val="21"/>
        </w:rPr>
        <w:t xml:space="preserve"> </w:t>
      </w:r>
      <w:r w:rsidR="006C72B5" w:rsidRPr="003D0253">
        <w:rPr>
          <w:rFonts w:ascii="Arial" w:hAnsi="Arial" w:cs="Arial"/>
          <w:spacing w:val="-2"/>
          <w:w w:val="111"/>
          <w:sz w:val="21"/>
          <w:szCs w:val="21"/>
        </w:rPr>
        <w:t>d</w:t>
      </w:r>
      <w:r w:rsidR="006C72B5" w:rsidRPr="003D0253">
        <w:rPr>
          <w:rFonts w:ascii="Arial" w:hAnsi="Arial" w:cs="Arial"/>
          <w:spacing w:val="1"/>
          <w:w w:val="117"/>
          <w:sz w:val="21"/>
          <w:szCs w:val="21"/>
        </w:rPr>
        <w:t>e</w:t>
      </w:r>
      <w:r w:rsidR="006C72B5" w:rsidRPr="003D0253">
        <w:rPr>
          <w:rFonts w:ascii="Arial" w:hAnsi="Arial" w:cs="Arial"/>
          <w:spacing w:val="1"/>
          <w:w w:val="128"/>
          <w:sz w:val="21"/>
          <w:szCs w:val="21"/>
        </w:rPr>
        <w:t>s</w:t>
      </w:r>
      <w:r w:rsidR="006C72B5" w:rsidRPr="003D0253">
        <w:rPr>
          <w:rFonts w:ascii="Arial" w:hAnsi="Arial" w:cs="Arial"/>
          <w:spacing w:val="1"/>
          <w:w w:val="117"/>
          <w:sz w:val="21"/>
          <w:szCs w:val="21"/>
        </w:rPr>
        <w:t>c</w:t>
      </w:r>
      <w:r w:rsidR="006C72B5" w:rsidRPr="003D0253">
        <w:rPr>
          <w:rFonts w:ascii="Arial" w:hAnsi="Arial" w:cs="Arial"/>
          <w:spacing w:val="-3"/>
          <w:sz w:val="21"/>
          <w:szCs w:val="21"/>
        </w:rPr>
        <w:t>r</w:t>
      </w:r>
      <w:r w:rsidR="006C72B5" w:rsidRPr="003D0253">
        <w:rPr>
          <w:rFonts w:ascii="Arial" w:hAnsi="Arial" w:cs="Arial"/>
          <w:spacing w:val="-2"/>
          <w:w w:val="78"/>
          <w:sz w:val="21"/>
          <w:szCs w:val="21"/>
        </w:rPr>
        <w:t>i</w:t>
      </w:r>
      <w:r w:rsidR="006C72B5" w:rsidRPr="003D0253">
        <w:rPr>
          <w:rFonts w:ascii="Arial" w:hAnsi="Arial" w:cs="Arial"/>
          <w:spacing w:val="-2"/>
          <w:w w:val="111"/>
          <w:sz w:val="21"/>
          <w:szCs w:val="21"/>
        </w:rPr>
        <w:t>b</w:t>
      </w:r>
      <w:r w:rsidR="006C72B5" w:rsidRPr="003D0253">
        <w:rPr>
          <w:rFonts w:ascii="Arial" w:hAnsi="Arial" w:cs="Arial"/>
          <w:w w:val="111"/>
          <w:sz w:val="21"/>
          <w:szCs w:val="21"/>
        </w:rPr>
        <w:t>e</w:t>
      </w:r>
      <w:r w:rsidR="006C72B5" w:rsidRPr="003D0253">
        <w:rPr>
          <w:rFonts w:ascii="Arial" w:hAnsi="Arial" w:cs="Arial"/>
          <w:spacing w:val="2"/>
          <w:sz w:val="21"/>
          <w:szCs w:val="21"/>
        </w:rPr>
        <w:t xml:space="preserve"> </w:t>
      </w:r>
      <w:r w:rsidR="006C72B5" w:rsidRPr="003D0253">
        <w:rPr>
          <w:rFonts w:ascii="Arial" w:hAnsi="Arial" w:cs="Arial"/>
          <w:sz w:val="21"/>
          <w:szCs w:val="21"/>
        </w:rPr>
        <w:t>your</w:t>
      </w:r>
      <w:r w:rsidR="006C72B5" w:rsidRPr="003D0253">
        <w:rPr>
          <w:rFonts w:ascii="Arial" w:hAnsi="Arial" w:cs="Arial"/>
          <w:spacing w:val="22"/>
          <w:sz w:val="21"/>
          <w:szCs w:val="21"/>
        </w:rPr>
        <w:t xml:space="preserve"> </w:t>
      </w:r>
      <w:r w:rsidR="006C72B5" w:rsidRPr="003D0253">
        <w:rPr>
          <w:rFonts w:ascii="Arial" w:hAnsi="Arial" w:cs="Arial"/>
          <w:spacing w:val="-8"/>
          <w:w w:val="110"/>
          <w:sz w:val="21"/>
          <w:szCs w:val="21"/>
        </w:rPr>
        <w:t>p</w:t>
      </w:r>
      <w:r w:rsidR="006C72B5" w:rsidRPr="003D0253">
        <w:rPr>
          <w:rFonts w:ascii="Arial" w:hAnsi="Arial" w:cs="Arial"/>
          <w:spacing w:val="3"/>
          <w:w w:val="110"/>
          <w:sz w:val="21"/>
          <w:szCs w:val="21"/>
        </w:rPr>
        <w:t>r</w:t>
      </w:r>
      <w:r w:rsidR="006C72B5" w:rsidRPr="003D0253">
        <w:rPr>
          <w:rFonts w:ascii="Arial" w:hAnsi="Arial" w:cs="Arial"/>
          <w:spacing w:val="-2"/>
          <w:w w:val="110"/>
          <w:sz w:val="21"/>
          <w:szCs w:val="21"/>
        </w:rPr>
        <w:t>o</w:t>
      </w:r>
      <w:r w:rsidR="006C72B5" w:rsidRPr="003D0253">
        <w:rPr>
          <w:rFonts w:ascii="Arial" w:hAnsi="Arial" w:cs="Arial"/>
          <w:spacing w:val="1"/>
          <w:w w:val="110"/>
          <w:sz w:val="21"/>
          <w:szCs w:val="21"/>
        </w:rPr>
        <w:t>ce</w:t>
      </w:r>
      <w:r w:rsidR="006C72B5" w:rsidRPr="003D0253">
        <w:rPr>
          <w:rFonts w:ascii="Arial" w:hAnsi="Arial" w:cs="Arial"/>
          <w:spacing w:val="5"/>
          <w:w w:val="110"/>
          <w:sz w:val="21"/>
          <w:szCs w:val="21"/>
        </w:rPr>
        <w:t>s</w:t>
      </w:r>
      <w:r w:rsidR="006C72B5" w:rsidRPr="003D0253">
        <w:rPr>
          <w:rFonts w:ascii="Arial" w:hAnsi="Arial" w:cs="Arial"/>
          <w:w w:val="110"/>
          <w:sz w:val="21"/>
          <w:szCs w:val="21"/>
        </w:rPr>
        <w:t xml:space="preserve">s.  </w:t>
      </w:r>
      <w:r w:rsidR="006C72B5" w:rsidRPr="003D0253">
        <w:rPr>
          <w:rFonts w:ascii="Arial" w:hAnsi="Arial" w:cs="Arial"/>
          <w:spacing w:val="1"/>
          <w:w w:val="106"/>
          <w:sz w:val="21"/>
          <w:szCs w:val="21"/>
        </w:rPr>
        <w:t>P</w:t>
      </w:r>
      <w:r w:rsidR="006C72B5" w:rsidRPr="003D0253">
        <w:rPr>
          <w:rFonts w:ascii="Arial" w:hAnsi="Arial" w:cs="Arial"/>
          <w:spacing w:val="-2"/>
          <w:w w:val="78"/>
          <w:sz w:val="21"/>
          <w:szCs w:val="21"/>
        </w:rPr>
        <w:t>l</w:t>
      </w:r>
      <w:r w:rsidR="006C72B5" w:rsidRPr="003D0253">
        <w:rPr>
          <w:rFonts w:ascii="Arial" w:hAnsi="Arial" w:cs="Arial"/>
          <w:spacing w:val="6"/>
          <w:w w:val="117"/>
          <w:sz w:val="21"/>
          <w:szCs w:val="21"/>
        </w:rPr>
        <w:t>e</w:t>
      </w:r>
      <w:r w:rsidR="006C72B5" w:rsidRPr="003D0253">
        <w:rPr>
          <w:rFonts w:ascii="Arial" w:hAnsi="Arial" w:cs="Arial"/>
          <w:spacing w:val="1"/>
          <w:w w:val="117"/>
          <w:sz w:val="21"/>
          <w:szCs w:val="21"/>
        </w:rPr>
        <w:t>a</w:t>
      </w:r>
      <w:r w:rsidR="006C72B5" w:rsidRPr="003D0253">
        <w:rPr>
          <w:rFonts w:ascii="Arial" w:hAnsi="Arial" w:cs="Arial"/>
          <w:spacing w:val="1"/>
          <w:w w:val="128"/>
          <w:sz w:val="21"/>
          <w:szCs w:val="21"/>
        </w:rPr>
        <w:t>s</w:t>
      </w:r>
      <w:r w:rsidR="006C72B5" w:rsidRPr="003D0253">
        <w:rPr>
          <w:rFonts w:ascii="Arial" w:hAnsi="Arial" w:cs="Arial"/>
          <w:w w:val="117"/>
          <w:sz w:val="21"/>
          <w:szCs w:val="21"/>
        </w:rPr>
        <w:t>e</w:t>
      </w:r>
      <w:r w:rsidR="006C72B5" w:rsidRPr="003D0253">
        <w:rPr>
          <w:rFonts w:ascii="Arial" w:hAnsi="Arial" w:cs="Arial"/>
          <w:spacing w:val="1"/>
          <w:sz w:val="21"/>
          <w:szCs w:val="21"/>
        </w:rPr>
        <w:t xml:space="preserve"> </w:t>
      </w:r>
      <w:r w:rsidR="006C72B5" w:rsidRPr="003D0253">
        <w:rPr>
          <w:rFonts w:ascii="Arial" w:hAnsi="Arial" w:cs="Arial"/>
          <w:spacing w:val="2"/>
          <w:sz w:val="21"/>
          <w:szCs w:val="21"/>
        </w:rPr>
        <w:t>r</w:t>
      </w:r>
      <w:r w:rsidR="006C72B5" w:rsidRPr="003D0253">
        <w:rPr>
          <w:rFonts w:ascii="Arial" w:hAnsi="Arial" w:cs="Arial"/>
          <w:spacing w:val="-3"/>
          <w:sz w:val="21"/>
          <w:szCs w:val="21"/>
        </w:rPr>
        <w:t>e</w:t>
      </w:r>
      <w:r w:rsidR="006C72B5" w:rsidRPr="003D0253">
        <w:rPr>
          <w:rFonts w:ascii="Arial" w:hAnsi="Arial" w:cs="Arial"/>
          <w:spacing w:val="2"/>
          <w:sz w:val="21"/>
          <w:szCs w:val="21"/>
        </w:rPr>
        <w:t>a</w:t>
      </w:r>
      <w:r w:rsidR="006C72B5" w:rsidRPr="003D0253">
        <w:rPr>
          <w:rFonts w:ascii="Arial" w:hAnsi="Arial" w:cs="Arial"/>
          <w:sz w:val="21"/>
          <w:szCs w:val="21"/>
        </w:rPr>
        <w:t>d</w:t>
      </w:r>
      <w:r w:rsidR="006C72B5" w:rsidRPr="003D0253">
        <w:rPr>
          <w:rFonts w:ascii="Arial" w:hAnsi="Arial" w:cs="Arial"/>
          <w:spacing w:val="44"/>
          <w:sz w:val="21"/>
          <w:szCs w:val="21"/>
        </w:rPr>
        <w:t xml:space="preserve"> </w:t>
      </w:r>
      <w:r w:rsidR="006C72B5" w:rsidRPr="003D0253">
        <w:rPr>
          <w:rFonts w:ascii="Arial" w:hAnsi="Arial" w:cs="Arial"/>
          <w:sz w:val="21"/>
          <w:szCs w:val="21"/>
        </w:rPr>
        <w:t>o</w:t>
      </w:r>
      <w:r w:rsidR="006C72B5" w:rsidRPr="003D0253">
        <w:rPr>
          <w:rFonts w:ascii="Arial" w:hAnsi="Arial" w:cs="Arial"/>
          <w:spacing w:val="-5"/>
          <w:sz w:val="21"/>
          <w:szCs w:val="21"/>
        </w:rPr>
        <w:t>v</w:t>
      </w:r>
      <w:r w:rsidR="006C72B5" w:rsidRPr="003D0253">
        <w:rPr>
          <w:rFonts w:ascii="Arial" w:hAnsi="Arial" w:cs="Arial"/>
          <w:spacing w:val="-2"/>
          <w:sz w:val="21"/>
          <w:szCs w:val="21"/>
        </w:rPr>
        <w:t>e</w:t>
      </w:r>
      <w:r w:rsidR="006C72B5" w:rsidRPr="003D0253">
        <w:rPr>
          <w:rFonts w:ascii="Arial" w:hAnsi="Arial" w:cs="Arial"/>
          <w:sz w:val="21"/>
          <w:szCs w:val="21"/>
        </w:rPr>
        <w:t>r</w:t>
      </w:r>
      <w:r w:rsidR="006C72B5" w:rsidRPr="003D0253">
        <w:rPr>
          <w:rFonts w:ascii="Arial" w:hAnsi="Arial" w:cs="Arial"/>
          <w:spacing w:val="31"/>
          <w:sz w:val="21"/>
          <w:szCs w:val="21"/>
        </w:rPr>
        <w:t xml:space="preserve"> </w:t>
      </w:r>
      <w:r w:rsidR="006C72B5" w:rsidRPr="003D0253">
        <w:rPr>
          <w:rFonts w:ascii="Arial" w:hAnsi="Arial" w:cs="Arial"/>
          <w:spacing w:val="-7"/>
          <w:w w:val="117"/>
          <w:sz w:val="21"/>
          <w:szCs w:val="21"/>
        </w:rPr>
        <w:t>t</w:t>
      </w:r>
      <w:r w:rsidR="006C72B5" w:rsidRPr="003D0253">
        <w:rPr>
          <w:rFonts w:ascii="Arial" w:hAnsi="Arial" w:cs="Arial"/>
          <w:spacing w:val="2"/>
          <w:w w:val="117"/>
          <w:sz w:val="21"/>
          <w:szCs w:val="21"/>
        </w:rPr>
        <w:t>h</w:t>
      </w:r>
      <w:r w:rsidR="006C72B5" w:rsidRPr="003D0253">
        <w:rPr>
          <w:rFonts w:ascii="Arial" w:hAnsi="Arial" w:cs="Arial"/>
          <w:spacing w:val="-5"/>
          <w:w w:val="117"/>
          <w:sz w:val="21"/>
          <w:szCs w:val="21"/>
        </w:rPr>
        <w:t>e</w:t>
      </w:r>
      <w:r w:rsidR="006C72B5" w:rsidRPr="003D0253">
        <w:rPr>
          <w:rFonts w:ascii="Arial" w:hAnsi="Arial" w:cs="Arial"/>
          <w:w w:val="117"/>
          <w:sz w:val="21"/>
          <w:szCs w:val="21"/>
        </w:rPr>
        <w:t>se</w:t>
      </w:r>
      <w:r w:rsidR="006C72B5" w:rsidRPr="003D0253">
        <w:rPr>
          <w:rFonts w:ascii="Arial" w:hAnsi="Arial" w:cs="Arial"/>
          <w:spacing w:val="-7"/>
          <w:w w:val="117"/>
          <w:sz w:val="21"/>
          <w:szCs w:val="21"/>
        </w:rPr>
        <w:t xml:space="preserve"> </w:t>
      </w:r>
      <w:r w:rsidR="006C72B5" w:rsidRPr="003D0253">
        <w:rPr>
          <w:rFonts w:ascii="Arial" w:hAnsi="Arial" w:cs="Arial"/>
          <w:spacing w:val="-1"/>
          <w:w w:val="117"/>
          <w:sz w:val="21"/>
          <w:szCs w:val="21"/>
        </w:rPr>
        <w:t>t</w:t>
      </w:r>
      <w:r w:rsidR="006C72B5" w:rsidRPr="003D0253">
        <w:rPr>
          <w:rFonts w:ascii="Arial" w:hAnsi="Arial" w:cs="Arial"/>
          <w:spacing w:val="-5"/>
          <w:w w:val="117"/>
          <w:sz w:val="21"/>
          <w:szCs w:val="21"/>
        </w:rPr>
        <w:t>e</w:t>
      </w:r>
      <w:r w:rsidR="006C72B5" w:rsidRPr="003D0253">
        <w:rPr>
          <w:rFonts w:ascii="Arial" w:hAnsi="Arial" w:cs="Arial"/>
          <w:w w:val="117"/>
          <w:sz w:val="21"/>
          <w:szCs w:val="21"/>
        </w:rPr>
        <w:t>r</w:t>
      </w:r>
      <w:r w:rsidR="006C72B5" w:rsidRPr="003D0253">
        <w:rPr>
          <w:rFonts w:ascii="Arial" w:hAnsi="Arial" w:cs="Arial"/>
          <w:spacing w:val="-5"/>
          <w:w w:val="117"/>
          <w:sz w:val="21"/>
          <w:szCs w:val="21"/>
        </w:rPr>
        <w:t>m</w:t>
      </w:r>
      <w:r w:rsidR="006C72B5" w:rsidRPr="003D0253">
        <w:rPr>
          <w:rFonts w:ascii="Arial" w:hAnsi="Arial" w:cs="Arial"/>
          <w:w w:val="117"/>
          <w:sz w:val="21"/>
          <w:szCs w:val="21"/>
        </w:rPr>
        <w:t>s</w:t>
      </w:r>
      <w:r w:rsidR="006C72B5" w:rsidRPr="003D0253">
        <w:rPr>
          <w:rFonts w:ascii="Arial" w:hAnsi="Arial" w:cs="Arial"/>
          <w:spacing w:val="-11"/>
          <w:w w:val="117"/>
          <w:sz w:val="21"/>
          <w:szCs w:val="21"/>
        </w:rPr>
        <w:t xml:space="preserve"> </w:t>
      </w:r>
      <w:r w:rsidRPr="003D0253">
        <w:rPr>
          <w:rFonts w:ascii="Arial" w:hAnsi="Arial" w:cs="Arial"/>
          <w:spacing w:val="-5"/>
          <w:sz w:val="21"/>
          <w:szCs w:val="21"/>
        </w:rPr>
        <w:t>b</w:t>
      </w:r>
      <w:r w:rsidRPr="003D0253">
        <w:rPr>
          <w:rFonts w:ascii="Arial" w:hAnsi="Arial" w:cs="Arial"/>
          <w:spacing w:val="-3"/>
          <w:sz w:val="21"/>
          <w:szCs w:val="21"/>
        </w:rPr>
        <w:t>e</w:t>
      </w:r>
      <w:r w:rsidRPr="003D0253">
        <w:rPr>
          <w:rFonts w:ascii="Arial" w:hAnsi="Arial" w:cs="Arial"/>
          <w:spacing w:val="2"/>
          <w:sz w:val="21"/>
          <w:szCs w:val="21"/>
        </w:rPr>
        <w:t>f</w:t>
      </w:r>
      <w:r w:rsidRPr="003D0253">
        <w:rPr>
          <w:rFonts w:ascii="Arial" w:hAnsi="Arial" w:cs="Arial"/>
          <w:sz w:val="21"/>
          <w:szCs w:val="21"/>
        </w:rPr>
        <w:t>o</w:t>
      </w:r>
      <w:r w:rsidRPr="003D0253">
        <w:rPr>
          <w:rFonts w:ascii="Arial" w:hAnsi="Arial" w:cs="Arial"/>
          <w:spacing w:val="-3"/>
          <w:sz w:val="21"/>
          <w:szCs w:val="21"/>
        </w:rPr>
        <w:t>r</w:t>
      </w:r>
      <w:r w:rsidRPr="003D0253">
        <w:rPr>
          <w:rFonts w:ascii="Arial" w:hAnsi="Arial" w:cs="Arial"/>
          <w:sz w:val="21"/>
          <w:szCs w:val="21"/>
        </w:rPr>
        <w:t xml:space="preserve">e </w:t>
      </w:r>
      <w:r w:rsidRPr="003D0253">
        <w:rPr>
          <w:rFonts w:ascii="Arial" w:hAnsi="Arial" w:cs="Arial"/>
          <w:spacing w:val="8"/>
          <w:sz w:val="21"/>
          <w:szCs w:val="21"/>
        </w:rPr>
        <w:t>you</w:t>
      </w:r>
      <w:r w:rsidR="006C72B5" w:rsidRPr="003D0253">
        <w:rPr>
          <w:rFonts w:ascii="Arial" w:hAnsi="Arial" w:cs="Arial"/>
          <w:spacing w:val="15"/>
          <w:sz w:val="21"/>
          <w:szCs w:val="21"/>
        </w:rPr>
        <w:t xml:space="preserve"> </w:t>
      </w:r>
      <w:r w:rsidR="006C72B5" w:rsidRPr="003D0253">
        <w:rPr>
          <w:rFonts w:ascii="Arial" w:hAnsi="Arial" w:cs="Arial"/>
          <w:spacing w:val="-5"/>
          <w:sz w:val="21"/>
          <w:szCs w:val="21"/>
        </w:rPr>
        <w:t>g</w:t>
      </w:r>
      <w:r w:rsidR="006C72B5" w:rsidRPr="003D0253">
        <w:rPr>
          <w:rFonts w:ascii="Arial" w:hAnsi="Arial" w:cs="Arial"/>
          <w:spacing w:val="2"/>
          <w:sz w:val="21"/>
          <w:szCs w:val="21"/>
        </w:rPr>
        <w:t>e</w:t>
      </w:r>
      <w:r w:rsidR="006C72B5" w:rsidRPr="003D0253">
        <w:rPr>
          <w:rFonts w:ascii="Arial" w:hAnsi="Arial" w:cs="Arial"/>
          <w:sz w:val="21"/>
          <w:szCs w:val="21"/>
        </w:rPr>
        <w:t>t</w:t>
      </w:r>
      <w:r w:rsidR="006C72B5" w:rsidRPr="003D0253">
        <w:rPr>
          <w:rFonts w:ascii="Arial" w:hAnsi="Arial" w:cs="Arial"/>
          <w:spacing w:val="33"/>
          <w:sz w:val="21"/>
          <w:szCs w:val="21"/>
        </w:rPr>
        <w:t xml:space="preserve"> </w:t>
      </w:r>
      <w:r w:rsidR="006C72B5" w:rsidRPr="003D0253">
        <w:rPr>
          <w:rFonts w:ascii="Arial" w:hAnsi="Arial" w:cs="Arial"/>
          <w:spacing w:val="-4"/>
          <w:w w:val="128"/>
          <w:sz w:val="21"/>
          <w:szCs w:val="21"/>
        </w:rPr>
        <w:t>s</w:t>
      </w:r>
      <w:r w:rsidR="006C72B5" w:rsidRPr="003D0253">
        <w:rPr>
          <w:rFonts w:ascii="Arial" w:hAnsi="Arial" w:cs="Arial"/>
          <w:spacing w:val="-1"/>
          <w:w w:val="117"/>
          <w:sz w:val="21"/>
          <w:szCs w:val="21"/>
        </w:rPr>
        <w:t>t</w:t>
      </w:r>
      <w:r w:rsidR="006C72B5" w:rsidRPr="003D0253">
        <w:rPr>
          <w:rFonts w:ascii="Arial" w:hAnsi="Arial" w:cs="Arial"/>
          <w:spacing w:val="1"/>
          <w:w w:val="117"/>
          <w:sz w:val="21"/>
          <w:szCs w:val="21"/>
        </w:rPr>
        <w:t>a</w:t>
      </w:r>
      <w:r w:rsidR="006C72B5" w:rsidRPr="003D0253">
        <w:rPr>
          <w:rFonts w:ascii="Arial" w:hAnsi="Arial" w:cs="Arial"/>
          <w:spacing w:val="2"/>
          <w:sz w:val="21"/>
          <w:szCs w:val="21"/>
        </w:rPr>
        <w:t>r</w:t>
      </w:r>
      <w:r w:rsidR="006C72B5" w:rsidRPr="003D0253">
        <w:rPr>
          <w:rFonts w:ascii="Arial" w:hAnsi="Arial" w:cs="Arial"/>
          <w:spacing w:val="-1"/>
          <w:w w:val="117"/>
          <w:sz w:val="21"/>
          <w:szCs w:val="21"/>
        </w:rPr>
        <w:t>t</w:t>
      </w:r>
      <w:r w:rsidR="006C72B5" w:rsidRPr="003D0253">
        <w:rPr>
          <w:rFonts w:ascii="Arial" w:hAnsi="Arial" w:cs="Arial"/>
          <w:spacing w:val="1"/>
          <w:w w:val="117"/>
          <w:sz w:val="21"/>
          <w:szCs w:val="21"/>
        </w:rPr>
        <w:t>e</w:t>
      </w:r>
      <w:r w:rsidR="006C72B5" w:rsidRPr="003D0253">
        <w:rPr>
          <w:rFonts w:ascii="Arial" w:hAnsi="Arial" w:cs="Arial"/>
          <w:spacing w:val="-2"/>
          <w:w w:val="111"/>
          <w:sz w:val="21"/>
          <w:szCs w:val="21"/>
        </w:rPr>
        <w:t>d</w:t>
      </w:r>
      <w:r w:rsidR="006C72B5" w:rsidRPr="003D0253">
        <w:rPr>
          <w:rFonts w:ascii="Arial" w:hAnsi="Arial" w:cs="Arial"/>
          <w:w w:val="94"/>
          <w:sz w:val="21"/>
          <w:szCs w:val="21"/>
        </w:rPr>
        <w:t>.</w:t>
      </w:r>
    </w:p>
    <w:p w:rsidR="00C86F4A" w:rsidRPr="003D0253" w:rsidRDefault="00C86F4A">
      <w:pPr>
        <w:spacing w:line="200" w:lineRule="exact"/>
        <w:rPr>
          <w:rFonts w:ascii="Arial" w:hAnsi="Arial" w:cs="Arial"/>
        </w:rPr>
      </w:pPr>
    </w:p>
    <w:p w:rsidR="00C86F4A" w:rsidRPr="003D0253" w:rsidRDefault="00C86F4A">
      <w:pPr>
        <w:spacing w:before="14" w:line="280" w:lineRule="exact"/>
        <w:rPr>
          <w:rFonts w:ascii="Arial" w:hAnsi="Arial" w:cs="Arial"/>
          <w:sz w:val="28"/>
          <w:szCs w:val="28"/>
        </w:rPr>
      </w:pPr>
    </w:p>
    <w:p w:rsidR="00C86F4A" w:rsidRPr="003D0253" w:rsidRDefault="006C72B5">
      <w:pPr>
        <w:spacing w:line="240" w:lineRule="exact"/>
        <w:ind w:left="124" w:right="204"/>
        <w:rPr>
          <w:rFonts w:ascii="Arial" w:eastAsia="Arial" w:hAnsi="Arial" w:cs="Arial"/>
          <w:sz w:val="21"/>
          <w:szCs w:val="21"/>
        </w:rPr>
      </w:pPr>
      <w:r w:rsidRPr="003D0253">
        <w:rPr>
          <w:rFonts w:ascii="Arial" w:eastAsia="Arial" w:hAnsi="Arial" w:cs="Arial"/>
          <w:spacing w:val="1"/>
          <w:sz w:val="21"/>
          <w:szCs w:val="21"/>
        </w:rPr>
        <w:t>ad</w:t>
      </w:r>
      <w:r w:rsidRPr="003D0253">
        <w:rPr>
          <w:rFonts w:ascii="Arial" w:eastAsia="Arial" w:hAnsi="Arial" w:cs="Arial"/>
          <w:spacing w:val="-1"/>
          <w:sz w:val="21"/>
          <w:szCs w:val="21"/>
        </w:rPr>
        <w:t>v</w:t>
      </w:r>
      <w:r w:rsidRPr="003D0253">
        <w:rPr>
          <w:rFonts w:ascii="Arial" w:eastAsia="Arial" w:hAnsi="Arial" w:cs="Arial"/>
          <w:spacing w:val="2"/>
          <w:sz w:val="21"/>
          <w:szCs w:val="21"/>
        </w:rPr>
        <w:t>e</w:t>
      </w:r>
      <w:r w:rsidRPr="003D0253">
        <w:rPr>
          <w:rFonts w:ascii="Arial" w:eastAsia="Arial" w:hAnsi="Arial" w:cs="Arial"/>
          <w:spacing w:val="3"/>
          <w:sz w:val="21"/>
          <w:szCs w:val="21"/>
        </w:rPr>
        <w:t>r</w:t>
      </w:r>
      <w:r w:rsidRPr="003D0253">
        <w:rPr>
          <w:rFonts w:ascii="Arial" w:eastAsia="Arial" w:hAnsi="Arial" w:cs="Arial"/>
          <w:spacing w:val="1"/>
          <w:sz w:val="21"/>
          <w:szCs w:val="21"/>
        </w:rPr>
        <w:t>t</w:t>
      </w:r>
      <w:r w:rsidRPr="003D0253">
        <w:rPr>
          <w:rFonts w:ascii="Arial" w:eastAsia="Arial" w:hAnsi="Arial" w:cs="Arial"/>
          <w:spacing w:val="3"/>
          <w:sz w:val="21"/>
          <w:szCs w:val="21"/>
        </w:rPr>
        <w:t>i</w:t>
      </w:r>
      <w:r w:rsidRPr="003D0253">
        <w:rPr>
          <w:rFonts w:ascii="Arial" w:eastAsia="Arial" w:hAnsi="Arial" w:cs="Arial"/>
          <w:spacing w:val="-1"/>
          <w:sz w:val="21"/>
          <w:szCs w:val="21"/>
        </w:rPr>
        <w:t>s</w:t>
      </w:r>
      <w:r w:rsidRPr="003D0253">
        <w:rPr>
          <w:rFonts w:ascii="Arial" w:eastAsia="Arial" w:hAnsi="Arial" w:cs="Arial"/>
          <w:sz w:val="21"/>
          <w:szCs w:val="21"/>
        </w:rPr>
        <w:t xml:space="preserve">e </w:t>
      </w:r>
      <w:r w:rsidRPr="003D0253">
        <w:rPr>
          <w:rFonts w:ascii="Arial" w:eastAsia="Arial" w:hAnsi="Arial" w:cs="Arial"/>
          <w:spacing w:val="5"/>
          <w:sz w:val="21"/>
          <w:szCs w:val="21"/>
        </w:rPr>
        <w:t xml:space="preserve"> </w:t>
      </w:r>
      <w:r w:rsidRPr="003D0253">
        <w:rPr>
          <w:rFonts w:ascii="Arial" w:eastAsia="Arial" w:hAnsi="Arial" w:cs="Arial"/>
          <w:sz w:val="21"/>
          <w:szCs w:val="21"/>
        </w:rPr>
        <w:t>–</w:t>
      </w:r>
      <w:r w:rsidRPr="003D0253">
        <w:rPr>
          <w:rFonts w:ascii="Arial" w:eastAsia="Arial" w:hAnsi="Arial" w:cs="Arial"/>
          <w:spacing w:val="1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7"/>
          <w:sz w:val="21"/>
          <w:szCs w:val="21"/>
        </w:rPr>
        <w:t xml:space="preserve"> </w:t>
      </w:r>
      <w:r w:rsidRPr="003D0253">
        <w:rPr>
          <w:rFonts w:ascii="Arial" w:eastAsia="Arial" w:hAnsi="Arial" w:cs="Arial"/>
          <w:spacing w:val="3"/>
          <w:sz w:val="21"/>
          <w:szCs w:val="21"/>
        </w:rPr>
        <w:t>a</w:t>
      </w:r>
      <w:r w:rsidRPr="003D0253">
        <w:rPr>
          <w:rFonts w:ascii="Arial" w:eastAsia="Arial" w:hAnsi="Arial" w:cs="Arial"/>
          <w:sz w:val="21"/>
          <w:szCs w:val="21"/>
        </w:rPr>
        <w:t>ct</w:t>
      </w:r>
      <w:r w:rsidRPr="003D0253">
        <w:rPr>
          <w:rFonts w:ascii="Arial" w:eastAsia="Arial" w:hAnsi="Arial" w:cs="Arial"/>
          <w:spacing w:val="13"/>
          <w:sz w:val="21"/>
          <w:szCs w:val="21"/>
        </w:rPr>
        <w:t xml:space="preserve"> </w:t>
      </w:r>
      <w:r w:rsidRPr="003D0253">
        <w:rPr>
          <w:rFonts w:ascii="Arial" w:eastAsia="Arial" w:hAnsi="Arial" w:cs="Arial"/>
          <w:spacing w:val="-7"/>
          <w:sz w:val="21"/>
          <w:szCs w:val="21"/>
        </w:rPr>
        <w:t>o</w:t>
      </w:r>
      <w:r w:rsidRPr="003D0253">
        <w:rPr>
          <w:rFonts w:ascii="Arial" w:eastAsia="Arial" w:hAnsi="Arial" w:cs="Arial"/>
          <w:sz w:val="21"/>
          <w:szCs w:val="21"/>
        </w:rPr>
        <w:t>r</w:t>
      </w:r>
      <w:r w:rsidRPr="003D0253">
        <w:rPr>
          <w:rFonts w:ascii="Arial" w:eastAsia="Arial" w:hAnsi="Arial" w:cs="Arial"/>
          <w:spacing w:val="11"/>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2"/>
          <w:sz w:val="21"/>
          <w:szCs w:val="21"/>
        </w:rPr>
        <w:t>a</w:t>
      </w:r>
      <w:r w:rsidRPr="003D0253">
        <w:rPr>
          <w:rFonts w:ascii="Arial" w:eastAsia="Arial" w:hAnsi="Arial" w:cs="Arial"/>
          <w:sz w:val="21"/>
          <w:szCs w:val="21"/>
        </w:rPr>
        <w:t>c</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z w:val="21"/>
          <w:szCs w:val="21"/>
        </w:rPr>
        <w:t>ce</w:t>
      </w:r>
      <w:r w:rsidRPr="003D0253">
        <w:rPr>
          <w:rFonts w:ascii="Arial" w:eastAsia="Arial" w:hAnsi="Arial" w:cs="Arial"/>
          <w:spacing w:val="7"/>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13"/>
          <w:sz w:val="21"/>
          <w:szCs w:val="21"/>
        </w:rPr>
        <w:t xml:space="preserve"> </w:t>
      </w:r>
      <w:r w:rsidRPr="003D0253">
        <w:rPr>
          <w:rFonts w:ascii="Arial" w:eastAsia="Arial" w:hAnsi="Arial" w:cs="Arial"/>
          <w:spacing w:val="-4"/>
          <w:sz w:val="21"/>
          <w:szCs w:val="21"/>
        </w:rPr>
        <w:t>c</w:t>
      </w:r>
      <w:r w:rsidRPr="003D0253">
        <w:rPr>
          <w:rFonts w:ascii="Arial" w:eastAsia="Arial" w:hAnsi="Arial" w:cs="Arial"/>
          <w:spacing w:val="3"/>
          <w:sz w:val="21"/>
          <w:szCs w:val="21"/>
        </w:rPr>
        <w:t>a</w:t>
      </w:r>
      <w:r w:rsidRPr="003D0253">
        <w:rPr>
          <w:rFonts w:ascii="Arial" w:eastAsia="Arial" w:hAnsi="Arial" w:cs="Arial"/>
          <w:spacing w:val="-4"/>
          <w:sz w:val="21"/>
          <w:szCs w:val="21"/>
        </w:rPr>
        <w:t>lli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12"/>
          <w:sz w:val="21"/>
          <w:szCs w:val="21"/>
        </w:rPr>
        <w:t xml:space="preserve"> </w:t>
      </w:r>
      <w:r w:rsidRPr="003D0253">
        <w:rPr>
          <w:rFonts w:ascii="Arial" w:eastAsia="Arial" w:hAnsi="Arial" w:cs="Arial"/>
          <w:spacing w:val="-2"/>
          <w:sz w:val="21"/>
          <w:szCs w:val="21"/>
        </w:rPr>
        <w:t>pu</w:t>
      </w:r>
      <w:r w:rsidRPr="003D0253">
        <w:rPr>
          <w:rFonts w:ascii="Arial" w:eastAsia="Arial" w:hAnsi="Arial" w:cs="Arial"/>
          <w:spacing w:val="3"/>
          <w:sz w:val="21"/>
          <w:szCs w:val="21"/>
        </w:rPr>
        <w:t>b</w:t>
      </w:r>
      <w:r w:rsidRPr="003D0253">
        <w:rPr>
          <w:rFonts w:ascii="Arial" w:eastAsia="Arial" w:hAnsi="Arial" w:cs="Arial"/>
          <w:spacing w:val="1"/>
          <w:sz w:val="21"/>
          <w:szCs w:val="21"/>
        </w:rPr>
        <w:t>l</w:t>
      </w:r>
      <w:r w:rsidRPr="003D0253">
        <w:rPr>
          <w:rFonts w:ascii="Arial" w:eastAsia="Arial" w:hAnsi="Arial" w:cs="Arial"/>
          <w:spacing w:val="-4"/>
          <w:sz w:val="21"/>
          <w:szCs w:val="21"/>
        </w:rPr>
        <w:t>i</w:t>
      </w:r>
      <w:r w:rsidRPr="003D0253">
        <w:rPr>
          <w:rFonts w:ascii="Arial" w:eastAsia="Arial" w:hAnsi="Arial" w:cs="Arial"/>
          <w:sz w:val="21"/>
          <w:szCs w:val="21"/>
        </w:rPr>
        <w:t>c</w:t>
      </w:r>
      <w:r w:rsidRPr="003D0253">
        <w:rPr>
          <w:rFonts w:ascii="Arial" w:eastAsia="Arial" w:hAnsi="Arial" w:cs="Arial"/>
          <w:spacing w:val="9"/>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6"/>
          <w:sz w:val="21"/>
          <w:szCs w:val="21"/>
        </w:rPr>
        <w:t>t</w:t>
      </w:r>
      <w:r w:rsidRPr="003D0253">
        <w:rPr>
          <w:rFonts w:ascii="Arial" w:eastAsia="Arial" w:hAnsi="Arial" w:cs="Arial"/>
          <w:spacing w:val="-1"/>
          <w:sz w:val="21"/>
          <w:szCs w:val="21"/>
        </w:rPr>
        <w:t>t</w:t>
      </w:r>
      <w:r w:rsidRPr="003D0253">
        <w:rPr>
          <w:rFonts w:ascii="Arial" w:eastAsia="Arial" w:hAnsi="Arial" w:cs="Arial"/>
          <w:spacing w:val="-2"/>
          <w:sz w:val="21"/>
          <w:szCs w:val="21"/>
        </w:rPr>
        <w:t>e</w:t>
      </w:r>
      <w:r w:rsidRPr="003D0253">
        <w:rPr>
          <w:rFonts w:ascii="Arial" w:eastAsia="Arial" w:hAnsi="Arial" w:cs="Arial"/>
          <w:spacing w:val="-7"/>
          <w:sz w:val="21"/>
          <w:szCs w:val="21"/>
        </w:rPr>
        <w:t>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z w:val="21"/>
          <w:szCs w:val="21"/>
        </w:rPr>
        <w:t>n</w:t>
      </w:r>
      <w:r w:rsidRPr="003D0253">
        <w:rPr>
          <w:rFonts w:ascii="Arial" w:eastAsia="Arial" w:hAnsi="Arial" w:cs="Arial"/>
          <w:spacing w:val="12"/>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12"/>
          <w:sz w:val="21"/>
          <w:szCs w:val="21"/>
        </w:rPr>
        <w:t xml:space="preserve"> </w:t>
      </w:r>
      <w:r w:rsidRPr="003D0253">
        <w:rPr>
          <w:rFonts w:ascii="Arial" w:eastAsia="Arial" w:hAnsi="Arial" w:cs="Arial"/>
          <w:spacing w:val="3"/>
          <w:sz w:val="21"/>
          <w:szCs w:val="21"/>
        </w:rPr>
        <w:t>o</w:t>
      </w:r>
      <w:r w:rsidRPr="003D0253">
        <w:rPr>
          <w:rFonts w:ascii="Arial" w:eastAsia="Arial" w:hAnsi="Arial" w:cs="Arial"/>
          <w:spacing w:val="-7"/>
          <w:sz w:val="21"/>
          <w:szCs w:val="21"/>
        </w:rPr>
        <w:t>n</w:t>
      </w:r>
      <w:r w:rsidRPr="003D0253">
        <w:rPr>
          <w:rFonts w:ascii="Arial" w:eastAsia="Arial" w:hAnsi="Arial" w:cs="Arial"/>
          <w:spacing w:val="3"/>
          <w:sz w:val="21"/>
          <w:szCs w:val="21"/>
        </w:rPr>
        <w:t>e</w:t>
      </w:r>
      <w:r w:rsidRPr="003D0253">
        <w:rPr>
          <w:rFonts w:ascii="Arial" w:eastAsia="Arial" w:hAnsi="Arial" w:cs="Arial"/>
          <w:spacing w:val="-2"/>
          <w:sz w:val="21"/>
          <w:szCs w:val="21"/>
        </w:rPr>
        <w:t>'</w:t>
      </w:r>
      <w:r w:rsidRPr="003D0253">
        <w:rPr>
          <w:rFonts w:ascii="Arial" w:eastAsia="Arial" w:hAnsi="Arial" w:cs="Arial"/>
          <w:sz w:val="21"/>
          <w:szCs w:val="21"/>
        </w:rPr>
        <w:t>s</w:t>
      </w:r>
      <w:r w:rsidRPr="003D0253">
        <w:rPr>
          <w:rFonts w:ascii="Arial" w:eastAsia="Arial" w:hAnsi="Arial" w:cs="Arial"/>
          <w:spacing w:val="14"/>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3"/>
          <w:sz w:val="21"/>
          <w:szCs w:val="21"/>
        </w:rPr>
        <w:t>r</w:t>
      </w:r>
      <w:r w:rsidRPr="003D0253">
        <w:rPr>
          <w:rFonts w:ascii="Arial" w:eastAsia="Arial" w:hAnsi="Arial" w:cs="Arial"/>
          <w:spacing w:val="-2"/>
          <w:sz w:val="21"/>
          <w:szCs w:val="21"/>
        </w:rPr>
        <w:t>odu</w:t>
      </w:r>
      <w:r w:rsidRPr="003D0253">
        <w:rPr>
          <w:rFonts w:ascii="Arial" w:eastAsia="Arial" w:hAnsi="Arial" w:cs="Arial"/>
          <w:sz w:val="21"/>
          <w:szCs w:val="21"/>
        </w:rPr>
        <w:t>c</w:t>
      </w:r>
      <w:r w:rsidRPr="003D0253">
        <w:rPr>
          <w:rFonts w:ascii="Arial" w:eastAsia="Arial" w:hAnsi="Arial" w:cs="Arial"/>
          <w:spacing w:val="-1"/>
          <w:sz w:val="21"/>
          <w:szCs w:val="21"/>
        </w:rPr>
        <w:t>t</w:t>
      </w:r>
      <w:r w:rsidRPr="003D0253">
        <w:rPr>
          <w:rFonts w:ascii="Arial" w:eastAsia="Arial" w:hAnsi="Arial" w:cs="Arial"/>
          <w:sz w:val="21"/>
          <w:szCs w:val="21"/>
        </w:rPr>
        <w:t>,</w:t>
      </w:r>
      <w:r w:rsidRPr="003D0253">
        <w:rPr>
          <w:rFonts w:ascii="Arial" w:eastAsia="Arial" w:hAnsi="Arial" w:cs="Arial"/>
          <w:spacing w:val="13"/>
          <w:sz w:val="21"/>
          <w:szCs w:val="21"/>
        </w:rPr>
        <w:t xml:space="preserve"> </w:t>
      </w:r>
      <w:r w:rsidRPr="003D0253">
        <w:rPr>
          <w:rFonts w:ascii="Arial" w:eastAsia="Arial" w:hAnsi="Arial" w:cs="Arial"/>
          <w:sz w:val="21"/>
          <w:szCs w:val="21"/>
        </w:rPr>
        <w:t>s</w:t>
      </w:r>
      <w:r w:rsidRPr="003D0253">
        <w:rPr>
          <w:rFonts w:ascii="Arial" w:eastAsia="Arial" w:hAnsi="Arial" w:cs="Arial"/>
          <w:spacing w:val="-2"/>
          <w:sz w:val="21"/>
          <w:szCs w:val="21"/>
        </w:rPr>
        <w:t>e</w:t>
      </w:r>
      <w:r w:rsidRPr="003D0253">
        <w:rPr>
          <w:rFonts w:ascii="Arial" w:eastAsia="Arial" w:hAnsi="Arial" w:cs="Arial"/>
          <w:spacing w:val="2"/>
          <w:sz w:val="21"/>
          <w:szCs w:val="21"/>
        </w:rPr>
        <w:t>r</w:t>
      </w:r>
      <w:r w:rsidRPr="003D0253">
        <w:rPr>
          <w:rFonts w:ascii="Arial" w:eastAsia="Arial" w:hAnsi="Arial" w:cs="Arial"/>
          <w:sz w:val="21"/>
          <w:szCs w:val="21"/>
        </w:rPr>
        <w:t>v</w:t>
      </w:r>
      <w:r w:rsidRPr="003D0253">
        <w:rPr>
          <w:rFonts w:ascii="Arial" w:eastAsia="Arial" w:hAnsi="Arial" w:cs="Arial"/>
          <w:spacing w:val="-4"/>
          <w:sz w:val="21"/>
          <w:szCs w:val="21"/>
        </w:rPr>
        <w:t>i</w:t>
      </w:r>
      <w:r w:rsidRPr="003D0253">
        <w:rPr>
          <w:rFonts w:ascii="Arial" w:eastAsia="Arial" w:hAnsi="Arial" w:cs="Arial"/>
          <w:spacing w:val="-5"/>
          <w:sz w:val="21"/>
          <w:szCs w:val="21"/>
        </w:rPr>
        <w:t>c</w:t>
      </w:r>
      <w:r w:rsidRPr="003D0253">
        <w:rPr>
          <w:rFonts w:ascii="Arial" w:eastAsia="Arial" w:hAnsi="Arial" w:cs="Arial"/>
          <w:spacing w:val="-2"/>
          <w:sz w:val="21"/>
          <w:szCs w:val="21"/>
        </w:rPr>
        <w:t>e</w:t>
      </w:r>
      <w:r w:rsidRPr="003D0253">
        <w:rPr>
          <w:rFonts w:ascii="Arial" w:eastAsia="Arial" w:hAnsi="Arial" w:cs="Arial"/>
          <w:sz w:val="21"/>
          <w:szCs w:val="21"/>
        </w:rPr>
        <w:t>,</w:t>
      </w:r>
      <w:r w:rsidRPr="003D0253">
        <w:rPr>
          <w:rFonts w:ascii="Arial" w:eastAsia="Arial" w:hAnsi="Arial" w:cs="Arial"/>
          <w:spacing w:val="13"/>
          <w:sz w:val="21"/>
          <w:szCs w:val="21"/>
        </w:rPr>
        <w:t xml:space="preserve"> </w:t>
      </w:r>
      <w:r w:rsidRPr="003D0253">
        <w:rPr>
          <w:rFonts w:ascii="Arial" w:eastAsia="Arial" w:hAnsi="Arial" w:cs="Arial"/>
          <w:spacing w:val="-7"/>
          <w:sz w:val="21"/>
          <w:szCs w:val="21"/>
        </w:rPr>
        <w:t>n</w:t>
      </w:r>
      <w:r w:rsidRPr="003D0253">
        <w:rPr>
          <w:rFonts w:ascii="Arial" w:eastAsia="Arial" w:hAnsi="Arial" w:cs="Arial"/>
          <w:spacing w:val="-2"/>
          <w:sz w:val="21"/>
          <w:szCs w:val="21"/>
        </w:rPr>
        <w:t>ee</w:t>
      </w:r>
      <w:r w:rsidRPr="003D0253">
        <w:rPr>
          <w:rFonts w:ascii="Arial" w:eastAsia="Arial" w:hAnsi="Arial" w:cs="Arial"/>
          <w:spacing w:val="3"/>
          <w:sz w:val="21"/>
          <w:szCs w:val="21"/>
        </w:rPr>
        <w:t>d</w:t>
      </w:r>
      <w:r w:rsidRPr="003D0253">
        <w:rPr>
          <w:rFonts w:ascii="Arial" w:eastAsia="Arial" w:hAnsi="Arial" w:cs="Arial"/>
          <w:sz w:val="21"/>
          <w:szCs w:val="21"/>
        </w:rPr>
        <w:t>,</w:t>
      </w:r>
      <w:r w:rsidRPr="003D0253">
        <w:rPr>
          <w:rFonts w:ascii="Arial" w:eastAsia="Arial" w:hAnsi="Arial" w:cs="Arial"/>
          <w:spacing w:val="13"/>
          <w:sz w:val="21"/>
          <w:szCs w:val="21"/>
        </w:rPr>
        <w:t xml:space="preserve"> </w:t>
      </w:r>
      <w:r w:rsidRPr="003D0253">
        <w:rPr>
          <w:rFonts w:ascii="Arial" w:eastAsia="Arial" w:hAnsi="Arial" w:cs="Arial"/>
          <w:spacing w:val="3"/>
          <w:sz w:val="21"/>
          <w:szCs w:val="21"/>
        </w:rPr>
        <w:t>e</w:t>
      </w:r>
      <w:r w:rsidRPr="003D0253">
        <w:rPr>
          <w:rFonts w:ascii="Arial" w:eastAsia="Arial" w:hAnsi="Arial" w:cs="Arial"/>
          <w:spacing w:val="-6"/>
          <w:sz w:val="21"/>
          <w:szCs w:val="21"/>
        </w:rPr>
        <w:t>t</w:t>
      </w:r>
      <w:r w:rsidRPr="003D0253">
        <w:rPr>
          <w:rFonts w:ascii="Arial" w:eastAsia="Arial" w:hAnsi="Arial" w:cs="Arial"/>
          <w:sz w:val="21"/>
          <w:szCs w:val="21"/>
        </w:rPr>
        <w:t>c</w:t>
      </w:r>
      <w:r w:rsidRPr="003D0253">
        <w:rPr>
          <w:rFonts w:ascii="Arial" w:eastAsia="Arial" w:hAnsi="Arial" w:cs="Arial"/>
          <w:spacing w:val="-6"/>
          <w:sz w:val="21"/>
          <w:szCs w:val="21"/>
        </w:rPr>
        <w:t>.</w:t>
      </w:r>
      <w:r w:rsidRPr="003D0253">
        <w:rPr>
          <w:rFonts w:ascii="Arial" w:eastAsia="Arial" w:hAnsi="Arial" w:cs="Arial"/>
          <w:sz w:val="21"/>
          <w:szCs w:val="21"/>
        </w:rPr>
        <w:t>,</w:t>
      </w:r>
      <w:r w:rsidRPr="003D0253">
        <w:rPr>
          <w:rFonts w:ascii="Arial" w:eastAsia="Arial" w:hAnsi="Arial" w:cs="Arial"/>
          <w:spacing w:val="13"/>
          <w:sz w:val="21"/>
          <w:szCs w:val="21"/>
        </w:rPr>
        <w:t xml:space="preserve"> </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2"/>
          <w:sz w:val="21"/>
          <w:szCs w:val="21"/>
        </w:rPr>
        <w:t>pe</w:t>
      </w:r>
      <w:r w:rsidRPr="003D0253">
        <w:rPr>
          <w:rFonts w:ascii="Arial" w:eastAsia="Arial" w:hAnsi="Arial" w:cs="Arial"/>
          <w:sz w:val="21"/>
          <w:szCs w:val="21"/>
        </w:rPr>
        <w:t>c</w:t>
      </w:r>
      <w:r w:rsidRPr="003D0253">
        <w:rPr>
          <w:rFonts w:ascii="Arial" w:eastAsia="Arial" w:hAnsi="Arial" w:cs="Arial"/>
          <w:spacing w:val="-8"/>
          <w:sz w:val="21"/>
          <w:szCs w:val="21"/>
        </w:rPr>
        <w:t>i</w:t>
      </w:r>
      <w:r w:rsidRPr="003D0253">
        <w:rPr>
          <w:rFonts w:ascii="Arial" w:eastAsia="Arial" w:hAnsi="Arial" w:cs="Arial"/>
          <w:spacing w:val="3"/>
          <w:sz w:val="21"/>
          <w:szCs w:val="21"/>
        </w:rPr>
        <w:t>a</w:t>
      </w:r>
      <w:r w:rsidRPr="003D0253">
        <w:rPr>
          <w:rFonts w:ascii="Arial" w:eastAsia="Arial" w:hAnsi="Arial" w:cs="Arial"/>
          <w:spacing w:val="1"/>
          <w:sz w:val="21"/>
          <w:szCs w:val="21"/>
        </w:rPr>
        <w:t>ll</w:t>
      </w:r>
      <w:r w:rsidRPr="003D0253">
        <w:rPr>
          <w:rFonts w:ascii="Arial" w:eastAsia="Arial" w:hAnsi="Arial" w:cs="Arial"/>
          <w:sz w:val="21"/>
          <w:szCs w:val="21"/>
        </w:rPr>
        <w:t>y</w:t>
      </w:r>
      <w:r w:rsidRPr="003D0253">
        <w:rPr>
          <w:rFonts w:ascii="Arial" w:eastAsia="Arial" w:hAnsi="Arial" w:cs="Arial"/>
          <w:spacing w:val="4"/>
          <w:sz w:val="21"/>
          <w:szCs w:val="21"/>
        </w:rPr>
        <w:t xml:space="preserve"> </w:t>
      </w:r>
      <w:r w:rsidRPr="003D0253">
        <w:rPr>
          <w:rFonts w:ascii="Arial" w:eastAsia="Arial" w:hAnsi="Arial" w:cs="Arial"/>
          <w:spacing w:val="3"/>
          <w:sz w:val="21"/>
          <w:szCs w:val="21"/>
        </w:rPr>
        <w:t>b</w:t>
      </w:r>
      <w:r w:rsidRPr="003D0253">
        <w:rPr>
          <w:rFonts w:ascii="Arial" w:eastAsia="Arial" w:hAnsi="Arial" w:cs="Arial"/>
          <w:sz w:val="21"/>
          <w:szCs w:val="21"/>
        </w:rPr>
        <w:t>y</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3"/>
          <w:sz w:val="21"/>
          <w:szCs w:val="21"/>
        </w:rPr>
        <w:t>a</w:t>
      </w:r>
      <w:r w:rsidRPr="003D0253">
        <w:rPr>
          <w:rFonts w:ascii="Arial" w:eastAsia="Arial" w:hAnsi="Arial" w:cs="Arial"/>
          <w:spacing w:val="-4"/>
          <w:sz w:val="21"/>
          <w:szCs w:val="21"/>
        </w:rPr>
        <w:t>i</w:t>
      </w:r>
      <w:r w:rsidRPr="003D0253">
        <w:rPr>
          <w:rFonts w:ascii="Arial" w:eastAsia="Arial" w:hAnsi="Arial" w:cs="Arial"/>
          <w:sz w:val="21"/>
          <w:szCs w:val="21"/>
        </w:rPr>
        <w:t xml:space="preserve">d </w:t>
      </w:r>
      <w:r w:rsidRPr="003D0253">
        <w:rPr>
          <w:rFonts w:ascii="Arial" w:eastAsia="Arial" w:hAnsi="Arial" w:cs="Arial"/>
          <w:spacing w:val="-2"/>
          <w:sz w:val="21"/>
          <w:szCs w:val="21"/>
        </w:rPr>
        <w:t>announ</w:t>
      </w:r>
      <w:r w:rsidRPr="003D0253">
        <w:rPr>
          <w:rFonts w:ascii="Arial" w:eastAsia="Arial" w:hAnsi="Arial" w:cs="Arial"/>
          <w:sz w:val="21"/>
          <w:szCs w:val="21"/>
        </w:rPr>
        <w:t>c</w:t>
      </w:r>
      <w:r w:rsidRPr="003D0253">
        <w:rPr>
          <w:rFonts w:ascii="Arial" w:eastAsia="Arial" w:hAnsi="Arial" w:cs="Arial"/>
          <w:spacing w:val="-2"/>
          <w:sz w:val="21"/>
          <w:szCs w:val="21"/>
        </w:rPr>
        <w:t>e</w:t>
      </w:r>
      <w:r w:rsidRPr="003D0253">
        <w:rPr>
          <w:rFonts w:ascii="Arial" w:eastAsia="Arial" w:hAnsi="Arial" w:cs="Arial"/>
          <w:spacing w:val="2"/>
          <w:sz w:val="21"/>
          <w:szCs w:val="21"/>
        </w:rPr>
        <w:t>m</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ne</w:t>
      </w:r>
      <w:r w:rsidRPr="003D0253">
        <w:rPr>
          <w:rFonts w:ascii="Arial" w:eastAsia="Arial" w:hAnsi="Arial" w:cs="Arial"/>
          <w:spacing w:val="-3"/>
          <w:sz w:val="21"/>
          <w:szCs w:val="21"/>
        </w:rPr>
        <w:t>w</w:t>
      </w:r>
      <w:r w:rsidRPr="003D0253">
        <w:rPr>
          <w:rFonts w:ascii="Arial" w:eastAsia="Arial" w:hAnsi="Arial" w:cs="Arial"/>
          <w:spacing w:val="-5"/>
          <w:sz w:val="21"/>
          <w:szCs w:val="21"/>
        </w:rPr>
        <w:t>s</w:t>
      </w:r>
      <w:r w:rsidRPr="003D0253">
        <w:rPr>
          <w:rFonts w:ascii="Arial" w:eastAsia="Arial" w:hAnsi="Arial" w:cs="Arial"/>
          <w:spacing w:val="-2"/>
          <w:sz w:val="21"/>
          <w:szCs w:val="21"/>
        </w:rPr>
        <w:t>pap</w:t>
      </w:r>
      <w:r w:rsidRPr="003D0253">
        <w:rPr>
          <w:rFonts w:ascii="Arial" w:eastAsia="Arial" w:hAnsi="Arial" w:cs="Arial"/>
          <w:spacing w:val="3"/>
          <w:sz w:val="21"/>
          <w:szCs w:val="21"/>
        </w:rPr>
        <w:t>e</w:t>
      </w:r>
      <w:r w:rsidRPr="003D0253">
        <w:rPr>
          <w:rFonts w:ascii="Arial" w:eastAsia="Arial" w:hAnsi="Arial" w:cs="Arial"/>
          <w:spacing w:val="2"/>
          <w:sz w:val="21"/>
          <w:szCs w:val="21"/>
        </w:rPr>
        <w:t>r</w:t>
      </w:r>
      <w:r w:rsidRPr="003D0253">
        <w:rPr>
          <w:rFonts w:ascii="Arial" w:eastAsia="Arial" w:hAnsi="Arial" w:cs="Arial"/>
          <w:sz w:val="21"/>
          <w:szCs w:val="21"/>
        </w:rPr>
        <w:t xml:space="preserve">s </w:t>
      </w:r>
      <w:r w:rsidRPr="003D0253">
        <w:rPr>
          <w:rFonts w:ascii="Arial" w:eastAsia="Arial" w:hAnsi="Arial" w:cs="Arial"/>
          <w:spacing w:val="-2"/>
          <w:sz w:val="21"/>
          <w:szCs w:val="21"/>
        </w:rPr>
        <w:t>a</w:t>
      </w:r>
      <w:r w:rsidRPr="003D0253">
        <w:rPr>
          <w:rFonts w:ascii="Arial" w:eastAsia="Arial" w:hAnsi="Arial" w:cs="Arial"/>
          <w:spacing w:val="-7"/>
          <w:sz w:val="21"/>
          <w:szCs w:val="21"/>
        </w:rPr>
        <w:t>n</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3"/>
          <w:sz w:val="21"/>
          <w:szCs w:val="21"/>
        </w:rPr>
        <w:t>a</w:t>
      </w:r>
      <w:r w:rsidRPr="003D0253">
        <w:rPr>
          <w:rFonts w:ascii="Arial" w:eastAsia="Arial" w:hAnsi="Arial" w:cs="Arial"/>
          <w:spacing w:val="-2"/>
          <w:sz w:val="21"/>
          <w:szCs w:val="21"/>
        </w:rPr>
        <w:t>ga</w:t>
      </w:r>
      <w:r w:rsidRPr="003D0253">
        <w:rPr>
          <w:rFonts w:ascii="Arial" w:eastAsia="Arial" w:hAnsi="Arial" w:cs="Arial"/>
          <w:sz w:val="21"/>
          <w:szCs w:val="21"/>
        </w:rPr>
        <w:t>z</w:t>
      </w:r>
      <w:r w:rsidRPr="003D0253">
        <w:rPr>
          <w:rFonts w:ascii="Arial" w:eastAsia="Arial" w:hAnsi="Arial" w:cs="Arial"/>
          <w:spacing w:val="-8"/>
          <w:sz w:val="21"/>
          <w:szCs w:val="21"/>
        </w:rPr>
        <w:t>i</w:t>
      </w:r>
      <w:r w:rsidRPr="003D0253">
        <w:rPr>
          <w:rFonts w:ascii="Arial" w:eastAsia="Arial" w:hAnsi="Arial" w:cs="Arial"/>
          <w:spacing w:val="-7"/>
          <w:sz w:val="21"/>
          <w:szCs w:val="21"/>
        </w:rPr>
        <w:t>n</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3"/>
          <w:sz w:val="21"/>
          <w:szCs w:val="21"/>
        </w:rPr>
        <w:t>o</w:t>
      </w:r>
      <w:r w:rsidRPr="003D0253">
        <w:rPr>
          <w:rFonts w:ascii="Arial" w:eastAsia="Arial" w:hAnsi="Arial" w:cs="Arial"/>
          <w:spacing w:val="-5"/>
          <w:sz w:val="21"/>
          <w:szCs w:val="21"/>
        </w:rPr>
        <w:t>v</w:t>
      </w:r>
      <w:r w:rsidRPr="003D0253">
        <w:rPr>
          <w:rFonts w:ascii="Arial" w:eastAsia="Arial" w:hAnsi="Arial" w:cs="Arial"/>
          <w:spacing w:val="-2"/>
          <w:sz w:val="21"/>
          <w:szCs w:val="21"/>
        </w:rPr>
        <w:t>e</w:t>
      </w:r>
      <w:r w:rsidRPr="003D0253">
        <w:rPr>
          <w:rFonts w:ascii="Arial" w:eastAsia="Arial" w:hAnsi="Arial" w:cs="Arial"/>
          <w:sz w:val="21"/>
          <w:szCs w:val="21"/>
        </w:rPr>
        <w:t>r</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r</w:t>
      </w:r>
      <w:r w:rsidRPr="003D0253">
        <w:rPr>
          <w:rFonts w:ascii="Arial" w:eastAsia="Arial" w:hAnsi="Arial" w:cs="Arial"/>
          <w:spacing w:val="-2"/>
          <w:sz w:val="21"/>
          <w:szCs w:val="21"/>
        </w:rPr>
        <w:t>a</w:t>
      </w:r>
      <w:r w:rsidRPr="003D0253">
        <w:rPr>
          <w:rFonts w:ascii="Arial" w:eastAsia="Arial" w:hAnsi="Arial" w:cs="Arial"/>
          <w:spacing w:val="3"/>
          <w:sz w:val="21"/>
          <w:szCs w:val="21"/>
        </w:rPr>
        <w:t>d</w:t>
      </w:r>
      <w:r w:rsidRPr="003D0253">
        <w:rPr>
          <w:rFonts w:ascii="Arial" w:eastAsia="Arial" w:hAnsi="Arial" w:cs="Arial"/>
          <w:spacing w:val="-8"/>
          <w:sz w:val="21"/>
          <w:szCs w:val="21"/>
        </w:rPr>
        <w:t>i</w:t>
      </w:r>
      <w:r w:rsidRPr="003D0253">
        <w:rPr>
          <w:rFonts w:ascii="Arial" w:eastAsia="Arial" w:hAnsi="Arial" w:cs="Arial"/>
          <w:sz w:val="21"/>
          <w:szCs w:val="21"/>
        </w:rPr>
        <w:t>o</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r</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3"/>
          <w:sz w:val="21"/>
          <w:szCs w:val="21"/>
        </w:rPr>
        <w:t>e</w:t>
      </w:r>
      <w:r w:rsidRPr="003D0253">
        <w:rPr>
          <w:rFonts w:ascii="Arial" w:eastAsia="Arial" w:hAnsi="Arial" w:cs="Arial"/>
          <w:spacing w:val="-8"/>
          <w:sz w:val="21"/>
          <w:szCs w:val="21"/>
        </w:rPr>
        <w:t>l</w:t>
      </w:r>
      <w:r w:rsidRPr="003D0253">
        <w:rPr>
          <w:rFonts w:ascii="Arial" w:eastAsia="Arial" w:hAnsi="Arial" w:cs="Arial"/>
          <w:spacing w:val="3"/>
          <w:sz w:val="21"/>
          <w:szCs w:val="21"/>
        </w:rPr>
        <w:t>e</w:t>
      </w:r>
      <w:r w:rsidRPr="003D0253">
        <w:rPr>
          <w:rFonts w:ascii="Arial" w:eastAsia="Arial" w:hAnsi="Arial" w:cs="Arial"/>
          <w:sz w:val="21"/>
          <w:szCs w:val="21"/>
        </w:rPr>
        <w:t>v</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8"/>
          <w:sz w:val="21"/>
          <w:szCs w:val="21"/>
        </w:rPr>
        <w:t>i</w:t>
      </w:r>
      <w:r w:rsidRPr="003D0253">
        <w:rPr>
          <w:rFonts w:ascii="Arial" w:eastAsia="Arial" w:hAnsi="Arial" w:cs="Arial"/>
          <w:spacing w:val="-2"/>
          <w:sz w:val="21"/>
          <w:szCs w:val="21"/>
        </w:rPr>
        <w:t>on</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i</w:t>
      </w:r>
      <w:r w:rsidRPr="003D0253">
        <w:rPr>
          <w:rFonts w:ascii="Arial" w:eastAsia="Arial" w:hAnsi="Arial" w:cs="Arial"/>
          <w:sz w:val="21"/>
          <w:szCs w:val="21"/>
        </w:rPr>
        <w:t>n</w:t>
      </w:r>
      <w:r w:rsidRPr="003D0253">
        <w:rPr>
          <w:rFonts w:ascii="Arial" w:eastAsia="Arial" w:hAnsi="Arial" w:cs="Arial"/>
          <w:spacing w:val="-2"/>
          <w:sz w:val="21"/>
          <w:szCs w:val="21"/>
        </w:rPr>
        <w:t xml:space="preserve"> </w:t>
      </w:r>
      <w:r w:rsidRPr="003D0253">
        <w:rPr>
          <w:rFonts w:ascii="Arial" w:eastAsia="Arial" w:hAnsi="Arial" w:cs="Arial"/>
          <w:spacing w:val="-5"/>
          <w:sz w:val="21"/>
          <w:szCs w:val="21"/>
        </w:rPr>
        <w:t>s</w:t>
      </w:r>
      <w:r w:rsidRPr="003D0253">
        <w:rPr>
          <w:rFonts w:ascii="Arial" w:eastAsia="Arial" w:hAnsi="Arial" w:cs="Arial"/>
          <w:spacing w:val="3"/>
          <w:sz w:val="21"/>
          <w:szCs w:val="21"/>
        </w:rPr>
        <w:t>o</w:t>
      </w:r>
      <w:r w:rsidRPr="003D0253">
        <w:rPr>
          <w:rFonts w:ascii="Arial" w:eastAsia="Arial" w:hAnsi="Arial" w:cs="Arial"/>
          <w:sz w:val="21"/>
          <w:szCs w:val="21"/>
        </w:rPr>
        <w:t>c</w:t>
      </w:r>
      <w:r w:rsidRPr="003D0253">
        <w:rPr>
          <w:rFonts w:ascii="Arial" w:eastAsia="Arial" w:hAnsi="Arial" w:cs="Arial"/>
          <w:spacing w:val="-4"/>
          <w:sz w:val="21"/>
          <w:szCs w:val="21"/>
        </w:rPr>
        <w:t>i</w:t>
      </w:r>
      <w:r w:rsidRPr="003D0253">
        <w:rPr>
          <w:rFonts w:ascii="Arial" w:eastAsia="Arial" w:hAnsi="Arial" w:cs="Arial"/>
          <w:spacing w:val="-2"/>
          <w:sz w:val="21"/>
          <w:szCs w:val="21"/>
        </w:rPr>
        <w:t>a</w:t>
      </w:r>
      <w:r w:rsidRPr="003D0253">
        <w:rPr>
          <w:rFonts w:ascii="Arial" w:eastAsia="Arial" w:hAnsi="Arial" w:cs="Arial"/>
          <w:sz w:val="21"/>
          <w:szCs w:val="21"/>
        </w:rPr>
        <w:t>l</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2"/>
          <w:sz w:val="21"/>
          <w:szCs w:val="21"/>
        </w:rPr>
        <w:t>e</w:t>
      </w:r>
      <w:r w:rsidRPr="003D0253">
        <w:rPr>
          <w:rFonts w:ascii="Arial" w:eastAsia="Arial" w:hAnsi="Arial" w:cs="Arial"/>
          <w:spacing w:val="3"/>
          <w:sz w:val="21"/>
          <w:szCs w:val="21"/>
        </w:rPr>
        <w:t>d</w:t>
      </w:r>
      <w:r w:rsidRPr="003D0253">
        <w:rPr>
          <w:rFonts w:ascii="Arial" w:eastAsia="Arial" w:hAnsi="Arial" w:cs="Arial"/>
          <w:spacing w:val="-8"/>
          <w:sz w:val="21"/>
          <w:szCs w:val="21"/>
        </w:rPr>
        <w:t>i</w:t>
      </w:r>
      <w:r w:rsidRPr="003D0253">
        <w:rPr>
          <w:rFonts w:ascii="Arial" w:eastAsia="Arial" w:hAnsi="Arial" w:cs="Arial"/>
          <w:spacing w:val="3"/>
          <w:sz w:val="21"/>
          <w:szCs w:val="21"/>
        </w:rPr>
        <w:t>a</w:t>
      </w:r>
      <w:r w:rsidRPr="003D0253">
        <w:rPr>
          <w:rFonts w:ascii="Arial" w:eastAsia="Arial" w:hAnsi="Arial" w:cs="Arial"/>
          <w:sz w:val="21"/>
          <w:szCs w:val="21"/>
        </w:rPr>
        <w:t>,</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n</w:t>
      </w:r>
      <w:r w:rsidRPr="003D0253">
        <w:rPr>
          <w:rFonts w:ascii="Arial" w:eastAsia="Arial" w:hAnsi="Arial" w:cs="Arial"/>
          <w:spacing w:val="-8"/>
          <w:sz w:val="21"/>
          <w:szCs w:val="21"/>
        </w:rPr>
        <w:t xml:space="preserve"> </w:t>
      </w:r>
      <w:r w:rsidRPr="003D0253">
        <w:rPr>
          <w:rFonts w:ascii="Arial" w:eastAsia="Arial" w:hAnsi="Arial" w:cs="Arial"/>
          <w:spacing w:val="3"/>
          <w:sz w:val="21"/>
          <w:szCs w:val="21"/>
        </w:rPr>
        <w:t>b</w:t>
      </w:r>
      <w:r w:rsidRPr="003D0253">
        <w:rPr>
          <w:rFonts w:ascii="Arial" w:eastAsia="Arial" w:hAnsi="Arial" w:cs="Arial"/>
          <w:spacing w:val="1"/>
          <w:sz w:val="21"/>
          <w:szCs w:val="21"/>
        </w:rPr>
        <w:t>i</w:t>
      </w:r>
      <w:r w:rsidRPr="003D0253">
        <w:rPr>
          <w:rFonts w:ascii="Arial" w:eastAsia="Arial" w:hAnsi="Arial" w:cs="Arial"/>
          <w:spacing w:val="-4"/>
          <w:sz w:val="21"/>
          <w:szCs w:val="21"/>
        </w:rPr>
        <w:t>ll</w:t>
      </w:r>
      <w:r w:rsidRPr="003D0253">
        <w:rPr>
          <w:rFonts w:ascii="Arial" w:eastAsia="Arial" w:hAnsi="Arial" w:cs="Arial"/>
          <w:spacing w:val="-2"/>
          <w:sz w:val="21"/>
          <w:szCs w:val="21"/>
        </w:rPr>
        <w:t>boa</w:t>
      </w:r>
      <w:r w:rsidRPr="003D0253">
        <w:rPr>
          <w:rFonts w:ascii="Arial" w:eastAsia="Arial" w:hAnsi="Arial" w:cs="Arial"/>
          <w:spacing w:val="-3"/>
          <w:sz w:val="21"/>
          <w:szCs w:val="21"/>
        </w:rPr>
        <w:t>r</w:t>
      </w:r>
      <w:r w:rsidRPr="003D0253">
        <w:rPr>
          <w:rFonts w:ascii="Arial" w:eastAsia="Arial" w:hAnsi="Arial" w:cs="Arial"/>
          <w:spacing w:val="3"/>
          <w:sz w:val="21"/>
          <w:szCs w:val="21"/>
        </w:rPr>
        <w:t>d</w:t>
      </w:r>
      <w:r w:rsidRPr="003D0253">
        <w:rPr>
          <w:rFonts w:ascii="Arial" w:eastAsia="Arial" w:hAnsi="Arial" w:cs="Arial"/>
          <w:sz w:val="21"/>
          <w:szCs w:val="21"/>
        </w:rPr>
        <w:t>s,</w:t>
      </w:r>
      <w:r w:rsidRPr="003D0253">
        <w:rPr>
          <w:rFonts w:ascii="Arial" w:eastAsia="Arial" w:hAnsi="Arial" w:cs="Arial"/>
          <w:spacing w:val="3"/>
          <w:sz w:val="21"/>
          <w:szCs w:val="21"/>
        </w:rPr>
        <w:t xml:space="preserve"> e</w:t>
      </w:r>
      <w:r w:rsidRPr="003D0253">
        <w:rPr>
          <w:rFonts w:ascii="Arial" w:eastAsia="Arial" w:hAnsi="Arial" w:cs="Arial"/>
          <w:spacing w:val="-6"/>
          <w:sz w:val="21"/>
          <w:szCs w:val="21"/>
        </w:rPr>
        <w:t>t</w:t>
      </w:r>
      <w:r w:rsidRPr="003D0253">
        <w:rPr>
          <w:rFonts w:ascii="Arial" w:eastAsia="Arial" w:hAnsi="Arial" w:cs="Arial"/>
          <w:sz w:val="21"/>
          <w:szCs w:val="21"/>
        </w:rPr>
        <w:t>c.</w:t>
      </w:r>
    </w:p>
    <w:p w:rsidR="00C86F4A" w:rsidRPr="003D0253" w:rsidRDefault="00C86F4A">
      <w:pPr>
        <w:spacing w:before="2" w:line="200" w:lineRule="exact"/>
        <w:rPr>
          <w:rFonts w:ascii="Arial" w:hAnsi="Arial" w:cs="Arial"/>
        </w:rPr>
      </w:pPr>
    </w:p>
    <w:p w:rsidR="00C86F4A" w:rsidRPr="003D0253" w:rsidRDefault="006C72B5">
      <w:pPr>
        <w:spacing w:line="240" w:lineRule="exact"/>
        <w:ind w:left="124" w:right="227"/>
        <w:rPr>
          <w:rFonts w:ascii="Arial" w:eastAsia="Arial" w:hAnsi="Arial" w:cs="Arial"/>
          <w:sz w:val="21"/>
          <w:szCs w:val="21"/>
        </w:rPr>
      </w:pPr>
      <w:r w:rsidRPr="003D0253">
        <w:rPr>
          <w:rFonts w:ascii="Arial" w:eastAsia="Arial" w:hAnsi="Arial" w:cs="Arial"/>
          <w:w w:val="111"/>
          <w:sz w:val="21"/>
          <w:szCs w:val="21"/>
        </w:rPr>
        <w:t>b</w:t>
      </w:r>
      <w:r w:rsidRPr="003D0253">
        <w:rPr>
          <w:rFonts w:ascii="Arial" w:eastAsia="Arial" w:hAnsi="Arial" w:cs="Arial"/>
          <w:spacing w:val="-1"/>
          <w:w w:val="111"/>
          <w:sz w:val="21"/>
          <w:szCs w:val="21"/>
        </w:rPr>
        <w:t>r</w:t>
      </w:r>
      <w:r w:rsidRPr="003D0253">
        <w:rPr>
          <w:rFonts w:ascii="Arial" w:eastAsia="Arial" w:hAnsi="Arial" w:cs="Arial"/>
          <w:spacing w:val="6"/>
          <w:w w:val="111"/>
          <w:sz w:val="21"/>
          <w:szCs w:val="21"/>
        </w:rPr>
        <w:t>a</w:t>
      </w:r>
      <w:r w:rsidRPr="003D0253">
        <w:rPr>
          <w:rFonts w:ascii="Arial" w:eastAsia="Arial" w:hAnsi="Arial" w:cs="Arial"/>
          <w:spacing w:val="-4"/>
          <w:w w:val="111"/>
          <w:sz w:val="21"/>
          <w:szCs w:val="21"/>
        </w:rPr>
        <w:t>i</w:t>
      </w:r>
      <w:r w:rsidRPr="003D0253">
        <w:rPr>
          <w:rFonts w:ascii="Arial" w:eastAsia="Arial" w:hAnsi="Arial" w:cs="Arial"/>
          <w:spacing w:val="6"/>
          <w:w w:val="111"/>
          <w:sz w:val="21"/>
          <w:szCs w:val="21"/>
        </w:rPr>
        <w:t>n</w:t>
      </w:r>
      <w:r w:rsidRPr="003D0253">
        <w:rPr>
          <w:rFonts w:ascii="Arial" w:eastAsia="Arial" w:hAnsi="Arial" w:cs="Arial"/>
          <w:spacing w:val="-2"/>
          <w:w w:val="111"/>
          <w:sz w:val="21"/>
          <w:szCs w:val="21"/>
        </w:rPr>
        <w:t>s</w:t>
      </w:r>
      <w:r w:rsidRPr="003D0253">
        <w:rPr>
          <w:rFonts w:ascii="Arial" w:eastAsia="Arial" w:hAnsi="Arial" w:cs="Arial"/>
          <w:spacing w:val="-8"/>
          <w:w w:val="111"/>
          <w:sz w:val="21"/>
          <w:szCs w:val="21"/>
        </w:rPr>
        <w:t>t</w:t>
      </w:r>
      <w:r w:rsidRPr="003D0253">
        <w:rPr>
          <w:rFonts w:ascii="Arial" w:eastAsia="Arial" w:hAnsi="Arial" w:cs="Arial"/>
          <w:w w:val="111"/>
          <w:sz w:val="21"/>
          <w:szCs w:val="21"/>
        </w:rPr>
        <w:t>orm</w:t>
      </w:r>
      <w:r w:rsidRPr="003D0253">
        <w:rPr>
          <w:rFonts w:ascii="Arial" w:eastAsia="Arial" w:hAnsi="Arial" w:cs="Arial"/>
          <w:spacing w:val="24"/>
          <w:w w:val="111"/>
          <w:sz w:val="21"/>
          <w:szCs w:val="21"/>
        </w:rPr>
        <w:t xml:space="preserve"> </w:t>
      </w:r>
      <w:r w:rsidRPr="003D0253">
        <w:rPr>
          <w:rFonts w:ascii="Arial" w:eastAsia="Arial" w:hAnsi="Arial" w:cs="Arial"/>
          <w:sz w:val="21"/>
          <w:szCs w:val="21"/>
        </w:rPr>
        <w:t>–</w:t>
      </w:r>
      <w:r w:rsidRPr="003D0253">
        <w:rPr>
          <w:rFonts w:ascii="Arial" w:eastAsia="Arial" w:hAnsi="Arial" w:cs="Arial"/>
          <w:spacing w:val="26"/>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26"/>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3"/>
          <w:sz w:val="21"/>
          <w:szCs w:val="21"/>
        </w:rPr>
        <w:t>r</w:t>
      </w:r>
      <w:r w:rsidRPr="003D0253">
        <w:rPr>
          <w:rFonts w:ascii="Arial" w:eastAsia="Arial" w:hAnsi="Arial" w:cs="Arial"/>
          <w:spacing w:val="-2"/>
          <w:sz w:val="21"/>
          <w:szCs w:val="21"/>
        </w:rPr>
        <w:t>odu</w:t>
      </w:r>
      <w:r w:rsidRPr="003D0253">
        <w:rPr>
          <w:rFonts w:ascii="Arial" w:eastAsia="Arial" w:hAnsi="Arial" w:cs="Arial"/>
          <w:spacing w:val="-5"/>
          <w:sz w:val="21"/>
          <w:szCs w:val="21"/>
        </w:rPr>
        <w:t>c</w:t>
      </w:r>
      <w:r w:rsidRPr="003D0253">
        <w:rPr>
          <w:rFonts w:ascii="Arial" w:eastAsia="Arial" w:hAnsi="Arial" w:cs="Arial"/>
          <w:sz w:val="21"/>
          <w:szCs w:val="21"/>
        </w:rPr>
        <w:t>e</w:t>
      </w:r>
      <w:r w:rsidRPr="003D0253">
        <w:rPr>
          <w:rFonts w:ascii="Arial" w:eastAsia="Arial" w:hAnsi="Arial" w:cs="Arial"/>
          <w:spacing w:val="26"/>
          <w:sz w:val="21"/>
          <w:szCs w:val="21"/>
        </w:rPr>
        <w:t xml:space="preserve"> </w:t>
      </w:r>
      <w:r w:rsidRPr="003D0253">
        <w:rPr>
          <w:rFonts w:ascii="Arial" w:eastAsia="Arial" w:hAnsi="Arial" w:cs="Arial"/>
          <w:spacing w:val="3"/>
          <w:sz w:val="21"/>
          <w:szCs w:val="21"/>
        </w:rPr>
        <w:t>a</w:t>
      </w:r>
      <w:r w:rsidRPr="003D0253">
        <w:rPr>
          <w:rFonts w:ascii="Arial" w:eastAsia="Arial" w:hAnsi="Arial" w:cs="Arial"/>
          <w:sz w:val="21"/>
          <w:szCs w:val="21"/>
        </w:rPr>
        <w:t>n</w:t>
      </w:r>
      <w:r w:rsidRPr="003D0253">
        <w:rPr>
          <w:rFonts w:ascii="Arial" w:eastAsia="Arial" w:hAnsi="Arial" w:cs="Arial"/>
          <w:spacing w:val="26"/>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de</w:t>
      </w:r>
      <w:r w:rsidRPr="003D0253">
        <w:rPr>
          <w:rFonts w:ascii="Arial" w:eastAsia="Arial" w:hAnsi="Arial" w:cs="Arial"/>
          <w:sz w:val="21"/>
          <w:szCs w:val="21"/>
        </w:rPr>
        <w:t>a</w:t>
      </w:r>
      <w:r w:rsidRPr="003D0253">
        <w:rPr>
          <w:rFonts w:ascii="Arial" w:eastAsia="Arial" w:hAnsi="Arial" w:cs="Arial"/>
          <w:spacing w:val="27"/>
          <w:sz w:val="21"/>
          <w:szCs w:val="21"/>
        </w:rPr>
        <w:t xml:space="preserve"> </w:t>
      </w:r>
      <w:r w:rsidRPr="003D0253">
        <w:rPr>
          <w:rFonts w:ascii="Arial" w:eastAsia="Arial" w:hAnsi="Arial" w:cs="Arial"/>
          <w:spacing w:val="-2"/>
          <w:sz w:val="21"/>
          <w:szCs w:val="21"/>
        </w:rPr>
        <w:t>o</w:t>
      </w:r>
      <w:r w:rsidRPr="003D0253">
        <w:rPr>
          <w:rFonts w:ascii="Arial" w:eastAsia="Arial" w:hAnsi="Arial" w:cs="Arial"/>
          <w:sz w:val="21"/>
          <w:szCs w:val="21"/>
        </w:rPr>
        <w:t>r</w:t>
      </w:r>
      <w:r w:rsidRPr="003D0253">
        <w:rPr>
          <w:rFonts w:ascii="Arial" w:eastAsia="Arial" w:hAnsi="Arial" w:cs="Arial"/>
          <w:spacing w:val="30"/>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3"/>
          <w:sz w:val="21"/>
          <w:szCs w:val="21"/>
        </w:rPr>
        <w:t>a</w:t>
      </w:r>
      <w:r w:rsidRPr="003D0253">
        <w:rPr>
          <w:rFonts w:ascii="Arial" w:eastAsia="Arial" w:hAnsi="Arial" w:cs="Arial"/>
          <w:sz w:val="21"/>
          <w:szCs w:val="21"/>
        </w:rPr>
        <w:t>y</w:t>
      </w:r>
      <w:r w:rsidRPr="003D0253">
        <w:rPr>
          <w:rFonts w:ascii="Arial" w:eastAsia="Arial" w:hAnsi="Arial" w:cs="Arial"/>
          <w:spacing w:val="19"/>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32"/>
          <w:sz w:val="21"/>
          <w:szCs w:val="21"/>
        </w:rPr>
        <w:t xml:space="preserve"> </w:t>
      </w:r>
      <w:r w:rsidRPr="003D0253">
        <w:rPr>
          <w:rFonts w:ascii="Arial" w:eastAsia="Arial" w:hAnsi="Arial" w:cs="Arial"/>
          <w:sz w:val="21"/>
          <w:szCs w:val="21"/>
        </w:rPr>
        <w:t>s</w:t>
      </w:r>
      <w:r w:rsidRPr="003D0253">
        <w:rPr>
          <w:rFonts w:ascii="Arial" w:eastAsia="Arial" w:hAnsi="Arial" w:cs="Arial"/>
          <w:spacing w:val="3"/>
          <w:sz w:val="21"/>
          <w:szCs w:val="21"/>
        </w:rPr>
        <w:t>o</w:t>
      </w:r>
      <w:r w:rsidRPr="003D0253">
        <w:rPr>
          <w:rFonts w:ascii="Arial" w:eastAsia="Arial" w:hAnsi="Arial" w:cs="Arial"/>
          <w:spacing w:val="-4"/>
          <w:sz w:val="21"/>
          <w:szCs w:val="21"/>
        </w:rPr>
        <w:t>l</w:t>
      </w:r>
      <w:r w:rsidRPr="003D0253">
        <w:rPr>
          <w:rFonts w:ascii="Arial" w:eastAsia="Arial" w:hAnsi="Arial" w:cs="Arial"/>
          <w:sz w:val="21"/>
          <w:szCs w:val="21"/>
        </w:rPr>
        <w:t>v</w:t>
      </w:r>
      <w:r w:rsidRPr="003D0253">
        <w:rPr>
          <w:rFonts w:ascii="Arial" w:eastAsia="Arial" w:hAnsi="Arial" w:cs="Arial"/>
          <w:spacing w:val="-8"/>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26"/>
          <w:sz w:val="21"/>
          <w:szCs w:val="21"/>
        </w:rPr>
        <w:t xml:space="preserve"> </w:t>
      </w:r>
      <w:r w:rsidRPr="003D0253">
        <w:rPr>
          <w:rFonts w:ascii="Arial" w:eastAsia="Arial" w:hAnsi="Arial" w:cs="Arial"/>
          <w:sz w:val="21"/>
          <w:szCs w:val="21"/>
        </w:rPr>
        <w:t>a</w:t>
      </w:r>
      <w:r w:rsidRPr="003D0253">
        <w:rPr>
          <w:rFonts w:ascii="Arial" w:eastAsia="Arial" w:hAnsi="Arial" w:cs="Arial"/>
          <w:spacing w:val="26"/>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2"/>
          <w:sz w:val="21"/>
          <w:szCs w:val="21"/>
        </w:rPr>
        <w:t>o</w:t>
      </w:r>
      <w:r w:rsidRPr="003D0253">
        <w:rPr>
          <w:rFonts w:ascii="Arial" w:eastAsia="Arial" w:hAnsi="Arial" w:cs="Arial"/>
          <w:spacing w:val="3"/>
          <w:sz w:val="21"/>
          <w:szCs w:val="21"/>
        </w:rPr>
        <w:t>b</w:t>
      </w:r>
      <w:r w:rsidRPr="003D0253">
        <w:rPr>
          <w:rFonts w:ascii="Arial" w:eastAsia="Arial" w:hAnsi="Arial" w:cs="Arial"/>
          <w:spacing w:val="-8"/>
          <w:sz w:val="21"/>
          <w:szCs w:val="21"/>
        </w:rPr>
        <w:t>l</w:t>
      </w:r>
      <w:r w:rsidRPr="003D0253">
        <w:rPr>
          <w:rFonts w:ascii="Arial" w:eastAsia="Arial" w:hAnsi="Arial" w:cs="Arial"/>
          <w:spacing w:val="-2"/>
          <w:sz w:val="21"/>
          <w:szCs w:val="21"/>
        </w:rPr>
        <w:t>e</w:t>
      </w:r>
      <w:r w:rsidRPr="003D0253">
        <w:rPr>
          <w:rFonts w:ascii="Arial" w:eastAsia="Arial" w:hAnsi="Arial" w:cs="Arial"/>
          <w:sz w:val="21"/>
          <w:szCs w:val="21"/>
        </w:rPr>
        <w:t>m</w:t>
      </w:r>
      <w:r w:rsidRPr="003D0253">
        <w:rPr>
          <w:rFonts w:ascii="Arial" w:eastAsia="Arial" w:hAnsi="Arial" w:cs="Arial"/>
          <w:spacing w:val="25"/>
          <w:sz w:val="21"/>
          <w:szCs w:val="21"/>
        </w:rPr>
        <w:t xml:space="preserve"> </w:t>
      </w:r>
      <w:r w:rsidRPr="003D0253">
        <w:rPr>
          <w:rFonts w:ascii="Arial" w:eastAsia="Arial" w:hAnsi="Arial" w:cs="Arial"/>
          <w:spacing w:val="3"/>
          <w:sz w:val="21"/>
          <w:szCs w:val="21"/>
        </w:rPr>
        <w:t>b</w:t>
      </w:r>
      <w:r w:rsidRPr="003D0253">
        <w:rPr>
          <w:rFonts w:ascii="Arial" w:eastAsia="Arial" w:hAnsi="Arial" w:cs="Arial"/>
          <w:sz w:val="21"/>
          <w:szCs w:val="21"/>
        </w:rPr>
        <w:t>y</w:t>
      </w:r>
      <w:r w:rsidRPr="003D0253">
        <w:rPr>
          <w:rFonts w:ascii="Arial" w:eastAsia="Arial" w:hAnsi="Arial" w:cs="Arial"/>
          <w:spacing w:val="19"/>
          <w:sz w:val="21"/>
          <w:szCs w:val="21"/>
        </w:rPr>
        <w:t xml:space="preserve"> </w:t>
      </w:r>
      <w:r w:rsidRPr="003D0253">
        <w:rPr>
          <w:rFonts w:ascii="Arial" w:eastAsia="Arial" w:hAnsi="Arial" w:cs="Arial"/>
          <w:spacing w:val="-2"/>
          <w:sz w:val="21"/>
          <w:szCs w:val="21"/>
        </w:rPr>
        <w:t>h</w:t>
      </w:r>
      <w:r w:rsidRPr="003D0253">
        <w:rPr>
          <w:rFonts w:ascii="Arial" w:eastAsia="Arial" w:hAnsi="Arial" w:cs="Arial"/>
          <w:spacing w:val="3"/>
          <w:sz w:val="21"/>
          <w:szCs w:val="21"/>
        </w:rPr>
        <w:t>o</w:t>
      </w:r>
      <w:r w:rsidRPr="003D0253">
        <w:rPr>
          <w:rFonts w:ascii="Arial" w:eastAsia="Arial" w:hAnsi="Arial" w:cs="Arial"/>
          <w:spacing w:val="-4"/>
          <w:sz w:val="21"/>
          <w:szCs w:val="21"/>
        </w:rPr>
        <w:t>l</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26"/>
          <w:sz w:val="21"/>
          <w:szCs w:val="21"/>
        </w:rPr>
        <w:t xml:space="preserve"> </w:t>
      </w:r>
      <w:r w:rsidRPr="003D0253">
        <w:rPr>
          <w:rFonts w:ascii="Arial" w:eastAsia="Arial" w:hAnsi="Arial" w:cs="Arial"/>
          <w:sz w:val="21"/>
          <w:szCs w:val="21"/>
        </w:rPr>
        <w:t>a</w:t>
      </w:r>
      <w:r w:rsidRPr="003D0253">
        <w:rPr>
          <w:rFonts w:ascii="Arial" w:eastAsia="Arial" w:hAnsi="Arial" w:cs="Arial"/>
          <w:spacing w:val="31"/>
          <w:sz w:val="21"/>
          <w:szCs w:val="21"/>
        </w:rPr>
        <w:t xml:space="preserve"> </w:t>
      </w:r>
      <w:r w:rsidRPr="003D0253">
        <w:rPr>
          <w:rFonts w:ascii="Arial" w:eastAsia="Arial" w:hAnsi="Arial" w:cs="Arial"/>
          <w:sz w:val="21"/>
          <w:szCs w:val="21"/>
        </w:rPr>
        <w:t>s</w:t>
      </w:r>
      <w:r w:rsidRPr="003D0253">
        <w:rPr>
          <w:rFonts w:ascii="Arial" w:eastAsia="Arial" w:hAnsi="Arial" w:cs="Arial"/>
          <w:spacing w:val="-2"/>
          <w:sz w:val="21"/>
          <w:szCs w:val="21"/>
        </w:rPr>
        <w:t>pon</w:t>
      </w:r>
      <w:r w:rsidRPr="003D0253">
        <w:rPr>
          <w:rFonts w:ascii="Arial" w:eastAsia="Arial" w:hAnsi="Arial" w:cs="Arial"/>
          <w:spacing w:val="-6"/>
          <w:sz w:val="21"/>
          <w:szCs w:val="21"/>
        </w:rPr>
        <w:t>t</w:t>
      </w:r>
      <w:r w:rsidRPr="003D0253">
        <w:rPr>
          <w:rFonts w:ascii="Arial" w:eastAsia="Arial" w:hAnsi="Arial" w:cs="Arial"/>
          <w:spacing w:val="-2"/>
          <w:sz w:val="21"/>
          <w:szCs w:val="21"/>
        </w:rPr>
        <w:t>aneou</w:t>
      </w:r>
      <w:r w:rsidRPr="003D0253">
        <w:rPr>
          <w:rFonts w:ascii="Arial" w:eastAsia="Arial" w:hAnsi="Arial" w:cs="Arial"/>
          <w:sz w:val="21"/>
          <w:szCs w:val="21"/>
        </w:rPr>
        <w:t>s</w:t>
      </w:r>
      <w:r w:rsidRPr="003D0253">
        <w:rPr>
          <w:rFonts w:ascii="Arial" w:eastAsia="Arial" w:hAnsi="Arial" w:cs="Arial"/>
          <w:spacing w:val="33"/>
          <w:sz w:val="21"/>
          <w:szCs w:val="21"/>
        </w:rPr>
        <w:t xml:space="preserve"> </w:t>
      </w:r>
      <w:r w:rsidRPr="003D0253">
        <w:rPr>
          <w:rFonts w:ascii="Arial" w:eastAsia="Arial" w:hAnsi="Arial" w:cs="Arial"/>
          <w:spacing w:val="-2"/>
          <w:sz w:val="21"/>
          <w:szCs w:val="21"/>
        </w:rPr>
        <w:t>g</w:t>
      </w:r>
      <w:r w:rsidRPr="003D0253">
        <w:rPr>
          <w:rFonts w:ascii="Arial" w:eastAsia="Arial" w:hAnsi="Arial" w:cs="Arial"/>
          <w:spacing w:val="-3"/>
          <w:sz w:val="21"/>
          <w:szCs w:val="21"/>
        </w:rPr>
        <w:t>r</w:t>
      </w:r>
      <w:r w:rsidRPr="003D0253">
        <w:rPr>
          <w:rFonts w:ascii="Arial" w:eastAsia="Arial" w:hAnsi="Arial" w:cs="Arial"/>
          <w:spacing w:val="-2"/>
          <w:sz w:val="21"/>
          <w:szCs w:val="21"/>
        </w:rPr>
        <w:t>o</w:t>
      </w:r>
      <w:r w:rsidRPr="003D0253">
        <w:rPr>
          <w:rFonts w:ascii="Arial" w:eastAsia="Arial" w:hAnsi="Arial" w:cs="Arial"/>
          <w:spacing w:val="-7"/>
          <w:sz w:val="21"/>
          <w:szCs w:val="21"/>
        </w:rPr>
        <w:t>u</w:t>
      </w:r>
      <w:r w:rsidRPr="003D0253">
        <w:rPr>
          <w:rFonts w:ascii="Arial" w:eastAsia="Arial" w:hAnsi="Arial" w:cs="Arial"/>
          <w:sz w:val="21"/>
          <w:szCs w:val="21"/>
        </w:rPr>
        <w:t>p</w:t>
      </w:r>
      <w:r w:rsidRPr="003D0253">
        <w:rPr>
          <w:rFonts w:ascii="Arial" w:eastAsia="Arial" w:hAnsi="Arial" w:cs="Arial"/>
          <w:spacing w:val="27"/>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z w:val="21"/>
          <w:szCs w:val="21"/>
        </w:rPr>
        <w:t>sc</w:t>
      </w:r>
      <w:r w:rsidRPr="003D0253">
        <w:rPr>
          <w:rFonts w:ascii="Arial" w:eastAsia="Arial" w:hAnsi="Arial" w:cs="Arial"/>
          <w:spacing w:val="-2"/>
          <w:sz w:val="21"/>
          <w:szCs w:val="21"/>
        </w:rPr>
        <w:t>u</w:t>
      </w:r>
      <w:r w:rsidRPr="003D0253">
        <w:rPr>
          <w:rFonts w:ascii="Arial" w:eastAsia="Arial" w:hAnsi="Arial" w:cs="Arial"/>
          <w:spacing w:val="-5"/>
          <w:sz w:val="21"/>
          <w:szCs w:val="21"/>
        </w:rPr>
        <w:t>s</w:t>
      </w:r>
      <w:r w:rsidRPr="003D0253">
        <w:rPr>
          <w:rFonts w:ascii="Arial" w:eastAsia="Arial" w:hAnsi="Arial" w:cs="Arial"/>
          <w:sz w:val="21"/>
          <w:szCs w:val="21"/>
        </w:rPr>
        <w:t>s</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z w:val="21"/>
          <w:szCs w:val="21"/>
        </w:rPr>
        <w:t>n</w:t>
      </w:r>
      <w:r w:rsidRPr="003D0253">
        <w:rPr>
          <w:rFonts w:ascii="Arial" w:eastAsia="Arial" w:hAnsi="Arial" w:cs="Arial"/>
          <w:spacing w:val="21"/>
          <w:sz w:val="21"/>
          <w:szCs w:val="21"/>
        </w:rPr>
        <w:t xml:space="preserve"> </w:t>
      </w:r>
      <w:r w:rsidRPr="003D0253">
        <w:rPr>
          <w:rFonts w:ascii="Arial" w:eastAsia="Arial" w:hAnsi="Arial" w:cs="Arial"/>
          <w:spacing w:val="-2"/>
          <w:sz w:val="21"/>
          <w:szCs w:val="21"/>
        </w:rPr>
        <w:t>o</w:t>
      </w:r>
      <w:r w:rsidRPr="003D0253">
        <w:rPr>
          <w:rFonts w:ascii="Arial" w:eastAsia="Arial" w:hAnsi="Arial" w:cs="Arial"/>
          <w:sz w:val="21"/>
          <w:szCs w:val="21"/>
        </w:rPr>
        <w:t xml:space="preserve">r </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z w:val="21"/>
          <w:szCs w:val="21"/>
        </w:rPr>
        <w:t>v</w:t>
      </w:r>
      <w:r w:rsidRPr="003D0253">
        <w:rPr>
          <w:rFonts w:ascii="Arial" w:eastAsia="Arial" w:hAnsi="Arial" w:cs="Arial"/>
          <w:spacing w:val="-4"/>
          <w:sz w:val="21"/>
          <w:szCs w:val="21"/>
        </w:rPr>
        <w:t>i</w:t>
      </w:r>
      <w:r w:rsidRPr="003D0253">
        <w:rPr>
          <w:rFonts w:ascii="Arial" w:eastAsia="Arial" w:hAnsi="Arial" w:cs="Arial"/>
          <w:spacing w:val="-2"/>
          <w:sz w:val="21"/>
          <w:szCs w:val="21"/>
        </w:rPr>
        <w:t>du</w:t>
      </w:r>
      <w:r w:rsidRPr="003D0253">
        <w:rPr>
          <w:rFonts w:ascii="Arial" w:eastAsia="Arial" w:hAnsi="Arial" w:cs="Arial"/>
          <w:spacing w:val="3"/>
          <w:sz w:val="21"/>
          <w:szCs w:val="21"/>
        </w:rPr>
        <w:t>a</w:t>
      </w:r>
      <w:r w:rsidRPr="003D0253">
        <w:rPr>
          <w:rFonts w:ascii="Arial" w:eastAsia="Arial" w:hAnsi="Arial" w:cs="Arial"/>
          <w:sz w:val="21"/>
          <w:szCs w:val="21"/>
        </w:rPr>
        <w:t>l</w:t>
      </w:r>
      <w:r w:rsidRPr="003D0253">
        <w:rPr>
          <w:rFonts w:ascii="Arial" w:eastAsia="Arial" w:hAnsi="Arial" w:cs="Arial"/>
          <w:spacing w:val="-4"/>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3"/>
          <w:sz w:val="21"/>
          <w:szCs w:val="21"/>
        </w:rPr>
        <w:t>h</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k</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2"/>
          <w:sz w:val="21"/>
          <w:szCs w:val="21"/>
        </w:rPr>
        <w:t xml:space="preserve"> </w:t>
      </w:r>
      <w:r w:rsidRPr="003D0253">
        <w:rPr>
          <w:rFonts w:ascii="Arial" w:eastAsia="Arial" w:hAnsi="Arial" w:cs="Arial"/>
          <w:sz w:val="21"/>
          <w:szCs w:val="21"/>
        </w:rPr>
        <w:t>s</w:t>
      </w:r>
      <w:r w:rsidRPr="003D0253">
        <w:rPr>
          <w:rFonts w:ascii="Arial" w:eastAsia="Arial" w:hAnsi="Arial" w:cs="Arial"/>
          <w:spacing w:val="-2"/>
          <w:sz w:val="21"/>
          <w:szCs w:val="21"/>
        </w:rPr>
        <w:t>e</w:t>
      </w:r>
      <w:r w:rsidRPr="003D0253">
        <w:rPr>
          <w:rFonts w:ascii="Arial" w:eastAsia="Arial" w:hAnsi="Arial" w:cs="Arial"/>
          <w:sz w:val="21"/>
          <w:szCs w:val="21"/>
        </w:rPr>
        <w:t>ss</w:t>
      </w:r>
      <w:r w:rsidRPr="003D0253">
        <w:rPr>
          <w:rFonts w:ascii="Arial" w:eastAsia="Arial" w:hAnsi="Arial" w:cs="Arial"/>
          <w:spacing w:val="-8"/>
          <w:sz w:val="21"/>
          <w:szCs w:val="21"/>
        </w:rPr>
        <w:t>i</w:t>
      </w:r>
      <w:r w:rsidRPr="003D0253">
        <w:rPr>
          <w:rFonts w:ascii="Arial" w:eastAsia="Arial" w:hAnsi="Arial" w:cs="Arial"/>
          <w:spacing w:val="3"/>
          <w:sz w:val="21"/>
          <w:szCs w:val="21"/>
        </w:rPr>
        <w:t>o</w:t>
      </w:r>
      <w:r w:rsidRPr="003D0253">
        <w:rPr>
          <w:rFonts w:ascii="Arial" w:eastAsia="Arial" w:hAnsi="Arial" w:cs="Arial"/>
          <w:spacing w:val="-2"/>
          <w:sz w:val="21"/>
          <w:szCs w:val="21"/>
        </w:rPr>
        <w:t>n.</w:t>
      </w:r>
    </w:p>
    <w:p w:rsidR="00C86F4A" w:rsidRPr="003D0253" w:rsidRDefault="00C86F4A">
      <w:pPr>
        <w:spacing w:before="7" w:line="180" w:lineRule="exact"/>
        <w:rPr>
          <w:rFonts w:ascii="Arial" w:hAnsi="Arial" w:cs="Arial"/>
          <w:sz w:val="19"/>
          <w:szCs w:val="19"/>
        </w:rPr>
      </w:pPr>
    </w:p>
    <w:p w:rsidR="00C86F4A" w:rsidRPr="003D0253" w:rsidRDefault="006C72B5">
      <w:pPr>
        <w:spacing w:line="243" w:lineRule="auto"/>
        <w:ind w:left="124" w:right="211"/>
        <w:rPr>
          <w:rFonts w:ascii="Arial" w:eastAsia="Arial" w:hAnsi="Arial" w:cs="Arial"/>
          <w:sz w:val="21"/>
          <w:szCs w:val="21"/>
        </w:rPr>
      </w:pPr>
      <w:r w:rsidRPr="003D0253">
        <w:rPr>
          <w:rFonts w:ascii="Arial" w:eastAsia="Arial" w:hAnsi="Arial" w:cs="Arial"/>
          <w:spacing w:val="-2"/>
          <w:sz w:val="21"/>
          <w:szCs w:val="21"/>
        </w:rPr>
        <w:t>d</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z w:val="21"/>
          <w:szCs w:val="21"/>
        </w:rPr>
        <w:t>a</w:t>
      </w:r>
      <w:r w:rsidRPr="003D0253">
        <w:rPr>
          <w:rFonts w:ascii="Arial" w:eastAsia="Arial" w:hAnsi="Arial" w:cs="Arial"/>
          <w:spacing w:val="31"/>
          <w:sz w:val="21"/>
          <w:szCs w:val="21"/>
        </w:rPr>
        <w:t xml:space="preserve"> </w:t>
      </w:r>
      <w:r w:rsidRPr="003D0253">
        <w:rPr>
          <w:rFonts w:ascii="Arial" w:eastAsia="Arial" w:hAnsi="Arial" w:cs="Arial"/>
          <w:spacing w:val="-7"/>
          <w:w w:val="111"/>
          <w:sz w:val="21"/>
          <w:szCs w:val="21"/>
        </w:rPr>
        <w:t>c</w:t>
      </w:r>
      <w:r w:rsidRPr="003D0253">
        <w:rPr>
          <w:rFonts w:ascii="Arial" w:eastAsia="Arial" w:hAnsi="Arial" w:cs="Arial"/>
          <w:spacing w:val="6"/>
          <w:w w:val="111"/>
          <w:sz w:val="21"/>
          <w:szCs w:val="21"/>
        </w:rPr>
        <w:t>o</w:t>
      </w:r>
      <w:r w:rsidRPr="003D0253">
        <w:rPr>
          <w:rFonts w:ascii="Arial" w:eastAsia="Arial" w:hAnsi="Arial" w:cs="Arial"/>
          <w:spacing w:val="1"/>
          <w:w w:val="111"/>
          <w:sz w:val="21"/>
          <w:szCs w:val="21"/>
        </w:rPr>
        <w:t>l</w:t>
      </w:r>
      <w:r w:rsidRPr="003D0253">
        <w:rPr>
          <w:rFonts w:ascii="Arial" w:eastAsia="Arial" w:hAnsi="Arial" w:cs="Arial"/>
          <w:spacing w:val="-4"/>
          <w:w w:val="111"/>
          <w:sz w:val="21"/>
          <w:szCs w:val="21"/>
        </w:rPr>
        <w:t>l</w:t>
      </w:r>
      <w:r w:rsidRPr="003D0253">
        <w:rPr>
          <w:rFonts w:ascii="Arial" w:eastAsia="Arial" w:hAnsi="Arial" w:cs="Arial"/>
          <w:spacing w:val="6"/>
          <w:w w:val="111"/>
          <w:sz w:val="21"/>
          <w:szCs w:val="21"/>
        </w:rPr>
        <w:t>e</w:t>
      </w:r>
      <w:r w:rsidRPr="003D0253">
        <w:rPr>
          <w:rFonts w:ascii="Arial" w:eastAsia="Arial" w:hAnsi="Arial" w:cs="Arial"/>
          <w:spacing w:val="-1"/>
          <w:w w:val="111"/>
          <w:sz w:val="21"/>
          <w:szCs w:val="21"/>
        </w:rPr>
        <w:t>c</w:t>
      </w:r>
      <w:r w:rsidRPr="003D0253">
        <w:rPr>
          <w:rFonts w:ascii="Arial" w:eastAsia="Arial" w:hAnsi="Arial" w:cs="Arial"/>
          <w:spacing w:val="-8"/>
          <w:w w:val="111"/>
          <w:sz w:val="21"/>
          <w:szCs w:val="21"/>
        </w:rPr>
        <w:t>t</w:t>
      </w:r>
      <w:r w:rsidRPr="003D0253">
        <w:rPr>
          <w:rFonts w:ascii="Arial" w:eastAsia="Arial" w:hAnsi="Arial" w:cs="Arial"/>
          <w:spacing w:val="1"/>
          <w:w w:val="111"/>
          <w:sz w:val="21"/>
          <w:szCs w:val="21"/>
        </w:rPr>
        <w:t>i</w:t>
      </w:r>
      <w:r w:rsidRPr="003D0253">
        <w:rPr>
          <w:rFonts w:ascii="Arial" w:eastAsia="Arial" w:hAnsi="Arial" w:cs="Arial"/>
          <w:w w:val="111"/>
          <w:sz w:val="21"/>
          <w:szCs w:val="21"/>
        </w:rPr>
        <w:t>on</w:t>
      </w:r>
      <w:r w:rsidRPr="003D0253">
        <w:rPr>
          <w:rFonts w:ascii="Arial" w:eastAsia="Arial" w:hAnsi="Arial" w:cs="Arial"/>
          <w:spacing w:val="8"/>
          <w:w w:val="111"/>
          <w:sz w:val="21"/>
          <w:szCs w:val="21"/>
        </w:rPr>
        <w:t xml:space="preserve"> </w:t>
      </w:r>
      <w:r w:rsidRPr="003D0253">
        <w:rPr>
          <w:rFonts w:ascii="Arial" w:eastAsia="Arial" w:hAnsi="Arial" w:cs="Arial"/>
          <w:sz w:val="21"/>
          <w:szCs w:val="21"/>
        </w:rPr>
        <w:t>–</w:t>
      </w:r>
      <w:r w:rsidRPr="003D0253">
        <w:rPr>
          <w:rFonts w:ascii="Arial" w:eastAsia="Arial" w:hAnsi="Arial" w:cs="Arial"/>
          <w:spacing w:val="7"/>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7"/>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3"/>
          <w:sz w:val="21"/>
          <w:szCs w:val="21"/>
        </w:rPr>
        <w:t>o</w:t>
      </w:r>
      <w:r w:rsidRPr="003D0253">
        <w:rPr>
          <w:rFonts w:ascii="Arial" w:eastAsia="Arial" w:hAnsi="Arial" w:cs="Arial"/>
          <w:spacing w:val="-5"/>
          <w:sz w:val="21"/>
          <w:szCs w:val="21"/>
        </w:rPr>
        <w:t>c</w:t>
      </w:r>
      <w:r w:rsidRPr="003D0253">
        <w:rPr>
          <w:rFonts w:ascii="Arial" w:eastAsia="Arial" w:hAnsi="Arial" w:cs="Arial"/>
          <w:spacing w:val="3"/>
          <w:sz w:val="21"/>
          <w:szCs w:val="21"/>
        </w:rPr>
        <w:t>e</w:t>
      </w:r>
      <w:r w:rsidRPr="003D0253">
        <w:rPr>
          <w:rFonts w:ascii="Arial" w:eastAsia="Arial" w:hAnsi="Arial" w:cs="Arial"/>
          <w:spacing w:val="-5"/>
          <w:sz w:val="21"/>
          <w:szCs w:val="21"/>
        </w:rPr>
        <w:t>s</w:t>
      </w:r>
      <w:r w:rsidRPr="003D0253">
        <w:rPr>
          <w:rFonts w:ascii="Arial" w:eastAsia="Arial" w:hAnsi="Arial" w:cs="Arial"/>
          <w:sz w:val="21"/>
          <w:szCs w:val="21"/>
        </w:rPr>
        <w:t>s</w:t>
      </w:r>
      <w:r w:rsidRPr="003D0253">
        <w:rPr>
          <w:rFonts w:ascii="Arial" w:eastAsia="Arial" w:hAnsi="Arial" w:cs="Arial"/>
          <w:spacing w:val="9"/>
          <w:sz w:val="21"/>
          <w:szCs w:val="21"/>
        </w:rPr>
        <w:t xml:space="preserve"> </w:t>
      </w:r>
      <w:r w:rsidRPr="003D0253">
        <w:rPr>
          <w:rFonts w:ascii="Arial" w:eastAsia="Arial" w:hAnsi="Arial" w:cs="Arial"/>
          <w:spacing w:val="-2"/>
          <w:sz w:val="21"/>
          <w:szCs w:val="21"/>
        </w:rPr>
        <w:t>o</w:t>
      </w:r>
      <w:r w:rsidRPr="003D0253">
        <w:rPr>
          <w:rFonts w:ascii="Arial" w:eastAsia="Arial" w:hAnsi="Arial" w:cs="Arial"/>
          <w:sz w:val="21"/>
          <w:szCs w:val="21"/>
        </w:rPr>
        <w:t>f</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g</w:t>
      </w:r>
      <w:r w:rsidRPr="003D0253">
        <w:rPr>
          <w:rFonts w:ascii="Arial" w:eastAsia="Arial" w:hAnsi="Arial" w:cs="Arial"/>
          <w:spacing w:val="3"/>
          <w:sz w:val="21"/>
          <w:szCs w:val="21"/>
        </w:rPr>
        <w:t>a</w:t>
      </w:r>
      <w:r w:rsidRPr="003D0253">
        <w:rPr>
          <w:rFonts w:ascii="Arial" w:eastAsia="Arial" w:hAnsi="Arial" w:cs="Arial"/>
          <w:spacing w:val="-6"/>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e</w:t>
      </w:r>
      <w:r w:rsidRPr="003D0253">
        <w:rPr>
          <w:rFonts w:ascii="Arial" w:eastAsia="Arial" w:hAnsi="Arial" w:cs="Arial"/>
          <w:spacing w:val="2"/>
          <w:sz w:val="21"/>
          <w:szCs w:val="21"/>
        </w:rPr>
        <w:t>r</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3"/>
          <w:sz w:val="21"/>
          <w:szCs w:val="21"/>
        </w:rPr>
        <w:t>n</w:t>
      </w:r>
      <w:r w:rsidRPr="003D0253">
        <w:rPr>
          <w:rFonts w:ascii="Arial" w:eastAsia="Arial" w:hAnsi="Arial" w:cs="Arial"/>
          <w:sz w:val="21"/>
          <w:szCs w:val="21"/>
        </w:rPr>
        <w:t>d</w:t>
      </w:r>
      <w:r w:rsidRPr="003D0253">
        <w:rPr>
          <w:rFonts w:ascii="Arial" w:eastAsia="Arial" w:hAnsi="Arial" w:cs="Arial"/>
          <w:spacing w:val="7"/>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2"/>
          <w:sz w:val="21"/>
          <w:szCs w:val="21"/>
        </w:rPr>
        <w:t>e</w:t>
      </w:r>
      <w:r w:rsidRPr="003D0253">
        <w:rPr>
          <w:rFonts w:ascii="Arial" w:eastAsia="Arial" w:hAnsi="Arial" w:cs="Arial"/>
          <w:spacing w:val="-7"/>
          <w:sz w:val="21"/>
          <w:szCs w:val="21"/>
        </w:rPr>
        <w:t>a</w:t>
      </w:r>
      <w:r w:rsidRPr="003D0253">
        <w:rPr>
          <w:rFonts w:ascii="Arial" w:eastAsia="Arial" w:hAnsi="Arial" w:cs="Arial"/>
          <w:sz w:val="21"/>
          <w:szCs w:val="21"/>
        </w:rPr>
        <w:t>s</w:t>
      </w:r>
      <w:r w:rsidRPr="003D0253">
        <w:rPr>
          <w:rFonts w:ascii="Arial" w:eastAsia="Arial" w:hAnsi="Arial" w:cs="Arial"/>
          <w:spacing w:val="-2"/>
          <w:sz w:val="21"/>
          <w:szCs w:val="21"/>
        </w:rPr>
        <w:t>u</w:t>
      </w:r>
      <w:r w:rsidRPr="003D0253">
        <w:rPr>
          <w:rFonts w:ascii="Arial" w:eastAsia="Arial" w:hAnsi="Arial" w:cs="Arial"/>
          <w:spacing w:val="2"/>
          <w:sz w:val="21"/>
          <w:szCs w:val="21"/>
        </w:rPr>
        <w:t>r</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12"/>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pacing w:val="-6"/>
          <w:sz w:val="21"/>
          <w:szCs w:val="21"/>
        </w:rPr>
        <w:t>f</w:t>
      </w:r>
      <w:r w:rsidRPr="003D0253">
        <w:rPr>
          <w:rFonts w:ascii="Arial" w:eastAsia="Arial" w:hAnsi="Arial" w:cs="Arial"/>
          <w:spacing w:val="3"/>
          <w:sz w:val="21"/>
          <w:szCs w:val="21"/>
        </w:rPr>
        <w:t>o</w:t>
      </w:r>
      <w:r w:rsidRPr="003D0253">
        <w:rPr>
          <w:rFonts w:ascii="Arial" w:eastAsia="Arial" w:hAnsi="Arial" w:cs="Arial"/>
          <w:spacing w:val="-3"/>
          <w:sz w:val="21"/>
          <w:szCs w:val="21"/>
        </w:rPr>
        <w:t>r</w:t>
      </w:r>
      <w:r w:rsidRPr="003D0253">
        <w:rPr>
          <w:rFonts w:ascii="Arial" w:eastAsia="Arial" w:hAnsi="Arial" w:cs="Arial"/>
          <w:spacing w:val="2"/>
          <w:sz w:val="21"/>
          <w:szCs w:val="21"/>
        </w:rPr>
        <w:t>m</w:t>
      </w:r>
      <w:r w:rsidRPr="003D0253">
        <w:rPr>
          <w:rFonts w:ascii="Arial" w:eastAsia="Arial" w:hAnsi="Arial" w:cs="Arial"/>
          <w:spacing w:val="-2"/>
          <w:sz w:val="21"/>
          <w:szCs w:val="21"/>
        </w:rPr>
        <w:t>a</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w:t>
      </w:r>
      <w:r w:rsidRPr="003D0253">
        <w:rPr>
          <w:rFonts w:ascii="Arial" w:eastAsia="Arial" w:hAnsi="Arial" w:cs="Arial"/>
          <w:sz w:val="21"/>
          <w:szCs w:val="21"/>
        </w:rPr>
        <w:t>n</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9"/>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pacing w:val="-1"/>
          <w:sz w:val="21"/>
          <w:szCs w:val="21"/>
        </w:rPr>
        <w:t>ff</w:t>
      </w:r>
      <w:r w:rsidRPr="003D0253">
        <w:rPr>
          <w:rFonts w:ascii="Arial" w:eastAsia="Arial" w:hAnsi="Arial" w:cs="Arial"/>
          <w:spacing w:val="3"/>
          <w:sz w:val="21"/>
          <w:szCs w:val="21"/>
        </w:rPr>
        <w:t>e</w:t>
      </w:r>
      <w:r w:rsidRPr="003D0253">
        <w:rPr>
          <w:rFonts w:ascii="Arial" w:eastAsia="Arial" w:hAnsi="Arial" w:cs="Arial"/>
          <w:spacing w:val="-3"/>
          <w:sz w:val="21"/>
          <w:szCs w:val="21"/>
        </w:rPr>
        <w:t>r</w:t>
      </w:r>
      <w:r w:rsidRPr="003D0253">
        <w:rPr>
          <w:rFonts w:ascii="Arial" w:eastAsia="Arial" w:hAnsi="Arial" w:cs="Arial"/>
          <w:spacing w:val="-2"/>
          <w:sz w:val="21"/>
          <w:szCs w:val="21"/>
        </w:rPr>
        <w:t>en</w:t>
      </w:r>
      <w:r w:rsidRPr="003D0253">
        <w:rPr>
          <w:rFonts w:ascii="Arial" w:eastAsia="Arial" w:hAnsi="Arial" w:cs="Arial"/>
          <w:sz w:val="21"/>
          <w:szCs w:val="21"/>
        </w:rPr>
        <w:t>t</w:t>
      </w:r>
      <w:r w:rsidRPr="003D0253">
        <w:rPr>
          <w:rFonts w:ascii="Arial" w:eastAsia="Arial" w:hAnsi="Arial" w:cs="Arial"/>
          <w:spacing w:val="13"/>
          <w:sz w:val="21"/>
          <w:szCs w:val="21"/>
        </w:rPr>
        <w:t xml:space="preserve"> </w:t>
      </w:r>
      <w:r w:rsidRPr="003D0253">
        <w:rPr>
          <w:rFonts w:ascii="Arial" w:eastAsia="Arial" w:hAnsi="Arial" w:cs="Arial"/>
          <w:spacing w:val="-5"/>
          <w:sz w:val="21"/>
          <w:szCs w:val="21"/>
        </w:rPr>
        <w:t>v</w:t>
      </w:r>
      <w:r w:rsidRPr="003D0253">
        <w:rPr>
          <w:rFonts w:ascii="Arial" w:eastAsia="Arial" w:hAnsi="Arial" w:cs="Arial"/>
          <w:spacing w:val="3"/>
          <w:sz w:val="21"/>
          <w:szCs w:val="21"/>
        </w:rPr>
        <w:t>a</w:t>
      </w:r>
      <w:r w:rsidRPr="003D0253">
        <w:rPr>
          <w:rFonts w:ascii="Arial" w:eastAsia="Arial" w:hAnsi="Arial" w:cs="Arial"/>
          <w:spacing w:val="2"/>
          <w:sz w:val="21"/>
          <w:szCs w:val="21"/>
        </w:rPr>
        <w:t>r</w:t>
      </w:r>
      <w:r w:rsidRPr="003D0253">
        <w:rPr>
          <w:rFonts w:ascii="Arial" w:eastAsia="Arial" w:hAnsi="Arial" w:cs="Arial"/>
          <w:spacing w:val="-8"/>
          <w:sz w:val="21"/>
          <w:szCs w:val="21"/>
        </w:rPr>
        <w:t>i</w:t>
      </w:r>
      <w:r w:rsidRPr="003D0253">
        <w:rPr>
          <w:rFonts w:ascii="Arial" w:eastAsia="Arial" w:hAnsi="Arial" w:cs="Arial"/>
          <w:spacing w:val="-2"/>
          <w:sz w:val="21"/>
          <w:szCs w:val="21"/>
        </w:rPr>
        <w:t>a</w:t>
      </w:r>
      <w:r w:rsidRPr="003D0253">
        <w:rPr>
          <w:rFonts w:ascii="Arial" w:eastAsia="Arial" w:hAnsi="Arial" w:cs="Arial"/>
          <w:spacing w:val="3"/>
          <w:sz w:val="21"/>
          <w:szCs w:val="21"/>
        </w:rPr>
        <w:t>b</w:t>
      </w:r>
      <w:r w:rsidRPr="003D0253">
        <w:rPr>
          <w:rFonts w:ascii="Arial" w:eastAsia="Arial" w:hAnsi="Arial" w:cs="Arial"/>
          <w:spacing w:val="-8"/>
          <w:sz w:val="21"/>
          <w:szCs w:val="21"/>
        </w:rPr>
        <w:t>l</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13"/>
          <w:sz w:val="21"/>
          <w:szCs w:val="21"/>
        </w:rPr>
        <w:t xml:space="preserve"> </w:t>
      </w:r>
      <w:r w:rsidRPr="003D0253">
        <w:rPr>
          <w:rFonts w:ascii="Arial" w:eastAsia="Arial" w:hAnsi="Arial" w:cs="Arial"/>
          <w:spacing w:val="-8"/>
          <w:sz w:val="21"/>
          <w:szCs w:val="21"/>
        </w:rPr>
        <w:t>i</w:t>
      </w:r>
      <w:r w:rsidRPr="003D0253">
        <w:rPr>
          <w:rFonts w:ascii="Arial" w:eastAsia="Arial" w:hAnsi="Arial" w:cs="Arial"/>
          <w:sz w:val="21"/>
          <w:szCs w:val="21"/>
        </w:rPr>
        <w:t>n</w:t>
      </w:r>
      <w:r w:rsidRPr="003D0253">
        <w:rPr>
          <w:rFonts w:ascii="Arial" w:eastAsia="Arial" w:hAnsi="Arial" w:cs="Arial"/>
          <w:spacing w:val="2"/>
          <w:sz w:val="21"/>
          <w:szCs w:val="21"/>
        </w:rPr>
        <w:t xml:space="preserve"> </w:t>
      </w:r>
      <w:r w:rsidRPr="003D0253">
        <w:rPr>
          <w:rFonts w:ascii="Arial" w:eastAsia="Arial" w:hAnsi="Arial" w:cs="Arial"/>
          <w:sz w:val="21"/>
          <w:szCs w:val="21"/>
        </w:rPr>
        <w:t>a</w:t>
      </w:r>
      <w:r w:rsidRPr="003D0253">
        <w:rPr>
          <w:rFonts w:ascii="Arial" w:eastAsia="Arial" w:hAnsi="Arial" w:cs="Arial"/>
          <w:spacing w:val="12"/>
          <w:sz w:val="21"/>
          <w:szCs w:val="21"/>
        </w:rPr>
        <w:t xml:space="preserve"> </w:t>
      </w:r>
      <w:r w:rsidRPr="003D0253">
        <w:rPr>
          <w:rFonts w:ascii="Arial" w:eastAsia="Arial" w:hAnsi="Arial" w:cs="Arial"/>
          <w:sz w:val="21"/>
          <w:szCs w:val="21"/>
        </w:rPr>
        <w:t>s</w:t>
      </w:r>
      <w:r w:rsidRPr="003D0253">
        <w:rPr>
          <w:rFonts w:ascii="Arial" w:eastAsia="Arial" w:hAnsi="Arial" w:cs="Arial"/>
          <w:spacing w:val="-4"/>
          <w:sz w:val="21"/>
          <w:szCs w:val="21"/>
        </w:rPr>
        <w:t>y</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pacing w:val="-2"/>
          <w:sz w:val="21"/>
          <w:szCs w:val="21"/>
        </w:rPr>
        <w:t>e</w:t>
      </w:r>
      <w:r w:rsidRPr="003D0253">
        <w:rPr>
          <w:rFonts w:ascii="Arial" w:eastAsia="Arial" w:hAnsi="Arial" w:cs="Arial"/>
          <w:spacing w:val="2"/>
          <w:sz w:val="21"/>
          <w:szCs w:val="21"/>
        </w:rPr>
        <w:t>m</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8"/>
          <w:sz w:val="21"/>
          <w:szCs w:val="21"/>
        </w:rPr>
        <w:t>i</w:t>
      </w:r>
      <w:r w:rsidRPr="003D0253">
        <w:rPr>
          <w:rFonts w:ascii="Arial" w:eastAsia="Arial" w:hAnsi="Arial" w:cs="Arial"/>
          <w:sz w:val="21"/>
          <w:szCs w:val="21"/>
        </w:rPr>
        <w:t>c</w:t>
      </w:r>
      <w:r w:rsidRPr="003D0253">
        <w:rPr>
          <w:rFonts w:ascii="Arial" w:eastAsia="Arial" w:hAnsi="Arial" w:cs="Arial"/>
          <w:spacing w:val="14"/>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3"/>
          <w:sz w:val="21"/>
          <w:szCs w:val="21"/>
        </w:rPr>
        <w:t>a</w:t>
      </w:r>
      <w:r w:rsidRPr="003D0253">
        <w:rPr>
          <w:rFonts w:ascii="Arial" w:eastAsia="Arial" w:hAnsi="Arial" w:cs="Arial"/>
          <w:sz w:val="21"/>
          <w:szCs w:val="21"/>
        </w:rPr>
        <w:t xml:space="preserve">y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h</w:t>
      </w:r>
      <w:r w:rsidRPr="003D0253">
        <w:rPr>
          <w:rFonts w:ascii="Arial" w:eastAsia="Arial" w:hAnsi="Arial" w:cs="Arial"/>
          <w:spacing w:val="3"/>
          <w:sz w:val="21"/>
          <w:szCs w:val="21"/>
        </w:rPr>
        <w:t>e</w:t>
      </w:r>
      <w:r w:rsidRPr="003D0253">
        <w:rPr>
          <w:rFonts w:ascii="Arial" w:eastAsia="Arial" w:hAnsi="Arial" w:cs="Arial"/>
          <w:spacing w:val="-8"/>
          <w:sz w:val="21"/>
          <w:szCs w:val="21"/>
        </w:rPr>
        <w:t>l</w:t>
      </w:r>
      <w:r w:rsidRPr="003D0253">
        <w:rPr>
          <w:rFonts w:ascii="Arial" w:eastAsia="Arial" w:hAnsi="Arial" w:cs="Arial"/>
          <w:spacing w:val="-2"/>
          <w:sz w:val="21"/>
          <w:szCs w:val="21"/>
        </w:rPr>
        <w:t>p</w:t>
      </w:r>
      <w:r w:rsidRPr="003D0253">
        <w:rPr>
          <w:rFonts w:ascii="Arial" w:eastAsia="Arial" w:hAnsi="Arial" w:cs="Arial"/>
          <w:sz w:val="21"/>
          <w:szCs w:val="21"/>
        </w:rPr>
        <w:t>s</w:t>
      </w:r>
      <w:r w:rsidRPr="003D0253">
        <w:rPr>
          <w:rFonts w:ascii="Arial" w:eastAsia="Arial" w:hAnsi="Arial" w:cs="Arial"/>
          <w:spacing w:val="5"/>
          <w:sz w:val="21"/>
          <w:szCs w:val="21"/>
        </w:rPr>
        <w:t xml:space="preserve"> </w:t>
      </w:r>
      <w:r w:rsidRPr="003D0253">
        <w:rPr>
          <w:rFonts w:ascii="Arial" w:eastAsia="Arial" w:hAnsi="Arial" w:cs="Arial"/>
          <w:spacing w:val="-2"/>
          <w:sz w:val="21"/>
          <w:szCs w:val="21"/>
        </w:rPr>
        <w:t>on</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6"/>
          <w:sz w:val="21"/>
          <w:szCs w:val="21"/>
        </w:rPr>
        <w:t>t</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an</w:t>
      </w:r>
      <w:r w:rsidRPr="003D0253">
        <w:rPr>
          <w:rFonts w:ascii="Arial" w:eastAsia="Arial" w:hAnsi="Arial" w:cs="Arial"/>
          <w:spacing w:val="-5"/>
          <w:sz w:val="21"/>
          <w:szCs w:val="21"/>
        </w:rPr>
        <w:t>s</w:t>
      </w:r>
      <w:r w:rsidRPr="003D0253">
        <w:rPr>
          <w:rFonts w:ascii="Arial" w:eastAsia="Arial" w:hAnsi="Arial" w:cs="Arial"/>
          <w:spacing w:val="-3"/>
          <w:sz w:val="21"/>
          <w:szCs w:val="21"/>
        </w:rPr>
        <w:t>w</w:t>
      </w:r>
      <w:r w:rsidRPr="003D0253">
        <w:rPr>
          <w:rFonts w:ascii="Arial" w:eastAsia="Arial" w:hAnsi="Arial" w:cs="Arial"/>
          <w:spacing w:val="3"/>
          <w:sz w:val="21"/>
          <w:szCs w:val="21"/>
        </w:rPr>
        <w:t>e</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3"/>
          <w:sz w:val="21"/>
          <w:szCs w:val="21"/>
        </w:rPr>
        <w:t>r</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2"/>
          <w:sz w:val="21"/>
          <w:szCs w:val="21"/>
        </w:rPr>
        <w:t>e</w:t>
      </w:r>
      <w:r w:rsidRPr="003D0253">
        <w:rPr>
          <w:rFonts w:ascii="Arial" w:eastAsia="Arial" w:hAnsi="Arial" w:cs="Arial"/>
          <w:spacing w:val="-7"/>
          <w:sz w:val="21"/>
          <w:szCs w:val="21"/>
        </w:rPr>
        <w:t>a</w:t>
      </w:r>
      <w:r w:rsidRPr="003D0253">
        <w:rPr>
          <w:rFonts w:ascii="Arial" w:eastAsia="Arial" w:hAnsi="Arial" w:cs="Arial"/>
          <w:spacing w:val="2"/>
          <w:sz w:val="21"/>
          <w:szCs w:val="21"/>
        </w:rPr>
        <w:t>r</w:t>
      </w:r>
      <w:r w:rsidRPr="003D0253">
        <w:rPr>
          <w:rFonts w:ascii="Arial" w:eastAsia="Arial" w:hAnsi="Arial" w:cs="Arial"/>
          <w:sz w:val="21"/>
          <w:szCs w:val="21"/>
        </w:rPr>
        <w:t>ch</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q</w:t>
      </w:r>
      <w:r w:rsidRPr="003D0253">
        <w:rPr>
          <w:rFonts w:ascii="Arial" w:eastAsia="Arial" w:hAnsi="Arial" w:cs="Arial"/>
          <w:spacing w:val="-7"/>
          <w:sz w:val="21"/>
          <w:szCs w:val="21"/>
        </w:rPr>
        <w:t>u</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w:t>
      </w:r>
      <w:r w:rsidRPr="003D0253">
        <w:rPr>
          <w:rFonts w:ascii="Arial" w:eastAsia="Arial" w:hAnsi="Arial" w:cs="Arial"/>
          <w:spacing w:val="3"/>
          <w:sz w:val="21"/>
          <w:szCs w:val="21"/>
        </w:rPr>
        <w:t>n</w:t>
      </w:r>
      <w:r w:rsidRPr="003D0253">
        <w:rPr>
          <w:rFonts w:ascii="Arial" w:eastAsia="Arial" w:hAnsi="Arial" w:cs="Arial"/>
          <w:sz w:val="21"/>
          <w:szCs w:val="21"/>
        </w:rPr>
        <w:t>s,</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e</w:t>
      </w:r>
      <w:r w:rsidRPr="003D0253">
        <w:rPr>
          <w:rFonts w:ascii="Arial" w:eastAsia="Arial" w:hAnsi="Arial" w:cs="Arial"/>
          <w:sz w:val="21"/>
          <w:szCs w:val="21"/>
        </w:rPr>
        <w:t>st</w:t>
      </w:r>
      <w:r w:rsidRPr="003D0253">
        <w:rPr>
          <w:rFonts w:ascii="Arial" w:eastAsia="Arial" w:hAnsi="Arial" w:cs="Arial"/>
          <w:spacing w:val="-2"/>
          <w:sz w:val="21"/>
          <w:szCs w:val="21"/>
        </w:rPr>
        <w:t xml:space="preserve"> h</w:t>
      </w:r>
      <w:r w:rsidRPr="003D0253">
        <w:rPr>
          <w:rFonts w:ascii="Arial" w:eastAsia="Arial" w:hAnsi="Arial" w:cs="Arial"/>
          <w:spacing w:val="-10"/>
          <w:sz w:val="21"/>
          <w:szCs w:val="21"/>
        </w:rPr>
        <w:t>y</w:t>
      </w:r>
      <w:r w:rsidRPr="003D0253">
        <w:rPr>
          <w:rFonts w:ascii="Arial" w:eastAsia="Arial" w:hAnsi="Arial" w:cs="Arial"/>
          <w:spacing w:val="-2"/>
          <w:sz w:val="21"/>
          <w:szCs w:val="21"/>
        </w:rPr>
        <w:t>p</w:t>
      </w:r>
      <w:r w:rsidRPr="003D0253">
        <w:rPr>
          <w:rFonts w:ascii="Arial" w:eastAsia="Arial" w:hAnsi="Arial" w:cs="Arial"/>
          <w:spacing w:val="3"/>
          <w:sz w:val="21"/>
          <w:szCs w:val="21"/>
        </w:rPr>
        <w:t>o</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e</w:t>
      </w:r>
      <w:r w:rsidRPr="003D0253">
        <w:rPr>
          <w:rFonts w:ascii="Arial" w:eastAsia="Arial" w:hAnsi="Arial" w:cs="Arial"/>
          <w:spacing w:val="-5"/>
          <w:sz w:val="21"/>
          <w:szCs w:val="21"/>
        </w:rPr>
        <w:t>s</w:t>
      </w:r>
      <w:r w:rsidRPr="003D0253">
        <w:rPr>
          <w:rFonts w:ascii="Arial" w:eastAsia="Arial" w:hAnsi="Arial" w:cs="Arial"/>
          <w:spacing w:val="3"/>
          <w:sz w:val="21"/>
          <w:szCs w:val="21"/>
        </w:rPr>
        <w:t>e</w:t>
      </w:r>
      <w:r w:rsidRPr="003D0253">
        <w:rPr>
          <w:rFonts w:ascii="Arial" w:eastAsia="Arial" w:hAnsi="Arial" w:cs="Arial"/>
          <w:spacing w:val="5"/>
          <w:sz w:val="21"/>
          <w:szCs w:val="21"/>
        </w:rPr>
        <w:t>s</w:t>
      </w:r>
      <w:r w:rsidRPr="003D0253">
        <w:rPr>
          <w:rFonts w:ascii="Arial" w:eastAsia="Arial" w:hAnsi="Arial" w:cs="Arial"/>
          <w:sz w:val="21"/>
          <w:szCs w:val="21"/>
        </w:rPr>
        <w:t>,</w:t>
      </w:r>
      <w:r w:rsidRPr="003D0253">
        <w:rPr>
          <w:rFonts w:ascii="Arial" w:eastAsia="Arial" w:hAnsi="Arial" w:cs="Arial"/>
          <w:spacing w:val="-2"/>
          <w:sz w:val="21"/>
          <w:szCs w:val="21"/>
        </w:rPr>
        <w:t xml:space="preserve"> an</w:t>
      </w:r>
      <w:r w:rsidRPr="003D0253">
        <w:rPr>
          <w:rFonts w:ascii="Arial" w:eastAsia="Arial" w:hAnsi="Arial" w:cs="Arial"/>
          <w:sz w:val="21"/>
          <w:szCs w:val="21"/>
        </w:rPr>
        <w:t>d</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e</w:t>
      </w:r>
      <w:r w:rsidRPr="003D0253">
        <w:rPr>
          <w:rFonts w:ascii="Arial" w:eastAsia="Arial" w:hAnsi="Arial" w:cs="Arial"/>
          <w:spacing w:val="-5"/>
          <w:sz w:val="21"/>
          <w:szCs w:val="21"/>
        </w:rPr>
        <w:t>v</w:t>
      </w:r>
      <w:r w:rsidRPr="003D0253">
        <w:rPr>
          <w:rFonts w:ascii="Arial" w:eastAsia="Arial" w:hAnsi="Arial" w:cs="Arial"/>
          <w:spacing w:val="3"/>
          <w:sz w:val="21"/>
          <w:szCs w:val="21"/>
        </w:rPr>
        <w:t>a</w:t>
      </w:r>
      <w:r w:rsidRPr="003D0253">
        <w:rPr>
          <w:rFonts w:ascii="Arial" w:eastAsia="Arial" w:hAnsi="Arial" w:cs="Arial"/>
          <w:spacing w:val="-4"/>
          <w:sz w:val="21"/>
          <w:szCs w:val="21"/>
        </w:rPr>
        <w:t>l</w:t>
      </w:r>
      <w:r w:rsidRPr="003D0253">
        <w:rPr>
          <w:rFonts w:ascii="Arial" w:eastAsia="Arial" w:hAnsi="Arial" w:cs="Arial"/>
          <w:spacing w:val="-7"/>
          <w:sz w:val="21"/>
          <w:szCs w:val="21"/>
        </w:rPr>
        <w:t>u</w:t>
      </w:r>
      <w:r w:rsidRPr="003D0253">
        <w:rPr>
          <w:rFonts w:ascii="Arial" w:eastAsia="Arial" w:hAnsi="Arial" w:cs="Arial"/>
          <w:spacing w:val="3"/>
          <w:sz w:val="21"/>
          <w:szCs w:val="21"/>
        </w:rPr>
        <w:t>a</w:t>
      </w:r>
      <w:r w:rsidRPr="003D0253">
        <w:rPr>
          <w:rFonts w:ascii="Arial" w:eastAsia="Arial" w:hAnsi="Arial" w:cs="Arial"/>
          <w:spacing w:val="-5"/>
          <w:sz w:val="21"/>
          <w:szCs w:val="21"/>
        </w:rPr>
        <w:t>t</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o</w:t>
      </w:r>
      <w:r w:rsidRPr="003D0253">
        <w:rPr>
          <w:rFonts w:ascii="Arial" w:eastAsia="Arial" w:hAnsi="Arial" w:cs="Arial"/>
          <w:spacing w:val="-2"/>
          <w:sz w:val="21"/>
          <w:szCs w:val="21"/>
        </w:rPr>
        <w:t>u</w:t>
      </w:r>
      <w:r w:rsidRPr="003D0253">
        <w:rPr>
          <w:rFonts w:ascii="Arial" w:eastAsia="Arial" w:hAnsi="Arial" w:cs="Arial"/>
          <w:spacing w:val="-1"/>
          <w:sz w:val="21"/>
          <w:szCs w:val="21"/>
        </w:rPr>
        <w:t>t</w:t>
      </w:r>
      <w:r w:rsidRPr="003D0253">
        <w:rPr>
          <w:rFonts w:ascii="Arial" w:eastAsia="Arial" w:hAnsi="Arial" w:cs="Arial"/>
          <w:sz w:val="21"/>
          <w:szCs w:val="21"/>
        </w:rPr>
        <w:t>c</w:t>
      </w:r>
      <w:r w:rsidRPr="003D0253">
        <w:rPr>
          <w:rFonts w:ascii="Arial" w:eastAsia="Arial" w:hAnsi="Arial" w:cs="Arial"/>
          <w:spacing w:val="-2"/>
          <w:sz w:val="21"/>
          <w:szCs w:val="21"/>
        </w:rPr>
        <w:t>o</w:t>
      </w:r>
      <w:r w:rsidRPr="003D0253">
        <w:rPr>
          <w:rFonts w:ascii="Arial" w:eastAsia="Arial" w:hAnsi="Arial" w:cs="Arial"/>
          <w:spacing w:val="2"/>
          <w:sz w:val="21"/>
          <w:szCs w:val="21"/>
        </w:rPr>
        <w:t>m</w:t>
      </w:r>
      <w:r w:rsidRPr="003D0253">
        <w:rPr>
          <w:rFonts w:ascii="Arial" w:eastAsia="Arial" w:hAnsi="Arial" w:cs="Arial"/>
          <w:spacing w:val="-2"/>
          <w:sz w:val="21"/>
          <w:szCs w:val="21"/>
        </w:rPr>
        <w:t>e</w:t>
      </w:r>
      <w:r w:rsidRPr="003D0253">
        <w:rPr>
          <w:rFonts w:ascii="Arial" w:eastAsia="Arial" w:hAnsi="Arial" w:cs="Arial"/>
          <w:sz w:val="21"/>
          <w:szCs w:val="21"/>
        </w:rPr>
        <w:t>s.</w:t>
      </w:r>
    </w:p>
    <w:p w:rsidR="00C86F4A" w:rsidRPr="003D0253" w:rsidRDefault="00C86F4A">
      <w:pPr>
        <w:spacing w:before="8" w:line="180" w:lineRule="exact"/>
        <w:rPr>
          <w:rFonts w:ascii="Arial" w:hAnsi="Arial" w:cs="Arial"/>
          <w:sz w:val="19"/>
          <w:szCs w:val="19"/>
        </w:rPr>
      </w:pPr>
    </w:p>
    <w:p w:rsidR="00C86F4A" w:rsidRPr="003D0253" w:rsidRDefault="006C72B5">
      <w:pPr>
        <w:spacing w:line="240" w:lineRule="exact"/>
        <w:ind w:left="124" w:right="223"/>
        <w:rPr>
          <w:rFonts w:ascii="Arial" w:eastAsia="Arial" w:hAnsi="Arial" w:cs="Arial"/>
          <w:sz w:val="21"/>
          <w:szCs w:val="21"/>
        </w:rPr>
      </w:pPr>
      <w:r w:rsidRPr="003D0253">
        <w:rPr>
          <w:rFonts w:ascii="Arial" w:eastAsia="Arial" w:hAnsi="Arial" w:cs="Arial"/>
          <w:spacing w:val="-2"/>
          <w:sz w:val="21"/>
          <w:szCs w:val="21"/>
        </w:rPr>
        <w:t>de</w:t>
      </w:r>
      <w:r w:rsidRPr="003D0253">
        <w:rPr>
          <w:rFonts w:ascii="Arial" w:eastAsia="Arial" w:hAnsi="Arial" w:cs="Arial"/>
          <w:sz w:val="21"/>
          <w:szCs w:val="21"/>
        </w:rPr>
        <w:t>s</w:t>
      </w:r>
      <w:r w:rsidRPr="003D0253">
        <w:rPr>
          <w:rFonts w:ascii="Arial" w:eastAsia="Arial" w:hAnsi="Arial" w:cs="Arial"/>
          <w:spacing w:val="1"/>
          <w:sz w:val="21"/>
          <w:szCs w:val="21"/>
        </w:rPr>
        <w:t>i</w:t>
      </w:r>
      <w:r w:rsidRPr="003D0253">
        <w:rPr>
          <w:rFonts w:ascii="Arial" w:eastAsia="Arial" w:hAnsi="Arial" w:cs="Arial"/>
          <w:spacing w:val="-7"/>
          <w:sz w:val="21"/>
          <w:szCs w:val="21"/>
        </w:rPr>
        <w:t>g</w:t>
      </w:r>
      <w:r w:rsidRPr="003D0253">
        <w:rPr>
          <w:rFonts w:ascii="Arial" w:eastAsia="Arial" w:hAnsi="Arial" w:cs="Arial"/>
          <w:sz w:val="21"/>
          <w:szCs w:val="21"/>
        </w:rPr>
        <w:t>n</w:t>
      </w:r>
      <w:r w:rsidRPr="003D0253">
        <w:rPr>
          <w:rFonts w:ascii="Arial" w:eastAsia="Arial" w:hAnsi="Arial" w:cs="Arial"/>
          <w:spacing w:val="55"/>
          <w:sz w:val="21"/>
          <w:szCs w:val="21"/>
        </w:rPr>
        <w:t xml:space="preserve"> </w:t>
      </w:r>
      <w:r w:rsidRPr="003D0253">
        <w:rPr>
          <w:rFonts w:ascii="Arial" w:eastAsia="Arial" w:hAnsi="Arial" w:cs="Arial"/>
          <w:sz w:val="21"/>
          <w:szCs w:val="21"/>
        </w:rPr>
        <w:t>–</w:t>
      </w:r>
      <w:r w:rsidRPr="003D0253">
        <w:rPr>
          <w:rFonts w:ascii="Arial" w:eastAsia="Arial" w:hAnsi="Arial" w:cs="Arial"/>
          <w:spacing w:val="-7"/>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12"/>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4"/>
          <w:sz w:val="21"/>
          <w:szCs w:val="21"/>
        </w:rPr>
        <w:t>l</w:t>
      </w:r>
      <w:r w:rsidRPr="003D0253">
        <w:rPr>
          <w:rFonts w:ascii="Arial" w:eastAsia="Arial" w:hAnsi="Arial" w:cs="Arial"/>
          <w:spacing w:val="-2"/>
          <w:sz w:val="21"/>
          <w:szCs w:val="21"/>
        </w:rPr>
        <w:t>a</w:t>
      </w:r>
      <w:r w:rsidRPr="003D0253">
        <w:rPr>
          <w:rFonts w:ascii="Arial" w:eastAsia="Arial" w:hAnsi="Arial" w:cs="Arial"/>
          <w:sz w:val="21"/>
          <w:szCs w:val="21"/>
        </w:rPr>
        <w:t>n</w:t>
      </w:r>
      <w:r w:rsidRPr="003D0253">
        <w:rPr>
          <w:rFonts w:ascii="Arial" w:eastAsia="Arial" w:hAnsi="Arial" w:cs="Arial"/>
          <w:spacing w:val="-8"/>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7"/>
          <w:sz w:val="21"/>
          <w:szCs w:val="21"/>
        </w:rPr>
        <w:t>n</w:t>
      </w:r>
      <w:r w:rsidRPr="003D0253">
        <w:rPr>
          <w:rFonts w:ascii="Arial" w:eastAsia="Arial" w:hAnsi="Arial" w:cs="Arial"/>
          <w:sz w:val="21"/>
          <w:szCs w:val="21"/>
        </w:rPr>
        <w:t>d</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3"/>
          <w:sz w:val="21"/>
          <w:szCs w:val="21"/>
        </w:rPr>
        <w:t>a</w:t>
      </w:r>
      <w:r w:rsidRPr="003D0253">
        <w:rPr>
          <w:rFonts w:ascii="Arial" w:eastAsia="Arial" w:hAnsi="Arial" w:cs="Arial"/>
          <w:spacing w:val="-5"/>
          <w:sz w:val="21"/>
          <w:szCs w:val="21"/>
        </w:rPr>
        <w:t>k</w:t>
      </w:r>
      <w:r w:rsidRPr="003D0253">
        <w:rPr>
          <w:rFonts w:ascii="Arial" w:eastAsia="Arial" w:hAnsi="Arial" w:cs="Arial"/>
          <w:sz w:val="21"/>
          <w:szCs w:val="21"/>
        </w:rPr>
        <w:t>e</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d</w:t>
      </w:r>
      <w:r w:rsidRPr="003D0253">
        <w:rPr>
          <w:rFonts w:ascii="Arial" w:eastAsia="Arial" w:hAnsi="Arial" w:cs="Arial"/>
          <w:spacing w:val="3"/>
          <w:sz w:val="21"/>
          <w:szCs w:val="21"/>
        </w:rPr>
        <w:t>e</w:t>
      </w:r>
      <w:r w:rsidRPr="003D0253">
        <w:rPr>
          <w:rFonts w:ascii="Arial" w:eastAsia="Arial" w:hAnsi="Arial" w:cs="Arial"/>
          <w:sz w:val="21"/>
          <w:szCs w:val="21"/>
        </w:rPr>
        <w:t>c</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8"/>
          <w:sz w:val="21"/>
          <w:szCs w:val="21"/>
        </w:rPr>
        <w:t>i</w:t>
      </w:r>
      <w:r w:rsidRPr="003D0253">
        <w:rPr>
          <w:rFonts w:ascii="Arial" w:eastAsia="Arial" w:hAnsi="Arial" w:cs="Arial"/>
          <w:spacing w:val="-2"/>
          <w:sz w:val="21"/>
          <w:szCs w:val="21"/>
        </w:rPr>
        <w:t>on</w:t>
      </w:r>
      <w:r w:rsidRPr="003D0253">
        <w:rPr>
          <w:rFonts w:ascii="Arial" w:eastAsia="Arial" w:hAnsi="Arial" w:cs="Arial"/>
          <w:sz w:val="21"/>
          <w:szCs w:val="21"/>
        </w:rPr>
        <w:t>s</w:t>
      </w:r>
      <w:r w:rsidRPr="003D0253">
        <w:rPr>
          <w:rFonts w:ascii="Arial" w:eastAsia="Arial" w:hAnsi="Arial" w:cs="Arial"/>
          <w:spacing w:val="-10"/>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3"/>
          <w:sz w:val="21"/>
          <w:szCs w:val="21"/>
        </w:rPr>
        <w:t>b</w:t>
      </w:r>
      <w:r w:rsidRPr="003D0253">
        <w:rPr>
          <w:rFonts w:ascii="Arial" w:eastAsia="Arial" w:hAnsi="Arial" w:cs="Arial"/>
          <w:spacing w:val="-2"/>
          <w:sz w:val="21"/>
          <w:szCs w:val="21"/>
        </w:rPr>
        <w:t>ou</w:t>
      </w:r>
      <w:r w:rsidRPr="003D0253">
        <w:rPr>
          <w:rFonts w:ascii="Arial" w:eastAsia="Arial" w:hAnsi="Arial" w:cs="Arial"/>
          <w:sz w:val="21"/>
          <w:szCs w:val="21"/>
        </w:rPr>
        <w:t>t</w:t>
      </w:r>
      <w:r w:rsidRPr="003D0253">
        <w:rPr>
          <w:rFonts w:ascii="Arial" w:eastAsia="Arial" w:hAnsi="Arial" w:cs="Arial"/>
          <w:spacing w:val="-6"/>
          <w:sz w:val="21"/>
          <w:szCs w:val="21"/>
        </w:rPr>
        <w:t xml:space="preserve"> </w:t>
      </w:r>
      <w:r w:rsidRPr="003D0253">
        <w:rPr>
          <w:rFonts w:ascii="Arial" w:eastAsia="Arial" w:hAnsi="Arial" w:cs="Arial"/>
          <w:sz w:val="21"/>
          <w:szCs w:val="21"/>
        </w:rPr>
        <w:t>s</w:t>
      </w:r>
      <w:r w:rsidRPr="003D0253">
        <w:rPr>
          <w:rFonts w:ascii="Arial" w:eastAsia="Arial" w:hAnsi="Arial" w:cs="Arial"/>
          <w:spacing w:val="-7"/>
          <w:sz w:val="21"/>
          <w:szCs w:val="21"/>
        </w:rPr>
        <w:t>o</w:t>
      </w:r>
      <w:r w:rsidRPr="003D0253">
        <w:rPr>
          <w:rFonts w:ascii="Arial" w:eastAsia="Arial" w:hAnsi="Arial" w:cs="Arial"/>
          <w:spacing w:val="2"/>
          <w:sz w:val="21"/>
          <w:szCs w:val="21"/>
        </w:rPr>
        <w:t>m</w:t>
      </w:r>
      <w:r w:rsidRPr="003D0253">
        <w:rPr>
          <w:rFonts w:ascii="Arial" w:eastAsia="Arial" w:hAnsi="Arial" w:cs="Arial"/>
          <w:spacing w:val="3"/>
          <w:sz w:val="21"/>
          <w:szCs w:val="21"/>
        </w:rPr>
        <w:t>e</w:t>
      </w:r>
      <w:r w:rsidRPr="003D0253">
        <w:rPr>
          <w:rFonts w:ascii="Arial" w:eastAsia="Arial" w:hAnsi="Arial" w:cs="Arial"/>
          <w:spacing w:val="-6"/>
          <w:sz w:val="21"/>
          <w:szCs w:val="21"/>
        </w:rPr>
        <w:t>t</w:t>
      </w:r>
      <w:r w:rsidRPr="003D0253">
        <w:rPr>
          <w:rFonts w:ascii="Arial" w:eastAsia="Arial" w:hAnsi="Arial" w:cs="Arial"/>
          <w:spacing w:val="-2"/>
          <w:sz w:val="21"/>
          <w:szCs w:val="21"/>
        </w:rPr>
        <w:t>h</w:t>
      </w:r>
      <w:r w:rsidRPr="003D0253">
        <w:rPr>
          <w:rFonts w:ascii="Arial" w:eastAsia="Arial" w:hAnsi="Arial" w:cs="Arial"/>
          <w:spacing w:val="-4"/>
          <w:sz w:val="21"/>
          <w:szCs w:val="21"/>
        </w:rPr>
        <w:t>i</w:t>
      </w:r>
      <w:r w:rsidRPr="003D0253">
        <w:rPr>
          <w:rFonts w:ascii="Arial" w:eastAsia="Arial" w:hAnsi="Arial" w:cs="Arial"/>
          <w:spacing w:val="-7"/>
          <w:sz w:val="21"/>
          <w:szCs w:val="21"/>
        </w:rPr>
        <w:t>n</w:t>
      </w:r>
      <w:r w:rsidRPr="003D0253">
        <w:rPr>
          <w:rFonts w:ascii="Arial" w:eastAsia="Arial" w:hAnsi="Arial" w:cs="Arial"/>
          <w:sz w:val="21"/>
          <w:szCs w:val="21"/>
        </w:rPr>
        <w:t>g</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6"/>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5"/>
          <w:sz w:val="21"/>
          <w:szCs w:val="21"/>
        </w:rPr>
        <w:t xml:space="preserve"> </w:t>
      </w:r>
      <w:r w:rsidRPr="003D0253">
        <w:rPr>
          <w:rFonts w:ascii="Arial" w:eastAsia="Arial" w:hAnsi="Arial" w:cs="Arial"/>
          <w:spacing w:val="3"/>
          <w:sz w:val="21"/>
          <w:szCs w:val="21"/>
        </w:rPr>
        <w:t>be</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bu</w:t>
      </w:r>
      <w:r w:rsidRPr="003D0253">
        <w:rPr>
          <w:rFonts w:ascii="Arial" w:eastAsia="Arial" w:hAnsi="Arial" w:cs="Arial"/>
          <w:spacing w:val="1"/>
          <w:sz w:val="21"/>
          <w:szCs w:val="21"/>
        </w:rPr>
        <w:t>i</w:t>
      </w:r>
      <w:r w:rsidRPr="003D0253">
        <w:rPr>
          <w:rFonts w:ascii="Arial" w:eastAsia="Arial" w:hAnsi="Arial" w:cs="Arial"/>
          <w:spacing w:val="-4"/>
          <w:sz w:val="21"/>
          <w:szCs w:val="21"/>
        </w:rPr>
        <w:t>l</w:t>
      </w:r>
      <w:r w:rsidRPr="003D0253">
        <w:rPr>
          <w:rFonts w:ascii="Arial" w:eastAsia="Arial" w:hAnsi="Arial" w:cs="Arial"/>
          <w:sz w:val="21"/>
          <w:szCs w:val="21"/>
        </w:rPr>
        <w:t>t</w:t>
      </w:r>
      <w:r w:rsidRPr="003D0253">
        <w:rPr>
          <w:rFonts w:ascii="Arial" w:eastAsia="Arial" w:hAnsi="Arial" w:cs="Arial"/>
          <w:spacing w:val="-6"/>
          <w:sz w:val="21"/>
          <w:szCs w:val="21"/>
        </w:rPr>
        <w:t xml:space="preserve"> </w:t>
      </w:r>
      <w:r w:rsidRPr="003D0253">
        <w:rPr>
          <w:rFonts w:ascii="Arial" w:eastAsia="Arial" w:hAnsi="Arial" w:cs="Arial"/>
          <w:spacing w:val="-2"/>
          <w:sz w:val="21"/>
          <w:szCs w:val="21"/>
        </w:rPr>
        <w:t>o</w:t>
      </w:r>
      <w:r w:rsidRPr="003D0253">
        <w:rPr>
          <w:rFonts w:ascii="Arial" w:eastAsia="Arial" w:hAnsi="Arial" w:cs="Arial"/>
          <w:sz w:val="21"/>
          <w:szCs w:val="21"/>
        </w:rPr>
        <w:t>r</w:t>
      </w:r>
      <w:r w:rsidRPr="003D0253">
        <w:rPr>
          <w:rFonts w:ascii="Arial" w:eastAsia="Arial" w:hAnsi="Arial" w:cs="Arial"/>
          <w:spacing w:val="-3"/>
          <w:sz w:val="21"/>
          <w:szCs w:val="21"/>
        </w:rPr>
        <w:t xml:space="preserve"> </w:t>
      </w:r>
      <w:r w:rsidRPr="003D0253">
        <w:rPr>
          <w:rFonts w:ascii="Arial" w:eastAsia="Arial" w:hAnsi="Arial" w:cs="Arial"/>
          <w:sz w:val="21"/>
          <w:szCs w:val="21"/>
        </w:rPr>
        <w:t>c</w:t>
      </w:r>
      <w:r w:rsidRPr="003D0253">
        <w:rPr>
          <w:rFonts w:ascii="Arial" w:eastAsia="Arial" w:hAnsi="Arial" w:cs="Arial"/>
          <w:spacing w:val="2"/>
          <w:sz w:val="21"/>
          <w:szCs w:val="21"/>
        </w:rPr>
        <w:t>r</w:t>
      </w:r>
      <w:r w:rsidRPr="003D0253">
        <w:rPr>
          <w:rFonts w:ascii="Arial" w:eastAsia="Arial" w:hAnsi="Arial" w:cs="Arial"/>
          <w:spacing w:val="-2"/>
          <w:sz w:val="21"/>
          <w:szCs w:val="21"/>
        </w:rPr>
        <w:t>e</w:t>
      </w:r>
      <w:r w:rsidRPr="003D0253">
        <w:rPr>
          <w:rFonts w:ascii="Arial" w:eastAsia="Arial" w:hAnsi="Arial" w:cs="Arial"/>
          <w:spacing w:val="3"/>
          <w:sz w:val="21"/>
          <w:szCs w:val="21"/>
        </w:rPr>
        <w:t>a</w:t>
      </w:r>
      <w:r w:rsidRPr="003D0253">
        <w:rPr>
          <w:rFonts w:ascii="Arial" w:eastAsia="Arial" w:hAnsi="Arial" w:cs="Arial"/>
          <w:spacing w:val="-6"/>
          <w:sz w:val="21"/>
          <w:szCs w:val="21"/>
        </w:rPr>
        <w:t>t</w:t>
      </w:r>
      <w:r w:rsidRPr="003D0253">
        <w:rPr>
          <w:rFonts w:ascii="Arial" w:eastAsia="Arial" w:hAnsi="Arial" w:cs="Arial"/>
          <w:spacing w:val="-2"/>
          <w:sz w:val="21"/>
          <w:szCs w:val="21"/>
        </w:rPr>
        <w:t>e</w:t>
      </w:r>
      <w:r w:rsidRPr="003D0253">
        <w:rPr>
          <w:rFonts w:ascii="Arial" w:eastAsia="Arial" w:hAnsi="Arial" w:cs="Arial"/>
          <w:spacing w:val="3"/>
          <w:sz w:val="21"/>
          <w:szCs w:val="21"/>
        </w:rPr>
        <w:t>d</w:t>
      </w:r>
      <w:r w:rsidRPr="003D0253">
        <w:rPr>
          <w:rFonts w:ascii="Arial" w:eastAsia="Arial" w:hAnsi="Arial" w:cs="Arial"/>
          <w:sz w:val="21"/>
          <w:szCs w:val="21"/>
        </w:rPr>
        <w:t>.</w:t>
      </w:r>
      <w:r w:rsidRPr="003D0253">
        <w:rPr>
          <w:rFonts w:ascii="Arial" w:eastAsia="Arial" w:hAnsi="Arial" w:cs="Arial"/>
          <w:spacing w:val="-6"/>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12"/>
          <w:sz w:val="21"/>
          <w:szCs w:val="21"/>
        </w:rPr>
        <w:t xml:space="preserve"> </w:t>
      </w:r>
      <w:r w:rsidRPr="003D0253">
        <w:rPr>
          <w:rFonts w:ascii="Arial" w:eastAsia="Arial" w:hAnsi="Arial" w:cs="Arial"/>
          <w:sz w:val="21"/>
          <w:szCs w:val="21"/>
        </w:rPr>
        <w:t>c</w:t>
      </w:r>
      <w:r w:rsidRPr="003D0253">
        <w:rPr>
          <w:rFonts w:ascii="Arial" w:eastAsia="Arial" w:hAnsi="Arial" w:cs="Arial"/>
          <w:spacing w:val="-3"/>
          <w:sz w:val="21"/>
          <w:szCs w:val="21"/>
        </w:rPr>
        <w:t>r</w:t>
      </w:r>
      <w:r w:rsidRPr="003D0253">
        <w:rPr>
          <w:rFonts w:ascii="Arial" w:eastAsia="Arial" w:hAnsi="Arial" w:cs="Arial"/>
          <w:spacing w:val="-2"/>
          <w:sz w:val="21"/>
          <w:szCs w:val="21"/>
        </w:rPr>
        <w:t>e</w:t>
      </w:r>
      <w:r w:rsidRPr="003D0253">
        <w:rPr>
          <w:rFonts w:ascii="Arial" w:eastAsia="Arial" w:hAnsi="Arial" w:cs="Arial"/>
          <w:spacing w:val="3"/>
          <w:sz w:val="21"/>
          <w:szCs w:val="21"/>
        </w:rPr>
        <w:t>a</w:t>
      </w:r>
      <w:r w:rsidRPr="003D0253">
        <w:rPr>
          <w:rFonts w:ascii="Arial" w:eastAsia="Arial" w:hAnsi="Arial" w:cs="Arial"/>
          <w:spacing w:val="-6"/>
          <w:sz w:val="21"/>
          <w:szCs w:val="21"/>
        </w:rPr>
        <w:t>t</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8"/>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1"/>
          <w:sz w:val="21"/>
          <w:szCs w:val="21"/>
        </w:rPr>
        <w:t>l</w:t>
      </w:r>
      <w:r w:rsidRPr="003D0253">
        <w:rPr>
          <w:rFonts w:ascii="Arial" w:eastAsia="Arial" w:hAnsi="Arial" w:cs="Arial"/>
          <w:spacing w:val="-2"/>
          <w:sz w:val="21"/>
          <w:szCs w:val="21"/>
        </w:rPr>
        <w:t>an</w:t>
      </w:r>
      <w:r w:rsidRPr="003D0253">
        <w:rPr>
          <w:rFonts w:ascii="Arial" w:eastAsia="Arial" w:hAnsi="Arial" w:cs="Arial"/>
          <w:sz w:val="21"/>
          <w:szCs w:val="21"/>
        </w:rPr>
        <w:t>s,</w:t>
      </w:r>
      <w:r w:rsidRPr="003D0253">
        <w:rPr>
          <w:rFonts w:ascii="Arial" w:eastAsia="Arial" w:hAnsi="Arial" w:cs="Arial"/>
          <w:spacing w:val="-11"/>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3"/>
          <w:sz w:val="21"/>
          <w:szCs w:val="21"/>
        </w:rPr>
        <w:t>r</w:t>
      </w:r>
      <w:r w:rsidRPr="003D0253">
        <w:rPr>
          <w:rFonts w:ascii="Arial" w:eastAsia="Arial" w:hAnsi="Arial" w:cs="Arial"/>
          <w:spacing w:val="-2"/>
          <w:sz w:val="21"/>
          <w:szCs w:val="21"/>
        </w:rPr>
        <w:t>a</w:t>
      </w:r>
      <w:r w:rsidRPr="003D0253">
        <w:rPr>
          <w:rFonts w:ascii="Arial" w:eastAsia="Arial" w:hAnsi="Arial" w:cs="Arial"/>
          <w:spacing w:val="-4"/>
          <w:sz w:val="21"/>
          <w:szCs w:val="21"/>
        </w:rPr>
        <w:t>wi</w:t>
      </w:r>
      <w:r w:rsidRPr="003D0253">
        <w:rPr>
          <w:rFonts w:ascii="Arial" w:eastAsia="Arial" w:hAnsi="Arial" w:cs="Arial"/>
          <w:spacing w:val="-2"/>
          <w:sz w:val="21"/>
          <w:szCs w:val="21"/>
        </w:rPr>
        <w:t>ng</w:t>
      </w:r>
      <w:r w:rsidRPr="003D0253">
        <w:rPr>
          <w:rFonts w:ascii="Arial" w:eastAsia="Arial" w:hAnsi="Arial" w:cs="Arial"/>
          <w:sz w:val="21"/>
          <w:szCs w:val="21"/>
        </w:rPr>
        <w:t xml:space="preserve">s, </w:t>
      </w:r>
      <w:r w:rsidRPr="003D0253">
        <w:rPr>
          <w:rFonts w:ascii="Arial" w:eastAsia="Arial" w:hAnsi="Arial" w:cs="Arial"/>
          <w:spacing w:val="3"/>
          <w:sz w:val="21"/>
          <w:szCs w:val="21"/>
        </w:rPr>
        <w:t>e</w:t>
      </w:r>
      <w:r w:rsidRPr="003D0253">
        <w:rPr>
          <w:rFonts w:ascii="Arial" w:eastAsia="Arial" w:hAnsi="Arial" w:cs="Arial"/>
          <w:spacing w:val="-1"/>
          <w:sz w:val="21"/>
          <w:szCs w:val="21"/>
        </w:rPr>
        <w:t>t</w:t>
      </w:r>
      <w:r w:rsidRPr="003D0253">
        <w:rPr>
          <w:rFonts w:ascii="Arial" w:eastAsia="Arial" w:hAnsi="Arial" w:cs="Arial"/>
          <w:sz w:val="21"/>
          <w:szCs w:val="21"/>
        </w:rPr>
        <w:t>c.</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z w:val="21"/>
          <w:szCs w:val="21"/>
        </w:rPr>
        <w:t>s</w:t>
      </w:r>
      <w:r w:rsidRPr="003D0253">
        <w:rPr>
          <w:rFonts w:ascii="Arial" w:eastAsia="Arial" w:hAnsi="Arial" w:cs="Arial"/>
          <w:spacing w:val="-7"/>
          <w:sz w:val="21"/>
          <w:szCs w:val="21"/>
        </w:rPr>
        <w:t>h</w:t>
      </w:r>
      <w:r w:rsidRPr="003D0253">
        <w:rPr>
          <w:rFonts w:ascii="Arial" w:eastAsia="Arial" w:hAnsi="Arial" w:cs="Arial"/>
          <w:spacing w:val="-2"/>
          <w:sz w:val="21"/>
          <w:szCs w:val="21"/>
        </w:rPr>
        <w:t>o</w:t>
      </w:r>
      <w:r w:rsidRPr="003D0253">
        <w:rPr>
          <w:rFonts w:ascii="Arial" w:eastAsia="Arial" w:hAnsi="Arial" w:cs="Arial"/>
          <w:sz w:val="21"/>
          <w:szCs w:val="21"/>
        </w:rPr>
        <w:t xml:space="preserve">w </w:t>
      </w:r>
      <w:r w:rsidRPr="003D0253">
        <w:rPr>
          <w:rFonts w:ascii="Arial" w:eastAsia="Arial" w:hAnsi="Arial" w:cs="Arial"/>
          <w:spacing w:val="-2"/>
          <w:sz w:val="21"/>
          <w:szCs w:val="21"/>
        </w:rPr>
        <w:t>ho</w:t>
      </w:r>
      <w:r w:rsidRPr="003D0253">
        <w:rPr>
          <w:rFonts w:ascii="Arial" w:eastAsia="Arial" w:hAnsi="Arial" w:cs="Arial"/>
          <w:sz w:val="21"/>
          <w:szCs w:val="21"/>
        </w:rPr>
        <w:t>w</w:t>
      </w:r>
      <w:r w:rsidRPr="003D0253">
        <w:rPr>
          <w:rFonts w:ascii="Arial" w:eastAsia="Arial" w:hAnsi="Arial" w:cs="Arial"/>
          <w:spacing w:val="-4"/>
          <w:sz w:val="21"/>
          <w:szCs w:val="21"/>
        </w:rPr>
        <w:t xml:space="preserve"> </w:t>
      </w:r>
      <w:r w:rsidRPr="003D0253">
        <w:rPr>
          <w:rFonts w:ascii="Arial" w:eastAsia="Arial" w:hAnsi="Arial" w:cs="Arial"/>
          <w:sz w:val="21"/>
          <w:szCs w:val="21"/>
        </w:rPr>
        <w:t>s</w:t>
      </w:r>
      <w:r w:rsidRPr="003D0253">
        <w:rPr>
          <w:rFonts w:ascii="Arial" w:eastAsia="Arial" w:hAnsi="Arial" w:cs="Arial"/>
          <w:spacing w:val="-2"/>
          <w:sz w:val="21"/>
          <w:szCs w:val="21"/>
        </w:rPr>
        <w:t>o</w:t>
      </w:r>
      <w:r w:rsidRPr="003D0253">
        <w:rPr>
          <w:rFonts w:ascii="Arial" w:eastAsia="Arial" w:hAnsi="Arial" w:cs="Arial"/>
          <w:spacing w:val="2"/>
          <w:sz w:val="21"/>
          <w:szCs w:val="21"/>
        </w:rPr>
        <w:t>m</w:t>
      </w:r>
      <w:r w:rsidRPr="003D0253">
        <w:rPr>
          <w:rFonts w:ascii="Arial" w:eastAsia="Arial" w:hAnsi="Arial" w:cs="Arial"/>
          <w:spacing w:val="-2"/>
          <w:sz w:val="21"/>
          <w:szCs w:val="21"/>
        </w:rPr>
        <w:t>e</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w</w:t>
      </w:r>
      <w:r w:rsidRPr="003D0253">
        <w:rPr>
          <w:rFonts w:ascii="Arial" w:eastAsia="Arial" w:hAnsi="Arial" w:cs="Arial"/>
          <w:spacing w:val="-4"/>
          <w:sz w:val="21"/>
          <w:szCs w:val="21"/>
        </w:rPr>
        <w:t>il</w:t>
      </w:r>
      <w:r w:rsidRPr="003D0253">
        <w:rPr>
          <w:rFonts w:ascii="Arial" w:eastAsia="Arial" w:hAnsi="Arial" w:cs="Arial"/>
          <w:sz w:val="21"/>
          <w:szCs w:val="21"/>
        </w:rPr>
        <w:t>l</w:t>
      </w:r>
      <w:r w:rsidRPr="003D0253">
        <w:rPr>
          <w:rFonts w:ascii="Arial" w:eastAsia="Arial" w:hAnsi="Arial" w:cs="Arial"/>
          <w:spacing w:val="-4"/>
          <w:sz w:val="21"/>
          <w:szCs w:val="21"/>
        </w:rPr>
        <w:t xml:space="preserve"> </w:t>
      </w:r>
      <w:r w:rsidRPr="003D0253">
        <w:rPr>
          <w:rFonts w:ascii="Arial" w:eastAsia="Arial" w:hAnsi="Arial" w:cs="Arial"/>
          <w:spacing w:val="3"/>
          <w:sz w:val="21"/>
          <w:szCs w:val="21"/>
        </w:rPr>
        <w:t>b</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2"/>
          <w:sz w:val="21"/>
          <w:szCs w:val="21"/>
        </w:rPr>
        <w:t>ad</w:t>
      </w:r>
      <w:r w:rsidRPr="003D0253">
        <w:rPr>
          <w:rFonts w:ascii="Arial" w:eastAsia="Arial" w:hAnsi="Arial" w:cs="Arial"/>
          <w:spacing w:val="2"/>
          <w:sz w:val="21"/>
          <w:szCs w:val="21"/>
        </w:rPr>
        <w:t>e</w:t>
      </w:r>
      <w:r w:rsidRPr="003D0253">
        <w:rPr>
          <w:rFonts w:ascii="Arial" w:eastAsia="Arial" w:hAnsi="Arial" w:cs="Arial"/>
          <w:sz w:val="21"/>
          <w:szCs w:val="21"/>
        </w:rPr>
        <w:t>.</w:t>
      </w:r>
    </w:p>
    <w:p w:rsidR="00C86F4A" w:rsidRPr="003D0253" w:rsidRDefault="00C86F4A">
      <w:pPr>
        <w:spacing w:before="1" w:line="200" w:lineRule="exact"/>
        <w:rPr>
          <w:rFonts w:ascii="Arial" w:hAnsi="Arial" w:cs="Arial"/>
        </w:rPr>
      </w:pPr>
    </w:p>
    <w:p w:rsidR="00C86F4A" w:rsidRPr="003D0253" w:rsidRDefault="006C72B5">
      <w:pPr>
        <w:ind w:left="124" w:right="5556"/>
        <w:jc w:val="both"/>
        <w:rPr>
          <w:rFonts w:ascii="Arial" w:eastAsia="Arial" w:hAnsi="Arial" w:cs="Arial"/>
          <w:sz w:val="21"/>
          <w:szCs w:val="21"/>
        </w:rPr>
      </w:pPr>
      <w:r w:rsidRPr="003D0253">
        <w:rPr>
          <w:rFonts w:ascii="Arial" w:eastAsia="Arial" w:hAnsi="Arial" w:cs="Arial"/>
          <w:spacing w:val="-2"/>
          <w:sz w:val="21"/>
          <w:szCs w:val="21"/>
        </w:rPr>
        <w:t>d</w:t>
      </w:r>
      <w:r w:rsidRPr="003D0253">
        <w:rPr>
          <w:rFonts w:ascii="Arial" w:eastAsia="Arial" w:hAnsi="Arial" w:cs="Arial"/>
          <w:spacing w:val="3"/>
          <w:sz w:val="21"/>
          <w:szCs w:val="21"/>
        </w:rPr>
        <w:t>u</w:t>
      </w:r>
      <w:r w:rsidRPr="003D0253">
        <w:rPr>
          <w:rFonts w:ascii="Arial" w:eastAsia="Arial" w:hAnsi="Arial" w:cs="Arial"/>
          <w:spacing w:val="-3"/>
          <w:sz w:val="21"/>
          <w:szCs w:val="21"/>
        </w:rPr>
        <w:t>r</w:t>
      </w:r>
      <w:r w:rsidRPr="003D0253">
        <w:rPr>
          <w:rFonts w:ascii="Arial" w:eastAsia="Arial" w:hAnsi="Arial" w:cs="Arial"/>
          <w:spacing w:val="-2"/>
          <w:sz w:val="21"/>
          <w:szCs w:val="21"/>
        </w:rPr>
        <w:t>a</w:t>
      </w:r>
      <w:r w:rsidRPr="003D0253">
        <w:rPr>
          <w:rFonts w:ascii="Arial" w:eastAsia="Arial" w:hAnsi="Arial" w:cs="Arial"/>
          <w:spacing w:val="3"/>
          <w:sz w:val="21"/>
          <w:szCs w:val="21"/>
        </w:rPr>
        <w:t>b</w:t>
      </w:r>
      <w:r w:rsidRPr="003D0253">
        <w:rPr>
          <w:rFonts w:ascii="Arial" w:eastAsia="Arial" w:hAnsi="Arial" w:cs="Arial"/>
          <w:spacing w:val="1"/>
          <w:sz w:val="21"/>
          <w:szCs w:val="21"/>
        </w:rPr>
        <w:t>l</w:t>
      </w:r>
      <w:r w:rsidRPr="003D0253">
        <w:rPr>
          <w:rFonts w:ascii="Arial" w:eastAsia="Arial" w:hAnsi="Arial" w:cs="Arial"/>
          <w:sz w:val="21"/>
          <w:szCs w:val="21"/>
        </w:rPr>
        <w:t xml:space="preserve">e </w:t>
      </w:r>
      <w:r w:rsidRPr="003D0253">
        <w:rPr>
          <w:rFonts w:ascii="Arial" w:eastAsia="Arial" w:hAnsi="Arial" w:cs="Arial"/>
          <w:spacing w:val="1"/>
          <w:sz w:val="21"/>
          <w:szCs w:val="21"/>
        </w:rPr>
        <w:t xml:space="preserve"> </w:t>
      </w:r>
      <w:r w:rsidRPr="003D0253">
        <w:rPr>
          <w:rFonts w:ascii="Arial" w:eastAsia="Arial" w:hAnsi="Arial" w:cs="Arial"/>
          <w:sz w:val="21"/>
          <w:szCs w:val="21"/>
        </w:rPr>
        <w:t>–</w:t>
      </w:r>
      <w:r w:rsidRPr="003D0253">
        <w:rPr>
          <w:rFonts w:ascii="Arial" w:eastAsia="Arial" w:hAnsi="Arial" w:cs="Arial"/>
          <w:spacing w:val="-2"/>
          <w:sz w:val="21"/>
          <w:szCs w:val="21"/>
        </w:rPr>
        <w:t xml:space="preserve"> a</w:t>
      </w:r>
      <w:r w:rsidRPr="003D0253">
        <w:rPr>
          <w:rFonts w:ascii="Arial" w:eastAsia="Arial" w:hAnsi="Arial" w:cs="Arial"/>
          <w:spacing w:val="3"/>
          <w:sz w:val="21"/>
          <w:szCs w:val="21"/>
        </w:rPr>
        <w:t>b</w:t>
      </w:r>
      <w:r w:rsidRPr="003D0253">
        <w:rPr>
          <w:rFonts w:ascii="Arial" w:eastAsia="Arial" w:hAnsi="Arial" w:cs="Arial"/>
          <w:spacing w:val="-8"/>
          <w:sz w:val="21"/>
          <w:szCs w:val="21"/>
        </w:rPr>
        <w:t>l</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wi</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pacing w:val="-2"/>
          <w:sz w:val="21"/>
          <w:szCs w:val="21"/>
        </w:rPr>
        <w:t>a</w:t>
      </w:r>
      <w:r w:rsidRPr="003D0253">
        <w:rPr>
          <w:rFonts w:ascii="Arial" w:eastAsia="Arial" w:hAnsi="Arial" w:cs="Arial"/>
          <w:spacing w:val="-7"/>
          <w:sz w:val="21"/>
          <w:szCs w:val="21"/>
        </w:rPr>
        <w:t>n</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2"/>
          <w:sz w:val="21"/>
          <w:szCs w:val="21"/>
        </w:rPr>
        <w:t>e</w:t>
      </w:r>
      <w:r w:rsidRPr="003D0253">
        <w:rPr>
          <w:rFonts w:ascii="Arial" w:eastAsia="Arial" w:hAnsi="Arial" w:cs="Arial"/>
          <w:spacing w:val="3"/>
          <w:sz w:val="21"/>
          <w:szCs w:val="21"/>
        </w:rPr>
        <w:t>a</w:t>
      </w:r>
      <w:r w:rsidRPr="003D0253">
        <w:rPr>
          <w:rFonts w:ascii="Arial" w:eastAsia="Arial" w:hAnsi="Arial" w:cs="Arial"/>
          <w:spacing w:val="2"/>
          <w:sz w:val="21"/>
          <w:szCs w:val="21"/>
        </w:rPr>
        <w:t>r</w:t>
      </w:r>
      <w:r w:rsidRPr="003D0253">
        <w:rPr>
          <w:rFonts w:ascii="Arial" w:eastAsia="Arial" w:hAnsi="Arial" w:cs="Arial"/>
          <w:sz w:val="21"/>
          <w:szCs w:val="21"/>
        </w:rPr>
        <w:t>,</w:t>
      </w:r>
      <w:r w:rsidRPr="003D0253">
        <w:rPr>
          <w:rFonts w:ascii="Arial" w:eastAsia="Arial" w:hAnsi="Arial" w:cs="Arial"/>
          <w:spacing w:val="-2"/>
          <w:sz w:val="21"/>
          <w:szCs w:val="21"/>
        </w:rPr>
        <w:t xml:space="preserve"> p</w:t>
      </w:r>
      <w:r w:rsidRPr="003D0253">
        <w:rPr>
          <w:rFonts w:ascii="Arial" w:eastAsia="Arial" w:hAnsi="Arial" w:cs="Arial"/>
          <w:spacing w:val="-3"/>
          <w:sz w:val="21"/>
          <w:szCs w:val="21"/>
        </w:rPr>
        <w:t>r</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5"/>
          <w:sz w:val="21"/>
          <w:szCs w:val="21"/>
        </w:rPr>
        <w:t>s</w:t>
      </w:r>
      <w:r w:rsidRPr="003D0253">
        <w:rPr>
          <w:rFonts w:ascii="Arial" w:eastAsia="Arial" w:hAnsi="Arial" w:cs="Arial"/>
          <w:spacing w:val="-2"/>
          <w:sz w:val="21"/>
          <w:szCs w:val="21"/>
        </w:rPr>
        <w:t>u</w:t>
      </w:r>
      <w:r w:rsidRPr="003D0253">
        <w:rPr>
          <w:rFonts w:ascii="Arial" w:eastAsia="Arial" w:hAnsi="Arial" w:cs="Arial"/>
          <w:spacing w:val="-3"/>
          <w:sz w:val="21"/>
          <w:szCs w:val="21"/>
        </w:rPr>
        <w:t>r</w:t>
      </w:r>
      <w:r w:rsidRPr="003D0253">
        <w:rPr>
          <w:rFonts w:ascii="Arial" w:eastAsia="Arial" w:hAnsi="Arial" w:cs="Arial"/>
          <w:sz w:val="21"/>
          <w:szCs w:val="21"/>
        </w:rPr>
        <w:t>e</w:t>
      </w:r>
      <w:r w:rsidRPr="003D0253">
        <w:rPr>
          <w:rFonts w:ascii="Arial" w:eastAsia="Arial" w:hAnsi="Arial" w:cs="Arial"/>
          <w:spacing w:val="-8"/>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2"/>
          <w:sz w:val="21"/>
          <w:szCs w:val="21"/>
        </w:rPr>
        <w:t>d</w:t>
      </w:r>
      <w:r w:rsidRPr="003D0253">
        <w:rPr>
          <w:rFonts w:ascii="Arial" w:eastAsia="Arial" w:hAnsi="Arial" w:cs="Arial"/>
          <w:spacing w:val="-7"/>
          <w:sz w:val="21"/>
          <w:szCs w:val="21"/>
        </w:rPr>
        <w:t>a</w:t>
      </w:r>
      <w:r w:rsidRPr="003D0253">
        <w:rPr>
          <w:rFonts w:ascii="Arial" w:eastAsia="Arial" w:hAnsi="Arial" w:cs="Arial"/>
          <w:spacing w:val="2"/>
          <w:sz w:val="21"/>
          <w:szCs w:val="21"/>
        </w:rPr>
        <w:t>m</w:t>
      </w:r>
      <w:r w:rsidRPr="003D0253">
        <w:rPr>
          <w:rFonts w:ascii="Arial" w:eastAsia="Arial" w:hAnsi="Arial" w:cs="Arial"/>
          <w:spacing w:val="-2"/>
          <w:sz w:val="21"/>
          <w:szCs w:val="21"/>
        </w:rPr>
        <w:t>ag</w:t>
      </w:r>
      <w:r w:rsidRPr="003D0253">
        <w:rPr>
          <w:rFonts w:ascii="Arial" w:eastAsia="Arial" w:hAnsi="Arial" w:cs="Arial"/>
          <w:spacing w:val="3"/>
          <w:sz w:val="21"/>
          <w:szCs w:val="21"/>
        </w:rPr>
        <w:t>e.</w:t>
      </w:r>
    </w:p>
    <w:p w:rsidR="00C86F4A" w:rsidRPr="003D0253" w:rsidRDefault="00C86F4A">
      <w:pPr>
        <w:spacing w:before="5" w:line="180" w:lineRule="exact"/>
        <w:rPr>
          <w:rFonts w:ascii="Arial" w:hAnsi="Arial" w:cs="Arial"/>
          <w:sz w:val="19"/>
          <w:szCs w:val="19"/>
        </w:rPr>
      </w:pPr>
    </w:p>
    <w:p w:rsidR="00C86F4A" w:rsidRPr="003D0253" w:rsidRDefault="006C72B5">
      <w:pPr>
        <w:ind w:left="120" w:right="74" w:firstLine="5"/>
        <w:jc w:val="both"/>
        <w:rPr>
          <w:rFonts w:ascii="Arial" w:eastAsia="Arial" w:hAnsi="Arial" w:cs="Arial"/>
          <w:sz w:val="21"/>
          <w:szCs w:val="21"/>
        </w:rPr>
      </w:pPr>
      <w:r w:rsidRPr="003D0253">
        <w:rPr>
          <w:rFonts w:ascii="Arial" w:eastAsia="Arial" w:hAnsi="Arial" w:cs="Arial"/>
          <w:spacing w:val="1"/>
          <w:sz w:val="21"/>
          <w:szCs w:val="21"/>
        </w:rPr>
        <w:t>en</w:t>
      </w:r>
      <w:r w:rsidRPr="003D0253">
        <w:rPr>
          <w:rFonts w:ascii="Arial" w:eastAsia="Arial" w:hAnsi="Arial" w:cs="Arial"/>
          <w:spacing w:val="-4"/>
          <w:sz w:val="21"/>
          <w:szCs w:val="21"/>
        </w:rPr>
        <w:t>g</w:t>
      </w:r>
      <w:r w:rsidRPr="003D0253">
        <w:rPr>
          <w:rFonts w:ascii="Arial" w:eastAsia="Arial" w:hAnsi="Arial" w:cs="Arial"/>
          <w:spacing w:val="3"/>
          <w:sz w:val="21"/>
          <w:szCs w:val="21"/>
        </w:rPr>
        <w:t>i</w:t>
      </w:r>
      <w:r w:rsidRPr="003D0253">
        <w:rPr>
          <w:rFonts w:ascii="Arial" w:eastAsia="Arial" w:hAnsi="Arial" w:cs="Arial"/>
          <w:spacing w:val="1"/>
          <w:sz w:val="21"/>
          <w:szCs w:val="21"/>
        </w:rPr>
        <w:t>n</w:t>
      </w:r>
      <w:r w:rsidRPr="003D0253">
        <w:rPr>
          <w:rFonts w:ascii="Arial" w:eastAsia="Arial" w:hAnsi="Arial" w:cs="Arial"/>
          <w:spacing w:val="-4"/>
          <w:sz w:val="21"/>
          <w:szCs w:val="21"/>
        </w:rPr>
        <w:t>e</w:t>
      </w:r>
      <w:r w:rsidRPr="003D0253">
        <w:rPr>
          <w:rFonts w:ascii="Arial" w:eastAsia="Arial" w:hAnsi="Arial" w:cs="Arial"/>
          <w:spacing w:val="1"/>
          <w:sz w:val="21"/>
          <w:szCs w:val="21"/>
        </w:rPr>
        <w:t>e</w:t>
      </w:r>
      <w:r w:rsidRPr="003D0253">
        <w:rPr>
          <w:rFonts w:ascii="Arial" w:eastAsia="Arial" w:hAnsi="Arial" w:cs="Arial"/>
          <w:sz w:val="21"/>
          <w:szCs w:val="21"/>
        </w:rPr>
        <w:t xml:space="preserve">r </w:t>
      </w:r>
      <w:r w:rsidRPr="003D0253">
        <w:rPr>
          <w:rFonts w:ascii="Arial" w:eastAsia="Arial" w:hAnsi="Arial" w:cs="Arial"/>
          <w:spacing w:val="14"/>
          <w:sz w:val="21"/>
          <w:szCs w:val="21"/>
        </w:rPr>
        <w:t xml:space="preserve"> </w:t>
      </w:r>
      <w:r w:rsidRPr="003D0253">
        <w:rPr>
          <w:rFonts w:ascii="Arial" w:eastAsia="Arial" w:hAnsi="Arial" w:cs="Arial"/>
          <w:sz w:val="21"/>
          <w:szCs w:val="21"/>
        </w:rPr>
        <w:t>–</w:t>
      </w:r>
      <w:r w:rsidRPr="003D0253">
        <w:rPr>
          <w:rFonts w:ascii="Arial" w:eastAsia="Arial" w:hAnsi="Arial" w:cs="Arial"/>
          <w:spacing w:val="16"/>
          <w:sz w:val="21"/>
          <w:szCs w:val="21"/>
        </w:rPr>
        <w:t xml:space="preserve"> </w:t>
      </w:r>
      <w:r w:rsidRPr="003D0253">
        <w:rPr>
          <w:rFonts w:ascii="Arial" w:eastAsia="Arial" w:hAnsi="Arial" w:cs="Arial"/>
          <w:spacing w:val="-2"/>
          <w:sz w:val="21"/>
          <w:szCs w:val="21"/>
        </w:rPr>
        <w:t>peo</w:t>
      </w:r>
      <w:r w:rsidRPr="003D0253">
        <w:rPr>
          <w:rFonts w:ascii="Arial" w:eastAsia="Arial" w:hAnsi="Arial" w:cs="Arial"/>
          <w:spacing w:val="3"/>
          <w:sz w:val="21"/>
          <w:szCs w:val="21"/>
        </w:rPr>
        <w:t>p</w:t>
      </w:r>
      <w:r w:rsidRPr="003D0253">
        <w:rPr>
          <w:rFonts w:ascii="Arial" w:eastAsia="Arial" w:hAnsi="Arial" w:cs="Arial"/>
          <w:spacing w:val="-8"/>
          <w:sz w:val="21"/>
          <w:szCs w:val="21"/>
        </w:rPr>
        <w:t>l</w:t>
      </w:r>
      <w:r w:rsidRPr="003D0253">
        <w:rPr>
          <w:rFonts w:ascii="Arial" w:eastAsia="Arial" w:hAnsi="Arial" w:cs="Arial"/>
          <w:sz w:val="21"/>
          <w:szCs w:val="21"/>
        </w:rPr>
        <w:t>e</w:t>
      </w:r>
      <w:r w:rsidRPr="003D0253">
        <w:rPr>
          <w:rFonts w:ascii="Arial" w:eastAsia="Arial" w:hAnsi="Arial" w:cs="Arial"/>
          <w:spacing w:val="26"/>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2"/>
          <w:sz w:val="21"/>
          <w:szCs w:val="21"/>
        </w:rPr>
        <w:t>h</w:t>
      </w:r>
      <w:r w:rsidRPr="003D0253">
        <w:rPr>
          <w:rFonts w:ascii="Arial" w:eastAsia="Arial" w:hAnsi="Arial" w:cs="Arial"/>
          <w:sz w:val="21"/>
          <w:szCs w:val="21"/>
        </w:rPr>
        <w:t>o</w:t>
      </w:r>
      <w:r w:rsidRPr="003D0253">
        <w:rPr>
          <w:rFonts w:ascii="Arial" w:eastAsia="Arial" w:hAnsi="Arial" w:cs="Arial"/>
          <w:spacing w:val="26"/>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pacing w:val="-5"/>
          <w:sz w:val="21"/>
          <w:szCs w:val="21"/>
        </w:rPr>
        <w:t>v</w:t>
      </w:r>
      <w:r w:rsidRPr="003D0253">
        <w:rPr>
          <w:rFonts w:ascii="Arial" w:eastAsia="Arial" w:hAnsi="Arial" w:cs="Arial"/>
          <w:spacing w:val="3"/>
          <w:sz w:val="21"/>
          <w:szCs w:val="21"/>
        </w:rPr>
        <w:t>e</w:t>
      </w:r>
      <w:r w:rsidRPr="003D0253">
        <w:rPr>
          <w:rFonts w:ascii="Arial" w:eastAsia="Arial" w:hAnsi="Arial" w:cs="Arial"/>
          <w:spacing w:val="-2"/>
          <w:sz w:val="21"/>
          <w:szCs w:val="21"/>
        </w:rPr>
        <w:t>n</w:t>
      </w:r>
      <w:r w:rsidRPr="003D0253">
        <w:rPr>
          <w:rFonts w:ascii="Arial" w:eastAsia="Arial" w:hAnsi="Arial" w:cs="Arial"/>
          <w:spacing w:val="-1"/>
          <w:sz w:val="21"/>
          <w:szCs w:val="21"/>
        </w:rPr>
        <w:t>t</w:t>
      </w:r>
      <w:r w:rsidRPr="003D0253">
        <w:rPr>
          <w:rFonts w:ascii="Arial" w:eastAsia="Arial" w:hAnsi="Arial" w:cs="Arial"/>
          <w:sz w:val="21"/>
          <w:szCs w:val="21"/>
        </w:rPr>
        <w:t>,</w:t>
      </w:r>
      <w:r w:rsidRPr="003D0253">
        <w:rPr>
          <w:rFonts w:ascii="Arial" w:eastAsia="Arial" w:hAnsi="Arial" w:cs="Arial"/>
          <w:spacing w:val="22"/>
          <w:sz w:val="21"/>
          <w:szCs w:val="21"/>
        </w:rPr>
        <w:t xml:space="preserve"> </w:t>
      </w:r>
      <w:r w:rsidRPr="003D0253">
        <w:rPr>
          <w:rFonts w:ascii="Arial" w:eastAsia="Arial" w:hAnsi="Arial" w:cs="Arial"/>
          <w:spacing w:val="-2"/>
          <w:sz w:val="21"/>
          <w:szCs w:val="21"/>
        </w:rPr>
        <w:t>d</w:t>
      </w:r>
      <w:r w:rsidRPr="003D0253">
        <w:rPr>
          <w:rFonts w:ascii="Arial" w:eastAsia="Arial" w:hAnsi="Arial" w:cs="Arial"/>
          <w:spacing w:val="3"/>
          <w:sz w:val="21"/>
          <w:szCs w:val="21"/>
        </w:rPr>
        <w:t>e</w:t>
      </w:r>
      <w:r w:rsidRPr="003D0253">
        <w:rPr>
          <w:rFonts w:ascii="Arial" w:eastAsia="Arial" w:hAnsi="Arial" w:cs="Arial"/>
          <w:spacing w:val="1"/>
          <w:sz w:val="21"/>
          <w:szCs w:val="21"/>
        </w:rPr>
        <w:t>s</w:t>
      </w:r>
      <w:r w:rsidRPr="003D0253">
        <w:rPr>
          <w:rFonts w:ascii="Arial" w:eastAsia="Arial" w:hAnsi="Arial" w:cs="Arial"/>
          <w:spacing w:val="-4"/>
          <w:sz w:val="21"/>
          <w:szCs w:val="21"/>
        </w:rPr>
        <w:t>i</w:t>
      </w:r>
      <w:r w:rsidRPr="003D0253">
        <w:rPr>
          <w:rFonts w:ascii="Arial" w:eastAsia="Arial" w:hAnsi="Arial" w:cs="Arial"/>
          <w:spacing w:val="-2"/>
          <w:sz w:val="21"/>
          <w:szCs w:val="21"/>
        </w:rPr>
        <w:t>gn</w:t>
      </w:r>
      <w:r w:rsidRPr="003D0253">
        <w:rPr>
          <w:rFonts w:ascii="Arial" w:eastAsia="Arial" w:hAnsi="Arial" w:cs="Arial"/>
          <w:sz w:val="21"/>
          <w:szCs w:val="21"/>
        </w:rPr>
        <w:t>,</w:t>
      </w:r>
      <w:r w:rsidRPr="003D0253">
        <w:rPr>
          <w:rFonts w:ascii="Arial" w:eastAsia="Arial" w:hAnsi="Arial" w:cs="Arial"/>
          <w:spacing w:val="22"/>
          <w:sz w:val="21"/>
          <w:szCs w:val="21"/>
        </w:rPr>
        <w:t xml:space="preserve"> </w:t>
      </w:r>
      <w:r w:rsidRPr="003D0253">
        <w:rPr>
          <w:rFonts w:ascii="Arial" w:eastAsia="Arial" w:hAnsi="Arial" w:cs="Arial"/>
          <w:spacing w:val="-2"/>
          <w:sz w:val="21"/>
          <w:szCs w:val="21"/>
        </w:rPr>
        <w:t>an</w:t>
      </w:r>
      <w:r w:rsidRPr="003D0253">
        <w:rPr>
          <w:rFonts w:ascii="Arial" w:eastAsia="Arial" w:hAnsi="Arial" w:cs="Arial"/>
          <w:spacing w:val="3"/>
          <w:sz w:val="21"/>
          <w:szCs w:val="21"/>
        </w:rPr>
        <w:t>a</w:t>
      </w:r>
      <w:r w:rsidRPr="003D0253">
        <w:rPr>
          <w:rFonts w:ascii="Arial" w:eastAsia="Arial" w:hAnsi="Arial" w:cs="Arial"/>
          <w:spacing w:val="1"/>
          <w:sz w:val="21"/>
          <w:szCs w:val="21"/>
        </w:rPr>
        <w:t>l</w:t>
      </w:r>
      <w:r w:rsidRPr="003D0253">
        <w:rPr>
          <w:rFonts w:ascii="Arial" w:eastAsia="Arial" w:hAnsi="Arial" w:cs="Arial"/>
          <w:spacing w:val="-10"/>
          <w:sz w:val="21"/>
          <w:szCs w:val="21"/>
        </w:rPr>
        <w:t>y</w:t>
      </w:r>
      <w:r w:rsidRPr="003D0253">
        <w:rPr>
          <w:rFonts w:ascii="Arial" w:eastAsia="Arial" w:hAnsi="Arial" w:cs="Arial"/>
          <w:spacing w:val="-5"/>
          <w:sz w:val="21"/>
          <w:szCs w:val="21"/>
        </w:rPr>
        <w:t>z</w:t>
      </w:r>
      <w:r w:rsidRPr="003D0253">
        <w:rPr>
          <w:rFonts w:ascii="Arial" w:eastAsia="Arial" w:hAnsi="Arial" w:cs="Arial"/>
          <w:spacing w:val="3"/>
          <w:sz w:val="21"/>
          <w:szCs w:val="21"/>
        </w:rPr>
        <w:t>e</w:t>
      </w:r>
      <w:r w:rsidRPr="003D0253">
        <w:rPr>
          <w:rFonts w:ascii="Arial" w:eastAsia="Arial" w:hAnsi="Arial" w:cs="Arial"/>
          <w:sz w:val="21"/>
          <w:szCs w:val="21"/>
        </w:rPr>
        <w:t>,</w:t>
      </w:r>
      <w:r w:rsidRPr="003D0253">
        <w:rPr>
          <w:rFonts w:ascii="Arial" w:eastAsia="Arial" w:hAnsi="Arial" w:cs="Arial"/>
          <w:spacing w:val="27"/>
          <w:sz w:val="21"/>
          <w:szCs w:val="21"/>
        </w:rPr>
        <w:t xml:space="preserve"> </w:t>
      </w:r>
      <w:r w:rsidRPr="003D0253">
        <w:rPr>
          <w:rFonts w:ascii="Arial" w:eastAsia="Arial" w:hAnsi="Arial" w:cs="Arial"/>
          <w:spacing w:val="3"/>
          <w:sz w:val="21"/>
          <w:szCs w:val="21"/>
        </w:rPr>
        <w:t>b</w:t>
      </w:r>
      <w:r w:rsidRPr="003D0253">
        <w:rPr>
          <w:rFonts w:ascii="Arial" w:eastAsia="Arial" w:hAnsi="Arial" w:cs="Arial"/>
          <w:spacing w:val="-7"/>
          <w:sz w:val="21"/>
          <w:szCs w:val="21"/>
        </w:rPr>
        <w:t>u</w:t>
      </w:r>
      <w:r w:rsidRPr="003D0253">
        <w:rPr>
          <w:rFonts w:ascii="Arial" w:eastAsia="Arial" w:hAnsi="Arial" w:cs="Arial"/>
          <w:spacing w:val="-4"/>
          <w:sz w:val="21"/>
          <w:szCs w:val="21"/>
        </w:rPr>
        <w:t>il</w:t>
      </w:r>
      <w:r w:rsidRPr="003D0253">
        <w:rPr>
          <w:rFonts w:ascii="Arial" w:eastAsia="Arial" w:hAnsi="Arial" w:cs="Arial"/>
          <w:spacing w:val="3"/>
          <w:sz w:val="21"/>
          <w:szCs w:val="21"/>
        </w:rPr>
        <w:t>d</w:t>
      </w:r>
      <w:r w:rsidRPr="003D0253">
        <w:rPr>
          <w:rFonts w:ascii="Arial" w:eastAsia="Arial" w:hAnsi="Arial" w:cs="Arial"/>
          <w:sz w:val="21"/>
          <w:szCs w:val="21"/>
        </w:rPr>
        <w:t>,</w:t>
      </w:r>
      <w:r w:rsidRPr="003D0253">
        <w:rPr>
          <w:rFonts w:ascii="Arial" w:eastAsia="Arial" w:hAnsi="Arial" w:cs="Arial"/>
          <w:spacing w:val="22"/>
          <w:sz w:val="21"/>
          <w:szCs w:val="21"/>
        </w:rPr>
        <w:t xml:space="preserve"> </w:t>
      </w:r>
      <w:r w:rsidRPr="003D0253">
        <w:rPr>
          <w:rFonts w:ascii="Arial" w:eastAsia="Arial" w:hAnsi="Arial" w:cs="Arial"/>
          <w:spacing w:val="-2"/>
          <w:sz w:val="21"/>
          <w:szCs w:val="21"/>
        </w:rPr>
        <w:t>an</w:t>
      </w:r>
      <w:r w:rsidRPr="003D0253">
        <w:rPr>
          <w:rFonts w:ascii="Arial" w:eastAsia="Arial" w:hAnsi="Arial" w:cs="Arial"/>
          <w:sz w:val="21"/>
          <w:szCs w:val="21"/>
        </w:rPr>
        <w:t>d</w:t>
      </w:r>
      <w:r w:rsidRPr="003D0253">
        <w:rPr>
          <w:rFonts w:ascii="Arial" w:eastAsia="Arial" w:hAnsi="Arial" w:cs="Arial"/>
          <w:spacing w:val="26"/>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3"/>
          <w:sz w:val="21"/>
          <w:szCs w:val="21"/>
        </w:rPr>
        <w:t>e</w:t>
      </w:r>
      <w:r w:rsidRPr="003D0253">
        <w:rPr>
          <w:rFonts w:ascii="Arial" w:eastAsia="Arial" w:hAnsi="Arial" w:cs="Arial"/>
          <w:sz w:val="21"/>
          <w:szCs w:val="21"/>
        </w:rPr>
        <w:t>st</w:t>
      </w:r>
      <w:r w:rsidRPr="003D0253">
        <w:rPr>
          <w:rFonts w:ascii="Arial" w:eastAsia="Arial" w:hAnsi="Arial" w:cs="Arial"/>
          <w:spacing w:val="18"/>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3"/>
          <w:sz w:val="21"/>
          <w:szCs w:val="21"/>
        </w:rPr>
        <w:t>a</w:t>
      </w:r>
      <w:r w:rsidRPr="003D0253">
        <w:rPr>
          <w:rFonts w:ascii="Arial" w:eastAsia="Arial" w:hAnsi="Arial" w:cs="Arial"/>
          <w:spacing w:val="-5"/>
          <w:sz w:val="21"/>
          <w:szCs w:val="21"/>
        </w:rPr>
        <w:t>c</w:t>
      </w:r>
      <w:r w:rsidRPr="003D0253">
        <w:rPr>
          <w:rFonts w:ascii="Arial" w:eastAsia="Arial" w:hAnsi="Arial" w:cs="Arial"/>
          <w:spacing w:val="-2"/>
          <w:sz w:val="21"/>
          <w:szCs w:val="21"/>
        </w:rPr>
        <w:t>h</w:t>
      </w:r>
      <w:r w:rsidRPr="003D0253">
        <w:rPr>
          <w:rFonts w:ascii="Arial" w:eastAsia="Arial" w:hAnsi="Arial" w:cs="Arial"/>
          <w:spacing w:val="-4"/>
          <w:sz w:val="21"/>
          <w:szCs w:val="21"/>
        </w:rPr>
        <w:t>i</w:t>
      </w:r>
      <w:r w:rsidRPr="003D0253">
        <w:rPr>
          <w:rFonts w:ascii="Arial" w:eastAsia="Arial" w:hAnsi="Arial" w:cs="Arial"/>
          <w:spacing w:val="-7"/>
          <w:sz w:val="21"/>
          <w:szCs w:val="21"/>
        </w:rPr>
        <w:t>n</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22"/>
          <w:sz w:val="21"/>
          <w:szCs w:val="21"/>
        </w:rPr>
        <w:t xml:space="preserve"> </w:t>
      </w:r>
      <w:r w:rsidRPr="003D0253">
        <w:rPr>
          <w:rFonts w:ascii="Arial" w:eastAsia="Arial" w:hAnsi="Arial" w:cs="Arial"/>
          <w:sz w:val="21"/>
          <w:szCs w:val="21"/>
        </w:rPr>
        <w:t>s</w:t>
      </w:r>
      <w:r w:rsidRPr="003D0253">
        <w:rPr>
          <w:rFonts w:ascii="Arial" w:eastAsia="Arial" w:hAnsi="Arial" w:cs="Arial"/>
          <w:spacing w:val="-5"/>
          <w:sz w:val="21"/>
          <w:szCs w:val="21"/>
        </w:rPr>
        <w:t>y</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pacing w:val="-2"/>
          <w:sz w:val="21"/>
          <w:szCs w:val="21"/>
        </w:rPr>
        <w:t>e</w:t>
      </w:r>
      <w:r w:rsidRPr="003D0253">
        <w:rPr>
          <w:rFonts w:ascii="Arial" w:eastAsia="Arial" w:hAnsi="Arial" w:cs="Arial"/>
          <w:spacing w:val="2"/>
          <w:sz w:val="21"/>
          <w:szCs w:val="21"/>
        </w:rPr>
        <w:t>m</w:t>
      </w:r>
      <w:r w:rsidRPr="003D0253">
        <w:rPr>
          <w:rFonts w:ascii="Arial" w:eastAsia="Arial" w:hAnsi="Arial" w:cs="Arial"/>
          <w:sz w:val="21"/>
          <w:szCs w:val="21"/>
        </w:rPr>
        <w:t>s,</w:t>
      </w:r>
      <w:r w:rsidRPr="003D0253">
        <w:rPr>
          <w:rFonts w:ascii="Arial" w:eastAsia="Arial" w:hAnsi="Arial" w:cs="Arial"/>
          <w:spacing w:val="18"/>
          <w:sz w:val="21"/>
          <w:szCs w:val="21"/>
        </w:rPr>
        <w:t xml:space="preserve"> </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pacing w:val="-3"/>
          <w:sz w:val="21"/>
          <w:szCs w:val="21"/>
        </w:rPr>
        <w:t>r</w:t>
      </w:r>
      <w:r w:rsidRPr="003D0253">
        <w:rPr>
          <w:rFonts w:ascii="Arial" w:eastAsia="Arial" w:hAnsi="Arial" w:cs="Arial"/>
          <w:spacing w:val="-2"/>
          <w:sz w:val="21"/>
          <w:szCs w:val="21"/>
        </w:rPr>
        <w:t>u</w:t>
      </w:r>
      <w:r w:rsidRPr="003D0253">
        <w:rPr>
          <w:rFonts w:ascii="Arial" w:eastAsia="Arial" w:hAnsi="Arial" w:cs="Arial"/>
          <w:sz w:val="21"/>
          <w:szCs w:val="21"/>
        </w:rPr>
        <w:t>c</w:t>
      </w:r>
      <w:r w:rsidRPr="003D0253">
        <w:rPr>
          <w:rFonts w:ascii="Arial" w:eastAsia="Arial" w:hAnsi="Arial" w:cs="Arial"/>
          <w:spacing w:val="-1"/>
          <w:sz w:val="21"/>
          <w:szCs w:val="21"/>
        </w:rPr>
        <w:t>t</w:t>
      </w:r>
      <w:r w:rsidRPr="003D0253">
        <w:rPr>
          <w:rFonts w:ascii="Arial" w:eastAsia="Arial" w:hAnsi="Arial" w:cs="Arial"/>
          <w:spacing w:val="-2"/>
          <w:sz w:val="21"/>
          <w:szCs w:val="21"/>
        </w:rPr>
        <w:t>u</w:t>
      </w:r>
      <w:r w:rsidRPr="003D0253">
        <w:rPr>
          <w:rFonts w:ascii="Arial" w:eastAsia="Arial" w:hAnsi="Arial" w:cs="Arial"/>
          <w:spacing w:val="2"/>
          <w:sz w:val="21"/>
          <w:szCs w:val="21"/>
        </w:rPr>
        <w:t>r</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27"/>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6"/>
          <w:sz w:val="21"/>
          <w:szCs w:val="21"/>
        </w:rPr>
        <w:t>n</w:t>
      </w:r>
      <w:r w:rsidRPr="003D0253">
        <w:rPr>
          <w:rFonts w:ascii="Arial" w:eastAsia="Arial" w:hAnsi="Arial" w:cs="Arial"/>
          <w:sz w:val="21"/>
          <w:szCs w:val="21"/>
        </w:rPr>
        <w:t>d</w:t>
      </w:r>
      <w:r w:rsidRPr="003D0253">
        <w:rPr>
          <w:rFonts w:ascii="Arial" w:eastAsia="Arial" w:hAnsi="Arial" w:cs="Arial"/>
          <w:spacing w:val="16"/>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2"/>
          <w:sz w:val="21"/>
          <w:szCs w:val="21"/>
        </w:rPr>
        <w:t>a</w:t>
      </w:r>
      <w:r w:rsidRPr="003D0253">
        <w:rPr>
          <w:rFonts w:ascii="Arial" w:eastAsia="Arial" w:hAnsi="Arial" w:cs="Arial"/>
          <w:spacing w:val="-1"/>
          <w:sz w:val="21"/>
          <w:szCs w:val="21"/>
        </w:rPr>
        <w:t>t</w:t>
      </w:r>
      <w:r w:rsidRPr="003D0253">
        <w:rPr>
          <w:rFonts w:ascii="Arial" w:eastAsia="Arial" w:hAnsi="Arial" w:cs="Arial"/>
          <w:spacing w:val="3"/>
          <w:sz w:val="21"/>
          <w:szCs w:val="21"/>
        </w:rPr>
        <w:t>e</w:t>
      </w:r>
      <w:r w:rsidRPr="003D0253">
        <w:rPr>
          <w:rFonts w:ascii="Arial" w:eastAsia="Arial" w:hAnsi="Arial" w:cs="Arial"/>
          <w:spacing w:val="2"/>
          <w:sz w:val="21"/>
          <w:szCs w:val="21"/>
        </w:rPr>
        <w:t>r</w:t>
      </w:r>
      <w:r w:rsidRPr="003D0253">
        <w:rPr>
          <w:rFonts w:ascii="Arial" w:eastAsia="Arial" w:hAnsi="Arial" w:cs="Arial"/>
          <w:spacing w:val="-8"/>
          <w:sz w:val="21"/>
          <w:szCs w:val="21"/>
        </w:rPr>
        <w:t>i</w:t>
      </w:r>
      <w:r w:rsidRPr="003D0253">
        <w:rPr>
          <w:rFonts w:ascii="Arial" w:eastAsia="Arial" w:hAnsi="Arial" w:cs="Arial"/>
          <w:spacing w:val="3"/>
          <w:sz w:val="21"/>
          <w:szCs w:val="21"/>
        </w:rPr>
        <w:t>a</w:t>
      </w:r>
      <w:r w:rsidRPr="003D0253">
        <w:rPr>
          <w:rFonts w:ascii="Arial" w:eastAsia="Arial" w:hAnsi="Arial" w:cs="Arial"/>
          <w:spacing w:val="-4"/>
          <w:sz w:val="21"/>
          <w:szCs w:val="21"/>
        </w:rPr>
        <w:t>l</w:t>
      </w:r>
      <w:r w:rsidRPr="003D0253">
        <w:rPr>
          <w:rFonts w:ascii="Arial" w:eastAsia="Arial" w:hAnsi="Arial" w:cs="Arial"/>
          <w:sz w:val="21"/>
          <w:szCs w:val="21"/>
        </w:rPr>
        <w:t>s</w:t>
      </w:r>
      <w:r w:rsidRPr="003D0253">
        <w:rPr>
          <w:rFonts w:ascii="Arial" w:eastAsia="Arial" w:hAnsi="Arial" w:cs="Arial"/>
          <w:spacing w:val="29"/>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 xml:space="preserve">o </w:t>
      </w:r>
      <w:r w:rsidRPr="003D0253">
        <w:rPr>
          <w:rFonts w:ascii="Arial" w:eastAsia="Arial" w:hAnsi="Arial" w:cs="Arial"/>
          <w:spacing w:val="-1"/>
          <w:sz w:val="21"/>
          <w:szCs w:val="21"/>
        </w:rPr>
        <w:t>f</w:t>
      </w:r>
      <w:r w:rsidRPr="003D0253">
        <w:rPr>
          <w:rFonts w:ascii="Arial" w:eastAsia="Arial" w:hAnsi="Arial" w:cs="Arial"/>
          <w:spacing w:val="-2"/>
          <w:sz w:val="21"/>
          <w:szCs w:val="21"/>
        </w:rPr>
        <w:t>u</w:t>
      </w:r>
      <w:r w:rsidRPr="003D0253">
        <w:rPr>
          <w:rFonts w:ascii="Arial" w:eastAsia="Arial" w:hAnsi="Arial" w:cs="Arial"/>
          <w:spacing w:val="-4"/>
          <w:sz w:val="21"/>
          <w:szCs w:val="21"/>
        </w:rPr>
        <w:t>l</w:t>
      </w:r>
      <w:r w:rsidRPr="003D0253">
        <w:rPr>
          <w:rFonts w:ascii="Arial" w:eastAsia="Arial" w:hAnsi="Arial" w:cs="Arial"/>
          <w:spacing w:val="4"/>
          <w:sz w:val="21"/>
          <w:szCs w:val="21"/>
        </w:rPr>
        <w:t>f</w:t>
      </w:r>
      <w:r w:rsidRPr="003D0253">
        <w:rPr>
          <w:rFonts w:ascii="Arial" w:eastAsia="Arial" w:hAnsi="Arial" w:cs="Arial"/>
          <w:spacing w:val="-4"/>
          <w:sz w:val="21"/>
          <w:szCs w:val="21"/>
        </w:rPr>
        <w:t>i</w:t>
      </w:r>
      <w:r w:rsidRPr="003D0253">
        <w:rPr>
          <w:rFonts w:ascii="Arial" w:eastAsia="Arial" w:hAnsi="Arial" w:cs="Arial"/>
          <w:spacing w:val="1"/>
          <w:sz w:val="21"/>
          <w:szCs w:val="21"/>
        </w:rPr>
        <w:t>l</w:t>
      </w:r>
      <w:r w:rsidRPr="003D0253">
        <w:rPr>
          <w:rFonts w:ascii="Arial" w:eastAsia="Arial" w:hAnsi="Arial" w:cs="Arial"/>
          <w:sz w:val="21"/>
          <w:szCs w:val="21"/>
        </w:rPr>
        <w:t>l</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o</w:t>
      </w:r>
      <w:r w:rsidRPr="003D0253">
        <w:rPr>
          <w:rFonts w:ascii="Arial" w:eastAsia="Arial" w:hAnsi="Arial" w:cs="Arial"/>
          <w:spacing w:val="3"/>
          <w:sz w:val="21"/>
          <w:szCs w:val="21"/>
        </w:rPr>
        <w:t>b</w:t>
      </w:r>
      <w:r w:rsidRPr="003D0253">
        <w:rPr>
          <w:rFonts w:ascii="Arial" w:eastAsia="Arial" w:hAnsi="Arial" w:cs="Arial"/>
          <w:spacing w:val="1"/>
          <w:sz w:val="21"/>
          <w:szCs w:val="21"/>
        </w:rPr>
        <w:t>j</w:t>
      </w:r>
      <w:r w:rsidRPr="003D0253">
        <w:rPr>
          <w:rFonts w:ascii="Arial" w:eastAsia="Arial" w:hAnsi="Arial" w:cs="Arial"/>
          <w:spacing w:val="-2"/>
          <w:sz w:val="21"/>
          <w:szCs w:val="21"/>
        </w:rPr>
        <w:t>e</w:t>
      </w:r>
      <w:r w:rsidRPr="003D0253">
        <w:rPr>
          <w:rFonts w:ascii="Arial" w:eastAsia="Arial" w:hAnsi="Arial" w:cs="Arial"/>
          <w:sz w:val="21"/>
          <w:szCs w:val="21"/>
        </w:rPr>
        <w:t>c</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z w:val="21"/>
          <w:szCs w:val="21"/>
        </w:rPr>
        <w:t>v</w:t>
      </w:r>
      <w:r w:rsidRPr="003D0253">
        <w:rPr>
          <w:rFonts w:ascii="Arial" w:eastAsia="Arial" w:hAnsi="Arial" w:cs="Arial"/>
          <w:spacing w:val="-2"/>
          <w:sz w:val="21"/>
          <w:szCs w:val="21"/>
        </w:rPr>
        <w:t>e</w:t>
      </w:r>
      <w:r w:rsidRPr="003D0253">
        <w:rPr>
          <w:rFonts w:ascii="Arial" w:eastAsia="Arial" w:hAnsi="Arial" w:cs="Arial"/>
          <w:sz w:val="21"/>
          <w:szCs w:val="21"/>
        </w:rPr>
        <w:t>s</w:t>
      </w:r>
      <w:r w:rsidRPr="003D0253">
        <w:rPr>
          <w:rFonts w:ascii="Arial" w:eastAsia="Arial" w:hAnsi="Arial" w:cs="Arial"/>
          <w:spacing w:val="7"/>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7"/>
          <w:sz w:val="21"/>
          <w:szCs w:val="21"/>
        </w:rPr>
        <w:t>n</w:t>
      </w:r>
      <w:r w:rsidRPr="003D0253">
        <w:rPr>
          <w:rFonts w:ascii="Arial" w:eastAsia="Arial" w:hAnsi="Arial" w:cs="Arial"/>
          <w:sz w:val="21"/>
          <w:szCs w:val="21"/>
        </w:rPr>
        <w:t>d</w:t>
      </w:r>
      <w:r w:rsidRPr="003D0253">
        <w:rPr>
          <w:rFonts w:ascii="Arial" w:eastAsia="Arial" w:hAnsi="Arial" w:cs="Arial"/>
          <w:spacing w:val="9"/>
          <w:sz w:val="21"/>
          <w:szCs w:val="21"/>
        </w:rPr>
        <w:t xml:space="preserve"> </w:t>
      </w:r>
      <w:r w:rsidRPr="003D0253">
        <w:rPr>
          <w:rFonts w:ascii="Arial" w:eastAsia="Arial" w:hAnsi="Arial" w:cs="Arial"/>
          <w:spacing w:val="2"/>
          <w:sz w:val="21"/>
          <w:szCs w:val="21"/>
        </w:rPr>
        <w:t>r</w:t>
      </w:r>
      <w:r w:rsidRPr="003D0253">
        <w:rPr>
          <w:rFonts w:ascii="Arial" w:eastAsia="Arial" w:hAnsi="Arial" w:cs="Arial"/>
          <w:spacing w:val="-2"/>
          <w:sz w:val="21"/>
          <w:szCs w:val="21"/>
        </w:rPr>
        <w:t>equ</w:t>
      </w:r>
      <w:r w:rsidRPr="003D0253">
        <w:rPr>
          <w:rFonts w:ascii="Arial" w:eastAsia="Arial" w:hAnsi="Arial" w:cs="Arial"/>
          <w:spacing w:val="-8"/>
          <w:sz w:val="21"/>
          <w:szCs w:val="21"/>
        </w:rPr>
        <w:t>i</w:t>
      </w:r>
      <w:r w:rsidRPr="003D0253">
        <w:rPr>
          <w:rFonts w:ascii="Arial" w:eastAsia="Arial" w:hAnsi="Arial" w:cs="Arial"/>
          <w:spacing w:val="-3"/>
          <w:sz w:val="21"/>
          <w:szCs w:val="21"/>
        </w:rPr>
        <w:t>r</w:t>
      </w:r>
      <w:r w:rsidRPr="003D0253">
        <w:rPr>
          <w:rFonts w:ascii="Arial" w:eastAsia="Arial" w:hAnsi="Arial" w:cs="Arial"/>
          <w:spacing w:val="-2"/>
          <w:sz w:val="21"/>
          <w:szCs w:val="21"/>
        </w:rPr>
        <w:t>e</w:t>
      </w:r>
      <w:r w:rsidRPr="003D0253">
        <w:rPr>
          <w:rFonts w:ascii="Arial" w:eastAsia="Arial" w:hAnsi="Arial" w:cs="Arial"/>
          <w:spacing w:val="2"/>
          <w:sz w:val="21"/>
          <w:szCs w:val="21"/>
        </w:rPr>
        <w:t>m</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z w:val="21"/>
          <w:szCs w:val="21"/>
        </w:rPr>
        <w:t>s</w:t>
      </w:r>
      <w:r w:rsidRPr="003D0253">
        <w:rPr>
          <w:rFonts w:ascii="Arial" w:eastAsia="Arial" w:hAnsi="Arial" w:cs="Arial"/>
          <w:spacing w:val="12"/>
          <w:sz w:val="21"/>
          <w:szCs w:val="21"/>
        </w:rPr>
        <w:t xml:space="preserve"> </w:t>
      </w:r>
      <w:r w:rsidRPr="003D0253">
        <w:rPr>
          <w:rFonts w:ascii="Arial" w:eastAsia="Arial" w:hAnsi="Arial" w:cs="Arial"/>
          <w:spacing w:val="-3"/>
          <w:sz w:val="21"/>
          <w:szCs w:val="21"/>
        </w:rPr>
        <w:t>w</w:t>
      </w:r>
      <w:r w:rsidRPr="003D0253">
        <w:rPr>
          <w:rFonts w:ascii="Arial" w:eastAsia="Arial" w:hAnsi="Arial" w:cs="Arial"/>
          <w:spacing w:val="3"/>
          <w:sz w:val="21"/>
          <w:szCs w:val="21"/>
        </w:rPr>
        <w:t>h</w:t>
      </w:r>
      <w:r w:rsidRPr="003D0253">
        <w:rPr>
          <w:rFonts w:ascii="Arial" w:eastAsia="Arial" w:hAnsi="Arial" w:cs="Arial"/>
          <w:spacing w:val="1"/>
          <w:sz w:val="21"/>
          <w:szCs w:val="21"/>
        </w:rPr>
        <w:t>i</w:t>
      </w:r>
      <w:r w:rsidRPr="003D0253">
        <w:rPr>
          <w:rFonts w:ascii="Arial" w:eastAsia="Arial" w:hAnsi="Arial" w:cs="Arial"/>
          <w:spacing w:val="-8"/>
          <w:sz w:val="21"/>
          <w:szCs w:val="21"/>
        </w:rPr>
        <w:t>l</w:t>
      </w:r>
      <w:r w:rsidRPr="003D0253">
        <w:rPr>
          <w:rFonts w:ascii="Arial" w:eastAsia="Arial" w:hAnsi="Arial" w:cs="Arial"/>
          <w:sz w:val="21"/>
          <w:szCs w:val="21"/>
        </w:rPr>
        <w:t>e</w:t>
      </w:r>
      <w:r w:rsidRPr="003D0253">
        <w:rPr>
          <w:rFonts w:ascii="Arial" w:eastAsia="Arial" w:hAnsi="Arial" w:cs="Arial"/>
          <w:spacing w:val="9"/>
          <w:sz w:val="21"/>
          <w:szCs w:val="21"/>
        </w:rPr>
        <w:t xml:space="preserve"> </w:t>
      </w:r>
      <w:r w:rsidRPr="003D0253">
        <w:rPr>
          <w:rFonts w:ascii="Arial" w:eastAsia="Arial" w:hAnsi="Arial" w:cs="Arial"/>
          <w:sz w:val="21"/>
          <w:szCs w:val="21"/>
        </w:rPr>
        <w:t>c</w:t>
      </w:r>
      <w:r w:rsidRPr="003D0253">
        <w:rPr>
          <w:rFonts w:ascii="Arial" w:eastAsia="Arial" w:hAnsi="Arial" w:cs="Arial"/>
          <w:spacing w:val="-2"/>
          <w:sz w:val="21"/>
          <w:szCs w:val="21"/>
        </w:rPr>
        <w:t>o</w:t>
      </w:r>
      <w:r w:rsidRPr="003D0253">
        <w:rPr>
          <w:rFonts w:ascii="Arial" w:eastAsia="Arial" w:hAnsi="Arial" w:cs="Arial"/>
          <w:spacing w:val="3"/>
          <w:sz w:val="21"/>
          <w:szCs w:val="21"/>
        </w:rPr>
        <w:t>n</w:t>
      </w:r>
      <w:r w:rsidRPr="003D0253">
        <w:rPr>
          <w:rFonts w:ascii="Arial" w:eastAsia="Arial" w:hAnsi="Arial" w:cs="Arial"/>
          <w:sz w:val="21"/>
          <w:szCs w:val="21"/>
        </w:rPr>
        <w:t>s</w:t>
      </w:r>
      <w:r w:rsidRPr="003D0253">
        <w:rPr>
          <w:rFonts w:ascii="Arial" w:eastAsia="Arial" w:hAnsi="Arial" w:cs="Arial"/>
          <w:spacing w:val="-8"/>
          <w:sz w:val="21"/>
          <w:szCs w:val="21"/>
        </w:rPr>
        <w:t>i</w:t>
      </w:r>
      <w:r w:rsidRPr="003D0253">
        <w:rPr>
          <w:rFonts w:ascii="Arial" w:eastAsia="Arial" w:hAnsi="Arial" w:cs="Arial"/>
          <w:spacing w:val="-2"/>
          <w:sz w:val="21"/>
          <w:szCs w:val="21"/>
        </w:rPr>
        <w:t>d</w:t>
      </w:r>
      <w:r w:rsidRPr="003D0253">
        <w:rPr>
          <w:rFonts w:ascii="Arial" w:eastAsia="Arial" w:hAnsi="Arial" w:cs="Arial"/>
          <w:spacing w:val="3"/>
          <w:sz w:val="21"/>
          <w:szCs w:val="21"/>
        </w:rPr>
        <w:t>e</w:t>
      </w:r>
      <w:r w:rsidRPr="003D0253">
        <w:rPr>
          <w:rFonts w:ascii="Arial" w:eastAsia="Arial" w:hAnsi="Arial" w:cs="Arial"/>
          <w:spacing w:val="-3"/>
          <w:sz w:val="21"/>
          <w:szCs w:val="21"/>
        </w:rPr>
        <w:t>r</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5"/>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9"/>
          <w:sz w:val="21"/>
          <w:szCs w:val="21"/>
        </w:rPr>
        <w:t xml:space="preserve"> </w:t>
      </w:r>
      <w:r w:rsidRPr="003D0253">
        <w:rPr>
          <w:rFonts w:ascii="Arial" w:eastAsia="Arial" w:hAnsi="Arial" w:cs="Arial"/>
          <w:spacing w:val="-4"/>
          <w:sz w:val="21"/>
          <w:szCs w:val="21"/>
        </w:rPr>
        <w:t>li</w:t>
      </w:r>
      <w:r w:rsidRPr="003D0253">
        <w:rPr>
          <w:rFonts w:ascii="Arial" w:eastAsia="Arial" w:hAnsi="Arial" w:cs="Arial"/>
          <w:spacing w:val="6"/>
          <w:sz w:val="21"/>
          <w:szCs w:val="21"/>
        </w:rPr>
        <w:t>m</w:t>
      </w:r>
      <w:r w:rsidRPr="003D0253">
        <w:rPr>
          <w:rFonts w:ascii="Arial" w:eastAsia="Arial" w:hAnsi="Arial" w:cs="Arial"/>
          <w:spacing w:val="-4"/>
          <w:sz w:val="21"/>
          <w:szCs w:val="21"/>
        </w:rPr>
        <w:t>i</w:t>
      </w:r>
      <w:r w:rsidRPr="003D0253">
        <w:rPr>
          <w:rFonts w:ascii="Arial" w:eastAsia="Arial" w:hAnsi="Arial" w:cs="Arial"/>
          <w:spacing w:val="-6"/>
          <w:sz w:val="21"/>
          <w:szCs w:val="21"/>
        </w:rPr>
        <w:t>t</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8"/>
          <w:sz w:val="21"/>
          <w:szCs w:val="21"/>
        </w:rPr>
        <w:t>i</w:t>
      </w:r>
      <w:r w:rsidRPr="003D0253">
        <w:rPr>
          <w:rFonts w:ascii="Arial" w:eastAsia="Arial" w:hAnsi="Arial" w:cs="Arial"/>
          <w:spacing w:val="3"/>
          <w:sz w:val="21"/>
          <w:szCs w:val="21"/>
        </w:rPr>
        <w:t>o</w:t>
      </w:r>
      <w:r w:rsidRPr="003D0253">
        <w:rPr>
          <w:rFonts w:ascii="Arial" w:eastAsia="Arial" w:hAnsi="Arial" w:cs="Arial"/>
          <w:spacing w:val="-7"/>
          <w:sz w:val="21"/>
          <w:szCs w:val="21"/>
        </w:rPr>
        <w:t>n</w:t>
      </w:r>
      <w:r w:rsidRPr="003D0253">
        <w:rPr>
          <w:rFonts w:ascii="Arial" w:eastAsia="Arial" w:hAnsi="Arial" w:cs="Arial"/>
          <w:sz w:val="21"/>
          <w:szCs w:val="21"/>
        </w:rPr>
        <w:t>s</w:t>
      </w:r>
      <w:r w:rsidRPr="003D0253">
        <w:rPr>
          <w:rFonts w:ascii="Arial" w:eastAsia="Arial" w:hAnsi="Arial" w:cs="Arial"/>
          <w:spacing w:val="12"/>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m</w:t>
      </w:r>
      <w:r w:rsidRPr="003D0253">
        <w:rPr>
          <w:rFonts w:ascii="Arial" w:eastAsia="Arial" w:hAnsi="Arial" w:cs="Arial"/>
          <w:spacing w:val="-2"/>
          <w:sz w:val="21"/>
          <w:szCs w:val="21"/>
        </w:rPr>
        <w:t>p</w:t>
      </w:r>
      <w:r w:rsidRPr="003D0253">
        <w:rPr>
          <w:rFonts w:ascii="Arial" w:eastAsia="Arial" w:hAnsi="Arial" w:cs="Arial"/>
          <w:spacing w:val="3"/>
          <w:sz w:val="21"/>
          <w:szCs w:val="21"/>
        </w:rPr>
        <w:t>o</w:t>
      </w:r>
      <w:r w:rsidRPr="003D0253">
        <w:rPr>
          <w:rFonts w:ascii="Arial" w:eastAsia="Arial" w:hAnsi="Arial" w:cs="Arial"/>
          <w:spacing w:val="-5"/>
          <w:sz w:val="21"/>
          <w:szCs w:val="21"/>
        </w:rPr>
        <w:t>s</w:t>
      </w:r>
      <w:r w:rsidRPr="003D0253">
        <w:rPr>
          <w:rFonts w:ascii="Arial" w:eastAsia="Arial" w:hAnsi="Arial" w:cs="Arial"/>
          <w:spacing w:val="3"/>
          <w:sz w:val="21"/>
          <w:szCs w:val="21"/>
        </w:rPr>
        <w:t>e</w:t>
      </w:r>
      <w:r w:rsidRPr="003D0253">
        <w:rPr>
          <w:rFonts w:ascii="Arial" w:eastAsia="Arial" w:hAnsi="Arial" w:cs="Arial"/>
          <w:sz w:val="21"/>
          <w:szCs w:val="21"/>
        </w:rPr>
        <w:t xml:space="preserve">d </w:t>
      </w:r>
      <w:r w:rsidRPr="003D0253">
        <w:rPr>
          <w:rFonts w:ascii="Arial" w:eastAsia="Arial" w:hAnsi="Arial" w:cs="Arial"/>
          <w:spacing w:val="3"/>
          <w:sz w:val="21"/>
          <w:szCs w:val="21"/>
        </w:rPr>
        <w:t>b</w:t>
      </w:r>
      <w:r w:rsidRPr="003D0253">
        <w:rPr>
          <w:rFonts w:ascii="Arial" w:eastAsia="Arial" w:hAnsi="Arial" w:cs="Arial"/>
          <w:sz w:val="21"/>
          <w:szCs w:val="21"/>
        </w:rPr>
        <w:t>y</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3"/>
          <w:sz w:val="21"/>
          <w:szCs w:val="21"/>
        </w:rPr>
        <w:t>r</w:t>
      </w:r>
      <w:r w:rsidRPr="003D0253">
        <w:rPr>
          <w:rFonts w:ascii="Arial" w:eastAsia="Arial" w:hAnsi="Arial" w:cs="Arial"/>
          <w:spacing w:val="3"/>
          <w:sz w:val="21"/>
          <w:szCs w:val="21"/>
        </w:rPr>
        <w:t>a</w:t>
      </w:r>
      <w:r w:rsidRPr="003D0253">
        <w:rPr>
          <w:rFonts w:ascii="Arial" w:eastAsia="Arial" w:hAnsi="Arial" w:cs="Arial"/>
          <w:sz w:val="21"/>
          <w:szCs w:val="21"/>
        </w:rPr>
        <w:t>c</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z w:val="21"/>
          <w:szCs w:val="21"/>
        </w:rPr>
        <w:t>c</w:t>
      </w:r>
      <w:r w:rsidRPr="003D0253">
        <w:rPr>
          <w:rFonts w:ascii="Arial" w:eastAsia="Arial" w:hAnsi="Arial" w:cs="Arial"/>
          <w:spacing w:val="-2"/>
          <w:sz w:val="21"/>
          <w:szCs w:val="21"/>
        </w:rPr>
        <w:t>a</w:t>
      </w:r>
      <w:r w:rsidRPr="003D0253">
        <w:rPr>
          <w:rFonts w:ascii="Arial" w:eastAsia="Arial" w:hAnsi="Arial" w:cs="Arial"/>
          <w:spacing w:val="-4"/>
          <w:sz w:val="21"/>
          <w:szCs w:val="21"/>
        </w:rPr>
        <w:t>li</w:t>
      </w:r>
      <w:r w:rsidRPr="003D0253">
        <w:rPr>
          <w:rFonts w:ascii="Arial" w:eastAsia="Arial" w:hAnsi="Arial" w:cs="Arial"/>
          <w:spacing w:val="4"/>
          <w:sz w:val="21"/>
          <w:szCs w:val="21"/>
        </w:rPr>
        <w:t>t</w:t>
      </w:r>
      <w:r w:rsidRPr="003D0253">
        <w:rPr>
          <w:rFonts w:ascii="Arial" w:eastAsia="Arial" w:hAnsi="Arial" w:cs="Arial"/>
          <w:spacing w:val="-5"/>
          <w:sz w:val="21"/>
          <w:szCs w:val="21"/>
        </w:rPr>
        <w:t>y</w:t>
      </w:r>
      <w:r w:rsidRPr="003D0253">
        <w:rPr>
          <w:rFonts w:ascii="Arial" w:eastAsia="Arial" w:hAnsi="Arial" w:cs="Arial"/>
          <w:sz w:val="21"/>
          <w:szCs w:val="21"/>
        </w:rPr>
        <w:t>,</w:t>
      </w:r>
      <w:r w:rsidRPr="003D0253">
        <w:rPr>
          <w:rFonts w:ascii="Arial" w:eastAsia="Arial" w:hAnsi="Arial" w:cs="Arial"/>
          <w:spacing w:val="11"/>
          <w:sz w:val="21"/>
          <w:szCs w:val="21"/>
        </w:rPr>
        <w:t xml:space="preserve"> </w:t>
      </w:r>
      <w:r w:rsidRPr="003D0253">
        <w:rPr>
          <w:rFonts w:ascii="Arial" w:eastAsia="Arial" w:hAnsi="Arial" w:cs="Arial"/>
          <w:spacing w:val="2"/>
          <w:sz w:val="21"/>
          <w:szCs w:val="21"/>
        </w:rPr>
        <w:t>r</w:t>
      </w:r>
      <w:r w:rsidRPr="003D0253">
        <w:rPr>
          <w:rFonts w:ascii="Arial" w:eastAsia="Arial" w:hAnsi="Arial" w:cs="Arial"/>
          <w:spacing w:val="-2"/>
          <w:sz w:val="21"/>
          <w:szCs w:val="21"/>
        </w:rPr>
        <w:t>egu</w:t>
      </w:r>
      <w:r w:rsidRPr="003D0253">
        <w:rPr>
          <w:rFonts w:ascii="Arial" w:eastAsia="Arial" w:hAnsi="Arial" w:cs="Arial"/>
          <w:spacing w:val="-8"/>
          <w:sz w:val="21"/>
          <w:szCs w:val="21"/>
        </w:rPr>
        <w:t>l</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2"/>
          <w:sz w:val="21"/>
          <w:szCs w:val="21"/>
        </w:rPr>
        <w:t>i</w:t>
      </w:r>
      <w:r w:rsidRPr="003D0253">
        <w:rPr>
          <w:rFonts w:ascii="Arial" w:eastAsia="Arial" w:hAnsi="Arial" w:cs="Arial"/>
          <w:spacing w:val="-2"/>
          <w:sz w:val="21"/>
          <w:szCs w:val="21"/>
        </w:rPr>
        <w:t>on</w:t>
      </w:r>
      <w:r w:rsidRPr="003D0253">
        <w:rPr>
          <w:rFonts w:ascii="Arial" w:eastAsia="Arial" w:hAnsi="Arial" w:cs="Arial"/>
          <w:sz w:val="21"/>
          <w:szCs w:val="21"/>
        </w:rPr>
        <w:t>,</w:t>
      </w:r>
      <w:r w:rsidRPr="003D0253">
        <w:rPr>
          <w:rFonts w:ascii="Arial" w:eastAsia="Arial" w:hAnsi="Arial" w:cs="Arial"/>
          <w:spacing w:val="11"/>
          <w:sz w:val="21"/>
          <w:szCs w:val="21"/>
        </w:rPr>
        <w:t xml:space="preserve"> </w:t>
      </w:r>
      <w:r w:rsidRPr="003D0253">
        <w:rPr>
          <w:rFonts w:ascii="Arial" w:eastAsia="Arial" w:hAnsi="Arial" w:cs="Arial"/>
          <w:sz w:val="21"/>
          <w:szCs w:val="21"/>
        </w:rPr>
        <w:t>s</w:t>
      </w:r>
      <w:r w:rsidRPr="003D0253">
        <w:rPr>
          <w:rFonts w:ascii="Arial" w:eastAsia="Arial" w:hAnsi="Arial" w:cs="Arial"/>
          <w:spacing w:val="-2"/>
          <w:sz w:val="21"/>
          <w:szCs w:val="21"/>
        </w:rPr>
        <w:t>a</w:t>
      </w:r>
      <w:r w:rsidRPr="003D0253">
        <w:rPr>
          <w:rFonts w:ascii="Arial" w:eastAsia="Arial" w:hAnsi="Arial" w:cs="Arial"/>
          <w:spacing w:val="-1"/>
          <w:sz w:val="21"/>
          <w:szCs w:val="21"/>
        </w:rPr>
        <w:t>f</w:t>
      </w:r>
      <w:r w:rsidRPr="003D0253">
        <w:rPr>
          <w:rFonts w:ascii="Arial" w:eastAsia="Arial" w:hAnsi="Arial" w:cs="Arial"/>
          <w:spacing w:val="-2"/>
          <w:sz w:val="21"/>
          <w:szCs w:val="21"/>
        </w:rPr>
        <w:t>e</w:t>
      </w:r>
      <w:r w:rsidRPr="003D0253">
        <w:rPr>
          <w:rFonts w:ascii="Arial" w:eastAsia="Arial" w:hAnsi="Arial" w:cs="Arial"/>
          <w:spacing w:val="-1"/>
          <w:sz w:val="21"/>
          <w:szCs w:val="21"/>
        </w:rPr>
        <w:t>t</w:t>
      </w:r>
      <w:r w:rsidRPr="003D0253">
        <w:rPr>
          <w:rFonts w:ascii="Arial" w:eastAsia="Arial" w:hAnsi="Arial" w:cs="Arial"/>
          <w:spacing w:val="-5"/>
          <w:sz w:val="21"/>
          <w:szCs w:val="21"/>
        </w:rPr>
        <w:t>y</w:t>
      </w:r>
      <w:r w:rsidRPr="003D0253">
        <w:rPr>
          <w:rFonts w:ascii="Arial" w:eastAsia="Arial" w:hAnsi="Arial" w:cs="Arial"/>
          <w:sz w:val="21"/>
          <w:szCs w:val="21"/>
        </w:rPr>
        <w:t>,</w:t>
      </w:r>
      <w:r w:rsidRPr="003D0253">
        <w:rPr>
          <w:rFonts w:ascii="Arial" w:eastAsia="Arial" w:hAnsi="Arial" w:cs="Arial"/>
          <w:spacing w:val="11"/>
          <w:sz w:val="21"/>
          <w:szCs w:val="21"/>
        </w:rPr>
        <w:t xml:space="preserve"> </w:t>
      </w:r>
      <w:r w:rsidRPr="003D0253">
        <w:rPr>
          <w:rFonts w:ascii="Arial" w:eastAsia="Arial" w:hAnsi="Arial" w:cs="Arial"/>
          <w:spacing w:val="-2"/>
          <w:sz w:val="21"/>
          <w:szCs w:val="21"/>
        </w:rPr>
        <w:t>an</w:t>
      </w:r>
      <w:r w:rsidRPr="003D0253">
        <w:rPr>
          <w:rFonts w:ascii="Arial" w:eastAsia="Arial" w:hAnsi="Arial" w:cs="Arial"/>
          <w:sz w:val="21"/>
          <w:szCs w:val="21"/>
        </w:rPr>
        <w:t>d c</w:t>
      </w:r>
      <w:r w:rsidRPr="003D0253">
        <w:rPr>
          <w:rFonts w:ascii="Arial" w:eastAsia="Arial" w:hAnsi="Arial" w:cs="Arial"/>
          <w:spacing w:val="3"/>
          <w:sz w:val="21"/>
          <w:szCs w:val="21"/>
        </w:rPr>
        <w:t>o</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z w:val="21"/>
          <w:szCs w:val="21"/>
        </w:rPr>
        <w:t>.</w:t>
      </w:r>
    </w:p>
    <w:p w:rsidR="00C86F4A" w:rsidRPr="003D0253" w:rsidRDefault="00C86F4A">
      <w:pPr>
        <w:spacing w:before="9" w:line="180" w:lineRule="exact"/>
        <w:rPr>
          <w:rFonts w:ascii="Arial" w:hAnsi="Arial" w:cs="Arial"/>
          <w:sz w:val="19"/>
          <w:szCs w:val="19"/>
        </w:rPr>
      </w:pPr>
    </w:p>
    <w:p w:rsidR="00C86F4A" w:rsidRPr="003D0253" w:rsidRDefault="006C72B5">
      <w:pPr>
        <w:spacing w:line="243" w:lineRule="auto"/>
        <w:ind w:left="120" w:right="231"/>
        <w:rPr>
          <w:rFonts w:ascii="Arial" w:eastAsia="Arial" w:hAnsi="Arial" w:cs="Arial"/>
          <w:sz w:val="21"/>
          <w:szCs w:val="21"/>
        </w:rPr>
      </w:pPr>
      <w:r w:rsidRPr="003D0253">
        <w:rPr>
          <w:rFonts w:ascii="Arial" w:eastAsia="Arial" w:hAnsi="Arial" w:cs="Arial"/>
          <w:spacing w:val="1"/>
          <w:sz w:val="21"/>
          <w:szCs w:val="21"/>
        </w:rPr>
        <w:t>ent</w:t>
      </w:r>
      <w:r w:rsidRPr="003D0253">
        <w:rPr>
          <w:rFonts w:ascii="Arial" w:eastAsia="Arial" w:hAnsi="Arial" w:cs="Arial"/>
          <w:spacing w:val="3"/>
          <w:sz w:val="21"/>
          <w:szCs w:val="21"/>
        </w:rPr>
        <w:t>r</w:t>
      </w:r>
      <w:r w:rsidRPr="003D0253">
        <w:rPr>
          <w:rFonts w:ascii="Arial" w:eastAsia="Arial" w:hAnsi="Arial" w:cs="Arial"/>
          <w:spacing w:val="1"/>
          <w:sz w:val="21"/>
          <w:szCs w:val="21"/>
        </w:rPr>
        <w:t>ep</w:t>
      </w:r>
      <w:r w:rsidRPr="003D0253">
        <w:rPr>
          <w:rFonts w:ascii="Arial" w:eastAsia="Arial" w:hAnsi="Arial" w:cs="Arial"/>
          <w:spacing w:val="-2"/>
          <w:sz w:val="21"/>
          <w:szCs w:val="21"/>
        </w:rPr>
        <w:t>r</w:t>
      </w:r>
      <w:r w:rsidRPr="003D0253">
        <w:rPr>
          <w:rFonts w:ascii="Arial" w:eastAsia="Arial" w:hAnsi="Arial" w:cs="Arial"/>
          <w:spacing w:val="1"/>
          <w:sz w:val="21"/>
          <w:szCs w:val="21"/>
        </w:rPr>
        <w:t>e</w:t>
      </w:r>
      <w:r w:rsidRPr="003D0253">
        <w:rPr>
          <w:rFonts w:ascii="Arial" w:eastAsia="Arial" w:hAnsi="Arial" w:cs="Arial"/>
          <w:spacing w:val="-4"/>
          <w:sz w:val="21"/>
          <w:szCs w:val="21"/>
        </w:rPr>
        <w:t>n</w:t>
      </w:r>
      <w:r w:rsidRPr="003D0253">
        <w:rPr>
          <w:rFonts w:ascii="Arial" w:eastAsia="Arial" w:hAnsi="Arial" w:cs="Arial"/>
          <w:spacing w:val="1"/>
          <w:sz w:val="21"/>
          <w:szCs w:val="21"/>
        </w:rPr>
        <w:t>e</w:t>
      </w:r>
      <w:r w:rsidRPr="003D0253">
        <w:rPr>
          <w:rFonts w:ascii="Arial" w:eastAsia="Arial" w:hAnsi="Arial" w:cs="Arial"/>
          <w:spacing w:val="2"/>
          <w:sz w:val="21"/>
          <w:szCs w:val="21"/>
        </w:rPr>
        <w:t>u</w:t>
      </w:r>
      <w:r w:rsidRPr="003D0253">
        <w:rPr>
          <w:rFonts w:ascii="Arial" w:eastAsia="Arial" w:hAnsi="Arial" w:cs="Arial"/>
          <w:sz w:val="21"/>
          <w:szCs w:val="21"/>
        </w:rPr>
        <w:t xml:space="preserve">r </w:t>
      </w:r>
      <w:r w:rsidRPr="003D0253">
        <w:rPr>
          <w:rFonts w:ascii="Arial" w:eastAsia="Arial" w:hAnsi="Arial" w:cs="Arial"/>
          <w:spacing w:val="23"/>
          <w:sz w:val="21"/>
          <w:szCs w:val="21"/>
        </w:rPr>
        <w:t xml:space="preserve"> </w:t>
      </w:r>
      <w:r w:rsidRPr="003D0253">
        <w:rPr>
          <w:rFonts w:ascii="Arial" w:eastAsia="Arial" w:hAnsi="Arial" w:cs="Arial"/>
          <w:sz w:val="21"/>
          <w:szCs w:val="21"/>
        </w:rPr>
        <w:t>–</w:t>
      </w:r>
      <w:r w:rsidRPr="003D0253">
        <w:rPr>
          <w:rFonts w:ascii="Arial" w:eastAsia="Arial" w:hAnsi="Arial" w:cs="Arial"/>
          <w:spacing w:val="12"/>
          <w:sz w:val="21"/>
          <w:szCs w:val="21"/>
        </w:rPr>
        <w:t xml:space="preserve"> </w:t>
      </w:r>
      <w:r w:rsidRPr="003D0253">
        <w:rPr>
          <w:rFonts w:ascii="Arial" w:eastAsia="Arial" w:hAnsi="Arial" w:cs="Arial"/>
          <w:sz w:val="21"/>
          <w:szCs w:val="21"/>
        </w:rPr>
        <w:t>a</w:t>
      </w:r>
      <w:r w:rsidRPr="003D0253">
        <w:rPr>
          <w:rFonts w:ascii="Arial" w:eastAsia="Arial" w:hAnsi="Arial" w:cs="Arial"/>
          <w:spacing w:val="12"/>
          <w:sz w:val="21"/>
          <w:szCs w:val="21"/>
        </w:rPr>
        <w:t xml:space="preserve"> </w:t>
      </w:r>
      <w:r w:rsidRPr="003D0253">
        <w:rPr>
          <w:rFonts w:ascii="Arial" w:eastAsia="Arial" w:hAnsi="Arial" w:cs="Arial"/>
          <w:spacing w:val="-2"/>
          <w:sz w:val="21"/>
          <w:szCs w:val="21"/>
        </w:rPr>
        <w:t>pe</w:t>
      </w:r>
      <w:r w:rsidRPr="003D0253">
        <w:rPr>
          <w:rFonts w:ascii="Arial" w:eastAsia="Arial" w:hAnsi="Arial" w:cs="Arial"/>
          <w:spacing w:val="-3"/>
          <w:sz w:val="21"/>
          <w:szCs w:val="21"/>
        </w:rPr>
        <w:t>r</w:t>
      </w:r>
      <w:r w:rsidRPr="003D0253">
        <w:rPr>
          <w:rFonts w:ascii="Arial" w:eastAsia="Arial" w:hAnsi="Arial" w:cs="Arial"/>
          <w:sz w:val="21"/>
          <w:szCs w:val="21"/>
        </w:rPr>
        <w:t>s</w:t>
      </w:r>
      <w:r w:rsidRPr="003D0253">
        <w:rPr>
          <w:rFonts w:ascii="Arial" w:eastAsia="Arial" w:hAnsi="Arial" w:cs="Arial"/>
          <w:spacing w:val="-2"/>
          <w:sz w:val="21"/>
          <w:szCs w:val="21"/>
        </w:rPr>
        <w:t>o</w:t>
      </w:r>
      <w:r w:rsidRPr="003D0253">
        <w:rPr>
          <w:rFonts w:ascii="Arial" w:eastAsia="Arial" w:hAnsi="Arial" w:cs="Arial"/>
          <w:sz w:val="21"/>
          <w:szCs w:val="21"/>
        </w:rPr>
        <w:t>n</w:t>
      </w:r>
      <w:r w:rsidRPr="003D0253">
        <w:rPr>
          <w:rFonts w:ascii="Arial" w:eastAsia="Arial" w:hAnsi="Arial" w:cs="Arial"/>
          <w:spacing w:val="7"/>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7"/>
          <w:sz w:val="21"/>
          <w:szCs w:val="21"/>
        </w:rPr>
        <w:t>h</w:t>
      </w:r>
      <w:r w:rsidRPr="003D0253">
        <w:rPr>
          <w:rFonts w:ascii="Arial" w:eastAsia="Arial" w:hAnsi="Arial" w:cs="Arial"/>
          <w:sz w:val="21"/>
          <w:szCs w:val="21"/>
        </w:rPr>
        <w:t>o</w:t>
      </w:r>
      <w:r w:rsidRPr="003D0253">
        <w:rPr>
          <w:rFonts w:ascii="Arial" w:eastAsia="Arial" w:hAnsi="Arial" w:cs="Arial"/>
          <w:spacing w:val="12"/>
          <w:sz w:val="21"/>
          <w:szCs w:val="21"/>
        </w:rPr>
        <w:t xml:space="preserve"> </w:t>
      </w:r>
      <w:r w:rsidRPr="003D0253">
        <w:rPr>
          <w:rFonts w:ascii="Arial" w:eastAsia="Arial" w:hAnsi="Arial" w:cs="Arial"/>
          <w:spacing w:val="3"/>
          <w:sz w:val="21"/>
          <w:szCs w:val="21"/>
        </w:rPr>
        <w:t>o</w:t>
      </w:r>
      <w:r w:rsidRPr="003D0253">
        <w:rPr>
          <w:rFonts w:ascii="Arial" w:eastAsia="Arial" w:hAnsi="Arial" w:cs="Arial"/>
          <w:spacing w:val="2"/>
          <w:sz w:val="21"/>
          <w:szCs w:val="21"/>
        </w:rPr>
        <w:t>r</w:t>
      </w:r>
      <w:r w:rsidRPr="003D0253">
        <w:rPr>
          <w:rFonts w:ascii="Arial" w:eastAsia="Arial" w:hAnsi="Arial" w:cs="Arial"/>
          <w:spacing w:val="-7"/>
          <w:sz w:val="21"/>
          <w:szCs w:val="21"/>
        </w:rPr>
        <w:t>g</w:t>
      </w:r>
      <w:r w:rsidRPr="003D0253">
        <w:rPr>
          <w:rFonts w:ascii="Arial" w:eastAsia="Arial" w:hAnsi="Arial" w:cs="Arial"/>
          <w:spacing w:val="-2"/>
          <w:sz w:val="21"/>
          <w:szCs w:val="21"/>
        </w:rPr>
        <w:t>a</w:t>
      </w:r>
      <w:r w:rsidRPr="003D0253">
        <w:rPr>
          <w:rFonts w:ascii="Arial" w:eastAsia="Arial" w:hAnsi="Arial" w:cs="Arial"/>
          <w:spacing w:val="3"/>
          <w:sz w:val="21"/>
          <w:szCs w:val="21"/>
        </w:rPr>
        <w:t>n</w:t>
      </w:r>
      <w:r w:rsidRPr="003D0253">
        <w:rPr>
          <w:rFonts w:ascii="Arial" w:eastAsia="Arial" w:hAnsi="Arial" w:cs="Arial"/>
          <w:spacing w:val="-4"/>
          <w:sz w:val="21"/>
          <w:szCs w:val="21"/>
        </w:rPr>
        <w:t>i</w:t>
      </w:r>
      <w:r w:rsidRPr="003D0253">
        <w:rPr>
          <w:rFonts w:ascii="Arial" w:eastAsia="Arial" w:hAnsi="Arial" w:cs="Arial"/>
          <w:spacing w:val="-5"/>
          <w:sz w:val="21"/>
          <w:szCs w:val="21"/>
        </w:rPr>
        <w:t>z</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9"/>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7"/>
          <w:sz w:val="21"/>
          <w:szCs w:val="21"/>
        </w:rPr>
        <w:t>n</w:t>
      </w:r>
      <w:r w:rsidRPr="003D0253">
        <w:rPr>
          <w:rFonts w:ascii="Arial" w:eastAsia="Arial" w:hAnsi="Arial" w:cs="Arial"/>
          <w:sz w:val="21"/>
          <w:szCs w:val="21"/>
        </w:rPr>
        <w:t>d</w:t>
      </w:r>
      <w:r w:rsidRPr="003D0253">
        <w:rPr>
          <w:rFonts w:ascii="Arial" w:eastAsia="Arial" w:hAnsi="Arial" w:cs="Arial"/>
          <w:spacing w:val="12"/>
          <w:sz w:val="21"/>
          <w:szCs w:val="21"/>
        </w:rPr>
        <w:t xml:space="preserve"> </w:t>
      </w:r>
      <w:r w:rsidRPr="003D0253">
        <w:rPr>
          <w:rFonts w:ascii="Arial" w:eastAsia="Arial" w:hAnsi="Arial" w:cs="Arial"/>
          <w:spacing w:val="3"/>
          <w:sz w:val="21"/>
          <w:szCs w:val="21"/>
        </w:rPr>
        <w:t>o</w:t>
      </w:r>
      <w:r w:rsidRPr="003D0253">
        <w:rPr>
          <w:rFonts w:ascii="Arial" w:eastAsia="Arial" w:hAnsi="Arial" w:cs="Arial"/>
          <w:spacing w:val="-2"/>
          <w:sz w:val="21"/>
          <w:szCs w:val="21"/>
        </w:rPr>
        <w:t>pe</w:t>
      </w:r>
      <w:r w:rsidRPr="003D0253">
        <w:rPr>
          <w:rFonts w:ascii="Arial" w:eastAsia="Arial" w:hAnsi="Arial" w:cs="Arial"/>
          <w:spacing w:val="-3"/>
          <w:sz w:val="21"/>
          <w:szCs w:val="21"/>
        </w:rPr>
        <w:t>r</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14"/>
          <w:sz w:val="21"/>
          <w:szCs w:val="21"/>
        </w:rPr>
        <w:t xml:space="preserve"> </w:t>
      </w:r>
      <w:r w:rsidRPr="003D0253">
        <w:rPr>
          <w:rFonts w:ascii="Arial" w:eastAsia="Arial" w:hAnsi="Arial" w:cs="Arial"/>
          <w:sz w:val="21"/>
          <w:szCs w:val="21"/>
        </w:rPr>
        <w:t>a</w:t>
      </w:r>
      <w:r w:rsidRPr="003D0253">
        <w:rPr>
          <w:rFonts w:ascii="Arial" w:eastAsia="Arial" w:hAnsi="Arial" w:cs="Arial"/>
          <w:spacing w:val="12"/>
          <w:sz w:val="21"/>
          <w:szCs w:val="21"/>
        </w:rPr>
        <w:t xml:space="preserve"> </w:t>
      </w:r>
      <w:r w:rsidRPr="003D0253">
        <w:rPr>
          <w:rFonts w:ascii="Arial" w:eastAsia="Arial" w:hAnsi="Arial" w:cs="Arial"/>
          <w:spacing w:val="-2"/>
          <w:sz w:val="21"/>
          <w:szCs w:val="21"/>
        </w:rPr>
        <w:t>bu</w:t>
      </w:r>
      <w:r w:rsidRPr="003D0253">
        <w:rPr>
          <w:rFonts w:ascii="Arial" w:eastAsia="Arial" w:hAnsi="Arial" w:cs="Arial"/>
          <w:sz w:val="21"/>
          <w:szCs w:val="21"/>
        </w:rPr>
        <w:t>s</w:t>
      </w:r>
      <w:r w:rsidRPr="003D0253">
        <w:rPr>
          <w:rFonts w:ascii="Arial" w:eastAsia="Arial" w:hAnsi="Arial" w:cs="Arial"/>
          <w:spacing w:val="-8"/>
          <w:sz w:val="21"/>
          <w:szCs w:val="21"/>
        </w:rPr>
        <w:t>i</w:t>
      </w:r>
      <w:r w:rsidRPr="003D0253">
        <w:rPr>
          <w:rFonts w:ascii="Arial" w:eastAsia="Arial" w:hAnsi="Arial" w:cs="Arial"/>
          <w:spacing w:val="-7"/>
          <w:sz w:val="21"/>
          <w:szCs w:val="21"/>
        </w:rPr>
        <w:t>n</w:t>
      </w:r>
      <w:r w:rsidRPr="003D0253">
        <w:rPr>
          <w:rFonts w:ascii="Arial" w:eastAsia="Arial" w:hAnsi="Arial" w:cs="Arial"/>
          <w:spacing w:val="3"/>
          <w:sz w:val="21"/>
          <w:szCs w:val="21"/>
        </w:rPr>
        <w:t>e</w:t>
      </w:r>
      <w:r w:rsidRPr="003D0253">
        <w:rPr>
          <w:rFonts w:ascii="Arial" w:eastAsia="Arial" w:hAnsi="Arial" w:cs="Arial"/>
          <w:sz w:val="21"/>
          <w:szCs w:val="21"/>
        </w:rPr>
        <w:t>ss</w:t>
      </w:r>
      <w:r w:rsidRPr="003D0253">
        <w:rPr>
          <w:rFonts w:ascii="Arial" w:eastAsia="Arial" w:hAnsi="Arial" w:cs="Arial"/>
          <w:spacing w:val="14"/>
          <w:sz w:val="21"/>
          <w:szCs w:val="21"/>
        </w:rPr>
        <w:t xml:space="preserve"> </w:t>
      </w:r>
      <w:r w:rsidRPr="003D0253">
        <w:rPr>
          <w:rFonts w:ascii="Arial" w:eastAsia="Arial" w:hAnsi="Arial" w:cs="Arial"/>
          <w:spacing w:val="-2"/>
          <w:sz w:val="21"/>
          <w:szCs w:val="21"/>
        </w:rPr>
        <w:t>o</w:t>
      </w:r>
      <w:r w:rsidRPr="003D0253">
        <w:rPr>
          <w:rFonts w:ascii="Arial" w:eastAsia="Arial" w:hAnsi="Arial" w:cs="Arial"/>
          <w:sz w:val="21"/>
          <w:szCs w:val="21"/>
        </w:rPr>
        <w:t>r</w:t>
      </w:r>
      <w:r w:rsidRPr="003D0253">
        <w:rPr>
          <w:rFonts w:ascii="Arial" w:eastAsia="Arial" w:hAnsi="Arial" w:cs="Arial"/>
          <w:spacing w:val="11"/>
          <w:sz w:val="21"/>
          <w:szCs w:val="21"/>
        </w:rPr>
        <w:t xml:space="preserve"> </w:t>
      </w:r>
      <w:r w:rsidRPr="003D0253">
        <w:rPr>
          <w:rFonts w:ascii="Arial" w:eastAsia="Arial" w:hAnsi="Arial" w:cs="Arial"/>
          <w:spacing w:val="-2"/>
          <w:sz w:val="21"/>
          <w:szCs w:val="21"/>
        </w:rPr>
        <w:t>bu</w:t>
      </w:r>
      <w:r w:rsidRPr="003D0253">
        <w:rPr>
          <w:rFonts w:ascii="Arial" w:eastAsia="Arial" w:hAnsi="Arial" w:cs="Arial"/>
          <w:spacing w:val="1"/>
          <w:sz w:val="21"/>
          <w:szCs w:val="21"/>
        </w:rPr>
        <w:t>s</w:t>
      </w:r>
      <w:r w:rsidRPr="003D0253">
        <w:rPr>
          <w:rFonts w:ascii="Arial" w:eastAsia="Arial" w:hAnsi="Arial" w:cs="Arial"/>
          <w:spacing w:val="-4"/>
          <w:sz w:val="21"/>
          <w:szCs w:val="21"/>
        </w:rPr>
        <w:t>i</w:t>
      </w:r>
      <w:r w:rsidRPr="003D0253">
        <w:rPr>
          <w:rFonts w:ascii="Arial" w:eastAsia="Arial" w:hAnsi="Arial" w:cs="Arial"/>
          <w:spacing w:val="-7"/>
          <w:sz w:val="21"/>
          <w:szCs w:val="21"/>
        </w:rPr>
        <w:t>n</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5"/>
          <w:sz w:val="21"/>
          <w:szCs w:val="21"/>
        </w:rPr>
        <w:t>s</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13"/>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3"/>
          <w:sz w:val="21"/>
          <w:szCs w:val="21"/>
        </w:rPr>
        <w:t>a</w:t>
      </w:r>
      <w:r w:rsidRPr="003D0253">
        <w:rPr>
          <w:rFonts w:ascii="Arial" w:eastAsia="Arial" w:hAnsi="Arial" w:cs="Arial"/>
          <w:spacing w:val="-5"/>
          <w:sz w:val="21"/>
          <w:szCs w:val="21"/>
        </w:rPr>
        <w:t>k</w:t>
      </w:r>
      <w:r w:rsidRPr="003D0253">
        <w:rPr>
          <w:rFonts w:ascii="Arial" w:eastAsia="Arial" w:hAnsi="Arial" w:cs="Arial"/>
          <w:spacing w:val="-8"/>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12"/>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n</w:t>
      </w:r>
      <w:r w:rsidRPr="003D0253">
        <w:rPr>
          <w:rFonts w:ascii="Arial" w:eastAsia="Arial" w:hAnsi="Arial" w:cs="Arial"/>
          <w:spacing w:val="7"/>
          <w:sz w:val="21"/>
          <w:szCs w:val="21"/>
        </w:rPr>
        <w:t xml:space="preserve"> </w:t>
      </w:r>
      <w:r w:rsidRPr="003D0253">
        <w:rPr>
          <w:rFonts w:ascii="Arial" w:eastAsia="Arial" w:hAnsi="Arial" w:cs="Arial"/>
          <w:spacing w:val="-2"/>
          <w:sz w:val="21"/>
          <w:szCs w:val="21"/>
        </w:rPr>
        <w:t>g</w:t>
      </w:r>
      <w:r w:rsidRPr="003D0253">
        <w:rPr>
          <w:rFonts w:ascii="Arial" w:eastAsia="Arial" w:hAnsi="Arial" w:cs="Arial"/>
          <w:spacing w:val="2"/>
          <w:sz w:val="21"/>
          <w:szCs w:val="21"/>
        </w:rPr>
        <w:t>r</w:t>
      </w:r>
      <w:r w:rsidRPr="003D0253">
        <w:rPr>
          <w:rFonts w:ascii="Arial" w:eastAsia="Arial" w:hAnsi="Arial" w:cs="Arial"/>
          <w:spacing w:val="-2"/>
          <w:sz w:val="21"/>
          <w:szCs w:val="21"/>
        </w:rPr>
        <w:t>e</w:t>
      </w:r>
      <w:r w:rsidRPr="003D0253">
        <w:rPr>
          <w:rFonts w:ascii="Arial" w:eastAsia="Arial" w:hAnsi="Arial" w:cs="Arial"/>
          <w:spacing w:val="3"/>
          <w:sz w:val="21"/>
          <w:szCs w:val="21"/>
        </w:rPr>
        <w:t>a</w:t>
      </w:r>
      <w:r w:rsidRPr="003D0253">
        <w:rPr>
          <w:rFonts w:ascii="Arial" w:eastAsia="Arial" w:hAnsi="Arial" w:cs="Arial"/>
          <w:spacing w:val="-6"/>
          <w:sz w:val="21"/>
          <w:szCs w:val="21"/>
        </w:rPr>
        <w:t>t</w:t>
      </w:r>
      <w:r w:rsidRPr="003D0253">
        <w:rPr>
          <w:rFonts w:ascii="Arial" w:eastAsia="Arial" w:hAnsi="Arial" w:cs="Arial"/>
          <w:spacing w:val="3"/>
          <w:sz w:val="21"/>
          <w:szCs w:val="21"/>
        </w:rPr>
        <w:t>e</w:t>
      </w:r>
      <w:r w:rsidRPr="003D0253">
        <w:rPr>
          <w:rFonts w:ascii="Arial" w:eastAsia="Arial" w:hAnsi="Arial" w:cs="Arial"/>
          <w:sz w:val="21"/>
          <w:szCs w:val="21"/>
        </w:rPr>
        <w:t>r</w:t>
      </w:r>
      <w:r w:rsidRPr="003D0253">
        <w:rPr>
          <w:rFonts w:ascii="Arial" w:eastAsia="Arial" w:hAnsi="Arial" w:cs="Arial"/>
          <w:spacing w:val="16"/>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2"/>
          <w:sz w:val="21"/>
          <w:szCs w:val="21"/>
        </w:rPr>
        <w:t>a</w:t>
      </w:r>
      <w:r w:rsidRPr="003D0253">
        <w:rPr>
          <w:rFonts w:ascii="Arial" w:eastAsia="Arial" w:hAnsi="Arial" w:cs="Arial"/>
          <w:sz w:val="21"/>
          <w:szCs w:val="21"/>
        </w:rPr>
        <w:t>n</w:t>
      </w:r>
      <w:r w:rsidRPr="003D0253">
        <w:rPr>
          <w:rFonts w:ascii="Arial" w:eastAsia="Arial" w:hAnsi="Arial" w:cs="Arial"/>
          <w:spacing w:val="12"/>
          <w:sz w:val="21"/>
          <w:szCs w:val="21"/>
        </w:rPr>
        <w:t xml:space="preserve"> </w:t>
      </w:r>
      <w:r w:rsidRPr="003D0253">
        <w:rPr>
          <w:rFonts w:ascii="Arial" w:eastAsia="Arial" w:hAnsi="Arial" w:cs="Arial"/>
          <w:spacing w:val="-7"/>
          <w:sz w:val="21"/>
          <w:szCs w:val="21"/>
        </w:rPr>
        <w:t>n</w:t>
      </w:r>
      <w:r w:rsidRPr="003D0253">
        <w:rPr>
          <w:rFonts w:ascii="Arial" w:eastAsia="Arial" w:hAnsi="Arial" w:cs="Arial"/>
          <w:spacing w:val="3"/>
          <w:sz w:val="21"/>
          <w:szCs w:val="21"/>
        </w:rPr>
        <w:t>o</w:t>
      </w:r>
      <w:r w:rsidRPr="003D0253">
        <w:rPr>
          <w:rFonts w:ascii="Arial" w:eastAsia="Arial" w:hAnsi="Arial" w:cs="Arial"/>
          <w:spacing w:val="-3"/>
          <w:sz w:val="21"/>
          <w:szCs w:val="21"/>
        </w:rPr>
        <w:t>r</w:t>
      </w:r>
      <w:r w:rsidRPr="003D0253">
        <w:rPr>
          <w:rFonts w:ascii="Arial" w:eastAsia="Arial" w:hAnsi="Arial" w:cs="Arial"/>
          <w:spacing w:val="2"/>
          <w:sz w:val="21"/>
          <w:szCs w:val="21"/>
        </w:rPr>
        <w:t>m</w:t>
      </w:r>
      <w:r w:rsidRPr="003D0253">
        <w:rPr>
          <w:rFonts w:ascii="Arial" w:eastAsia="Arial" w:hAnsi="Arial" w:cs="Arial"/>
          <w:spacing w:val="-2"/>
          <w:sz w:val="21"/>
          <w:szCs w:val="21"/>
        </w:rPr>
        <w:t>a</w:t>
      </w:r>
      <w:r w:rsidRPr="003D0253">
        <w:rPr>
          <w:rFonts w:ascii="Arial" w:eastAsia="Arial" w:hAnsi="Arial" w:cs="Arial"/>
          <w:sz w:val="21"/>
          <w:szCs w:val="21"/>
        </w:rPr>
        <w:t xml:space="preserve">l </w:t>
      </w:r>
      <w:r w:rsidRPr="003D0253">
        <w:rPr>
          <w:rFonts w:ascii="Arial" w:eastAsia="Arial" w:hAnsi="Arial" w:cs="Arial"/>
          <w:spacing w:val="-1"/>
          <w:sz w:val="21"/>
          <w:szCs w:val="21"/>
        </w:rPr>
        <w:t>f</w:t>
      </w:r>
      <w:r w:rsidRPr="003D0253">
        <w:rPr>
          <w:rFonts w:ascii="Arial" w:eastAsia="Arial" w:hAnsi="Arial" w:cs="Arial"/>
          <w:spacing w:val="-4"/>
          <w:sz w:val="21"/>
          <w:szCs w:val="21"/>
        </w:rPr>
        <w:t>i</w:t>
      </w:r>
      <w:r w:rsidRPr="003D0253">
        <w:rPr>
          <w:rFonts w:ascii="Arial" w:eastAsia="Arial" w:hAnsi="Arial" w:cs="Arial"/>
          <w:spacing w:val="3"/>
          <w:sz w:val="21"/>
          <w:szCs w:val="21"/>
        </w:rPr>
        <w:t>n</w:t>
      </w:r>
      <w:r w:rsidRPr="003D0253">
        <w:rPr>
          <w:rFonts w:ascii="Arial" w:eastAsia="Arial" w:hAnsi="Arial" w:cs="Arial"/>
          <w:spacing w:val="-2"/>
          <w:sz w:val="21"/>
          <w:szCs w:val="21"/>
        </w:rPr>
        <w:t>an</w:t>
      </w:r>
      <w:r w:rsidRPr="003D0253">
        <w:rPr>
          <w:rFonts w:ascii="Arial" w:eastAsia="Arial" w:hAnsi="Arial" w:cs="Arial"/>
          <w:sz w:val="21"/>
          <w:szCs w:val="21"/>
        </w:rPr>
        <w:t>c</w:t>
      </w:r>
      <w:r w:rsidRPr="003D0253">
        <w:rPr>
          <w:rFonts w:ascii="Arial" w:eastAsia="Arial" w:hAnsi="Arial" w:cs="Arial"/>
          <w:spacing w:val="-4"/>
          <w:sz w:val="21"/>
          <w:szCs w:val="21"/>
        </w:rPr>
        <w:t>i</w:t>
      </w:r>
      <w:r w:rsidRPr="003D0253">
        <w:rPr>
          <w:rFonts w:ascii="Arial" w:eastAsia="Arial" w:hAnsi="Arial" w:cs="Arial"/>
          <w:spacing w:val="3"/>
          <w:sz w:val="21"/>
          <w:szCs w:val="21"/>
        </w:rPr>
        <w:t>a</w:t>
      </w:r>
      <w:r w:rsidRPr="003D0253">
        <w:rPr>
          <w:rFonts w:ascii="Arial" w:eastAsia="Arial" w:hAnsi="Arial" w:cs="Arial"/>
          <w:sz w:val="21"/>
          <w:szCs w:val="21"/>
        </w:rPr>
        <w:t xml:space="preserve">l </w:t>
      </w:r>
      <w:r w:rsidRPr="003D0253">
        <w:rPr>
          <w:rFonts w:ascii="Arial" w:eastAsia="Arial" w:hAnsi="Arial" w:cs="Arial"/>
          <w:spacing w:val="2"/>
          <w:sz w:val="21"/>
          <w:szCs w:val="21"/>
        </w:rPr>
        <w:t>r</w:t>
      </w:r>
      <w:r w:rsidRPr="003D0253">
        <w:rPr>
          <w:rFonts w:ascii="Arial" w:eastAsia="Arial" w:hAnsi="Arial" w:cs="Arial"/>
          <w:spacing w:val="-4"/>
          <w:sz w:val="21"/>
          <w:szCs w:val="21"/>
        </w:rPr>
        <w:t>i</w:t>
      </w:r>
      <w:r w:rsidRPr="003D0253">
        <w:rPr>
          <w:rFonts w:ascii="Arial" w:eastAsia="Arial" w:hAnsi="Arial" w:cs="Arial"/>
          <w:sz w:val="21"/>
          <w:szCs w:val="21"/>
        </w:rPr>
        <w:t>sks</w:t>
      </w:r>
      <w:r w:rsidRPr="003D0253">
        <w:rPr>
          <w:rFonts w:ascii="Arial" w:eastAsia="Arial" w:hAnsi="Arial" w:cs="Arial"/>
          <w:spacing w:val="4"/>
          <w:sz w:val="21"/>
          <w:szCs w:val="21"/>
        </w:rPr>
        <w:t xml:space="preserve"> </w:t>
      </w:r>
      <w:r w:rsidRPr="003D0253">
        <w:rPr>
          <w:rFonts w:ascii="Arial" w:eastAsia="Arial" w:hAnsi="Arial" w:cs="Arial"/>
          <w:spacing w:val="-8"/>
          <w:sz w:val="21"/>
          <w:szCs w:val="21"/>
        </w:rPr>
        <w:t>i</w:t>
      </w:r>
      <w:r w:rsidRPr="003D0253">
        <w:rPr>
          <w:rFonts w:ascii="Arial" w:eastAsia="Arial" w:hAnsi="Arial" w:cs="Arial"/>
          <w:sz w:val="21"/>
          <w:szCs w:val="21"/>
        </w:rPr>
        <w:t>n</w:t>
      </w:r>
      <w:r w:rsidRPr="003D0253">
        <w:rPr>
          <w:rFonts w:ascii="Arial" w:eastAsia="Arial" w:hAnsi="Arial" w:cs="Arial"/>
          <w:spacing w:val="-8"/>
          <w:sz w:val="21"/>
          <w:szCs w:val="21"/>
        </w:rPr>
        <w:t xml:space="preserve"> </w:t>
      </w:r>
      <w:r w:rsidRPr="003D0253">
        <w:rPr>
          <w:rFonts w:ascii="Arial" w:eastAsia="Arial" w:hAnsi="Arial" w:cs="Arial"/>
          <w:spacing w:val="3"/>
          <w:sz w:val="21"/>
          <w:szCs w:val="21"/>
        </w:rPr>
        <w:t>o</w:t>
      </w:r>
      <w:r w:rsidRPr="003D0253">
        <w:rPr>
          <w:rFonts w:ascii="Arial" w:eastAsia="Arial" w:hAnsi="Arial" w:cs="Arial"/>
          <w:spacing w:val="-3"/>
          <w:sz w:val="21"/>
          <w:szCs w:val="21"/>
        </w:rPr>
        <w:t>r</w:t>
      </w:r>
      <w:r w:rsidRPr="003D0253">
        <w:rPr>
          <w:rFonts w:ascii="Arial" w:eastAsia="Arial" w:hAnsi="Arial" w:cs="Arial"/>
          <w:spacing w:val="-2"/>
          <w:sz w:val="21"/>
          <w:szCs w:val="21"/>
        </w:rPr>
        <w:t>de</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d</w:t>
      </w:r>
      <w:r w:rsidRPr="003D0253">
        <w:rPr>
          <w:rFonts w:ascii="Arial" w:eastAsia="Arial" w:hAnsi="Arial" w:cs="Arial"/>
          <w:sz w:val="21"/>
          <w:szCs w:val="21"/>
        </w:rPr>
        <w:t>o</w:t>
      </w:r>
      <w:r w:rsidRPr="003D0253">
        <w:rPr>
          <w:rFonts w:ascii="Arial" w:eastAsia="Arial" w:hAnsi="Arial" w:cs="Arial"/>
          <w:spacing w:val="-3"/>
          <w:sz w:val="21"/>
          <w:szCs w:val="21"/>
        </w:rPr>
        <w:t xml:space="preserve"> </w:t>
      </w:r>
      <w:r w:rsidRPr="003D0253">
        <w:rPr>
          <w:rFonts w:ascii="Arial" w:eastAsia="Arial" w:hAnsi="Arial" w:cs="Arial"/>
          <w:spacing w:val="-5"/>
          <w:sz w:val="21"/>
          <w:szCs w:val="21"/>
        </w:rPr>
        <w:t>s</w:t>
      </w:r>
      <w:r w:rsidRPr="003D0253">
        <w:rPr>
          <w:rFonts w:ascii="Arial" w:eastAsia="Arial" w:hAnsi="Arial" w:cs="Arial"/>
          <w:spacing w:val="3"/>
          <w:sz w:val="21"/>
          <w:szCs w:val="21"/>
        </w:rPr>
        <w:t>o.</w:t>
      </w:r>
    </w:p>
    <w:p w:rsidR="00C86F4A" w:rsidRPr="003D0253" w:rsidRDefault="006C72B5">
      <w:pPr>
        <w:spacing w:before="36" w:line="440" w:lineRule="exact"/>
        <w:ind w:left="120" w:right="218"/>
        <w:rPr>
          <w:rFonts w:ascii="Arial" w:eastAsia="Arial" w:hAnsi="Arial" w:cs="Arial"/>
          <w:sz w:val="21"/>
          <w:szCs w:val="21"/>
        </w:rPr>
      </w:pPr>
      <w:r w:rsidRPr="003D0253">
        <w:rPr>
          <w:rFonts w:ascii="Arial" w:eastAsia="Arial" w:hAnsi="Arial" w:cs="Arial"/>
          <w:spacing w:val="1"/>
          <w:sz w:val="21"/>
          <w:szCs w:val="21"/>
        </w:rPr>
        <w:t>e</w:t>
      </w:r>
      <w:r w:rsidRPr="003D0253">
        <w:rPr>
          <w:rFonts w:ascii="Arial" w:eastAsia="Arial" w:hAnsi="Arial" w:cs="Arial"/>
          <w:spacing w:val="-1"/>
          <w:sz w:val="21"/>
          <w:szCs w:val="21"/>
        </w:rPr>
        <w:t>x</w:t>
      </w:r>
      <w:r w:rsidRPr="003D0253">
        <w:rPr>
          <w:rFonts w:ascii="Arial" w:eastAsia="Arial" w:hAnsi="Arial" w:cs="Arial"/>
          <w:spacing w:val="1"/>
          <w:sz w:val="21"/>
          <w:szCs w:val="21"/>
        </w:rPr>
        <w:t>p</w:t>
      </w:r>
      <w:r w:rsidRPr="003D0253">
        <w:rPr>
          <w:rFonts w:ascii="Arial" w:eastAsia="Arial" w:hAnsi="Arial" w:cs="Arial"/>
          <w:spacing w:val="2"/>
          <w:sz w:val="21"/>
          <w:szCs w:val="21"/>
        </w:rPr>
        <w:t>e</w:t>
      </w:r>
      <w:r w:rsidRPr="003D0253">
        <w:rPr>
          <w:rFonts w:ascii="Arial" w:eastAsia="Arial" w:hAnsi="Arial" w:cs="Arial"/>
          <w:spacing w:val="3"/>
          <w:sz w:val="21"/>
          <w:szCs w:val="21"/>
        </w:rPr>
        <w:t>ri</w:t>
      </w:r>
      <w:r w:rsidRPr="003D0253">
        <w:rPr>
          <w:rFonts w:ascii="Arial" w:eastAsia="Arial" w:hAnsi="Arial" w:cs="Arial"/>
          <w:spacing w:val="2"/>
          <w:sz w:val="21"/>
          <w:szCs w:val="21"/>
        </w:rPr>
        <w:t>m</w:t>
      </w:r>
      <w:r w:rsidRPr="003D0253">
        <w:rPr>
          <w:rFonts w:ascii="Arial" w:eastAsia="Arial" w:hAnsi="Arial" w:cs="Arial"/>
          <w:spacing w:val="1"/>
          <w:sz w:val="21"/>
          <w:szCs w:val="21"/>
        </w:rPr>
        <w:t>e</w:t>
      </w:r>
      <w:r w:rsidRPr="003D0253">
        <w:rPr>
          <w:rFonts w:ascii="Arial" w:eastAsia="Arial" w:hAnsi="Arial" w:cs="Arial"/>
          <w:spacing w:val="2"/>
          <w:sz w:val="21"/>
          <w:szCs w:val="21"/>
        </w:rPr>
        <w:t>n</w:t>
      </w:r>
      <w:r w:rsidRPr="003D0253">
        <w:rPr>
          <w:rFonts w:ascii="Arial" w:eastAsia="Arial" w:hAnsi="Arial" w:cs="Arial"/>
          <w:sz w:val="21"/>
          <w:szCs w:val="21"/>
        </w:rPr>
        <w:t>t</w:t>
      </w:r>
      <w:r w:rsidRPr="003D0253">
        <w:rPr>
          <w:rFonts w:ascii="Arial" w:eastAsia="Arial" w:hAnsi="Arial" w:cs="Arial"/>
          <w:spacing w:val="58"/>
          <w:sz w:val="21"/>
          <w:szCs w:val="21"/>
        </w:rPr>
        <w:t xml:space="preserve"> </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z w:val="21"/>
          <w:szCs w:val="21"/>
        </w:rPr>
        <w:t>a</w:t>
      </w:r>
      <w:r w:rsidRPr="003D0253">
        <w:rPr>
          <w:rFonts w:ascii="Arial" w:eastAsia="Arial" w:hAnsi="Arial" w:cs="Arial"/>
          <w:spacing w:val="2"/>
          <w:sz w:val="21"/>
          <w:szCs w:val="21"/>
        </w:rPr>
        <w:t xml:space="preserve"> </w:t>
      </w:r>
      <w:r w:rsidRPr="003D0253">
        <w:rPr>
          <w:rFonts w:ascii="Arial" w:eastAsia="Arial" w:hAnsi="Arial" w:cs="Arial"/>
          <w:sz w:val="21"/>
          <w:szCs w:val="21"/>
        </w:rPr>
        <w:t>sc</w:t>
      </w:r>
      <w:r w:rsidRPr="003D0253">
        <w:rPr>
          <w:rFonts w:ascii="Arial" w:eastAsia="Arial" w:hAnsi="Arial" w:cs="Arial"/>
          <w:spacing w:val="-8"/>
          <w:sz w:val="21"/>
          <w:szCs w:val="21"/>
        </w:rPr>
        <w:t>i</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3"/>
          <w:sz w:val="21"/>
          <w:szCs w:val="21"/>
        </w:rPr>
        <w:t>i</w:t>
      </w:r>
      <w:r w:rsidRPr="003D0253">
        <w:rPr>
          <w:rFonts w:ascii="Arial" w:eastAsia="Arial" w:hAnsi="Arial" w:cs="Arial"/>
          <w:spacing w:val="-1"/>
          <w:sz w:val="21"/>
          <w:szCs w:val="21"/>
        </w:rPr>
        <w:t>f</w:t>
      </w:r>
      <w:r w:rsidRPr="003D0253">
        <w:rPr>
          <w:rFonts w:ascii="Arial" w:eastAsia="Arial" w:hAnsi="Arial" w:cs="Arial"/>
          <w:spacing w:val="-4"/>
          <w:sz w:val="21"/>
          <w:szCs w:val="21"/>
        </w:rPr>
        <w:t>i</w:t>
      </w:r>
      <w:r w:rsidRPr="003D0253">
        <w:rPr>
          <w:rFonts w:ascii="Arial" w:eastAsia="Arial" w:hAnsi="Arial" w:cs="Arial"/>
          <w:sz w:val="21"/>
          <w:szCs w:val="21"/>
        </w:rPr>
        <w:t>c</w:t>
      </w:r>
      <w:r w:rsidRPr="003D0253">
        <w:rPr>
          <w:rFonts w:ascii="Arial" w:eastAsia="Arial" w:hAnsi="Arial" w:cs="Arial"/>
          <w:spacing w:val="4"/>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3"/>
          <w:sz w:val="21"/>
          <w:szCs w:val="21"/>
        </w:rPr>
        <w:t>o</w:t>
      </w:r>
      <w:r w:rsidRPr="003D0253">
        <w:rPr>
          <w:rFonts w:ascii="Arial" w:eastAsia="Arial" w:hAnsi="Arial" w:cs="Arial"/>
          <w:spacing w:val="-5"/>
          <w:sz w:val="21"/>
          <w:szCs w:val="21"/>
        </w:rPr>
        <w:t>c</w:t>
      </w:r>
      <w:r w:rsidRPr="003D0253">
        <w:rPr>
          <w:rFonts w:ascii="Arial" w:eastAsia="Arial" w:hAnsi="Arial" w:cs="Arial"/>
          <w:spacing w:val="-2"/>
          <w:sz w:val="21"/>
          <w:szCs w:val="21"/>
        </w:rPr>
        <w:t>edu</w:t>
      </w:r>
      <w:r w:rsidRPr="003D0253">
        <w:rPr>
          <w:rFonts w:ascii="Arial" w:eastAsia="Arial" w:hAnsi="Arial" w:cs="Arial"/>
          <w:spacing w:val="-3"/>
          <w:sz w:val="21"/>
          <w:szCs w:val="21"/>
        </w:rPr>
        <w:t>r</w:t>
      </w:r>
      <w:r w:rsidRPr="003D0253">
        <w:rPr>
          <w:rFonts w:ascii="Arial" w:eastAsia="Arial" w:hAnsi="Arial" w:cs="Arial"/>
          <w:sz w:val="21"/>
          <w:szCs w:val="21"/>
        </w:rPr>
        <w:t>e</w:t>
      </w:r>
      <w:r w:rsidRPr="003D0253">
        <w:rPr>
          <w:rFonts w:ascii="Arial" w:eastAsia="Arial" w:hAnsi="Arial" w:cs="Arial"/>
          <w:spacing w:val="-2"/>
          <w:sz w:val="21"/>
          <w:szCs w:val="21"/>
        </w:rPr>
        <w:t xml:space="preserve"> unde</w:t>
      </w:r>
      <w:r w:rsidRPr="003D0253">
        <w:rPr>
          <w:rFonts w:ascii="Arial" w:eastAsia="Arial" w:hAnsi="Arial" w:cs="Arial"/>
          <w:spacing w:val="2"/>
          <w:sz w:val="21"/>
          <w:szCs w:val="21"/>
        </w:rPr>
        <w:t>r</w:t>
      </w:r>
      <w:r w:rsidRPr="003D0253">
        <w:rPr>
          <w:rFonts w:ascii="Arial" w:eastAsia="Arial" w:hAnsi="Arial" w:cs="Arial"/>
          <w:spacing w:val="-1"/>
          <w:sz w:val="21"/>
          <w:szCs w:val="21"/>
        </w:rPr>
        <w:t>t</w:t>
      </w:r>
      <w:r w:rsidRPr="003D0253">
        <w:rPr>
          <w:rFonts w:ascii="Arial" w:eastAsia="Arial" w:hAnsi="Arial" w:cs="Arial"/>
          <w:spacing w:val="3"/>
          <w:sz w:val="21"/>
          <w:szCs w:val="21"/>
        </w:rPr>
        <w:t>a</w:t>
      </w:r>
      <w:r w:rsidRPr="003D0253">
        <w:rPr>
          <w:rFonts w:ascii="Arial" w:eastAsia="Arial" w:hAnsi="Arial" w:cs="Arial"/>
          <w:spacing w:val="-5"/>
          <w:sz w:val="21"/>
          <w:szCs w:val="21"/>
        </w:rPr>
        <w:t>k</w:t>
      </w:r>
      <w:r w:rsidRPr="003D0253">
        <w:rPr>
          <w:rFonts w:ascii="Arial" w:eastAsia="Arial" w:hAnsi="Arial" w:cs="Arial"/>
          <w:spacing w:val="-2"/>
          <w:sz w:val="21"/>
          <w:szCs w:val="21"/>
        </w:rPr>
        <w:t>e</w:t>
      </w:r>
      <w:r w:rsidRPr="003D0253">
        <w:rPr>
          <w:rFonts w:ascii="Arial" w:eastAsia="Arial" w:hAnsi="Arial" w:cs="Arial"/>
          <w:sz w:val="21"/>
          <w:szCs w:val="21"/>
        </w:rPr>
        <w:t>n</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2"/>
          <w:sz w:val="21"/>
          <w:szCs w:val="21"/>
        </w:rPr>
        <w:t xml:space="preserve"> m</w:t>
      </w:r>
      <w:r w:rsidRPr="003D0253">
        <w:rPr>
          <w:rFonts w:ascii="Arial" w:eastAsia="Arial" w:hAnsi="Arial" w:cs="Arial"/>
          <w:spacing w:val="-2"/>
          <w:sz w:val="21"/>
          <w:szCs w:val="21"/>
        </w:rPr>
        <w:t>a</w:t>
      </w:r>
      <w:r w:rsidRPr="003D0253">
        <w:rPr>
          <w:rFonts w:ascii="Arial" w:eastAsia="Arial" w:hAnsi="Arial" w:cs="Arial"/>
          <w:sz w:val="21"/>
          <w:szCs w:val="21"/>
        </w:rPr>
        <w:t>ke</w:t>
      </w:r>
      <w:r w:rsidRPr="003D0253">
        <w:rPr>
          <w:rFonts w:ascii="Arial" w:eastAsia="Arial" w:hAnsi="Arial" w:cs="Arial"/>
          <w:spacing w:val="-3"/>
          <w:sz w:val="21"/>
          <w:szCs w:val="21"/>
        </w:rPr>
        <w:t xml:space="preserve"> </w:t>
      </w:r>
      <w:r w:rsidRPr="003D0253">
        <w:rPr>
          <w:rFonts w:ascii="Arial" w:eastAsia="Arial" w:hAnsi="Arial" w:cs="Arial"/>
          <w:sz w:val="21"/>
          <w:szCs w:val="21"/>
        </w:rPr>
        <w:t>a</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5"/>
          <w:sz w:val="21"/>
          <w:szCs w:val="21"/>
        </w:rPr>
        <w:t>c</w:t>
      </w:r>
      <w:r w:rsidRPr="003D0253">
        <w:rPr>
          <w:rFonts w:ascii="Arial" w:eastAsia="Arial" w:hAnsi="Arial" w:cs="Arial"/>
          <w:spacing w:val="-2"/>
          <w:sz w:val="21"/>
          <w:szCs w:val="21"/>
        </w:rPr>
        <w:t>o</w:t>
      </w:r>
      <w:r w:rsidRPr="003D0253">
        <w:rPr>
          <w:rFonts w:ascii="Arial" w:eastAsia="Arial" w:hAnsi="Arial" w:cs="Arial"/>
          <w:spacing w:val="-5"/>
          <w:sz w:val="21"/>
          <w:szCs w:val="21"/>
        </w:rPr>
        <w:t>v</w:t>
      </w:r>
      <w:r w:rsidRPr="003D0253">
        <w:rPr>
          <w:rFonts w:ascii="Arial" w:eastAsia="Arial" w:hAnsi="Arial" w:cs="Arial"/>
          <w:spacing w:val="3"/>
          <w:sz w:val="21"/>
          <w:szCs w:val="21"/>
        </w:rPr>
        <w:t>e</w:t>
      </w:r>
      <w:r w:rsidRPr="003D0253">
        <w:rPr>
          <w:rFonts w:ascii="Arial" w:eastAsia="Arial" w:hAnsi="Arial" w:cs="Arial"/>
          <w:spacing w:val="2"/>
          <w:sz w:val="21"/>
          <w:szCs w:val="21"/>
        </w:rPr>
        <w:t>r</w:t>
      </w:r>
      <w:r w:rsidRPr="003D0253">
        <w:rPr>
          <w:rFonts w:ascii="Arial" w:eastAsia="Arial" w:hAnsi="Arial" w:cs="Arial"/>
          <w:spacing w:val="-5"/>
          <w:sz w:val="21"/>
          <w:szCs w:val="21"/>
        </w:rPr>
        <w:t>y</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e</w:t>
      </w:r>
      <w:r w:rsidRPr="003D0253">
        <w:rPr>
          <w:rFonts w:ascii="Arial" w:eastAsia="Arial" w:hAnsi="Arial" w:cs="Arial"/>
          <w:sz w:val="21"/>
          <w:szCs w:val="21"/>
        </w:rPr>
        <w:t>st</w:t>
      </w:r>
      <w:r w:rsidRPr="003D0253">
        <w:rPr>
          <w:rFonts w:ascii="Arial" w:eastAsia="Arial" w:hAnsi="Arial" w:cs="Arial"/>
          <w:spacing w:val="-1"/>
          <w:sz w:val="21"/>
          <w:szCs w:val="21"/>
        </w:rPr>
        <w:t xml:space="preserve"> </w:t>
      </w:r>
      <w:r w:rsidRPr="003D0253">
        <w:rPr>
          <w:rFonts w:ascii="Arial" w:eastAsia="Arial" w:hAnsi="Arial" w:cs="Arial"/>
          <w:sz w:val="21"/>
          <w:szCs w:val="21"/>
        </w:rPr>
        <w:t>a</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h</w:t>
      </w:r>
      <w:r w:rsidRPr="003D0253">
        <w:rPr>
          <w:rFonts w:ascii="Arial" w:eastAsia="Arial" w:hAnsi="Arial" w:cs="Arial"/>
          <w:spacing w:val="-10"/>
          <w:sz w:val="21"/>
          <w:szCs w:val="21"/>
        </w:rPr>
        <w:t>y</w:t>
      </w:r>
      <w:r w:rsidRPr="003D0253">
        <w:rPr>
          <w:rFonts w:ascii="Arial" w:eastAsia="Arial" w:hAnsi="Arial" w:cs="Arial"/>
          <w:spacing w:val="-2"/>
          <w:sz w:val="21"/>
          <w:szCs w:val="21"/>
        </w:rPr>
        <w:t>p</w:t>
      </w:r>
      <w:r w:rsidRPr="003D0253">
        <w:rPr>
          <w:rFonts w:ascii="Arial" w:eastAsia="Arial" w:hAnsi="Arial" w:cs="Arial"/>
          <w:spacing w:val="3"/>
          <w:sz w:val="21"/>
          <w:szCs w:val="21"/>
        </w:rPr>
        <w:t>o</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3"/>
          <w:sz w:val="21"/>
          <w:szCs w:val="21"/>
        </w:rPr>
        <w:t xml:space="preserve"> o</w:t>
      </w:r>
      <w:r w:rsidRPr="003D0253">
        <w:rPr>
          <w:rFonts w:ascii="Arial" w:eastAsia="Arial" w:hAnsi="Arial" w:cs="Arial"/>
          <w:sz w:val="21"/>
          <w:szCs w:val="21"/>
        </w:rPr>
        <w:t>r</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de</w:t>
      </w:r>
      <w:r w:rsidRPr="003D0253">
        <w:rPr>
          <w:rFonts w:ascii="Arial" w:eastAsia="Arial" w:hAnsi="Arial" w:cs="Arial"/>
          <w:spacing w:val="2"/>
          <w:sz w:val="21"/>
          <w:szCs w:val="21"/>
        </w:rPr>
        <w:t>m</w:t>
      </w:r>
      <w:r w:rsidRPr="003D0253">
        <w:rPr>
          <w:rFonts w:ascii="Arial" w:eastAsia="Arial" w:hAnsi="Arial" w:cs="Arial"/>
          <w:spacing w:val="-2"/>
          <w:sz w:val="21"/>
          <w:szCs w:val="21"/>
        </w:rPr>
        <w:t>on</w:t>
      </w:r>
      <w:r w:rsidRPr="003D0253">
        <w:rPr>
          <w:rFonts w:ascii="Arial" w:eastAsia="Arial" w:hAnsi="Arial" w:cs="Arial"/>
          <w:sz w:val="21"/>
          <w:szCs w:val="21"/>
        </w:rPr>
        <w:t>s</w:t>
      </w:r>
      <w:r w:rsidRPr="003D0253">
        <w:rPr>
          <w:rFonts w:ascii="Arial" w:eastAsia="Arial" w:hAnsi="Arial" w:cs="Arial"/>
          <w:spacing w:val="-6"/>
          <w:sz w:val="21"/>
          <w:szCs w:val="21"/>
        </w:rPr>
        <w:t>t</w:t>
      </w:r>
      <w:r w:rsidRPr="003D0253">
        <w:rPr>
          <w:rFonts w:ascii="Arial" w:eastAsia="Arial" w:hAnsi="Arial" w:cs="Arial"/>
          <w:spacing w:val="-3"/>
          <w:sz w:val="21"/>
          <w:szCs w:val="21"/>
        </w:rPr>
        <w:t>r</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z w:val="21"/>
          <w:szCs w:val="21"/>
        </w:rPr>
        <w:t>a</w:t>
      </w:r>
      <w:r w:rsidRPr="003D0253">
        <w:rPr>
          <w:rFonts w:ascii="Arial" w:eastAsia="Arial" w:hAnsi="Arial" w:cs="Arial"/>
          <w:spacing w:val="-8"/>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3"/>
          <w:sz w:val="21"/>
          <w:szCs w:val="21"/>
        </w:rPr>
        <w:t>a</w:t>
      </w:r>
      <w:r w:rsidRPr="003D0253">
        <w:rPr>
          <w:rFonts w:ascii="Arial" w:eastAsia="Arial" w:hAnsi="Arial" w:cs="Arial"/>
          <w:sz w:val="21"/>
          <w:szCs w:val="21"/>
        </w:rPr>
        <w:t>c</w:t>
      </w:r>
      <w:r w:rsidRPr="003D0253">
        <w:rPr>
          <w:rFonts w:ascii="Arial" w:eastAsia="Arial" w:hAnsi="Arial" w:cs="Arial"/>
          <w:spacing w:val="-1"/>
          <w:sz w:val="21"/>
          <w:szCs w:val="21"/>
        </w:rPr>
        <w:t>t</w:t>
      </w:r>
      <w:r w:rsidRPr="003D0253">
        <w:rPr>
          <w:rFonts w:ascii="Arial" w:eastAsia="Arial" w:hAnsi="Arial" w:cs="Arial"/>
          <w:sz w:val="21"/>
          <w:szCs w:val="21"/>
        </w:rPr>
        <w:t xml:space="preserve">. </w:t>
      </w:r>
      <w:r w:rsidRPr="003D0253">
        <w:rPr>
          <w:rFonts w:ascii="Arial" w:eastAsia="Arial" w:hAnsi="Arial" w:cs="Arial"/>
          <w:spacing w:val="6"/>
          <w:w w:val="111"/>
          <w:sz w:val="21"/>
          <w:szCs w:val="21"/>
        </w:rPr>
        <w:t>h</w:t>
      </w:r>
      <w:r w:rsidRPr="003D0253">
        <w:rPr>
          <w:rFonts w:ascii="Arial" w:eastAsia="Arial" w:hAnsi="Arial" w:cs="Arial"/>
          <w:spacing w:val="-7"/>
          <w:w w:val="111"/>
          <w:sz w:val="21"/>
          <w:szCs w:val="21"/>
        </w:rPr>
        <w:t>y</w:t>
      </w:r>
      <w:r w:rsidRPr="003D0253">
        <w:rPr>
          <w:rFonts w:ascii="Arial" w:eastAsia="Arial" w:hAnsi="Arial" w:cs="Arial"/>
          <w:w w:val="111"/>
          <w:sz w:val="21"/>
          <w:szCs w:val="21"/>
        </w:rPr>
        <w:t>p</w:t>
      </w:r>
      <w:r w:rsidRPr="003D0253">
        <w:rPr>
          <w:rFonts w:ascii="Arial" w:eastAsia="Arial" w:hAnsi="Arial" w:cs="Arial"/>
          <w:spacing w:val="6"/>
          <w:w w:val="111"/>
          <w:sz w:val="21"/>
          <w:szCs w:val="21"/>
        </w:rPr>
        <w:t>o</w:t>
      </w:r>
      <w:r w:rsidRPr="003D0253">
        <w:rPr>
          <w:rFonts w:ascii="Arial" w:eastAsia="Arial" w:hAnsi="Arial" w:cs="Arial"/>
          <w:spacing w:val="-8"/>
          <w:w w:val="111"/>
          <w:sz w:val="21"/>
          <w:szCs w:val="21"/>
        </w:rPr>
        <w:t>t</w:t>
      </w:r>
      <w:r w:rsidRPr="003D0253">
        <w:rPr>
          <w:rFonts w:ascii="Arial" w:eastAsia="Arial" w:hAnsi="Arial" w:cs="Arial"/>
          <w:w w:val="111"/>
          <w:sz w:val="21"/>
          <w:szCs w:val="21"/>
        </w:rPr>
        <w:t>he</w:t>
      </w:r>
      <w:r w:rsidRPr="003D0253">
        <w:rPr>
          <w:rFonts w:ascii="Arial" w:eastAsia="Arial" w:hAnsi="Arial" w:cs="Arial"/>
          <w:spacing w:val="-1"/>
          <w:w w:val="111"/>
          <w:sz w:val="21"/>
          <w:szCs w:val="21"/>
        </w:rPr>
        <w:t>s</w:t>
      </w:r>
      <w:r w:rsidRPr="003D0253">
        <w:rPr>
          <w:rFonts w:ascii="Arial" w:eastAsia="Arial" w:hAnsi="Arial" w:cs="Arial"/>
          <w:spacing w:val="1"/>
          <w:w w:val="111"/>
          <w:sz w:val="21"/>
          <w:szCs w:val="21"/>
        </w:rPr>
        <w:t>i</w:t>
      </w:r>
      <w:r w:rsidRPr="003D0253">
        <w:rPr>
          <w:rFonts w:ascii="Arial" w:eastAsia="Arial" w:hAnsi="Arial" w:cs="Arial"/>
          <w:w w:val="111"/>
          <w:sz w:val="21"/>
          <w:szCs w:val="21"/>
        </w:rPr>
        <w:t>s</w:t>
      </w:r>
      <w:r w:rsidRPr="003D0253">
        <w:rPr>
          <w:rFonts w:ascii="Arial" w:eastAsia="Arial" w:hAnsi="Arial" w:cs="Arial"/>
          <w:spacing w:val="11"/>
          <w:w w:val="111"/>
          <w:sz w:val="21"/>
          <w:szCs w:val="21"/>
        </w:rPr>
        <w:t xml:space="preserve"> </w:t>
      </w:r>
      <w:r w:rsidRPr="003D0253">
        <w:rPr>
          <w:rFonts w:ascii="Arial" w:eastAsia="Arial" w:hAnsi="Arial" w:cs="Arial"/>
          <w:sz w:val="21"/>
          <w:szCs w:val="21"/>
        </w:rPr>
        <w:t>–</w:t>
      </w:r>
      <w:r w:rsidRPr="003D0253">
        <w:rPr>
          <w:rFonts w:ascii="Arial" w:eastAsia="Arial" w:hAnsi="Arial" w:cs="Arial"/>
          <w:spacing w:val="21"/>
          <w:sz w:val="21"/>
          <w:szCs w:val="21"/>
        </w:rPr>
        <w:t xml:space="preserve"> </w:t>
      </w:r>
      <w:r w:rsidRPr="003D0253">
        <w:rPr>
          <w:rFonts w:ascii="Arial" w:eastAsia="Arial" w:hAnsi="Arial" w:cs="Arial"/>
          <w:sz w:val="21"/>
          <w:szCs w:val="21"/>
        </w:rPr>
        <w:t>a</w:t>
      </w:r>
      <w:r w:rsidRPr="003D0253">
        <w:rPr>
          <w:rFonts w:ascii="Arial" w:eastAsia="Arial" w:hAnsi="Arial" w:cs="Arial"/>
          <w:spacing w:val="12"/>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2"/>
          <w:sz w:val="21"/>
          <w:szCs w:val="21"/>
        </w:rPr>
        <w:t>op</w:t>
      </w:r>
      <w:r w:rsidRPr="003D0253">
        <w:rPr>
          <w:rFonts w:ascii="Arial" w:eastAsia="Arial" w:hAnsi="Arial" w:cs="Arial"/>
          <w:spacing w:val="3"/>
          <w:sz w:val="21"/>
          <w:szCs w:val="21"/>
        </w:rPr>
        <w:t>o</w:t>
      </w:r>
      <w:r w:rsidRPr="003D0253">
        <w:rPr>
          <w:rFonts w:ascii="Arial" w:eastAsia="Arial" w:hAnsi="Arial" w:cs="Arial"/>
          <w:spacing w:val="-5"/>
          <w:sz w:val="21"/>
          <w:szCs w:val="21"/>
        </w:rPr>
        <w:t>s</w:t>
      </w:r>
      <w:r w:rsidRPr="003D0253">
        <w:rPr>
          <w:rFonts w:ascii="Arial" w:eastAsia="Arial" w:hAnsi="Arial" w:cs="Arial"/>
          <w:spacing w:val="-2"/>
          <w:sz w:val="21"/>
          <w:szCs w:val="21"/>
        </w:rPr>
        <w:t>e</w:t>
      </w:r>
      <w:r w:rsidRPr="003D0253">
        <w:rPr>
          <w:rFonts w:ascii="Arial" w:eastAsia="Arial" w:hAnsi="Arial" w:cs="Arial"/>
          <w:sz w:val="21"/>
          <w:szCs w:val="21"/>
        </w:rPr>
        <w:t>d</w:t>
      </w:r>
      <w:r w:rsidRPr="003D0253">
        <w:rPr>
          <w:rFonts w:ascii="Arial" w:eastAsia="Arial" w:hAnsi="Arial" w:cs="Arial"/>
          <w:spacing w:val="16"/>
          <w:sz w:val="21"/>
          <w:szCs w:val="21"/>
        </w:rPr>
        <w:t xml:space="preserve"> </w:t>
      </w:r>
      <w:r w:rsidRPr="003D0253">
        <w:rPr>
          <w:rFonts w:ascii="Arial" w:eastAsia="Arial" w:hAnsi="Arial" w:cs="Arial"/>
          <w:spacing w:val="-2"/>
          <w:sz w:val="21"/>
          <w:szCs w:val="21"/>
        </w:rPr>
        <w:t>e</w:t>
      </w:r>
      <w:r w:rsidRPr="003D0253">
        <w:rPr>
          <w:rFonts w:ascii="Arial" w:eastAsia="Arial" w:hAnsi="Arial" w:cs="Arial"/>
          <w:spacing w:val="-5"/>
          <w:sz w:val="21"/>
          <w:szCs w:val="21"/>
        </w:rPr>
        <w:t>x</w:t>
      </w:r>
      <w:r w:rsidRPr="003D0253">
        <w:rPr>
          <w:rFonts w:ascii="Arial" w:eastAsia="Arial" w:hAnsi="Arial" w:cs="Arial"/>
          <w:spacing w:val="3"/>
          <w:sz w:val="21"/>
          <w:szCs w:val="21"/>
        </w:rPr>
        <w:t>p</w:t>
      </w:r>
      <w:r w:rsidRPr="003D0253">
        <w:rPr>
          <w:rFonts w:ascii="Arial" w:eastAsia="Arial" w:hAnsi="Arial" w:cs="Arial"/>
          <w:spacing w:val="-4"/>
          <w:sz w:val="21"/>
          <w:szCs w:val="21"/>
        </w:rPr>
        <w:t>l</w:t>
      </w:r>
      <w:r w:rsidRPr="003D0253">
        <w:rPr>
          <w:rFonts w:ascii="Arial" w:eastAsia="Arial" w:hAnsi="Arial" w:cs="Arial"/>
          <w:spacing w:val="-2"/>
          <w:sz w:val="21"/>
          <w:szCs w:val="21"/>
        </w:rPr>
        <w:t>a</w:t>
      </w:r>
      <w:r w:rsidRPr="003D0253">
        <w:rPr>
          <w:rFonts w:ascii="Arial" w:eastAsia="Arial" w:hAnsi="Arial" w:cs="Arial"/>
          <w:spacing w:val="-7"/>
          <w:sz w:val="21"/>
          <w:szCs w:val="21"/>
        </w:rPr>
        <w:t>n</w:t>
      </w:r>
      <w:r w:rsidRPr="003D0253">
        <w:rPr>
          <w:rFonts w:ascii="Arial" w:eastAsia="Arial" w:hAnsi="Arial" w:cs="Arial"/>
          <w:spacing w:val="3"/>
          <w:sz w:val="21"/>
          <w:szCs w:val="21"/>
        </w:rPr>
        <w:t>a</w:t>
      </w:r>
      <w:r w:rsidRPr="003D0253">
        <w:rPr>
          <w:rFonts w:ascii="Arial" w:eastAsia="Arial" w:hAnsi="Arial" w:cs="Arial"/>
          <w:spacing w:val="4"/>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w:t>
      </w:r>
      <w:r w:rsidRPr="003D0253">
        <w:rPr>
          <w:rFonts w:ascii="Arial" w:eastAsia="Arial" w:hAnsi="Arial" w:cs="Arial"/>
          <w:sz w:val="21"/>
          <w:szCs w:val="21"/>
        </w:rPr>
        <w:t>n</w:t>
      </w:r>
      <w:r w:rsidRPr="003D0253">
        <w:rPr>
          <w:rFonts w:ascii="Arial" w:eastAsia="Arial" w:hAnsi="Arial" w:cs="Arial"/>
          <w:spacing w:val="16"/>
          <w:sz w:val="21"/>
          <w:szCs w:val="21"/>
        </w:rPr>
        <w:t xml:space="preserve"> </w:t>
      </w:r>
      <w:r w:rsidRPr="003D0253">
        <w:rPr>
          <w:rFonts w:ascii="Arial" w:eastAsia="Arial" w:hAnsi="Arial" w:cs="Arial"/>
          <w:spacing w:val="-2"/>
          <w:sz w:val="21"/>
          <w:szCs w:val="21"/>
        </w:rPr>
        <w:t>u</w:t>
      </w:r>
      <w:r w:rsidRPr="003D0253">
        <w:rPr>
          <w:rFonts w:ascii="Arial" w:eastAsia="Arial" w:hAnsi="Arial" w:cs="Arial"/>
          <w:sz w:val="21"/>
          <w:szCs w:val="21"/>
        </w:rPr>
        <w:t>s</w:t>
      </w:r>
      <w:r w:rsidRPr="003D0253">
        <w:rPr>
          <w:rFonts w:ascii="Arial" w:eastAsia="Arial" w:hAnsi="Arial" w:cs="Arial"/>
          <w:spacing w:val="-4"/>
          <w:sz w:val="21"/>
          <w:szCs w:val="21"/>
        </w:rPr>
        <w:t>i</w:t>
      </w:r>
      <w:r w:rsidRPr="003D0253">
        <w:rPr>
          <w:rFonts w:ascii="Arial" w:eastAsia="Arial" w:hAnsi="Arial" w:cs="Arial"/>
          <w:spacing w:val="3"/>
          <w:sz w:val="21"/>
          <w:szCs w:val="21"/>
        </w:rPr>
        <w:t>n</w:t>
      </w:r>
      <w:r w:rsidRPr="003D0253">
        <w:rPr>
          <w:rFonts w:ascii="Arial" w:eastAsia="Arial" w:hAnsi="Arial" w:cs="Arial"/>
          <w:sz w:val="21"/>
          <w:szCs w:val="21"/>
        </w:rPr>
        <w:t>g</w:t>
      </w:r>
      <w:r w:rsidRPr="003D0253">
        <w:rPr>
          <w:rFonts w:ascii="Arial" w:eastAsia="Arial" w:hAnsi="Arial" w:cs="Arial"/>
          <w:spacing w:val="16"/>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3"/>
          <w:sz w:val="21"/>
          <w:szCs w:val="21"/>
        </w:rPr>
        <w:t>e</w:t>
      </w:r>
      <w:r w:rsidRPr="003D0253">
        <w:rPr>
          <w:rFonts w:ascii="Arial" w:eastAsia="Arial" w:hAnsi="Arial" w:cs="Arial"/>
          <w:sz w:val="21"/>
          <w:szCs w:val="21"/>
        </w:rPr>
        <w:t>v</w:t>
      </w:r>
      <w:r w:rsidRPr="003D0253">
        <w:rPr>
          <w:rFonts w:ascii="Arial" w:eastAsia="Arial" w:hAnsi="Arial" w:cs="Arial"/>
          <w:spacing w:val="-8"/>
          <w:sz w:val="21"/>
          <w:szCs w:val="21"/>
        </w:rPr>
        <w:t>i</w:t>
      </w:r>
      <w:r w:rsidRPr="003D0253">
        <w:rPr>
          <w:rFonts w:ascii="Arial" w:eastAsia="Arial" w:hAnsi="Arial" w:cs="Arial"/>
          <w:spacing w:val="-2"/>
          <w:sz w:val="21"/>
          <w:szCs w:val="21"/>
        </w:rPr>
        <w:t>o</w:t>
      </w:r>
      <w:r w:rsidRPr="003D0253">
        <w:rPr>
          <w:rFonts w:ascii="Arial" w:eastAsia="Arial" w:hAnsi="Arial" w:cs="Arial"/>
          <w:spacing w:val="-7"/>
          <w:sz w:val="21"/>
          <w:szCs w:val="21"/>
        </w:rPr>
        <w:t>u</w:t>
      </w:r>
      <w:r w:rsidRPr="003D0253">
        <w:rPr>
          <w:rFonts w:ascii="Arial" w:eastAsia="Arial" w:hAnsi="Arial" w:cs="Arial"/>
          <w:sz w:val="21"/>
          <w:szCs w:val="21"/>
        </w:rPr>
        <w:t>s</w:t>
      </w:r>
      <w:r w:rsidRPr="003D0253">
        <w:rPr>
          <w:rFonts w:ascii="Arial" w:eastAsia="Arial" w:hAnsi="Arial" w:cs="Arial"/>
          <w:spacing w:val="19"/>
          <w:sz w:val="21"/>
          <w:szCs w:val="21"/>
        </w:rPr>
        <w:t xml:space="preserve"> </w:t>
      </w:r>
      <w:r w:rsidRPr="003D0253">
        <w:rPr>
          <w:rFonts w:ascii="Arial" w:eastAsia="Arial" w:hAnsi="Arial" w:cs="Arial"/>
          <w:sz w:val="21"/>
          <w:szCs w:val="21"/>
        </w:rPr>
        <w:t>k</w:t>
      </w:r>
      <w:r w:rsidRPr="003D0253">
        <w:rPr>
          <w:rFonts w:ascii="Arial" w:eastAsia="Arial" w:hAnsi="Arial" w:cs="Arial"/>
          <w:spacing w:val="-2"/>
          <w:sz w:val="21"/>
          <w:szCs w:val="21"/>
        </w:rPr>
        <w:t>n</w:t>
      </w:r>
      <w:r w:rsidRPr="003D0253">
        <w:rPr>
          <w:rFonts w:ascii="Arial" w:eastAsia="Arial" w:hAnsi="Arial" w:cs="Arial"/>
          <w:spacing w:val="3"/>
          <w:sz w:val="21"/>
          <w:szCs w:val="21"/>
        </w:rPr>
        <w:t>o</w:t>
      </w:r>
      <w:r w:rsidRPr="003D0253">
        <w:rPr>
          <w:rFonts w:ascii="Arial" w:eastAsia="Arial" w:hAnsi="Arial" w:cs="Arial"/>
          <w:spacing w:val="-4"/>
          <w:sz w:val="21"/>
          <w:szCs w:val="21"/>
        </w:rPr>
        <w:t>wl</w:t>
      </w:r>
      <w:r w:rsidRPr="003D0253">
        <w:rPr>
          <w:rFonts w:ascii="Arial" w:eastAsia="Arial" w:hAnsi="Arial" w:cs="Arial"/>
          <w:spacing w:val="-2"/>
          <w:sz w:val="21"/>
          <w:szCs w:val="21"/>
        </w:rPr>
        <w:t>e</w:t>
      </w:r>
      <w:r w:rsidRPr="003D0253">
        <w:rPr>
          <w:rFonts w:ascii="Arial" w:eastAsia="Arial" w:hAnsi="Arial" w:cs="Arial"/>
          <w:spacing w:val="3"/>
          <w:sz w:val="21"/>
          <w:szCs w:val="21"/>
        </w:rPr>
        <w:t>d</w:t>
      </w:r>
      <w:r w:rsidRPr="003D0253">
        <w:rPr>
          <w:rFonts w:ascii="Arial" w:eastAsia="Arial" w:hAnsi="Arial" w:cs="Arial"/>
          <w:spacing w:val="-7"/>
          <w:sz w:val="21"/>
          <w:szCs w:val="21"/>
        </w:rPr>
        <w:t>g</w:t>
      </w:r>
      <w:r w:rsidRPr="003D0253">
        <w:rPr>
          <w:rFonts w:ascii="Arial" w:eastAsia="Arial" w:hAnsi="Arial" w:cs="Arial"/>
          <w:spacing w:val="3"/>
          <w:sz w:val="21"/>
          <w:szCs w:val="21"/>
        </w:rPr>
        <w:t>e</w:t>
      </w:r>
      <w:r w:rsidRPr="003D0253">
        <w:rPr>
          <w:rFonts w:ascii="Arial" w:eastAsia="Arial" w:hAnsi="Arial" w:cs="Arial"/>
          <w:sz w:val="21"/>
          <w:szCs w:val="21"/>
        </w:rPr>
        <w:t>,</w:t>
      </w:r>
      <w:r w:rsidRPr="003D0253">
        <w:rPr>
          <w:rFonts w:ascii="Arial" w:eastAsia="Arial" w:hAnsi="Arial" w:cs="Arial"/>
          <w:spacing w:val="22"/>
          <w:sz w:val="21"/>
          <w:szCs w:val="21"/>
        </w:rPr>
        <w:t xml:space="preserve"> </w:t>
      </w:r>
      <w:r w:rsidRPr="003D0253">
        <w:rPr>
          <w:rFonts w:ascii="Arial" w:eastAsia="Arial" w:hAnsi="Arial" w:cs="Arial"/>
          <w:spacing w:val="-2"/>
          <w:sz w:val="21"/>
          <w:szCs w:val="21"/>
        </w:rPr>
        <w:t>bu</w:t>
      </w:r>
      <w:r w:rsidRPr="003D0253">
        <w:rPr>
          <w:rFonts w:ascii="Arial" w:eastAsia="Arial" w:hAnsi="Arial" w:cs="Arial"/>
          <w:sz w:val="21"/>
          <w:szCs w:val="21"/>
        </w:rPr>
        <w:t>t</w:t>
      </w:r>
      <w:r w:rsidRPr="003D0253">
        <w:rPr>
          <w:rFonts w:ascii="Arial" w:eastAsia="Arial" w:hAnsi="Arial" w:cs="Arial"/>
          <w:spacing w:val="13"/>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2"/>
          <w:sz w:val="21"/>
          <w:szCs w:val="21"/>
        </w:rPr>
        <w:t>ad</w:t>
      </w:r>
      <w:r w:rsidRPr="003D0253">
        <w:rPr>
          <w:rFonts w:ascii="Arial" w:eastAsia="Arial" w:hAnsi="Arial" w:cs="Arial"/>
          <w:sz w:val="21"/>
          <w:szCs w:val="21"/>
        </w:rPr>
        <w:t>e</w:t>
      </w:r>
      <w:r w:rsidRPr="003D0253">
        <w:rPr>
          <w:rFonts w:ascii="Arial" w:eastAsia="Arial" w:hAnsi="Arial" w:cs="Arial"/>
          <w:spacing w:val="21"/>
          <w:sz w:val="21"/>
          <w:szCs w:val="21"/>
        </w:rPr>
        <w:t xml:space="preserve"> </w:t>
      </w:r>
      <w:r w:rsidRPr="003D0253">
        <w:rPr>
          <w:rFonts w:ascii="Arial" w:eastAsia="Arial" w:hAnsi="Arial" w:cs="Arial"/>
          <w:spacing w:val="-2"/>
          <w:sz w:val="21"/>
          <w:szCs w:val="21"/>
        </w:rPr>
        <w:t>o</w:t>
      </w:r>
      <w:r w:rsidRPr="003D0253">
        <w:rPr>
          <w:rFonts w:ascii="Arial" w:eastAsia="Arial" w:hAnsi="Arial" w:cs="Arial"/>
          <w:sz w:val="21"/>
          <w:szCs w:val="21"/>
        </w:rPr>
        <w:t>n</w:t>
      </w:r>
      <w:r w:rsidRPr="003D0253">
        <w:rPr>
          <w:rFonts w:ascii="Arial" w:eastAsia="Arial" w:hAnsi="Arial" w:cs="Arial"/>
          <w:spacing w:val="16"/>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21"/>
          <w:sz w:val="21"/>
          <w:szCs w:val="21"/>
        </w:rPr>
        <w:t xml:space="preserve"> </w:t>
      </w:r>
      <w:r w:rsidRPr="003D0253">
        <w:rPr>
          <w:rFonts w:ascii="Arial" w:eastAsia="Arial" w:hAnsi="Arial" w:cs="Arial"/>
          <w:spacing w:val="-2"/>
          <w:sz w:val="21"/>
          <w:szCs w:val="21"/>
        </w:rPr>
        <w:t>b</w:t>
      </w:r>
      <w:r w:rsidRPr="003D0253">
        <w:rPr>
          <w:rFonts w:ascii="Arial" w:eastAsia="Arial" w:hAnsi="Arial" w:cs="Arial"/>
          <w:spacing w:val="3"/>
          <w:sz w:val="21"/>
          <w:szCs w:val="21"/>
        </w:rPr>
        <w:t>a</w:t>
      </w:r>
      <w:r w:rsidRPr="003D0253">
        <w:rPr>
          <w:rFonts w:ascii="Arial" w:eastAsia="Arial" w:hAnsi="Arial" w:cs="Arial"/>
          <w:sz w:val="21"/>
          <w:szCs w:val="21"/>
        </w:rPr>
        <w:t>s</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14"/>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18"/>
          <w:sz w:val="21"/>
          <w:szCs w:val="21"/>
        </w:rPr>
        <w:t xml:space="preserve"> </w:t>
      </w:r>
      <w:r w:rsidRPr="003D0253">
        <w:rPr>
          <w:rFonts w:ascii="Arial" w:eastAsia="Arial" w:hAnsi="Arial" w:cs="Arial"/>
          <w:spacing w:val="-4"/>
          <w:sz w:val="21"/>
          <w:szCs w:val="21"/>
        </w:rPr>
        <w:t>li</w:t>
      </w:r>
      <w:r w:rsidRPr="003D0253">
        <w:rPr>
          <w:rFonts w:ascii="Arial" w:eastAsia="Arial" w:hAnsi="Arial" w:cs="Arial"/>
          <w:spacing w:val="6"/>
          <w:sz w:val="21"/>
          <w:szCs w:val="21"/>
        </w:rPr>
        <w:t>m</w:t>
      </w:r>
      <w:r w:rsidRPr="003D0253">
        <w:rPr>
          <w:rFonts w:ascii="Arial" w:eastAsia="Arial" w:hAnsi="Arial" w:cs="Arial"/>
          <w:spacing w:val="-4"/>
          <w:sz w:val="21"/>
          <w:szCs w:val="21"/>
        </w:rPr>
        <w:t>i</w:t>
      </w:r>
      <w:r w:rsidRPr="003D0253">
        <w:rPr>
          <w:rFonts w:ascii="Arial" w:eastAsia="Arial" w:hAnsi="Arial" w:cs="Arial"/>
          <w:spacing w:val="-6"/>
          <w:sz w:val="21"/>
          <w:szCs w:val="21"/>
        </w:rPr>
        <w:t>t</w:t>
      </w:r>
      <w:r w:rsidRPr="003D0253">
        <w:rPr>
          <w:rFonts w:ascii="Arial" w:eastAsia="Arial" w:hAnsi="Arial" w:cs="Arial"/>
          <w:spacing w:val="3"/>
          <w:sz w:val="21"/>
          <w:szCs w:val="21"/>
        </w:rPr>
        <w:t>e</w:t>
      </w:r>
      <w:r w:rsidRPr="003D0253">
        <w:rPr>
          <w:rFonts w:ascii="Arial" w:eastAsia="Arial" w:hAnsi="Arial" w:cs="Arial"/>
          <w:sz w:val="21"/>
          <w:szCs w:val="21"/>
        </w:rPr>
        <w:t>d</w:t>
      </w:r>
      <w:r w:rsidRPr="003D0253">
        <w:rPr>
          <w:rFonts w:ascii="Arial" w:eastAsia="Arial" w:hAnsi="Arial" w:cs="Arial"/>
          <w:spacing w:val="17"/>
          <w:sz w:val="21"/>
          <w:szCs w:val="21"/>
        </w:rPr>
        <w:t xml:space="preserve"> </w:t>
      </w:r>
      <w:r w:rsidRPr="003D0253">
        <w:rPr>
          <w:rFonts w:ascii="Arial" w:eastAsia="Arial" w:hAnsi="Arial" w:cs="Arial"/>
          <w:spacing w:val="3"/>
          <w:sz w:val="21"/>
          <w:szCs w:val="21"/>
        </w:rPr>
        <w:t>e</w:t>
      </w:r>
      <w:r w:rsidRPr="003D0253">
        <w:rPr>
          <w:rFonts w:ascii="Arial" w:eastAsia="Arial" w:hAnsi="Arial" w:cs="Arial"/>
          <w:sz w:val="21"/>
          <w:szCs w:val="21"/>
        </w:rPr>
        <w:t>v</w:t>
      </w:r>
      <w:r w:rsidRPr="003D0253">
        <w:rPr>
          <w:rFonts w:ascii="Arial" w:eastAsia="Arial" w:hAnsi="Arial" w:cs="Arial"/>
          <w:spacing w:val="-8"/>
          <w:sz w:val="21"/>
          <w:szCs w:val="21"/>
        </w:rPr>
        <w:t>i</w:t>
      </w:r>
      <w:r w:rsidRPr="003D0253">
        <w:rPr>
          <w:rFonts w:ascii="Arial" w:eastAsia="Arial" w:hAnsi="Arial" w:cs="Arial"/>
          <w:spacing w:val="-2"/>
          <w:sz w:val="21"/>
          <w:szCs w:val="21"/>
        </w:rPr>
        <w:t>den</w:t>
      </w:r>
      <w:r w:rsidRPr="003D0253">
        <w:rPr>
          <w:rFonts w:ascii="Arial" w:eastAsia="Arial" w:hAnsi="Arial" w:cs="Arial"/>
          <w:spacing w:val="-5"/>
          <w:sz w:val="21"/>
          <w:szCs w:val="21"/>
        </w:rPr>
        <w:t>c</w:t>
      </w:r>
      <w:r w:rsidRPr="003D0253">
        <w:rPr>
          <w:rFonts w:ascii="Arial" w:eastAsia="Arial" w:hAnsi="Arial" w:cs="Arial"/>
          <w:spacing w:val="3"/>
          <w:sz w:val="21"/>
          <w:szCs w:val="21"/>
        </w:rPr>
        <w:t>e</w:t>
      </w:r>
      <w:r w:rsidRPr="003D0253">
        <w:rPr>
          <w:rFonts w:ascii="Arial" w:eastAsia="Arial" w:hAnsi="Arial" w:cs="Arial"/>
          <w:sz w:val="21"/>
          <w:szCs w:val="21"/>
        </w:rPr>
        <w:t>;</w:t>
      </w:r>
      <w:r w:rsidRPr="003D0253">
        <w:rPr>
          <w:rFonts w:ascii="Arial" w:eastAsia="Arial" w:hAnsi="Arial" w:cs="Arial"/>
          <w:spacing w:val="22"/>
          <w:sz w:val="21"/>
          <w:szCs w:val="21"/>
        </w:rPr>
        <w:t xml:space="preserve"> </w:t>
      </w:r>
      <w:r w:rsidRPr="003D0253">
        <w:rPr>
          <w:rFonts w:ascii="Arial" w:eastAsia="Arial" w:hAnsi="Arial" w:cs="Arial"/>
          <w:sz w:val="21"/>
          <w:szCs w:val="21"/>
        </w:rPr>
        <w:t>a</w:t>
      </w:r>
    </w:p>
    <w:p w:rsidR="00C86F4A" w:rsidRPr="003D0253" w:rsidRDefault="006C72B5">
      <w:pPr>
        <w:spacing w:line="200" w:lineRule="exact"/>
        <w:ind w:left="120" w:right="7239"/>
        <w:jc w:val="both"/>
        <w:rPr>
          <w:rFonts w:ascii="Arial" w:eastAsia="Arial" w:hAnsi="Arial" w:cs="Arial"/>
          <w:sz w:val="21"/>
          <w:szCs w:val="21"/>
        </w:rPr>
      </w:pP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pacing w:val="3"/>
          <w:sz w:val="21"/>
          <w:szCs w:val="21"/>
        </w:rPr>
        <w:t>a</w:t>
      </w:r>
      <w:r w:rsidRPr="003D0253">
        <w:rPr>
          <w:rFonts w:ascii="Arial" w:eastAsia="Arial" w:hAnsi="Arial" w:cs="Arial"/>
          <w:spacing w:val="-3"/>
          <w:sz w:val="21"/>
          <w:szCs w:val="21"/>
        </w:rPr>
        <w:t>r</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3"/>
          <w:sz w:val="21"/>
          <w:szCs w:val="21"/>
        </w:rPr>
        <w:t>o</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2"/>
          <w:sz w:val="21"/>
          <w:szCs w:val="21"/>
        </w:rPr>
        <w:t>o</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2"/>
          <w:sz w:val="21"/>
          <w:szCs w:val="21"/>
        </w:rPr>
        <w:t>u</w:t>
      </w:r>
      <w:r w:rsidRPr="003D0253">
        <w:rPr>
          <w:rFonts w:ascii="Arial" w:eastAsia="Arial" w:hAnsi="Arial" w:cs="Arial"/>
          <w:spacing w:val="2"/>
          <w:sz w:val="21"/>
          <w:szCs w:val="21"/>
        </w:rPr>
        <w:t>r</w:t>
      </w:r>
      <w:r w:rsidRPr="003D0253">
        <w:rPr>
          <w:rFonts w:ascii="Arial" w:eastAsia="Arial" w:hAnsi="Arial" w:cs="Arial"/>
          <w:spacing w:val="-6"/>
          <w:sz w:val="21"/>
          <w:szCs w:val="21"/>
        </w:rPr>
        <w:t>t</w:t>
      </w:r>
      <w:r w:rsidRPr="003D0253">
        <w:rPr>
          <w:rFonts w:ascii="Arial" w:eastAsia="Arial" w:hAnsi="Arial" w:cs="Arial"/>
          <w:spacing w:val="-7"/>
          <w:sz w:val="21"/>
          <w:szCs w:val="21"/>
        </w:rPr>
        <w:t>h</w:t>
      </w:r>
      <w:r w:rsidRPr="003D0253">
        <w:rPr>
          <w:rFonts w:ascii="Arial" w:eastAsia="Arial" w:hAnsi="Arial" w:cs="Arial"/>
          <w:spacing w:val="-2"/>
          <w:sz w:val="21"/>
          <w:szCs w:val="21"/>
        </w:rPr>
        <w:t>e</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pacing w:val="-5"/>
          <w:sz w:val="21"/>
          <w:szCs w:val="21"/>
        </w:rPr>
        <w:t>v</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g</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on</w:t>
      </w:r>
      <w:r w:rsidRPr="003D0253">
        <w:rPr>
          <w:rFonts w:ascii="Arial" w:eastAsia="Arial" w:hAnsi="Arial" w:cs="Arial"/>
          <w:sz w:val="21"/>
          <w:szCs w:val="21"/>
        </w:rPr>
        <w:t>.</w:t>
      </w:r>
    </w:p>
    <w:p w:rsidR="00C86F4A" w:rsidRPr="003D0253" w:rsidRDefault="00C86F4A">
      <w:pPr>
        <w:spacing w:before="1" w:line="180" w:lineRule="exact"/>
        <w:rPr>
          <w:rFonts w:ascii="Arial" w:hAnsi="Arial" w:cs="Arial"/>
          <w:sz w:val="19"/>
          <w:szCs w:val="19"/>
        </w:rPr>
      </w:pPr>
    </w:p>
    <w:p w:rsidR="00C86F4A" w:rsidRPr="003D0253" w:rsidRDefault="006C72B5">
      <w:pPr>
        <w:ind w:left="120" w:right="1138"/>
        <w:jc w:val="both"/>
        <w:rPr>
          <w:rFonts w:ascii="Arial" w:eastAsia="Arial" w:hAnsi="Arial" w:cs="Arial"/>
          <w:sz w:val="21"/>
          <w:szCs w:val="21"/>
        </w:rPr>
      </w:pPr>
      <w:r w:rsidRPr="003D0253">
        <w:rPr>
          <w:rFonts w:ascii="Arial" w:eastAsia="Arial" w:hAnsi="Arial" w:cs="Arial"/>
          <w:spacing w:val="3"/>
          <w:sz w:val="21"/>
          <w:szCs w:val="21"/>
        </w:rPr>
        <w:t>i</w:t>
      </w:r>
      <w:r w:rsidRPr="003D0253">
        <w:rPr>
          <w:rFonts w:ascii="Arial" w:eastAsia="Arial" w:hAnsi="Arial" w:cs="Arial"/>
          <w:spacing w:val="2"/>
          <w:sz w:val="21"/>
          <w:szCs w:val="21"/>
        </w:rPr>
        <w:t>m</w:t>
      </w:r>
      <w:r w:rsidRPr="003D0253">
        <w:rPr>
          <w:rFonts w:ascii="Arial" w:eastAsia="Arial" w:hAnsi="Arial" w:cs="Arial"/>
          <w:spacing w:val="1"/>
          <w:sz w:val="21"/>
          <w:szCs w:val="21"/>
        </w:rPr>
        <w:t>p</w:t>
      </w:r>
      <w:r w:rsidRPr="003D0253">
        <w:rPr>
          <w:rFonts w:ascii="Arial" w:eastAsia="Arial" w:hAnsi="Arial" w:cs="Arial"/>
          <w:spacing w:val="3"/>
          <w:sz w:val="21"/>
          <w:szCs w:val="21"/>
        </w:rPr>
        <w:t>r</w:t>
      </w:r>
      <w:r w:rsidRPr="003D0253">
        <w:rPr>
          <w:rFonts w:ascii="Arial" w:eastAsia="Arial" w:hAnsi="Arial" w:cs="Arial"/>
          <w:spacing w:val="1"/>
          <w:sz w:val="21"/>
          <w:szCs w:val="21"/>
        </w:rPr>
        <w:t>o</w:t>
      </w:r>
      <w:r w:rsidRPr="003D0253">
        <w:rPr>
          <w:rFonts w:ascii="Arial" w:eastAsia="Arial" w:hAnsi="Arial" w:cs="Arial"/>
          <w:spacing w:val="-1"/>
          <w:sz w:val="21"/>
          <w:szCs w:val="21"/>
        </w:rPr>
        <w:t>v</w:t>
      </w:r>
      <w:r w:rsidRPr="003D0253">
        <w:rPr>
          <w:rFonts w:ascii="Arial" w:eastAsia="Arial" w:hAnsi="Arial" w:cs="Arial"/>
          <w:spacing w:val="6"/>
          <w:sz w:val="21"/>
          <w:szCs w:val="21"/>
        </w:rPr>
        <w:t>e</w:t>
      </w:r>
      <w:r w:rsidRPr="003D0253">
        <w:rPr>
          <w:rFonts w:ascii="Arial" w:eastAsia="Arial" w:hAnsi="Arial" w:cs="Arial"/>
          <w:spacing w:val="2"/>
          <w:sz w:val="21"/>
          <w:szCs w:val="21"/>
        </w:rPr>
        <w:t>m</w:t>
      </w:r>
      <w:r w:rsidRPr="003D0253">
        <w:rPr>
          <w:rFonts w:ascii="Arial" w:eastAsia="Arial" w:hAnsi="Arial" w:cs="Arial"/>
          <w:spacing w:val="1"/>
          <w:sz w:val="21"/>
          <w:szCs w:val="21"/>
        </w:rPr>
        <w:t>e</w:t>
      </w:r>
      <w:r w:rsidRPr="003D0253">
        <w:rPr>
          <w:rFonts w:ascii="Arial" w:eastAsia="Arial" w:hAnsi="Arial" w:cs="Arial"/>
          <w:spacing w:val="6"/>
          <w:sz w:val="21"/>
          <w:szCs w:val="21"/>
        </w:rPr>
        <w:t>n</w:t>
      </w:r>
      <w:r w:rsidRPr="003D0253">
        <w:rPr>
          <w:rFonts w:ascii="Arial" w:eastAsia="Arial" w:hAnsi="Arial" w:cs="Arial"/>
          <w:spacing w:val="5"/>
          <w:sz w:val="21"/>
          <w:szCs w:val="21"/>
        </w:rPr>
        <w:t>t</w:t>
      </w:r>
      <w:r w:rsidRPr="003D0253">
        <w:rPr>
          <w:rFonts w:ascii="Arial" w:eastAsia="Arial" w:hAnsi="Arial" w:cs="Arial"/>
          <w:sz w:val="21"/>
          <w:szCs w:val="21"/>
        </w:rPr>
        <w:t xml:space="preserve">s </w:t>
      </w:r>
      <w:r w:rsidRPr="003D0253">
        <w:rPr>
          <w:rFonts w:ascii="Arial" w:eastAsia="Arial" w:hAnsi="Arial" w:cs="Arial"/>
          <w:spacing w:val="7"/>
          <w:sz w:val="21"/>
          <w:szCs w:val="21"/>
        </w:rPr>
        <w:t xml:space="preserve"> </w:t>
      </w:r>
      <w:r w:rsidRPr="003D0253">
        <w:rPr>
          <w:rFonts w:ascii="Arial" w:eastAsia="Arial" w:hAnsi="Arial" w:cs="Arial"/>
          <w:sz w:val="21"/>
          <w:szCs w:val="21"/>
        </w:rPr>
        <w:t>–</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a</w:t>
      </w:r>
      <w:r w:rsidRPr="003D0253">
        <w:rPr>
          <w:rFonts w:ascii="Arial" w:eastAsia="Arial" w:hAnsi="Arial" w:cs="Arial"/>
          <w:sz w:val="21"/>
          <w:szCs w:val="21"/>
        </w:rPr>
        <w:t>ct</w:t>
      </w:r>
      <w:r w:rsidRPr="003D0253">
        <w:rPr>
          <w:rFonts w:ascii="Arial" w:eastAsia="Arial" w:hAnsi="Arial" w:cs="Arial"/>
          <w:spacing w:val="-6"/>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3"/>
          <w:sz w:val="21"/>
          <w:szCs w:val="21"/>
        </w:rPr>
        <w:t>r</w:t>
      </w:r>
      <w:r w:rsidRPr="003D0253">
        <w:rPr>
          <w:rFonts w:ascii="Arial" w:eastAsia="Arial" w:hAnsi="Arial" w:cs="Arial"/>
          <w:spacing w:val="3"/>
          <w:sz w:val="21"/>
          <w:szCs w:val="21"/>
        </w:rPr>
        <w:t>o</w:t>
      </w:r>
      <w:r w:rsidRPr="003D0253">
        <w:rPr>
          <w:rFonts w:ascii="Arial" w:eastAsia="Arial" w:hAnsi="Arial" w:cs="Arial"/>
          <w:spacing w:val="-5"/>
          <w:sz w:val="21"/>
          <w:szCs w:val="21"/>
        </w:rPr>
        <w:t>c</w:t>
      </w:r>
      <w:r w:rsidRPr="003D0253">
        <w:rPr>
          <w:rFonts w:ascii="Arial" w:eastAsia="Arial" w:hAnsi="Arial" w:cs="Arial"/>
          <w:spacing w:val="-2"/>
          <w:sz w:val="21"/>
          <w:szCs w:val="21"/>
        </w:rPr>
        <w:t>e</w:t>
      </w:r>
      <w:r w:rsidRPr="003D0253">
        <w:rPr>
          <w:rFonts w:ascii="Arial" w:eastAsia="Arial" w:hAnsi="Arial" w:cs="Arial"/>
          <w:sz w:val="21"/>
          <w:szCs w:val="21"/>
        </w:rPr>
        <w:t>ss</w:t>
      </w:r>
      <w:r w:rsidRPr="003D0253">
        <w:rPr>
          <w:rFonts w:ascii="Arial" w:eastAsia="Arial" w:hAnsi="Arial" w:cs="Arial"/>
          <w:spacing w:val="-5"/>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6"/>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3"/>
          <w:sz w:val="21"/>
          <w:szCs w:val="21"/>
        </w:rPr>
        <w:t>a</w:t>
      </w:r>
      <w:r w:rsidRPr="003D0253">
        <w:rPr>
          <w:rFonts w:ascii="Arial" w:eastAsia="Arial" w:hAnsi="Arial" w:cs="Arial"/>
          <w:spacing w:val="-5"/>
          <w:sz w:val="21"/>
          <w:szCs w:val="21"/>
        </w:rPr>
        <w:t>k</w:t>
      </w:r>
      <w:r w:rsidRPr="003D0253">
        <w:rPr>
          <w:rFonts w:ascii="Arial" w:eastAsia="Arial" w:hAnsi="Arial" w:cs="Arial"/>
          <w:spacing w:val="-8"/>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2"/>
          <w:sz w:val="21"/>
          <w:szCs w:val="21"/>
        </w:rPr>
        <w:t xml:space="preserve"> </w:t>
      </w:r>
      <w:r w:rsidRPr="003D0253">
        <w:rPr>
          <w:rFonts w:ascii="Arial" w:eastAsia="Arial" w:hAnsi="Arial" w:cs="Arial"/>
          <w:sz w:val="21"/>
          <w:szCs w:val="21"/>
        </w:rPr>
        <w:t>s</w:t>
      </w:r>
      <w:r w:rsidRPr="003D0253">
        <w:rPr>
          <w:rFonts w:ascii="Arial" w:eastAsia="Arial" w:hAnsi="Arial" w:cs="Arial"/>
          <w:spacing w:val="-7"/>
          <w:sz w:val="21"/>
          <w:szCs w:val="21"/>
        </w:rPr>
        <w:t>o</w:t>
      </w:r>
      <w:r w:rsidRPr="003D0253">
        <w:rPr>
          <w:rFonts w:ascii="Arial" w:eastAsia="Arial" w:hAnsi="Arial" w:cs="Arial"/>
          <w:spacing w:val="2"/>
          <w:sz w:val="21"/>
          <w:szCs w:val="21"/>
        </w:rPr>
        <w:t>m</w:t>
      </w:r>
      <w:r w:rsidRPr="003D0253">
        <w:rPr>
          <w:rFonts w:ascii="Arial" w:eastAsia="Arial" w:hAnsi="Arial" w:cs="Arial"/>
          <w:spacing w:val="3"/>
          <w:sz w:val="21"/>
          <w:szCs w:val="21"/>
        </w:rPr>
        <w:t>e</w:t>
      </w:r>
      <w:r w:rsidRPr="003D0253">
        <w:rPr>
          <w:rFonts w:ascii="Arial" w:eastAsia="Arial" w:hAnsi="Arial" w:cs="Arial"/>
          <w:spacing w:val="-6"/>
          <w:sz w:val="21"/>
          <w:szCs w:val="21"/>
        </w:rPr>
        <w:t>t</w:t>
      </w:r>
      <w:r w:rsidRPr="003D0253">
        <w:rPr>
          <w:rFonts w:ascii="Arial" w:eastAsia="Arial" w:hAnsi="Arial" w:cs="Arial"/>
          <w:spacing w:val="-2"/>
          <w:sz w:val="21"/>
          <w:szCs w:val="21"/>
        </w:rPr>
        <w:t>h</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b</w:t>
      </w:r>
      <w:r w:rsidRPr="003D0253">
        <w:rPr>
          <w:rFonts w:ascii="Arial" w:eastAsia="Arial" w:hAnsi="Arial" w:cs="Arial"/>
          <w:spacing w:val="3"/>
          <w:sz w:val="21"/>
          <w:szCs w:val="21"/>
        </w:rPr>
        <w:t>e</w:t>
      </w:r>
      <w:r w:rsidRPr="003D0253">
        <w:rPr>
          <w:rFonts w:ascii="Arial" w:eastAsia="Arial" w:hAnsi="Arial" w:cs="Arial"/>
          <w:spacing w:val="-1"/>
          <w:sz w:val="21"/>
          <w:szCs w:val="21"/>
        </w:rPr>
        <w:t>t</w:t>
      </w:r>
      <w:r w:rsidRPr="003D0253">
        <w:rPr>
          <w:rFonts w:ascii="Arial" w:eastAsia="Arial" w:hAnsi="Arial" w:cs="Arial"/>
          <w:spacing w:val="-6"/>
          <w:sz w:val="21"/>
          <w:szCs w:val="21"/>
        </w:rPr>
        <w:t>t</w:t>
      </w:r>
      <w:r w:rsidRPr="003D0253">
        <w:rPr>
          <w:rFonts w:ascii="Arial" w:eastAsia="Arial" w:hAnsi="Arial" w:cs="Arial"/>
          <w:spacing w:val="3"/>
          <w:sz w:val="21"/>
          <w:szCs w:val="21"/>
        </w:rPr>
        <w:t>e</w:t>
      </w:r>
      <w:r w:rsidRPr="003D0253">
        <w:rPr>
          <w:rFonts w:ascii="Arial" w:eastAsia="Arial" w:hAnsi="Arial" w:cs="Arial"/>
          <w:spacing w:val="2"/>
          <w:sz w:val="21"/>
          <w:szCs w:val="21"/>
        </w:rPr>
        <w:t>r</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q</w:t>
      </w:r>
      <w:r w:rsidRPr="003D0253">
        <w:rPr>
          <w:rFonts w:ascii="Arial" w:eastAsia="Arial" w:hAnsi="Arial" w:cs="Arial"/>
          <w:spacing w:val="-7"/>
          <w:sz w:val="21"/>
          <w:szCs w:val="21"/>
        </w:rPr>
        <w:t>u</w:t>
      </w:r>
      <w:r w:rsidRPr="003D0253">
        <w:rPr>
          <w:rFonts w:ascii="Arial" w:eastAsia="Arial" w:hAnsi="Arial" w:cs="Arial"/>
          <w:spacing w:val="3"/>
          <w:sz w:val="21"/>
          <w:szCs w:val="21"/>
        </w:rPr>
        <w:t>a</w:t>
      </w:r>
      <w:r w:rsidRPr="003D0253">
        <w:rPr>
          <w:rFonts w:ascii="Arial" w:eastAsia="Arial" w:hAnsi="Arial" w:cs="Arial"/>
          <w:spacing w:val="1"/>
          <w:sz w:val="21"/>
          <w:szCs w:val="21"/>
        </w:rPr>
        <w:t>l</w:t>
      </w:r>
      <w:r w:rsidRPr="003D0253">
        <w:rPr>
          <w:rFonts w:ascii="Arial" w:eastAsia="Arial" w:hAnsi="Arial" w:cs="Arial"/>
          <w:spacing w:val="-4"/>
          <w:sz w:val="21"/>
          <w:szCs w:val="21"/>
        </w:rPr>
        <w:t>i</w:t>
      </w:r>
      <w:r w:rsidRPr="003D0253">
        <w:rPr>
          <w:rFonts w:ascii="Arial" w:eastAsia="Arial" w:hAnsi="Arial" w:cs="Arial"/>
          <w:spacing w:val="4"/>
          <w:sz w:val="21"/>
          <w:szCs w:val="21"/>
        </w:rPr>
        <w:t>t</w:t>
      </w:r>
      <w:r w:rsidRPr="003D0253">
        <w:rPr>
          <w:rFonts w:ascii="Arial" w:eastAsia="Arial" w:hAnsi="Arial" w:cs="Arial"/>
          <w:sz w:val="21"/>
          <w:szCs w:val="21"/>
        </w:rPr>
        <w:t>y</w:t>
      </w:r>
      <w:r w:rsidRPr="003D0253">
        <w:rPr>
          <w:rFonts w:ascii="Arial" w:eastAsia="Arial" w:hAnsi="Arial" w:cs="Arial"/>
          <w:spacing w:val="-10"/>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be</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b</w:t>
      </w:r>
      <w:r w:rsidRPr="003D0253">
        <w:rPr>
          <w:rFonts w:ascii="Arial" w:eastAsia="Arial" w:hAnsi="Arial" w:cs="Arial"/>
          <w:spacing w:val="3"/>
          <w:sz w:val="21"/>
          <w:szCs w:val="21"/>
        </w:rPr>
        <w:t>e</w:t>
      </w:r>
      <w:r w:rsidRPr="003D0253">
        <w:rPr>
          <w:rFonts w:ascii="Arial" w:eastAsia="Arial" w:hAnsi="Arial" w:cs="Arial"/>
          <w:spacing w:val="-1"/>
          <w:sz w:val="21"/>
          <w:szCs w:val="21"/>
        </w:rPr>
        <w:t>t</w:t>
      </w:r>
      <w:r w:rsidRPr="003D0253">
        <w:rPr>
          <w:rFonts w:ascii="Arial" w:eastAsia="Arial" w:hAnsi="Arial" w:cs="Arial"/>
          <w:spacing w:val="-6"/>
          <w:sz w:val="21"/>
          <w:szCs w:val="21"/>
        </w:rPr>
        <w:t>t</w:t>
      </w:r>
      <w:r w:rsidRPr="003D0253">
        <w:rPr>
          <w:rFonts w:ascii="Arial" w:eastAsia="Arial" w:hAnsi="Arial" w:cs="Arial"/>
          <w:spacing w:val="3"/>
          <w:sz w:val="21"/>
          <w:szCs w:val="21"/>
        </w:rPr>
        <w:t>e</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2"/>
          <w:sz w:val="21"/>
          <w:szCs w:val="21"/>
        </w:rPr>
        <w:t>ha</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b</w:t>
      </w:r>
      <w:r w:rsidRPr="003D0253">
        <w:rPr>
          <w:rFonts w:ascii="Arial" w:eastAsia="Arial" w:hAnsi="Arial" w:cs="Arial"/>
          <w:spacing w:val="3"/>
          <w:sz w:val="21"/>
          <w:szCs w:val="21"/>
        </w:rPr>
        <w:t>e</w:t>
      </w:r>
      <w:r w:rsidRPr="003D0253">
        <w:rPr>
          <w:rFonts w:ascii="Arial" w:eastAsia="Arial" w:hAnsi="Arial" w:cs="Arial"/>
          <w:spacing w:val="-6"/>
          <w:sz w:val="21"/>
          <w:szCs w:val="21"/>
        </w:rPr>
        <w:t>f</w:t>
      </w:r>
      <w:r w:rsidRPr="003D0253">
        <w:rPr>
          <w:rFonts w:ascii="Arial" w:eastAsia="Arial" w:hAnsi="Arial" w:cs="Arial"/>
          <w:spacing w:val="3"/>
          <w:sz w:val="21"/>
          <w:szCs w:val="21"/>
        </w:rPr>
        <w:t>o</w:t>
      </w:r>
      <w:r w:rsidRPr="003D0253">
        <w:rPr>
          <w:rFonts w:ascii="Arial" w:eastAsia="Arial" w:hAnsi="Arial" w:cs="Arial"/>
          <w:spacing w:val="-3"/>
          <w:sz w:val="21"/>
          <w:szCs w:val="21"/>
        </w:rPr>
        <w:t>r</w:t>
      </w:r>
      <w:r w:rsidRPr="003D0253">
        <w:rPr>
          <w:rFonts w:ascii="Arial" w:eastAsia="Arial" w:hAnsi="Arial" w:cs="Arial"/>
          <w:spacing w:val="3"/>
          <w:sz w:val="21"/>
          <w:szCs w:val="21"/>
        </w:rPr>
        <w:t>e.</w:t>
      </w:r>
    </w:p>
    <w:p w:rsidR="00C86F4A" w:rsidRPr="003D0253" w:rsidRDefault="00C86F4A">
      <w:pPr>
        <w:spacing w:before="10" w:line="200" w:lineRule="exact"/>
        <w:rPr>
          <w:rFonts w:ascii="Arial" w:hAnsi="Arial" w:cs="Arial"/>
        </w:rPr>
      </w:pPr>
    </w:p>
    <w:p w:rsidR="00C86F4A" w:rsidRPr="003D0253" w:rsidRDefault="006C72B5">
      <w:pPr>
        <w:spacing w:line="240" w:lineRule="exact"/>
        <w:ind w:left="120" w:right="225"/>
        <w:rPr>
          <w:rFonts w:ascii="Arial" w:eastAsia="Arial" w:hAnsi="Arial" w:cs="Arial"/>
          <w:sz w:val="21"/>
          <w:szCs w:val="21"/>
        </w:rPr>
      </w:pPr>
      <w:r w:rsidRPr="003D0253">
        <w:rPr>
          <w:rFonts w:ascii="Arial" w:eastAsia="Arial" w:hAnsi="Arial" w:cs="Arial"/>
          <w:spacing w:val="3"/>
          <w:sz w:val="21"/>
          <w:szCs w:val="21"/>
        </w:rPr>
        <w:t>i</w:t>
      </w:r>
      <w:r w:rsidRPr="003D0253">
        <w:rPr>
          <w:rFonts w:ascii="Arial" w:eastAsia="Arial" w:hAnsi="Arial" w:cs="Arial"/>
          <w:spacing w:val="1"/>
          <w:sz w:val="21"/>
          <w:szCs w:val="21"/>
        </w:rPr>
        <w:t>nt</w:t>
      </w:r>
      <w:r w:rsidRPr="003D0253">
        <w:rPr>
          <w:rFonts w:ascii="Arial" w:eastAsia="Arial" w:hAnsi="Arial" w:cs="Arial"/>
          <w:spacing w:val="6"/>
          <w:sz w:val="21"/>
          <w:szCs w:val="21"/>
        </w:rPr>
        <w:t>e</w:t>
      </w:r>
      <w:r w:rsidRPr="003D0253">
        <w:rPr>
          <w:rFonts w:ascii="Arial" w:eastAsia="Arial" w:hAnsi="Arial" w:cs="Arial"/>
          <w:spacing w:val="3"/>
          <w:sz w:val="21"/>
          <w:szCs w:val="21"/>
        </w:rPr>
        <w:t>r</w:t>
      </w:r>
      <w:r w:rsidRPr="003D0253">
        <w:rPr>
          <w:rFonts w:ascii="Arial" w:eastAsia="Arial" w:hAnsi="Arial" w:cs="Arial"/>
          <w:spacing w:val="-1"/>
          <w:sz w:val="21"/>
          <w:szCs w:val="21"/>
        </w:rPr>
        <w:t>v</w:t>
      </w:r>
      <w:r w:rsidRPr="003D0253">
        <w:rPr>
          <w:rFonts w:ascii="Arial" w:eastAsia="Arial" w:hAnsi="Arial" w:cs="Arial"/>
          <w:spacing w:val="3"/>
          <w:sz w:val="21"/>
          <w:szCs w:val="21"/>
        </w:rPr>
        <w:t>i</w:t>
      </w:r>
      <w:r w:rsidRPr="003D0253">
        <w:rPr>
          <w:rFonts w:ascii="Arial" w:eastAsia="Arial" w:hAnsi="Arial" w:cs="Arial"/>
          <w:spacing w:val="1"/>
          <w:sz w:val="21"/>
          <w:szCs w:val="21"/>
        </w:rPr>
        <w:t>e</w:t>
      </w:r>
      <w:r w:rsidRPr="003D0253">
        <w:rPr>
          <w:rFonts w:ascii="Arial" w:eastAsia="Arial" w:hAnsi="Arial" w:cs="Arial"/>
          <w:sz w:val="21"/>
          <w:szCs w:val="21"/>
        </w:rPr>
        <w:t xml:space="preserve">w </w:t>
      </w:r>
      <w:r w:rsidRPr="003D0253">
        <w:rPr>
          <w:rFonts w:ascii="Arial" w:eastAsia="Arial" w:hAnsi="Arial" w:cs="Arial"/>
          <w:spacing w:val="20"/>
          <w:sz w:val="21"/>
          <w:szCs w:val="21"/>
        </w:rPr>
        <w:t xml:space="preserve"> </w:t>
      </w:r>
      <w:r w:rsidRPr="003D0253">
        <w:rPr>
          <w:rFonts w:ascii="Arial" w:eastAsia="Arial" w:hAnsi="Arial" w:cs="Arial"/>
          <w:sz w:val="21"/>
          <w:szCs w:val="21"/>
        </w:rPr>
        <w:t>–</w:t>
      </w:r>
      <w:r w:rsidRPr="003D0253">
        <w:rPr>
          <w:rFonts w:ascii="Arial" w:eastAsia="Arial" w:hAnsi="Arial" w:cs="Arial"/>
          <w:spacing w:val="31"/>
          <w:sz w:val="21"/>
          <w:szCs w:val="21"/>
        </w:rPr>
        <w:t xml:space="preserve"> </w:t>
      </w:r>
      <w:r w:rsidRPr="003D0253">
        <w:rPr>
          <w:rFonts w:ascii="Arial" w:eastAsia="Arial" w:hAnsi="Arial" w:cs="Arial"/>
          <w:sz w:val="21"/>
          <w:szCs w:val="21"/>
        </w:rPr>
        <w:t>a</w:t>
      </w:r>
      <w:r w:rsidRPr="003D0253">
        <w:rPr>
          <w:rFonts w:ascii="Arial" w:eastAsia="Arial" w:hAnsi="Arial" w:cs="Arial"/>
          <w:spacing w:val="26"/>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3"/>
          <w:sz w:val="21"/>
          <w:szCs w:val="21"/>
        </w:rPr>
        <w:t>o</w:t>
      </w:r>
      <w:r w:rsidRPr="003D0253">
        <w:rPr>
          <w:rFonts w:ascii="Arial" w:eastAsia="Arial" w:hAnsi="Arial" w:cs="Arial"/>
          <w:spacing w:val="-8"/>
          <w:sz w:val="21"/>
          <w:szCs w:val="21"/>
        </w:rPr>
        <w:t>r</w:t>
      </w:r>
      <w:r w:rsidRPr="003D0253">
        <w:rPr>
          <w:rFonts w:ascii="Arial" w:eastAsia="Arial" w:hAnsi="Arial" w:cs="Arial"/>
          <w:spacing w:val="2"/>
          <w:sz w:val="21"/>
          <w:szCs w:val="21"/>
        </w:rPr>
        <w:t>m</w:t>
      </w:r>
      <w:r w:rsidRPr="003D0253">
        <w:rPr>
          <w:rFonts w:ascii="Arial" w:eastAsia="Arial" w:hAnsi="Arial" w:cs="Arial"/>
          <w:spacing w:val="3"/>
          <w:sz w:val="21"/>
          <w:szCs w:val="21"/>
        </w:rPr>
        <w:t>a</w:t>
      </w:r>
      <w:r w:rsidRPr="003D0253">
        <w:rPr>
          <w:rFonts w:ascii="Arial" w:eastAsia="Arial" w:hAnsi="Arial" w:cs="Arial"/>
          <w:sz w:val="21"/>
          <w:szCs w:val="21"/>
        </w:rPr>
        <w:t>l</w:t>
      </w:r>
      <w:r w:rsidRPr="003D0253">
        <w:rPr>
          <w:rFonts w:ascii="Arial" w:eastAsia="Arial" w:hAnsi="Arial" w:cs="Arial"/>
          <w:spacing w:val="25"/>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8"/>
          <w:sz w:val="21"/>
          <w:szCs w:val="21"/>
        </w:rPr>
        <w:t>i</w:t>
      </w:r>
      <w:r w:rsidRPr="003D0253">
        <w:rPr>
          <w:rFonts w:ascii="Arial" w:eastAsia="Arial" w:hAnsi="Arial" w:cs="Arial"/>
          <w:sz w:val="21"/>
          <w:szCs w:val="21"/>
        </w:rPr>
        <w:t>sc</w:t>
      </w:r>
      <w:r w:rsidRPr="003D0253">
        <w:rPr>
          <w:rFonts w:ascii="Arial" w:eastAsia="Arial" w:hAnsi="Arial" w:cs="Arial"/>
          <w:spacing w:val="-2"/>
          <w:sz w:val="21"/>
          <w:szCs w:val="21"/>
        </w:rPr>
        <w:t>u</w:t>
      </w:r>
      <w:r w:rsidRPr="003D0253">
        <w:rPr>
          <w:rFonts w:ascii="Arial" w:eastAsia="Arial" w:hAnsi="Arial" w:cs="Arial"/>
          <w:sz w:val="21"/>
          <w:szCs w:val="21"/>
        </w:rPr>
        <w:t>ss</w:t>
      </w:r>
      <w:r w:rsidRPr="003D0253">
        <w:rPr>
          <w:rFonts w:ascii="Arial" w:eastAsia="Arial" w:hAnsi="Arial" w:cs="Arial"/>
          <w:spacing w:val="-8"/>
          <w:sz w:val="21"/>
          <w:szCs w:val="21"/>
        </w:rPr>
        <w:t>i</w:t>
      </w:r>
      <w:r w:rsidRPr="003D0253">
        <w:rPr>
          <w:rFonts w:ascii="Arial" w:eastAsia="Arial" w:hAnsi="Arial" w:cs="Arial"/>
          <w:spacing w:val="3"/>
          <w:sz w:val="21"/>
          <w:szCs w:val="21"/>
        </w:rPr>
        <w:t>o</w:t>
      </w:r>
      <w:r w:rsidRPr="003D0253">
        <w:rPr>
          <w:rFonts w:ascii="Arial" w:eastAsia="Arial" w:hAnsi="Arial" w:cs="Arial"/>
          <w:sz w:val="21"/>
          <w:szCs w:val="21"/>
        </w:rPr>
        <w:t>n</w:t>
      </w:r>
      <w:r w:rsidRPr="003D0253">
        <w:rPr>
          <w:rFonts w:ascii="Arial" w:eastAsia="Arial" w:hAnsi="Arial" w:cs="Arial"/>
          <w:spacing w:val="26"/>
          <w:sz w:val="21"/>
          <w:szCs w:val="21"/>
        </w:rPr>
        <w:t xml:space="preserve"> </w:t>
      </w:r>
      <w:r w:rsidRPr="003D0253">
        <w:rPr>
          <w:rFonts w:ascii="Arial" w:eastAsia="Arial" w:hAnsi="Arial" w:cs="Arial"/>
          <w:spacing w:val="-6"/>
          <w:sz w:val="21"/>
          <w:szCs w:val="21"/>
        </w:rPr>
        <w:t>t</w:t>
      </w:r>
      <w:r w:rsidRPr="003D0253">
        <w:rPr>
          <w:rFonts w:ascii="Arial" w:eastAsia="Arial" w:hAnsi="Arial" w:cs="Arial"/>
          <w:sz w:val="21"/>
          <w:szCs w:val="21"/>
        </w:rPr>
        <w:t>o</w:t>
      </w:r>
      <w:r w:rsidRPr="003D0253">
        <w:rPr>
          <w:rFonts w:ascii="Arial" w:eastAsia="Arial" w:hAnsi="Arial" w:cs="Arial"/>
          <w:spacing w:val="27"/>
          <w:sz w:val="21"/>
          <w:szCs w:val="21"/>
        </w:rPr>
        <w:t xml:space="preserve"> </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6"/>
          <w:sz w:val="21"/>
          <w:szCs w:val="21"/>
        </w:rPr>
        <w:t>t</w:t>
      </w:r>
      <w:r w:rsidRPr="003D0253">
        <w:rPr>
          <w:rFonts w:ascii="Arial" w:eastAsia="Arial" w:hAnsi="Arial" w:cs="Arial"/>
          <w:spacing w:val="-2"/>
          <w:sz w:val="21"/>
          <w:szCs w:val="21"/>
        </w:rPr>
        <w:t>a</w:t>
      </w:r>
      <w:r w:rsidRPr="003D0253">
        <w:rPr>
          <w:rFonts w:ascii="Arial" w:eastAsia="Arial" w:hAnsi="Arial" w:cs="Arial"/>
          <w:spacing w:val="3"/>
          <w:sz w:val="21"/>
          <w:szCs w:val="21"/>
        </w:rPr>
        <w:t>b</w:t>
      </w:r>
      <w:r w:rsidRPr="003D0253">
        <w:rPr>
          <w:rFonts w:ascii="Arial" w:eastAsia="Arial" w:hAnsi="Arial" w:cs="Arial"/>
          <w:spacing w:val="-4"/>
          <w:sz w:val="21"/>
          <w:szCs w:val="21"/>
        </w:rPr>
        <w:t>l</w:t>
      </w:r>
      <w:r w:rsidRPr="003D0253">
        <w:rPr>
          <w:rFonts w:ascii="Arial" w:eastAsia="Arial" w:hAnsi="Arial" w:cs="Arial"/>
          <w:spacing w:val="1"/>
          <w:sz w:val="21"/>
          <w:szCs w:val="21"/>
        </w:rPr>
        <w:t>i</w:t>
      </w:r>
      <w:r w:rsidRPr="003D0253">
        <w:rPr>
          <w:rFonts w:ascii="Arial" w:eastAsia="Arial" w:hAnsi="Arial" w:cs="Arial"/>
          <w:sz w:val="21"/>
          <w:szCs w:val="21"/>
        </w:rPr>
        <w:t>sh</w:t>
      </w:r>
      <w:r w:rsidRPr="003D0253">
        <w:rPr>
          <w:rFonts w:ascii="Arial" w:eastAsia="Arial" w:hAnsi="Arial" w:cs="Arial"/>
          <w:spacing w:val="26"/>
          <w:sz w:val="21"/>
          <w:szCs w:val="21"/>
        </w:rPr>
        <w:t xml:space="preserve"> </w:t>
      </w:r>
      <w:r w:rsidRPr="003D0253">
        <w:rPr>
          <w:rFonts w:ascii="Arial" w:eastAsia="Arial" w:hAnsi="Arial" w:cs="Arial"/>
          <w:spacing w:val="-7"/>
          <w:sz w:val="21"/>
          <w:szCs w:val="21"/>
        </w:rPr>
        <w:t>n</w:t>
      </w:r>
      <w:r w:rsidRPr="003D0253">
        <w:rPr>
          <w:rFonts w:ascii="Arial" w:eastAsia="Arial" w:hAnsi="Arial" w:cs="Arial"/>
          <w:spacing w:val="-2"/>
          <w:sz w:val="21"/>
          <w:szCs w:val="21"/>
        </w:rPr>
        <w:t>ee</w:t>
      </w:r>
      <w:r w:rsidRPr="003D0253">
        <w:rPr>
          <w:rFonts w:ascii="Arial" w:eastAsia="Arial" w:hAnsi="Arial" w:cs="Arial"/>
          <w:spacing w:val="3"/>
          <w:sz w:val="21"/>
          <w:szCs w:val="21"/>
        </w:rPr>
        <w:t>d</w:t>
      </w:r>
      <w:r w:rsidRPr="003D0253">
        <w:rPr>
          <w:rFonts w:ascii="Arial" w:eastAsia="Arial" w:hAnsi="Arial" w:cs="Arial"/>
          <w:sz w:val="21"/>
          <w:szCs w:val="21"/>
        </w:rPr>
        <w:t>s</w:t>
      </w:r>
      <w:r w:rsidRPr="003D0253">
        <w:rPr>
          <w:rFonts w:ascii="Arial" w:eastAsia="Arial" w:hAnsi="Arial" w:cs="Arial"/>
          <w:spacing w:val="28"/>
          <w:sz w:val="21"/>
          <w:szCs w:val="21"/>
        </w:rPr>
        <w:t xml:space="preserve"> </w:t>
      </w:r>
      <w:r w:rsidRPr="003D0253">
        <w:rPr>
          <w:rFonts w:ascii="Arial" w:eastAsia="Arial" w:hAnsi="Arial" w:cs="Arial"/>
          <w:spacing w:val="-2"/>
          <w:sz w:val="21"/>
          <w:szCs w:val="21"/>
        </w:rPr>
        <w:t>o</w:t>
      </w:r>
      <w:r w:rsidRPr="003D0253">
        <w:rPr>
          <w:rFonts w:ascii="Arial" w:eastAsia="Arial" w:hAnsi="Arial" w:cs="Arial"/>
          <w:sz w:val="21"/>
          <w:szCs w:val="21"/>
        </w:rPr>
        <w:t>r</w:t>
      </w:r>
      <w:r w:rsidRPr="003D0253">
        <w:rPr>
          <w:rFonts w:ascii="Arial" w:eastAsia="Arial" w:hAnsi="Arial" w:cs="Arial"/>
          <w:spacing w:val="30"/>
          <w:sz w:val="21"/>
          <w:szCs w:val="21"/>
        </w:rPr>
        <w:t xml:space="preserve"> </w:t>
      </w:r>
      <w:r w:rsidRPr="003D0253">
        <w:rPr>
          <w:rFonts w:ascii="Arial" w:eastAsia="Arial" w:hAnsi="Arial" w:cs="Arial"/>
          <w:spacing w:val="-3"/>
          <w:sz w:val="21"/>
          <w:szCs w:val="21"/>
        </w:rPr>
        <w:t>r</w:t>
      </w:r>
      <w:r w:rsidRPr="003D0253">
        <w:rPr>
          <w:rFonts w:ascii="Arial" w:eastAsia="Arial" w:hAnsi="Arial" w:cs="Arial"/>
          <w:spacing w:val="-2"/>
          <w:sz w:val="21"/>
          <w:szCs w:val="21"/>
        </w:rPr>
        <w:t>equ</w:t>
      </w:r>
      <w:r w:rsidRPr="003D0253">
        <w:rPr>
          <w:rFonts w:ascii="Arial" w:eastAsia="Arial" w:hAnsi="Arial" w:cs="Arial"/>
          <w:spacing w:val="-4"/>
          <w:sz w:val="21"/>
          <w:szCs w:val="21"/>
        </w:rPr>
        <w:t>i</w:t>
      </w:r>
      <w:r w:rsidRPr="003D0253">
        <w:rPr>
          <w:rFonts w:ascii="Arial" w:eastAsia="Arial" w:hAnsi="Arial" w:cs="Arial"/>
          <w:spacing w:val="-3"/>
          <w:sz w:val="21"/>
          <w:szCs w:val="21"/>
        </w:rPr>
        <w:t>r</w:t>
      </w:r>
      <w:r w:rsidRPr="003D0253">
        <w:rPr>
          <w:rFonts w:ascii="Arial" w:eastAsia="Arial" w:hAnsi="Arial" w:cs="Arial"/>
          <w:spacing w:val="-2"/>
          <w:sz w:val="21"/>
          <w:szCs w:val="21"/>
        </w:rPr>
        <w:t>e</w:t>
      </w:r>
      <w:r w:rsidRPr="003D0253">
        <w:rPr>
          <w:rFonts w:ascii="Arial" w:eastAsia="Arial" w:hAnsi="Arial" w:cs="Arial"/>
          <w:spacing w:val="2"/>
          <w:sz w:val="21"/>
          <w:szCs w:val="21"/>
        </w:rPr>
        <w:t>m</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z w:val="21"/>
          <w:szCs w:val="21"/>
        </w:rPr>
        <w:t>s;</w:t>
      </w:r>
      <w:r w:rsidRPr="003D0253">
        <w:rPr>
          <w:rFonts w:ascii="Arial" w:eastAsia="Arial" w:hAnsi="Arial" w:cs="Arial"/>
          <w:spacing w:val="32"/>
          <w:sz w:val="21"/>
          <w:szCs w:val="21"/>
        </w:rPr>
        <w:t xml:space="preserve"> </w:t>
      </w:r>
      <w:r w:rsidRPr="003D0253">
        <w:rPr>
          <w:rFonts w:ascii="Arial" w:eastAsia="Arial" w:hAnsi="Arial" w:cs="Arial"/>
          <w:sz w:val="21"/>
          <w:szCs w:val="21"/>
        </w:rPr>
        <w:t>a</w:t>
      </w:r>
      <w:r w:rsidRPr="003D0253">
        <w:rPr>
          <w:rFonts w:ascii="Arial" w:eastAsia="Arial" w:hAnsi="Arial" w:cs="Arial"/>
          <w:spacing w:val="21"/>
          <w:sz w:val="21"/>
          <w:szCs w:val="21"/>
        </w:rPr>
        <w:t xml:space="preserve"> </w:t>
      </w:r>
      <w:r w:rsidRPr="003D0253">
        <w:rPr>
          <w:rFonts w:ascii="Arial" w:eastAsia="Arial" w:hAnsi="Arial" w:cs="Arial"/>
          <w:spacing w:val="-3"/>
          <w:sz w:val="21"/>
          <w:szCs w:val="21"/>
        </w:rPr>
        <w:t>r</w:t>
      </w:r>
      <w:r w:rsidRPr="003D0253">
        <w:rPr>
          <w:rFonts w:ascii="Arial" w:eastAsia="Arial" w:hAnsi="Arial" w:cs="Arial"/>
          <w:spacing w:val="-2"/>
          <w:sz w:val="21"/>
          <w:szCs w:val="21"/>
        </w:rPr>
        <w:t>ep</w:t>
      </w:r>
      <w:r w:rsidRPr="003D0253">
        <w:rPr>
          <w:rFonts w:ascii="Arial" w:eastAsia="Arial" w:hAnsi="Arial" w:cs="Arial"/>
          <w:spacing w:val="3"/>
          <w:sz w:val="21"/>
          <w:szCs w:val="21"/>
        </w:rPr>
        <w:t>o</w:t>
      </w:r>
      <w:r w:rsidRPr="003D0253">
        <w:rPr>
          <w:rFonts w:ascii="Arial" w:eastAsia="Arial" w:hAnsi="Arial" w:cs="Arial"/>
          <w:spacing w:val="2"/>
          <w:sz w:val="21"/>
          <w:szCs w:val="21"/>
        </w:rPr>
        <w:t>r</w:t>
      </w:r>
      <w:r w:rsidRPr="003D0253">
        <w:rPr>
          <w:rFonts w:ascii="Arial" w:eastAsia="Arial" w:hAnsi="Arial" w:cs="Arial"/>
          <w:sz w:val="21"/>
          <w:szCs w:val="21"/>
        </w:rPr>
        <w:t>t</w:t>
      </w:r>
      <w:r w:rsidRPr="003D0253">
        <w:rPr>
          <w:rFonts w:ascii="Arial" w:eastAsia="Arial" w:hAnsi="Arial" w:cs="Arial"/>
          <w:spacing w:val="22"/>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r</w:t>
      </w:r>
      <w:r w:rsidRPr="003D0253">
        <w:rPr>
          <w:rFonts w:ascii="Arial" w:eastAsia="Arial" w:hAnsi="Arial" w:cs="Arial"/>
          <w:spacing w:val="25"/>
          <w:sz w:val="21"/>
          <w:szCs w:val="21"/>
        </w:rPr>
        <w:t xml:space="preserve"> </w:t>
      </w:r>
      <w:r w:rsidRPr="003D0253">
        <w:rPr>
          <w:rFonts w:ascii="Arial" w:eastAsia="Arial" w:hAnsi="Arial" w:cs="Arial"/>
          <w:spacing w:val="-3"/>
          <w:sz w:val="21"/>
          <w:szCs w:val="21"/>
        </w:rPr>
        <w:t>r</w:t>
      </w:r>
      <w:r w:rsidRPr="003D0253">
        <w:rPr>
          <w:rFonts w:ascii="Arial" w:eastAsia="Arial" w:hAnsi="Arial" w:cs="Arial"/>
          <w:spacing w:val="-2"/>
          <w:sz w:val="21"/>
          <w:szCs w:val="21"/>
        </w:rPr>
        <w:t>e</w:t>
      </w:r>
      <w:r w:rsidRPr="003D0253">
        <w:rPr>
          <w:rFonts w:ascii="Arial" w:eastAsia="Arial" w:hAnsi="Arial" w:cs="Arial"/>
          <w:spacing w:val="3"/>
          <w:sz w:val="21"/>
          <w:szCs w:val="21"/>
        </w:rPr>
        <w:t>p</w:t>
      </w:r>
      <w:r w:rsidRPr="003D0253">
        <w:rPr>
          <w:rFonts w:ascii="Arial" w:eastAsia="Arial" w:hAnsi="Arial" w:cs="Arial"/>
          <w:spacing w:val="-8"/>
          <w:sz w:val="21"/>
          <w:szCs w:val="21"/>
        </w:rPr>
        <w:t>r</w:t>
      </w:r>
      <w:r w:rsidRPr="003D0253">
        <w:rPr>
          <w:rFonts w:ascii="Arial" w:eastAsia="Arial" w:hAnsi="Arial" w:cs="Arial"/>
          <w:spacing w:val="3"/>
          <w:sz w:val="21"/>
          <w:szCs w:val="21"/>
        </w:rPr>
        <w:t>o</w:t>
      </w:r>
      <w:r w:rsidRPr="003D0253">
        <w:rPr>
          <w:rFonts w:ascii="Arial" w:eastAsia="Arial" w:hAnsi="Arial" w:cs="Arial"/>
          <w:spacing w:val="-2"/>
          <w:sz w:val="21"/>
          <w:szCs w:val="21"/>
        </w:rPr>
        <w:t>du</w:t>
      </w:r>
      <w:r w:rsidRPr="003D0253">
        <w:rPr>
          <w:rFonts w:ascii="Arial" w:eastAsia="Arial" w:hAnsi="Arial" w:cs="Arial"/>
          <w:sz w:val="21"/>
          <w:szCs w:val="21"/>
        </w:rPr>
        <w:t>c</w:t>
      </w:r>
      <w:r w:rsidRPr="003D0253">
        <w:rPr>
          <w:rFonts w:ascii="Arial" w:eastAsia="Arial" w:hAnsi="Arial" w:cs="Arial"/>
          <w:spacing w:val="-1"/>
          <w:sz w:val="21"/>
          <w:szCs w:val="21"/>
        </w:rPr>
        <w:t>t</w:t>
      </w:r>
      <w:r w:rsidRPr="003D0253">
        <w:rPr>
          <w:rFonts w:ascii="Arial" w:eastAsia="Arial" w:hAnsi="Arial" w:cs="Arial"/>
          <w:spacing w:val="-8"/>
          <w:sz w:val="21"/>
          <w:szCs w:val="21"/>
        </w:rPr>
        <w:t>i</w:t>
      </w:r>
      <w:r w:rsidRPr="003D0253">
        <w:rPr>
          <w:rFonts w:ascii="Arial" w:eastAsia="Arial" w:hAnsi="Arial" w:cs="Arial"/>
          <w:spacing w:val="3"/>
          <w:sz w:val="21"/>
          <w:szCs w:val="21"/>
        </w:rPr>
        <w:t>o</w:t>
      </w:r>
      <w:r w:rsidRPr="003D0253">
        <w:rPr>
          <w:rFonts w:ascii="Arial" w:eastAsia="Arial" w:hAnsi="Arial" w:cs="Arial"/>
          <w:sz w:val="21"/>
          <w:szCs w:val="21"/>
        </w:rPr>
        <w:t>n</w:t>
      </w:r>
      <w:r w:rsidRPr="003D0253">
        <w:rPr>
          <w:rFonts w:ascii="Arial" w:eastAsia="Arial" w:hAnsi="Arial" w:cs="Arial"/>
          <w:spacing w:val="21"/>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32"/>
          <w:sz w:val="21"/>
          <w:szCs w:val="21"/>
        </w:rPr>
        <w:t xml:space="preserve"> </w:t>
      </w:r>
      <w:r w:rsidRPr="003D0253">
        <w:rPr>
          <w:rFonts w:ascii="Arial" w:eastAsia="Arial" w:hAnsi="Arial" w:cs="Arial"/>
          <w:spacing w:val="-3"/>
          <w:sz w:val="21"/>
          <w:szCs w:val="21"/>
        </w:rPr>
        <w:t>i</w:t>
      </w:r>
      <w:r w:rsidRPr="003D0253">
        <w:rPr>
          <w:rFonts w:ascii="Arial" w:eastAsia="Arial" w:hAnsi="Arial" w:cs="Arial"/>
          <w:spacing w:val="-2"/>
          <w:sz w:val="21"/>
          <w:szCs w:val="21"/>
        </w:rPr>
        <w:t>n</w:t>
      </w:r>
      <w:r w:rsidRPr="003D0253">
        <w:rPr>
          <w:rFonts w:ascii="Arial" w:eastAsia="Arial" w:hAnsi="Arial" w:cs="Arial"/>
          <w:spacing w:val="-6"/>
          <w:sz w:val="21"/>
          <w:szCs w:val="21"/>
        </w:rPr>
        <w:t>f</w:t>
      </w:r>
      <w:r w:rsidRPr="003D0253">
        <w:rPr>
          <w:rFonts w:ascii="Arial" w:eastAsia="Arial" w:hAnsi="Arial" w:cs="Arial"/>
          <w:spacing w:val="3"/>
          <w:sz w:val="21"/>
          <w:szCs w:val="21"/>
        </w:rPr>
        <w:t>o</w:t>
      </w:r>
      <w:r w:rsidRPr="003D0253">
        <w:rPr>
          <w:rFonts w:ascii="Arial" w:eastAsia="Arial" w:hAnsi="Arial" w:cs="Arial"/>
          <w:spacing w:val="-3"/>
          <w:sz w:val="21"/>
          <w:szCs w:val="21"/>
        </w:rPr>
        <w:t>r</w:t>
      </w:r>
      <w:r w:rsidRPr="003D0253">
        <w:rPr>
          <w:rFonts w:ascii="Arial" w:eastAsia="Arial" w:hAnsi="Arial" w:cs="Arial"/>
          <w:spacing w:val="2"/>
          <w:sz w:val="21"/>
          <w:szCs w:val="21"/>
        </w:rPr>
        <w:t>m</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8"/>
          <w:sz w:val="21"/>
          <w:szCs w:val="21"/>
        </w:rPr>
        <w:t>i</w:t>
      </w:r>
      <w:r w:rsidRPr="003D0253">
        <w:rPr>
          <w:rFonts w:ascii="Arial" w:eastAsia="Arial" w:hAnsi="Arial" w:cs="Arial"/>
          <w:spacing w:val="3"/>
          <w:sz w:val="21"/>
          <w:szCs w:val="21"/>
        </w:rPr>
        <w:t>o</w:t>
      </w:r>
      <w:r w:rsidRPr="003D0253">
        <w:rPr>
          <w:rFonts w:ascii="Arial" w:eastAsia="Arial" w:hAnsi="Arial" w:cs="Arial"/>
          <w:sz w:val="21"/>
          <w:szCs w:val="21"/>
        </w:rPr>
        <w:t>n</w:t>
      </w:r>
      <w:r w:rsidRPr="003D0253">
        <w:rPr>
          <w:rFonts w:ascii="Arial" w:eastAsia="Arial" w:hAnsi="Arial" w:cs="Arial"/>
          <w:spacing w:val="26"/>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 xml:space="preserve">s </w:t>
      </w:r>
      <w:r w:rsidRPr="003D0253">
        <w:rPr>
          <w:rFonts w:ascii="Arial" w:eastAsia="Arial" w:hAnsi="Arial" w:cs="Arial"/>
          <w:spacing w:val="-2"/>
          <w:sz w:val="21"/>
          <w:szCs w:val="21"/>
        </w:rPr>
        <w:t>o</w:t>
      </w:r>
      <w:r w:rsidRPr="003D0253">
        <w:rPr>
          <w:rFonts w:ascii="Arial" w:eastAsia="Arial" w:hAnsi="Arial" w:cs="Arial"/>
          <w:spacing w:val="3"/>
          <w:sz w:val="21"/>
          <w:szCs w:val="21"/>
        </w:rPr>
        <w:t>b</w:t>
      </w:r>
      <w:r w:rsidRPr="003D0253">
        <w:rPr>
          <w:rFonts w:ascii="Arial" w:eastAsia="Arial" w:hAnsi="Arial" w:cs="Arial"/>
          <w:spacing w:val="-1"/>
          <w:sz w:val="21"/>
          <w:szCs w:val="21"/>
        </w:rPr>
        <w:t>t</w:t>
      </w:r>
      <w:r w:rsidRPr="003D0253">
        <w:rPr>
          <w:rFonts w:ascii="Arial" w:eastAsia="Arial" w:hAnsi="Arial" w:cs="Arial"/>
          <w:spacing w:val="3"/>
          <w:sz w:val="21"/>
          <w:szCs w:val="21"/>
        </w:rPr>
        <w:t>a</w:t>
      </w:r>
      <w:r w:rsidRPr="003D0253">
        <w:rPr>
          <w:rFonts w:ascii="Arial" w:eastAsia="Arial" w:hAnsi="Arial" w:cs="Arial"/>
          <w:spacing w:val="-4"/>
          <w:sz w:val="21"/>
          <w:szCs w:val="21"/>
        </w:rPr>
        <w:t>i</w:t>
      </w:r>
      <w:r w:rsidRPr="003D0253">
        <w:rPr>
          <w:rFonts w:ascii="Arial" w:eastAsia="Arial" w:hAnsi="Arial" w:cs="Arial"/>
          <w:spacing w:val="-7"/>
          <w:sz w:val="21"/>
          <w:szCs w:val="21"/>
        </w:rPr>
        <w:t>n</w:t>
      </w:r>
      <w:r w:rsidRPr="003D0253">
        <w:rPr>
          <w:rFonts w:ascii="Arial" w:eastAsia="Arial" w:hAnsi="Arial" w:cs="Arial"/>
          <w:spacing w:val="-2"/>
          <w:sz w:val="21"/>
          <w:szCs w:val="21"/>
        </w:rPr>
        <w:t>e</w:t>
      </w:r>
      <w:r w:rsidRPr="003D0253">
        <w:rPr>
          <w:rFonts w:ascii="Arial" w:eastAsia="Arial" w:hAnsi="Arial" w:cs="Arial"/>
          <w:spacing w:val="2"/>
          <w:sz w:val="21"/>
          <w:szCs w:val="21"/>
        </w:rPr>
        <w:t>d</w:t>
      </w:r>
      <w:r w:rsidRPr="003D0253">
        <w:rPr>
          <w:rFonts w:ascii="Arial" w:eastAsia="Arial" w:hAnsi="Arial" w:cs="Arial"/>
          <w:sz w:val="21"/>
          <w:szCs w:val="21"/>
        </w:rPr>
        <w:t>.</w:t>
      </w:r>
    </w:p>
    <w:p w:rsidR="00C86F4A" w:rsidRPr="003D0253" w:rsidRDefault="00C86F4A">
      <w:pPr>
        <w:spacing w:before="2" w:line="180" w:lineRule="exact"/>
        <w:rPr>
          <w:rFonts w:ascii="Arial" w:hAnsi="Arial" w:cs="Arial"/>
          <w:sz w:val="19"/>
          <w:szCs w:val="19"/>
        </w:rPr>
      </w:pPr>
    </w:p>
    <w:p w:rsidR="00C86F4A" w:rsidRPr="003D0253" w:rsidRDefault="006C72B5">
      <w:pPr>
        <w:spacing w:line="443" w:lineRule="auto"/>
        <w:ind w:left="120" w:right="632"/>
        <w:rPr>
          <w:rFonts w:ascii="Arial" w:eastAsia="Arial" w:hAnsi="Arial" w:cs="Arial"/>
          <w:sz w:val="21"/>
          <w:szCs w:val="21"/>
        </w:rPr>
      </w:pPr>
      <w:r w:rsidRPr="003D0253">
        <w:rPr>
          <w:rFonts w:ascii="Arial" w:eastAsia="Arial" w:hAnsi="Arial" w:cs="Arial"/>
          <w:spacing w:val="1"/>
          <w:w w:val="111"/>
          <w:sz w:val="21"/>
          <w:szCs w:val="21"/>
        </w:rPr>
        <w:t>i</w:t>
      </w:r>
      <w:r w:rsidRPr="003D0253">
        <w:rPr>
          <w:rFonts w:ascii="Arial" w:eastAsia="Arial" w:hAnsi="Arial" w:cs="Arial"/>
          <w:spacing w:val="6"/>
          <w:w w:val="111"/>
          <w:sz w:val="21"/>
          <w:szCs w:val="21"/>
        </w:rPr>
        <w:t>n</w:t>
      </w:r>
      <w:r w:rsidRPr="003D0253">
        <w:rPr>
          <w:rFonts w:ascii="Arial" w:eastAsia="Arial" w:hAnsi="Arial" w:cs="Arial"/>
          <w:spacing w:val="-7"/>
          <w:w w:val="111"/>
          <w:sz w:val="21"/>
          <w:szCs w:val="21"/>
        </w:rPr>
        <w:t>v</w:t>
      </w:r>
      <w:r w:rsidRPr="003D0253">
        <w:rPr>
          <w:rFonts w:ascii="Arial" w:eastAsia="Arial" w:hAnsi="Arial" w:cs="Arial"/>
          <w:w w:val="111"/>
          <w:sz w:val="21"/>
          <w:szCs w:val="21"/>
        </w:rPr>
        <w:t>e</w:t>
      </w:r>
      <w:r w:rsidRPr="003D0253">
        <w:rPr>
          <w:rFonts w:ascii="Arial" w:eastAsia="Arial" w:hAnsi="Arial" w:cs="Arial"/>
          <w:spacing w:val="6"/>
          <w:w w:val="111"/>
          <w:sz w:val="21"/>
          <w:szCs w:val="21"/>
        </w:rPr>
        <w:t>n</w:t>
      </w:r>
      <w:r w:rsidRPr="003D0253">
        <w:rPr>
          <w:rFonts w:ascii="Arial" w:eastAsia="Arial" w:hAnsi="Arial" w:cs="Arial"/>
          <w:spacing w:val="-8"/>
          <w:w w:val="111"/>
          <w:sz w:val="21"/>
          <w:szCs w:val="21"/>
        </w:rPr>
        <w:t>t</w:t>
      </w:r>
      <w:r w:rsidRPr="003D0253">
        <w:rPr>
          <w:rFonts w:ascii="Arial" w:eastAsia="Arial" w:hAnsi="Arial" w:cs="Arial"/>
          <w:w w:val="111"/>
          <w:sz w:val="21"/>
          <w:szCs w:val="21"/>
        </w:rPr>
        <w:t>or</w:t>
      </w:r>
      <w:r w:rsidRPr="003D0253">
        <w:rPr>
          <w:rFonts w:ascii="Arial" w:eastAsia="Arial" w:hAnsi="Arial" w:cs="Arial"/>
          <w:spacing w:val="-2"/>
          <w:w w:val="111"/>
          <w:sz w:val="21"/>
          <w:szCs w:val="21"/>
        </w:rPr>
        <w:t xml:space="preserve"> </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z w:val="21"/>
          <w:szCs w:val="21"/>
        </w:rPr>
        <w:t>a</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3"/>
          <w:sz w:val="21"/>
          <w:szCs w:val="21"/>
        </w:rPr>
        <w:t>e</w:t>
      </w:r>
      <w:r w:rsidRPr="003D0253">
        <w:rPr>
          <w:rFonts w:ascii="Arial" w:eastAsia="Arial" w:hAnsi="Arial" w:cs="Arial"/>
          <w:spacing w:val="-3"/>
          <w:sz w:val="21"/>
          <w:szCs w:val="21"/>
        </w:rPr>
        <w:t>r</w:t>
      </w:r>
      <w:r w:rsidRPr="003D0253">
        <w:rPr>
          <w:rFonts w:ascii="Arial" w:eastAsia="Arial" w:hAnsi="Arial" w:cs="Arial"/>
          <w:spacing w:val="-5"/>
          <w:sz w:val="21"/>
          <w:szCs w:val="21"/>
        </w:rPr>
        <w:t>s</w:t>
      </w:r>
      <w:r w:rsidRPr="003D0253">
        <w:rPr>
          <w:rFonts w:ascii="Arial" w:eastAsia="Arial" w:hAnsi="Arial" w:cs="Arial"/>
          <w:spacing w:val="3"/>
          <w:sz w:val="21"/>
          <w:szCs w:val="21"/>
        </w:rPr>
        <w:t>o</w:t>
      </w:r>
      <w:r w:rsidRPr="003D0253">
        <w:rPr>
          <w:rFonts w:ascii="Arial" w:eastAsia="Arial" w:hAnsi="Arial" w:cs="Arial"/>
          <w:sz w:val="21"/>
          <w:szCs w:val="21"/>
        </w:rPr>
        <w:t>n</w:t>
      </w:r>
      <w:r w:rsidRPr="003D0253">
        <w:rPr>
          <w:rFonts w:ascii="Arial" w:eastAsia="Arial" w:hAnsi="Arial" w:cs="Arial"/>
          <w:spacing w:val="-8"/>
          <w:sz w:val="21"/>
          <w:szCs w:val="21"/>
        </w:rPr>
        <w:t xml:space="preserve"> </w:t>
      </w:r>
      <w:r w:rsidRPr="003D0253">
        <w:rPr>
          <w:rFonts w:ascii="Arial" w:eastAsia="Arial" w:hAnsi="Arial" w:cs="Arial"/>
          <w:spacing w:val="-3"/>
          <w:sz w:val="21"/>
          <w:szCs w:val="21"/>
        </w:rPr>
        <w:t>w</w:t>
      </w:r>
      <w:r w:rsidRPr="003D0253">
        <w:rPr>
          <w:rFonts w:ascii="Arial" w:eastAsia="Arial" w:hAnsi="Arial" w:cs="Arial"/>
          <w:spacing w:val="-2"/>
          <w:sz w:val="21"/>
          <w:szCs w:val="21"/>
        </w:rPr>
        <w:t>h</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6"/>
          <w:sz w:val="21"/>
          <w:szCs w:val="21"/>
        </w:rPr>
        <w:t>t</w:t>
      </w:r>
      <w:r w:rsidRPr="003D0253">
        <w:rPr>
          <w:rFonts w:ascii="Arial" w:eastAsia="Arial" w:hAnsi="Arial" w:cs="Arial"/>
          <w:spacing w:val="-2"/>
          <w:sz w:val="21"/>
          <w:szCs w:val="21"/>
        </w:rPr>
        <w:t>e</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z w:val="21"/>
          <w:szCs w:val="21"/>
        </w:rPr>
        <w:t>a</w:t>
      </w:r>
      <w:r w:rsidRPr="003D0253">
        <w:rPr>
          <w:rFonts w:ascii="Arial" w:eastAsia="Arial" w:hAnsi="Arial" w:cs="Arial"/>
          <w:spacing w:val="-2"/>
          <w:sz w:val="21"/>
          <w:szCs w:val="21"/>
        </w:rPr>
        <w:t xml:space="preserve"> p</w:t>
      </w:r>
      <w:r w:rsidRPr="003D0253">
        <w:rPr>
          <w:rFonts w:ascii="Arial" w:eastAsia="Arial" w:hAnsi="Arial" w:cs="Arial"/>
          <w:spacing w:val="3"/>
          <w:sz w:val="21"/>
          <w:szCs w:val="21"/>
        </w:rPr>
        <w:t>a</w:t>
      </w:r>
      <w:r w:rsidRPr="003D0253">
        <w:rPr>
          <w:rFonts w:ascii="Arial" w:eastAsia="Arial" w:hAnsi="Arial" w:cs="Arial"/>
          <w:spacing w:val="2"/>
          <w:sz w:val="21"/>
          <w:szCs w:val="21"/>
        </w:rPr>
        <w:t>r</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z w:val="21"/>
          <w:szCs w:val="21"/>
        </w:rPr>
        <w:t>c</w:t>
      </w:r>
      <w:r w:rsidRPr="003D0253">
        <w:rPr>
          <w:rFonts w:ascii="Arial" w:eastAsia="Arial" w:hAnsi="Arial" w:cs="Arial"/>
          <w:spacing w:val="-2"/>
          <w:sz w:val="21"/>
          <w:szCs w:val="21"/>
        </w:rPr>
        <w:t>u</w:t>
      </w:r>
      <w:r w:rsidRPr="003D0253">
        <w:rPr>
          <w:rFonts w:ascii="Arial" w:eastAsia="Arial" w:hAnsi="Arial" w:cs="Arial"/>
          <w:spacing w:val="-4"/>
          <w:sz w:val="21"/>
          <w:szCs w:val="21"/>
        </w:rPr>
        <w:t>l</w:t>
      </w:r>
      <w:r w:rsidRPr="003D0253">
        <w:rPr>
          <w:rFonts w:ascii="Arial" w:eastAsia="Arial" w:hAnsi="Arial" w:cs="Arial"/>
          <w:spacing w:val="-2"/>
          <w:sz w:val="21"/>
          <w:szCs w:val="21"/>
        </w:rPr>
        <w:t>a</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2"/>
          <w:sz w:val="21"/>
          <w:szCs w:val="21"/>
        </w:rPr>
        <w:t>o</w:t>
      </w:r>
      <w:r w:rsidRPr="003D0253">
        <w:rPr>
          <w:rFonts w:ascii="Arial" w:eastAsia="Arial" w:hAnsi="Arial" w:cs="Arial"/>
          <w:spacing w:val="-5"/>
          <w:sz w:val="21"/>
          <w:szCs w:val="21"/>
        </w:rPr>
        <w:t>c</w:t>
      </w:r>
      <w:r w:rsidRPr="003D0253">
        <w:rPr>
          <w:rFonts w:ascii="Arial" w:eastAsia="Arial" w:hAnsi="Arial" w:cs="Arial"/>
          <w:spacing w:val="-2"/>
          <w:sz w:val="21"/>
          <w:szCs w:val="21"/>
        </w:rPr>
        <w:t>e</w:t>
      </w:r>
      <w:r w:rsidRPr="003D0253">
        <w:rPr>
          <w:rFonts w:ascii="Arial" w:eastAsia="Arial" w:hAnsi="Arial" w:cs="Arial"/>
          <w:sz w:val="21"/>
          <w:szCs w:val="21"/>
        </w:rPr>
        <w:t xml:space="preserve">ss </w:t>
      </w:r>
      <w:r w:rsidRPr="003D0253">
        <w:rPr>
          <w:rFonts w:ascii="Arial" w:eastAsia="Arial" w:hAnsi="Arial" w:cs="Arial"/>
          <w:spacing w:val="-2"/>
          <w:sz w:val="21"/>
          <w:szCs w:val="21"/>
        </w:rPr>
        <w:t>o</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2"/>
          <w:sz w:val="21"/>
          <w:szCs w:val="21"/>
        </w:rPr>
        <w:t>d</w:t>
      </w:r>
      <w:r w:rsidRPr="003D0253">
        <w:rPr>
          <w:rFonts w:ascii="Arial" w:eastAsia="Arial" w:hAnsi="Arial" w:cs="Arial"/>
          <w:spacing w:val="3"/>
          <w:sz w:val="21"/>
          <w:szCs w:val="21"/>
        </w:rPr>
        <w:t>e</w:t>
      </w:r>
      <w:r w:rsidRPr="003D0253">
        <w:rPr>
          <w:rFonts w:ascii="Arial" w:eastAsia="Arial" w:hAnsi="Arial" w:cs="Arial"/>
          <w:sz w:val="21"/>
          <w:szCs w:val="21"/>
        </w:rPr>
        <w:t>v</w:t>
      </w:r>
      <w:r w:rsidRPr="003D0253">
        <w:rPr>
          <w:rFonts w:ascii="Arial" w:eastAsia="Arial" w:hAnsi="Arial" w:cs="Arial"/>
          <w:spacing w:val="-4"/>
          <w:sz w:val="21"/>
          <w:szCs w:val="21"/>
        </w:rPr>
        <w:t>i</w:t>
      </w:r>
      <w:r w:rsidRPr="003D0253">
        <w:rPr>
          <w:rFonts w:ascii="Arial" w:eastAsia="Arial" w:hAnsi="Arial" w:cs="Arial"/>
          <w:sz w:val="21"/>
          <w:szCs w:val="21"/>
        </w:rPr>
        <w:t>ce</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o</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8"/>
          <w:sz w:val="21"/>
          <w:szCs w:val="21"/>
        </w:rPr>
        <w:t>w</w:t>
      </w:r>
      <w:r w:rsidRPr="003D0253">
        <w:rPr>
          <w:rFonts w:ascii="Arial" w:eastAsia="Arial" w:hAnsi="Arial" w:cs="Arial"/>
          <w:spacing w:val="-7"/>
          <w:sz w:val="21"/>
          <w:szCs w:val="21"/>
        </w:rPr>
        <w:t>h</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pacing w:val="-4"/>
          <w:sz w:val="21"/>
          <w:szCs w:val="21"/>
        </w:rPr>
        <w:t>i</w:t>
      </w:r>
      <w:r w:rsidRPr="003D0253">
        <w:rPr>
          <w:rFonts w:ascii="Arial" w:eastAsia="Arial" w:hAnsi="Arial" w:cs="Arial"/>
          <w:spacing w:val="-2"/>
          <w:sz w:val="21"/>
          <w:szCs w:val="21"/>
        </w:rPr>
        <w:t>ng</w:t>
      </w:r>
      <w:r w:rsidRPr="003D0253">
        <w:rPr>
          <w:rFonts w:ascii="Arial" w:eastAsia="Arial" w:hAnsi="Arial" w:cs="Arial"/>
          <w:sz w:val="21"/>
          <w:szCs w:val="21"/>
        </w:rPr>
        <w:t xml:space="preserve">s </w:t>
      </w:r>
      <w:r w:rsidRPr="003D0253">
        <w:rPr>
          <w:rFonts w:ascii="Arial" w:eastAsia="Arial" w:hAnsi="Arial" w:cs="Arial"/>
          <w:spacing w:val="3"/>
          <w:sz w:val="21"/>
          <w:szCs w:val="21"/>
        </w:rPr>
        <w:t>a</w:t>
      </w:r>
      <w:r w:rsidRPr="003D0253">
        <w:rPr>
          <w:rFonts w:ascii="Arial" w:eastAsia="Arial" w:hAnsi="Arial" w:cs="Arial"/>
          <w:sz w:val="21"/>
          <w:szCs w:val="21"/>
        </w:rPr>
        <w:t xml:space="preserve">s </w:t>
      </w:r>
      <w:r w:rsidRPr="003D0253">
        <w:rPr>
          <w:rFonts w:ascii="Arial" w:eastAsia="Arial" w:hAnsi="Arial" w:cs="Arial"/>
          <w:spacing w:val="-2"/>
          <w:sz w:val="21"/>
          <w:szCs w:val="21"/>
        </w:rPr>
        <w:t>a</w:t>
      </w:r>
      <w:r w:rsidRPr="003D0253">
        <w:rPr>
          <w:rFonts w:ascii="Arial" w:eastAsia="Arial" w:hAnsi="Arial" w:cs="Arial"/>
          <w:sz w:val="21"/>
          <w:szCs w:val="21"/>
        </w:rPr>
        <w:t>n</w:t>
      </w:r>
      <w:r w:rsidRPr="003D0253">
        <w:rPr>
          <w:rFonts w:ascii="Arial" w:eastAsia="Arial" w:hAnsi="Arial" w:cs="Arial"/>
          <w:spacing w:val="-8"/>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cc</w:t>
      </w:r>
      <w:r w:rsidRPr="003D0253">
        <w:rPr>
          <w:rFonts w:ascii="Arial" w:eastAsia="Arial" w:hAnsi="Arial" w:cs="Arial"/>
          <w:spacing w:val="-7"/>
          <w:sz w:val="21"/>
          <w:szCs w:val="21"/>
        </w:rPr>
        <w:t>u</w:t>
      </w:r>
      <w:r w:rsidRPr="003D0253">
        <w:rPr>
          <w:rFonts w:ascii="Arial" w:eastAsia="Arial" w:hAnsi="Arial" w:cs="Arial"/>
          <w:spacing w:val="-2"/>
          <w:sz w:val="21"/>
          <w:szCs w:val="21"/>
        </w:rPr>
        <w:t>p</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pacing w:val="-2"/>
          <w:sz w:val="21"/>
          <w:szCs w:val="21"/>
        </w:rPr>
        <w:t>n</w:t>
      </w:r>
      <w:r w:rsidRPr="003D0253">
        <w:rPr>
          <w:rFonts w:ascii="Arial" w:eastAsia="Arial" w:hAnsi="Arial" w:cs="Arial"/>
          <w:sz w:val="21"/>
          <w:szCs w:val="21"/>
        </w:rPr>
        <w:t xml:space="preserve">. </w:t>
      </w:r>
      <w:r w:rsidRPr="003D0253">
        <w:rPr>
          <w:rFonts w:ascii="Arial" w:eastAsia="Arial" w:hAnsi="Arial" w:cs="Arial"/>
          <w:spacing w:val="1"/>
          <w:sz w:val="21"/>
          <w:szCs w:val="21"/>
        </w:rPr>
        <w:t>i</w:t>
      </w:r>
      <w:r w:rsidRPr="003D0253">
        <w:rPr>
          <w:rFonts w:ascii="Arial" w:eastAsia="Arial" w:hAnsi="Arial" w:cs="Arial"/>
          <w:sz w:val="21"/>
          <w:szCs w:val="21"/>
        </w:rPr>
        <w:t>n</w:t>
      </w:r>
      <w:r w:rsidRPr="003D0253">
        <w:rPr>
          <w:rFonts w:ascii="Arial" w:eastAsia="Arial" w:hAnsi="Arial" w:cs="Arial"/>
          <w:spacing w:val="-7"/>
          <w:sz w:val="21"/>
          <w:szCs w:val="21"/>
        </w:rPr>
        <w:t>v</w:t>
      </w:r>
      <w:r w:rsidRPr="003D0253">
        <w:rPr>
          <w:rFonts w:ascii="Arial" w:eastAsia="Arial" w:hAnsi="Arial" w:cs="Arial"/>
          <w:spacing w:val="4"/>
          <w:sz w:val="21"/>
          <w:szCs w:val="21"/>
        </w:rPr>
        <w:t>e</w:t>
      </w:r>
      <w:r w:rsidRPr="003D0253">
        <w:rPr>
          <w:rFonts w:ascii="Arial" w:eastAsia="Arial" w:hAnsi="Arial" w:cs="Arial"/>
          <w:spacing w:val="-1"/>
          <w:sz w:val="21"/>
          <w:szCs w:val="21"/>
        </w:rPr>
        <w:t>s</w:t>
      </w:r>
      <w:r w:rsidRPr="003D0253">
        <w:rPr>
          <w:rFonts w:ascii="Arial" w:eastAsia="Arial" w:hAnsi="Arial" w:cs="Arial"/>
          <w:sz w:val="21"/>
          <w:szCs w:val="21"/>
        </w:rPr>
        <w:t xml:space="preserve">t </w:t>
      </w:r>
      <w:r w:rsidRPr="003D0253">
        <w:rPr>
          <w:rFonts w:ascii="Arial" w:eastAsia="Arial" w:hAnsi="Arial" w:cs="Arial"/>
          <w:spacing w:val="4"/>
          <w:sz w:val="21"/>
          <w:szCs w:val="21"/>
        </w:rPr>
        <w:t xml:space="preserve"> </w:t>
      </w:r>
      <w:r w:rsidRPr="003D0253">
        <w:rPr>
          <w:rFonts w:ascii="Arial" w:eastAsia="Arial" w:hAnsi="Arial" w:cs="Arial"/>
          <w:sz w:val="21"/>
          <w:szCs w:val="21"/>
        </w:rPr>
        <w:t>–</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pu</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8"/>
          <w:sz w:val="21"/>
          <w:szCs w:val="21"/>
        </w:rPr>
        <w:t>(</w:t>
      </w:r>
      <w:r w:rsidRPr="003D0253">
        <w:rPr>
          <w:rFonts w:ascii="Arial" w:eastAsia="Arial" w:hAnsi="Arial" w:cs="Arial"/>
          <w:spacing w:val="2"/>
          <w:sz w:val="21"/>
          <w:szCs w:val="21"/>
        </w:rPr>
        <w:t>m</w:t>
      </w:r>
      <w:r w:rsidRPr="003D0253">
        <w:rPr>
          <w:rFonts w:ascii="Arial" w:eastAsia="Arial" w:hAnsi="Arial" w:cs="Arial"/>
          <w:spacing w:val="-2"/>
          <w:sz w:val="21"/>
          <w:szCs w:val="21"/>
        </w:rPr>
        <w:t>on</w:t>
      </w:r>
      <w:r w:rsidRPr="003D0253">
        <w:rPr>
          <w:rFonts w:ascii="Arial" w:eastAsia="Arial" w:hAnsi="Arial" w:cs="Arial"/>
          <w:spacing w:val="3"/>
          <w:sz w:val="21"/>
          <w:szCs w:val="21"/>
        </w:rPr>
        <w:t>e</w:t>
      </w:r>
      <w:r w:rsidRPr="003D0253">
        <w:rPr>
          <w:rFonts w:ascii="Arial" w:eastAsia="Arial" w:hAnsi="Arial" w:cs="Arial"/>
          <w:spacing w:val="-9"/>
          <w:sz w:val="21"/>
          <w:szCs w:val="21"/>
        </w:rPr>
        <w:t>y</w:t>
      </w:r>
      <w:r w:rsidRPr="003D0253">
        <w:rPr>
          <w:rFonts w:ascii="Arial" w:eastAsia="Arial" w:hAnsi="Arial" w:cs="Arial"/>
          <w:sz w:val="21"/>
          <w:szCs w:val="21"/>
        </w:rPr>
        <w:t>)</w:t>
      </w:r>
      <w:r w:rsidRPr="003D0253">
        <w:rPr>
          <w:rFonts w:ascii="Arial" w:eastAsia="Arial" w:hAnsi="Arial" w:cs="Arial"/>
          <w:spacing w:val="6"/>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u</w:t>
      </w:r>
      <w:r w:rsidRPr="003D0253">
        <w:rPr>
          <w:rFonts w:ascii="Arial" w:eastAsia="Arial" w:hAnsi="Arial" w:cs="Arial"/>
          <w:spacing w:val="-5"/>
          <w:sz w:val="21"/>
          <w:szCs w:val="21"/>
        </w:rPr>
        <w:t>s</w:t>
      </w:r>
      <w:r w:rsidRPr="003D0253">
        <w:rPr>
          <w:rFonts w:ascii="Arial" w:eastAsia="Arial" w:hAnsi="Arial" w:cs="Arial"/>
          <w:spacing w:val="3"/>
          <w:sz w:val="21"/>
          <w:szCs w:val="21"/>
        </w:rPr>
        <w:t>e</w:t>
      </w:r>
      <w:r w:rsidRPr="003D0253">
        <w:rPr>
          <w:rFonts w:ascii="Arial" w:eastAsia="Arial" w:hAnsi="Arial" w:cs="Arial"/>
          <w:sz w:val="21"/>
          <w:szCs w:val="21"/>
        </w:rPr>
        <w:t>,</w:t>
      </w:r>
      <w:r w:rsidRPr="003D0253">
        <w:rPr>
          <w:rFonts w:ascii="Arial" w:eastAsia="Arial" w:hAnsi="Arial" w:cs="Arial"/>
          <w:spacing w:val="3"/>
          <w:sz w:val="21"/>
          <w:szCs w:val="21"/>
        </w:rPr>
        <w:t xml:space="preserve"> b</w:t>
      </w:r>
      <w:r w:rsidRPr="003D0253">
        <w:rPr>
          <w:rFonts w:ascii="Arial" w:eastAsia="Arial" w:hAnsi="Arial" w:cs="Arial"/>
          <w:sz w:val="21"/>
          <w:szCs w:val="21"/>
        </w:rPr>
        <w:t>y</w:t>
      </w:r>
      <w:r w:rsidRPr="003D0253">
        <w:rPr>
          <w:rFonts w:ascii="Arial" w:eastAsia="Arial" w:hAnsi="Arial" w:cs="Arial"/>
          <w:spacing w:val="-5"/>
          <w:sz w:val="21"/>
          <w:szCs w:val="21"/>
        </w:rPr>
        <w:t xml:space="preserve"> </w:t>
      </w:r>
      <w:r w:rsidRPr="003D0253">
        <w:rPr>
          <w:rFonts w:ascii="Arial" w:eastAsia="Arial" w:hAnsi="Arial" w:cs="Arial"/>
          <w:spacing w:val="-2"/>
          <w:sz w:val="21"/>
          <w:szCs w:val="21"/>
        </w:rPr>
        <w:t>pu</w:t>
      </w:r>
      <w:r w:rsidRPr="003D0253">
        <w:rPr>
          <w:rFonts w:ascii="Arial" w:eastAsia="Arial" w:hAnsi="Arial" w:cs="Arial"/>
          <w:spacing w:val="2"/>
          <w:sz w:val="21"/>
          <w:szCs w:val="21"/>
        </w:rPr>
        <w:t>r</w:t>
      </w:r>
      <w:r w:rsidRPr="003D0253">
        <w:rPr>
          <w:rFonts w:ascii="Arial" w:eastAsia="Arial" w:hAnsi="Arial" w:cs="Arial"/>
          <w:spacing w:val="-5"/>
          <w:sz w:val="21"/>
          <w:szCs w:val="21"/>
        </w:rPr>
        <w:t>c</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pacing w:val="-5"/>
          <w:sz w:val="21"/>
          <w:szCs w:val="21"/>
        </w:rPr>
        <w:t>s</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2"/>
          <w:sz w:val="21"/>
          <w:szCs w:val="21"/>
        </w:rPr>
        <w:t>e</w:t>
      </w:r>
      <w:r w:rsidRPr="003D0253">
        <w:rPr>
          <w:rFonts w:ascii="Arial" w:eastAsia="Arial" w:hAnsi="Arial" w:cs="Arial"/>
          <w:spacing w:val="-5"/>
          <w:sz w:val="21"/>
          <w:szCs w:val="21"/>
        </w:rPr>
        <w:t>x</w:t>
      </w:r>
      <w:r w:rsidRPr="003D0253">
        <w:rPr>
          <w:rFonts w:ascii="Arial" w:eastAsia="Arial" w:hAnsi="Arial" w:cs="Arial"/>
          <w:spacing w:val="-2"/>
          <w:sz w:val="21"/>
          <w:szCs w:val="21"/>
        </w:rPr>
        <w:t>pen</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pacing w:val="-1"/>
          <w:sz w:val="21"/>
          <w:szCs w:val="21"/>
        </w:rPr>
        <w:t>t</w:t>
      </w:r>
      <w:r w:rsidRPr="003D0253">
        <w:rPr>
          <w:rFonts w:ascii="Arial" w:eastAsia="Arial" w:hAnsi="Arial" w:cs="Arial"/>
          <w:spacing w:val="-2"/>
          <w:sz w:val="21"/>
          <w:szCs w:val="21"/>
        </w:rPr>
        <w:t>u</w:t>
      </w:r>
      <w:r w:rsidRPr="003D0253">
        <w:rPr>
          <w:rFonts w:ascii="Arial" w:eastAsia="Arial" w:hAnsi="Arial" w:cs="Arial"/>
          <w:spacing w:val="-3"/>
          <w:sz w:val="21"/>
          <w:szCs w:val="21"/>
        </w:rPr>
        <w:t>r</w:t>
      </w:r>
      <w:r w:rsidRPr="003D0253">
        <w:rPr>
          <w:rFonts w:ascii="Arial" w:eastAsia="Arial" w:hAnsi="Arial" w:cs="Arial"/>
          <w:spacing w:val="3"/>
          <w:sz w:val="21"/>
          <w:szCs w:val="21"/>
        </w:rPr>
        <w:t>e</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n</w:t>
      </w:r>
      <w:r w:rsidRPr="003D0253">
        <w:rPr>
          <w:rFonts w:ascii="Arial" w:eastAsia="Arial" w:hAnsi="Arial" w:cs="Arial"/>
          <w:spacing w:val="-2"/>
          <w:sz w:val="21"/>
          <w:szCs w:val="21"/>
        </w:rPr>
        <w:t xml:space="preserve"> </w:t>
      </w:r>
      <w:r w:rsidRPr="003D0253">
        <w:rPr>
          <w:rFonts w:ascii="Arial" w:eastAsia="Arial" w:hAnsi="Arial" w:cs="Arial"/>
          <w:spacing w:val="-5"/>
          <w:sz w:val="21"/>
          <w:szCs w:val="21"/>
        </w:rPr>
        <w:t>s</w:t>
      </w:r>
      <w:r w:rsidRPr="003D0253">
        <w:rPr>
          <w:rFonts w:ascii="Arial" w:eastAsia="Arial" w:hAnsi="Arial" w:cs="Arial"/>
          <w:spacing w:val="-2"/>
          <w:sz w:val="21"/>
          <w:szCs w:val="21"/>
        </w:rPr>
        <w:t>o</w:t>
      </w:r>
      <w:r w:rsidRPr="003D0253">
        <w:rPr>
          <w:rFonts w:ascii="Arial" w:eastAsia="Arial" w:hAnsi="Arial" w:cs="Arial"/>
          <w:spacing w:val="2"/>
          <w:sz w:val="21"/>
          <w:szCs w:val="21"/>
        </w:rPr>
        <w:t>m</w:t>
      </w:r>
      <w:r w:rsidRPr="003D0253">
        <w:rPr>
          <w:rFonts w:ascii="Arial" w:eastAsia="Arial" w:hAnsi="Arial" w:cs="Arial"/>
          <w:spacing w:val="3"/>
          <w:sz w:val="21"/>
          <w:szCs w:val="21"/>
        </w:rPr>
        <w:t>e</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o</w:t>
      </w:r>
      <w:r w:rsidRPr="003D0253">
        <w:rPr>
          <w:rFonts w:ascii="Arial" w:eastAsia="Arial" w:hAnsi="Arial" w:cs="Arial"/>
          <w:spacing w:val="-1"/>
          <w:sz w:val="21"/>
          <w:szCs w:val="21"/>
        </w:rPr>
        <w:t>ff</w:t>
      </w:r>
      <w:r w:rsidRPr="003D0253">
        <w:rPr>
          <w:rFonts w:ascii="Arial" w:eastAsia="Arial" w:hAnsi="Arial" w:cs="Arial"/>
          <w:spacing w:val="3"/>
          <w:sz w:val="21"/>
          <w:szCs w:val="21"/>
        </w:rPr>
        <w:t>e</w:t>
      </w:r>
      <w:r w:rsidRPr="003D0253">
        <w:rPr>
          <w:rFonts w:ascii="Arial" w:eastAsia="Arial" w:hAnsi="Arial" w:cs="Arial"/>
          <w:spacing w:val="2"/>
          <w:sz w:val="21"/>
          <w:szCs w:val="21"/>
        </w:rPr>
        <w:t>r</w:t>
      </w:r>
      <w:r w:rsidRPr="003D0253">
        <w:rPr>
          <w:rFonts w:ascii="Arial" w:eastAsia="Arial" w:hAnsi="Arial" w:cs="Arial"/>
          <w:spacing w:val="-8"/>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3"/>
          <w:sz w:val="21"/>
          <w:szCs w:val="21"/>
        </w:rPr>
        <w:t>o</w:t>
      </w:r>
      <w:r w:rsidRPr="003D0253">
        <w:rPr>
          <w:rFonts w:ascii="Arial" w:eastAsia="Arial" w:hAnsi="Arial" w:cs="Arial"/>
          <w:spacing w:val="-1"/>
          <w:sz w:val="21"/>
          <w:szCs w:val="21"/>
        </w:rPr>
        <w:t>t</w:t>
      </w:r>
      <w:r w:rsidRPr="003D0253">
        <w:rPr>
          <w:rFonts w:ascii="Arial" w:eastAsia="Arial" w:hAnsi="Arial" w:cs="Arial"/>
          <w:spacing w:val="-2"/>
          <w:sz w:val="21"/>
          <w:szCs w:val="21"/>
        </w:rPr>
        <w:t>e</w:t>
      </w:r>
      <w:r w:rsidRPr="003D0253">
        <w:rPr>
          <w:rFonts w:ascii="Arial" w:eastAsia="Arial" w:hAnsi="Arial" w:cs="Arial"/>
          <w:spacing w:val="3"/>
          <w:sz w:val="21"/>
          <w:szCs w:val="21"/>
        </w:rPr>
        <w:t>n</w:t>
      </w:r>
      <w:r w:rsidRPr="003D0253">
        <w:rPr>
          <w:rFonts w:ascii="Arial" w:eastAsia="Arial" w:hAnsi="Arial" w:cs="Arial"/>
          <w:spacing w:val="-1"/>
          <w:sz w:val="21"/>
          <w:szCs w:val="21"/>
        </w:rPr>
        <w:t>t</w:t>
      </w:r>
      <w:r w:rsidRPr="003D0253">
        <w:rPr>
          <w:rFonts w:ascii="Arial" w:eastAsia="Arial" w:hAnsi="Arial" w:cs="Arial"/>
          <w:spacing w:val="-8"/>
          <w:sz w:val="21"/>
          <w:szCs w:val="21"/>
        </w:rPr>
        <w:t>i</w:t>
      </w:r>
      <w:r w:rsidRPr="003D0253">
        <w:rPr>
          <w:rFonts w:ascii="Arial" w:eastAsia="Arial" w:hAnsi="Arial" w:cs="Arial"/>
          <w:spacing w:val="3"/>
          <w:sz w:val="21"/>
          <w:szCs w:val="21"/>
        </w:rPr>
        <w:t>a</w:t>
      </w:r>
      <w:r w:rsidRPr="003D0253">
        <w:rPr>
          <w:rFonts w:ascii="Arial" w:eastAsia="Arial" w:hAnsi="Arial" w:cs="Arial"/>
          <w:sz w:val="21"/>
          <w:szCs w:val="21"/>
        </w:rPr>
        <w:t xml:space="preserve">l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3"/>
          <w:sz w:val="21"/>
          <w:szCs w:val="21"/>
        </w:rPr>
        <w:t>o</w:t>
      </w:r>
      <w:r w:rsidRPr="003D0253">
        <w:rPr>
          <w:rFonts w:ascii="Arial" w:eastAsia="Arial" w:hAnsi="Arial" w:cs="Arial"/>
          <w:spacing w:val="-1"/>
          <w:sz w:val="21"/>
          <w:szCs w:val="21"/>
        </w:rPr>
        <w:t>f</w:t>
      </w:r>
      <w:r w:rsidRPr="003D0253">
        <w:rPr>
          <w:rFonts w:ascii="Arial" w:eastAsia="Arial" w:hAnsi="Arial" w:cs="Arial"/>
          <w:spacing w:val="-4"/>
          <w:sz w:val="21"/>
          <w:szCs w:val="21"/>
        </w:rPr>
        <w:t>i</w:t>
      </w:r>
      <w:r w:rsidRPr="003D0253">
        <w:rPr>
          <w:rFonts w:ascii="Arial" w:eastAsia="Arial" w:hAnsi="Arial" w:cs="Arial"/>
          <w:spacing w:val="-6"/>
          <w:sz w:val="21"/>
          <w:szCs w:val="21"/>
        </w:rPr>
        <w:t>t</w:t>
      </w:r>
      <w:r w:rsidRPr="003D0253">
        <w:rPr>
          <w:rFonts w:ascii="Arial" w:eastAsia="Arial" w:hAnsi="Arial" w:cs="Arial"/>
          <w:spacing w:val="-2"/>
          <w:sz w:val="21"/>
          <w:szCs w:val="21"/>
        </w:rPr>
        <w:t>a</w:t>
      </w:r>
      <w:r w:rsidRPr="003D0253">
        <w:rPr>
          <w:rFonts w:ascii="Arial" w:eastAsia="Arial" w:hAnsi="Arial" w:cs="Arial"/>
          <w:spacing w:val="3"/>
          <w:sz w:val="21"/>
          <w:szCs w:val="21"/>
        </w:rPr>
        <w:t>b</w:t>
      </w:r>
      <w:r w:rsidRPr="003D0253">
        <w:rPr>
          <w:rFonts w:ascii="Arial" w:eastAsia="Arial" w:hAnsi="Arial" w:cs="Arial"/>
          <w:spacing w:val="-4"/>
          <w:sz w:val="21"/>
          <w:szCs w:val="21"/>
        </w:rPr>
        <w:t>l</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r</w:t>
      </w:r>
      <w:r w:rsidRPr="003D0253">
        <w:rPr>
          <w:rFonts w:ascii="Arial" w:eastAsia="Arial" w:hAnsi="Arial" w:cs="Arial"/>
          <w:spacing w:val="3"/>
          <w:sz w:val="21"/>
          <w:szCs w:val="21"/>
        </w:rPr>
        <w:t>e</w:t>
      </w:r>
      <w:r w:rsidRPr="003D0253">
        <w:rPr>
          <w:rFonts w:ascii="Arial" w:eastAsia="Arial" w:hAnsi="Arial" w:cs="Arial"/>
          <w:spacing w:val="-6"/>
          <w:sz w:val="21"/>
          <w:szCs w:val="21"/>
        </w:rPr>
        <w:t>t</w:t>
      </w:r>
      <w:r w:rsidRPr="003D0253">
        <w:rPr>
          <w:rFonts w:ascii="Arial" w:eastAsia="Arial" w:hAnsi="Arial" w:cs="Arial"/>
          <w:spacing w:val="-7"/>
          <w:sz w:val="21"/>
          <w:szCs w:val="21"/>
        </w:rPr>
        <w:t>u</w:t>
      </w:r>
      <w:r w:rsidRPr="003D0253">
        <w:rPr>
          <w:rFonts w:ascii="Arial" w:eastAsia="Arial" w:hAnsi="Arial" w:cs="Arial"/>
          <w:spacing w:val="2"/>
          <w:sz w:val="21"/>
          <w:szCs w:val="21"/>
        </w:rPr>
        <w:t>r</w:t>
      </w:r>
      <w:r w:rsidRPr="003D0253">
        <w:rPr>
          <w:rFonts w:ascii="Arial" w:eastAsia="Arial" w:hAnsi="Arial" w:cs="Arial"/>
          <w:spacing w:val="-2"/>
          <w:sz w:val="21"/>
          <w:szCs w:val="21"/>
        </w:rPr>
        <w:t>n</w:t>
      </w:r>
      <w:r w:rsidRPr="003D0253">
        <w:rPr>
          <w:rFonts w:ascii="Arial" w:eastAsia="Arial" w:hAnsi="Arial" w:cs="Arial"/>
          <w:sz w:val="21"/>
          <w:szCs w:val="21"/>
        </w:rPr>
        <w:t>s.</w:t>
      </w:r>
    </w:p>
    <w:p w:rsidR="00C86F4A" w:rsidRPr="003D0253" w:rsidRDefault="006C72B5">
      <w:pPr>
        <w:spacing w:before="1" w:line="240" w:lineRule="exact"/>
        <w:ind w:left="120" w:right="223"/>
        <w:rPr>
          <w:rFonts w:ascii="Arial" w:eastAsia="Arial" w:hAnsi="Arial" w:cs="Arial"/>
          <w:sz w:val="21"/>
          <w:szCs w:val="21"/>
        </w:rPr>
      </w:pPr>
      <w:r w:rsidRPr="003D0253">
        <w:rPr>
          <w:rFonts w:ascii="Arial" w:eastAsia="Arial" w:hAnsi="Arial" w:cs="Arial"/>
          <w:spacing w:val="-3"/>
          <w:sz w:val="21"/>
          <w:szCs w:val="21"/>
        </w:rPr>
        <w:t>m</w:t>
      </w:r>
      <w:r w:rsidRPr="003D0253">
        <w:rPr>
          <w:rFonts w:ascii="Arial" w:eastAsia="Arial" w:hAnsi="Arial" w:cs="Arial"/>
          <w:spacing w:val="3"/>
          <w:sz w:val="21"/>
          <w:szCs w:val="21"/>
        </w:rPr>
        <w:t>a</w:t>
      </w:r>
      <w:r w:rsidRPr="003D0253">
        <w:rPr>
          <w:rFonts w:ascii="Arial" w:eastAsia="Arial" w:hAnsi="Arial" w:cs="Arial"/>
          <w:spacing w:val="2"/>
          <w:sz w:val="21"/>
          <w:szCs w:val="21"/>
        </w:rPr>
        <w:t>r</w:t>
      </w:r>
      <w:r w:rsidRPr="003D0253">
        <w:rPr>
          <w:rFonts w:ascii="Arial" w:eastAsia="Arial" w:hAnsi="Arial" w:cs="Arial"/>
          <w:spacing w:val="-5"/>
          <w:sz w:val="21"/>
          <w:szCs w:val="21"/>
        </w:rPr>
        <w:t>k</w:t>
      </w:r>
      <w:r w:rsidRPr="003D0253">
        <w:rPr>
          <w:rFonts w:ascii="Arial" w:eastAsia="Arial" w:hAnsi="Arial" w:cs="Arial"/>
          <w:spacing w:val="3"/>
          <w:sz w:val="21"/>
          <w:szCs w:val="21"/>
        </w:rPr>
        <w:t>e</w:t>
      </w:r>
      <w:r w:rsidRPr="003D0253">
        <w:rPr>
          <w:rFonts w:ascii="Arial" w:eastAsia="Arial" w:hAnsi="Arial" w:cs="Arial"/>
          <w:sz w:val="21"/>
          <w:szCs w:val="21"/>
        </w:rPr>
        <w:t>t</w:t>
      </w:r>
      <w:r w:rsidRPr="003D0253">
        <w:rPr>
          <w:rFonts w:ascii="Arial" w:eastAsia="Arial" w:hAnsi="Arial" w:cs="Arial"/>
          <w:spacing w:val="46"/>
          <w:sz w:val="21"/>
          <w:szCs w:val="21"/>
        </w:rPr>
        <w:t xml:space="preserve"> </w:t>
      </w:r>
      <w:r w:rsidRPr="003D0253">
        <w:rPr>
          <w:rFonts w:ascii="Arial" w:eastAsia="Arial" w:hAnsi="Arial" w:cs="Arial"/>
          <w:sz w:val="21"/>
          <w:szCs w:val="21"/>
        </w:rPr>
        <w:t>–</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ad</w:t>
      </w:r>
      <w:r w:rsidRPr="003D0253">
        <w:rPr>
          <w:rFonts w:ascii="Arial" w:eastAsia="Arial" w:hAnsi="Arial" w:cs="Arial"/>
          <w:spacing w:val="-5"/>
          <w:sz w:val="21"/>
          <w:szCs w:val="21"/>
        </w:rPr>
        <w:t>v</w:t>
      </w:r>
      <w:r w:rsidRPr="003D0253">
        <w:rPr>
          <w:rFonts w:ascii="Arial" w:eastAsia="Arial" w:hAnsi="Arial" w:cs="Arial"/>
          <w:spacing w:val="3"/>
          <w:sz w:val="21"/>
          <w:szCs w:val="21"/>
        </w:rPr>
        <w:t>e</w:t>
      </w:r>
      <w:r w:rsidRPr="003D0253">
        <w:rPr>
          <w:rFonts w:ascii="Arial" w:eastAsia="Arial" w:hAnsi="Arial" w:cs="Arial"/>
          <w:spacing w:val="-3"/>
          <w:sz w:val="21"/>
          <w:szCs w:val="21"/>
        </w:rPr>
        <w:t>r</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z w:val="21"/>
          <w:szCs w:val="21"/>
        </w:rPr>
        <w:t>se</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7"/>
          <w:sz w:val="21"/>
          <w:szCs w:val="21"/>
        </w:rPr>
        <w:t>n</w:t>
      </w:r>
      <w:r w:rsidRPr="003D0253">
        <w:rPr>
          <w:rFonts w:ascii="Arial" w:eastAsia="Arial" w:hAnsi="Arial" w:cs="Arial"/>
          <w:sz w:val="21"/>
          <w:szCs w:val="21"/>
        </w:rPr>
        <w:t>d</w:t>
      </w:r>
      <w:r w:rsidRPr="003D0253">
        <w:rPr>
          <w:rFonts w:ascii="Arial" w:eastAsia="Arial" w:hAnsi="Arial" w:cs="Arial"/>
          <w:spacing w:val="-8"/>
          <w:sz w:val="21"/>
          <w:szCs w:val="21"/>
        </w:rPr>
        <w:t xml:space="preserve"> </w:t>
      </w:r>
      <w:r w:rsidRPr="003D0253">
        <w:rPr>
          <w:rFonts w:ascii="Arial" w:eastAsia="Arial" w:hAnsi="Arial" w:cs="Arial"/>
          <w:spacing w:val="3"/>
          <w:sz w:val="21"/>
          <w:szCs w:val="21"/>
        </w:rPr>
        <w:t>o</w:t>
      </w:r>
      <w:r w:rsidRPr="003D0253">
        <w:rPr>
          <w:rFonts w:ascii="Arial" w:eastAsia="Arial" w:hAnsi="Arial" w:cs="Arial"/>
          <w:spacing w:val="-1"/>
          <w:sz w:val="21"/>
          <w:szCs w:val="21"/>
        </w:rPr>
        <w:t>ff</w:t>
      </w:r>
      <w:r w:rsidRPr="003D0253">
        <w:rPr>
          <w:rFonts w:ascii="Arial" w:eastAsia="Arial" w:hAnsi="Arial" w:cs="Arial"/>
          <w:spacing w:val="3"/>
          <w:sz w:val="21"/>
          <w:szCs w:val="21"/>
        </w:rPr>
        <w:t>e</w:t>
      </w:r>
      <w:r w:rsidRPr="003D0253">
        <w:rPr>
          <w:rFonts w:ascii="Arial" w:eastAsia="Arial" w:hAnsi="Arial" w:cs="Arial"/>
          <w:sz w:val="21"/>
          <w:szCs w:val="21"/>
        </w:rPr>
        <w:t>r</w:t>
      </w:r>
      <w:r w:rsidRPr="003D0253">
        <w:rPr>
          <w:rFonts w:ascii="Arial" w:eastAsia="Arial" w:hAnsi="Arial" w:cs="Arial"/>
          <w:spacing w:val="-4"/>
          <w:sz w:val="21"/>
          <w:szCs w:val="21"/>
        </w:rPr>
        <w:t xml:space="preserve"> </w:t>
      </w:r>
      <w:r w:rsidRPr="003D0253">
        <w:rPr>
          <w:rFonts w:ascii="Arial" w:eastAsia="Arial" w:hAnsi="Arial" w:cs="Arial"/>
          <w:sz w:val="21"/>
          <w:szCs w:val="21"/>
        </w:rPr>
        <w:t>a</w:t>
      </w:r>
      <w:r w:rsidRPr="003D0253">
        <w:rPr>
          <w:rFonts w:ascii="Arial" w:eastAsia="Arial" w:hAnsi="Arial" w:cs="Arial"/>
          <w:spacing w:val="-8"/>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2"/>
          <w:sz w:val="21"/>
          <w:szCs w:val="21"/>
        </w:rPr>
        <w:t>odu</w:t>
      </w:r>
      <w:r w:rsidRPr="003D0253">
        <w:rPr>
          <w:rFonts w:ascii="Arial" w:eastAsia="Arial" w:hAnsi="Arial" w:cs="Arial"/>
          <w:sz w:val="21"/>
          <w:szCs w:val="21"/>
        </w:rPr>
        <w:t>ct</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2"/>
          <w:sz w:val="21"/>
          <w:szCs w:val="21"/>
        </w:rPr>
        <w:t>o</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5"/>
          <w:sz w:val="21"/>
          <w:szCs w:val="21"/>
        </w:rPr>
        <w:t>s</w:t>
      </w:r>
      <w:r w:rsidRPr="003D0253">
        <w:rPr>
          <w:rFonts w:ascii="Arial" w:eastAsia="Arial" w:hAnsi="Arial" w:cs="Arial"/>
          <w:spacing w:val="3"/>
          <w:sz w:val="21"/>
          <w:szCs w:val="21"/>
        </w:rPr>
        <w:t>a</w:t>
      </w:r>
      <w:r w:rsidRPr="003D0253">
        <w:rPr>
          <w:rFonts w:ascii="Arial" w:eastAsia="Arial" w:hAnsi="Arial" w:cs="Arial"/>
          <w:spacing w:val="-8"/>
          <w:sz w:val="21"/>
          <w:szCs w:val="21"/>
        </w:rPr>
        <w:t>l</w:t>
      </w:r>
      <w:r w:rsidRPr="003D0253">
        <w:rPr>
          <w:rFonts w:ascii="Arial" w:eastAsia="Arial" w:hAnsi="Arial" w:cs="Arial"/>
          <w:spacing w:val="3"/>
          <w:sz w:val="21"/>
          <w:szCs w:val="21"/>
        </w:rPr>
        <w:t>e</w:t>
      </w:r>
      <w:r w:rsidRPr="003D0253">
        <w:rPr>
          <w:rFonts w:ascii="Arial" w:eastAsia="Arial" w:hAnsi="Arial" w:cs="Arial"/>
          <w:sz w:val="21"/>
          <w:szCs w:val="21"/>
        </w:rPr>
        <w:t>;</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3"/>
          <w:sz w:val="21"/>
          <w:szCs w:val="21"/>
        </w:rPr>
        <w:t>r</w:t>
      </w:r>
      <w:r w:rsidRPr="003D0253">
        <w:rPr>
          <w:rFonts w:ascii="Arial" w:eastAsia="Arial" w:hAnsi="Arial" w:cs="Arial"/>
          <w:spacing w:val="3"/>
          <w:sz w:val="21"/>
          <w:szCs w:val="21"/>
        </w:rPr>
        <w:t>e</w:t>
      </w:r>
      <w:r w:rsidRPr="003D0253">
        <w:rPr>
          <w:rFonts w:ascii="Arial" w:eastAsia="Arial" w:hAnsi="Arial" w:cs="Arial"/>
          <w:spacing w:val="-5"/>
          <w:sz w:val="21"/>
          <w:szCs w:val="21"/>
        </w:rPr>
        <w:t>s</w:t>
      </w:r>
      <w:r w:rsidRPr="003D0253">
        <w:rPr>
          <w:rFonts w:ascii="Arial" w:eastAsia="Arial" w:hAnsi="Arial" w:cs="Arial"/>
          <w:spacing w:val="-2"/>
          <w:sz w:val="21"/>
          <w:szCs w:val="21"/>
        </w:rPr>
        <w:t>en</w:t>
      </w:r>
      <w:r w:rsidRPr="003D0253">
        <w:rPr>
          <w:rFonts w:ascii="Arial" w:eastAsia="Arial" w:hAnsi="Arial" w:cs="Arial"/>
          <w:sz w:val="21"/>
          <w:szCs w:val="21"/>
        </w:rPr>
        <w:t>t</w:t>
      </w:r>
      <w:r w:rsidRPr="003D0253">
        <w:rPr>
          <w:rFonts w:ascii="Arial" w:eastAsia="Arial" w:hAnsi="Arial" w:cs="Arial"/>
          <w:spacing w:val="-2"/>
          <w:sz w:val="21"/>
          <w:szCs w:val="21"/>
        </w:rPr>
        <w:t xml:space="preserve"> </w:t>
      </w:r>
      <w:r w:rsidRPr="003D0253">
        <w:rPr>
          <w:rFonts w:ascii="Arial" w:eastAsia="Arial" w:hAnsi="Arial" w:cs="Arial"/>
          <w:sz w:val="21"/>
          <w:szCs w:val="21"/>
        </w:rPr>
        <w:t>s</w:t>
      </w:r>
      <w:r w:rsidRPr="003D0253">
        <w:rPr>
          <w:rFonts w:ascii="Arial" w:eastAsia="Arial" w:hAnsi="Arial" w:cs="Arial"/>
          <w:spacing w:val="-7"/>
          <w:sz w:val="21"/>
          <w:szCs w:val="21"/>
        </w:rPr>
        <w:t>o</w:t>
      </w:r>
      <w:r w:rsidRPr="003D0253">
        <w:rPr>
          <w:rFonts w:ascii="Arial" w:eastAsia="Arial" w:hAnsi="Arial" w:cs="Arial"/>
          <w:spacing w:val="2"/>
          <w:sz w:val="21"/>
          <w:szCs w:val="21"/>
        </w:rPr>
        <w:t>m</w:t>
      </w:r>
      <w:r w:rsidRPr="003D0253">
        <w:rPr>
          <w:rFonts w:ascii="Arial" w:eastAsia="Arial" w:hAnsi="Arial" w:cs="Arial"/>
          <w:spacing w:val="-2"/>
          <w:sz w:val="21"/>
          <w:szCs w:val="21"/>
        </w:rPr>
        <w:t>e</w:t>
      </w:r>
      <w:r w:rsidRPr="003D0253">
        <w:rPr>
          <w:rFonts w:ascii="Arial" w:eastAsia="Arial" w:hAnsi="Arial" w:cs="Arial"/>
          <w:spacing w:val="-6"/>
          <w:sz w:val="21"/>
          <w:szCs w:val="21"/>
        </w:rPr>
        <w:t>t</w:t>
      </w:r>
      <w:r w:rsidRPr="003D0253">
        <w:rPr>
          <w:rFonts w:ascii="Arial" w:eastAsia="Arial" w:hAnsi="Arial" w:cs="Arial"/>
          <w:spacing w:val="-2"/>
          <w:sz w:val="21"/>
          <w:szCs w:val="21"/>
        </w:rPr>
        <w:t>h</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i</w:t>
      </w:r>
      <w:r w:rsidRPr="003D0253">
        <w:rPr>
          <w:rFonts w:ascii="Arial" w:eastAsia="Arial" w:hAnsi="Arial" w:cs="Arial"/>
          <w:sz w:val="21"/>
          <w:szCs w:val="21"/>
        </w:rPr>
        <w:t>n</w:t>
      </w:r>
      <w:r w:rsidRPr="003D0253">
        <w:rPr>
          <w:rFonts w:ascii="Arial" w:eastAsia="Arial" w:hAnsi="Arial" w:cs="Arial"/>
          <w:spacing w:val="-7"/>
          <w:sz w:val="21"/>
          <w:szCs w:val="21"/>
        </w:rPr>
        <w:t xml:space="preserve"> </w:t>
      </w:r>
      <w:r w:rsidRPr="003D0253">
        <w:rPr>
          <w:rFonts w:ascii="Arial" w:eastAsia="Arial" w:hAnsi="Arial" w:cs="Arial"/>
          <w:sz w:val="21"/>
          <w:szCs w:val="21"/>
        </w:rPr>
        <w:t>a</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3"/>
          <w:sz w:val="21"/>
          <w:szCs w:val="21"/>
        </w:rPr>
        <w:t>a</w:t>
      </w:r>
      <w:r w:rsidRPr="003D0253">
        <w:rPr>
          <w:rFonts w:ascii="Arial" w:eastAsia="Arial" w:hAnsi="Arial" w:cs="Arial"/>
          <w:spacing w:val="2"/>
          <w:sz w:val="21"/>
          <w:szCs w:val="21"/>
        </w:rPr>
        <w:t>r</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5"/>
          <w:sz w:val="21"/>
          <w:szCs w:val="21"/>
        </w:rPr>
        <w:t>c</w:t>
      </w:r>
      <w:r w:rsidRPr="003D0253">
        <w:rPr>
          <w:rFonts w:ascii="Arial" w:eastAsia="Arial" w:hAnsi="Arial" w:cs="Arial"/>
          <w:spacing w:val="-2"/>
          <w:sz w:val="21"/>
          <w:szCs w:val="21"/>
        </w:rPr>
        <w:t>u</w:t>
      </w:r>
      <w:r w:rsidRPr="003D0253">
        <w:rPr>
          <w:rFonts w:ascii="Arial" w:eastAsia="Arial" w:hAnsi="Arial" w:cs="Arial"/>
          <w:spacing w:val="-8"/>
          <w:sz w:val="21"/>
          <w:szCs w:val="21"/>
        </w:rPr>
        <w:t>l</w:t>
      </w:r>
      <w:r w:rsidRPr="003D0253">
        <w:rPr>
          <w:rFonts w:ascii="Arial" w:eastAsia="Arial" w:hAnsi="Arial" w:cs="Arial"/>
          <w:spacing w:val="-2"/>
          <w:sz w:val="21"/>
          <w:szCs w:val="21"/>
        </w:rPr>
        <w:t>a</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3"/>
          <w:sz w:val="21"/>
          <w:szCs w:val="21"/>
        </w:rPr>
        <w:t>w</w:t>
      </w:r>
      <w:r w:rsidRPr="003D0253">
        <w:rPr>
          <w:rFonts w:ascii="Arial" w:eastAsia="Arial" w:hAnsi="Arial" w:cs="Arial"/>
          <w:spacing w:val="3"/>
          <w:sz w:val="21"/>
          <w:szCs w:val="21"/>
        </w:rPr>
        <w:t>a</w:t>
      </w:r>
      <w:r w:rsidRPr="003D0253">
        <w:rPr>
          <w:rFonts w:ascii="Arial" w:eastAsia="Arial" w:hAnsi="Arial" w:cs="Arial"/>
          <w:sz w:val="21"/>
          <w:szCs w:val="21"/>
        </w:rPr>
        <w:t>y</w:t>
      </w:r>
      <w:r w:rsidRPr="003D0253">
        <w:rPr>
          <w:rFonts w:ascii="Arial" w:eastAsia="Arial" w:hAnsi="Arial" w:cs="Arial"/>
          <w:spacing w:val="-10"/>
          <w:sz w:val="21"/>
          <w:szCs w:val="21"/>
        </w:rPr>
        <w:t xml:space="preserve"> </w:t>
      </w:r>
      <w:r w:rsidRPr="003D0253">
        <w:rPr>
          <w:rFonts w:ascii="Arial" w:eastAsia="Arial" w:hAnsi="Arial" w:cs="Arial"/>
          <w:spacing w:val="-2"/>
          <w:sz w:val="21"/>
          <w:szCs w:val="21"/>
        </w:rPr>
        <w:t>an</w:t>
      </w:r>
      <w:r w:rsidRPr="003D0253">
        <w:rPr>
          <w:rFonts w:ascii="Arial" w:eastAsia="Arial" w:hAnsi="Arial" w:cs="Arial"/>
          <w:sz w:val="21"/>
          <w:szCs w:val="21"/>
        </w:rPr>
        <w:t>d</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3"/>
          <w:sz w:val="21"/>
          <w:szCs w:val="21"/>
        </w:rPr>
        <w:t>a</w:t>
      </w:r>
      <w:r w:rsidRPr="003D0253">
        <w:rPr>
          <w:rFonts w:ascii="Arial" w:eastAsia="Arial" w:hAnsi="Arial" w:cs="Arial"/>
          <w:sz w:val="21"/>
          <w:szCs w:val="21"/>
        </w:rPr>
        <w:t>ke</w:t>
      </w:r>
      <w:r w:rsidRPr="003D0253">
        <w:rPr>
          <w:rFonts w:ascii="Arial" w:eastAsia="Arial" w:hAnsi="Arial" w:cs="Arial"/>
          <w:spacing w:val="-7"/>
          <w:sz w:val="21"/>
          <w:szCs w:val="21"/>
        </w:rPr>
        <w:t xml:space="preserve"> </w:t>
      </w:r>
      <w:r w:rsidRPr="003D0253">
        <w:rPr>
          <w:rFonts w:ascii="Arial" w:eastAsia="Arial" w:hAnsi="Arial" w:cs="Arial"/>
          <w:spacing w:val="-2"/>
          <w:sz w:val="21"/>
          <w:szCs w:val="21"/>
        </w:rPr>
        <w:t>peo</w:t>
      </w:r>
      <w:r w:rsidRPr="003D0253">
        <w:rPr>
          <w:rFonts w:ascii="Arial" w:eastAsia="Arial" w:hAnsi="Arial" w:cs="Arial"/>
          <w:spacing w:val="3"/>
          <w:sz w:val="21"/>
          <w:szCs w:val="21"/>
        </w:rPr>
        <w:t>p</w:t>
      </w:r>
      <w:r w:rsidRPr="003D0253">
        <w:rPr>
          <w:rFonts w:ascii="Arial" w:eastAsia="Arial" w:hAnsi="Arial" w:cs="Arial"/>
          <w:spacing w:val="-8"/>
          <w:sz w:val="21"/>
          <w:szCs w:val="21"/>
        </w:rPr>
        <w:t>l</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2"/>
          <w:sz w:val="21"/>
          <w:szCs w:val="21"/>
        </w:rPr>
        <w:t>an</w:t>
      </w:r>
      <w:r w:rsidRPr="003D0253">
        <w:rPr>
          <w:rFonts w:ascii="Arial" w:eastAsia="Arial" w:hAnsi="Arial" w:cs="Arial"/>
          <w:sz w:val="21"/>
          <w:szCs w:val="21"/>
        </w:rPr>
        <w:t xml:space="preserve">t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b</w:t>
      </w:r>
      <w:r w:rsidRPr="003D0253">
        <w:rPr>
          <w:rFonts w:ascii="Arial" w:eastAsia="Arial" w:hAnsi="Arial" w:cs="Arial"/>
          <w:spacing w:val="3"/>
          <w:sz w:val="21"/>
          <w:szCs w:val="21"/>
        </w:rPr>
        <w:t>u</w:t>
      </w:r>
      <w:r w:rsidRPr="003D0253">
        <w:rPr>
          <w:rFonts w:ascii="Arial" w:eastAsia="Arial" w:hAnsi="Arial" w:cs="Arial"/>
          <w:sz w:val="21"/>
          <w:szCs w:val="21"/>
        </w:rPr>
        <w:t>y</w:t>
      </w:r>
      <w:r w:rsidRPr="003D0253">
        <w:rPr>
          <w:rFonts w:ascii="Arial" w:eastAsia="Arial" w:hAnsi="Arial" w:cs="Arial"/>
          <w:spacing w:val="-5"/>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3"/>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2"/>
          <w:sz w:val="21"/>
          <w:szCs w:val="21"/>
        </w:rPr>
        <w:t>odu</w:t>
      </w:r>
      <w:r w:rsidRPr="003D0253">
        <w:rPr>
          <w:rFonts w:ascii="Arial" w:eastAsia="Arial" w:hAnsi="Arial" w:cs="Arial"/>
          <w:sz w:val="21"/>
          <w:szCs w:val="21"/>
        </w:rPr>
        <w:t>c</w:t>
      </w:r>
      <w:r w:rsidRPr="003D0253">
        <w:rPr>
          <w:rFonts w:ascii="Arial" w:eastAsia="Arial" w:hAnsi="Arial" w:cs="Arial"/>
          <w:spacing w:val="-1"/>
          <w:sz w:val="21"/>
          <w:szCs w:val="21"/>
        </w:rPr>
        <w:t>t</w:t>
      </w:r>
      <w:r w:rsidRPr="003D0253">
        <w:rPr>
          <w:rFonts w:ascii="Arial" w:eastAsia="Arial" w:hAnsi="Arial" w:cs="Arial"/>
          <w:sz w:val="21"/>
          <w:szCs w:val="21"/>
        </w:rPr>
        <w:t>.</w:t>
      </w:r>
    </w:p>
    <w:p w:rsidR="00C86F4A" w:rsidRPr="003D0253" w:rsidRDefault="00C86F4A">
      <w:pPr>
        <w:spacing w:before="1" w:line="200" w:lineRule="exact"/>
        <w:rPr>
          <w:rFonts w:ascii="Arial" w:hAnsi="Arial" w:cs="Arial"/>
        </w:rPr>
      </w:pPr>
    </w:p>
    <w:p w:rsidR="00C86F4A" w:rsidRPr="003D0253" w:rsidRDefault="006C72B5">
      <w:pPr>
        <w:spacing w:line="434" w:lineRule="auto"/>
        <w:ind w:left="120" w:right="1566"/>
        <w:rPr>
          <w:rFonts w:ascii="Arial" w:eastAsia="Arial" w:hAnsi="Arial" w:cs="Arial"/>
          <w:sz w:val="21"/>
          <w:szCs w:val="21"/>
        </w:rPr>
      </w:pPr>
      <w:r w:rsidRPr="003D0253">
        <w:rPr>
          <w:rFonts w:ascii="Arial" w:eastAsia="Arial" w:hAnsi="Arial" w:cs="Arial"/>
          <w:spacing w:val="2"/>
          <w:sz w:val="21"/>
          <w:szCs w:val="21"/>
        </w:rPr>
        <w:t>m</w:t>
      </w:r>
      <w:r w:rsidRPr="003D0253">
        <w:rPr>
          <w:rFonts w:ascii="Arial" w:eastAsia="Arial" w:hAnsi="Arial" w:cs="Arial"/>
          <w:spacing w:val="1"/>
          <w:sz w:val="21"/>
          <w:szCs w:val="21"/>
        </w:rPr>
        <w:t>a</w:t>
      </w:r>
      <w:r w:rsidRPr="003D0253">
        <w:rPr>
          <w:rFonts w:ascii="Arial" w:eastAsia="Arial" w:hAnsi="Arial" w:cs="Arial"/>
          <w:spacing w:val="3"/>
          <w:sz w:val="21"/>
          <w:szCs w:val="21"/>
        </w:rPr>
        <w:t>r</w:t>
      </w:r>
      <w:r w:rsidRPr="003D0253">
        <w:rPr>
          <w:rFonts w:ascii="Arial" w:eastAsia="Arial" w:hAnsi="Arial" w:cs="Arial"/>
          <w:spacing w:val="-1"/>
          <w:sz w:val="21"/>
          <w:szCs w:val="21"/>
        </w:rPr>
        <w:t>k</w:t>
      </w:r>
      <w:r w:rsidRPr="003D0253">
        <w:rPr>
          <w:rFonts w:ascii="Arial" w:eastAsia="Arial" w:hAnsi="Arial" w:cs="Arial"/>
          <w:spacing w:val="1"/>
          <w:sz w:val="21"/>
          <w:szCs w:val="21"/>
        </w:rPr>
        <w:t>eta</w:t>
      </w:r>
      <w:r w:rsidRPr="003D0253">
        <w:rPr>
          <w:rFonts w:ascii="Arial" w:eastAsia="Arial" w:hAnsi="Arial" w:cs="Arial"/>
          <w:spacing w:val="-3"/>
          <w:sz w:val="21"/>
          <w:szCs w:val="21"/>
        </w:rPr>
        <w:t>b</w:t>
      </w:r>
      <w:r w:rsidRPr="003D0253">
        <w:rPr>
          <w:rFonts w:ascii="Arial" w:eastAsia="Arial" w:hAnsi="Arial" w:cs="Arial"/>
          <w:spacing w:val="3"/>
          <w:sz w:val="21"/>
          <w:szCs w:val="21"/>
        </w:rPr>
        <w:t>l</w:t>
      </w:r>
      <w:r w:rsidRPr="003D0253">
        <w:rPr>
          <w:rFonts w:ascii="Arial" w:eastAsia="Arial" w:hAnsi="Arial" w:cs="Arial"/>
          <w:sz w:val="21"/>
          <w:szCs w:val="21"/>
        </w:rPr>
        <w:t>e</w:t>
      </w:r>
      <w:r w:rsidRPr="003D0253">
        <w:rPr>
          <w:rFonts w:ascii="Arial" w:eastAsia="Arial" w:hAnsi="Arial" w:cs="Arial"/>
          <w:spacing w:val="53"/>
          <w:sz w:val="21"/>
          <w:szCs w:val="21"/>
        </w:rPr>
        <w:t xml:space="preserve"> </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3"/>
          <w:sz w:val="21"/>
          <w:szCs w:val="21"/>
        </w:rPr>
        <w:t>b</w:t>
      </w:r>
      <w:r w:rsidRPr="003D0253">
        <w:rPr>
          <w:rFonts w:ascii="Arial" w:eastAsia="Arial" w:hAnsi="Arial" w:cs="Arial"/>
          <w:spacing w:val="-4"/>
          <w:sz w:val="21"/>
          <w:szCs w:val="21"/>
        </w:rPr>
        <w:t>l</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o</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4"/>
          <w:sz w:val="21"/>
          <w:szCs w:val="21"/>
        </w:rPr>
        <w:t>i</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b</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5"/>
          <w:sz w:val="21"/>
          <w:szCs w:val="21"/>
        </w:rPr>
        <w:t>s</w:t>
      </w:r>
      <w:r w:rsidRPr="003D0253">
        <w:rPr>
          <w:rFonts w:ascii="Arial" w:eastAsia="Arial" w:hAnsi="Arial" w:cs="Arial"/>
          <w:spacing w:val="3"/>
          <w:sz w:val="21"/>
          <w:szCs w:val="21"/>
        </w:rPr>
        <w:t>o</w:t>
      </w:r>
      <w:r w:rsidRPr="003D0253">
        <w:rPr>
          <w:rFonts w:ascii="Arial" w:eastAsia="Arial" w:hAnsi="Arial" w:cs="Arial"/>
          <w:spacing w:val="-4"/>
          <w:sz w:val="21"/>
          <w:szCs w:val="21"/>
        </w:rPr>
        <w:t>l</w:t>
      </w:r>
      <w:r w:rsidRPr="003D0253">
        <w:rPr>
          <w:rFonts w:ascii="Arial" w:eastAsia="Arial" w:hAnsi="Arial" w:cs="Arial"/>
          <w:sz w:val="21"/>
          <w:szCs w:val="21"/>
        </w:rPr>
        <w:t>d</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r</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2"/>
          <w:sz w:val="21"/>
          <w:szCs w:val="21"/>
        </w:rPr>
        <w:t>a</w:t>
      </w:r>
      <w:r w:rsidRPr="003D0253">
        <w:rPr>
          <w:rFonts w:ascii="Arial" w:eastAsia="Arial" w:hAnsi="Arial" w:cs="Arial"/>
          <w:spacing w:val="-3"/>
          <w:sz w:val="21"/>
          <w:szCs w:val="21"/>
        </w:rPr>
        <w:t>r</w:t>
      </w:r>
      <w:r w:rsidRPr="003D0253">
        <w:rPr>
          <w:rFonts w:ascii="Arial" w:eastAsia="Arial" w:hAnsi="Arial" w:cs="Arial"/>
          <w:spacing w:val="-5"/>
          <w:sz w:val="21"/>
          <w:szCs w:val="21"/>
        </w:rPr>
        <w:t>k</w:t>
      </w:r>
      <w:r w:rsidRPr="003D0253">
        <w:rPr>
          <w:rFonts w:ascii="Arial" w:eastAsia="Arial" w:hAnsi="Arial" w:cs="Arial"/>
          <w:spacing w:val="3"/>
          <w:sz w:val="21"/>
          <w:szCs w:val="21"/>
        </w:rPr>
        <w:t>e</w:t>
      </w:r>
      <w:r w:rsidRPr="003D0253">
        <w:rPr>
          <w:rFonts w:ascii="Arial" w:eastAsia="Arial" w:hAnsi="Arial" w:cs="Arial"/>
          <w:spacing w:val="-6"/>
          <w:sz w:val="21"/>
          <w:szCs w:val="21"/>
        </w:rPr>
        <w:t>t</w:t>
      </w:r>
      <w:r w:rsidRPr="003D0253">
        <w:rPr>
          <w:rFonts w:ascii="Arial" w:eastAsia="Arial" w:hAnsi="Arial" w:cs="Arial"/>
          <w:spacing w:val="-2"/>
          <w:sz w:val="21"/>
          <w:szCs w:val="21"/>
        </w:rPr>
        <w:t>e</w:t>
      </w:r>
      <w:r w:rsidRPr="003D0253">
        <w:rPr>
          <w:rFonts w:ascii="Arial" w:eastAsia="Arial" w:hAnsi="Arial" w:cs="Arial"/>
          <w:spacing w:val="3"/>
          <w:sz w:val="21"/>
          <w:szCs w:val="21"/>
        </w:rPr>
        <w:t>d</w:t>
      </w:r>
      <w:r w:rsidRPr="003D0253">
        <w:rPr>
          <w:rFonts w:ascii="Arial" w:eastAsia="Arial" w:hAnsi="Arial" w:cs="Arial"/>
          <w:sz w:val="21"/>
          <w:szCs w:val="21"/>
        </w:rPr>
        <w:t>;</w:t>
      </w:r>
      <w:r w:rsidRPr="003D0253">
        <w:rPr>
          <w:rFonts w:ascii="Arial" w:eastAsia="Arial" w:hAnsi="Arial" w:cs="Arial"/>
          <w:spacing w:val="-1"/>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2"/>
          <w:sz w:val="21"/>
          <w:szCs w:val="21"/>
        </w:rPr>
        <w:t>e</w:t>
      </w:r>
      <w:r w:rsidRPr="003D0253">
        <w:rPr>
          <w:rFonts w:ascii="Arial" w:eastAsia="Arial" w:hAnsi="Arial" w:cs="Arial"/>
          <w:spacing w:val="3"/>
          <w:sz w:val="21"/>
          <w:szCs w:val="21"/>
        </w:rPr>
        <w:t>e</w:t>
      </w:r>
      <w:r w:rsidRPr="003D0253">
        <w:rPr>
          <w:rFonts w:ascii="Arial" w:eastAsia="Arial" w:hAnsi="Arial" w:cs="Arial"/>
          <w:spacing w:val="-6"/>
          <w:sz w:val="21"/>
          <w:szCs w:val="21"/>
        </w:rPr>
        <w:t>t</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e</w:t>
      </w:r>
      <w:r w:rsidRPr="003D0253">
        <w:rPr>
          <w:rFonts w:ascii="Arial" w:eastAsia="Arial" w:hAnsi="Arial" w:cs="Arial"/>
          <w:spacing w:val="-7"/>
          <w:sz w:val="21"/>
          <w:szCs w:val="21"/>
        </w:rPr>
        <w:t>n</w:t>
      </w:r>
      <w:r w:rsidRPr="003D0253">
        <w:rPr>
          <w:rFonts w:ascii="Arial" w:eastAsia="Arial" w:hAnsi="Arial" w:cs="Arial"/>
          <w:spacing w:val="-2"/>
          <w:sz w:val="21"/>
          <w:szCs w:val="21"/>
        </w:rPr>
        <w:t>ou</w:t>
      </w:r>
      <w:r w:rsidRPr="003D0253">
        <w:rPr>
          <w:rFonts w:ascii="Arial" w:eastAsia="Arial" w:hAnsi="Arial" w:cs="Arial"/>
          <w:spacing w:val="3"/>
          <w:sz w:val="21"/>
          <w:szCs w:val="21"/>
        </w:rPr>
        <w:t>g</w:t>
      </w:r>
      <w:r w:rsidRPr="003D0253">
        <w:rPr>
          <w:rFonts w:ascii="Arial" w:eastAsia="Arial" w:hAnsi="Arial" w:cs="Arial"/>
          <w:sz w:val="21"/>
          <w:szCs w:val="21"/>
        </w:rPr>
        <w:t>h</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3"/>
          <w:sz w:val="21"/>
          <w:szCs w:val="21"/>
        </w:rPr>
        <w:t>a</w:t>
      </w:r>
      <w:r w:rsidRPr="003D0253">
        <w:rPr>
          <w:rFonts w:ascii="Arial" w:eastAsia="Arial" w:hAnsi="Arial" w:cs="Arial"/>
          <w:spacing w:val="-3"/>
          <w:sz w:val="21"/>
          <w:szCs w:val="21"/>
        </w:rPr>
        <w:t>r</w:t>
      </w:r>
      <w:r w:rsidRPr="003D0253">
        <w:rPr>
          <w:rFonts w:ascii="Arial" w:eastAsia="Arial" w:hAnsi="Arial" w:cs="Arial"/>
          <w:spacing w:val="-5"/>
          <w:sz w:val="21"/>
          <w:szCs w:val="21"/>
        </w:rPr>
        <w:t>k</w:t>
      </w:r>
      <w:r w:rsidRPr="003D0253">
        <w:rPr>
          <w:rFonts w:ascii="Arial" w:eastAsia="Arial" w:hAnsi="Arial" w:cs="Arial"/>
          <w:spacing w:val="3"/>
          <w:sz w:val="21"/>
          <w:szCs w:val="21"/>
        </w:rPr>
        <w:t>e</w:t>
      </w:r>
      <w:r w:rsidRPr="003D0253">
        <w:rPr>
          <w:rFonts w:ascii="Arial" w:eastAsia="Arial" w:hAnsi="Arial" w:cs="Arial"/>
          <w:sz w:val="21"/>
          <w:szCs w:val="21"/>
        </w:rPr>
        <w:t>t</w:t>
      </w:r>
      <w:r w:rsidRPr="003D0253">
        <w:rPr>
          <w:rFonts w:ascii="Arial" w:eastAsia="Arial" w:hAnsi="Arial" w:cs="Arial"/>
          <w:spacing w:val="-2"/>
          <w:sz w:val="21"/>
          <w:szCs w:val="21"/>
        </w:rPr>
        <w:t xml:space="preserve"> </w:t>
      </w:r>
      <w:r w:rsidRPr="003D0253">
        <w:rPr>
          <w:rFonts w:ascii="Arial" w:eastAsia="Arial" w:hAnsi="Arial" w:cs="Arial"/>
          <w:spacing w:val="-7"/>
          <w:sz w:val="21"/>
          <w:szCs w:val="21"/>
        </w:rPr>
        <w:t>n</w:t>
      </w:r>
      <w:r w:rsidRPr="003D0253">
        <w:rPr>
          <w:rFonts w:ascii="Arial" w:eastAsia="Arial" w:hAnsi="Arial" w:cs="Arial"/>
          <w:spacing w:val="-2"/>
          <w:sz w:val="21"/>
          <w:szCs w:val="21"/>
        </w:rPr>
        <w:t>ee</w:t>
      </w:r>
      <w:r w:rsidRPr="003D0253">
        <w:rPr>
          <w:rFonts w:ascii="Arial" w:eastAsia="Arial" w:hAnsi="Arial" w:cs="Arial"/>
          <w:spacing w:val="3"/>
          <w:sz w:val="21"/>
          <w:szCs w:val="21"/>
        </w:rPr>
        <w:t>d</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b</w:t>
      </w:r>
      <w:r w:rsidRPr="003D0253">
        <w:rPr>
          <w:rFonts w:ascii="Arial" w:eastAsia="Arial" w:hAnsi="Arial" w:cs="Arial"/>
          <w:sz w:val="21"/>
          <w:szCs w:val="21"/>
        </w:rPr>
        <w:t>e</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3"/>
          <w:sz w:val="21"/>
          <w:szCs w:val="21"/>
        </w:rPr>
        <w:t>b</w:t>
      </w:r>
      <w:r w:rsidRPr="003D0253">
        <w:rPr>
          <w:rFonts w:ascii="Arial" w:eastAsia="Arial" w:hAnsi="Arial" w:cs="Arial"/>
          <w:spacing w:val="-4"/>
          <w:sz w:val="21"/>
          <w:szCs w:val="21"/>
        </w:rPr>
        <w:t>l</w:t>
      </w:r>
      <w:r w:rsidRPr="003D0253">
        <w:rPr>
          <w:rFonts w:ascii="Arial" w:eastAsia="Arial" w:hAnsi="Arial" w:cs="Arial"/>
          <w:sz w:val="21"/>
          <w:szCs w:val="21"/>
        </w:rPr>
        <w:t>e</w:t>
      </w:r>
      <w:r w:rsidRPr="003D0253">
        <w:rPr>
          <w:rFonts w:ascii="Arial" w:eastAsia="Arial" w:hAnsi="Arial" w:cs="Arial"/>
          <w:spacing w:val="7"/>
          <w:sz w:val="21"/>
          <w:szCs w:val="21"/>
        </w:rPr>
        <w:t xml:space="preserve"> </w:t>
      </w:r>
      <w:r w:rsidRPr="003D0253">
        <w:rPr>
          <w:rFonts w:ascii="Arial" w:eastAsia="Arial" w:hAnsi="Arial" w:cs="Arial"/>
          <w:spacing w:val="-6"/>
          <w:sz w:val="21"/>
          <w:szCs w:val="21"/>
        </w:rPr>
        <w:t>t</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b</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5"/>
          <w:sz w:val="21"/>
          <w:szCs w:val="21"/>
        </w:rPr>
        <w:t>s</w:t>
      </w:r>
      <w:r w:rsidRPr="003D0253">
        <w:rPr>
          <w:rFonts w:ascii="Arial" w:eastAsia="Arial" w:hAnsi="Arial" w:cs="Arial"/>
          <w:spacing w:val="3"/>
          <w:sz w:val="21"/>
          <w:szCs w:val="21"/>
        </w:rPr>
        <w:t>o</w:t>
      </w:r>
      <w:r w:rsidRPr="003D0253">
        <w:rPr>
          <w:rFonts w:ascii="Arial" w:eastAsia="Arial" w:hAnsi="Arial" w:cs="Arial"/>
          <w:spacing w:val="-4"/>
          <w:sz w:val="21"/>
          <w:szCs w:val="21"/>
        </w:rPr>
        <w:t>l</w:t>
      </w:r>
      <w:r w:rsidRPr="003D0253">
        <w:rPr>
          <w:rFonts w:ascii="Arial" w:eastAsia="Arial" w:hAnsi="Arial" w:cs="Arial"/>
          <w:spacing w:val="3"/>
          <w:sz w:val="21"/>
          <w:szCs w:val="21"/>
        </w:rPr>
        <w:t xml:space="preserve">d. </w:t>
      </w:r>
      <w:r w:rsidRPr="003D0253">
        <w:rPr>
          <w:rFonts w:ascii="Arial" w:eastAsia="Arial" w:hAnsi="Arial" w:cs="Arial"/>
          <w:spacing w:val="5"/>
          <w:w w:val="110"/>
          <w:sz w:val="21"/>
          <w:szCs w:val="21"/>
        </w:rPr>
        <w:t>o</w:t>
      </w:r>
      <w:r w:rsidRPr="003D0253">
        <w:rPr>
          <w:rFonts w:ascii="Arial" w:eastAsia="Arial" w:hAnsi="Arial" w:cs="Arial"/>
          <w:spacing w:val="4"/>
          <w:w w:val="110"/>
          <w:sz w:val="21"/>
          <w:szCs w:val="21"/>
        </w:rPr>
        <w:t>r</w:t>
      </w:r>
      <w:r w:rsidRPr="003D0253">
        <w:rPr>
          <w:rFonts w:ascii="Arial" w:eastAsia="Arial" w:hAnsi="Arial" w:cs="Arial"/>
          <w:spacing w:val="1"/>
          <w:w w:val="110"/>
          <w:sz w:val="21"/>
          <w:szCs w:val="21"/>
        </w:rPr>
        <w:t>i</w:t>
      </w:r>
      <w:r w:rsidRPr="003D0253">
        <w:rPr>
          <w:rFonts w:ascii="Arial" w:eastAsia="Arial" w:hAnsi="Arial" w:cs="Arial"/>
          <w:w w:val="110"/>
          <w:sz w:val="21"/>
          <w:szCs w:val="21"/>
        </w:rPr>
        <w:t>g</w:t>
      </w:r>
      <w:r w:rsidRPr="003D0253">
        <w:rPr>
          <w:rFonts w:ascii="Arial" w:eastAsia="Arial" w:hAnsi="Arial" w:cs="Arial"/>
          <w:spacing w:val="-4"/>
          <w:w w:val="110"/>
          <w:sz w:val="21"/>
          <w:szCs w:val="21"/>
        </w:rPr>
        <w:t>i</w:t>
      </w:r>
      <w:r w:rsidRPr="003D0253">
        <w:rPr>
          <w:rFonts w:ascii="Arial" w:eastAsia="Arial" w:hAnsi="Arial" w:cs="Arial"/>
          <w:w w:val="110"/>
          <w:sz w:val="21"/>
          <w:szCs w:val="21"/>
        </w:rPr>
        <w:t>n</w:t>
      </w:r>
      <w:r w:rsidRPr="003D0253">
        <w:rPr>
          <w:rFonts w:ascii="Arial" w:eastAsia="Arial" w:hAnsi="Arial" w:cs="Arial"/>
          <w:spacing w:val="5"/>
          <w:w w:val="110"/>
          <w:sz w:val="21"/>
          <w:szCs w:val="21"/>
        </w:rPr>
        <w:t>a</w:t>
      </w:r>
      <w:r w:rsidRPr="003D0253">
        <w:rPr>
          <w:rFonts w:ascii="Arial" w:eastAsia="Arial" w:hAnsi="Arial" w:cs="Arial"/>
          <w:w w:val="110"/>
          <w:sz w:val="21"/>
          <w:szCs w:val="21"/>
        </w:rPr>
        <w:t xml:space="preserve">l </w:t>
      </w:r>
      <w:r w:rsidRPr="003D0253">
        <w:rPr>
          <w:rFonts w:ascii="Arial" w:eastAsia="Arial" w:hAnsi="Arial" w:cs="Arial"/>
          <w:sz w:val="21"/>
          <w:szCs w:val="21"/>
        </w:rPr>
        <w:t>–</w:t>
      </w:r>
      <w:r w:rsidRPr="003D0253">
        <w:rPr>
          <w:rFonts w:ascii="Arial" w:eastAsia="Arial" w:hAnsi="Arial" w:cs="Arial"/>
          <w:spacing w:val="-2"/>
          <w:sz w:val="21"/>
          <w:szCs w:val="21"/>
        </w:rPr>
        <w:t xml:space="preserve"> </w:t>
      </w:r>
      <w:r w:rsidRPr="003D0253">
        <w:rPr>
          <w:rFonts w:ascii="Arial" w:eastAsia="Arial" w:hAnsi="Arial" w:cs="Arial"/>
          <w:sz w:val="21"/>
          <w:szCs w:val="21"/>
        </w:rPr>
        <w:t>c</w:t>
      </w:r>
      <w:r w:rsidRPr="003D0253">
        <w:rPr>
          <w:rFonts w:ascii="Arial" w:eastAsia="Arial" w:hAnsi="Arial" w:cs="Arial"/>
          <w:spacing w:val="-3"/>
          <w:sz w:val="21"/>
          <w:szCs w:val="21"/>
        </w:rPr>
        <w:t>r</w:t>
      </w:r>
      <w:r w:rsidRPr="003D0253">
        <w:rPr>
          <w:rFonts w:ascii="Arial" w:eastAsia="Arial" w:hAnsi="Arial" w:cs="Arial"/>
          <w:spacing w:val="-2"/>
          <w:sz w:val="21"/>
          <w:szCs w:val="21"/>
        </w:rPr>
        <w:t>e</w:t>
      </w:r>
      <w:r w:rsidRPr="003D0253">
        <w:rPr>
          <w:rFonts w:ascii="Arial" w:eastAsia="Arial" w:hAnsi="Arial" w:cs="Arial"/>
          <w:spacing w:val="3"/>
          <w:sz w:val="21"/>
          <w:szCs w:val="21"/>
        </w:rPr>
        <w:t>a</w:t>
      </w:r>
      <w:r w:rsidRPr="003D0253">
        <w:rPr>
          <w:rFonts w:ascii="Arial" w:eastAsia="Arial" w:hAnsi="Arial" w:cs="Arial"/>
          <w:spacing w:val="-6"/>
          <w:sz w:val="21"/>
          <w:szCs w:val="21"/>
        </w:rPr>
        <w:t>t</w:t>
      </w:r>
      <w:r w:rsidRPr="003D0253">
        <w:rPr>
          <w:rFonts w:ascii="Arial" w:eastAsia="Arial" w:hAnsi="Arial" w:cs="Arial"/>
          <w:spacing w:val="3"/>
          <w:sz w:val="21"/>
          <w:szCs w:val="21"/>
        </w:rPr>
        <w:t>e</w:t>
      </w:r>
      <w:r w:rsidRPr="003D0253">
        <w:rPr>
          <w:rFonts w:ascii="Arial" w:eastAsia="Arial" w:hAnsi="Arial" w:cs="Arial"/>
          <w:sz w:val="21"/>
          <w:szCs w:val="21"/>
        </w:rPr>
        <w:t>d</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pacing w:val="-3"/>
          <w:sz w:val="21"/>
          <w:szCs w:val="21"/>
        </w:rPr>
        <w:t>r</w:t>
      </w:r>
      <w:r w:rsidRPr="003D0253">
        <w:rPr>
          <w:rFonts w:ascii="Arial" w:eastAsia="Arial" w:hAnsi="Arial" w:cs="Arial"/>
          <w:spacing w:val="-2"/>
          <w:sz w:val="21"/>
          <w:szCs w:val="21"/>
        </w:rPr>
        <w:t>e</w:t>
      </w:r>
      <w:r w:rsidRPr="003D0253">
        <w:rPr>
          <w:rFonts w:ascii="Arial" w:eastAsia="Arial" w:hAnsi="Arial" w:cs="Arial"/>
          <w:sz w:val="21"/>
          <w:szCs w:val="21"/>
        </w:rPr>
        <w:t>c</w:t>
      </w:r>
      <w:r w:rsidRPr="003D0253">
        <w:rPr>
          <w:rFonts w:ascii="Arial" w:eastAsia="Arial" w:hAnsi="Arial" w:cs="Arial"/>
          <w:spacing w:val="-1"/>
          <w:sz w:val="21"/>
          <w:szCs w:val="21"/>
        </w:rPr>
        <w:t>t</w:t>
      </w:r>
      <w:r w:rsidRPr="003D0253">
        <w:rPr>
          <w:rFonts w:ascii="Arial" w:eastAsia="Arial" w:hAnsi="Arial" w:cs="Arial"/>
          <w:spacing w:val="-4"/>
          <w:sz w:val="21"/>
          <w:szCs w:val="21"/>
        </w:rPr>
        <w:t>l</w:t>
      </w:r>
      <w:r w:rsidRPr="003D0253">
        <w:rPr>
          <w:rFonts w:ascii="Arial" w:eastAsia="Arial" w:hAnsi="Arial" w:cs="Arial"/>
          <w:sz w:val="21"/>
          <w:szCs w:val="21"/>
        </w:rPr>
        <w:t>y</w:t>
      </w:r>
      <w:r w:rsidRPr="003D0253">
        <w:rPr>
          <w:rFonts w:ascii="Arial" w:eastAsia="Arial" w:hAnsi="Arial" w:cs="Arial"/>
          <w:spacing w:val="-5"/>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7"/>
          <w:sz w:val="21"/>
          <w:szCs w:val="21"/>
        </w:rPr>
        <w:t>n</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pe</w:t>
      </w:r>
      <w:r w:rsidRPr="003D0253">
        <w:rPr>
          <w:rFonts w:ascii="Arial" w:eastAsia="Arial" w:hAnsi="Arial" w:cs="Arial"/>
          <w:spacing w:val="2"/>
          <w:sz w:val="21"/>
          <w:szCs w:val="21"/>
        </w:rPr>
        <w:t>r</w:t>
      </w:r>
      <w:r w:rsidRPr="003D0253">
        <w:rPr>
          <w:rFonts w:ascii="Arial" w:eastAsia="Arial" w:hAnsi="Arial" w:cs="Arial"/>
          <w:spacing w:val="-4"/>
          <w:sz w:val="21"/>
          <w:szCs w:val="21"/>
        </w:rPr>
        <w:t>s</w:t>
      </w:r>
      <w:r w:rsidRPr="003D0253">
        <w:rPr>
          <w:rFonts w:ascii="Arial" w:eastAsia="Arial" w:hAnsi="Arial" w:cs="Arial"/>
          <w:spacing w:val="-2"/>
          <w:sz w:val="21"/>
          <w:szCs w:val="21"/>
        </w:rPr>
        <w:t>on</w:t>
      </w:r>
      <w:r w:rsidRPr="003D0253">
        <w:rPr>
          <w:rFonts w:ascii="Arial" w:eastAsia="Arial" w:hAnsi="Arial" w:cs="Arial"/>
          <w:spacing w:val="3"/>
          <w:sz w:val="21"/>
          <w:szCs w:val="21"/>
        </w:rPr>
        <w:t>a</w:t>
      </w:r>
      <w:r w:rsidRPr="003D0253">
        <w:rPr>
          <w:rFonts w:ascii="Arial" w:eastAsia="Arial" w:hAnsi="Arial" w:cs="Arial"/>
          <w:spacing w:val="1"/>
          <w:sz w:val="21"/>
          <w:szCs w:val="21"/>
        </w:rPr>
        <w:t>ll</w:t>
      </w:r>
      <w:r w:rsidRPr="003D0253">
        <w:rPr>
          <w:rFonts w:ascii="Arial" w:eastAsia="Arial" w:hAnsi="Arial" w:cs="Arial"/>
          <w:sz w:val="21"/>
          <w:szCs w:val="21"/>
        </w:rPr>
        <w:t>y</w:t>
      </w:r>
      <w:r w:rsidRPr="003D0253">
        <w:rPr>
          <w:rFonts w:ascii="Arial" w:eastAsia="Arial" w:hAnsi="Arial" w:cs="Arial"/>
          <w:spacing w:val="-5"/>
          <w:sz w:val="21"/>
          <w:szCs w:val="21"/>
        </w:rPr>
        <w:t xml:space="preserve"> </w:t>
      </w:r>
      <w:r w:rsidRPr="003D0253">
        <w:rPr>
          <w:rFonts w:ascii="Arial" w:eastAsia="Arial" w:hAnsi="Arial" w:cs="Arial"/>
          <w:spacing w:val="3"/>
          <w:sz w:val="21"/>
          <w:szCs w:val="21"/>
        </w:rPr>
        <w:t>b</w:t>
      </w:r>
      <w:r w:rsidRPr="003D0253">
        <w:rPr>
          <w:rFonts w:ascii="Arial" w:eastAsia="Arial" w:hAnsi="Arial" w:cs="Arial"/>
          <w:sz w:val="21"/>
          <w:szCs w:val="21"/>
        </w:rPr>
        <w:t>y</w:t>
      </w:r>
      <w:r w:rsidRPr="003D0253">
        <w:rPr>
          <w:rFonts w:ascii="Arial" w:eastAsia="Arial" w:hAnsi="Arial" w:cs="Arial"/>
          <w:spacing w:val="-5"/>
          <w:sz w:val="21"/>
          <w:szCs w:val="21"/>
        </w:rPr>
        <w:t xml:space="preserve"> </w:t>
      </w:r>
      <w:r w:rsidRPr="003D0253">
        <w:rPr>
          <w:rFonts w:ascii="Arial" w:eastAsia="Arial" w:hAnsi="Arial" w:cs="Arial"/>
          <w:sz w:val="21"/>
          <w:szCs w:val="21"/>
        </w:rPr>
        <w:t>a</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pa</w:t>
      </w:r>
      <w:r w:rsidRPr="003D0253">
        <w:rPr>
          <w:rFonts w:ascii="Arial" w:eastAsia="Arial" w:hAnsi="Arial" w:cs="Arial"/>
          <w:spacing w:val="2"/>
          <w:sz w:val="21"/>
          <w:szCs w:val="21"/>
        </w:rPr>
        <w:t>r</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z w:val="21"/>
          <w:szCs w:val="21"/>
        </w:rPr>
        <w:t>c</w:t>
      </w:r>
      <w:r w:rsidRPr="003D0253">
        <w:rPr>
          <w:rFonts w:ascii="Arial" w:eastAsia="Arial" w:hAnsi="Arial" w:cs="Arial"/>
          <w:spacing w:val="3"/>
          <w:sz w:val="21"/>
          <w:szCs w:val="21"/>
        </w:rPr>
        <w:t>u</w:t>
      </w:r>
      <w:r w:rsidRPr="003D0253">
        <w:rPr>
          <w:rFonts w:ascii="Arial" w:eastAsia="Arial" w:hAnsi="Arial" w:cs="Arial"/>
          <w:spacing w:val="-8"/>
          <w:sz w:val="21"/>
          <w:szCs w:val="21"/>
        </w:rPr>
        <w:t>l</w:t>
      </w:r>
      <w:r w:rsidRPr="003D0253">
        <w:rPr>
          <w:rFonts w:ascii="Arial" w:eastAsia="Arial" w:hAnsi="Arial" w:cs="Arial"/>
          <w:spacing w:val="-2"/>
          <w:sz w:val="21"/>
          <w:szCs w:val="21"/>
        </w:rPr>
        <w:t>a</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2"/>
          <w:sz w:val="21"/>
          <w:szCs w:val="21"/>
        </w:rPr>
        <w:t>r</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6"/>
          <w:sz w:val="21"/>
          <w:szCs w:val="21"/>
        </w:rPr>
        <w:t>t</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n</w:t>
      </w:r>
      <w:r w:rsidRPr="003D0253">
        <w:rPr>
          <w:rFonts w:ascii="Arial" w:eastAsia="Arial" w:hAnsi="Arial" w:cs="Arial"/>
          <w:spacing w:val="3"/>
          <w:sz w:val="21"/>
          <w:szCs w:val="21"/>
        </w:rPr>
        <w:t>o</w:t>
      </w:r>
      <w:r w:rsidRPr="003D0253">
        <w:rPr>
          <w:rFonts w:ascii="Arial" w:eastAsia="Arial" w:hAnsi="Arial" w:cs="Arial"/>
          <w:sz w:val="21"/>
          <w:szCs w:val="21"/>
        </w:rPr>
        <w:t>t</w:t>
      </w:r>
      <w:r w:rsidRPr="003D0253">
        <w:rPr>
          <w:rFonts w:ascii="Arial" w:eastAsia="Arial" w:hAnsi="Arial" w:cs="Arial"/>
          <w:spacing w:val="-2"/>
          <w:sz w:val="21"/>
          <w:szCs w:val="21"/>
        </w:rPr>
        <w:t xml:space="preserve"> </w:t>
      </w:r>
      <w:r w:rsidRPr="003D0253">
        <w:rPr>
          <w:rFonts w:ascii="Arial" w:eastAsia="Arial" w:hAnsi="Arial" w:cs="Arial"/>
          <w:sz w:val="21"/>
          <w:szCs w:val="21"/>
        </w:rPr>
        <w:t>a</w:t>
      </w:r>
      <w:r w:rsidRPr="003D0253">
        <w:rPr>
          <w:rFonts w:ascii="Arial" w:eastAsia="Arial" w:hAnsi="Arial" w:cs="Arial"/>
          <w:spacing w:val="2"/>
          <w:sz w:val="21"/>
          <w:szCs w:val="21"/>
        </w:rPr>
        <w:t xml:space="preserve"> </w:t>
      </w:r>
      <w:r w:rsidRPr="003D0253">
        <w:rPr>
          <w:rFonts w:ascii="Arial" w:eastAsia="Arial" w:hAnsi="Arial" w:cs="Arial"/>
          <w:sz w:val="21"/>
          <w:szCs w:val="21"/>
        </w:rPr>
        <w:t>c</w:t>
      </w:r>
      <w:r w:rsidRPr="003D0253">
        <w:rPr>
          <w:rFonts w:ascii="Arial" w:eastAsia="Arial" w:hAnsi="Arial" w:cs="Arial"/>
          <w:spacing w:val="-2"/>
          <w:sz w:val="21"/>
          <w:szCs w:val="21"/>
        </w:rPr>
        <w:t>o</w:t>
      </w:r>
      <w:r w:rsidRPr="003D0253">
        <w:rPr>
          <w:rFonts w:ascii="Arial" w:eastAsia="Arial" w:hAnsi="Arial" w:cs="Arial"/>
          <w:spacing w:val="3"/>
          <w:sz w:val="21"/>
          <w:szCs w:val="21"/>
        </w:rPr>
        <w:t>p</w:t>
      </w:r>
      <w:r w:rsidRPr="003D0253">
        <w:rPr>
          <w:rFonts w:ascii="Arial" w:eastAsia="Arial" w:hAnsi="Arial" w:cs="Arial"/>
          <w:sz w:val="21"/>
          <w:szCs w:val="21"/>
        </w:rPr>
        <w:t>y</w:t>
      </w:r>
      <w:r w:rsidRPr="003D0253">
        <w:rPr>
          <w:rFonts w:ascii="Arial" w:eastAsia="Arial" w:hAnsi="Arial" w:cs="Arial"/>
          <w:spacing w:val="-10"/>
          <w:sz w:val="21"/>
          <w:szCs w:val="21"/>
        </w:rPr>
        <w:t xml:space="preserve"> </w:t>
      </w:r>
      <w:r w:rsidRPr="003D0253">
        <w:rPr>
          <w:rFonts w:ascii="Arial" w:eastAsia="Arial" w:hAnsi="Arial" w:cs="Arial"/>
          <w:spacing w:val="-2"/>
          <w:sz w:val="21"/>
          <w:szCs w:val="21"/>
        </w:rPr>
        <w:t>o</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8"/>
          <w:sz w:val="21"/>
          <w:szCs w:val="21"/>
        </w:rPr>
        <w:t>i</w:t>
      </w:r>
      <w:r w:rsidRPr="003D0253">
        <w:rPr>
          <w:rFonts w:ascii="Arial" w:eastAsia="Arial" w:hAnsi="Arial" w:cs="Arial"/>
          <w:spacing w:val="6"/>
          <w:sz w:val="21"/>
          <w:szCs w:val="21"/>
        </w:rPr>
        <w:t>m</w:t>
      </w:r>
      <w:r w:rsidRPr="003D0253">
        <w:rPr>
          <w:rFonts w:ascii="Arial" w:eastAsia="Arial" w:hAnsi="Arial" w:cs="Arial"/>
          <w:spacing w:val="-4"/>
          <w:sz w:val="21"/>
          <w:szCs w:val="21"/>
        </w:rPr>
        <w:t>i</w:t>
      </w:r>
      <w:r w:rsidRPr="003D0253">
        <w:rPr>
          <w:rFonts w:ascii="Arial" w:eastAsia="Arial" w:hAnsi="Arial" w:cs="Arial"/>
          <w:spacing w:val="-1"/>
          <w:sz w:val="21"/>
          <w:szCs w:val="21"/>
        </w:rPr>
        <w:t>t</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on</w:t>
      </w:r>
      <w:r w:rsidRPr="003D0253">
        <w:rPr>
          <w:rFonts w:ascii="Arial" w:eastAsia="Arial" w:hAnsi="Arial" w:cs="Arial"/>
          <w:sz w:val="21"/>
          <w:szCs w:val="21"/>
        </w:rPr>
        <w:t>.</w:t>
      </w:r>
    </w:p>
    <w:p w:rsidR="00C86F4A" w:rsidRPr="003D0253" w:rsidRDefault="006C72B5">
      <w:pPr>
        <w:spacing w:before="11"/>
        <w:ind w:left="120" w:right="7563"/>
        <w:jc w:val="both"/>
        <w:rPr>
          <w:rFonts w:ascii="Arial" w:eastAsia="Arial" w:hAnsi="Arial" w:cs="Arial"/>
          <w:sz w:val="21"/>
          <w:szCs w:val="21"/>
        </w:rPr>
      </w:pPr>
      <w:r w:rsidRPr="003D0253">
        <w:rPr>
          <w:rFonts w:ascii="Arial" w:eastAsia="Arial" w:hAnsi="Arial" w:cs="Arial"/>
          <w:spacing w:val="1"/>
          <w:sz w:val="21"/>
          <w:szCs w:val="21"/>
        </w:rPr>
        <w:t>ope</w:t>
      </w:r>
      <w:r w:rsidRPr="003D0253">
        <w:rPr>
          <w:rFonts w:ascii="Arial" w:eastAsia="Arial" w:hAnsi="Arial" w:cs="Arial"/>
          <w:spacing w:val="3"/>
          <w:sz w:val="21"/>
          <w:szCs w:val="21"/>
        </w:rPr>
        <w:t>r</w:t>
      </w:r>
      <w:r w:rsidRPr="003D0253">
        <w:rPr>
          <w:rFonts w:ascii="Arial" w:eastAsia="Arial" w:hAnsi="Arial" w:cs="Arial"/>
          <w:spacing w:val="6"/>
          <w:sz w:val="21"/>
          <w:szCs w:val="21"/>
        </w:rPr>
        <w:t>a</w:t>
      </w:r>
      <w:r w:rsidRPr="003D0253">
        <w:rPr>
          <w:rFonts w:ascii="Arial" w:eastAsia="Arial" w:hAnsi="Arial" w:cs="Arial"/>
          <w:spacing w:val="1"/>
          <w:sz w:val="21"/>
          <w:szCs w:val="21"/>
        </w:rPr>
        <w:t>t</w:t>
      </w:r>
      <w:r w:rsidRPr="003D0253">
        <w:rPr>
          <w:rFonts w:ascii="Arial" w:eastAsia="Arial" w:hAnsi="Arial" w:cs="Arial"/>
          <w:spacing w:val="3"/>
          <w:sz w:val="21"/>
          <w:szCs w:val="21"/>
        </w:rPr>
        <w:t>i</w:t>
      </w:r>
      <w:r w:rsidRPr="003D0253">
        <w:rPr>
          <w:rFonts w:ascii="Arial" w:eastAsia="Arial" w:hAnsi="Arial" w:cs="Arial"/>
          <w:spacing w:val="1"/>
          <w:sz w:val="21"/>
          <w:szCs w:val="21"/>
        </w:rPr>
        <w:t>o</w:t>
      </w:r>
      <w:r w:rsidRPr="003D0253">
        <w:rPr>
          <w:rFonts w:ascii="Arial" w:eastAsia="Arial" w:hAnsi="Arial" w:cs="Arial"/>
          <w:spacing w:val="2"/>
          <w:sz w:val="21"/>
          <w:szCs w:val="21"/>
        </w:rPr>
        <w:t>n</w:t>
      </w:r>
      <w:r w:rsidRPr="003D0253">
        <w:rPr>
          <w:rFonts w:ascii="Arial" w:eastAsia="Arial" w:hAnsi="Arial" w:cs="Arial"/>
          <w:spacing w:val="1"/>
          <w:sz w:val="21"/>
          <w:szCs w:val="21"/>
        </w:rPr>
        <w:t>a</w:t>
      </w:r>
      <w:r w:rsidRPr="003D0253">
        <w:rPr>
          <w:rFonts w:ascii="Arial" w:eastAsia="Arial" w:hAnsi="Arial" w:cs="Arial"/>
          <w:sz w:val="21"/>
          <w:szCs w:val="21"/>
        </w:rPr>
        <w:t xml:space="preserve">l </w:t>
      </w:r>
      <w:r w:rsidRPr="003D0253">
        <w:rPr>
          <w:rFonts w:ascii="Arial" w:eastAsia="Arial" w:hAnsi="Arial" w:cs="Arial"/>
          <w:spacing w:val="3"/>
          <w:sz w:val="21"/>
          <w:szCs w:val="21"/>
        </w:rPr>
        <w:t xml:space="preserve"> </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3"/>
          <w:sz w:val="21"/>
          <w:szCs w:val="21"/>
        </w:rPr>
        <w:t>r</w:t>
      </w:r>
      <w:r w:rsidRPr="003D0253">
        <w:rPr>
          <w:rFonts w:ascii="Arial" w:eastAsia="Arial" w:hAnsi="Arial" w:cs="Arial"/>
          <w:spacing w:val="-2"/>
          <w:sz w:val="21"/>
          <w:szCs w:val="21"/>
        </w:rPr>
        <w:t>ead</w:t>
      </w:r>
      <w:r w:rsidRPr="003D0253">
        <w:rPr>
          <w:rFonts w:ascii="Arial" w:eastAsia="Arial" w:hAnsi="Arial" w:cs="Arial"/>
          <w:sz w:val="21"/>
          <w:szCs w:val="21"/>
        </w:rPr>
        <w:t>y</w:t>
      </w:r>
      <w:r w:rsidRPr="003D0253">
        <w:rPr>
          <w:rFonts w:ascii="Arial" w:eastAsia="Arial" w:hAnsi="Arial" w:cs="Arial"/>
          <w:spacing w:val="-5"/>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2"/>
          <w:sz w:val="21"/>
          <w:szCs w:val="21"/>
        </w:rPr>
        <w:t>o</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2"/>
          <w:sz w:val="21"/>
          <w:szCs w:val="21"/>
        </w:rPr>
        <w:t>u</w:t>
      </w:r>
      <w:r w:rsidRPr="003D0253">
        <w:rPr>
          <w:rFonts w:ascii="Arial" w:eastAsia="Arial" w:hAnsi="Arial" w:cs="Arial"/>
          <w:spacing w:val="-5"/>
          <w:sz w:val="21"/>
          <w:szCs w:val="21"/>
        </w:rPr>
        <w:t>s</w:t>
      </w:r>
      <w:r w:rsidRPr="003D0253">
        <w:rPr>
          <w:rFonts w:ascii="Arial" w:eastAsia="Arial" w:hAnsi="Arial" w:cs="Arial"/>
          <w:spacing w:val="3"/>
          <w:sz w:val="21"/>
          <w:szCs w:val="21"/>
        </w:rPr>
        <w:t>e.</w:t>
      </w:r>
    </w:p>
    <w:p w:rsidR="00C86F4A" w:rsidRPr="003D0253" w:rsidRDefault="00C86F4A">
      <w:pPr>
        <w:spacing w:before="5" w:line="200" w:lineRule="exact"/>
        <w:rPr>
          <w:rFonts w:ascii="Arial" w:hAnsi="Arial" w:cs="Arial"/>
        </w:rPr>
      </w:pPr>
    </w:p>
    <w:p w:rsidR="00C86F4A" w:rsidRPr="003D0253" w:rsidRDefault="006C72B5">
      <w:pPr>
        <w:spacing w:line="240" w:lineRule="exact"/>
        <w:ind w:left="120" w:right="223"/>
        <w:rPr>
          <w:rFonts w:ascii="Arial" w:eastAsia="Arial" w:hAnsi="Arial" w:cs="Arial"/>
          <w:sz w:val="21"/>
          <w:szCs w:val="21"/>
        </w:rPr>
      </w:pPr>
      <w:r w:rsidRPr="003D0253">
        <w:rPr>
          <w:rFonts w:ascii="Arial" w:eastAsia="Arial" w:hAnsi="Arial" w:cs="Arial"/>
          <w:spacing w:val="-2"/>
          <w:sz w:val="21"/>
          <w:szCs w:val="21"/>
        </w:rPr>
        <w:t>p</w:t>
      </w:r>
      <w:r w:rsidRPr="003D0253">
        <w:rPr>
          <w:rFonts w:ascii="Arial" w:eastAsia="Arial" w:hAnsi="Arial" w:cs="Arial"/>
          <w:spacing w:val="3"/>
          <w:sz w:val="21"/>
          <w:szCs w:val="21"/>
        </w:rPr>
        <w:t>a</w:t>
      </w:r>
      <w:r w:rsidRPr="003D0253">
        <w:rPr>
          <w:rFonts w:ascii="Arial" w:eastAsia="Arial" w:hAnsi="Arial" w:cs="Arial"/>
          <w:spacing w:val="-6"/>
          <w:sz w:val="21"/>
          <w:szCs w:val="21"/>
        </w:rPr>
        <w:t>t</w:t>
      </w:r>
      <w:r w:rsidRPr="003D0253">
        <w:rPr>
          <w:rFonts w:ascii="Arial" w:eastAsia="Arial" w:hAnsi="Arial" w:cs="Arial"/>
          <w:spacing w:val="-2"/>
          <w:sz w:val="21"/>
          <w:szCs w:val="21"/>
        </w:rPr>
        <w:t>e</w:t>
      </w:r>
      <w:r w:rsidRPr="003D0253">
        <w:rPr>
          <w:rFonts w:ascii="Arial" w:eastAsia="Arial" w:hAnsi="Arial" w:cs="Arial"/>
          <w:spacing w:val="3"/>
          <w:sz w:val="21"/>
          <w:szCs w:val="21"/>
        </w:rPr>
        <w:t>n</w:t>
      </w:r>
      <w:r w:rsidRPr="003D0253">
        <w:rPr>
          <w:rFonts w:ascii="Arial" w:eastAsia="Arial" w:hAnsi="Arial" w:cs="Arial"/>
          <w:sz w:val="21"/>
          <w:szCs w:val="21"/>
        </w:rPr>
        <w:t xml:space="preserve">t </w:t>
      </w:r>
      <w:r w:rsidRPr="003D0253">
        <w:rPr>
          <w:rFonts w:ascii="Arial" w:eastAsia="Arial" w:hAnsi="Arial" w:cs="Arial"/>
          <w:spacing w:val="7"/>
          <w:sz w:val="21"/>
          <w:szCs w:val="21"/>
        </w:rPr>
        <w:t xml:space="preserve"> </w:t>
      </w:r>
      <w:r w:rsidRPr="003D0253">
        <w:rPr>
          <w:rFonts w:ascii="Arial" w:eastAsia="Arial" w:hAnsi="Arial" w:cs="Arial"/>
          <w:sz w:val="21"/>
          <w:szCs w:val="21"/>
        </w:rPr>
        <w:t>–</w:t>
      </w:r>
      <w:r w:rsidRPr="003D0253">
        <w:rPr>
          <w:rFonts w:ascii="Arial" w:eastAsia="Arial" w:hAnsi="Arial" w:cs="Arial"/>
          <w:spacing w:val="12"/>
          <w:sz w:val="21"/>
          <w:szCs w:val="21"/>
        </w:rPr>
        <w:t xml:space="preserve"> </w:t>
      </w:r>
      <w:r w:rsidRPr="003D0253">
        <w:rPr>
          <w:rFonts w:ascii="Arial" w:eastAsia="Arial" w:hAnsi="Arial" w:cs="Arial"/>
          <w:sz w:val="21"/>
          <w:szCs w:val="21"/>
        </w:rPr>
        <w:t>a</w:t>
      </w:r>
      <w:r w:rsidRPr="003D0253">
        <w:rPr>
          <w:rFonts w:ascii="Arial" w:eastAsia="Arial" w:hAnsi="Arial" w:cs="Arial"/>
          <w:spacing w:val="12"/>
          <w:sz w:val="21"/>
          <w:szCs w:val="21"/>
        </w:rPr>
        <w:t xml:space="preserve"> </w:t>
      </w:r>
      <w:r w:rsidRPr="003D0253">
        <w:rPr>
          <w:rFonts w:ascii="Arial" w:eastAsia="Arial" w:hAnsi="Arial" w:cs="Arial"/>
          <w:spacing w:val="-2"/>
          <w:sz w:val="21"/>
          <w:szCs w:val="21"/>
        </w:rPr>
        <w:t>go</w:t>
      </w:r>
      <w:r w:rsidRPr="003D0253">
        <w:rPr>
          <w:rFonts w:ascii="Arial" w:eastAsia="Arial" w:hAnsi="Arial" w:cs="Arial"/>
          <w:spacing w:val="-5"/>
          <w:sz w:val="21"/>
          <w:szCs w:val="21"/>
        </w:rPr>
        <w:t>v</w:t>
      </w:r>
      <w:r w:rsidRPr="003D0253">
        <w:rPr>
          <w:rFonts w:ascii="Arial" w:eastAsia="Arial" w:hAnsi="Arial" w:cs="Arial"/>
          <w:spacing w:val="3"/>
          <w:sz w:val="21"/>
          <w:szCs w:val="21"/>
        </w:rPr>
        <w:t>e</w:t>
      </w:r>
      <w:r w:rsidRPr="003D0253">
        <w:rPr>
          <w:rFonts w:ascii="Arial" w:eastAsia="Arial" w:hAnsi="Arial" w:cs="Arial"/>
          <w:spacing w:val="-3"/>
          <w:sz w:val="21"/>
          <w:szCs w:val="21"/>
        </w:rPr>
        <w:t>r</w:t>
      </w:r>
      <w:r w:rsidRPr="003D0253">
        <w:rPr>
          <w:rFonts w:ascii="Arial" w:eastAsia="Arial" w:hAnsi="Arial" w:cs="Arial"/>
          <w:spacing w:val="-7"/>
          <w:sz w:val="21"/>
          <w:szCs w:val="21"/>
        </w:rPr>
        <w:t>n</w:t>
      </w:r>
      <w:r w:rsidRPr="003D0253">
        <w:rPr>
          <w:rFonts w:ascii="Arial" w:eastAsia="Arial" w:hAnsi="Arial" w:cs="Arial"/>
          <w:spacing w:val="2"/>
          <w:sz w:val="21"/>
          <w:szCs w:val="21"/>
        </w:rPr>
        <w:t>m</w:t>
      </w:r>
      <w:r w:rsidRPr="003D0253">
        <w:rPr>
          <w:rFonts w:ascii="Arial" w:eastAsia="Arial" w:hAnsi="Arial" w:cs="Arial"/>
          <w:spacing w:val="-2"/>
          <w:sz w:val="21"/>
          <w:szCs w:val="21"/>
        </w:rPr>
        <w:t>en</w:t>
      </w:r>
      <w:r w:rsidRPr="003D0253">
        <w:rPr>
          <w:rFonts w:ascii="Arial" w:eastAsia="Arial" w:hAnsi="Arial" w:cs="Arial"/>
          <w:sz w:val="21"/>
          <w:szCs w:val="21"/>
        </w:rPr>
        <w:t>t</w:t>
      </w:r>
      <w:r w:rsidRPr="003D0253">
        <w:rPr>
          <w:rFonts w:ascii="Arial" w:eastAsia="Arial" w:hAnsi="Arial" w:cs="Arial"/>
          <w:spacing w:val="18"/>
          <w:sz w:val="21"/>
          <w:szCs w:val="21"/>
        </w:rPr>
        <w:t xml:space="preserve"> </w:t>
      </w:r>
      <w:r w:rsidRPr="003D0253">
        <w:rPr>
          <w:rFonts w:ascii="Arial" w:eastAsia="Arial" w:hAnsi="Arial" w:cs="Arial"/>
          <w:spacing w:val="-2"/>
          <w:sz w:val="21"/>
          <w:szCs w:val="21"/>
        </w:rPr>
        <w:t>au</w:t>
      </w:r>
      <w:r w:rsidRPr="003D0253">
        <w:rPr>
          <w:rFonts w:ascii="Arial" w:eastAsia="Arial" w:hAnsi="Arial" w:cs="Arial"/>
          <w:spacing w:val="-6"/>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o</w:t>
      </w:r>
      <w:r w:rsidRPr="003D0253">
        <w:rPr>
          <w:rFonts w:ascii="Arial" w:eastAsia="Arial" w:hAnsi="Arial" w:cs="Arial"/>
          <w:spacing w:val="2"/>
          <w:sz w:val="21"/>
          <w:szCs w:val="21"/>
        </w:rPr>
        <w:t>r</w:t>
      </w:r>
      <w:r w:rsidRPr="003D0253">
        <w:rPr>
          <w:rFonts w:ascii="Arial" w:eastAsia="Arial" w:hAnsi="Arial" w:cs="Arial"/>
          <w:spacing w:val="-4"/>
          <w:sz w:val="21"/>
          <w:szCs w:val="21"/>
        </w:rPr>
        <w:t>i</w:t>
      </w:r>
      <w:r w:rsidRPr="003D0253">
        <w:rPr>
          <w:rFonts w:ascii="Arial" w:eastAsia="Arial" w:hAnsi="Arial" w:cs="Arial"/>
          <w:spacing w:val="4"/>
          <w:sz w:val="21"/>
          <w:szCs w:val="21"/>
        </w:rPr>
        <w:t>t</w:t>
      </w:r>
      <w:r w:rsidRPr="003D0253">
        <w:rPr>
          <w:rFonts w:ascii="Arial" w:eastAsia="Arial" w:hAnsi="Arial" w:cs="Arial"/>
          <w:sz w:val="21"/>
          <w:szCs w:val="21"/>
        </w:rPr>
        <w:t>y</w:t>
      </w:r>
      <w:r w:rsidRPr="003D0253">
        <w:rPr>
          <w:rFonts w:ascii="Arial" w:eastAsia="Arial" w:hAnsi="Arial" w:cs="Arial"/>
          <w:spacing w:val="9"/>
          <w:sz w:val="21"/>
          <w:szCs w:val="21"/>
        </w:rPr>
        <w:t xml:space="preserve"> </w:t>
      </w:r>
      <w:r w:rsidRPr="003D0253">
        <w:rPr>
          <w:rFonts w:ascii="Arial" w:eastAsia="Arial" w:hAnsi="Arial" w:cs="Arial"/>
          <w:spacing w:val="-2"/>
          <w:sz w:val="21"/>
          <w:szCs w:val="21"/>
        </w:rPr>
        <w:t>o</w:t>
      </w:r>
      <w:r w:rsidRPr="003D0253">
        <w:rPr>
          <w:rFonts w:ascii="Arial" w:eastAsia="Arial" w:hAnsi="Arial" w:cs="Arial"/>
          <w:sz w:val="21"/>
          <w:szCs w:val="21"/>
        </w:rPr>
        <w:t>r</w:t>
      </w:r>
      <w:r w:rsidRPr="003D0253">
        <w:rPr>
          <w:rFonts w:ascii="Arial" w:eastAsia="Arial" w:hAnsi="Arial" w:cs="Arial"/>
          <w:spacing w:val="21"/>
          <w:sz w:val="21"/>
          <w:szCs w:val="21"/>
        </w:rPr>
        <w:t xml:space="preserve"> </w:t>
      </w:r>
      <w:r w:rsidRPr="003D0253">
        <w:rPr>
          <w:rFonts w:ascii="Arial" w:eastAsia="Arial" w:hAnsi="Arial" w:cs="Arial"/>
          <w:spacing w:val="-4"/>
          <w:sz w:val="21"/>
          <w:szCs w:val="21"/>
        </w:rPr>
        <w:t>li</w:t>
      </w:r>
      <w:r w:rsidRPr="003D0253">
        <w:rPr>
          <w:rFonts w:ascii="Arial" w:eastAsia="Arial" w:hAnsi="Arial" w:cs="Arial"/>
          <w:sz w:val="21"/>
          <w:szCs w:val="21"/>
        </w:rPr>
        <w:t>c</w:t>
      </w:r>
      <w:r w:rsidRPr="003D0253">
        <w:rPr>
          <w:rFonts w:ascii="Arial" w:eastAsia="Arial" w:hAnsi="Arial" w:cs="Arial"/>
          <w:spacing w:val="-2"/>
          <w:sz w:val="21"/>
          <w:szCs w:val="21"/>
        </w:rPr>
        <w:t>en</w:t>
      </w:r>
      <w:r w:rsidRPr="003D0253">
        <w:rPr>
          <w:rFonts w:ascii="Arial" w:eastAsia="Arial" w:hAnsi="Arial" w:cs="Arial"/>
          <w:sz w:val="21"/>
          <w:szCs w:val="21"/>
        </w:rPr>
        <w:t>se</w:t>
      </w:r>
      <w:r w:rsidRPr="003D0253">
        <w:rPr>
          <w:rFonts w:ascii="Arial" w:eastAsia="Arial" w:hAnsi="Arial" w:cs="Arial"/>
          <w:spacing w:val="16"/>
          <w:sz w:val="21"/>
          <w:szCs w:val="21"/>
        </w:rPr>
        <w:t xml:space="preserve"> </w:t>
      </w:r>
      <w:r w:rsidRPr="003D0253">
        <w:rPr>
          <w:rFonts w:ascii="Arial" w:eastAsia="Arial" w:hAnsi="Arial" w:cs="Arial"/>
          <w:spacing w:val="-5"/>
          <w:sz w:val="21"/>
          <w:szCs w:val="21"/>
        </w:rPr>
        <w:t>c</w:t>
      </w:r>
      <w:r w:rsidRPr="003D0253">
        <w:rPr>
          <w:rFonts w:ascii="Arial" w:eastAsia="Arial" w:hAnsi="Arial" w:cs="Arial"/>
          <w:spacing w:val="-2"/>
          <w:sz w:val="21"/>
          <w:szCs w:val="21"/>
        </w:rPr>
        <w:t>on</w:t>
      </w:r>
      <w:r w:rsidRPr="003D0253">
        <w:rPr>
          <w:rFonts w:ascii="Arial" w:eastAsia="Arial" w:hAnsi="Arial" w:cs="Arial"/>
          <w:spacing w:val="-1"/>
          <w:sz w:val="21"/>
          <w:szCs w:val="21"/>
        </w:rPr>
        <w:t>f</w:t>
      </w:r>
      <w:r w:rsidRPr="003D0253">
        <w:rPr>
          <w:rFonts w:ascii="Arial" w:eastAsia="Arial" w:hAnsi="Arial" w:cs="Arial"/>
          <w:spacing w:val="-2"/>
          <w:sz w:val="21"/>
          <w:szCs w:val="21"/>
        </w:rPr>
        <w:t>e</w:t>
      </w:r>
      <w:r w:rsidRPr="003D0253">
        <w:rPr>
          <w:rFonts w:ascii="Arial" w:eastAsia="Arial" w:hAnsi="Arial" w:cs="Arial"/>
          <w:spacing w:val="2"/>
          <w:sz w:val="21"/>
          <w:szCs w:val="21"/>
        </w:rPr>
        <w:t>rr</w:t>
      </w:r>
      <w:r w:rsidRPr="003D0253">
        <w:rPr>
          <w:rFonts w:ascii="Arial" w:eastAsia="Arial" w:hAnsi="Arial" w:cs="Arial"/>
          <w:spacing w:val="-8"/>
          <w:sz w:val="21"/>
          <w:szCs w:val="21"/>
        </w:rPr>
        <w:t>i</w:t>
      </w:r>
      <w:r w:rsidRPr="003D0253">
        <w:rPr>
          <w:rFonts w:ascii="Arial" w:eastAsia="Arial" w:hAnsi="Arial" w:cs="Arial"/>
          <w:spacing w:val="-7"/>
          <w:sz w:val="21"/>
          <w:szCs w:val="21"/>
        </w:rPr>
        <w:t>n</w:t>
      </w:r>
      <w:r w:rsidRPr="003D0253">
        <w:rPr>
          <w:rFonts w:ascii="Arial" w:eastAsia="Arial" w:hAnsi="Arial" w:cs="Arial"/>
          <w:sz w:val="21"/>
          <w:szCs w:val="21"/>
        </w:rPr>
        <w:t>g</w:t>
      </w:r>
      <w:r w:rsidRPr="003D0253">
        <w:rPr>
          <w:rFonts w:ascii="Arial" w:eastAsia="Arial" w:hAnsi="Arial" w:cs="Arial"/>
          <w:spacing w:val="16"/>
          <w:sz w:val="21"/>
          <w:szCs w:val="21"/>
        </w:rPr>
        <w:t xml:space="preserve"> </w:t>
      </w:r>
      <w:r w:rsidRPr="003D0253">
        <w:rPr>
          <w:rFonts w:ascii="Arial" w:eastAsia="Arial" w:hAnsi="Arial" w:cs="Arial"/>
          <w:sz w:val="21"/>
          <w:szCs w:val="21"/>
        </w:rPr>
        <w:t>a</w:t>
      </w:r>
      <w:r w:rsidRPr="003D0253">
        <w:rPr>
          <w:rFonts w:ascii="Arial" w:eastAsia="Arial" w:hAnsi="Arial" w:cs="Arial"/>
          <w:spacing w:val="16"/>
          <w:sz w:val="21"/>
          <w:szCs w:val="21"/>
        </w:rPr>
        <w:t xml:space="preserve"> </w:t>
      </w:r>
      <w:r w:rsidRPr="003D0253">
        <w:rPr>
          <w:rFonts w:ascii="Arial" w:eastAsia="Arial" w:hAnsi="Arial" w:cs="Arial"/>
          <w:spacing w:val="2"/>
          <w:sz w:val="21"/>
          <w:szCs w:val="21"/>
        </w:rPr>
        <w:t>r</w:t>
      </w:r>
      <w:r w:rsidRPr="003D0253">
        <w:rPr>
          <w:rFonts w:ascii="Arial" w:eastAsia="Arial" w:hAnsi="Arial" w:cs="Arial"/>
          <w:spacing w:val="-4"/>
          <w:sz w:val="21"/>
          <w:szCs w:val="21"/>
        </w:rPr>
        <w:t>i</w:t>
      </w:r>
      <w:r w:rsidRPr="003D0253">
        <w:rPr>
          <w:rFonts w:ascii="Arial" w:eastAsia="Arial" w:hAnsi="Arial" w:cs="Arial"/>
          <w:spacing w:val="-2"/>
          <w:sz w:val="21"/>
          <w:szCs w:val="21"/>
        </w:rPr>
        <w:t>gh</w:t>
      </w:r>
      <w:r w:rsidRPr="003D0253">
        <w:rPr>
          <w:rFonts w:ascii="Arial" w:eastAsia="Arial" w:hAnsi="Arial" w:cs="Arial"/>
          <w:sz w:val="21"/>
          <w:szCs w:val="21"/>
        </w:rPr>
        <w:t>t</w:t>
      </w:r>
      <w:r w:rsidRPr="003D0253">
        <w:rPr>
          <w:rFonts w:ascii="Arial" w:eastAsia="Arial" w:hAnsi="Arial" w:cs="Arial"/>
          <w:spacing w:val="13"/>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r</w:t>
      </w:r>
      <w:r w:rsidRPr="003D0253">
        <w:rPr>
          <w:rFonts w:ascii="Arial" w:eastAsia="Arial" w:hAnsi="Arial" w:cs="Arial"/>
          <w:spacing w:val="16"/>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1"/>
          <w:sz w:val="21"/>
          <w:szCs w:val="21"/>
        </w:rPr>
        <w:t>t</w:t>
      </w:r>
      <w:r w:rsidRPr="003D0253">
        <w:rPr>
          <w:rFonts w:ascii="Arial" w:eastAsia="Arial" w:hAnsi="Arial" w:cs="Arial"/>
          <w:spacing w:val="-4"/>
          <w:sz w:val="21"/>
          <w:szCs w:val="21"/>
        </w:rPr>
        <w:t>l</w:t>
      </w:r>
      <w:r w:rsidRPr="003D0253">
        <w:rPr>
          <w:rFonts w:ascii="Arial" w:eastAsia="Arial" w:hAnsi="Arial" w:cs="Arial"/>
          <w:sz w:val="21"/>
          <w:szCs w:val="21"/>
        </w:rPr>
        <w:t>e</w:t>
      </w:r>
      <w:r w:rsidRPr="003D0253">
        <w:rPr>
          <w:rFonts w:ascii="Arial" w:eastAsia="Arial" w:hAnsi="Arial" w:cs="Arial"/>
          <w:spacing w:val="21"/>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2"/>
          <w:sz w:val="21"/>
          <w:szCs w:val="21"/>
        </w:rPr>
        <w:t>o</w:t>
      </w:r>
      <w:r w:rsidRPr="003D0253">
        <w:rPr>
          <w:rFonts w:ascii="Arial" w:eastAsia="Arial" w:hAnsi="Arial" w:cs="Arial"/>
          <w:sz w:val="21"/>
          <w:szCs w:val="21"/>
        </w:rPr>
        <w:t>r</w:t>
      </w:r>
      <w:r w:rsidRPr="003D0253">
        <w:rPr>
          <w:rFonts w:ascii="Arial" w:eastAsia="Arial" w:hAnsi="Arial" w:cs="Arial"/>
          <w:spacing w:val="16"/>
          <w:sz w:val="21"/>
          <w:szCs w:val="21"/>
        </w:rPr>
        <w:t xml:space="preserve"> </w:t>
      </w:r>
      <w:r w:rsidRPr="003D0253">
        <w:rPr>
          <w:rFonts w:ascii="Arial" w:eastAsia="Arial" w:hAnsi="Arial" w:cs="Arial"/>
          <w:sz w:val="21"/>
          <w:szCs w:val="21"/>
        </w:rPr>
        <w:t>a</w:t>
      </w:r>
      <w:r w:rsidRPr="003D0253">
        <w:rPr>
          <w:rFonts w:ascii="Arial" w:eastAsia="Arial" w:hAnsi="Arial" w:cs="Arial"/>
          <w:spacing w:val="12"/>
          <w:sz w:val="21"/>
          <w:szCs w:val="21"/>
        </w:rPr>
        <w:t xml:space="preserve"> </w:t>
      </w:r>
      <w:r w:rsidRPr="003D0253">
        <w:rPr>
          <w:rFonts w:ascii="Arial" w:eastAsia="Arial" w:hAnsi="Arial" w:cs="Arial"/>
          <w:spacing w:val="-5"/>
          <w:sz w:val="21"/>
          <w:szCs w:val="21"/>
        </w:rPr>
        <w:t>s</w:t>
      </w:r>
      <w:r w:rsidRPr="003D0253">
        <w:rPr>
          <w:rFonts w:ascii="Arial" w:eastAsia="Arial" w:hAnsi="Arial" w:cs="Arial"/>
          <w:spacing w:val="3"/>
          <w:sz w:val="21"/>
          <w:szCs w:val="21"/>
        </w:rPr>
        <w:t>e</w:t>
      </w:r>
      <w:r w:rsidRPr="003D0253">
        <w:rPr>
          <w:rFonts w:ascii="Arial" w:eastAsia="Arial" w:hAnsi="Arial" w:cs="Arial"/>
          <w:sz w:val="21"/>
          <w:szCs w:val="21"/>
        </w:rPr>
        <w:t>t</w:t>
      </w:r>
      <w:r w:rsidRPr="003D0253">
        <w:rPr>
          <w:rFonts w:ascii="Arial" w:eastAsia="Arial" w:hAnsi="Arial" w:cs="Arial"/>
          <w:spacing w:val="13"/>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3"/>
          <w:sz w:val="21"/>
          <w:szCs w:val="21"/>
        </w:rPr>
        <w:t>e</w:t>
      </w:r>
      <w:r w:rsidRPr="003D0253">
        <w:rPr>
          <w:rFonts w:ascii="Arial" w:eastAsia="Arial" w:hAnsi="Arial" w:cs="Arial"/>
          <w:spacing w:val="2"/>
          <w:sz w:val="21"/>
          <w:szCs w:val="21"/>
        </w:rPr>
        <w:t>r</w:t>
      </w:r>
      <w:r w:rsidRPr="003D0253">
        <w:rPr>
          <w:rFonts w:ascii="Arial" w:eastAsia="Arial" w:hAnsi="Arial" w:cs="Arial"/>
          <w:spacing w:val="-8"/>
          <w:sz w:val="21"/>
          <w:szCs w:val="21"/>
        </w:rPr>
        <w:t>i</w:t>
      </w:r>
      <w:r w:rsidRPr="003D0253">
        <w:rPr>
          <w:rFonts w:ascii="Arial" w:eastAsia="Arial" w:hAnsi="Arial" w:cs="Arial"/>
          <w:spacing w:val="-2"/>
          <w:sz w:val="21"/>
          <w:szCs w:val="21"/>
        </w:rPr>
        <w:t>o</w:t>
      </w:r>
      <w:r w:rsidRPr="003D0253">
        <w:rPr>
          <w:rFonts w:ascii="Arial" w:eastAsia="Arial" w:hAnsi="Arial" w:cs="Arial"/>
          <w:spacing w:val="3"/>
          <w:sz w:val="21"/>
          <w:szCs w:val="21"/>
        </w:rPr>
        <w:t>d</w:t>
      </w:r>
      <w:r w:rsidRPr="003D0253">
        <w:rPr>
          <w:rFonts w:ascii="Arial" w:eastAsia="Arial" w:hAnsi="Arial" w:cs="Arial"/>
          <w:sz w:val="21"/>
          <w:szCs w:val="21"/>
        </w:rPr>
        <w:t>,</w:t>
      </w:r>
      <w:r w:rsidRPr="003D0253">
        <w:rPr>
          <w:rFonts w:ascii="Arial" w:eastAsia="Arial" w:hAnsi="Arial" w:cs="Arial"/>
          <w:spacing w:val="13"/>
          <w:sz w:val="21"/>
          <w:szCs w:val="21"/>
        </w:rPr>
        <w:t xml:space="preserve"> </w:t>
      </w:r>
      <w:r w:rsidRPr="003D0253">
        <w:rPr>
          <w:rFonts w:ascii="Arial" w:eastAsia="Arial" w:hAnsi="Arial" w:cs="Arial"/>
          <w:spacing w:val="3"/>
          <w:sz w:val="21"/>
          <w:szCs w:val="21"/>
        </w:rPr>
        <w:t>e</w:t>
      </w:r>
      <w:r w:rsidRPr="003D0253">
        <w:rPr>
          <w:rFonts w:ascii="Arial" w:eastAsia="Arial" w:hAnsi="Arial" w:cs="Arial"/>
          <w:spacing w:val="-5"/>
          <w:sz w:val="21"/>
          <w:szCs w:val="21"/>
        </w:rPr>
        <w:t>s</w:t>
      </w:r>
      <w:r w:rsidRPr="003D0253">
        <w:rPr>
          <w:rFonts w:ascii="Arial" w:eastAsia="Arial" w:hAnsi="Arial" w:cs="Arial"/>
          <w:spacing w:val="-2"/>
          <w:sz w:val="21"/>
          <w:szCs w:val="21"/>
        </w:rPr>
        <w:t>p</w:t>
      </w:r>
      <w:r w:rsidRPr="003D0253">
        <w:rPr>
          <w:rFonts w:ascii="Arial" w:eastAsia="Arial" w:hAnsi="Arial" w:cs="Arial"/>
          <w:spacing w:val="3"/>
          <w:sz w:val="21"/>
          <w:szCs w:val="21"/>
        </w:rPr>
        <w:t>e</w:t>
      </w:r>
      <w:r w:rsidRPr="003D0253">
        <w:rPr>
          <w:rFonts w:ascii="Arial" w:eastAsia="Arial" w:hAnsi="Arial" w:cs="Arial"/>
          <w:sz w:val="21"/>
          <w:szCs w:val="21"/>
        </w:rPr>
        <w:t>c</w:t>
      </w:r>
      <w:r w:rsidRPr="003D0253">
        <w:rPr>
          <w:rFonts w:ascii="Arial" w:eastAsia="Arial" w:hAnsi="Arial" w:cs="Arial"/>
          <w:spacing w:val="-8"/>
          <w:sz w:val="21"/>
          <w:szCs w:val="21"/>
        </w:rPr>
        <w:t>i</w:t>
      </w:r>
      <w:r w:rsidRPr="003D0253">
        <w:rPr>
          <w:rFonts w:ascii="Arial" w:eastAsia="Arial" w:hAnsi="Arial" w:cs="Arial"/>
          <w:spacing w:val="3"/>
          <w:sz w:val="21"/>
          <w:szCs w:val="21"/>
        </w:rPr>
        <w:t>a</w:t>
      </w:r>
      <w:r w:rsidRPr="003D0253">
        <w:rPr>
          <w:rFonts w:ascii="Arial" w:eastAsia="Arial" w:hAnsi="Arial" w:cs="Arial"/>
          <w:spacing w:val="-4"/>
          <w:sz w:val="21"/>
          <w:szCs w:val="21"/>
        </w:rPr>
        <w:t>l</w:t>
      </w:r>
      <w:r w:rsidRPr="003D0253">
        <w:rPr>
          <w:rFonts w:ascii="Arial" w:eastAsia="Arial" w:hAnsi="Arial" w:cs="Arial"/>
          <w:spacing w:val="1"/>
          <w:sz w:val="21"/>
          <w:szCs w:val="21"/>
        </w:rPr>
        <w:t>l</w:t>
      </w:r>
      <w:r w:rsidRPr="003D0253">
        <w:rPr>
          <w:rFonts w:ascii="Arial" w:eastAsia="Arial" w:hAnsi="Arial" w:cs="Arial"/>
          <w:sz w:val="21"/>
          <w:szCs w:val="21"/>
        </w:rPr>
        <w:t>y</w:t>
      </w:r>
      <w:r w:rsidRPr="003D0253">
        <w:rPr>
          <w:rFonts w:ascii="Arial" w:eastAsia="Arial" w:hAnsi="Arial" w:cs="Arial"/>
          <w:spacing w:val="14"/>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22"/>
          <w:sz w:val="21"/>
          <w:szCs w:val="21"/>
        </w:rPr>
        <w:t xml:space="preserve"> </w:t>
      </w:r>
      <w:r w:rsidRPr="003D0253">
        <w:rPr>
          <w:rFonts w:ascii="Arial" w:eastAsia="Arial" w:hAnsi="Arial" w:cs="Arial"/>
          <w:spacing w:val="-5"/>
          <w:sz w:val="21"/>
          <w:szCs w:val="21"/>
        </w:rPr>
        <w:t>s</w:t>
      </w:r>
      <w:r w:rsidRPr="003D0253">
        <w:rPr>
          <w:rFonts w:ascii="Arial" w:eastAsia="Arial" w:hAnsi="Arial" w:cs="Arial"/>
          <w:spacing w:val="3"/>
          <w:sz w:val="21"/>
          <w:szCs w:val="21"/>
        </w:rPr>
        <w:t>o</w:t>
      </w:r>
      <w:r w:rsidRPr="003D0253">
        <w:rPr>
          <w:rFonts w:ascii="Arial" w:eastAsia="Arial" w:hAnsi="Arial" w:cs="Arial"/>
          <w:spacing w:val="-4"/>
          <w:sz w:val="21"/>
          <w:szCs w:val="21"/>
        </w:rPr>
        <w:t>l</w:t>
      </w:r>
      <w:r w:rsidRPr="003D0253">
        <w:rPr>
          <w:rFonts w:ascii="Arial" w:eastAsia="Arial" w:hAnsi="Arial" w:cs="Arial"/>
          <w:sz w:val="21"/>
          <w:szCs w:val="21"/>
        </w:rPr>
        <w:t>e</w:t>
      </w:r>
      <w:r w:rsidRPr="003D0253">
        <w:rPr>
          <w:rFonts w:ascii="Arial" w:eastAsia="Arial" w:hAnsi="Arial" w:cs="Arial"/>
          <w:spacing w:val="12"/>
          <w:sz w:val="21"/>
          <w:szCs w:val="21"/>
        </w:rPr>
        <w:t xml:space="preserve"> </w:t>
      </w:r>
      <w:r w:rsidRPr="003D0253">
        <w:rPr>
          <w:rFonts w:ascii="Arial" w:eastAsia="Arial" w:hAnsi="Arial" w:cs="Arial"/>
          <w:spacing w:val="2"/>
          <w:sz w:val="21"/>
          <w:szCs w:val="21"/>
        </w:rPr>
        <w:t>r</w:t>
      </w:r>
      <w:r w:rsidRPr="003D0253">
        <w:rPr>
          <w:rFonts w:ascii="Arial" w:eastAsia="Arial" w:hAnsi="Arial" w:cs="Arial"/>
          <w:spacing w:val="-4"/>
          <w:sz w:val="21"/>
          <w:szCs w:val="21"/>
        </w:rPr>
        <w:t>i</w:t>
      </w:r>
      <w:r w:rsidRPr="003D0253">
        <w:rPr>
          <w:rFonts w:ascii="Arial" w:eastAsia="Arial" w:hAnsi="Arial" w:cs="Arial"/>
          <w:spacing w:val="-2"/>
          <w:sz w:val="21"/>
          <w:szCs w:val="21"/>
        </w:rPr>
        <w:t>gh</w:t>
      </w:r>
      <w:r w:rsidRPr="003D0253">
        <w:rPr>
          <w:rFonts w:ascii="Arial" w:eastAsia="Arial" w:hAnsi="Arial" w:cs="Arial"/>
          <w:sz w:val="21"/>
          <w:szCs w:val="21"/>
        </w:rPr>
        <w:t>t</w:t>
      </w:r>
      <w:r w:rsidRPr="003D0253">
        <w:rPr>
          <w:rFonts w:ascii="Arial" w:eastAsia="Arial" w:hAnsi="Arial" w:cs="Arial"/>
          <w:spacing w:val="13"/>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 xml:space="preserve">o </w:t>
      </w:r>
      <w:r w:rsidRPr="003D0253">
        <w:rPr>
          <w:rFonts w:ascii="Arial" w:eastAsia="Arial" w:hAnsi="Arial" w:cs="Arial"/>
          <w:spacing w:val="-2"/>
          <w:sz w:val="21"/>
          <w:szCs w:val="21"/>
        </w:rPr>
        <w:t>e</w:t>
      </w:r>
      <w:r w:rsidRPr="003D0253">
        <w:rPr>
          <w:rFonts w:ascii="Arial" w:eastAsia="Arial" w:hAnsi="Arial" w:cs="Arial"/>
          <w:sz w:val="21"/>
          <w:szCs w:val="21"/>
        </w:rPr>
        <w:t>xc</w:t>
      </w:r>
      <w:r w:rsidRPr="003D0253">
        <w:rPr>
          <w:rFonts w:ascii="Arial" w:eastAsia="Arial" w:hAnsi="Arial" w:cs="Arial"/>
          <w:spacing w:val="1"/>
          <w:sz w:val="21"/>
          <w:szCs w:val="21"/>
        </w:rPr>
        <w:t>l</w:t>
      </w:r>
      <w:r w:rsidRPr="003D0253">
        <w:rPr>
          <w:rFonts w:ascii="Arial" w:eastAsia="Arial" w:hAnsi="Arial" w:cs="Arial"/>
          <w:spacing w:val="-7"/>
          <w:sz w:val="21"/>
          <w:szCs w:val="21"/>
        </w:rPr>
        <w:t>u</w:t>
      </w:r>
      <w:r w:rsidRPr="003D0253">
        <w:rPr>
          <w:rFonts w:ascii="Arial" w:eastAsia="Arial" w:hAnsi="Arial" w:cs="Arial"/>
          <w:spacing w:val="-2"/>
          <w:sz w:val="21"/>
          <w:szCs w:val="21"/>
        </w:rPr>
        <w:t>d</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o</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e</w:t>
      </w:r>
      <w:r w:rsidRPr="003D0253">
        <w:rPr>
          <w:rFonts w:ascii="Arial" w:eastAsia="Arial" w:hAnsi="Arial" w:cs="Arial"/>
          <w:spacing w:val="2"/>
          <w:sz w:val="21"/>
          <w:szCs w:val="21"/>
        </w:rPr>
        <w:t>r</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6"/>
          <w:sz w:val="21"/>
          <w:szCs w:val="21"/>
        </w:rPr>
        <w:t>f</w:t>
      </w:r>
      <w:r w:rsidRPr="003D0253">
        <w:rPr>
          <w:rFonts w:ascii="Arial" w:eastAsia="Arial" w:hAnsi="Arial" w:cs="Arial"/>
          <w:spacing w:val="-3"/>
          <w:sz w:val="21"/>
          <w:szCs w:val="21"/>
        </w:rPr>
        <w:t>r</w:t>
      </w:r>
      <w:r w:rsidRPr="003D0253">
        <w:rPr>
          <w:rFonts w:ascii="Arial" w:eastAsia="Arial" w:hAnsi="Arial" w:cs="Arial"/>
          <w:spacing w:val="-2"/>
          <w:sz w:val="21"/>
          <w:szCs w:val="21"/>
        </w:rPr>
        <w:t>o</w:t>
      </w:r>
      <w:r w:rsidRPr="003D0253">
        <w:rPr>
          <w:rFonts w:ascii="Arial" w:eastAsia="Arial" w:hAnsi="Arial" w:cs="Arial"/>
          <w:sz w:val="21"/>
          <w:szCs w:val="21"/>
        </w:rPr>
        <w:t>m</w:t>
      </w:r>
      <w:r w:rsidRPr="003D0253">
        <w:rPr>
          <w:rFonts w:ascii="Arial" w:eastAsia="Arial" w:hAnsi="Arial" w:cs="Arial"/>
          <w:spacing w:val="-4"/>
          <w:sz w:val="21"/>
          <w:szCs w:val="21"/>
        </w:rPr>
        <w:t xml:space="preserve"> </w:t>
      </w:r>
      <w:r w:rsidRPr="003D0253">
        <w:rPr>
          <w:rFonts w:ascii="Arial" w:eastAsia="Arial" w:hAnsi="Arial" w:cs="Arial"/>
          <w:spacing w:val="7"/>
          <w:sz w:val="21"/>
          <w:szCs w:val="21"/>
        </w:rPr>
        <w:t>m</w:t>
      </w:r>
      <w:r w:rsidRPr="003D0253">
        <w:rPr>
          <w:rFonts w:ascii="Arial" w:eastAsia="Arial" w:hAnsi="Arial" w:cs="Arial"/>
          <w:spacing w:val="-2"/>
          <w:sz w:val="21"/>
          <w:szCs w:val="21"/>
        </w:rPr>
        <w:t>a</w:t>
      </w:r>
      <w:r w:rsidRPr="003D0253">
        <w:rPr>
          <w:rFonts w:ascii="Arial" w:eastAsia="Arial" w:hAnsi="Arial" w:cs="Arial"/>
          <w:sz w:val="21"/>
          <w:szCs w:val="21"/>
        </w:rPr>
        <w:t>k</w:t>
      </w:r>
      <w:r w:rsidRPr="003D0253">
        <w:rPr>
          <w:rFonts w:ascii="Arial" w:eastAsia="Arial" w:hAnsi="Arial" w:cs="Arial"/>
          <w:spacing w:val="-8"/>
          <w:sz w:val="21"/>
          <w:szCs w:val="21"/>
        </w:rPr>
        <w:t>i</w:t>
      </w:r>
      <w:r w:rsidRPr="003D0253">
        <w:rPr>
          <w:rFonts w:ascii="Arial" w:eastAsia="Arial" w:hAnsi="Arial" w:cs="Arial"/>
          <w:spacing w:val="-2"/>
          <w:sz w:val="21"/>
          <w:szCs w:val="21"/>
        </w:rPr>
        <w:t>ng</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u</w:t>
      </w:r>
      <w:r w:rsidRPr="003D0253">
        <w:rPr>
          <w:rFonts w:ascii="Arial" w:eastAsia="Arial" w:hAnsi="Arial" w:cs="Arial"/>
          <w:sz w:val="21"/>
          <w:szCs w:val="21"/>
        </w:rPr>
        <w:t>s</w:t>
      </w:r>
      <w:r w:rsidRPr="003D0253">
        <w:rPr>
          <w:rFonts w:ascii="Arial" w:eastAsia="Arial" w:hAnsi="Arial" w:cs="Arial"/>
          <w:spacing w:val="-8"/>
          <w:sz w:val="21"/>
          <w:szCs w:val="21"/>
        </w:rPr>
        <w:t>i</w:t>
      </w:r>
      <w:r w:rsidRPr="003D0253">
        <w:rPr>
          <w:rFonts w:ascii="Arial" w:eastAsia="Arial" w:hAnsi="Arial" w:cs="Arial"/>
          <w:spacing w:val="-2"/>
          <w:sz w:val="21"/>
          <w:szCs w:val="21"/>
        </w:rPr>
        <w:t>ng</w:t>
      </w:r>
      <w:r w:rsidRPr="003D0253">
        <w:rPr>
          <w:rFonts w:ascii="Arial" w:eastAsia="Arial" w:hAnsi="Arial" w:cs="Arial"/>
          <w:sz w:val="21"/>
          <w:szCs w:val="21"/>
        </w:rPr>
        <w:t>,</w:t>
      </w:r>
      <w:r w:rsidRPr="003D0253">
        <w:rPr>
          <w:rFonts w:ascii="Arial" w:eastAsia="Arial" w:hAnsi="Arial" w:cs="Arial"/>
          <w:spacing w:val="4"/>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5"/>
          <w:sz w:val="21"/>
          <w:szCs w:val="21"/>
        </w:rPr>
        <w:t>s</w:t>
      </w:r>
      <w:r w:rsidRPr="003D0253">
        <w:rPr>
          <w:rFonts w:ascii="Arial" w:eastAsia="Arial" w:hAnsi="Arial" w:cs="Arial"/>
          <w:spacing w:val="3"/>
          <w:sz w:val="21"/>
          <w:szCs w:val="21"/>
        </w:rPr>
        <w:t>e</w:t>
      </w:r>
      <w:r w:rsidRPr="003D0253">
        <w:rPr>
          <w:rFonts w:ascii="Arial" w:eastAsia="Arial" w:hAnsi="Arial" w:cs="Arial"/>
          <w:spacing w:val="-4"/>
          <w:sz w:val="21"/>
          <w:szCs w:val="21"/>
        </w:rPr>
        <w:t>ll</w:t>
      </w:r>
      <w:r w:rsidRPr="003D0253">
        <w:rPr>
          <w:rFonts w:ascii="Arial" w:eastAsia="Arial" w:hAnsi="Arial" w:cs="Arial"/>
          <w:spacing w:val="1"/>
          <w:sz w:val="21"/>
          <w:szCs w:val="21"/>
        </w:rPr>
        <w:t>i</w:t>
      </w:r>
      <w:r w:rsidRPr="003D0253">
        <w:rPr>
          <w:rFonts w:ascii="Arial" w:eastAsia="Arial" w:hAnsi="Arial" w:cs="Arial"/>
          <w:spacing w:val="3"/>
          <w:sz w:val="21"/>
          <w:szCs w:val="21"/>
        </w:rPr>
        <w:t>n</w:t>
      </w:r>
      <w:r w:rsidRPr="003D0253">
        <w:rPr>
          <w:rFonts w:ascii="Arial" w:eastAsia="Arial" w:hAnsi="Arial" w:cs="Arial"/>
          <w:sz w:val="21"/>
          <w:szCs w:val="21"/>
        </w:rPr>
        <w:t>g</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a</w:t>
      </w:r>
      <w:r w:rsidRPr="003D0253">
        <w:rPr>
          <w:rFonts w:ascii="Arial" w:eastAsia="Arial" w:hAnsi="Arial" w:cs="Arial"/>
          <w:sz w:val="21"/>
          <w:szCs w:val="21"/>
        </w:rPr>
        <w:t>n</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pacing w:val="-5"/>
          <w:sz w:val="21"/>
          <w:szCs w:val="21"/>
        </w:rPr>
        <w:t>v</w:t>
      </w:r>
      <w:r w:rsidRPr="003D0253">
        <w:rPr>
          <w:rFonts w:ascii="Arial" w:eastAsia="Arial" w:hAnsi="Arial" w:cs="Arial"/>
          <w:spacing w:val="-2"/>
          <w:sz w:val="21"/>
          <w:szCs w:val="21"/>
        </w:rPr>
        <w:t>en</w:t>
      </w:r>
      <w:r w:rsidRPr="003D0253">
        <w:rPr>
          <w:rFonts w:ascii="Arial" w:eastAsia="Arial" w:hAnsi="Arial" w:cs="Arial"/>
          <w:spacing w:val="4"/>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pacing w:val="-2"/>
          <w:sz w:val="21"/>
          <w:szCs w:val="21"/>
        </w:rPr>
        <w:t>n.</w:t>
      </w:r>
    </w:p>
    <w:p w:rsidR="00C86F4A" w:rsidRPr="003D0253" w:rsidRDefault="00C86F4A">
      <w:pPr>
        <w:spacing w:before="1" w:line="200" w:lineRule="exact"/>
        <w:rPr>
          <w:rFonts w:ascii="Arial" w:hAnsi="Arial" w:cs="Arial"/>
        </w:rPr>
      </w:pPr>
    </w:p>
    <w:p w:rsidR="00C86F4A" w:rsidRPr="003D0253" w:rsidRDefault="006C72B5">
      <w:pPr>
        <w:ind w:left="120" w:right="1332"/>
        <w:jc w:val="both"/>
        <w:rPr>
          <w:rFonts w:ascii="Arial" w:eastAsia="Arial" w:hAnsi="Arial" w:cs="Arial"/>
          <w:sz w:val="21"/>
          <w:szCs w:val="21"/>
        </w:rPr>
      </w:pPr>
      <w:r w:rsidRPr="003D0253">
        <w:rPr>
          <w:rFonts w:ascii="Arial" w:eastAsia="Arial" w:hAnsi="Arial" w:cs="Arial"/>
          <w:spacing w:val="1"/>
          <w:sz w:val="21"/>
          <w:szCs w:val="21"/>
        </w:rPr>
        <w:t>pe</w:t>
      </w:r>
      <w:r w:rsidRPr="003D0253">
        <w:rPr>
          <w:rFonts w:ascii="Arial" w:eastAsia="Arial" w:hAnsi="Arial" w:cs="Arial"/>
          <w:spacing w:val="-2"/>
          <w:sz w:val="21"/>
          <w:szCs w:val="21"/>
        </w:rPr>
        <w:t>r</w:t>
      </w:r>
      <w:r w:rsidRPr="003D0253">
        <w:rPr>
          <w:rFonts w:ascii="Arial" w:eastAsia="Arial" w:hAnsi="Arial" w:cs="Arial"/>
          <w:spacing w:val="-1"/>
          <w:sz w:val="21"/>
          <w:szCs w:val="21"/>
        </w:rPr>
        <w:t>s</w:t>
      </w:r>
      <w:r w:rsidRPr="003D0253">
        <w:rPr>
          <w:rFonts w:ascii="Arial" w:eastAsia="Arial" w:hAnsi="Arial" w:cs="Arial"/>
          <w:spacing w:val="-4"/>
          <w:sz w:val="21"/>
          <w:szCs w:val="21"/>
        </w:rPr>
        <w:t>e</w:t>
      </w:r>
      <w:r w:rsidRPr="003D0253">
        <w:rPr>
          <w:rFonts w:ascii="Arial" w:eastAsia="Arial" w:hAnsi="Arial" w:cs="Arial"/>
          <w:spacing w:val="-1"/>
          <w:sz w:val="21"/>
          <w:szCs w:val="21"/>
        </w:rPr>
        <w:t>v</w:t>
      </w:r>
      <w:r w:rsidRPr="003D0253">
        <w:rPr>
          <w:rFonts w:ascii="Arial" w:eastAsia="Arial" w:hAnsi="Arial" w:cs="Arial"/>
          <w:spacing w:val="1"/>
          <w:sz w:val="21"/>
          <w:szCs w:val="21"/>
        </w:rPr>
        <w:t>e</w:t>
      </w:r>
      <w:r w:rsidRPr="003D0253">
        <w:rPr>
          <w:rFonts w:ascii="Arial" w:eastAsia="Arial" w:hAnsi="Arial" w:cs="Arial"/>
          <w:spacing w:val="-2"/>
          <w:sz w:val="21"/>
          <w:szCs w:val="21"/>
        </w:rPr>
        <w:t>r</w:t>
      </w:r>
      <w:r w:rsidRPr="003D0253">
        <w:rPr>
          <w:rFonts w:ascii="Arial" w:eastAsia="Arial" w:hAnsi="Arial" w:cs="Arial"/>
          <w:spacing w:val="-4"/>
          <w:sz w:val="21"/>
          <w:szCs w:val="21"/>
        </w:rPr>
        <w:t>a</w:t>
      </w:r>
      <w:r w:rsidRPr="003D0253">
        <w:rPr>
          <w:rFonts w:ascii="Arial" w:eastAsia="Arial" w:hAnsi="Arial" w:cs="Arial"/>
          <w:spacing w:val="1"/>
          <w:sz w:val="21"/>
          <w:szCs w:val="21"/>
        </w:rPr>
        <w:t>n</w:t>
      </w:r>
      <w:r w:rsidRPr="003D0253">
        <w:rPr>
          <w:rFonts w:ascii="Arial" w:eastAsia="Arial" w:hAnsi="Arial" w:cs="Arial"/>
          <w:sz w:val="21"/>
          <w:szCs w:val="21"/>
        </w:rPr>
        <w:t xml:space="preserve">ce </w:t>
      </w:r>
      <w:r w:rsidRPr="003D0253">
        <w:rPr>
          <w:rFonts w:ascii="Arial" w:eastAsia="Arial" w:hAnsi="Arial" w:cs="Arial"/>
          <w:spacing w:val="15"/>
          <w:sz w:val="21"/>
          <w:szCs w:val="21"/>
        </w:rPr>
        <w:t xml:space="preserve"> </w:t>
      </w:r>
      <w:r w:rsidRPr="003D0253">
        <w:rPr>
          <w:rFonts w:ascii="Arial" w:eastAsia="Arial" w:hAnsi="Arial" w:cs="Arial"/>
          <w:sz w:val="21"/>
          <w:szCs w:val="21"/>
        </w:rPr>
        <w:t>–</w:t>
      </w:r>
      <w:r w:rsidRPr="003D0253">
        <w:rPr>
          <w:rFonts w:ascii="Arial" w:eastAsia="Arial" w:hAnsi="Arial" w:cs="Arial"/>
          <w:spacing w:val="2"/>
          <w:sz w:val="21"/>
          <w:szCs w:val="21"/>
        </w:rPr>
        <w:t xml:space="preserve"> </w:t>
      </w:r>
      <w:r w:rsidRPr="003D0253">
        <w:rPr>
          <w:rFonts w:ascii="Arial" w:eastAsia="Arial" w:hAnsi="Arial" w:cs="Arial"/>
          <w:spacing w:val="-5"/>
          <w:sz w:val="21"/>
          <w:szCs w:val="21"/>
        </w:rPr>
        <w:t>c</w:t>
      </w:r>
      <w:r w:rsidRPr="003D0253">
        <w:rPr>
          <w:rFonts w:ascii="Arial" w:eastAsia="Arial" w:hAnsi="Arial" w:cs="Arial"/>
          <w:spacing w:val="-2"/>
          <w:sz w:val="21"/>
          <w:szCs w:val="21"/>
        </w:rPr>
        <w:t>on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nue</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e</w:t>
      </w:r>
      <w:r w:rsidRPr="003D0253">
        <w:rPr>
          <w:rFonts w:ascii="Arial" w:eastAsia="Arial" w:hAnsi="Arial" w:cs="Arial"/>
          <w:spacing w:val="-1"/>
          <w:sz w:val="21"/>
          <w:szCs w:val="21"/>
        </w:rPr>
        <w:t>f</w:t>
      </w:r>
      <w:r w:rsidRPr="003D0253">
        <w:rPr>
          <w:rFonts w:ascii="Arial" w:eastAsia="Arial" w:hAnsi="Arial" w:cs="Arial"/>
          <w:spacing w:val="-6"/>
          <w:sz w:val="21"/>
          <w:szCs w:val="21"/>
        </w:rPr>
        <w:t>f</w:t>
      </w:r>
      <w:r w:rsidRPr="003D0253">
        <w:rPr>
          <w:rFonts w:ascii="Arial" w:eastAsia="Arial" w:hAnsi="Arial" w:cs="Arial"/>
          <w:spacing w:val="3"/>
          <w:sz w:val="21"/>
          <w:szCs w:val="21"/>
        </w:rPr>
        <w:t>o</w:t>
      </w:r>
      <w:r w:rsidRPr="003D0253">
        <w:rPr>
          <w:rFonts w:ascii="Arial" w:eastAsia="Arial" w:hAnsi="Arial" w:cs="Arial"/>
          <w:spacing w:val="2"/>
          <w:sz w:val="21"/>
          <w:szCs w:val="21"/>
        </w:rPr>
        <w:t>r</w:t>
      </w:r>
      <w:r w:rsidRPr="003D0253">
        <w:rPr>
          <w:rFonts w:ascii="Arial" w:eastAsia="Arial" w:hAnsi="Arial" w:cs="Arial"/>
          <w:sz w:val="21"/>
          <w:szCs w:val="21"/>
        </w:rPr>
        <w:t>t</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d</w:t>
      </w:r>
      <w:r w:rsidRPr="003D0253">
        <w:rPr>
          <w:rFonts w:ascii="Arial" w:eastAsia="Arial" w:hAnsi="Arial" w:cs="Arial"/>
          <w:sz w:val="21"/>
          <w:szCs w:val="21"/>
        </w:rPr>
        <w:t>o</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o</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5"/>
          <w:sz w:val="21"/>
          <w:szCs w:val="21"/>
        </w:rPr>
        <w:t>c</w:t>
      </w:r>
      <w:r w:rsidRPr="003D0253">
        <w:rPr>
          <w:rFonts w:ascii="Arial" w:eastAsia="Arial" w:hAnsi="Arial" w:cs="Arial"/>
          <w:spacing w:val="3"/>
          <w:sz w:val="21"/>
          <w:szCs w:val="21"/>
        </w:rPr>
        <w:t>h</w:t>
      </w:r>
      <w:r w:rsidRPr="003D0253">
        <w:rPr>
          <w:rFonts w:ascii="Arial" w:eastAsia="Arial" w:hAnsi="Arial" w:cs="Arial"/>
          <w:spacing w:val="-8"/>
          <w:sz w:val="21"/>
          <w:szCs w:val="21"/>
        </w:rPr>
        <w:t>i</w:t>
      </w:r>
      <w:r w:rsidRPr="003D0253">
        <w:rPr>
          <w:rFonts w:ascii="Arial" w:eastAsia="Arial" w:hAnsi="Arial" w:cs="Arial"/>
          <w:spacing w:val="3"/>
          <w:sz w:val="21"/>
          <w:szCs w:val="21"/>
        </w:rPr>
        <w:t>e</w:t>
      </w:r>
      <w:r w:rsidRPr="003D0253">
        <w:rPr>
          <w:rFonts w:ascii="Arial" w:eastAsia="Arial" w:hAnsi="Arial" w:cs="Arial"/>
          <w:sz w:val="21"/>
          <w:szCs w:val="21"/>
        </w:rPr>
        <w:t>ve</w:t>
      </w:r>
      <w:r w:rsidRPr="003D0253">
        <w:rPr>
          <w:rFonts w:ascii="Arial" w:eastAsia="Arial" w:hAnsi="Arial" w:cs="Arial"/>
          <w:spacing w:val="2"/>
          <w:sz w:val="21"/>
          <w:szCs w:val="21"/>
        </w:rPr>
        <w:t xml:space="preserve"> </w:t>
      </w:r>
      <w:r w:rsidRPr="003D0253">
        <w:rPr>
          <w:rFonts w:ascii="Arial" w:eastAsia="Arial" w:hAnsi="Arial" w:cs="Arial"/>
          <w:spacing w:val="-5"/>
          <w:sz w:val="21"/>
          <w:szCs w:val="21"/>
        </w:rPr>
        <w:t>s</w:t>
      </w:r>
      <w:r w:rsidRPr="003D0253">
        <w:rPr>
          <w:rFonts w:ascii="Arial" w:eastAsia="Arial" w:hAnsi="Arial" w:cs="Arial"/>
          <w:spacing w:val="-7"/>
          <w:sz w:val="21"/>
          <w:szCs w:val="21"/>
        </w:rPr>
        <w:t>o</w:t>
      </w:r>
      <w:r w:rsidRPr="003D0253">
        <w:rPr>
          <w:rFonts w:ascii="Arial" w:eastAsia="Arial" w:hAnsi="Arial" w:cs="Arial"/>
          <w:spacing w:val="2"/>
          <w:sz w:val="21"/>
          <w:szCs w:val="21"/>
        </w:rPr>
        <w:t>m</w:t>
      </w:r>
      <w:r w:rsidRPr="003D0253">
        <w:rPr>
          <w:rFonts w:ascii="Arial" w:eastAsia="Arial" w:hAnsi="Arial" w:cs="Arial"/>
          <w:spacing w:val="3"/>
          <w:sz w:val="21"/>
          <w:szCs w:val="21"/>
        </w:rPr>
        <w:t>e</w:t>
      </w:r>
      <w:r w:rsidRPr="003D0253">
        <w:rPr>
          <w:rFonts w:ascii="Arial" w:eastAsia="Arial" w:hAnsi="Arial" w:cs="Arial"/>
          <w:spacing w:val="-6"/>
          <w:sz w:val="21"/>
          <w:szCs w:val="21"/>
        </w:rPr>
        <w:t>t</w:t>
      </w:r>
      <w:r w:rsidRPr="003D0253">
        <w:rPr>
          <w:rFonts w:ascii="Arial" w:eastAsia="Arial" w:hAnsi="Arial" w:cs="Arial"/>
          <w:spacing w:val="-2"/>
          <w:sz w:val="21"/>
          <w:szCs w:val="21"/>
        </w:rPr>
        <w:t>h</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d</w:t>
      </w:r>
      <w:r w:rsidRPr="003D0253">
        <w:rPr>
          <w:rFonts w:ascii="Arial" w:eastAsia="Arial" w:hAnsi="Arial" w:cs="Arial"/>
          <w:spacing w:val="3"/>
          <w:sz w:val="21"/>
          <w:szCs w:val="21"/>
        </w:rPr>
        <w:t>e</w:t>
      </w:r>
      <w:r w:rsidRPr="003D0253">
        <w:rPr>
          <w:rFonts w:ascii="Arial" w:eastAsia="Arial" w:hAnsi="Arial" w:cs="Arial"/>
          <w:spacing w:val="-5"/>
          <w:sz w:val="21"/>
          <w:szCs w:val="21"/>
        </w:rPr>
        <w:t>s</w:t>
      </w:r>
      <w:r w:rsidRPr="003D0253">
        <w:rPr>
          <w:rFonts w:ascii="Arial" w:eastAsia="Arial" w:hAnsi="Arial" w:cs="Arial"/>
          <w:spacing w:val="3"/>
          <w:sz w:val="21"/>
          <w:szCs w:val="21"/>
        </w:rPr>
        <w:t>p</w:t>
      </w:r>
      <w:r w:rsidRPr="003D0253">
        <w:rPr>
          <w:rFonts w:ascii="Arial" w:eastAsia="Arial" w:hAnsi="Arial" w:cs="Arial"/>
          <w:spacing w:val="-4"/>
          <w:sz w:val="21"/>
          <w:szCs w:val="21"/>
        </w:rPr>
        <w:t>i</w:t>
      </w:r>
      <w:r w:rsidRPr="003D0253">
        <w:rPr>
          <w:rFonts w:ascii="Arial" w:eastAsia="Arial" w:hAnsi="Arial" w:cs="Arial"/>
          <w:spacing w:val="-1"/>
          <w:sz w:val="21"/>
          <w:szCs w:val="21"/>
        </w:rPr>
        <w:t>t</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pacing w:val="-1"/>
          <w:sz w:val="21"/>
          <w:szCs w:val="21"/>
        </w:rPr>
        <w:t>ff</w:t>
      </w:r>
      <w:r w:rsidRPr="003D0253">
        <w:rPr>
          <w:rFonts w:ascii="Arial" w:eastAsia="Arial" w:hAnsi="Arial" w:cs="Arial"/>
          <w:spacing w:val="-4"/>
          <w:sz w:val="21"/>
          <w:szCs w:val="21"/>
        </w:rPr>
        <w:t>i</w:t>
      </w:r>
      <w:r w:rsidRPr="003D0253">
        <w:rPr>
          <w:rFonts w:ascii="Arial" w:eastAsia="Arial" w:hAnsi="Arial" w:cs="Arial"/>
          <w:sz w:val="21"/>
          <w:szCs w:val="21"/>
        </w:rPr>
        <w:t>c</w:t>
      </w:r>
      <w:r w:rsidRPr="003D0253">
        <w:rPr>
          <w:rFonts w:ascii="Arial" w:eastAsia="Arial" w:hAnsi="Arial" w:cs="Arial"/>
          <w:spacing w:val="3"/>
          <w:sz w:val="21"/>
          <w:szCs w:val="21"/>
        </w:rPr>
        <w:t>u</w:t>
      </w:r>
      <w:r w:rsidRPr="003D0253">
        <w:rPr>
          <w:rFonts w:ascii="Arial" w:eastAsia="Arial" w:hAnsi="Arial" w:cs="Arial"/>
          <w:spacing w:val="-4"/>
          <w:sz w:val="21"/>
          <w:szCs w:val="21"/>
        </w:rPr>
        <w:t>l</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3"/>
          <w:sz w:val="21"/>
          <w:szCs w:val="21"/>
        </w:rPr>
        <w:t>a</w:t>
      </w:r>
      <w:r w:rsidRPr="003D0253">
        <w:rPr>
          <w:rFonts w:ascii="Arial" w:eastAsia="Arial" w:hAnsi="Arial" w:cs="Arial"/>
          <w:spacing w:val="-4"/>
          <w:sz w:val="21"/>
          <w:szCs w:val="21"/>
        </w:rPr>
        <w:t>il</w:t>
      </w:r>
      <w:r w:rsidRPr="003D0253">
        <w:rPr>
          <w:rFonts w:ascii="Arial" w:eastAsia="Arial" w:hAnsi="Arial" w:cs="Arial"/>
          <w:spacing w:val="-2"/>
          <w:sz w:val="21"/>
          <w:szCs w:val="21"/>
        </w:rPr>
        <w:t>u</w:t>
      </w:r>
      <w:r w:rsidRPr="003D0253">
        <w:rPr>
          <w:rFonts w:ascii="Arial" w:eastAsia="Arial" w:hAnsi="Arial" w:cs="Arial"/>
          <w:spacing w:val="-3"/>
          <w:sz w:val="21"/>
          <w:szCs w:val="21"/>
        </w:rPr>
        <w:t>r</w:t>
      </w:r>
      <w:r w:rsidRPr="003D0253">
        <w:rPr>
          <w:rFonts w:ascii="Arial" w:eastAsia="Arial" w:hAnsi="Arial" w:cs="Arial"/>
          <w:spacing w:val="3"/>
          <w:sz w:val="21"/>
          <w:szCs w:val="21"/>
        </w:rPr>
        <w:t>e</w:t>
      </w:r>
      <w:r w:rsidRPr="003D0253">
        <w:rPr>
          <w:rFonts w:ascii="Arial" w:eastAsia="Arial" w:hAnsi="Arial" w:cs="Arial"/>
          <w:sz w:val="21"/>
          <w:szCs w:val="21"/>
        </w:rPr>
        <w:t>,</w:t>
      </w:r>
      <w:r w:rsidRPr="003D0253">
        <w:rPr>
          <w:rFonts w:ascii="Arial" w:eastAsia="Arial" w:hAnsi="Arial" w:cs="Arial"/>
          <w:spacing w:val="-1"/>
          <w:sz w:val="21"/>
          <w:szCs w:val="21"/>
        </w:rPr>
        <w:t xml:space="preserve"> </w:t>
      </w:r>
      <w:r w:rsidRPr="003D0253">
        <w:rPr>
          <w:rFonts w:ascii="Arial" w:eastAsia="Arial" w:hAnsi="Arial" w:cs="Arial"/>
          <w:spacing w:val="-2"/>
          <w:sz w:val="21"/>
          <w:szCs w:val="21"/>
        </w:rPr>
        <w:t>o</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2"/>
          <w:sz w:val="21"/>
          <w:szCs w:val="21"/>
        </w:rPr>
        <w:t>opp</w:t>
      </w:r>
      <w:r w:rsidRPr="003D0253">
        <w:rPr>
          <w:rFonts w:ascii="Arial" w:eastAsia="Arial" w:hAnsi="Arial" w:cs="Arial"/>
          <w:spacing w:val="3"/>
          <w:sz w:val="21"/>
          <w:szCs w:val="21"/>
        </w:rPr>
        <w:t>o</w:t>
      </w:r>
      <w:r w:rsidRPr="003D0253">
        <w:rPr>
          <w:rFonts w:ascii="Arial" w:eastAsia="Arial" w:hAnsi="Arial" w:cs="Arial"/>
          <w:sz w:val="21"/>
          <w:szCs w:val="21"/>
        </w:rPr>
        <w:t>s</w:t>
      </w:r>
      <w:r w:rsidRPr="003D0253">
        <w:rPr>
          <w:rFonts w:ascii="Arial" w:eastAsia="Arial" w:hAnsi="Arial" w:cs="Arial"/>
          <w:spacing w:val="-4"/>
          <w:sz w:val="21"/>
          <w:szCs w:val="21"/>
        </w:rPr>
        <w:t>i</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on</w:t>
      </w:r>
      <w:r w:rsidRPr="003D0253">
        <w:rPr>
          <w:rFonts w:ascii="Arial" w:eastAsia="Arial" w:hAnsi="Arial" w:cs="Arial"/>
          <w:sz w:val="21"/>
          <w:szCs w:val="21"/>
        </w:rPr>
        <w:t>.</w:t>
      </w:r>
    </w:p>
    <w:p w:rsidR="00C86F4A" w:rsidRPr="003D0253" w:rsidRDefault="00C86F4A">
      <w:pPr>
        <w:spacing w:line="200" w:lineRule="exact"/>
        <w:rPr>
          <w:rFonts w:ascii="Arial" w:hAnsi="Arial" w:cs="Arial"/>
        </w:rPr>
      </w:pPr>
    </w:p>
    <w:p w:rsidR="00C86F4A" w:rsidRPr="003D0253" w:rsidRDefault="00C86F4A">
      <w:pPr>
        <w:spacing w:before="19" w:line="260" w:lineRule="exact"/>
        <w:rPr>
          <w:rFonts w:ascii="Arial" w:hAnsi="Arial" w:cs="Arial"/>
          <w:sz w:val="26"/>
          <w:szCs w:val="26"/>
        </w:rPr>
      </w:pPr>
    </w:p>
    <w:p w:rsidR="00C86F4A" w:rsidRPr="003D0253" w:rsidRDefault="006C72B5">
      <w:pPr>
        <w:ind w:left="139" w:right="212"/>
        <w:jc w:val="both"/>
        <w:rPr>
          <w:rFonts w:ascii="Arial" w:eastAsia="Arial" w:hAnsi="Arial" w:cs="Arial"/>
          <w:sz w:val="19"/>
          <w:szCs w:val="19"/>
        </w:rPr>
      </w:pPr>
      <w:r w:rsidRPr="003D0253">
        <w:rPr>
          <w:rFonts w:ascii="Arial" w:eastAsia="Arial" w:hAnsi="Arial" w:cs="Arial"/>
          <w:spacing w:val="-7"/>
          <w:sz w:val="19"/>
          <w:szCs w:val="19"/>
        </w:rPr>
        <w:t>T</w:t>
      </w:r>
      <w:r w:rsidRPr="003D0253">
        <w:rPr>
          <w:rFonts w:ascii="Arial" w:eastAsia="Arial" w:hAnsi="Arial" w:cs="Arial"/>
          <w:spacing w:val="-1"/>
          <w:sz w:val="19"/>
          <w:szCs w:val="19"/>
        </w:rPr>
        <w:t>h</w:t>
      </w:r>
      <w:r w:rsidRPr="003D0253">
        <w:rPr>
          <w:rFonts w:ascii="Arial" w:eastAsia="Arial" w:hAnsi="Arial" w:cs="Arial"/>
          <w:sz w:val="19"/>
          <w:szCs w:val="19"/>
        </w:rPr>
        <w:t>e</w:t>
      </w:r>
      <w:r w:rsidRPr="003D0253">
        <w:rPr>
          <w:rFonts w:ascii="Arial" w:eastAsia="Arial" w:hAnsi="Arial" w:cs="Arial"/>
          <w:spacing w:val="7"/>
          <w:sz w:val="19"/>
          <w:szCs w:val="19"/>
        </w:rPr>
        <w:t xml:space="preserve"> </w:t>
      </w:r>
      <w:r w:rsidRPr="003D0253">
        <w:rPr>
          <w:rFonts w:ascii="Arial" w:eastAsia="Arial" w:hAnsi="Arial" w:cs="Arial"/>
          <w:spacing w:val="2"/>
          <w:sz w:val="19"/>
          <w:szCs w:val="19"/>
        </w:rPr>
        <w:t>S</w:t>
      </w:r>
      <w:r w:rsidRPr="003D0253">
        <w:rPr>
          <w:rFonts w:ascii="Arial" w:eastAsia="Arial" w:hAnsi="Arial" w:cs="Arial"/>
          <w:spacing w:val="-1"/>
          <w:sz w:val="19"/>
          <w:szCs w:val="19"/>
        </w:rPr>
        <w:t>to</w:t>
      </w:r>
      <w:r w:rsidRPr="003D0253">
        <w:rPr>
          <w:rFonts w:ascii="Arial" w:eastAsia="Arial" w:hAnsi="Arial" w:cs="Arial"/>
          <w:spacing w:val="-2"/>
          <w:sz w:val="19"/>
          <w:szCs w:val="19"/>
        </w:rPr>
        <w:t>r</w:t>
      </w:r>
      <w:r w:rsidRPr="003D0253">
        <w:rPr>
          <w:rFonts w:ascii="Arial" w:eastAsia="Arial" w:hAnsi="Arial" w:cs="Arial"/>
          <w:sz w:val="19"/>
          <w:szCs w:val="19"/>
        </w:rPr>
        <w:t>y</w:t>
      </w:r>
      <w:r w:rsidRPr="003D0253">
        <w:rPr>
          <w:rFonts w:ascii="Arial" w:eastAsia="Arial" w:hAnsi="Arial" w:cs="Arial"/>
          <w:spacing w:val="5"/>
          <w:sz w:val="19"/>
          <w:szCs w:val="19"/>
        </w:rPr>
        <w:t xml:space="preserve"> </w:t>
      </w:r>
      <w:r w:rsidRPr="003D0253">
        <w:rPr>
          <w:rFonts w:ascii="Arial" w:eastAsia="Arial" w:hAnsi="Arial" w:cs="Arial"/>
          <w:spacing w:val="-1"/>
          <w:sz w:val="19"/>
          <w:szCs w:val="19"/>
        </w:rPr>
        <w:t>o</w:t>
      </w:r>
      <w:r w:rsidRPr="003D0253">
        <w:rPr>
          <w:rFonts w:ascii="Arial" w:eastAsia="Arial" w:hAnsi="Arial" w:cs="Arial"/>
          <w:sz w:val="19"/>
          <w:szCs w:val="19"/>
        </w:rPr>
        <w:t>f</w:t>
      </w:r>
      <w:r w:rsidRPr="003D0253">
        <w:rPr>
          <w:rFonts w:ascii="Arial" w:eastAsia="Arial" w:hAnsi="Arial" w:cs="Arial"/>
          <w:spacing w:val="6"/>
          <w:sz w:val="19"/>
          <w:szCs w:val="19"/>
        </w:rPr>
        <w:t xml:space="preserve"> </w:t>
      </w:r>
      <w:r w:rsidRPr="003D0253">
        <w:rPr>
          <w:rFonts w:ascii="Arial" w:eastAsia="Arial" w:hAnsi="Arial" w:cs="Arial"/>
          <w:spacing w:val="-8"/>
          <w:sz w:val="19"/>
          <w:szCs w:val="19"/>
        </w:rPr>
        <w:t>Y</w:t>
      </w:r>
      <w:r w:rsidRPr="003D0253">
        <w:rPr>
          <w:rFonts w:ascii="Arial" w:eastAsia="Arial" w:hAnsi="Arial" w:cs="Arial"/>
          <w:spacing w:val="-1"/>
          <w:sz w:val="19"/>
          <w:szCs w:val="19"/>
        </w:rPr>
        <w:t>ou</w:t>
      </w:r>
      <w:r w:rsidRPr="003D0253">
        <w:rPr>
          <w:rFonts w:ascii="Arial" w:eastAsia="Arial" w:hAnsi="Arial" w:cs="Arial"/>
          <w:sz w:val="19"/>
          <w:szCs w:val="19"/>
        </w:rPr>
        <w:t>r</w:t>
      </w:r>
      <w:r w:rsidRPr="003D0253">
        <w:rPr>
          <w:rFonts w:ascii="Arial" w:eastAsia="Arial" w:hAnsi="Arial" w:cs="Arial"/>
          <w:spacing w:val="7"/>
          <w:sz w:val="19"/>
          <w:szCs w:val="19"/>
        </w:rPr>
        <w:t xml:space="preserve"> </w:t>
      </w:r>
      <w:r w:rsidRPr="003D0253">
        <w:rPr>
          <w:rFonts w:ascii="Arial" w:eastAsia="Arial" w:hAnsi="Arial" w:cs="Arial"/>
          <w:spacing w:val="-5"/>
          <w:sz w:val="19"/>
          <w:szCs w:val="19"/>
        </w:rPr>
        <w:t>I</w:t>
      </w:r>
      <w:r w:rsidRPr="003D0253">
        <w:rPr>
          <w:rFonts w:ascii="Arial" w:eastAsia="Arial" w:hAnsi="Arial" w:cs="Arial"/>
          <w:spacing w:val="-1"/>
          <w:sz w:val="19"/>
          <w:szCs w:val="19"/>
        </w:rPr>
        <w:t>n</w:t>
      </w:r>
      <w:r w:rsidRPr="003D0253">
        <w:rPr>
          <w:rFonts w:ascii="Arial" w:eastAsia="Arial" w:hAnsi="Arial" w:cs="Arial"/>
          <w:sz w:val="19"/>
          <w:szCs w:val="19"/>
        </w:rPr>
        <w:t>v</w:t>
      </w:r>
      <w:r w:rsidRPr="003D0253">
        <w:rPr>
          <w:rFonts w:ascii="Arial" w:eastAsia="Arial" w:hAnsi="Arial" w:cs="Arial"/>
          <w:spacing w:val="-1"/>
          <w:sz w:val="19"/>
          <w:szCs w:val="19"/>
        </w:rPr>
        <w:t>en</w:t>
      </w:r>
      <w:r w:rsidRPr="003D0253">
        <w:rPr>
          <w:rFonts w:ascii="Arial" w:eastAsia="Arial" w:hAnsi="Arial" w:cs="Arial"/>
          <w:sz w:val="19"/>
          <w:szCs w:val="19"/>
        </w:rPr>
        <w:t>t</w:t>
      </w:r>
      <w:r w:rsidRPr="003D0253">
        <w:rPr>
          <w:rFonts w:ascii="Arial" w:eastAsia="Arial" w:hAnsi="Arial" w:cs="Arial"/>
          <w:spacing w:val="-4"/>
          <w:sz w:val="19"/>
          <w:szCs w:val="19"/>
        </w:rPr>
        <w:t>i</w:t>
      </w:r>
      <w:r w:rsidRPr="003D0253">
        <w:rPr>
          <w:rFonts w:ascii="Arial" w:eastAsia="Arial" w:hAnsi="Arial" w:cs="Arial"/>
          <w:spacing w:val="-6"/>
          <w:sz w:val="19"/>
          <w:szCs w:val="19"/>
        </w:rPr>
        <w:t>o</w:t>
      </w:r>
      <w:r w:rsidRPr="003D0253">
        <w:rPr>
          <w:rFonts w:ascii="Arial" w:eastAsia="Arial" w:hAnsi="Arial" w:cs="Arial"/>
          <w:sz w:val="19"/>
          <w:szCs w:val="19"/>
        </w:rPr>
        <w:t xml:space="preserve">n                                     </w:t>
      </w:r>
      <w:r w:rsidRPr="003D0253">
        <w:rPr>
          <w:rFonts w:ascii="Arial" w:eastAsia="Arial" w:hAnsi="Arial" w:cs="Arial"/>
          <w:spacing w:val="14"/>
          <w:sz w:val="19"/>
          <w:szCs w:val="19"/>
        </w:rPr>
        <w:t xml:space="preserve"> </w:t>
      </w:r>
      <w:r w:rsidRPr="003D0253">
        <w:rPr>
          <w:rFonts w:ascii="Arial" w:eastAsia="Arial" w:hAnsi="Arial" w:cs="Arial"/>
          <w:spacing w:val="-5"/>
          <w:sz w:val="19"/>
          <w:szCs w:val="19"/>
        </w:rPr>
        <w:t>I</w:t>
      </w:r>
      <w:r w:rsidRPr="003D0253">
        <w:rPr>
          <w:rFonts w:ascii="Arial" w:eastAsia="Arial" w:hAnsi="Arial" w:cs="Arial"/>
          <w:spacing w:val="-1"/>
          <w:sz w:val="19"/>
          <w:szCs w:val="19"/>
        </w:rPr>
        <w:t>n</w:t>
      </w:r>
      <w:r w:rsidRPr="003D0253">
        <w:rPr>
          <w:rFonts w:ascii="Arial" w:eastAsia="Arial" w:hAnsi="Arial" w:cs="Arial"/>
          <w:spacing w:val="5"/>
          <w:sz w:val="19"/>
          <w:szCs w:val="19"/>
        </w:rPr>
        <w:t>v</w:t>
      </w:r>
      <w:r w:rsidRPr="003D0253">
        <w:rPr>
          <w:rFonts w:ascii="Arial" w:eastAsia="Arial" w:hAnsi="Arial" w:cs="Arial"/>
          <w:spacing w:val="-6"/>
          <w:sz w:val="19"/>
          <w:szCs w:val="19"/>
        </w:rPr>
        <w:t>e</w:t>
      </w:r>
      <w:r w:rsidRPr="003D0253">
        <w:rPr>
          <w:rFonts w:ascii="Arial" w:eastAsia="Arial" w:hAnsi="Arial" w:cs="Arial"/>
          <w:spacing w:val="-1"/>
          <w:sz w:val="19"/>
          <w:szCs w:val="19"/>
        </w:rPr>
        <w:t>nt</w:t>
      </w:r>
      <w:r w:rsidRPr="003D0253">
        <w:rPr>
          <w:rFonts w:ascii="Arial" w:eastAsia="Arial" w:hAnsi="Arial" w:cs="Arial"/>
          <w:spacing w:val="-4"/>
          <w:sz w:val="19"/>
          <w:szCs w:val="19"/>
        </w:rPr>
        <w:t>i</w:t>
      </w:r>
      <w:r w:rsidRPr="003D0253">
        <w:rPr>
          <w:rFonts w:ascii="Arial" w:eastAsia="Arial" w:hAnsi="Arial" w:cs="Arial"/>
          <w:spacing w:val="-1"/>
          <w:sz w:val="19"/>
          <w:szCs w:val="19"/>
        </w:rPr>
        <w:t>o</w:t>
      </w:r>
      <w:r w:rsidRPr="003D0253">
        <w:rPr>
          <w:rFonts w:ascii="Arial" w:eastAsia="Arial" w:hAnsi="Arial" w:cs="Arial"/>
          <w:sz w:val="19"/>
          <w:szCs w:val="19"/>
        </w:rPr>
        <w:t>n</w:t>
      </w:r>
      <w:r w:rsidRPr="003D0253">
        <w:rPr>
          <w:rFonts w:ascii="Arial" w:eastAsia="Arial" w:hAnsi="Arial" w:cs="Arial"/>
          <w:spacing w:val="12"/>
          <w:sz w:val="19"/>
          <w:szCs w:val="19"/>
        </w:rPr>
        <w:t xml:space="preserve"> </w:t>
      </w:r>
      <w:r w:rsidRPr="003D0253">
        <w:rPr>
          <w:rFonts w:ascii="Arial" w:eastAsia="Arial" w:hAnsi="Arial" w:cs="Arial"/>
          <w:spacing w:val="-1"/>
          <w:sz w:val="19"/>
          <w:szCs w:val="19"/>
        </w:rPr>
        <w:t>L</w:t>
      </w:r>
      <w:r w:rsidRPr="003D0253">
        <w:rPr>
          <w:rFonts w:ascii="Arial" w:eastAsia="Arial" w:hAnsi="Arial" w:cs="Arial"/>
          <w:spacing w:val="-6"/>
          <w:sz w:val="19"/>
          <w:szCs w:val="19"/>
        </w:rPr>
        <w:t>o</w:t>
      </w:r>
      <w:r w:rsidRPr="003D0253">
        <w:rPr>
          <w:rFonts w:ascii="Arial" w:eastAsia="Arial" w:hAnsi="Arial" w:cs="Arial"/>
          <w:sz w:val="19"/>
          <w:szCs w:val="19"/>
        </w:rPr>
        <w:t>g</w:t>
      </w:r>
      <w:r w:rsidRPr="003D0253">
        <w:rPr>
          <w:rFonts w:ascii="Arial" w:eastAsia="Arial" w:hAnsi="Arial" w:cs="Arial"/>
          <w:spacing w:val="7"/>
          <w:sz w:val="19"/>
          <w:szCs w:val="19"/>
        </w:rPr>
        <w:t xml:space="preserve"> </w:t>
      </w:r>
      <w:r w:rsidRPr="003D0253">
        <w:rPr>
          <w:rFonts w:ascii="Arial" w:eastAsia="Arial" w:hAnsi="Arial" w:cs="Arial"/>
          <w:spacing w:val="2"/>
          <w:sz w:val="19"/>
          <w:szCs w:val="19"/>
        </w:rPr>
        <w:t>V</w:t>
      </w:r>
      <w:r w:rsidRPr="003D0253">
        <w:rPr>
          <w:rFonts w:ascii="Arial" w:eastAsia="Arial" w:hAnsi="Arial" w:cs="Arial"/>
          <w:spacing w:val="-6"/>
          <w:sz w:val="19"/>
          <w:szCs w:val="19"/>
        </w:rPr>
        <w:t>e</w:t>
      </w:r>
      <w:r w:rsidRPr="003D0253">
        <w:rPr>
          <w:rFonts w:ascii="Arial" w:eastAsia="Arial" w:hAnsi="Arial" w:cs="Arial"/>
          <w:spacing w:val="-2"/>
          <w:sz w:val="19"/>
          <w:szCs w:val="19"/>
        </w:rPr>
        <w:t>r</w:t>
      </w:r>
      <w:r w:rsidRPr="003D0253">
        <w:rPr>
          <w:rFonts w:ascii="Arial" w:eastAsia="Arial" w:hAnsi="Arial" w:cs="Arial"/>
          <w:sz w:val="19"/>
          <w:szCs w:val="19"/>
        </w:rPr>
        <w:t>s</w:t>
      </w:r>
      <w:r w:rsidRPr="003D0253">
        <w:rPr>
          <w:rFonts w:ascii="Arial" w:eastAsia="Arial" w:hAnsi="Arial" w:cs="Arial"/>
          <w:spacing w:val="-4"/>
          <w:sz w:val="19"/>
          <w:szCs w:val="19"/>
        </w:rPr>
        <w:t>i</w:t>
      </w:r>
      <w:r w:rsidRPr="003D0253">
        <w:rPr>
          <w:rFonts w:ascii="Arial" w:eastAsia="Arial" w:hAnsi="Arial" w:cs="Arial"/>
          <w:spacing w:val="-6"/>
          <w:sz w:val="19"/>
          <w:szCs w:val="19"/>
        </w:rPr>
        <w:t>o</w:t>
      </w:r>
      <w:r w:rsidRPr="003D0253">
        <w:rPr>
          <w:rFonts w:ascii="Arial" w:eastAsia="Arial" w:hAnsi="Arial" w:cs="Arial"/>
          <w:sz w:val="19"/>
          <w:szCs w:val="19"/>
        </w:rPr>
        <w:t>n</w:t>
      </w:r>
      <w:r w:rsidRPr="003D0253">
        <w:rPr>
          <w:rFonts w:ascii="Arial" w:eastAsia="Arial" w:hAnsi="Arial" w:cs="Arial"/>
          <w:spacing w:val="15"/>
          <w:sz w:val="19"/>
          <w:szCs w:val="19"/>
        </w:rPr>
        <w:t xml:space="preserve"> </w:t>
      </w:r>
      <w:r w:rsidRPr="003D0253">
        <w:rPr>
          <w:rFonts w:ascii="Arial" w:eastAsia="Arial" w:hAnsi="Arial" w:cs="Arial"/>
          <w:spacing w:val="-1"/>
          <w:sz w:val="19"/>
          <w:szCs w:val="19"/>
        </w:rPr>
        <w:t>1.</w:t>
      </w:r>
      <w:r w:rsidRPr="003D0253">
        <w:rPr>
          <w:rFonts w:ascii="Arial" w:eastAsia="Arial" w:hAnsi="Arial" w:cs="Arial"/>
          <w:sz w:val="19"/>
          <w:szCs w:val="19"/>
        </w:rPr>
        <w:t xml:space="preserve">0                                                               </w:t>
      </w:r>
      <w:r w:rsidRPr="003D0253">
        <w:rPr>
          <w:rFonts w:ascii="Arial" w:eastAsia="Arial" w:hAnsi="Arial" w:cs="Arial"/>
          <w:spacing w:val="5"/>
          <w:sz w:val="19"/>
          <w:szCs w:val="19"/>
        </w:rPr>
        <w:t xml:space="preserve"> </w:t>
      </w:r>
      <w:r w:rsidRPr="003D0253">
        <w:rPr>
          <w:rFonts w:ascii="Arial" w:eastAsia="Arial" w:hAnsi="Arial" w:cs="Arial"/>
          <w:spacing w:val="2"/>
          <w:sz w:val="19"/>
          <w:szCs w:val="19"/>
        </w:rPr>
        <w:t>P</w:t>
      </w:r>
      <w:r w:rsidRPr="003D0253">
        <w:rPr>
          <w:rFonts w:ascii="Arial" w:eastAsia="Arial" w:hAnsi="Arial" w:cs="Arial"/>
          <w:spacing w:val="-1"/>
          <w:sz w:val="19"/>
          <w:szCs w:val="19"/>
        </w:rPr>
        <w:t>a</w:t>
      </w:r>
      <w:r w:rsidRPr="003D0253">
        <w:rPr>
          <w:rFonts w:ascii="Arial" w:eastAsia="Arial" w:hAnsi="Arial" w:cs="Arial"/>
          <w:spacing w:val="-6"/>
          <w:sz w:val="19"/>
          <w:szCs w:val="19"/>
        </w:rPr>
        <w:t>g</w:t>
      </w:r>
      <w:r w:rsidRPr="003D0253">
        <w:rPr>
          <w:rFonts w:ascii="Arial" w:eastAsia="Arial" w:hAnsi="Arial" w:cs="Arial"/>
          <w:sz w:val="19"/>
          <w:szCs w:val="19"/>
        </w:rPr>
        <w:t>e</w:t>
      </w:r>
      <w:r w:rsidRPr="003D0253">
        <w:rPr>
          <w:rFonts w:ascii="Arial" w:eastAsia="Arial" w:hAnsi="Arial" w:cs="Arial"/>
          <w:spacing w:val="8"/>
          <w:sz w:val="19"/>
          <w:szCs w:val="19"/>
        </w:rPr>
        <w:t xml:space="preserve"> </w:t>
      </w:r>
      <w:r w:rsidRPr="003D0253">
        <w:rPr>
          <w:rFonts w:ascii="Arial" w:eastAsia="Arial" w:hAnsi="Arial" w:cs="Arial"/>
          <w:w w:val="101"/>
          <w:sz w:val="19"/>
          <w:szCs w:val="19"/>
        </w:rPr>
        <w:t>4</w:t>
      </w:r>
    </w:p>
    <w:p w:rsidR="00C86F4A" w:rsidRPr="003D0253" w:rsidRDefault="006C72B5">
      <w:pPr>
        <w:spacing w:before="2"/>
        <w:ind w:left="4272" w:right="4318"/>
        <w:jc w:val="center"/>
        <w:rPr>
          <w:rFonts w:ascii="Arial" w:eastAsia="Arial" w:hAnsi="Arial" w:cs="Arial"/>
          <w:sz w:val="19"/>
          <w:szCs w:val="19"/>
        </w:rPr>
        <w:sectPr w:rsidR="00C86F4A" w:rsidRPr="003D0253">
          <w:pgSz w:w="12240" w:h="15840"/>
          <w:pgMar w:top="1480" w:right="680" w:bottom="280" w:left="740" w:header="720" w:footer="720" w:gutter="0"/>
          <w:cols w:space="720"/>
        </w:sectPr>
      </w:pPr>
      <w:r w:rsidRPr="003D0253">
        <w:rPr>
          <w:rFonts w:ascii="Arial" w:eastAsia="Arial" w:hAnsi="Arial" w:cs="Arial"/>
          <w:sz w:val="19"/>
          <w:szCs w:val="19"/>
        </w:rPr>
        <w:t>©</w:t>
      </w:r>
      <w:r w:rsidRPr="003D0253">
        <w:rPr>
          <w:rFonts w:ascii="Arial" w:eastAsia="Arial" w:hAnsi="Arial" w:cs="Arial"/>
          <w:spacing w:val="4"/>
          <w:sz w:val="19"/>
          <w:szCs w:val="19"/>
        </w:rPr>
        <w:t xml:space="preserve"> </w:t>
      </w:r>
      <w:r w:rsidRPr="003D0253">
        <w:rPr>
          <w:rFonts w:ascii="Arial" w:eastAsia="Arial" w:hAnsi="Arial" w:cs="Arial"/>
          <w:spacing w:val="-1"/>
          <w:sz w:val="19"/>
          <w:szCs w:val="19"/>
        </w:rPr>
        <w:t>2</w:t>
      </w:r>
      <w:r w:rsidRPr="003D0253">
        <w:rPr>
          <w:rFonts w:ascii="Arial" w:eastAsia="Arial" w:hAnsi="Arial" w:cs="Arial"/>
          <w:spacing w:val="-6"/>
          <w:sz w:val="19"/>
          <w:szCs w:val="19"/>
        </w:rPr>
        <w:t>0</w:t>
      </w:r>
      <w:r w:rsidRPr="003D0253">
        <w:rPr>
          <w:rFonts w:ascii="Arial" w:eastAsia="Arial" w:hAnsi="Arial" w:cs="Arial"/>
          <w:spacing w:val="-1"/>
          <w:sz w:val="19"/>
          <w:szCs w:val="19"/>
        </w:rPr>
        <w:t>1</w:t>
      </w:r>
      <w:r w:rsidRPr="003D0253">
        <w:rPr>
          <w:rFonts w:ascii="Arial" w:eastAsia="Arial" w:hAnsi="Arial" w:cs="Arial"/>
          <w:sz w:val="19"/>
          <w:szCs w:val="19"/>
        </w:rPr>
        <w:t>8</w:t>
      </w:r>
      <w:r w:rsidRPr="003D0253">
        <w:rPr>
          <w:rFonts w:ascii="Arial" w:eastAsia="Arial" w:hAnsi="Arial" w:cs="Arial"/>
          <w:spacing w:val="8"/>
          <w:sz w:val="19"/>
          <w:szCs w:val="19"/>
        </w:rPr>
        <w:t xml:space="preserve"> </w:t>
      </w:r>
      <w:r w:rsidRPr="003D0253">
        <w:rPr>
          <w:rFonts w:ascii="Arial" w:eastAsia="Arial" w:hAnsi="Arial" w:cs="Arial"/>
          <w:spacing w:val="2"/>
          <w:sz w:val="19"/>
          <w:szCs w:val="19"/>
        </w:rPr>
        <w:t>S</w:t>
      </w:r>
      <w:r w:rsidRPr="003D0253">
        <w:rPr>
          <w:rFonts w:ascii="Arial" w:eastAsia="Arial" w:hAnsi="Arial" w:cs="Arial"/>
          <w:spacing w:val="-7"/>
          <w:sz w:val="19"/>
          <w:szCs w:val="19"/>
        </w:rPr>
        <w:t>T</w:t>
      </w:r>
      <w:r w:rsidRPr="003D0253">
        <w:rPr>
          <w:rFonts w:ascii="Arial" w:eastAsia="Arial" w:hAnsi="Arial" w:cs="Arial"/>
          <w:spacing w:val="2"/>
          <w:sz w:val="19"/>
          <w:szCs w:val="19"/>
        </w:rPr>
        <w:t>E</w:t>
      </w:r>
      <w:r w:rsidRPr="003D0253">
        <w:rPr>
          <w:rFonts w:ascii="Arial" w:eastAsia="Arial" w:hAnsi="Arial" w:cs="Arial"/>
          <w:spacing w:val="-6"/>
          <w:sz w:val="19"/>
          <w:szCs w:val="19"/>
        </w:rPr>
        <w:t>M</w:t>
      </w:r>
      <w:r w:rsidRPr="003D0253">
        <w:rPr>
          <w:rFonts w:ascii="Arial" w:eastAsia="Arial" w:hAnsi="Arial" w:cs="Arial"/>
          <w:spacing w:val="-10"/>
          <w:sz w:val="19"/>
          <w:szCs w:val="19"/>
        </w:rPr>
        <w:t>I</w:t>
      </w:r>
      <w:r w:rsidRPr="003D0253">
        <w:rPr>
          <w:rFonts w:ascii="Arial" w:eastAsia="Arial" w:hAnsi="Arial" w:cs="Arial"/>
          <w:sz w:val="19"/>
          <w:szCs w:val="19"/>
        </w:rPr>
        <w:t>E</w:t>
      </w:r>
      <w:r w:rsidRPr="003D0253">
        <w:rPr>
          <w:rFonts w:ascii="Arial" w:eastAsia="Arial" w:hAnsi="Arial" w:cs="Arial"/>
          <w:spacing w:val="14"/>
          <w:sz w:val="19"/>
          <w:szCs w:val="19"/>
        </w:rPr>
        <w:t xml:space="preserve"> </w:t>
      </w:r>
      <w:r w:rsidRPr="003D0253">
        <w:rPr>
          <w:rFonts w:ascii="Arial" w:eastAsia="Arial" w:hAnsi="Arial" w:cs="Arial"/>
          <w:w w:val="101"/>
          <w:sz w:val="19"/>
          <w:szCs w:val="19"/>
        </w:rPr>
        <w:t>C</w:t>
      </w:r>
      <w:r w:rsidRPr="003D0253">
        <w:rPr>
          <w:rFonts w:ascii="Arial" w:eastAsia="Arial" w:hAnsi="Arial" w:cs="Arial"/>
          <w:spacing w:val="-1"/>
          <w:w w:val="101"/>
          <w:sz w:val="19"/>
          <w:szCs w:val="19"/>
        </w:rPr>
        <w:t>oa</w:t>
      </w:r>
      <w:r w:rsidRPr="003D0253">
        <w:rPr>
          <w:rFonts w:ascii="Arial" w:eastAsia="Arial" w:hAnsi="Arial" w:cs="Arial"/>
          <w:spacing w:val="-4"/>
          <w:w w:val="101"/>
          <w:sz w:val="19"/>
          <w:szCs w:val="19"/>
        </w:rPr>
        <w:t>li</w:t>
      </w:r>
      <w:r w:rsidRPr="003D0253">
        <w:rPr>
          <w:rFonts w:ascii="Arial" w:eastAsia="Arial" w:hAnsi="Arial" w:cs="Arial"/>
          <w:spacing w:val="-1"/>
          <w:w w:val="101"/>
          <w:sz w:val="19"/>
          <w:szCs w:val="19"/>
        </w:rPr>
        <w:t>t</w:t>
      </w:r>
      <w:r w:rsidRPr="003D0253">
        <w:rPr>
          <w:rFonts w:ascii="Arial" w:eastAsia="Arial" w:hAnsi="Arial" w:cs="Arial"/>
          <w:spacing w:val="1"/>
          <w:w w:val="101"/>
          <w:sz w:val="19"/>
          <w:szCs w:val="19"/>
        </w:rPr>
        <w:t>i</w:t>
      </w:r>
      <w:r w:rsidRPr="003D0253">
        <w:rPr>
          <w:rFonts w:ascii="Arial" w:eastAsia="Arial" w:hAnsi="Arial" w:cs="Arial"/>
          <w:spacing w:val="-1"/>
          <w:w w:val="101"/>
          <w:sz w:val="19"/>
          <w:szCs w:val="19"/>
        </w:rPr>
        <w:t>on</w:t>
      </w:r>
    </w:p>
    <w:p w:rsidR="00C86F4A" w:rsidRPr="003D0253" w:rsidRDefault="006C72B5">
      <w:pPr>
        <w:spacing w:before="2" w:line="100" w:lineRule="exact"/>
        <w:rPr>
          <w:rFonts w:ascii="Arial" w:hAnsi="Arial" w:cs="Arial"/>
          <w:sz w:val="10"/>
          <w:szCs w:val="10"/>
        </w:rPr>
      </w:pPr>
      <w:r w:rsidRPr="003D0253">
        <w:rPr>
          <w:rFonts w:ascii="Arial" w:hAnsi="Arial" w:cs="Arial"/>
        </w:rPr>
        <w:lastRenderedPageBreak/>
        <w:pict>
          <v:group id="_x0000_s1196" style="position:absolute;margin-left:0;margin-top:0;width:612pt;height:791.8pt;z-index:-1512;mso-position-horizontal-relative:page;mso-position-vertical-relative:page" coordsize="12240,15836">
            <v:shape id="_x0000_s1205" style="position:absolute;left:11641;top:2;width:590;height:2758" coordorigin="11641,2" coordsize="590,2758" path="m11940,294r,2181l12231,2760r,-2758l11641,2r299,292xe" fillcolor="#33b0dd" stroked="f">
              <v:path arrowok="t"/>
            </v:shape>
            <v:shape id="_x0000_s1204" style="position:absolute;left:6;top:2;width:11934;height:2779" coordorigin="6,2" coordsize="11934,2779" path="m6,2781l298,2482r,-2188l11940,294,11641,2,6,2r,2779xe" fillcolor="#33b0dd" stroked="f">
              <v:path arrowok="t"/>
            </v:shape>
            <v:shape id="_x0000_s1203" style="position:absolute;left:11940;top:2515;width:291;height:10863" coordorigin="11940,2515" coordsize="291,10863" path="m11940,13378r291,-298l12231,2800r-291,-285l11940,13378xe" fillcolor="#82c50c" stroked="f">
              <v:path arrowok="t"/>
            </v:shape>
            <v:shape id="_x0000_s1202" style="position:absolute;left:6;top:2523;width:292;height:10821" coordorigin="6,2523" coordsize="292,10821" path="m6,13059r292,285l298,2523,6,2822r,10237xe" fillcolor="#82c50c" stroked="f">
              <v:path arrowok="t"/>
            </v:shape>
            <v:shape id="_x0000_s1201" style="position:absolute;left:6;top:13121;width:12225;height:2705" coordorigin="6,13121" coordsize="12225,2705" path="m12231,15826r,-2705l11940,13419r,2116l298,15535,6,15250r,576l12231,15826xe" fillcolor="#f10e83" stroked="f">
              <v:path arrowok="t"/>
            </v:shape>
            <v:shape id="_x0000_s1200" style="position:absolute;left:6;top:13099;width:292;height:2436" coordorigin="6,13099" coordsize="292,2436" path="m6,15250r292,285l298,13384,6,13099r,2151xe" fillcolor="#f10e83" stroked="f">
              <v:path arrowok="t"/>
            </v:shape>
            <v:shape id="_x0000_s1199" style="position:absolute;width:12240;height:2707" coordsize="12240,2707" path="m,2707l293,2418r,-2128l12240,290r,-290l,,,2707xe" fillcolor="#33b0dd" stroked="f">
              <v:path arrowok="t"/>
            </v:shape>
            <v:shape id="_x0000_s1198" style="position:absolute;left:11942;top:290;width:298;height:2417" coordorigin="11942,290" coordsize="298,2417" path="m12240,290r-298,l11942,2418r5,l12240,2707r,-2417xe" fillcolor="#33b0dd" stroked="f">
              <v:path arrowok="t"/>
            </v:shape>
            <v:shape id="_x0000_s1197" type="#_x0000_t75" style="position:absolute;left:4932;top:523;width:2376;height:1123">
              <v:imagedata r:id="rId6" o:title=""/>
            </v:shape>
            <w10:wrap anchorx="page" anchory="page"/>
          </v:group>
        </w:pict>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spacing w:before="39" w:line="240" w:lineRule="exact"/>
        <w:ind w:left="124" w:right="218"/>
        <w:rPr>
          <w:rFonts w:ascii="Arial" w:eastAsia="Arial" w:hAnsi="Arial" w:cs="Arial"/>
          <w:sz w:val="21"/>
          <w:szCs w:val="21"/>
        </w:rPr>
      </w:pPr>
      <w:r w:rsidRPr="003D0253">
        <w:rPr>
          <w:rFonts w:ascii="Arial" w:eastAsia="Arial" w:hAnsi="Arial" w:cs="Arial"/>
          <w:spacing w:val="3"/>
          <w:sz w:val="21"/>
          <w:szCs w:val="21"/>
        </w:rPr>
        <w:t>p</w:t>
      </w:r>
      <w:r w:rsidRPr="003D0253">
        <w:rPr>
          <w:rFonts w:ascii="Arial" w:eastAsia="Arial" w:hAnsi="Arial" w:cs="Arial"/>
          <w:spacing w:val="1"/>
          <w:sz w:val="21"/>
          <w:szCs w:val="21"/>
        </w:rPr>
        <w:t>i</w:t>
      </w:r>
      <w:r w:rsidRPr="003D0253">
        <w:rPr>
          <w:rFonts w:ascii="Arial" w:eastAsia="Arial" w:hAnsi="Arial" w:cs="Arial"/>
          <w:spacing w:val="-1"/>
          <w:sz w:val="21"/>
          <w:szCs w:val="21"/>
        </w:rPr>
        <w:t>t</w:t>
      </w:r>
      <w:r w:rsidRPr="003D0253">
        <w:rPr>
          <w:rFonts w:ascii="Arial" w:eastAsia="Arial" w:hAnsi="Arial" w:cs="Arial"/>
          <w:spacing w:val="-5"/>
          <w:sz w:val="21"/>
          <w:szCs w:val="21"/>
        </w:rPr>
        <w:t>c</w:t>
      </w:r>
      <w:r w:rsidRPr="003D0253">
        <w:rPr>
          <w:rFonts w:ascii="Arial" w:eastAsia="Arial" w:hAnsi="Arial" w:cs="Arial"/>
          <w:sz w:val="21"/>
          <w:szCs w:val="21"/>
        </w:rPr>
        <w:t xml:space="preserve">h </w:t>
      </w:r>
      <w:r w:rsidRPr="003D0253">
        <w:rPr>
          <w:rFonts w:ascii="Arial" w:eastAsia="Arial" w:hAnsi="Arial" w:cs="Arial"/>
          <w:spacing w:val="16"/>
          <w:sz w:val="21"/>
          <w:szCs w:val="21"/>
        </w:rPr>
        <w:t xml:space="preserve"> </w:t>
      </w:r>
      <w:r w:rsidRPr="003D0253">
        <w:rPr>
          <w:rFonts w:ascii="Arial" w:eastAsia="Arial" w:hAnsi="Arial" w:cs="Arial"/>
          <w:sz w:val="21"/>
          <w:szCs w:val="21"/>
        </w:rPr>
        <w:t>–</w:t>
      </w:r>
      <w:r w:rsidRPr="003D0253">
        <w:rPr>
          <w:rFonts w:ascii="Arial" w:eastAsia="Arial" w:hAnsi="Arial" w:cs="Arial"/>
          <w:spacing w:val="12"/>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3"/>
          <w:sz w:val="21"/>
          <w:szCs w:val="21"/>
        </w:rPr>
        <w:t>r</w:t>
      </w:r>
      <w:r w:rsidRPr="003D0253">
        <w:rPr>
          <w:rFonts w:ascii="Arial" w:eastAsia="Arial" w:hAnsi="Arial" w:cs="Arial"/>
          <w:spacing w:val="-7"/>
          <w:sz w:val="21"/>
          <w:szCs w:val="21"/>
        </w:rPr>
        <w:t>o</w:t>
      </w:r>
      <w:r w:rsidRPr="003D0253">
        <w:rPr>
          <w:rFonts w:ascii="Arial" w:eastAsia="Arial" w:hAnsi="Arial" w:cs="Arial"/>
          <w:spacing w:val="2"/>
          <w:sz w:val="21"/>
          <w:szCs w:val="21"/>
        </w:rPr>
        <w:t>m</w:t>
      </w:r>
      <w:r w:rsidRPr="003D0253">
        <w:rPr>
          <w:rFonts w:ascii="Arial" w:eastAsia="Arial" w:hAnsi="Arial" w:cs="Arial"/>
          <w:spacing w:val="3"/>
          <w:sz w:val="21"/>
          <w:szCs w:val="21"/>
        </w:rPr>
        <w:t>o</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w:t>
      </w:r>
      <w:r w:rsidRPr="003D0253">
        <w:rPr>
          <w:rFonts w:ascii="Arial" w:eastAsia="Arial" w:hAnsi="Arial" w:cs="Arial"/>
          <w:sz w:val="21"/>
          <w:szCs w:val="21"/>
        </w:rPr>
        <w:t>n</w:t>
      </w:r>
      <w:r w:rsidRPr="003D0253">
        <w:rPr>
          <w:rFonts w:ascii="Arial" w:eastAsia="Arial" w:hAnsi="Arial" w:cs="Arial"/>
          <w:spacing w:val="12"/>
          <w:sz w:val="21"/>
          <w:szCs w:val="21"/>
        </w:rPr>
        <w:t xml:space="preserve"> </w:t>
      </w:r>
      <w:r w:rsidRPr="003D0253">
        <w:rPr>
          <w:rFonts w:ascii="Arial" w:eastAsia="Arial" w:hAnsi="Arial" w:cs="Arial"/>
          <w:spacing w:val="3"/>
          <w:sz w:val="21"/>
          <w:szCs w:val="21"/>
        </w:rPr>
        <w:t>b</w:t>
      </w:r>
      <w:r w:rsidRPr="003D0253">
        <w:rPr>
          <w:rFonts w:ascii="Arial" w:eastAsia="Arial" w:hAnsi="Arial" w:cs="Arial"/>
          <w:sz w:val="21"/>
          <w:szCs w:val="21"/>
        </w:rPr>
        <w:t>y</w:t>
      </w:r>
      <w:r w:rsidRPr="003D0253">
        <w:rPr>
          <w:rFonts w:ascii="Arial" w:eastAsia="Arial" w:hAnsi="Arial" w:cs="Arial"/>
          <w:spacing w:val="9"/>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2"/>
          <w:sz w:val="21"/>
          <w:szCs w:val="21"/>
        </w:rPr>
        <w:t>ea</w:t>
      </w:r>
      <w:r w:rsidRPr="003D0253">
        <w:rPr>
          <w:rFonts w:ascii="Arial" w:eastAsia="Arial" w:hAnsi="Arial" w:cs="Arial"/>
          <w:spacing w:val="-7"/>
          <w:sz w:val="21"/>
          <w:szCs w:val="21"/>
        </w:rPr>
        <w:t>n</w:t>
      </w:r>
      <w:r w:rsidRPr="003D0253">
        <w:rPr>
          <w:rFonts w:ascii="Arial" w:eastAsia="Arial" w:hAnsi="Arial" w:cs="Arial"/>
          <w:sz w:val="21"/>
          <w:szCs w:val="21"/>
        </w:rPr>
        <w:t>s</w:t>
      </w:r>
      <w:r w:rsidRPr="003D0253">
        <w:rPr>
          <w:rFonts w:ascii="Arial" w:eastAsia="Arial" w:hAnsi="Arial" w:cs="Arial"/>
          <w:spacing w:val="14"/>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13"/>
          <w:sz w:val="21"/>
          <w:szCs w:val="21"/>
        </w:rPr>
        <w:t xml:space="preserve"> </w:t>
      </w:r>
      <w:r w:rsidRPr="003D0253">
        <w:rPr>
          <w:rFonts w:ascii="Arial" w:eastAsia="Arial" w:hAnsi="Arial" w:cs="Arial"/>
          <w:spacing w:val="3"/>
          <w:sz w:val="21"/>
          <w:szCs w:val="21"/>
        </w:rPr>
        <w:t>a</w:t>
      </w:r>
      <w:r w:rsidRPr="003D0253">
        <w:rPr>
          <w:rFonts w:ascii="Arial" w:eastAsia="Arial" w:hAnsi="Arial" w:cs="Arial"/>
          <w:sz w:val="21"/>
          <w:szCs w:val="21"/>
        </w:rPr>
        <w:t>n</w:t>
      </w:r>
      <w:r w:rsidRPr="003D0253">
        <w:rPr>
          <w:rFonts w:ascii="Arial" w:eastAsia="Arial" w:hAnsi="Arial" w:cs="Arial"/>
          <w:spacing w:val="7"/>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2"/>
          <w:sz w:val="21"/>
          <w:szCs w:val="21"/>
        </w:rPr>
        <w:t>r</w:t>
      </w:r>
      <w:r w:rsidRPr="003D0253">
        <w:rPr>
          <w:rFonts w:ascii="Arial" w:eastAsia="Arial" w:hAnsi="Arial" w:cs="Arial"/>
          <w:spacing w:val="-2"/>
          <w:sz w:val="21"/>
          <w:szCs w:val="21"/>
        </w:rPr>
        <w:t>g</w:t>
      </w:r>
      <w:r w:rsidRPr="003D0253">
        <w:rPr>
          <w:rFonts w:ascii="Arial" w:eastAsia="Arial" w:hAnsi="Arial" w:cs="Arial"/>
          <w:spacing w:val="-7"/>
          <w:sz w:val="21"/>
          <w:szCs w:val="21"/>
        </w:rPr>
        <w:t>u</w:t>
      </w:r>
      <w:r w:rsidRPr="003D0253">
        <w:rPr>
          <w:rFonts w:ascii="Arial" w:eastAsia="Arial" w:hAnsi="Arial" w:cs="Arial"/>
          <w:spacing w:val="2"/>
          <w:sz w:val="21"/>
          <w:szCs w:val="21"/>
        </w:rPr>
        <w:t>m</w:t>
      </w:r>
      <w:r w:rsidRPr="003D0253">
        <w:rPr>
          <w:rFonts w:ascii="Arial" w:eastAsia="Arial" w:hAnsi="Arial" w:cs="Arial"/>
          <w:spacing w:val="-2"/>
          <w:sz w:val="21"/>
          <w:szCs w:val="21"/>
        </w:rPr>
        <w:t>en</w:t>
      </w:r>
      <w:r w:rsidRPr="003D0253">
        <w:rPr>
          <w:rFonts w:ascii="Arial" w:eastAsia="Arial" w:hAnsi="Arial" w:cs="Arial"/>
          <w:sz w:val="21"/>
          <w:szCs w:val="21"/>
        </w:rPr>
        <w:t>t</w:t>
      </w:r>
      <w:r w:rsidRPr="003D0253">
        <w:rPr>
          <w:rFonts w:ascii="Arial" w:eastAsia="Arial" w:hAnsi="Arial" w:cs="Arial"/>
          <w:spacing w:val="13"/>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7"/>
          <w:sz w:val="21"/>
          <w:szCs w:val="21"/>
        </w:rPr>
        <w:t>n</w:t>
      </w:r>
      <w:r w:rsidRPr="003D0253">
        <w:rPr>
          <w:rFonts w:ascii="Arial" w:eastAsia="Arial" w:hAnsi="Arial" w:cs="Arial"/>
          <w:sz w:val="21"/>
          <w:szCs w:val="21"/>
        </w:rPr>
        <w:t>d</w:t>
      </w:r>
      <w:r w:rsidRPr="003D0253">
        <w:rPr>
          <w:rFonts w:ascii="Arial" w:eastAsia="Arial" w:hAnsi="Arial" w:cs="Arial"/>
          <w:spacing w:val="12"/>
          <w:sz w:val="21"/>
          <w:szCs w:val="21"/>
        </w:rPr>
        <w:t xml:space="preserve"> </w:t>
      </w:r>
      <w:r w:rsidRPr="003D0253">
        <w:rPr>
          <w:rFonts w:ascii="Arial" w:eastAsia="Arial" w:hAnsi="Arial" w:cs="Arial"/>
          <w:spacing w:val="-2"/>
          <w:sz w:val="21"/>
          <w:szCs w:val="21"/>
        </w:rPr>
        <w:t>de</w:t>
      </w:r>
      <w:r w:rsidRPr="003D0253">
        <w:rPr>
          <w:rFonts w:ascii="Arial" w:eastAsia="Arial" w:hAnsi="Arial" w:cs="Arial"/>
          <w:spacing w:val="2"/>
          <w:sz w:val="21"/>
          <w:szCs w:val="21"/>
        </w:rPr>
        <w:t>m</w:t>
      </w:r>
      <w:r w:rsidRPr="003D0253">
        <w:rPr>
          <w:rFonts w:ascii="Arial" w:eastAsia="Arial" w:hAnsi="Arial" w:cs="Arial"/>
          <w:spacing w:val="-2"/>
          <w:sz w:val="21"/>
          <w:szCs w:val="21"/>
        </w:rPr>
        <w:t>on</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pacing w:val="-3"/>
          <w:sz w:val="21"/>
          <w:szCs w:val="21"/>
        </w:rPr>
        <w:t>r</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on</w:t>
      </w:r>
      <w:r w:rsidRPr="003D0253">
        <w:rPr>
          <w:rFonts w:ascii="Arial" w:eastAsia="Arial" w:hAnsi="Arial" w:cs="Arial"/>
          <w:sz w:val="21"/>
          <w:szCs w:val="21"/>
        </w:rPr>
        <w:t>;</w:t>
      </w:r>
      <w:r w:rsidRPr="003D0253">
        <w:rPr>
          <w:rFonts w:ascii="Arial" w:eastAsia="Arial" w:hAnsi="Arial" w:cs="Arial"/>
          <w:spacing w:val="13"/>
          <w:sz w:val="21"/>
          <w:szCs w:val="21"/>
        </w:rPr>
        <w:t xml:space="preserve"> </w:t>
      </w:r>
      <w:r w:rsidRPr="003D0253">
        <w:rPr>
          <w:rFonts w:ascii="Arial" w:eastAsia="Arial" w:hAnsi="Arial" w:cs="Arial"/>
          <w:sz w:val="21"/>
          <w:szCs w:val="21"/>
        </w:rPr>
        <w:t>a</w:t>
      </w:r>
      <w:r w:rsidRPr="003D0253">
        <w:rPr>
          <w:rFonts w:ascii="Arial" w:eastAsia="Arial" w:hAnsi="Arial" w:cs="Arial"/>
          <w:spacing w:val="16"/>
          <w:sz w:val="21"/>
          <w:szCs w:val="21"/>
        </w:rPr>
        <w:t xml:space="preserve"> </w:t>
      </w:r>
      <w:r w:rsidRPr="003D0253">
        <w:rPr>
          <w:rFonts w:ascii="Arial" w:eastAsia="Arial" w:hAnsi="Arial" w:cs="Arial"/>
          <w:sz w:val="21"/>
          <w:szCs w:val="21"/>
        </w:rPr>
        <w:t>s</w:t>
      </w:r>
      <w:r w:rsidRPr="003D0253">
        <w:rPr>
          <w:rFonts w:ascii="Arial" w:eastAsia="Arial" w:hAnsi="Arial" w:cs="Arial"/>
          <w:spacing w:val="-7"/>
          <w:sz w:val="21"/>
          <w:szCs w:val="21"/>
        </w:rPr>
        <w:t>h</w:t>
      </w:r>
      <w:r w:rsidRPr="003D0253">
        <w:rPr>
          <w:rFonts w:ascii="Arial" w:eastAsia="Arial" w:hAnsi="Arial" w:cs="Arial"/>
          <w:spacing w:val="3"/>
          <w:sz w:val="21"/>
          <w:szCs w:val="21"/>
        </w:rPr>
        <w:t>o</w:t>
      </w:r>
      <w:r w:rsidRPr="003D0253">
        <w:rPr>
          <w:rFonts w:ascii="Arial" w:eastAsia="Arial" w:hAnsi="Arial" w:cs="Arial"/>
          <w:spacing w:val="2"/>
          <w:sz w:val="21"/>
          <w:szCs w:val="21"/>
        </w:rPr>
        <w:t>r</w:t>
      </w:r>
      <w:r w:rsidRPr="003D0253">
        <w:rPr>
          <w:rFonts w:ascii="Arial" w:eastAsia="Arial" w:hAnsi="Arial" w:cs="Arial"/>
          <w:sz w:val="21"/>
          <w:szCs w:val="21"/>
        </w:rPr>
        <w:t>t</w:t>
      </w:r>
      <w:r w:rsidRPr="003D0253">
        <w:rPr>
          <w:rFonts w:ascii="Arial" w:eastAsia="Arial" w:hAnsi="Arial" w:cs="Arial"/>
          <w:spacing w:val="13"/>
          <w:sz w:val="21"/>
          <w:szCs w:val="21"/>
        </w:rPr>
        <w:t xml:space="preserve"> </w:t>
      </w:r>
      <w:r w:rsidRPr="003D0253">
        <w:rPr>
          <w:rFonts w:ascii="Arial" w:eastAsia="Arial" w:hAnsi="Arial" w:cs="Arial"/>
          <w:sz w:val="21"/>
          <w:szCs w:val="21"/>
        </w:rPr>
        <w:t>v</w:t>
      </w:r>
      <w:r w:rsidRPr="003D0253">
        <w:rPr>
          <w:rFonts w:ascii="Arial" w:eastAsia="Arial" w:hAnsi="Arial" w:cs="Arial"/>
          <w:spacing w:val="-2"/>
          <w:sz w:val="21"/>
          <w:szCs w:val="21"/>
        </w:rPr>
        <w:t>e</w:t>
      </w:r>
      <w:r w:rsidRPr="003D0253">
        <w:rPr>
          <w:rFonts w:ascii="Arial" w:eastAsia="Arial" w:hAnsi="Arial" w:cs="Arial"/>
          <w:spacing w:val="-3"/>
          <w:sz w:val="21"/>
          <w:szCs w:val="21"/>
        </w:rPr>
        <w:t>r</w:t>
      </w:r>
      <w:r w:rsidRPr="003D0253">
        <w:rPr>
          <w:rFonts w:ascii="Arial" w:eastAsia="Arial" w:hAnsi="Arial" w:cs="Arial"/>
          <w:spacing w:val="-2"/>
          <w:sz w:val="21"/>
          <w:szCs w:val="21"/>
        </w:rPr>
        <w:t>b</w:t>
      </w:r>
      <w:r w:rsidRPr="003D0253">
        <w:rPr>
          <w:rFonts w:ascii="Arial" w:eastAsia="Arial" w:hAnsi="Arial" w:cs="Arial"/>
          <w:spacing w:val="3"/>
          <w:sz w:val="21"/>
          <w:szCs w:val="21"/>
        </w:rPr>
        <w:t>a</w:t>
      </w:r>
      <w:r w:rsidRPr="003D0253">
        <w:rPr>
          <w:rFonts w:ascii="Arial" w:eastAsia="Arial" w:hAnsi="Arial" w:cs="Arial"/>
          <w:sz w:val="21"/>
          <w:szCs w:val="21"/>
        </w:rPr>
        <w:t>l</w:t>
      </w:r>
      <w:r w:rsidRPr="003D0253">
        <w:rPr>
          <w:rFonts w:ascii="Arial" w:eastAsia="Arial" w:hAnsi="Arial" w:cs="Arial"/>
          <w:spacing w:val="5"/>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pacing w:val="3"/>
          <w:sz w:val="21"/>
          <w:szCs w:val="21"/>
        </w:rPr>
        <w:t>a</w:t>
      </w:r>
      <w:r w:rsidRPr="003D0253">
        <w:rPr>
          <w:rFonts w:ascii="Arial" w:eastAsia="Arial" w:hAnsi="Arial" w:cs="Arial"/>
          <w:spacing w:val="-8"/>
          <w:sz w:val="21"/>
          <w:szCs w:val="21"/>
        </w:rPr>
        <w:t>l</w:t>
      </w:r>
      <w:r w:rsidRPr="003D0253">
        <w:rPr>
          <w:rFonts w:ascii="Arial" w:eastAsia="Arial" w:hAnsi="Arial" w:cs="Arial"/>
          <w:spacing w:val="3"/>
          <w:sz w:val="21"/>
          <w:szCs w:val="21"/>
        </w:rPr>
        <w:t>o</w:t>
      </w:r>
      <w:r w:rsidRPr="003D0253">
        <w:rPr>
          <w:rFonts w:ascii="Arial" w:eastAsia="Arial" w:hAnsi="Arial" w:cs="Arial"/>
          <w:spacing w:val="-2"/>
          <w:sz w:val="21"/>
          <w:szCs w:val="21"/>
        </w:rPr>
        <w:t>g</w:t>
      </w:r>
      <w:r w:rsidRPr="003D0253">
        <w:rPr>
          <w:rFonts w:ascii="Arial" w:eastAsia="Arial" w:hAnsi="Arial" w:cs="Arial"/>
          <w:spacing w:val="-7"/>
          <w:sz w:val="21"/>
          <w:szCs w:val="21"/>
        </w:rPr>
        <w:t>u</w:t>
      </w:r>
      <w:r w:rsidRPr="003D0253">
        <w:rPr>
          <w:rFonts w:ascii="Arial" w:eastAsia="Arial" w:hAnsi="Arial" w:cs="Arial"/>
          <w:sz w:val="21"/>
          <w:szCs w:val="21"/>
        </w:rPr>
        <w:t>e</w:t>
      </w:r>
      <w:r w:rsidRPr="003D0253">
        <w:rPr>
          <w:rFonts w:ascii="Arial" w:eastAsia="Arial" w:hAnsi="Arial" w:cs="Arial"/>
          <w:spacing w:val="16"/>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18"/>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3"/>
          <w:sz w:val="21"/>
          <w:szCs w:val="21"/>
        </w:rPr>
        <w:t>e</w:t>
      </w:r>
      <w:r w:rsidRPr="003D0253">
        <w:rPr>
          <w:rFonts w:ascii="Arial" w:eastAsia="Arial" w:hAnsi="Arial" w:cs="Arial"/>
          <w:spacing w:val="-4"/>
          <w:sz w:val="21"/>
          <w:szCs w:val="21"/>
        </w:rPr>
        <w:t>ll</w:t>
      </w:r>
      <w:r w:rsidRPr="003D0253">
        <w:rPr>
          <w:rFonts w:ascii="Arial" w:eastAsia="Arial" w:hAnsi="Arial" w:cs="Arial"/>
          <w:sz w:val="21"/>
          <w:szCs w:val="21"/>
        </w:rPr>
        <w:t>s</w:t>
      </w:r>
      <w:r w:rsidRPr="003D0253">
        <w:rPr>
          <w:rFonts w:ascii="Arial" w:eastAsia="Arial" w:hAnsi="Arial" w:cs="Arial"/>
          <w:spacing w:val="19"/>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16"/>
          <w:sz w:val="21"/>
          <w:szCs w:val="21"/>
        </w:rPr>
        <w:t xml:space="preserve"> </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pacing w:val="3"/>
          <w:sz w:val="21"/>
          <w:szCs w:val="21"/>
        </w:rPr>
        <w:t>o</w:t>
      </w:r>
      <w:r w:rsidRPr="003D0253">
        <w:rPr>
          <w:rFonts w:ascii="Arial" w:eastAsia="Arial" w:hAnsi="Arial" w:cs="Arial"/>
          <w:spacing w:val="2"/>
          <w:sz w:val="21"/>
          <w:szCs w:val="21"/>
        </w:rPr>
        <w:t>r</w:t>
      </w:r>
      <w:r w:rsidRPr="003D0253">
        <w:rPr>
          <w:rFonts w:ascii="Arial" w:eastAsia="Arial" w:hAnsi="Arial" w:cs="Arial"/>
          <w:sz w:val="21"/>
          <w:szCs w:val="21"/>
        </w:rPr>
        <w:t>y</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an</w:t>
      </w:r>
      <w:r w:rsidRPr="003D0253">
        <w:rPr>
          <w:rFonts w:ascii="Arial" w:eastAsia="Arial" w:hAnsi="Arial" w:cs="Arial"/>
          <w:sz w:val="21"/>
          <w:szCs w:val="21"/>
        </w:rPr>
        <w:t xml:space="preserve">d </w:t>
      </w:r>
      <w:r w:rsidRPr="003D0253">
        <w:rPr>
          <w:rFonts w:ascii="Arial" w:eastAsia="Arial" w:hAnsi="Arial" w:cs="Arial"/>
          <w:spacing w:val="3"/>
          <w:sz w:val="21"/>
          <w:szCs w:val="21"/>
        </w:rPr>
        <w:t>b</w:t>
      </w:r>
      <w:r w:rsidRPr="003D0253">
        <w:rPr>
          <w:rFonts w:ascii="Arial" w:eastAsia="Arial" w:hAnsi="Arial" w:cs="Arial"/>
          <w:spacing w:val="-2"/>
          <w:sz w:val="21"/>
          <w:szCs w:val="21"/>
        </w:rPr>
        <w:t>e</w:t>
      </w:r>
      <w:r w:rsidRPr="003D0253">
        <w:rPr>
          <w:rFonts w:ascii="Arial" w:eastAsia="Arial" w:hAnsi="Arial" w:cs="Arial"/>
          <w:spacing w:val="-7"/>
          <w:sz w:val="21"/>
          <w:szCs w:val="21"/>
        </w:rPr>
        <w:t>n</w:t>
      </w:r>
      <w:r w:rsidRPr="003D0253">
        <w:rPr>
          <w:rFonts w:ascii="Arial" w:eastAsia="Arial" w:hAnsi="Arial" w:cs="Arial"/>
          <w:spacing w:val="3"/>
          <w:sz w:val="21"/>
          <w:szCs w:val="21"/>
        </w:rPr>
        <w:t>e</w:t>
      </w:r>
      <w:r w:rsidRPr="003D0253">
        <w:rPr>
          <w:rFonts w:ascii="Arial" w:eastAsia="Arial" w:hAnsi="Arial" w:cs="Arial"/>
          <w:spacing w:val="-1"/>
          <w:sz w:val="21"/>
          <w:szCs w:val="21"/>
        </w:rPr>
        <w:t>f</w:t>
      </w:r>
      <w:r w:rsidRPr="003D0253">
        <w:rPr>
          <w:rFonts w:ascii="Arial" w:eastAsia="Arial" w:hAnsi="Arial" w:cs="Arial"/>
          <w:spacing w:val="-4"/>
          <w:sz w:val="21"/>
          <w:szCs w:val="21"/>
        </w:rPr>
        <w:t>i</w:t>
      </w:r>
      <w:r w:rsidRPr="003D0253">
        <w:rPr>
          <w:rFonts w:ascii="Arial" w:eastAsia="Arial" w:hAnsi="Arial" w:cs="Arial"/>
          <w:spacing w:val="-1"/>
          <w:sz w:val="21"/>
          <w:szCs w:val="21"/>
        </w:rPr>
        <w:t>t</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2"/>
          <w:sz w:val="21"/>
          <w:szCs w:val="21"/>
        </w:rPr>
        <w:t xml:space="preserve"> </w:t>
      </w:r>
      <w:r w:rsidRPr="003D0253">
        <w:rPr>
          <w:rFonts w:ascii="Arial" w:eastAsia="Arial" w:hAnsi="Arial" w:cs="Arial"/>
          <w:sz w:val="21"/>
          <w:szCs w:val="21"/>
        </w:rPr>
        <w:t>a</w:t>
      </w:r>
      <w:r w:rsidRPr="003D0253">
        <w:rPr>
          <w:rFonts w:ascii="Arial" w:eastAsia="Arial" w:hAnsi="Arial" w:cs="Arial"/>
          <w:spacing w:val="2"/>
          <w:sz w:val="21"/>
          <w:szCs w:val="21"/>
        </w:rPr>
        <w:t xml:space="preserve"> </w:t>
      </w:r>
      <w:r w:rsidRPr="003D0253">
        <w:rPr>
          <w:rFonts w:ascii="Arial" w:eastAsia="Arial" w:hAnsi="Arial" w:cs="Arial"/>
          <w:spacing w:val="-7"/>
          <w:sz w:val="21"/>
          <w:szCs w:val="21"/>
        </w:rPr>
        <w:t>p</w:t>
      </w:r>
      <w:r w:rsidRPr="003D0253">
        <w:rPr>
          <w:rFonts w:ascii="Arial" w:eastAsia="Arial" w:hAnsi="Arial" w:cs="Arial"/>
          <w:spacing w:val="-3"/>
          <w:sz w:val="21"/>
          <w:szCs w:val="21"/>
        </w:rPr>
        <w:t>r</w:t>
      </w:r>
      <w:r w:rsidRPr="003D0253">
        <w:rPr>
          <w:rFonts w:ascii="Arial" w:eastAsia="Arial" w:hAnsi="Arial" w:cs="Arial"/>
          <w:spacing w:val="-2"/>
          <w:sz w:val="21"/>
          <w:szCs w:val="21"/>
        </w:rPr>
        <w:t>odu</w:t>
      </w:r>
      <w:r w:rsidRPr="003D0253">
        <w:rPr>
          <w:rFonts w:ascii="Arial" w:eastAsia="Arial" w:hAnsi="Arial" w:cs="Arial"/>
          <w:sz w:val="21"/>
          <w:szCs w:val="21"/>
        </w:rPr>
        <w:t>c</w:t>
      </w:r>
      <w:r w:rsidRPr="003D0253">
        <w:rPr>
          <w:rFonts w:ascii="Arial" w:eastAsia="Arial" w:hAnsi="Arial" w:cs="Arial"/>
          <w:spacing w:val="-1"/>
          <w:sz w:val="21"/>
          <w:szCs w:val="21"/>
        </w:rPr>
        <w:t>t</w:t>
      </w:r>
      <w:r w:rsidRPr="003D0253">
        <w:rPr>
          <w:rFonts w:ascii="Arial" w:eastAsia="Arial" w:hAnsi="Arial" w:cs="Arial"/>
          <w:sz w:val="21"/>
          <w:szCs w:val="21"/>
        </w:rPr>
        <w:t>.</w:t>
      </w:r>
    </w:p>
    <w:p w:rsidR="00C86F4A" w:rsidRPr="003D0253" w:rsidRDefault="00C86F4A">
      <w:pPr>
        <w:spacing w:before="7" w:line="180" w:lineRule="exact"/>
        <w:rPr>
          <w:rFonts w:ascii="Arial" w:hAnsi="Arial" w:cs="Arial"/>
          <w:sz w:val="19"/>
          <w:szCs w:val="19"/>
        </w:rPr>
      </w:pPr>
    </w:p>
    <w:p w:rsidR="00C86F4A" w:rsidRPr="003D0253" w:rsidRDefault="006C72B5">
      <w:pPr>
        <w:spacing w:line="438" w:lineRule="auto"/>
        <w:ind w:left="124" w:right="1451"/>
        <w:rPr>
          <w:rFonts w:ascii="Arial" w:eastAsia="Arial" w:hAnsi="Arial" w:cs="Arial"/>
          <w:sz w:val="21"/>
          <w:szCs w:val="21"/>
        </w:rPr>
      </w:pPr>
      <w:r w:rsidRPr="003D0253">
        <w:rPr>
          <w:rFonts w:ascii="Arial" w:eastAsia="Arial" w:hAnsi="Arial" w:cs="Arial"/>
          <w:spacing w:val="1"/>
          <w:sz w:val="21"/>
          <w:szCs w:val="21"/>
        </w:rPr>
        <w:t>p</w:t>
      </w:r>
      <w:r w:rsidRPr="003D0253">
        <w:rPr>
          <w:rFonts w:ascii="Arial" w:eastAsia="Arial" w:hAnsi="Arial" w:cs="Arial"/>
          <w:spacing w:val="3"/>
          <w:sz w:val="21"/>
          <w:szCs w:val="21"/>
        </w:rPr>
        <w:t>r</w:t>
      </w:r>
      <w:r w:rsidRPr="003D0253">
        <w:rPr>
          <w:rFonts w:ascii="Arial" w:eastAsia="Arial" w:hAnsi="Arial" w:cs="Arial"/>
          <w:spacing w:val="1"/>
          <w:sz w:val="21"/>
          <w:szCs w:val="21"/>
        </w:rPr>
        <w:t>ob</w:t>
      </w:r>
      <w:r w:rsidRPr="003D0253">
        <w:rPr>
          <w:rFonts w:ascii="Arial" w:eastAsia="Arial" w:hAnsi="Arial" w:cs="Arial"/>
          <w:spacing w:val="3"/>
          <w:sz w:val="21"/>
          <w:szCs w:val="21"/>
        </w:rPr>
        <w:t>l</w:t>
      </w:r>
      <w:r w:rsidRPr="003D0253">
        <w:rPr>
          <w:rFonts w:ascii="Arial" w:eastAsia="Arial" w:hAnsi="Arial" w:cs="Arial"/>
          <w:spacing w:val="6"/>
          <w:sz w:val="21"/>
          <w:szCs w:val="21"/>
        </w:rPr>
        <w:t>e</w:t>
      </w:r>
      <w:r w:rsidRPr="003D0253">
        <w:rPr>
          <w:rFonts w:ascii="Arial" w:eastAsia="Arial" w:hAnsi="Arial" w:cs="Arial"/>
          <w:sz w:val="21"/>
          <w:szCs w:val="21"/>
        </w:rPr>
        <w:t>m</w:t>
      </w:r>
      <w:r w:rsidRPr="003D0253">
        <w:rPr>
          <w:rFonts w:ascii="Arial" w:eastAsia="Arial" w:hAnsi="Arial" w:cs="Arial"/>
          <w:spacing w:val="45"/>
          <w:sz w:val="21"/>
          <w:szCs w:val="21"/>
        </w:rPr>
        <w:t xml:space="preserve"> </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z w:val="21"/>
          <w:szCs w:val="21"/>
        </w:rPr>
        <w:t>a</w:t>
      </w:r>
      <w:r w:rsidRPr="003D0253">
        <w:rPr>
          <w:rFonts w:ascii="Arial" w:eastAsia="Arial" w:hAnsi="Arial" w:cs="Arial"/>
          <w:spacing w:val="-3"/>
          <w:sz w:val="21"/>
          <w:szCs w:val="21"/>
        </w:rPr>
        <w:t xml:space="preserve"> </w:t>
      </w:r>
      <w:r w:rsidRPr="003D0253">
        <w:rPr>
          <w:rFonts w:ascii="Arial" w:eastAsia="Arial" w:hAnsi="Arial" w:cs="Arial"/>
          <w:spacing w:val="6"/>
          <w:sz w:val="21"/>
          <w:szCs w:val="21"/>
        </w:rPr>
        <w:t>m</w:t>
      </w:r>
      <w:r w:rsidRPr="003D0253">
        <w:rPr>
          <w:rFonts w:ascii="Arial" w:eastAsia="Arial" w:hAnsi="Arial" w:cs="Arial"/>
          <w:spacing w:val="3"/>
          <w:sz w:val="21"/>
          <w:szCs w:val="21"/>
        </w:rPr>
        <w:t>a</w:t>
      </w:r>
      <w:r w:rsidRPr="003D0253">
        <w:rPr>
          <w:rFonts w:ascii="Arial" w:eastAsia="Arial" w:hAnsi="Arial" w:cs="Arial"/>
          <w:spacing w:val="-6"/>
          <w:sz w:val="21"/>
          <w:szCs w:val="21"/>
        </w:rPr>
        <w:t>tt</w:t>
      </w:r>
      <w:r w:rsidRPr="003D0253">
        <w:rPr>
          <w:rFonts w:ascii="Arial" w:eastAsia="Arial" w:hAnsi="Arial" w:cs="Arial"/>
          <w:spacing w:val="3"/>
          <w:sz w:val="21"/>
          <w:szCs w:val="21"/>
        </w:rPr>
        <w:t>e</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3"/>
          <w:sz w:val="21"/>
          <w:szCs w:val="21"/>
        </w:rPr>
        <w:t>r</w:t>
      </w:r>
      <w:r w:rsidRPr="003D0253">
        <w:rPr>
          <w:rFonts w:ascii="Arial" w:eastAsia="Arial" w:hAnsi="Arial" w:cs="Arial"/>
          <w:spacing w:val="3"/>
          <w:sz w:val="21"/>
          <w:szCs w:val="21"/>
        </w:rPr>
        <w:t>e</w:t>
      </w:r>
      <w:r w:rsidRPr="003D0253">
        <w:rPr>
          <w:rFonts w:ascii="Arial" w:eastAsia="Arial" w:hAnsi="Arial" w:cs="Arial"/>
          <w:spacing w:val="-2"/>
          <w:sz w:val="21"/>
          <w:szCs w:val="21"/>
        </w:rPr>
        <w:t>ga</w:t>
      </w:r>
      <w:r w:rsidRPr="003D0253">
        <w:rPr>
          <w:rFonts w:ascii="Arial" w:eastAsia="Arial" w:hAnsi="Arial" w:cs="Arial"/>
          <w:spacing w:val="-3"/>
          <w:sz w:val="21"/>
          <w:szCs w:val="21"/>
        </w:rPr>
        <w:t>r</w:t>
      </w:r>
      <w:r w:rsidRPr="003D0253">
        <w:rPr>
          <w:rFonts w:ascii="Arial" w:eastAsia="Arial" w:hAnsi="Arial" w:cs="Arial"/>
          <w:spacing w:val="-2"/>
          <w:sz w:val="21"/>
          <w:szCs w:val="21"/>
        </w:rPr>
        <w:t>de</w:t>
      </w:r>
      <w:r w:rsidRPr="003D0253">
        <w:rPr>
          <w:rFonts w:ascii="Arial" w:eastAsia="Arial" w:hAnsi="Arial" w:cs="Arial"/>
          <w:sz w:val="21"/>
          <w:szCs w:val="21"/>
        </w:rPr>
        <w:t>d</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a</w:t>
      </w:r>
      <w:r w:rsidRPr="003D0253">
        <w:rPr>
          <w:rFonts w:ascii="Arial" w:eastAsia="Arial" w:hAnsi="Arial" w:cs="Arial"/>
          <w:sz w:val="21"/>
          <w:szCs w:val="21"/>
        </w:rPr>
        <w:t>s</w:t>
      </w:r>
      <w:r w:rsidRPr="003D0253">
        <w:rPr>
          <w:rFonts w:ascii="Arial" w:eastAsia="Arial" w:hAnsi="Arial" w:cs="Arial"/>
          <w:spacing w:val="-5"/>
          <w:sz w:val="21"/>
          <w:szCs w:val="21"/>
        </w:rPr>
        <w:t xml:space="preserve"> </w:t>
      </w:r>
      <w:r w:rsidRPr="003D0253">
        <w:rPr>
          <w:rFonts w:ascii="Arial" w:eastAsia="Arial" w:hAnsi="Arial" w:cs="Arial"/>
          <w:spacing w:val="-2"/>
          <w:sz w:val="21"/>
          <w:szCs w:val="21"/>
        </w:rPr>
        <w:t>un</w:t>
      </w:r>
      <w:r w:rsidRPr="003D0253">
        <w:rPr>
          <w:rFonts w:ascii="Arial" w:eastAsia="Arial" w:hAnsi="Arial" w:cs="Arial"/>
          <w:spacing w:val="-4"/>
          <w:sz w:val="21"/>
          <w:szCs w:val="21"/>
        </w:rPr>
        <w:t>w</w:t>
      </w:r>
      <w:r w:rsidRPr="003D0253">
        <w:rPr>
          <w:rFonts w:ascii="Arial" w:eastAsia="Arial" w:hAnsi="Arial" w:cs="Arial"/>
          <w:spacing w:val="3"/>
          <w:sz w:val="21"/>
          <w:szCs w:val="21"/>
        </w:rPr>
        <w:t>e</w:t>
      </w:r>
      <w:r w:rsidRPr="003D0253">
        <w:rPr>
          <w:rFonts w:ascii="Arial" w:eastAsia="Arial" w:hAnsi="Arial" w:cs="Arial"/>
          <w:spacing w:val="-4"/>
          <w:sz w:val="21"/>
          <w:szCs w:val="21"/>
        </w:rPr>
        <w:t>l</w:t>
      </w:r>
      <w:r w:rsidRPr="003D0253">
        <w:rPr>
          <w:rFonts w:ascii="Arial" w:eastAsia="Arial" w:hAnsi="Arial" w:cs="Arial"/>
          <w:spacing w:val="-5"/>
          <w:sz w:val="21"/>
          <w:szCs w:val="21"/>
        </w:rPr>
        <w:t>c</w:t>
      </w:r>
      <w:r w:rsidRPr="003D0253">
        <w:rPr>
          <w:rFonts w:ascii="Arial" w:eastAsia="Arial" w:hAnsi="Arial" w:cs="Arial"/>
          <w:spacing w:val="-2"/>
          <w:sz w:val="21"/>
          <w:szCs w:val="21"/>
        </w:rPr>
        <w:t>o</w:t>
      </w:r>
      <w:r w:rsidRPr="003D0253">
        <w:rPr>
          <w:rFonts w:ascii="Arial" w:eastAsia="Arial" w:hAnsi="Arial" w:cs="Arial"/>
          <w:spacing w:val="2"/>
          <w:sz w:val="21"/>
          <w:szCs w:val="21"/>
        </w:rPr>
        <w:t>m</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o</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pacing w:val="-3"/>
          <w:sz w:val="21"/>
          <w:szCs w:val="21"/>
        </w:rPr>
        <w:t>rm</w:t>
      </w:r>
      <w:r w:rsidRPr="003D0253">
        <w:rPr>
          <w:rFonts w:ascii="Arial" w:eastAsia="Arial" w:hAnsi="Arial" w:cs="Arial"/>
          <w:spacing w:val="-1"/>
          <w:sz w:val="21"/>
          <w:szCs w:val="21"/>
        </w:rPr>
        <w:t>f</w:t>
      </w:r>
      <w:r w:rsidRPr="003D0253">
        <w:rPr>
          <w:rFonts w:ascii="Arial" w:eastAsia="Arial" w:hAnsi="Arial" w:cs="Arial"/>
          <w:spacing w:val="-2"/>
          <w:sz w:val="21"/>
          <w:szCs w:val="21"/>
        </w:rPr>
        <w:t>u</w:t>
      </w:r>
      <w:r w:rsidRPr="003D0253">
        <w:rPr>
          <w:rFonts w:ascii="Arial" w:eastAsia="Arial" w:hAnsi="Arial" w:cs="Arial"/>
          <w:sz w:val="21"/>
          <w:szCs w:val="21"/>
        </w:rPr>
        <w:t xml:space="preserve">l </w:t>
      </w:r>
      <w:r w:rsidRPr="003D0253">
        <w:rPr>
          <w:rFonts w:ascii="Arial" w:eastAsia="Arial" w:hAnsi="Arial" w:cs="Arial"/>
          <w:spacing w:val="-2"/>
          <w:sz w:val="21"/>
          <w:szCs w:val="21"/>
        </w:rPr>
        <w:t>a</w:t>
      </w:r>
      <w:r w:rsidRPr="003D0253">
        <w:rPr>
          <w:rFonts w:ascii="Arial" w:eastAsia="Arial" w:hAnsi="Arial" w:cs="Arial"/>
          <w:spacing w:val="-7"/>
          <w:sz w:val="21"/>
          <w:szCs w:val="21"/>
        </w:rPr>
        <w:t>n</w:t>
      </w:r>
      <w:r w:rsidRPr="003D0253">
        <w:rPr>
          <w:rFonts w:ascii="Arial" w:eastAsia="Arial" w:hAnsi="Arial" w:cs="Arial"/>
          <w:sz w:val="21"/>
          <w:szCs w:val="21"/>
        </w:rPr>
        <w:t>d</w:t>
      </w:r>
      <w:r w:rsidRPr="003D0253">
        <w:rPr>
          <w:rFonts w:ascii="Arial" w:eastAsia="Arial" w:hAnsi="Arial" w:cs="Arial"/>
          <w:spacing w:val="7"/>
          <w:sz w:val="21"/>
          <w:szCs w:val="21"/>
        </w:rPr>
        <w:t xml:space="preserve"> </w:t>
      </w:r>
      <w:r w:rsidRPr="003D0253">
        <w:rPr>
          <w:rFonts w:ascii="Arial" w:eastAsia="Arial" w:hAnsi="Arial" w:cs="Arial"/>
          <w:spacing w:val="-7"/>
          <w:sz w:val="21"/>
          <w:szCs w:val="21"/>
        </w:rPr>
        <w:t>n</w:t>
      </w:r>
      <w:r w:rsidRPr="003D0253">
        <w:rPr>
          <w:rFonts w:ascii="Arial" w:eastAsia="Arial" w:hAnsi="Arial" w:cs="Arial"/>
          <w:spacing w:val="-2"/>
          <w:sz w:val="21"/>
          <w:szCs w:val="21"/>
        </w:rPr>
        <w:t>ee</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b</w:t>
      </w:r>
      <w:r w:rsidRPr="003D0253">
        <w:rPr>
          <w:rFonts w:ascii="Arial" w:eastAsia="Arial" w:hAnsi="Arial" w:cs="Arial"/>
          <w:sz w:val="21"/>
          <w:szCs w:val="21"/>
        </w:rPr>
        <w:t>e</w:t>
      </w:r>
      <w:r w:rsidRPr="003D0253">
        <w:rPr>
          <w:rFonts w:ascii="Arial" w:eastAsia="Arial" w:hAnsi="Arial" w:cs="Arial"/>
          <w:spacing w:val="-2"/>
          <w:sz w:val="21"/>
          <w:szCs w:val="21"/>
        </w:rPr>
        <w:t xml:space="preserve"> de</w:t>
      </w:r>
      <w:r w:rsidRPr="003D0253">
        <w:rPr>
          <w:rFonts w:ascii="Arial" w:eastAsia="Arial" w:hAnsi="Arial" w:cs="Arial"/>
          <w:spacing w:val="3"/>
          <w:sz w:val="21"/>
          <w:szCs w:val="21"/>
        </w:rPr>
        <w:t>a</w:t>
      </w:r>
      <w:r w:rsidRPr="003D0253">
        <w:rPr>
          <w:rFonts w:ascii="Arial" w:eastAsia="Arial" w:hAnsi="Arial" w:cs="Arial"/>
          <w:spacing w:val="-4"/>
          <w:sz w:val="21"/>
          <w:szCs w:val="21"/>
        </w:rPr>
        <w:t>l</w:t>
      </w:r>
      <w:r w:rsidRPr="003D0253">
        <w:rPr>
          <w:rFonts w:ascii="Arial" w:eastAsia="Arial" w:hAnsi="Arial" w:cs="Arial"/>
          <w:sz w:val="21"/>
          <w:szCs w:val="21"/>
        </w:rPr>
        <w:t>t</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w</w:t>
      </w:r>
      <w:r w:rsidRPr="003D0253">
        <w:rPr>
          <w:rFonts w:ascii="Arial" w:eastAsia="Arial" w:hAnsi="Arial" w:cs="Arial"/>
          <w:spacing w:val="-4"/>
          <w:sz w:val="21"/>
          <w:szCs w:val="21"/>
        </w:rPr>
        <w:t>i</w:t>
      </w:r>
      <w:r w:rsidRPr="003D0253">
        <w:rPr>
          <w:rFonts w:ascii="Arial" w:eastAsia="Arial" w:hAnsi="Arial" w:cs="Arial"/>
          <w:spacing w:val="-1"/>
          <w:sz w:val="21"/>
          <w:szCs w:val="21"/>
        </w:rPr>
        <w:t>t</w:t>
      </w:r>
      <w:r w:rsidRPr="003D0253">
        <w:rPr>
          <w:rFonts w:ascii="Arial" w:eastAsia="Arial" w:hAnsi="Arial" w:cs="Arial"/>
          <w:sz w:val="21"/>
          <w:szCs w:val="21"/>
        </w:rPr>
        <w:t>h</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7"/>
          <w:sz w:val="21"/>
          <w:szCs w:val="21"/>
        </w:rPr>
        <w:t>n</w:t>
      </w:r>
      <w:r w:rsidRPr="003D0253">
        <w:rPr>
          <w:rFonts w:ascii="Arial" w:eastAsia="Arial" w:hAnsi="Arial" w:cs="Arial"/>
          <w:sz w:val="21"/>
          <w:szCs w:val="21"/>
        </w:rPr>
        <w:t>d</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o</w:t>
      </w:r>
      <w:r w:rsidRPr="003D0253">
        <w:rPr>
          <w:rFonts w:ascii="Arial" w:eastAsia="Arial" w:hAnsi="Arial" w:cs="Arial"/>
          <w:spacing w:val="-5"/>
          <w:sz w:val="21"/>
          <w:szCs w:val="21"/>
        </w:rPr>
        <w:t>v</w:t>
      </w:r>
      <w:r w:rsidRPr="003D0253">
        <w:rPr>
          <w:rFonts w:ascii="Arial" w:eastAsia="Arial" w:hAnsi="Arial" w:cs="Arial"/>
          <w:spacing w:val="3"/>
          <w:sz w:val="21"/>
          <w:szCs w:val="21"/>
        </w:rPr>
        <w:t>e</w:t>
      </w:r>
      <w:r w:rsidRPr="003D0253">
        <w:rPr>
          <w:rFonts w:ascii="Arial" w:eastAsia="Arial" w:hAnsi="Arial" w:cs="Arial"/>
          <w:spacing w:val="2"/>
          <w:sz w:val="21"/>
          <w:szCs w:val="21"/>
        </w:rPr>
        <w:t>r</w:t>
      </w:r>
      <w:r w:rsidRPr="003D0253">
        <w:rPr>
          <w:rFonts w:ascii="Arial" w:eastAsia="Arial" w:hAnsi="Arial" w:cs="Arial"/>
          <w:spacing w:val="-5"/>
          <w:sz w:val="21"/>
          <w:szCs w:val="21"/>
        </w:rPr>
        <w:t>c</w:t>
      </w:r>
      <w:r w:rsidRPr="003D0253">
        <w:rPr>
          <w:rFonts w:ascii="Arial" w:eastAsia="Arial" w:hAnsi="Arial" w:cs="Arial"/>
          <w:spacing w:val="-7"/>
          <w:sz w:val="21"/>
          <w:szCs w:val="21"/>
        </w:rPr>
        <w:t>o</w:t>
      </w:r>
      <w:r w:rsidRPr="003D0253">
        <w:rPr>
          <w:rFonts w:ascii="Arial" w:eastAsia="Arial" w:hAnsi="Arial" w:cs="Arial"/>
          <w:spacing w:val="2"/>
          <w:sz w:val="21"/>
          <w:szCs w:val="21"/>
        </w:rPr>
        <w:t>m</w:t>
      </w:r>
      <w:r w:rsidRPr="003D0253">
        <w:rPr>
          <w:rFonts w:ascii="Arial" w:eastAsia="Arial" w:hAnsi="Arial" w:cs="Arial"/>
          <w:spacing w:val="3"/>
          <w:sz w:val="21"/>
          <w:szCs w:val="21"/>
        </w:rPr>
        <w:t xml:space="preserve">e. </w:t>
      </w:r>
      <w:r w:rsidRPr="003D0253">
        <w:rPr>
          <w:rFonts w:ascii="Arial" w:eastAsia="Arial" w:hAnsi="Arial" w:cs="Arial"/>
          <w:spacing w:val="5"/>
          <w:w w:val="110"/>
          <w:sz w:val="21"/>
          <w:szCs w:val="21"/>
        </w:rPr>
        <w:t>p</w:t>
      </w:r>
      <w:r w:rsidRPr="003D0253">
        <w:rPr>
          <w:rFonts w:ascii="Arial" w:eastAsia="Arial" w:hAnsi="Arial" w:cs="Arial"/>
          <w:spacing w:val="-1"/>
          <w:w w:val="110"/>
          <w:sz w:val="21"/>
          <w:szCs w:val="21"/>
        </w:rPr>
        <w:t>r</w:t>
      </w:r>
      <w:r w:rsidRPr="003D0253">
        <w:rPr>
          <w:rFonts w:ascii="Arial" w:eastAsia="Arial" w:hAnsi="Arial" w:cs="Arial"/>
          <w:w w:val="110"/>
          <w:sz w:val="21"/>
          <w:szCs w:val="21"/>
        </w:rPr>
        <w:t>od</w:t>
      </w:r>
      <w:r w:rsidRPr="003D0253">
        <w:rPr>
          <w:rFonts w:ascii="Arial" w:eastAsia="Arial" w:hAnsi="Arial" w:cs="Arial"/>
          <w:spacing w:val="5"/>
          <w:w w:val="110"/>
          <w:sz w:val="21"/>
          <w:szCs w:val="21"/>
        </w:rPr>
        <w:t>u</w:t>
      </w:r>
      <w:r w:rsidRPr="003D0253">
        <w:rPr>
          <w:rFonts w:ascii="Arial" w:eastAsia="Arial" w:hAnsi="Arial" w:cs="Arial"/>
          <w:spacing w:val="-2"/>
          <w:w w:val="110"/>
          <w:sz w:val="21"/>
          <w:szCs w:val="21"/>
        </w:rPr>
        <w:t>c</w:t>
      </w:r>
      <w:r w:rsidRPr="003D0253">
        <w:rPr>
          <w:rFonts w:ascii="Arial" w:eastAsia="Arial" w:hAnsi="Arial" w:cs="Arial"/>
          <w:w w:val="110"/>
          <w:sz w:val="21"/>
          <w:szCs w:val="21"/>
        </w:rPr>
        <w:t>t</w:t>
      </w:r>
      <w:r w:rsidRPr="003D0253">
        <w:rPr>
          <w:rFonts w:ascii="Arial" w:eastAsia="Arial" w:hAnsi="Arial" w:cs="Arial"/>
          <w:spacing w:val="2"/>
          <w:w w:val="110"/>
          <w:sz w:val="21"/>
          <w:szCs w:val="21"/>
        </w:rPr>
        <w:t xml:space="preserve"> </w:t>
      </w:r>
      <w:r w:rsidRPr="003D0253">
        <w:rPr>
          <w:rFonts w:ascii="Arial" w:eastAsia="Arial" w:hAnsi="Arial" w:cs="Arial"/>
          <w:sz w:val="21"/>
          <w:szCs w:val="21"/>
        </w:rPr>
        <w:t>–</w:t>
      </w:r>
      <w:r w:rsidRPr="003D0253">
        <w:rPr>
          <w:rFonts w:ascii="Arial" w:eastAsia="Arial" w:hAnsi="Arial" w:cs="Arial"/>
          <w:spacing w:val="-2"/>
          <w:sz w:val="21"/>
          <w:szCs w:val="21"/>
        </w:rPr>
        <w:t xml:space="preserve"> </w:t>
      </w:r>
      <w:r w:rsidRPr="003D0253">
        <w:rPr>
          <w:rFonts w:ascii="Arial" w:eastAsia="Arial" w:hAnsi="Arial" w:cs="Arial"/>
          <w:sz w:val="21"/>
          <w:szCs w:val="21"/>
        </w:rPr>
        <w:t>s</w:t>
      </w:r>
      <w:r w:rsidRPr="003D0253">
        <w:rPr>
          <w:rFonts w:ascii="Arial" w:eastAsia="Arial" w:hAnsi="Arial" w:cs="Arial"/>
          <w:spacing w:val="-7"/>
          <w:sz w:val="21"/>
          <w:szCs w:val="21"/>
        </w:rPr>
        <w:t>o</w:t>
      </w:r>
      <w:r w:rsidRPr="003D0253">
        <w:rPr>
          <w:rFonts w:ascii="Arial" w:eastAsia="Arial" w:hAnsi="Arial" w:cs="Arial"/>
          <w:spacing w:val="2"/>
          <w:sz w:val="21"/>
          <w:szCs w:val="21"/>
        </w:rPr>
        <w:t>m</w:t>
      </w:r>
      <w:r w:rsidRPr="003D0253">
        <w:rPr>
          <w:rFonts w:ascii="Arial" w:eastAsia="Arial" w:hAnsi="Arial" w:cs="Arial"/>
          <w:spacing w:val="3"/>
          <w:sz w:val="21"/>
          <w:szCs w:val="21"/>
        </w:rPr>
        <w:t>e</w:t>
      </w:r>
      <w:r w:rsidRPr="003D0253">
        <w:rPr>
          <w:rFonts w:ascii="Arial" w:eastAsia="Arial" w:hAnsi="Arial" w:cs="Arial"/>
          <w:spacing w:val="-6"/>
          <w:sz w:val="21"/>
          <w:szCs w:val="21"/>
        </w:rPr>
        <w:t>t</w:t>
      </w:r>
      <w:r w:rsidRPr="003D0253">
        <w:rPr>
          <w:rFonts w:ascii="Arial" w:eastAsia="Arial" w:hAnsi="Arial" w:cs="Arial"/>
          <w:spacing w:val="-2"/>
          <w:sz w:val="21"/>
          <w:szCs w:val="21"/>
        </w:rPr>
        <w:t>h</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 xml:space="preserve">s </w:t>
      </w:r>
      <w:r w:rsidRPr="003D0253">
        <w:rPr>
          <w:rFonts w:ascii="Arial" w:eastAsia="Arial" w:hAnsi="Arial" w:cs="Arial"/>
          <w:spacing w:val="2"/>
          <w:sz w:val="21"/>
          <w:szCs w:val="21"/>
        </w:rPr>
        <w:t>m</w:t>
      </w:r>
      <w:r w:rsidRPr="003D0253">
        <w:rPr>
          <w:rFonts w:ascii="Arial" w:eastAsia="Arial" w:hAnsi="Arial" w:cs="Arial"/>
          <w:spacing w:val="-2"/>
          <w:sz w:val="21"/>
          <w:szCs w:val="21"/>
        </w:rPr>
        <w:t>ad</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7"/>
          <w:sz w:val="21"/>
          <w:szCs w:val="21"/>
        </w:rPr>
        <w:t>g</w:t>
      </w:r>
      <w:r w:rsidRPr="003D0253">
        <w:rPr>
          <w:rFonts w:ascii="Arial" w:eastAsia="Arial" w:hAnsi="Arial" w:cs="Arial"/>
          <w:spacing w:val="-3"/>
          <w:sz w:val="21"/>
          <w:szCs w:val="21"/>
        </w:rPr>
        <w:t>r</w:t>
      </w:r>
      <w:r w:rsidRPr="003D0253">
        <w:rPr>
          <w:rFonts w:ascii="Arial" w:eastAsia="Arial" w:hAnsi="Arial" w:cs="Arial"/>
          <w:spacing w:val="3"/>
          <w:sz w:val="21"/>
          <w:szCs w:val="21"/>
        </w:rPr>
        <w:t>o</w:t>
      </w:r>
      <w:r w:rsidRPr="003D0253">
        <w:rPr>
          <w:rFonts w:ascii="Arial" w:eastAsia="Arial" w:hAnsi="Arial" w:cs="Arial"/>
          <w:spacing w:val="-8"/>
          <w:sz w:val="21"/>
          <w:szCs w:val="21"/>
        </w:rPr>
        <w:t>w</w:t>
      </w:r>
      <w:r w:rsidRPr="003D0253">
        <w:rPr>
          <w:rFonts w:ascii="Arial" w:eastAsia="Arial" w:hAnsi="Arial" w:cs="Arial"/>
          <w:sz w:val="21"/>
          <w:szCs w:val="21"/>
        </w:rPr>
        <w:t>n</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b</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5"/>
          <w:sz w:val="21"/>
          <w:szCs w:val="21"/>
        </w:rPr>
        <w:t>s</w:t>
      </w:r>
      <w:r w:rsidRPr="003D0253">
        <w:rPr>
          <w:rFonts w:ascii="Arial" w:eastAsia="Arial" w:hAnsi="Arial" w:cs="Arial"/>
          <w:spacing w:val="3"/>
          <w:sz w:val="21"/>
          <w:szCs w:val="21"/>
        </w:rPr>
        <w:t>o</w:t>
      </w:r>
      <w:r w:rsidRPr="003D0253">
        <w:rPr>
          <w:rFonts w:ascii="Arial" w:eastAsia="Arial" w:hAnsi="Arial" w:cs="Arial"/>
          <w:spacing w:val="-8"/>
          <w:sz w:val="21"/>
          <w:szCs w:val="21"/>
        </w:rPr>
        <w:t>l</w:t>
      </w:r>
      <w:r w:rsidRPr="003D0253">
        <w:rPr>
          <w:rFonts w:ascii="Arial" w:eastAsia="Arial" w:hAnsi="Arial" w:cs="Arial"/>
          <w:sz w:val="21"/>
          <w:szCs w:val="21"/>
        </w:rPr>
        <w:t>d</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2"/>
          <w:sz w:val="21"/>
          <w:szCs w:val="21"/>
        </w:rPr>
        <w:t>u</w:t>
      </w:r>
      <w:r w:rsidRPr="003D0253">
        <w:rPr>
          <w:rFonts w:ascii="Arial" w:eastAsia="Arial" w:hAnsi="Arial" w:cs="Arial"/>
          <w:spacing w:val="-5"/>
          <w:sz w:val="21"/>
          <w:szCs w:val="21"/>
        </w:rPr>
        <w:t>s</w:t>
      </w:r>
      <w:r w:rsidRPr="003D0253">
        <w:rPr>
          <w:rFonts w:ascii="Arial" w:eastAsia="Arial" w:hAnsi="Arial" w:cs="Arial"/>
          <w:spacing w:val="-2"/>
          <w:sz w:val="21"/>
          <w:szCs w:val="21"/>
        </w:rPr>
        <w:t>e</w:t>
      </w:r>
      <w:r w:rsidRPr="003D0253">
        <w:rPr>
          <w:rFonts w:ascii="Arial" w:eastAsia="Arial" w:hAnsi="Arial" w:cs="Arial"/>
          <w:spacing w:val="2"/>
          <w:sz w:val="21"/>
          <w:szCs w:val="21"/>
        </w:rPr>
        <w:t>d</w:t>
      </w:r>
      <w:r w:rsidRPr="003D0253">
        <w:rPr>
          <w:rFonts w:ascii="Arial" w:eastAsia="Arial" w:hAnsi="Arial" w:cs="Arial"/>
          <w:sz w:val="21"/>
          <w:szCs w:val="21"/>
        </w:rPr>
        <w:t>.</w:t>
      </w:r>
    </w:p>
    <w:p w:rsidR="00C86F4A" w:rsidRPr="003D0253" w:rsidRDefault="006C72B5">
      <w:pPr>
        <w:spacing w:before="5" w:line="243" w:lineRule="auto"/>
        <w:ind w:left="124" w:right="208"/>
        <w:rPr>
          <w:rFonts w:ascii="Arial" w:eastAsia="Arial" w:hAnsi="Arial" w:cs="Arial"/>
          <w:sz w:val="21"/>
          <w:szCs w:val="21"/>
        </w:rPr>
      </w:pPr>
      <w:r w:rsidRPr="003D0253">
        <w:rPr>
          <w:rFonts w:ascii="Arial" w:eastAsia="Arial" w:hAnsi="Arial" w:cs="Arial"/>
          <w:spacing w:val="5"/>
          <w:sz w:val="21"/>
          <w:szCs w:val="21"/>
        </w:rPr>
        <w:t>p</w:t>
      </w:r>
      <w:r w:rsidRPr="003D0253">
        <w:rPr>
          <w:rFonts w:ascii="Arial" w:eastAsia="Arial" w:hAnsi="Arial" w:cs="Arial"/>
          <w:spacing w:val="4"/>
          <w:sz w:val="21"/>
          <w:szCs w:val="21"/>
        </w:rPr>
        <w:t>r</w:t>
      </w:r>
      <w:r w:rsidRPr="003D0253">
        <w:rPr>
          <w:rFonts w:ascii="Arial" w:eastAsia="Arial" w:hAnsi="Arial" w:cs="Arial"/>
          <w:spacing w:val="5"/>
          <w:sz w:val="21"/>
          <w:szCs w:val="21"/>
        </w:rPr>
        <w:t>o</w:t>
      </w:r>
      <w:r w:rsidRPr="003D0253">
        <w:rPr>
          <w:rFonts w:ascii="Arial" w:eastAsia="Arial" w:hAnsi="Arial" w:cs="Arial"/>
          <w:spacing w:val="-2"/>
          <w:sz w:val="21"/>
          <w:szCs w:val="21"/>
        </w:rPr>
        <w:t>f</w:t>
      </w:r>
      <w:r w:rsidRPr="003D0253">
        <w:rPr>
          <w:rFonts w:ascii="Arial" w:eastAsia="Arial" w:hAnsi="Arial" w:cs="Arial"/>
          <w:spacing w:val="1"/>
          <w:sz w:val="21"/>
          <w:szCs w:val="21"/>
        </w:rPr>
        <w:t>i</w:t>
      </w:r>
      <w:r w:rsidRPr="003D0253">
        <w:rPr>
          <w:rFonts w:ascii="Arial" w:eastAsia="Arial" w:hAnsi="Arial" w:cs="Arial"/>
          <w:sz w:val="21"/>
          <w:szCs w:val="21"/>
        </w:rPr>
        <w:t xml:space="preserve">t </w:t>
      </w:r>
      <w:r w:rsidRPr="003D0253">
        <w:rPr>
          <w:rFonts w:ascii="Arial" w:eastAsia="Arial" w:hAnsi="Arial" w:cs="Arial"/>
          <w:spacing w:val="9"/>
          <w:sz w:val="21"/>
          <w:szCs w:val="21"/>
        </w:rPr>
        <w:t xml:space="preserve"> </w:t>
      </w:r>
      <w:r w:rsidRPr="003D0253">
        <w:rPr>
          <w:rFonts w:ascii="Arial" w:eastAsia="Arial" w:hAnsi="Arial" w:cs="Arial"/>
          <w:sz w:val="21"/>
          <w:szCs w:val="21"/>
        </w:rPr>
        <w:t>–</w:t>
      </w:r>
      <w:r w:rsidRPr="003D0253">
        <w:rPr>
          <w:rFonts w:ascii="Arial" w:eastAsia="Arial" w:hAnsi="Arial" w:cs="Arial"/>
          <w:spacing w:val="16"/>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2"/>
          <w:sz w:val="21"/>
          <w:szCs w:val="21"/>
        </w:rPr>
        <w:t>o</w:t>
      </w:r>
      <w:r w:rsidRPr="003D0253">
        <w:rPr>
          <w:rFonts w:ascii="Arial" w:eastAsia="Arial" w:hAnsi="Arial" w:cs="Arial"/>
          <w:spacing w:val="-7"/>
          <w:sz w:val="21"/>
          <w:szCs w:val="21"/>
        </w:rPr>
        <w:t>n</w:t>
      </w:r>
      <w:r w:rsidRPr="003D0253">
        <w:rPr>
          <w:rFonts w:ascii="Arial" w:eastAsia="Arial" w:hAnsi="Arial" w:cs="Arial"/>
          <w:spacing w:val="3"/>
          <w:sz w:val="21"/>
          <w:szCs w:val="21"/>
        </w:rPr>
        <w:t>e</w:t>
      </w:r>
      <w:r w:rsidRPr="003D0253">
        <w:rPr>
          <w:rFonts w:ascii="Arial" w:eastAsia="Arial" w:hAnsi="Arial" w:cs="Arial"/>
          <w:sz w:val="21"/>
          <w:szCs w:val="21"/>
        </w:rPr>
        <w:t>y</w:t>
      </w:r>
      <w:r w:rsidRPr="003D0253">
        <w:rPr>
          <w:rFonts w:ascii="Arial" w:eastAsia="Arial" w:hAnsi="Arial" w:cs="Arial"/>
          <w:spacing w:val="14"/>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18"/>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19"/>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2"/>
          <w:sz w:val="21"/>
          <w:szCs w:val="21"/>
        </w:rPr>
        <w:t>ad</w:t>
      </w:r>
      <w:r w:rsidRPr="003D0253">
        <w:rPr>
          <w:rFonts w:ascii="Arial" w:eastAsia="Arial" w:hAnsi="Arial" w:cs="Arial"/>
          <w:sz w:val="21"/>
          <w:szCs w:val="21"/>
        </w:rPr>
        <w:t>e</w:t>
      </w:r>
      <w:r w:rsidRPr="003D0253">
        <w:rPr>
          <w:rFonts w:ascii="Arial" w:eastAsia="Arial" w:hAnsi="Arial" w:cs="Arial"/>
          <w:spacing w:val="16"/>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n</w:t>
      </w:r>
      <w:r w:rsidRPr="003D0253">
        <w:rPr>
          <w:rFonts w:ascii="Arial" w:eastAsia="Arial" w:hAnsi="Arial" w:cs="Arial"/>
          <w:spacing w:val="12"/>
          <w:sz w:val="21"/>
          <w:szCs w:val="21"/>
        </w:rPr>
        <w:t xml:space="preserve"> </w:t>
      </w:r>
      <w:r w:rsidRPr="003D0253">
        <w:rPr>
          <w:rFonts w:ascii="Arial" w:eastAsia="Arial" w:hAnsi="Arial" w:cs="Arial"/>
          <w:sz w:val="21"/>
          <w:szCs w:val="21"/>
        </w:rPr>
        <w:t>a</w:t>
      </w:r>
      <w:r w:rsidRPr="003D0253">
        <w:rPr>
          <w:rFonts w:ascii="Arial" w:eastAsia="Arial" w:hAnsi="Arial" w:cs="Arial"/>
          <w:spacing w:val="16"/>
          <w:sz w:val="21"/>
          <w:szCs w:val="21"/>
        </w:rPr>
        <w:t xml:space="preserve"> </w:t>
      </w:r>
      <w:r w:rsidRPr="003D0253">
        <w:rPr>
          <w:rFonts w:ascii="Arial" w:eastAsia="Arial" w:hAnsi="Arial" w:cs="Arial"/>
          <w:spacing w:val="-2"/>
          <w:sz w:val="21"/>
          <w:szCs w:val="21"/>
        </w:rPr>
        <w:t>bu</w:t>
      </w:r>
      <w:r w:rsidRPr="003D0253">
        <w:rPr>
          <w:rFonts w:ascii="Arial" w:eastAsia="Arial" w:hAnsi="Arial" w:cs="Arial"/>
          <w:sz w:val="21"/>
          <w:szCs w:val="21"/>
        </w:rPr>
        <w:t>s</w:t>
      </w:r>
      <w:r w:rsidRPr="003D0253">
        <w:rPr>
          <w:rFonts w:ascii="Arial" w:eastAsia="Arial" w:hAnsi="Arial" w:cs="Arial"/>
          <w:spacing w:val="1"/>
          <w:sz w:val="21"/>
          <w:szCs w:val="21"/>
        </w:rPr>
        <w:t>i</w:t>
      </w:r>
      <w:r w:rsidRPr="003D0253">
        <w:rPr>
          <w:rFonts w:ascii="Arial" w:eastAsia="Arial" w:hAnsi="Arial" w:cs="Arial"/>
          <w:spacing w:val="-7"/>
          <w:sz w:val="21"/>
          <w:szCs w:val="21"/>
        </w:rPr>
        <w:t>n</w:t>
      </w:r>
      <w:r w:rsidRPr="003D0253">
        <w:rPr>
          <w:rFonts w:ascii="Arial" w:eastAsia="Arial" w:hAnsi="Arial" w:cs="Arial"/>
          <w:spacing w:val="3"/>
          <w:sz w:val="21"/>
          <w:szCs w:val="21"/>
        </w:rPr>
        <w:t>e</w:t>
      </w:r>
      <w:r w:rsidRPr="003D0253">
        <w:rPr>
          <w:rFonts w:ascii="Arial" w:eastAsia="Arial" w:hAnsi="Arial" w:cs="Arial"/>
          <w:sz w:val="21"/>
          <w:szCs w:val="21"/>
        </w:rPr>
        <w:t>ss,</w:t>
      </w:r>
      <w:r w:rsidRPr="003D0253">
        <w:rPr>
          <w:rFonts w:ascii="Arial" w:eastAsia="Arial" w:hAnsi="Arial" w:cs="Arial"/>
          <w:spacing w:val="18"/>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pacing w:val="-3"/>
          <w:sz w:val="21"/>
          <w:szCs w:val="21"/>
        </w:rPr>
        <w:t>r</w:t>
      </w:r>
      <w:r w:rsidRPr="003D0253">
        <w:rPr>
          <w:rFonts w:ascii="Arial" w:eastAsia="Arial" w:hAnsi="Arial" w:cs="Arial"/>
          <w:spacing w:val="-2"/>
          <w:sz w:val="21"/>
          <w:szCs w:val="21"/>
        </w:rPr>
        <w:t>ou</w:t>
      </w:r>
      <w:r w:rsidRPr="003D0253">
        <w:rPr>
          <w:rFonts w:ascii="Arial" w:eastAsia="Arial" w:hAnsi="Arial" w:cs="Arial"/>
          <w:spacing w:val="3"/>
          <w:sz w:val="21"/>
          <w:szCs w:val="21"/>
        </w:rPr>
        <w:t>g</w:t>
      </w:r>
      <w:r w:rsidRPr="003D0253">
        <w:rPr>
          <w:rFonts w:ascii="Arial" w:eastAsia="Arial" w:hAnsi="Arial" w:cs="Arial"/>
          <w:sz w:val="21"/>
          <w:szCs w:val="21"/>
        </w:rPr>
        <w:t>h</w:t>
      </w:r>
      <w:r w:rsidRPr="003D0253">
        <w:rPr>
          <w:rFonts w:ascii="Arial" w:eastAsia="Arial" w:hAnsi="Arial" w:cs="Arial"/>
          <w:spacing w:val="12"/>
          <w:sz w:val="21"/>
          <w:szCs w:val="21"/>
        </w:rPr>
        <w:t xml:space="preserve"> </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pacing w:val="-5"/>
          <w:sz w:val="21"/>
          <w:szCs w:val="21"/>
        </w:rPr>
        <w:t>v</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pacing w:val="1"/>
          <w:sz w:val="21"/>
          <w:szCs w:val="21"/>
        </w:rPr>
        <w:t>i</w:t>
      </w:r>
      <w:r w:rsidRPr="003D0253">
        <w:rPr>
          <w:rFonts w:ascii="Arial" w:eastAsia="Arial" w:hAnsi="Arial" w:cs="Arial"/>
          <w:spacing w:val="-2"/>
          <w:sz w:val="21"/>
          <w:szCs w:val="21"/>
        </w:rPr>
        <w:t>ng</w:t>
      </w:r>
      <w:r w:rsidRPr="003D0253">
        <w:rPr>
          <w:rFonts w:ascii="Arial" w:eastAsia="Arial" w:hAnsi="Arial" w:cs="Arial"/>
          <w:sz w:val="21"/>
          <w:szCs w:val="21"/>
        </w:rPr>
        <w:t>,</w:t>
      </w:r>
      <w:r w:rsidRPr="003D0253">
        <w:rPr>
          <w:rFonts w:ascii="Arial" w:eastAsia="Arial" w:hAnsi="Arial" w:cs="Arial"/>
          <w:spacing w:val="18"/>
          <w:sz w:val="21"/>
          <w:szCs w:val="21"/>
        </w:rPr>
        <w:t xml:space="preserve"> </w:t>
      </w:r>
      <w:r w:rsidRPr="003D0253">
        <w:rPr>
          <w:rFonts w:ascii="Arial" w:eastAsia="Arial" w:hAnsi="Arial" w:cs="Arial"/>
          <w:spacing w:val="3"/>
          <w:sz w:val="21"/>
          <w:szCs w:val="21"/>
        </w:rPr>
        <w:t>e</w:t>
      </w:r>
      <w:r w:rsidRPr="003D0253">
        <w:rPr>
          <w:rFonts w:ascii="Arial" w:eastAsia="Arial" w:hAnsi="Arial" w:cs="Arial"/>
          <w:spacing w:val="-6"/>
          <w:sz w:val="21"/>
          <w:szCs w:val="21"/>
        </w:rPr>
        <w:t>t</w:t>
      </w:r>
      <w:r w:rsidRPr="003D0253">
        <w:rPr>
          <w:rFonts w:ascii="Arial" w:eastAsia="Arial" w:hAnsi="Arial" w:cs="Arial"/>
          <w:sz w:val="21"/>
          <w:szCs w:val="21"/>
        </w:rPr>
        <w:t>c</w:t>
      </w:r>
      <w:r w:rsidRPr="003D0253">
        <w:rPr>
          <w:rFonts w:ascii="Arial" w:eastAsia="Arial" w:hAnsi="Arial" w:cs="Arial"/>
          <w:spacing w:val="-6"/>
          <w:sz w:val="21"/>
          <w:szCs w:val="21"/>
        </w:rPr>
        <w:t>.</w:t>
      </w:r>
      <w:r w:rsidRPr="003D0253">
        <w:rPr>
          <w:rFonts w:ascii="Arial" w:eastAsia="Arial" w:hAnsi="Arial" w:cs="Arial"/>
          <w:sz w:val="21"/>
          <w:szCs w:val="21"/>
        </w:rPr>
        <w:t>,</w:t>
      </w:r>
      <w:r w:rsidRPr="003D0253">
        <w:rPr>
          <w:rFonts w:ascii="Arial" w:eastAsia="Arial" w:hAnsi="Arial" w:cs="Arial"/>
          <w:spacing w:val="22"/>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6"/>
          <w:sz w:val="21"/>
          <w:szCs w:val="21"/>
        </w:rPr>
        <w:t>f</w:t>
      </w:r>
      <w:r w:rsidRPr="003D0253">
        <w:rPr>
          <w:rFonts w:ascii="Arial" w:eastAsia="Arial" w:hAnsi="Arial" w:cs="Arial"/>
          <w:spacing w:val="-1"/>
          <w:sz w:val="21"/>
          <w:szCs w:val="21"/>
        </w:rPr>
        <w:t>t</w:t>
      </w:r>
      <w:r w:rsidRPr="003D0253">
        <w:rPr>
          <w:rFonts w:ascii="Arial" w:eastAsia="Arial" w:hAnsi="Arial" w:cs="Arial"/>
          <w:spacing w:val="3"/>
          <w:sz w:val="21"/>
          <w:szCs w:val="21"/>
        </w:rPr>
        <w:t>e</w:t>
      </w:r>
      <w:r w:rsidRPr="003D0253">
        <w:rPr>
          <w:rFonts w:ascii="Arial" w:eastAsia="Arial" w:hAnsi="Arial" w:cs="Arial"/>
          <w:sz w:val="21"/>
          <w:szCs w:val="21"/>
        </w:rPr>
        <w:t>r</w:t>
      </w:r>
      <w:r w:rsidRPr="003D0253">
        <w:rPr>
          <w:rFonts w:ascii="Arial" w:eastAsia="Arial" w:hAnsi="Arial" w:cs="Arial"/>
          <w:spacing w:val="16"/>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4"/>
          <w:sz w:val="21"/>
          <w:szCs w:val="21"/>
        </w:rPr>
        <w:t>l</w:t>
      </w:r>
      <w:r w:rsidRPr="003D0253">
        <w:rPr>
          <w:rFonts w:ascii="Arial" w:eastAsia="Arial" w:hAnsi="Arial" w:cs="Arial"/>
          <w:sz w:val="21"/>
          <w:szCs w:val="21"/>
        </w:rPr>
        <w:t>l</w:t>
      </w:r>
      <w:r w:rsidRPr="003D0253">
        <w:rPr>
          <w:rFonts w:ascii="Arial" w:eastAsia="Arial" w:hAnsi="Arial" w:cs="Arial"/>
          <w:spacing w:val="15"/>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16"/>
          <w:sz w:val="21"/>
          <w:szCs w:val="21"/>
        </w:rPr>
        <w:t xml:space="preserve"> </w:t>
      </w:r>
      <w:r w:rsidRPr="003D0253">
        <w:rPr>
          <w:rFonts w:ascii="Arial" w:eastAsia="Arial" w:hAnsi="Arial" w:cs="Arial"/>
          <w:sz w:val="21"/>
          <w:szCs w:val="21"/>
        </w:rPr>
        <w:t>c</w:t>
      </w:r>
      <w:r w:rsidRPr="003D0253">
        <w:rPr>
          <w:rFonts w:ascii="Arial" w:eastAsia="Arial" w:hAnsi="Arial" w:cs="Arial"/>
          <w:spacing w:val="3"/>
          <w:sz w:val="21"/>
          <w:szCs w:val="21"/>
        </w:rPr>
        <w:t>o</w:t>
      </w:r>
      <w:r w:rsidRPr="003D0253">
        <w:rPr>
          <w:rFonts w:ascii="Arial" w:eastAsia="Arial" w:hAnsi="Arial" w:cs="Arial"/>
          <w:sz w:val="21"/>
          <w:szCs w:val="21"/>
        </w:rPr>
        <w:t>s</w:t>
      </w:r>
      <w:r w:rsidRPr="003D0253">
        <w:rPr>
          <w:rFonts w:ascii="Arial" w:eastAsia="Arial" w:hAnsi="Arial" w:cs="Arial"/>
          <w:spacing w:val="-6"/>
          <w:sz w:val="21"/>
          <w:szCs w:val="21"/>
        </w:rPr>
        <w:t>t</w:t>
      </w:r>
      <w:r w:rsidRPr="003D0253">
        <w:rPr>
          <w:rFonts w:ascii="Arial" w:eastAsia="Arial" w:hAnsi="Arial" w:cs="Arial"/>
          <w:sz w:val="21"/>
          <w:szCs w:val="21"/>
        </w:rPr>
        <w:t>s</w:t>
      </w:r>
      <w:r w:rsidRPr="003D0253">
        <w:rPr>
          <w:rFonts w:ascii="Arial" w:eastAsia="Arial" w:hAnsi="Arial" w:cs="Arial"/>
          <w:spacing w:val="14"/>
          <w:sz w:val="21"/>
          <w:szCs w:val="21"/>
        </w:rPr>
        <w:t xml:space="preserve"> </w:t>
      </w:r>
      <w:r w:rsidRPr="003D0253">
        <w:rPr>
          <w:rFonts w:ascii="Arial" w:eastAsia="Arial" w:hAnsi="Arial" w:cs="Arial"/>
          <w:spacing w:val="-2"/>
          <w:sz w:val="21"/>
          <w:szCs w:val="21"/>
        </w:rPr>
        <w:t>an</w:t>
      </w:r>
      <w:r w:rsidRPr="003D0253">
        <w:rPr>
          <w:rFonts w:ascii="Arial" w:eastAsia="Arial" w:hAnsi="Arial" w:cs="Arial"/>
          <w:sz w:val="21"/>
          <w:szCs w:val="21"/>
        </w:rPr>
        <w:t>d</w:t>
      </w:r>
      <w:r w:rsidRPr="003D0253">
        <w:rPr>
          <w:rFonts w:ascii="Arial" w:eastAsia="Arial" w:hAnsi="Arial" w:cs="Arial"/>
          <w:spacing w:val="16"/>
          <w:sz w:val="21"/>
          <w:szCs w:val="21"/>
        </w:rPr>
        <w:t xml:space="preserve"> </w:t>
      </w:r>
      <w:r w:rsidRPr="003D0253">
        <w:rPr>
          <w:rFonts w:ascii="Arial" w:eastAsia="Arial" w:hAnsi="Arial" w:cs="Arial"/>
          <w:spacing w:val="-2"/>
          <w:sz w:val="21"/>
          <w:szCs w:val="21"/>
        </w:rPr>
        <w:t>e</w:t>
      </w:r>
      <w:r w:rsidRPr="003D0253">
        <w:rPr>
          <w:rFonts w:ascii="Arial" w:eastAsia="Arial" w:hAnsi="Arial" w:cs="Arial"/>
          <w:spacing w:val="-5"/>
          <w:sz w:val="21"/>
          <w:szCs w:val="21"/>
        </w:rPr>
        <w:t>x</w:t>
      </w:r>
      <w:r w:rsidRPr="003D0253">
        <w:rPr>
          <w:rFonts w:ascii="Arial" w:eastAsia="Arial" w:hAnsi="Arial" w:cs="Arial"/>
          <w:spacing w:val="3"/>
          <w:sz w:val="21"/>
          <w:szCs w:val="21"/>
        </w:rPr>
        <w:t>p</w:t>
      </w:r>
      <w:r w:rsidRPr="003D0253">
        <w:rPr>
          <w:rFonts w:ascii="Arial" w:eastAsia="Arial" w:hAnsi="Arial" w:cs="Arial"/>
          <w:spacing w:val="-2"/>
          <w:sz w:val="21"/>
          <w:szCs w:val="21"/>
        </w:rPr>
        <w:t>en</w:t>
      </w:r>
      <w:r w:rsidRPr="003D0253">
        <w:rPr>
          <w:rFonts w:ascii="Arial" w:eastAsia="Arial" w:hAnsi="Arial" w:cs="Arial"/>
          <w:spacing w:val="-5"/>
          <w:sz w:val="21"/>
          <w:szCs w:val="21"/>
        </w:rPr>
        <w:t>s</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14"/>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3"/>
          <w:sz w:val="21"/>
          <w:szCs w:val="21"/>
        </w:rPr>
        <w:t>r</w:t>
      </w:r>
      <w:r w:rsidRPr="003D0253">
        <w:rPr>
          <w:rFonts w:ascii="Arial" w:eastAsia="Arial" w:hAnsi="Arial" w:cs="Arial"/>
          <w:sz w:val="21"/>
          <w:szCs w:val="21"/>
        </w:rPr>
        <w:t>e</w:t>
      </w:r>
      <w:r w:rsidRPr="003D0253">
        <w:rPr>
          <w:rFonts w:ascii="Arial" w:eastAsia="Arial" w:hAnsi="Arial" w:cs="Arial"/>
          <w:spacing w:val="16"/>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3"/>
          <w:sz w:val="21"/>
          <w:szCs w:val="21"/>
        </w:rPr>
        <w:t>a</w:t>
      </w:r>
      <w:r w:rsidRPr="003D0253">
        <w:rPr>
          <w:rFonts w:ascii="Arial" w:eastAsia="Arial" w:hAnsi="Arial" w:cs="Arial"/>
          <w:spacing w:val="-8"/>
          <w:sz w:val="21"/>
          <w:szCs w:val="21"/>
        </w:rPr>
        <w:t>i</w:t>
      </w:r>
      <w:r w:rsidRPr="003D0253">
        <w:rPr>
          <w:rFonts w:ascii="Arial" w:eastAsia="Arial" w:hAnsi="Arial" w:cs="Arial"/>
          <w:spacing w:val="3"/>
          <w:sz w:val="21"/>
          <w:szCs w:val="21"/>
        </w:rPr>
        <w:t>d</w:t>
      </w:r>
      <w:r w:rsidRPr="003D0253">
        <w:rPr>
          <w:rFonts w:ascii="Arial" w:eastAsia="Arial" w:hAnsi="Arial" w:cs="Arial"/>
          <w:sz w:val="21"/>
          <w:szCs w:val="21"/>
        </w:rPr>
        <w:t>;</w:t>
      </w:r>
      <w:r w:rsidRPr="003D0253">
        <w:rPr>
          <w:rFonts w:ascii="Arial" w:eastAsia="Arial" w:hAnsi="Arial" w:cs="Arial"/>
          <w:spacing w:val="18"/>
          <w:sz w:val="21"/>
          <w:szCs w:val="21"/>
        </w:rPr>
        <w:t xml:space="preserve"> </w:t>
      </w:r>
      <w:r w:rsidRPr="003D0253">
        <w:rPr>
          <w:rFonts w:ascii="Arial" w:eastAsia="Arial" w:hAnsi="Arial" w:cs="Arial"/>
          <w:sz w:val="21"/>
          <w:szCs w:val="21"/>
        </w:rPr>
        <w:t xml:space="preserve">a </w:t>
      </w:r>
      <w:r w:rsidRPr="003D0253">
        <w:rPr>
          <w:rFonts w:ascii="Arial" w:eastAsia="Arial" w:hAnsi="Arial" w:cs="Arial"/>
          <w:spacing w:val="-1"/>
          <w:sz w:val="21"/>
          <w:szCs w:val="21"/>
        </w:rPr>
        <w:t>f</w:t>
      </w:r>
      <w:r w:rsidRPr="003D0253">
        <w:rPr>
          <w:rFonts w:ascii="Arial" w:eastAsia="Arial" w:hAnsi="Arial" w:cs="Arial"/>
          <w:spacing w:val="-4"/>
          <w:sz w:val="21"/>
          <w:szCs w:val="21"/>
        </w:rPr>
        <w:t>i</w:t>
      </w:r>
      <w:r w:rsidRPr="003D0253">
        <w:rPr>
          <w:rFonts w:ascii="Arial" w:eastAsia="Arial" w:hAnsi="Arial" w:cs="Arial"/>
          <w:spacing w:val="3"/>
          <w:sz w:val="21"/>
          <w:szCs w:val="21"/>
        </w:rPr>
        <w:t>n</w:t>
      </w:r>
      <w:r w:rsidRPr="003D0253">
        <w:rPr>
          <w:rFonts w:ascii="Arial" w:eastAsia="Arial" w:hAnsi="Arial" w:cs="Arial"/>
          <w:spacing w:val="-2"/>
          <w:sz w:val="21"/>
          <w:szCs w:val="21"/>
        </w:rPr>
        <w:t>an</w:t>
      </w:r>
      <w:r w:rsidRPr="003D0253">
        <w:rPr>
          <w:rFonts w:ascii="Arial" w:eastAsia="Arial" w:hAnsi="Arial" w:cs="Arial"/>
          <w:sz w:val="21"/>
          <w:szCs w:val="21"/>
        </w:rPr>
        <w:t>c</w:t>
      </w:r>
      <w:r w:rsidRPr="003D0253">
        <w:rPr>
          <w:rFonts w:ascii="Arial" w:eastAsia="Arial" w:hAnsi="Arial" w:cs="Arial"/>
          <w:spacing w:val="-4"/>
          <w:sz w:val="21"/>
          <w:szCs w:val="21"/>
        </w:rPr>
        <w:t>i</w:t>
      </w:r>
      <w:r w:rsidRPr="003D0253">
        <w:rPr>
          <w:rFonts w:ascii="Arial" w:eastAsia="Arial" w:hAnsi="Arial" w:cs="Arial"/>
          <w:spacing w:val="3"/>
          <w:sz w:val="21"/>
          <w:szCs w:val="21"/>
        </w:rPr>
        <w:t>a</w:t>
      </w:r>
      <w:r w:rsidRPr="003D0253">
        <w:rPr>
          <w:rFonts w:ascii="Arial" w:eastAsia="Arial" w:hAnsi="Arial" w:cs="Arial"/>
          <w:sz w:val="21"/>
          <w:szCs w:val="21"/>
        </w:rPr>
        <w:t xml:space="preserve">l </w:t>
      </w:r>
      <w:r w:rsidRPr="003D0253">
        <w:rPr>
          <w:rFonts w:ascii="Arial" w:eastAsia="Arial" w:hAnsi="Arial" w:cs="Arial"/>
          <w:spacing w:val="-2"/>
          <w:sz w:val="21"/>
          <w:szCs w:val="21"/>
        </w:rPr>
        <w:t>g</w:t>
      </w:r>
      <w:r w:rsidRPr="003D0253">
        <w:rPr>
          <w:rFonts w:ascii="Arial" w:eastAsia="Arial" w:hAnsi="Arial" w:cs="Arial"/>
          <w:spacing w:val="3"/>
          <w:sz w:val="21"/>
          <w:szCs w:val="21"/>
        </w:rPr>
        <w:t>a</w:t>
      </w:r>
      <w:r w:rsidRPr="003D0253">
        <w:rPr>
          <w:rFonts w:ascii="Arial" w:eastAsia="Arial" w:hAnsi="Arial" w:cs="Arial"/>
          <w:spacing w:val="-8"/>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w:t>
      </w:r>
    </w:p>
    <w:p w:rsidR="00C86F4A" w:rsidRPr="003D0253" w:rsidRDefault="00C86F4A">
      <w:pPr>
        <w:spacing w:before="7" w:line="180" w:lineRule="exact"/>
        <w:rPr>
          <w:rFonts w:ascii="Arial" w:hAnsi="Arial" w:cs="Arial"/>
          <w:sz w:val="18"/>
          <w:szCs w:val="18"/>
        </w:rPr>
      </w:pPr>
    </w:p>
    <w:p w:rsidR="00C86F4A" w:rsidRPr="003D0253" w:rsidRDefault="006C72B5">
      <w:pPr>
        <w:ind w:left="124" w:right="2684"/>
        <w:jc w:val="both"/>
        <w:rPr>
          <w:rFonts w:ascii="Arial" w:eastAsia="Arial" w:hAnsi="Arial" w:cs="Arial"/>
          <w:sz w:val="21"/>
          <w:szCs w:val="21"/>
        </w:rPr>
      </w:pPr>
      <w:r w:rsidRPr="003D0253">
        <w:rPr>
          <w:rFonts w:ascii="Arial" w:eastAsia="Arial" w:hAnsi="Arial" w:cs="Arial"/>
          <w:w w:val="111"/>
          <w:sz w:val="21"/>
          <w:szCs w:val="21"/>
        </w:rPr>
        <w:t>p</w:t>
      </w:r>
      <w:r w:rsidRPr="003D0253">
        <w:rPr>
          <w:rFonts w:ascii="Arial" w:eastAsia="Arial" w:hAnsi="Arial" w:cs="Arial"/>
          <w:spacing w:val="-1"/>
          <w:w w:val="111"/>
          <w:sz w:val="21"/>
          <w:szCs w:val="21"/>
        </w:rPr>
        <w:t>r</w:t>
      </w:r>
      <w:r w:rsidRPr="003D0253">
        <w:rPr>
          <w:rFonts w:ascii="Arial" w:eastAsia="Arial" w:hAnsi="Arial" w:cs="Arial"/>
          <w:spacing w:val="6"/>
          <w:w w:val="111"/>
          <w:sz w:val="21"/>
          <w:szCs w:val="21"/>
        </w:rPr>
        <w:t>o</w:t>
      </w:r>
      <w:r w:rsidRPr="003D0253">
        <w:rPr>
          <w:rFonts w:ascii="Arial" w:eastAsia="Arial" w:hAnsi="Arial" w:cs="Arial"/>
          <w:spacing w:val="-2"/>
          <w:w w:val="111"/>
          <w:sz w:val="21"/>
          <w:szCs w:val="21"/>
        </w:rPr>
        <w:t>f</w:t>
      </w:r>
      <w:r w:rsidRPr="003D0253">
        <w:rPr>
          <w:rFonts w:ascii="Arial" w:eastAsia="Arial" w:hAnsi="Arial" w:cs="Arial"/>
          <w:spacing w:val="-4"/>
          <w:w w:val="111"/>
          <w:sz w:val="21"/>
          <w:szCs w:val="21"/>
        </w:rPr>
        <w:t>i</w:t>
      </w:r>
      <w:r w:rsidRPr="003D0253">
        <w:rPr>
          <w:rFonts w:ascii="Arial" w:eastAsia="Arial" w:hAnsi="Arial" w:cs="Arial"/>
          <w:spacing w:val="-2"/>
          <w:w w:val="111"/>
          <w:sz w:val="21"/>
          <w:szCs w:val="21"/>
        </w:rPr>
        <w:t>t</w:t>
      </w:r>
      <w:r w:rsidRPr="003D0253">
        <w:rPr>
          <w:rFonts w:ascii="Arial" w:eastAsia="Arial" w:hAnsi="Arial" w:cs="Arial"/>
          <w:w w:val="111"/>
          <w:sz w:val="21"/>
          <w:szCs w:val="21"/>
        </w:rPr>
        <w:t>a</w:t>
      </w:r>
      <w:r w:rsidRPr="003D0253">
        <w:rPr>
          <w:rFonts w:ascii="Arial" w:eastAsia="Arial" w:hAnsi="Arial" w:cs="Arial"/>
          <w:spacing w:val="6"/>
          <w:w w:val="111"/>
          <w:sz w:val="21"/>
          <w:szCs w:val="21"/>
        </w:rPr>
        <w:t>b</w:t>
      </w:r>
      <w:r w:rsidRPr="003D0253">
        <w:rPr>
          <w:rFonts w:ascii="Arial" w:eastAsia="Arial" w:hAnsi="Arial" w:cs="Arial"/>
          <w:spacing w:val="-4"/>
          <w:w w:val="111"/>
          <w:sz w:val="21"/>
          <w:szCs w:val="21"/>
        </w:rPr>
        <w:t>l</w:t>
      </w:r>
      <w:r w:rsidRPr="003D0253">
        <w:rPr>
          <w:rFonts w:ascii="Arial" w:eastAsia="Arial" w:hAnsi="Arial" w:cs="Arial"/>
          <w:w w:val="111"/>
          <w:sz w:val="21"/>
          <w:szCs w:val="21"/>
        </w:rPr>
        <w:t>e</w:t>
      </w:r>
      <w:r w:rsidRPr="003D0253">
        <w:rPr>
          <w:rFonts w:ascii="Arial" w:eastAsia="Arial" w:hAnsi="Arial" w:cs="Arial"/>
          <w:spacing w:val="-1"/>
          <w:w w:val="111"/>
          <w:sz w:val="21"/>
          <w:szCs w:val="21"/>
        </w:rPr>
        <w:t xml:space="preserve"> </w:t>
      </w:r>
      <w:r w:rsidRPr="003D0253">
        <w:rPr>
          <w:rFonts w:ascii="Arial" w:eastAsia="Arial" w:hAnsi="Arial" w:cs="Arial"/>
          <w:sz w:val="21"/>
          <w:szCs w:val="21"/>
        </w:rPr>
        <w:t>–</w:t>
      </w:r>
      <w:r w:rsidRPr="003D0253">
        <w:rPr>
          <w:rFonts w:ascii="Arial" w:eastAsia="Arial" w:hAnsi="Arial" w:cs="Arial"/>
          <w:spacing w:val="2"/>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8"/>
          <w:sz w:val="21"/>
          <w:szCs w:val="21"/>
        </w:rPr>
        <w:t>i</w:t>
      </w:r>
      <w:r w:rsidRPr="003D0253">
        <w:rPr>
          <w:rFonts w:ascii="Arial" w:eastAsia="Arial" w:hAnsi="Arial" w:cs="Arial"/>
          <w:spacing w:val="3"/>
          <w:sz w:val="21"/>
          <w:szCs w:val="21"/>
        </w:rPr>
        <w:t>e</w:t>
      </w:r>
      <w:r w:rsidRPr="003D0253">
        <w:rPr>
          <w:rFonts w:ascii="Arial" w:eastAsia="Arial" w:hAnsi="Arial" w:cs="Arial"/>
          <w:spacing w:val="-4"/>
          <w:sz w:val="21"/>
          <w:szCs w:val="21"/>
        </w:rPr>
        <w:t>l</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3"/>
          <w:sz w:val="21"/>
          <w:szCs w:val="21"/>
        </w:rPr>
        <w:t>d</w:t>
      </w:r>
      <w:r w:rsidRPr="003D0253">
        <w:rPr>
          <w:rFonts w:ascii="Arial" w:eastAsia="Arial" w:hAnsi="Arial" w:cs="Arial"/>
          <w:spacing w:val="-5"/>
          <w:sz w:val="21"/>
          <w:szCs w:val="21"/>
        </w:rPr>
        <w:t>v</w:t>
      </w:r>
      <w:r w:rsidRPr="003D0253">
        <w:rPr>
          <w:rFonts w:ascii="Arial" w:eastAsia="Arial" w:hAnsi="Arial" w:cs="Arial"/>
          <w:spacing w:val="-2"/>
          <w:sz w:val="21"/>
          <w:szCs w:val="21"/>
        </w:rPr>
        <w:t>an</w:t>
      </w:r>
      <w:r w:rsidRPr="003D0253">
        <w:rPr>
          <w:rFonts w:ascii="Arial" w:eastAsia="Arial" w:hAnsi="Arial" w:cs="Arial"/>
          <w:spacing w:val="-1"/>
          <w:sz w:val="21"/>
          <w:szCs w:val="21"/>
        </w:rPr>
        <w:t>t</w:t>
      </w:r>
      <w:r w:rsidRPr="003D0253">
        <w:rPr>
          <w:rFonts w:ascii="Arial" w:eastAsia="Arial" w:hAnsi="Arial" w:cs="Arial"/>
          <w:spacing w:val="3"/>
          <w:sz w:val="21"/>
          <w:szCs w:val="21"/>
        </w:rPr>
        <w:t>a</w:t>
      </w:r>
      <w:r w:rsidRPr="003D0253">
        <w:rPr>
          <w:rFonts w:ascii="Arial" w:eastAsia="Arial" w:hAnsi="Arial" w:cs="Arial"/>
          <w:spacing w:val="-7"/>
          <w:sz w:val="21"/>
          <w:szCs w:val="21"/>
        </w:rPr>
        <w:t>g</w:t>
      </w:r>
      <w:r w:rsidRPr="003D0253">
        <w:rPr>
          <w:rFonts w:ascii="Arial" w:eastAsia="Arial" w:hAnsi="Arial" w:cs="Arial"/>
          <w:spacing w:val="3"/>
          <w:sz w:val="21"/>
          <w:szCs w:val="21"/>
        </w:rPr>
        <w:t>e</w:t>
      </w:r>
      <w:r w:rsidRPr="003D0253">
        <w:rPr>
          <w:rFonts w:ascii="Arial" w:eastAsia="Arial" w:hAnsi="Arial" w:cs="Arial"/>
          <w:spacing w:val="-2"/>
          <w:sz w:val="21"/>
          <w:szCs w:val="21"/>
        </w:rPr>
        <w:t>ou</w:t>
      </w:r>
      <w:r w:rsidRPr="003D0253">
        <w:rPr>
          <w:rFonts w:ascii="Arial" w:eastAsia="Arial" w:hAnsi="Arial" w:cs="Arial"/>
          <w:sz w:val="21"/>
          <w:szCs w:val="21"/>
        </w:rPr>
        <w:t>s</w:t>
      </w:r>
      <w:r w:rsidRPr="003D0253">
        <w:rPr>
          <w:rFonts w:ascii="Arial" w:eastAsia="Arial" w:hAnsi="Arial" w:cs="Arial"/>
          <w:spacing w:val="5"/>
          <w:sz w:val="21"/>
          <w:szCs w:val="21"/>
        </w:rPr>
        <w:t xml:space="preserve"> </w:t>
      </w:r>
      <w:r w:rsidRPr="003D0253">
        <w:rPr>
          <w:rFonts w:ascii="Arial" w:eastAsia="Arial" w:hAnsi="Arial" w:cs="Arial"/>
          <w:spacing w:val="-3"/>
          <w:sz w:val="21"/>
          <w:szCs w:val="21"/>
        </w:rPr>
        <w:t>r</w:t>
      </w:r>
      <w:r w:rsidRPr="003D0253">
        <w:rPr>
          <w:rFonts w:ascii="Arial" w:eastAsia="Arial" w:hAnsi="Arial" w:cs="Arial"/>
          <w:spacing w:val="3"/>
          <w:sz w:val="21"/>
          <w:szCs w:val="21"/>
        </w:rPr>
        <w:t>e</w:t>
      </w:r>
      <w:r w:rsidRPr="003D0253">
        <w:rPr>
          <w:rFonts w:ascii="Arial" w:eastAsia="Arial" w:hAnsi="Arial" w:cs="Arial"/>
          <w:spacing w:val="-6"/>
          <w:sz w:val="21"/>
          <w:szCs w:val="21"/>
        </w:rPr>
        <w:t>t</w:t>
      </w:r>
      <w:r w:rsidRPr="003D0253">
        <w:rPr>
          <w:rFonts w:ascii="Arial" w:eastAsia="Arial" w:hAnsi="Arial" w:cs="Arial"/>
          <w:spacing w:val="-2"/>
          <w:sz w:val="21"/>
          <w:szCs w:val="21"/>
        </w:rPr>
        <w:t>u</w:t>
      </w:r>
      <w:r w:rsidRPr="003D0253">
        <w:rPr>
          <w:rFonts w:ascii="Arial" w:eastAsia="Arial" w:hAnsi="Arial" w:cs="Arial"/>
          <w:spacing w:val="-3"/>
          <w:sz w:val="21"/>
          <w:szCs w:val="21"/>
        </w:rPr>
        <w:t>r</w:t>
      </w:r>
      <w:r w:rsidRPr="003D0253">
        <w:rPr>
          <w:rFonts w:ascii="Arial" w:eastAsia="Arial" w:hAnsi="Arial" w:cs="Arial"/>
          <w:spacing w:val="-2"/>
          <w:sz w:val="21"/>
          <w:szCs w:val="21"/>
        </w:rPr>
        <w:t>n</w:t>
      </w:r>
      <w:r w:rsidRPr="003D0253">
        <w:rPr>
          <w:rFonts w:ascii="Arial" w:eastAsia="Arial" w:hAnsi="Arial" w:cs="Arial"/>
          <w:sz w:val="21"/>
          <w:szCs w:val="21"/>
        </w:rPr>
        <w:t xml:space="preserve">s </w:t>
      </w:r>
      <w:r w:rsidRPr="003D0253">
        <w:rPr>
          <w:rFonts w:ascii="Arial" w:eastAsia="Arial" w:hAnsi="Arial" w:cs="Arial"/>
          <w:spacing w:val="3"/>
          <w:sz w:val="21"/>
          <w:szCs w:val="21"/>
        </w:rPr>
        <w:t>o</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3"/>
          <w:sz w:val="21"/>
          <w:szCs w:val="21"/>
        </w:rPr>
        <w:t>r</w:t>
      </w:r>
      <w:r w:rsidRPr="003D0253">
        <w:rPr>
          <w:rFonts w:ascii="Arial" w:eastAsia="Arial" w:hAnsi="Arial" w:cs="Arial"/>
          <w:spacing w:val="-2"/>
          <w:sz w:val="21"/>
          <w:szCs w:val="21"/>
        </w:rPr>
        <w:t>e</w:t>
      </w:r>
      <w:r w:rsidRPr="003D0253">
        <w:rPr>
          <w:rFonts w:ascii="Arial" w:eastAsia="Arial" w:hAnsi="Arial" w:cs="Arial"/>
          <w:sz w:val="21"/>
          <w:szCs w:val="21"/>
        </w:rPr>
        <w:t>s</w:t>
      </w:r>
      <w:r w:rsidRPr="003D0253">
        <w:rPr>
          <w:rFonts w:ascii="Arial" w:eastAsia="Arial" w:hAnsi="Arial" w:cs="Arial"/>
          <w:spacing w:val="-2"/>
          <w:sz w:val="21"/>
          <w:szCs w:val="21"/>
        </w:rPr>
        <w:t>u</w:t>
      </w:r>
      <w:r w:rsidRPr="003D0253">
        <w:rPr>
          <w:rFonts w:ascii="Arial" w:eastAsia="Arial" w:hAnsi="Arial" w:cs="Arial"/>
          <w:spacing w:val="-4"/>
          <w:sz w:val="21"/>
          <w:szCs w:val="21"/>
        </w:rPr>
        <w:t>l</w:t>
      </w:r>
      <w:r w:rsidRPr="003D0253">
        <w:rPr>
          <w:rFonts w:ascii="Arial" w:eastAsia="Arial" w:hAnsi="Arial" w:cs="Arial"/>
          <w:spacing w:val="-1"/>
          <w:sz w:val="21"/>
          <w:szCs w:val="21"/>
        </w:rPr>
        <w:t>t</w:t>
      </w:r>
      <w:r w:rsidRPr="003D0253">
        <w:rPr>
          <w:rFonts w:ascii="Arial" w:eastAsia="Arial" w:hAnsi="Arial" w:cs="Arial"/>
          <w:sz w:val="21"/>
          <w:szCs w:val="21"/>
        </w:rPr>
        <w:t>s;</w:t>
      </w:r>
      <w:r w:rsidRPr="003D0253">
        <w:rPr>
          <w:rFonts w:ascii="Arial" w:eastAsia="Arial" w:hAnsi="Arial" w:cs="Arial"/>
          <w:spacing w:val="3"/>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4"/>
          <w:sz w:val="21"/>
          <w:szCs w:val="21"/>
        </w:rPr>
        <w:t>i</w:t>
      </w:r>
      <w:r w:rsidRPr="003D0253">
        <w:rPr>
          <w:rFonts w:ascii="Arial" w:eastAsia="Arial" w:hAnsi="Arial" w:cs="Arial"/>
          <w:spacing w:val="3"/>
          <w:sz w:val="21"/>
          <w:szCs w:val="21"/>
        </w:rPr>
        <w:t>e</w:t>
      </w:r>
      <w:r w:rsidRPr="003D0253">
        <w:rPr>
          <w:rFonts w:ascii="Arial" w:eastAsia="Arial" w:hAnsi="Arial" w:cs="Arial"/>
          <w:spacing w:val="-4"/>
          <w:sz w:val="21"/>
          <w:szCs w:val="21"/>
        </w:rPr>
        <w:t>l</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2"/>
          <w:sz w:val="21"/>
          <w:szCs w:val="21"/>
        </w:rPr>
        <w:t xml:space="preserve"> </w:t>
      </w:r>
      <w:r w:rsidRPr="003D0253">
        <w:rPr>
          <w:rFonts w:ascii="Arial" w:eastAsia="Arial" w:hAnsi="Arial" w:cs="Arial"/>
          <w:sz w:val="21"/>
          <w:szCs w:val="21"/>
        </w:rPr>
        <w:t>a</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4"/>
          <w:sz w:val="21"/>
          <w:szCs w:val="21"/>
        </w:rPr>
        <w:t>i</w:t>
      </w:r>
      <w:r w:rsidRPr="003D0253">
        <w:rPr>
          <w:rFonts w:ascii="Arial" w:eastAsia="Arial" w:hAnsi="Arial" w:cs="Arial"/>
          <w:spacing w:val="-2"/>
          <w:sz w:val="21"/>
          <w:szCs w:val="21"/>
        </w:rPr>
        <w:t>nan</w:t>
      </w:r>
      <w:r w:rsidRPr="003D0253">
        <w:rPr>
          <w:rFonts w:ascii="Arial" w:eastAsia="Arial" w:hAnsi="Arial" w:cs="Arial"/>
          <w:sz w:val="21"/>
          <w:szCs w:val="21"/>
        </w:rPr>
        <w:t>c</w:t>
      </w:r>
      <w:r w:rsidRPr="003D0253">
        <w:rPr>
          <w:rFonts w:ascii="Arial" w:eastAsia="Arial" w:hAnsi="Arial" w:cs="Arial"/>
          <w:spacing w:val="-4"/>
          <w:sz w:val="21"/>
          <w:szCs w:val="21"/>
        </w:rPr>
        <w:t>i</w:t>
      </w:r>
      <w:r w:rsidRPr="003D0253">
        <w:rPr>
          <w:rFonts w:ascii="Arial" w:eastAsia="Arial" w:hAnsi="Arial" w:cs="Arial"/>
          <w:spacing w:val="-2"/>
          <w:sz w:val="21"/>
          <w:szCs w:val="21"/>
        </w:rPr>
        <w:t>a</w:t>
      </w:r>
      <w:r w:rsidRPr="003D0253">
        <w:rPr>
          <w:rFonts w:ascii="Arial" w:eastAsia="Arial" w:hAnsi="Arial" w:cs="Arial"/>
          <w:sz w:val="21"/>
          <w:szCs w:val="21"/>
        </w:rPr>
        <w:t xml:space="preserve">l </w:t>
      </w:r>
      <w:r w:rsidRPr="003D0253">
        <w:rPr>
          <w:rFonts w:ascii="Arial" w:eastAsia="Arial" w:hAnsi="Arial" w:cs="Arial"/>
          <w:spacing w:val="-2"/>
          <w:sz w:val="21"/>
          <w:szCs w:val="21"/>
        </w:rPr>
        <w:t>p</w:t>
      </w:r>
      <w:r w:rsidRPr="003D0253">
        <w:rPr>
          <w:rFonts w:ascii="Arial" w:eastAsia="Arial" w:hAnsi="Arial" w:cs="Arial"/>
          <w:spacing w:val="-3"/>
          <w:sz w:val="21"/>
          <w:szCs w:val="21"/>
        </w:rPr>
        <w:t>r</w:t>
      </w:r>
      <w:r w:rsidRPr="003D0253">
        <w:rPr>
          <w:rFonts w:ascii="Arial" w:eastAsia="Arial" w:hAnsi="Arial" w:cs="Arial"/>
          <w:spacing w:val="3"/>
          <w:sz w:val="21"/>
          <w:szCs w:val="21"/>
        </w:rPr>
        <w:t>o</w:t>
      </w:r>
      <w:r w:rsidRPr="003D0253">
        <w:rPr>
          <w:rFonts w:ascii="Arial" w:eastAsia="Arial" w:hAnsi="Arial" w:cs="Arial"/>
          <w:spacing w:val="-1"/>
          <w:sz w:val="21"/>
          <w:szCs w:val="21"/>
        </w:rPr>
        <w:t>f</w:t>
      </w:r>
      <w:r w:rsidRPr="003D0253">
        <w:rPr>
          <w:rFonts w:ascii="Arial" w:eastAsia="Arial" w:hAnsi="Arial" w:cs="Arial"/>
          <w:spacing w:val="-4"/>
          <w:sz w:val="21"/>
          <w:szCs w:val="21"/>
        </w:rPr>
        <w:t>i</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o</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2"/>
          <w:sz w:val="21"/>
          <w:szCs w:val="21"/>
        </w:rPr>
        <w:t>g</w:t>
      </w:r>
      <w:r w:rsidRPr="003D0253">
        <w:rPr>
          <w:rFonts w:ascii="Arial" w:eastAsia="Arial" w:hAnsi="Arial" w:cs="Arial"/>
          <w:spacing w:val="3"/>
          <w:sz w:val="21"/>
          <w:szCs w:val="21"/>
        </w:rPr>
        <w:t>a</w:t>
      </w:r>
      <w:r w:rsidRPr="003D0253">
        <w:rPr>
          <w:rFonts w:ascii="Arial" w:eastAsia="Arial" w:hAnsi="Arial" w:cs="Arial"/>
          <w:spacing w:val="-4"/>
          <w:sz w:val="21"/>
          <w:szCs w:val="21"/>
        </w:rPr>
        <w:t>i</w:t>
      </w:r>
      <w:r w:rsidRPr="003D0253">
        <w:rPr>
          <w:rFonts w:ascii="Arial" w:eastAsia="Arial" w:hAnsi="Arial" w:cs="Arial"/>
          <w:spacing w:val="-2"/>
          <w:sz w:val="21"/>
          <w:szCs w:val="21"/>
        </w:rPr>
        <w:t>n.</w:t>
      </w:r>
    </w:p>
    <w:p w:rsidR="00C86F4A" w:rsidRPr="003D0253" w:rsidRDefault="00C86F4A">
      <w:pPr>
        <w:spacing w:before="6" w:line="200" w:lineRule="exact"/>
        <w:rPr>
          <w:rFonts w:ascii="Arial" w:hAnsi="Arial" w:cs="Arial"/>
        </w:rPr>
      </w:pPr>
    </w:p>
    <w:p w:rsidR="00C86F4A" w:rsidRPr="003D0253" w:rsidRDefault="006C72B5">
      <w:pPr>
        <w:ind w:left="120" w:right="81"/>
        <w:jc w:val="both"/>
        <w:rPr>
          <w:rFonts w:ascii="Arial" w:eastAsia="Arial" w:hAnsi="Arial" w:cs="Arial"/>
          <w:sz w:val="21"/>
          <w:szCs w:val="21"/>
        </w:rPr>
      </w:pPr>
      <w:r w:rsidRPr="003D0253">
        <w:rPr>
          <w:rFonts w:ascii="Arial" w:eastAsia="Arial" w:hAnsi="Arial" w:cs="Arial"/>
          <w:w w:val="111"/>
          <w:sz w:val="21"/>
          <w:szCs w:val="21"/>
        </w:rPr>
        <w:t>p</w:t>
      </w:r>
      <w:r w:rsidRPr="003D0253">
        <w:rPr>
          <w:rFonts w:ascii="Arial" w:eastAsia="Arial" w:hAnsi="Arial" w:cs="Arial"/>
          <w:spacing w:val="-1"/>
          <w:w w:val="111"/>
          <w:sz w:val="21"/>
          <w:szCs w:val="21"/>
        </w:rPr>
        <w:t>r</w:t>
      </w:r>
      <w:r w:rsidRPr="003D0253">
        <w:rPr>
          <w:rFonts w:ascii="Arial" w:eastAsia="Arial" w:hAnsi="Arial" w:cs="Arial"/>
          <w:spacing w:val="6"/>
          <w:w w:val="111"/>
          <w:sz w:val="21"/>
          <w:szCs w:val="21"/>
        </w:rPr>
        <w:t>o</w:t>
      </w:r>
      <w:r w:rsidRPr="003D0253">
        <w:rPr>
          <w:rFonts w:ascii="Arial" w:eastAsia="Arial" w:hAnsi="Arial" w:cs="Arial"/>
          <w:spacing w:val="-2"/>
          <w:w w:val="111"/>
          <w:sz w:val="21"/>
          <w:szCs w:val="21"/>
        </w:rPr>
        <w:t>t</w:t>
      </w:r>
      <w:r w:rsidRPr="003D0253">
        <w:rPr>
          <w:rFonts w:ascii="Arial" w:eastAsia="Arial" w:hAnsi="Arial" w:cs="Arial"/>
          <w:spacing w:val="6"/>
          <w:w w:val="111"/>
          <w:sz w:val="21"/>
          <w:szCs w:val="21"/>
        </w:rPr>
        <w:t>o</w:t>
      </w:r>
      <w:r w:rsidRPr="003D0253">
        <w:rPr>
          <w:rFonts w:ascii="Arial" w:eastAsia="Arial" w:hAnsi="Arial" w:cs="Arial"/>
          <w:spacing w:val="-2"/>
          <w:w w:val="111"/>
          <w:sz w:val="21"/>
          <w:szCs w:val="21"/>
        </w:rPr>
        <w:t>t</w:t>
      </w:r>
      <w:r w:rsidRPr="003D0253">
        <w:rPr>
          <w:rFonts w:ascii="Arial" w:eastAsia="Arial" w:hAnsi="Arial" w:cs="Arial"/>
          <w:spacing w:val="-7"/>
          <w:w w:val="111"/>
          <w:sz w:val="21"/>
          <w:szCs w:val="21"/>
        </w:rPr>
        <w:t>y</w:t>
      </w:r>
      <w:r w:rsidRPr="003D0253">
        <w:rPr>
          <w:rFonts w:ascii="Arial" w:eastAsia="Arial" w:hAnsi="Arial" w:cs="Arial"/>
          <w:w w:val="111"/>
          <w:sz w:val="21"/>
          <w:szCs w:val="21"/>
        </w:rPr>
        <w:t>pe</w:t>
      </w:r>
      <w:r w:rsidRPr="003D0253">
        <w:rPr>
          <w:rFonts w:ascii="Arial" w:eastAsia="Arial" w:hAnsi="Arial" w:cs="Arial"/>
          <w:spacing w:val="6"/>
          <w:w w:val="111"/>
          <w:sz w:val="21"/>
          <w:szCs w:val="21"/>
        </w:rPr>
        <w:t xml:space="preserve"> </w:t>
      </w:r>
      <w:r w:rsidRPr="003D0253">
        <w:rPr>
          <w:rFonts w:ascii="Arial" w:eastAsia="Arial" w:hAnsi="Arial" w:cs="Arial"/>
          <w:sz w:val="21"/>
          <w:szCs w:val="21"/>
        </w:rPr>
        <w:t>–</w:t>
      </w:r>
      <w:r w:rsidRPr="003D0253">
        <w:rPr>
          <w:rFonts w:ascii="Arial" w:eastAsia="Arial" w:hAnsi="Arial" w:cs="Arial"/>
          <w:spacing w:val="10"/>
          <w:sz w:val="21"/>
          <w:szCs w:val="21"/>
        </w:rPr>
        <w:t xml:space="preserve"> </w:t>
      </w:r>
      <w:r w:rsidRPr="003D0253">
        <w:rPr>
          <w:rFonts w:ascii="Arial" w:eastAsia="Arial" w:hAnsi="Arial" w:cs="Arial"/>
          <w:spacing w:val="-2"/>
          <w:sz w:val="21"/>
          <w:szCs w:val="21"/>
        </w:rPr>
        <w:t>a</w:t>
      </w:r>
      <w:r w:rsidRPr="003D0253">
        <w:rPr>
          <w:rFonts w:ascii="Arial" w:eastAsia="Arial" w:hAnsi="Arial" w:cs="Arial"/>
          <w:sz w:val="21"/>
          <w:szCs w:val="21"/>
        </w:rPr>
        <w:t>n</w:t>
      </w:r>
      <w:r w:rsidRPr="003D0253">
        <w:rPr>
          <w:rFonts w:ascii="Arial" w:eastAsia="Arial" w:hAnsi="Arial" w:cs="Arial"/>
          <w:spacing w:val="5"/>
          <w:sz w:val="21"/>
          <w:szCs w:val="21"/>
        </w:rPr>
        <w:t xml:space="preserve"> </w:t>
      </w:r>
      <w:r w:rsidRPr="003D0253">
        <w:rPr>
          <w:rFonts w:ascii="Arial" w:eastAsia="Arial" w:hAnsi="Arial" w:cs="Arial"/>
          <w:spacing w:val="3"/>
          <w:sz w:val="21"/>
          <w:szCs w:val="21"/>
        </w:rPr>
        <w:t>o</w:t>
      </w:r>
      <w:r w:rsidRPr="003D0253">
        <w:rPr>
          <w:rFonts w:ascii="Arial" w:eastAsia="Arial" w:hAnsi="Arial" w:cs="Arial"/>
          <w:spacing w:val="2"/>
          <w:sz w:val="21"/>
          <w:szCs w:val="21"/>
        </w:rPr>
        <w:t>r</w:t>
      </w:r>
      <w:r w:rsidRPr="003D0253">
        <w:rPr>
          <w:rFonts w:ascii="Arial" w:eastAsia="Arial" w:hAnsi="Arial" w:cs="Arial"/>
          <w:spacing w:val="-4"/>
          <w:sz w:val="21"/>
          <w:szCs w:val="21"/>
        </w:rPr>
        <w:t>i</w:t>
      </w:r>
      <w:r w:rsidRPr="003D0253">
        <w:rPr>
          <w:rFonts w:ascii="Arial" w:eastAsia="Arial" w:hAnsi="Arial" w:cs="Arial"/>
          <w:spacing w:val="-2"/>
          <w:sz w:val="21"/>
          <w:szCs w:val="21"/>
        </w:rPr>
        <w:t>g</w:t>
      </w:r>
      <w:r w:rsidRPr="003D0253">
        <w:rPr>
          <w:rFonts w:ascii="Arial" w:eastAsia="Arial" w:hAnsi="Arial" w:cs="Arial"/>
          <w:spacing w:val="-4"/>
          <w:sz w:val="21"/>
          <w:szCs w:val="21"/>
        </w:rPr>
        <w:t>i</w:t>
      </w:r>
      <w:r w:rsidRPr="003D0253">
        <w:rPr>
          <w:rFonts w:ascii="Arial" w:eastAsia="Arial" w:hAnsi="Arial" w:cs="Arial"/>
          <w:spacing w:val="-2"/>
          <w:sz w:val="21"/>
          <w:szCs w:val="21"/>
        </w:rPr>
        <w:t>na</w:t>
      </w:r>
      <w:r w:rsidRPr="003D0253">
        <w:rPr>
          <w:rFonts w:ascii="Arial" w:eastAsia="Arial" w:hAnsi="Arial" w:cs="Arial"/>
          <w:sz w:val="21"/>
          <w:szCs w:val="21"/>
        </w:rPr>
        <w:t>l</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o</w:t>
      </w:r>
      <w:r w:rsidRPr="003D0253">
        <w:rPr>
          <w:rFonts w:ascii="Arial" w:eastAsia="Arial" w:hAnsi="Arial" w:cs="Arial"/>
          <w:sz w:val="21"/>
          <w:szCs w:val="21"/>
        </w:rPr>
        <w:t>r</w:t>
      </w:r>
      <w:r w:rsidRPr="003D0253">
        <w:rPr>
          <w:rFonts w:ascii="Arial" w:eastAsia="Arial" w:hAnsi="Arial" w:cs="Arial"/>
          <w:spacing w:val="18"/>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4"/>
          <w:sz w:val="21"/>
          <w:szCs w:val="21"/>
        </w:rPr>
        <w:t>i</w:t>
      </w:r>
      <w:r w:rsidRPr="003D0253">
        <w:rPr>
          <w:rFonts w:ascii="Arial" w:eastAsia="Arial" w:hAnsi="Arial" w:cs="Arial"/>
          <w:spacing w:val="2"/>
          <w:sz w:val="21"/>
          <w:szCs w:val="21"/>
        </w:rPr>
        <w:t>r</w:t>
      </w:r>
      <w:r w:rsidRPr="003D0253">
        <w:rPr>
          <w:rFonts w:ascii="Arial" w:eastAsia="Arial" w:hAnsi="Arial" w:cs="Arial"/>
          <w:sz w:val="21"/>
          <w:szCs w:val="21"/>
        </w:rPr>
        <w:t>st</w:t>
      </w:r>
      <w:r w:rsidRPr="003D0253">
        <w:rPr>
          <w:rFonts w:ascii="Arial" w:eastAsia="Arial" w:hAnsi="Arial" w:cs="Arial"/>
          <w:spacing w:val="1"/>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2"/>
          <w:sz w:val="21"/>
          <w:szCs w:val="21"/>
        </w:rPr>
        <w:t>od</w:t>
      </w:r>
      <w:r w:rsidRPr="003D0253">
        <w:rPr>
          <w:rFonts w:ascii="Arial" w:eastAsia="Arial" w:hAnsi="Arial" w:cs="Arial"/>
          <w:spacing w:val="3"/>
          <w:sz w:val="21"/>
          <w:szCs w:val="21"/>
        </w:rPr>
        <w:t>e</w:t>
      </w:r>
      <w:r w:rsidRPr="003D0253">
        <w:rPr>
          <w:rFonts w:ascii="Arial" w:eastAsia="Arial" w:hAnsi="Arial" w:cs="Arial"/>
          <w:sz w:val="21"/>
          <w:szCs w:val="21"/>
        </w:rPr>
        <w:t>l</w:t>
      </w:r>
      <w:r w:rsidRPr="003D0253">
        <w:rPr>
          <w:rFonts w:ascii="Arial" w:eastAsia="Arial" w:hAnsi="Arial" w:cs="Arial"/>
          <w:spacing w:val="4"/>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11"/>
          <w:sz w:val="21"/>
          <w:szCs w:val="21"/>
        </w:rPr>
        <w:t xml:space="preserve"> </w:t>
      </w:r>
      <w:r w:rsidRPr="003D0253">
        <w:rPr>
          <w:rFonts w:ascii="Arial" w:eastAsia="Arial" w:hAnsi="Arial" w:cs="Arial"/>
          <w:spacing w:val="-5"/>
          <w:sz w:val="21"/>
          <w:szCs w:val="21"/>
        </w:rPr>
        <w:t>s</w:t>
      </w:r>
      <w:r w:rsidRPr="003D0253">
        <w:rPr>
          <w:rFonts w:ascii="Arial" w:eastAsia="Arial" w:hAnsi="Arial" w:cs="Arial"/>
          <w:spacing w:val="-2"/>
          <w:sz w:val="21"/>
          <w:szCs w:val="21"/>
        </w:rPr>
        <w:t>o</w:t>
      </w:r>
      <w:r w:rsidRPr="003D0253">
        <w:rPr>
          <w:rFonts w:ascii="Arial" w:eastAsia="Arial" w:hAnsi="Arial" w:cs="Arial"/>
          <w:spacing w:val="2"/>
          <w:sz w:val="21"/>
          <w:szCs w:val="21"/>
        </w:rPr>
        <w:t>m</w:t>
      </w:r>
      <w:r w:rsidRPr="003D0253">
        <w:rPr>
          <w:rFonts w:ascii="Arial" w:eastAsia="Arial" w:hAnsi="Arial" w:cs="Arial"/>
          <w:spacing w:val="3"/>
          <w:sz w:val="21"/>
          <w:szCs w:val="21"/>
        </w:rPr>
        <w:t>e</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pacing w:val="-4"/>
          <w:sz w:val="21"/>
          <w:szCs w:val="21"/>
        </w:rPr>
        <w:t>i</w:t>
      </w:r>
      <w:r w:rsidRPr="003D0253">
        <w:rPr>
          <w:rFonts w:ascii="Arial" w:eastAsia="Arial" w:hAnsi="Arial" w:cs="Arial"/>
          <w:spacing w:val="-7"/>
          <w:sz w:val="21"/>
          <w:szCs w:val="21"/>
        </w:rPr>
        <w:t>n</w:t>
      </w:r>
      <w:r w:rsidRPr="003D0253">
        <w:rPr>
          <w:rFonts w:ascii="Arial" w:eastAsia="Arial" w:hAnsi="Arial" w:cs="Arial"/>
          <w:sz w:val="21"/>
          <w:szCs w:val="21"/>
        </w:rPr>
        <w:t>g</w:t>
      </w:r>
      <w:r w:rsidRPr="003D0253">
        <w:rPr>
          <w:rFonts w:ascii="Arial" w:eastAsia="Arial" w:hAnsi="Arial" w:cs="Arial"/>
          <w:spacing w:val="14"/>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2"/>
          <w:sz w:val="21"/>
          <w:szCs w:val="21"/>
        </w:rPr>
        <w:t>r</w:t>
      </w:r>
      <w:r w:rsidRPr="003D0253">
        <w:rPr>
          <w:rFonts w:ascii="Arial" w:eastAsia="Arial" w:hAnsi="Arial" w:cs="Arial"/>
          <w:spacing w:val="-2"/>
          <w:sz w:val="21"/>
          <w:szCs w:val="21"/>
        </w:rPr>
        <w:t>o</w:t>
      </w:r>
      <w:r w:rsidRPr="003D0253">
        <w:rPr>
          <w:rFonts w:ascii="Arial" w:eastAsia="Arial" w:hAnsi="Arial" w:cs="Arial"/>
          <w:sz w:val="21"/>
          <w:szCs w:val="21"/>
        </w:rPr>
        <w:t>m</w:t>
      </w:r>
      <w:r w:rsidRPr="003D0253">
        <w:rPr>
          <w:rFonts w:ascii="Arial" w:eastAsia="Arial" w:hAnsi="Arial" w:cs="Arial"/>
          <w:spacing w:val="14"/>
          <w:sz w:val="21"/>
          <w:szCs w:val="21"/>
        </w:rPr>
        <w:t xml:space="preserve"> </w:t>
      </w:r>
      <w:r w:rsidRPr="003D0253">
        <w:rPr>
          <w:rFonts w:ascii="Arial" w:eastAsia="Arial" w:hAnsi="Arial" w:cs="Arial"/>
          <w:spacing w:val="-8"/>
          <w:sz w:val="21"/>
          <w:szCs w:val="21"/>
        </w:rPr>
        <w:t>w</w:t>
      </w:r>
      <w:r w:rsidRPr="003D0253">
        <w:rPr>
          <w:rFonts w:ascii="Arial" w:eastAsia="Arial" w:hAnsi="Arial" w:cs="Arial"/>
          <w:spacing w:val="3"/>
          <w:sz w:val="21"/>
          <w:szCs w:val="21"/>
        </w:rPr>
        <w:t>h</w:t>
      </w:r>
      <w:r w:rsidRPr="003D0253">
        <w:rPr>
          <w:rFonts w:ascii="Arial" w:eastAsia="Arial" w:hAnsi="Arial" w:cs="Arial"/>
          <w:spacing w:val="-4"/>
          <w:sz w:val="21"/>
          <w:szCs w:val="21"/>
        </w:rPr>
        <w:t>i</w:t>
      </w:r>
      <w:r w:rsidRPr="003D0253">
        <w:rPr>
          <w:rFonts w:ascii="Arial" w:eastAsia="Arial" w:hAnsi="Arial" w:cs="Arial"/>
          <w:sz w:val="21"/>
          <w:szCs w:val="21"/>
        </w:rPr>
        <w:t>ch</w:t>
      </w:r>
      <w:r w:rsidRPr="003D0253">
        <w:rPr>
          <w:rFonts w:ascii="Arial" w:eastAsia="Arial" w:hAnsi="Arial" w:cs="Arial"/>
          <w:spacing w:val="5"/>
          <w:sz w:val="21"/>
          <w:szCs w:val="21"/>
        </w:rPr>
        <w:t xml:space="preserve"> </w:t>
      </w:r>
      <w:r w:rsidRPr="003D0253">
        <w:rPr>
          <w:rFonts w:ascii="Arial" w:eastAsia="Arial" w:hAnsi="Arial" w:cs="Arial"/>
          <w:spacing w:val="3"/>
          <w:sz w:val="21"/>
          <w:szCs w:val="21"/>
        </w:rPr>
        <w:t>o</w:t>
      </w:r>
      <w:r w:rsidRPr="003D0253">
        <w:rPr>
          <w:rFonts w:ascii="Arial" w:eastAsia="Arial" w:hAnsi="Arial" w:cs="Arial"/>
          <w:spacing w:val="-6"/>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e</w:t>
      </w:r>
      <w:r w:rsidRPr="003D0253">
        <w:rPr>
          <w:rFonts w:ascii="Arial" w:eastAsia="Arial" w:hAnsi="Arial" w:cs="Arial"/>
          <w:sz w:val="21"/>
          <w:szCs w:val="21"/>
        </w:rPr>
        <w:t>r</w:t>
      </w:r>
      <w:r w:rsidRPr="003D0253">
        <w:rPr>
          <w:rFonts w:ascii="Arial" w:eastAsia="Arial" w:hAnsi="Arial" w:cs="Arial"/>
          <w:spacing w:val="14"/>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3"/>
          <w:sz w:val="21"/>
          <w:szCs w:val="21"/>
        </w:rPr>
        <w:t>o</w:t>
      </w:r>
      <w:r w:rsidRPr="003D0253">
        <w:rPr>
          <w:rFonts w:ascii="Arial" w:eastAsia="Arial" w:hAnsi="Arial" w:cs="Arial"/>
          <w:spacing w:val="-3"/>
          <w:sz w:val="21"/>
          <w:szCs w:val="21"/>
        </w:rPr>
        <w:t>r</w:t>
      </w:r>
      <w:r w:rsidRPr="003D0253">
        <w:rPr>
          <w:rFonts w:ascii="Arial" w:eastAsia="Arial" w:hAnsi="Arial" w:cs="Arial"/>
          <w:spacing w:val="2"/>
          <w:sz w:val="21"/>
          <w:szCs w:val="21"/>
        </w:rPr>
        <w:t>m</w:t>
      </w:r>
      <w:r w:rsidRPr="003D0253">
        <w:rPr>
          <w:rFonts w:ascii="Arial" w:eastAsia="Arial" w:hAnsi="Arial" w:cs="Arial"/>
          <w:sz w:val="21"/>
          <w:szCs w:val="21"/>
        </w:rPr>
        <w:t>s</w:t>
      </w:r>
      <w:r w:rsidRPr="003D0253">
        <w:rPr>
          <w:rFonts w:ascii="Arial" w:eastAsia="Arial" w:hAnsi="Arial" w:cs="Arial"/>
          <w:spacing w:val="7"/>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2"/>
          <w:sz w:val="21"/>
          <w:szCs w:val="21"/>
        </w:rPr>
        <w:t>r</w:t>
      </w:r>
      <w:r w:rsidRPr="003D0253">
        <w:rPr>
          <w:rFonts w:ascii="Arial" w:eastAsia="Arial" w:hAnsi="Arial" w:cs="Arial"/>
          <w:sz w:val="21"/>
          <w:szCs w:val="21"/>
        </w:rPr>
        <w:t>e</w:t>
      </w:r>
      <w:r w:rsidRPr="003D0253">
        <w:rPr>
          <w:rFonts w:ascii="Arial" w:eastAsia="Arial" w:hAnsi="Arial" w:cs="Arial"/>
          <w:spacing w:val="5"/>
          <w:sz w:val="21"/>
          <w:szCs w:val="21"/>
        </w:rPr>
        <w:t xml:space="preserve"> </w:t>
      </w:r>
      <w:r w:rsidRPr="003D0253">
        <w:rPr>
          <w:rFonts w:ascii="Arial" w:eastAsia="Arial" w:hAnsi="Arial" w:cs="Arial"/>
          <w:sz w:val="21"/>
          <w:szCs w:val="21"/>
        </w:rPr>
        <w:t>c</w:t>
      </w:r>
      <w:r w:rsidRPr="003D0253">
        <w:rPr>
          <w:rFonts w:ascii="Arial" w:eastAsia="Arial" w:hAnsi="Arial" w:cs="Arial"/>
          <w:spacing w:val="-2"/>
          <w:sz w:val="21"/>
          <w:szCs w:val="21"/>
        </w:rPr>
        <w:t>o</w:t>
      </w:r>
      <w:r w:rsidRPr="003D0253">
        <w:rPr>
          <w:rFonts w:ascii="Arial" w:eastAsia="Arial" w:hAnsi="Arial" w:cs="Arial"/>
          <w:spacing w:val="3"/>
          <w:sz w:val="21"/>
          <w:szCs w:val="21"/>
        </w:rPr>
        <w:t>p</w:t>
      </w:r>
      <w:r w:rsidRPr="003D0253">
        <w:rPr>
          <w:rFonts w:ascii="Arial" w:eastAsia="Arial" w:hAnsi="Arial" w:cs="Arial"/>
          <w:spacing w:val="-8"/>
          <w:sz w:val="21"/>
          <w:szCs w:val="21"/>
        </w:rPr>
        <w:t>i</w:t>
      </w:r>
      <w:r w:rsidRPr="003D0253">
        <w:rPr>
          <w:rFonts w:ascii="Arial" w:eastAsia="Arial" w:hAnsi="Arial" w:cs="Arial"/>
          <w:spacing w:val="-2"/>
          <w:sz w:val="21"/>
          <w:szCs w:val="21"/>
        </w:rPr>
        <w:t>e</w:t>
      </w:r>
      <w:r w:rsidRPr="003D0253">
        <w:rPr>
          <w:rFonts w:ascii="Arial" w:eastAsia="Arial" w:hAnsi="Arial" w:cs="Arial"/>
          <w:sz w:val="21"/>
          <w:szCs w:val="21"/>
        </w:rPr>
        <w:t>d</w:t>
      </w:r>
      <w:r w:rsidRPr="003D0253">
        <w:rPr>
          <w:rFonts w:ascii="Arial" w:eastAsia="Arial" w:hAnsi="Arial" w:cs="Arial"/>
          <w:spacing w:val="10"/>
          <w:sz w:val="21"/>
          <w:szCs w:val="21"/>
        </w:rPr>
        <w:t xml:space="preserve"> </w:t>
      </w:r>
      <w:r w:rsidRPr="003D0253">
        <w:rPr>
          <w:rFonts w:ascii="Arial" w:eastAsia="Arial" w:hAnsi="Arial" w:cs="Arial"/>
          <w:spacing w:val="-2"/>
          <w:sz w:val="21"/>
          <w:szCs w:val="21"/>
        </w:rPr>
        <w:t>o</w:t>
      </w:r>
      <w:r w:rsidRPr="003D0253">
        <w:rPr>
          <w:rFonts w:ascii="Arial" w:eastAsia="Arial" w:hAnsi="Arial" w:cs="Arial"/>
          <w:sz w:val="21"/>
          <w:szCs w:val="21"/>
        </w:rPr>
        <w:t>r</w:t>
      </w:r>
      <w:r w:rsidRPr="003D0253">
        <w:rPr>
          <w:rFonts w:ascii="Arial" w:eastAsia="Arial" w:hAnsi="Arial" w:cs="Arial"/>
          <w:spacing w:val="9"/>
          <w:sz w:val="21"/>
          <w:szCs w:val="21"/>
        </w:rPr>
        <w:t xml:space="preserve"> </w:t>
      </w:r>
      <w:r w:rsidRPr="003D0253">
        <w:rPr>
          <w:rFonts w:ascii="Arial" w:eastAsia="Arial" w:hAnsi="Arial" w:cs="Arial"/>
          <w:spacing w:val="-2"/>
          <w:sz w:val="21"/>
          <w:szCs w:val="21"/>
        </w:rPr>
        <w:t>d</w:t>
      </w:r>
      <w:r w:rsidRPr="003D0253">
        <w:rPr>
          <w:rFonts w:ascii="Arial" w:eastAsia="Arial" w:hAnsi="Arial" w:cs="Arial"/>
          <w:spacing w:val="3"/>
          <w:sz w:val="21"/>
          <w:szCs w:val="21"/>
        </w:rPr>
        <w:t>e</w:t>
      </w:r>
      <w:r w:rsidRPr="003D0253">
        <w:rPr>
          <w:rFonts w:ascii="Arial" w:eastAsia="Arial" w:hAnsi="Arial" w:cs="Arial"/>
          <w:spacing w:val="-5"/>
          <w:sz w:val="21"/>
          <w:szCs w:val="21"/>
        </w:rPr>
        <w:t>v</w:t>
      </w:r>
      <w:r w:rsidRPr="003D0253">
        <w:rPr>
          <w:rFonts w:ascii="Arial" w:eastAsia="Arial" w:hAnsi="Arial" w:cs="Arial"/>
          <w:spacing w:val="3"/>
          <w:sz w:val="21"/>
          <w:szCs w:val="21"/>
        </w:rPr>
        <w:t>e</w:t>
      </w:r>
      <w:r w:rsidRPr="003D0253">
        <w:rPr>
          <w:rFonts w:ascii="Arial" w:eastAsia="Arial" w:hAnsi="Arial" w:cs="Arial"/>
          <w:spacing w:val="-8"/>
          <w:sz w:val="21"/>
          <w:szCs w:val="21"/>
        </w:rPr>
        <w:t>l</w:t>
      </w:r>
      <w:r w:rsidRPr="003D0253">
        <w:rPr>
          <w:rFonts w:ascii="Arial" w:eastAsia="Arial" w:hAnsi="Arial" w:cs="Arial"/>
          <w:spacing w:val="-2"/>
          <w:sz w:val="21"/>
          <w:szCs w:val="21"/>
        </w:rPr>
        <w:t>ope</w:t>
      </w:r>
      <w:r w:rsidRPr="003D0253">
        <w:rPr>
          <w:rFonts w:ascii="Arial" w:eastAsia="Arial" w:hAnsi="Arial" w:cs="Arial"/>
          <w:spacing w:val="3"/>
          <w:sz w:val="21"/>
          <w:szCs w:val="21"/>
        </w:rPr>
        <w:t>d</w:t>
      </w:r>
      <w:r w:rsidRPr="003D0253">
        <w:rPr>
          <w:rFonts w:ascii="Arial" w:eastAsia="Arial" w:hAnsi="Arial" w:cs="Arial"/>
          <w:sz w:val="21"/>
          <w:szCs w:val="21"/>
        </w:rPr>
        <w:t>;</w:t>
      </w:r>
      <w:r w:rsidRPr="003D0253">
        <w:rPr>
          <w:rFonts w:ascii="Arial" w:eastAsia="Arial" w:hAnsi="Arial" w:cs="Arial"/>
          <w:spacing w:val="6"/>
          <w:sz w:val="21"/>
          <w:szCs w:val="21"/>
        </w:rPr>
        <w:t xml:space="preserve"> </w:t>
      </w:r>
      <w:r w:rsidRPr="003D0253">
        <w:rPr>
          <w:rFonts w:ascii="Arial" w:eastAsia="Arial" w:hAnsi="Arial" w:cs="Arial"/>
          <w:spacing w:val="3"/>
          <w:sz w:val="21"/>
          <w:szCs w:val="21"/>
        </w:rPr>
        <w:t>a</w:t>
      </w:r>
      <w:r w:rsidRPr="003D0253">
        <w:rPr>
          <w:rFonts w:ascii="Arial" w:eastAsia="Arial" w:hAnsi="Arial" w:cs="Arial"/>
          <w:sz w:val="21"/>
          <w:szCs w:val="21"/>
        </w:rPr>
        <w:t xml:space="preserve">n </w:t>
      </w:r>
      <w:r w:rsidRPr="003D0253">
        <w:rPr>
          <w:rFonts w:ascii="Arial" w:eastAsia="Arial" w:hAnsi="Arial" w:cs="Arial"/>
          <w:spacing w:val="-2"/>
          <w:sz w:val="21"/>
          <w:szCs w:val="21"/>
        </w:rPr>
        <w:t>e</w:t>
      </w:r>
      <w:r w:rsidRPr="003D0253">
        <w:rPr>
          <w:rFonts w:ascii="Arial" w:eastAsia="Arial" w:hAnsi="Arial" w:cs="Arial"/>
          <w:spacing w:val="3"/>
          <w:sz w:val="21"/>
          <w:szCs w:val="21"/>
        </w:rPr>
        <w:t>a</w:t>
      </w:r>
      <w:r w:rsidRPr="003D0253">
        <w:rPr>
          <w:rFonts w:ascii="Arial" w:eastAsia="Arial" w:hAnsi="Arial" w:cs="Arial"/>
          <w:spacing w:val="7"/>
          <w:sz w:val="21"/>
          <w:szCs w:val="21"/>
        </w:rPr>
        <w:t>r</w:t>
      </w:r>
      <w:r w:rsidRPr="003D0253">
        <w:rPr>
          <w:rFonts w:ascii="Arial" w:eastAsia="Arial" w:hAnsi="Arial" w:cs="Arial"/>
          <w:spacing w:val="1"/>
          <w:sz w:val="21"/>
          <w:szCs w:val="21"/>
        </w:rPr>
        <w:t>l</w:t>
      </w:r>
      <w:r w:rsidRPr="003D0253">
        <w:rPr>
          <w:rFonts w:ascii="Arial" w:eastAsia="Arial" w:hAnsi="Arial" w:cs="Arial"/>
          <w:sz w:val="21"/>
          <w:szCs w:val="21"/>
        </w:rPr>
        <w:t>y v</w:t>
      </w:r>
      <w:r w:rsidRPr="003D0253">
        <w:rPr>
          <w:rFonts w:ascii="Arial" w:eastAsia="Arial" w:hAnsi="Arial" w:cs="Arial"/>
          <w:spacing w:val="3"/>
          <w:sz w:val="21"/>
          <w:szCs w:val="21"/>
        </w:rPr>
        <w:t>e</w:t>
      </w:r>
      <w:r w:rsidRPr="003D0253">
        <w:rPr>
          <w:rFonts w:ascii="Arial" w:eastAsia="Arial" w:hAnsi="Arial" w:cs="Arial"/>
          <w:spacing w:val="-3"/>
          <w:sz w:val="21"/>
          <w:szCs w:val="21"/>
        </w:rPr>
        <w:t>r</w:t>
      </w:r>
      <w:r w:rsidRPr="003D0253">
        <w:rPr>
          <w:rFonts w:ascii="Arial" w:eastAsia="Arial" w:hAnsi="Arial" w:cs="Arial"/>
          <w:sz w:val="21"/>
          <w:szCs w:val="21"/>
        </w:rPr>
        <w:t>s</w:t>
      </w:r>
      <w:r w:rsidRPr="003D0253">
        <w:rPr>
          <w:rFonts w:ascii="Arial" w:eastAsia="Arial" w:hAnsi="Arial" w:cs="Arial"/>
          <w:spacing w:val="-8"/>
          <w:sz w:val="21"/>
          <w:szCs w:val="21"/>
        </w:rPr>
        <w:t>i</w:t>
      </w:r>
      <w:r w:rsidRPr="003D0253">
        <w:rPr>
          <w:rFonts w:ascii="Arial" w:eastAsia="Arial" w:hAnsi="Arial" w:cs="Arial"/>
          <w:spacing w:val="3"/>
          <w:sz w:val="21"/>
          <w:szCs w:val="21"/>
        </w:rPr>
        <w:t>o</w:t>
      </w:r>
      <w:r w:rsidRPr="003D0253">
        <w:rPr>
          <w:rFonts w:ascii="Arial" w:eastAsia="Arial" w:hAnsi="Arial" w:cs="Arial"/>
          <w:sz w:val="21"/>
          <w:szCs w:val="21"/>
        </w:rPr>
        <w:t xml:space="preserve">n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11"/>
          <w:sz w:val="21"/>
          <w:szCs w:val="21"/>
        </w:rPr>
        <w:t xml:space="preserve"> </w:t>
      </w:r>
      <w:r w:rsidRPr="003D0253">
        <w:rPr>
          <w:rFonts w:ascii="Arial" w:eastAsia="Arial" w:hAnsi="Arial" w:cs="Arial"/>
          <w:sz w:val="21"/>
          <w:szCs w:val="21"/>
        </w:rPr>
        <w:t>a</w:t>
      </w:r>
      <w:r w:rsidRPr="003D0253">
        <w:rPr>
          <w:rFonts w:ascii="Arial" w:eastAsia="Arial" w:hAnsi="Arial" w:cs="Arial"/>
          <w:spacing w:val="4"/>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3"/>
          <w:sz w:val="21"/>
          <w:szCs w:val="21"/>
        </w:rPr>
        <w:t>o</w:t>
      </w:r>
      <w:r w:rsidRPr="003D0253">
        <w:rPr>
          <w:rFonts w:ascii="Arial" w:eastAsia="Arial" w:hAnsi="Arial" w:cs="Arial"/>
          <w:spacing w:val="-2"/>
          <w:sz w:val="21"/>
          <w:szCs w:val="21"/>
        </w:rPr>
        <w:t>du</w:t>
      </w:r>
      <w:r w:rsidRPr="003D0253">
        <w:rPr>
          <w:rFonts w:ascii="Arial" w:eastAsia="Arial" w:hAnsi="Arial" w:cs="Arial"/>
          <w:sz w:val="21"/>
          <w:szCs w:val="21"/>
        </w:rPr>
        <w:t>ct</w:t>
      </w:r>
      <w:r w:rsidRPr="003D0253">
        <w:rPr>
          <w:rFonts w:ascii="Arial" w:eastAsia="Arial" w:hAnsi="Arial" w:cs="Arial"/>
          <w:spacing w:val="10"/>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6"/>
          <w:sz w:val="21"/>
          <w:szCs w:val="21"/>
        </w:rPr>
        <w:t xml:space="preserve"> </w:t>
      </w:r>
      <w:r w:rsidRPr="003D0253">
        <w:rPr>
          <w:rFonts w:ascii="Arial" w:eastAsia="Arial" w:hAnsi="Arial" w:cs="Arial"/>
          <w:spacing w:val="-2"/>
          <w:sz w:val="21"/>
          <w:szCs w:val="21"/>
        </w:rPr>
        <w:t>h</w:t>
      </w:r>
      <w:r w:rsidRPr="003D0253">
        <w:rPr>
          <w:rFonts w:ascii="Arial" w:eastAsia="Arial" w:hAnsi="Arial" w:cs="Arial"/>
          <w:spacing w:val="3"/>
          <w:sz w:val="21"/>
          <w:szCs w:val="21"/>
        </w:rPr>
        <w:t>e</w:t>
      </w:r>
      <w:r w:rsidRPr="003D0253">
        <w:rPr>
          <w:rFonts w:ascii="Arial" w:eastAsia="Arial" w:hAnsi="Arial" w:cs="Arial"/>
          <w:spacing w:val="-8"/>
          <w:sz w:val="21"/>
          <w:szCs w:val="21"/>
        </w:rPr>
        <w:t>l</w:t>
      </w:r>
      <w:r w:rsidRPr="003D0253">
        <w:rPr>
          <w:rFonts w:ascii="Arial" w:eastAsia="Arial" w:hAnsi="Arial" w:cs="Arial"/>
          <w:spacing w:val="3"/>
          <w:sz w:val="21"/>
          <w:szCs w:val="21"/>
        </w:rPr>
        <w:t>p</w:t>
      </w:r>
      <w:r w:rsidRPr="003D0253">
        <w:rPr>
          <w:rFonts w:ascii="Arial" w:eastAsia="Arial" w:hAnsi="Arial" w:cs="Arial"/>
          <w:sz w:val="21"/>
          <w:szCs w:val="21"/>
        </w:rPr>
        <w:t>s</w:t>
      </w:r>
      <w:r w:rsidRPr="003D0253">
        <w:rPr>
          <w:rFonts w:ascii="Arial" w:eastAsia="Arial" w:hAnsi="Arial" w:cs="Arial"/>
          <w:spacing w:val="11"/>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15"/>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6"/>
          <w:sz w:val="21"/>
          <w:szCs w:val="21"/>
        </w:rPr>
        <w:t>t</w:t>
      </w:r>
      <w:r w:rsidRPr="003D0253">
        <w:rPr>
          <w:rFonts w:ascii="Arial" w:eastAsia="Arial" w:hAnsi="Arial" w:cs="Arial"/>
          <w:spacing w:val="-2"/>
          <w:sz w:val="21"/>
          <w:szCs w:val="21"/>
        </w:rPr>
        <w:t>o</w:t>
      </w:r>
      <w:r w:rsidRPr="003D0253">
        <w:rPr>
          <w:rFonts w:ascii="Arial" w:eastAsia="Arial" w:hAnsi="Arial" w:cs="Arial"/>
          <w:sz w:val="21"/>
          <w:szCs w:val="21"/>
        </w:rPr>
        <w:t>r</w:t>
      </w:r>
      <w:r w:rsidRPr="003D0253">
        <w:rPr>
          <w:rFonts w:ascii="Arial" w:eastAsia="Arial" w:hAnsi="Arial" w:cs="Arial"/>
          <w:spacing w:val="18"/>
          <w:sz w:val="21"/>
          <w:szCs w:val="21"/>
        </w:rPr>
        <w:t xml:space="preserve"> </w:t>
      </w:r>
      <w:r w:rsidRPr="003D0253">
        <w:rPr>
          <w:rFonts w:ascii="Arial" w:eastAsia="Arial" w:hAnsi="Arial" w:cs="Arial"/>
          <w:sz w:val="21"/>
          <w:szCs w:val="21"/>
        </w:rPr>
        <w:t>c</w:t>
      </w:r>
      <w:r w:rsidRPr="003D0253">
        <w:rPr>
          <w:rFonts w:ascii="Arial" w:eastAsia="Arial" w:hAnsi="Arial" w:cs="Arial"/>
          <w:spacing w:val="-2"/>
          <w:sz w:val="21"/>
          <w:szCs w:val="21"/>
        </w:rPr>
        <w:t>on</w:t>
      </w:r>
      <w:r w:rsidRPr="003D0253">
        <w:rPr>
          <w:rFonts w:ascii="Arial" w:eastAsia="Arial" w:hAnsi="Arial" w:cs="Arial"/>
          <w:sz w:val="21"/>
          <w:szCs w:val="21"/>
        </w:rPr>
        <w:t>s</w:t>
      </w:r>
      <w:r w:rsidRPr="003D0253">
        <w:rPr>
          <w:rFonts w:ascii="Arial" w:eastAsia="Arial" w:hAnsi="Arial" w:cs="Arial"/>
          <w:spacing w:val="-8"/>
          <w:sz w:val="21"/>
          <w:szCs w:val="21"/>
        </w:rPr>
        <w:t>i</w:t>
      </w:r>
      <w:r w:rsidRPr="003D0253">
        <w:rPr>
          <w:rFonts w:ascii="Arial" w:eastAsia="Arial" w:hAnsi="Arial" w:cs="Arial"/>
          <w:spacing w:val="-2"/>
          <w:sz w:val="21"/>
          <w:szCs w:val="21"/>
        </w:rPr>
        <w:t>de</w:t>
      </w:r>
      <w:r w:rsidRPr="003D0253">
        <w:rPr>
          <w:rFonts w:ascii="Arial" w:eastAsia="Arial" w:hAnsi="Arial" w:cs="Arial"/>
          <w:sz w:val="21"/>
          <w:szCs w:val="21"/>
        </w:rPr>
        <w:t>r</w:t>
      </w:r>
      <w:r w:rsidRPr="003D0253">
        <w:rPr>
          <w:rFonts w:ascii="Arial" w:eastAsia="Arial" w:hAnsi="Arial" w:cs="Arial"/>
          <w:spacing w:val="8"/>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pacing w:val="-1"/>
          <w:sz w:val="21"/>
          <w:szCs w:val="21"/>
        </w:rPr>
        <w:t>ff</w:t>
      </w:r>
      <w:r w:rsidRPr="003D0253">
        <w:rPr>
          <w:rFonts w:ascii="Arial" w:eastAsia="Arial" w:hAnsi="Arial" w:cs="Arial"/>
          <w:spacing w:val="3"/>
          <w:sz w:val="21"/>
          <w:szCs w:val="21"/>
        </w:rPr>
        <w:t>e</w:t>
      </w:r>
      <w:r w:rsidRPr="003D0253">
        <w:rPr>
          <w:rFonts w:ascii="Arial" w:eastAsia="Arial" w:hAnsi="Arial" w:cs="Arial"/>
          <w:spacing w:val="-3"/>
          <w:sz w:val="21"/>
          <w:szCs w:val="21"/>
        </w:rPr>
        <w:t>r</w:t>
      </w:r>
      <w:r w:rsidRPr="003D0253">
        <w:rPr>
          <w:rFonts w:ascii="Arial" w:eastAsia="Arial" w:hAnsi="Arial" w:cs="Arial"/>
          <w:spacing w:val="-2"/>
          <w:sz w:val="21"/>
          <w:szCs w:val="21"/>
        </w:rPr>
        <w:t>en</w:t>
      </w:r>
      <w:r w:rsidRPr="003D0253">
        <w:rPr>
          <w:rFonts w:ascii="Arial" w:eastAsia="Arial" w:hAnsi="Arial" w:cs="Arial"/>
          <w:sz w:val="21"/>
          <w:szCs w:val="21"/>
        </w:rPr>
        <w:t>t</w:t>
      </w:r>
      <w:r w:rsidRPr="003D0253">
        <w:rPr>
          <w:rFonts w:ascii="Arial" w:eastAsia="Arial" w:hAnsi="Arial" w:cs="Arial"/>
          <w:spacing w:val="6"/>
          <w:sz w:val="21"/>
          <w:szCs w:val="21"/>
        </w:rPr>
        <w:t xml:space="preserve"> </w:t>
      </w:r>
      <w:r w:rsidRPr="003D0253">
        <w:rPr>
          <w:rFonts w:ascii="Arial" w:eastAsia="Arial" w:hAnsi="Arial" w:cs="Arial"/>
          <w:spacing w:val="-2"/>
          <w:sz w:val="21"/>
          <w:szCs w:val="21"/>
        </w:rPr>
        <w:t>o</w:t>
      </w:r>
      <w:r w:rsidRPr="003D0253">
        <w:rPr>
          <w:rFonts w:ascii="Arial" w:eastAsia="Arial" w:hAnsi="Arial" w:cs="Arial"/>
          <w:spacing w:val="3"/>
          <w:sz w:val="21"/>
          <w:szCs w:val="21"/>
        </w:rPr>
        <w:t>p</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pacing w:val="-7"/>
          <w:sz w:val="21"/>
          <w:szCs w:val="21"/>
        </w:rPr>
        <w:t>n</w:t>
      </w:r>
      <w:r w:rsidRPr="003D0253">
        <w:rPr>
          <w:rFonts w:ascii="Arial" w:eastAsia="Arial" w:hAnsi="Arial" w:cs="Arial"/>
          <w:sz w:val="21"/>
          <w:szCs w:val="21"/>
        </w:rPr>
        <w:t>s</w:t>
      </w:r>
      <w:r w:rsidRPr="003D0253">
        <w:rPr>
          <w:rFonts w:ascii="Arial" w:eastAsia="Arial" w:hAnsi="Arial" w:cs="Arial"/>
          <w:spacing w:val="11"/>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3"/>
          <w:sz w:val="21"/>
          <w:szCs w:val="21"/>
        </w:rPr>
        <w:t>o</w:t>
      </w:r>
      <w:r w:rsidRPr="003D0253">
        <w:rPr>
          <w:rFonts w:ascii="Arial" w:eastAsia="Arial" w:hAnsi="Arial" w:cs="Arial"/>
          <w:sz w:val="21"/>
          <w:szCs w:val="21"/>
        </w:rPr>
        <w:t>r</w:t>
      </w:r>
      <w:r w:rsidRPr="003D0253">
        <w:rPr>
          <w:rFonts w:ascii="Arial" w:eastAsia="Arial" w:hAnsi="Arial" w:cs="Arial"/>
          <w:spacing w:val="9"/>
          <w:sz w:val="21"/>
          <w:szCs w:val="21"/>
        </w:rPr>
        <w:t xml:space="preserve"> </w:t>
      </w:r>
      <w:r w:rsidRPr="003D0253">
        <w:rPr>
          <w:rFonts w:ascii="Arial" w:eastAsia="Arial" w:hAnsi="Arial" w:cs="Arial"/>
          <w:spacing w:val="-2"/>
          <w:sz w:val="21"/>
          <w:szCs w:val="21"/>
        </w:rPr>
        <w:t>d</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4"/>
          <w:sz w:val="21"/>
          <w:szCs w:val="21"/>
        </w:rPr>
        <w:t>i</w:t>
      </w:r>
      <w:r w:rsidRPr="003D0253">
        <w:rPr>
          <w:rFonts w:ascii="Arial" w:eastAsia="Arial" w:hAnsi="Arial" w:cs="Arial"/>
          <w:spacing w:val="-2"/>
          <w:sz w:val="21"/>
          <w:szCs w:val="21"/>
        </w:rPr>
        <w:t>g</w:t>
      </w:r>
      <w:r w:rsidRPr="003D0253">
        <w:rPr>
          <w:rFonts w:ascii="Arial" w:eastAsia="Arial" w:hAnsi="Arial" w:cs="Arial"/>
          <w:sz w:val="21"/>
          <w:szCs w:val="21"/>
        </w:rPr>
        <w:t>n</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b</w:t>
      </w:r>
      <w:r w:rsidRPr="003D0253">
        <w:rPr>
          <w:rFonts w:ascii="Arial" w:eastAsia="Arial" w:hAnsi="Arial" w:cs="Arial"/>
          <w:spacing w:val="3"/>
          <w:sz w:val="21"/>
          <w:szCs w:val="21"/>
        </w:rPr>
        <w:t>e</w:t>
      </w:r>
      <w:r w:rsidRPr="003D0253">
        <w:rPr>
          <w:rFonts w:ascii="Arial" w:eastAsia="Arial" w:hAnsi="Arial" w:cs="Arial"/>
          <w:spacing w:val="-6"/>
          <w:sz w:val="21"/>
          <w:szCs w:val="21"/>
        </w:rPr>
        <w:t>f</w:t>
      </w:r>
      <w:r w:rsidRPr="003D0253">
        <w:rPr>
          <w:rFonts w:ascii="Arial" w:eastAsia="Arial" w:hAnsi="Arial" w:cs="Arial"/>
          <w:spacing w:val="3"/>
          <w:sz w:val="21"/>
          <w:szCs w:val="21"/>
        </w:rPr>
        <w:t>o</w:t>
      </w:r>
      <w:r w:rsidRPr="003D0253">
        <w:rPr>
          <w:rFonts w:ascii="Arial" w:eastAsia="Arial" w:hAnsi="Arial" w:cs="Arial"/>
          <w:spacing w:val="-3"/>
          <w:sz w:val="21"/>
          <w:szCs w:val="21"/>
        </w:rPr>
        <w:t>r</w:t>
      </w:r>
      <w:r w:rsidRPr="003D0253">
        <w:rPr>
          <w:rFonts w:ascii="Arial" w:eastAsia="Arial" w:hAnsi="Arial" w:cs="Arial"/>
          <w:sz w:val="21"/>
          <w:szCs w:val="21"/>
        </w:rPr>
        <w:t>e</w:t>
      </w:r>
      <w:r w:rsidRPr="003D0253">
        <w:rPr>
          <w:rFonts w:ascii="Arial" w:eastAsia="Arial" w:hAnsi="Arial" w:cs="Arial"/>
          <w:spacing w:val="9"/>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4"/>
          <w:sz w:val="21"/>
          <w:szCs w:val="21"/>
        </w:rPr>
        <w:t>i</w:t>
      </w:r>
      <w:r w:rsidRPr="003D0253">
        <w:rPr>
          <w:rFonts w:ascii="Arial" w:eastAsia="Arial" w:hAnsi="Arial" w:cs="Arial"/>
          <w:spacing w:val="3"/>
          <w:sz w:val="21"/>
          <w:szCs w:val="21"/>
        </w:rPr>
        <w:t>n</w:t>
      </w:r>
      <w:r w:rsidRPr="003D0253">
        <w:rPr>
          <w:rFonts w:ascii="Arial" w:eastAsia="Arial" w:hAnsi="Arial" w:cs="Arial"/>
          <w:spacing w:val="-2"/>
          <w:sz w:val="21"/>
          <w:szCs w:val="21"/>
        </w:rPr>
        <w:t>a</w:t>
      </w:r>
      <w:r w:rsidRPr="003D0253">
        <w:rPr>
          <w:rFonts w:ascii="Arial" w:eastAsia="Arial" w:hAnsi="Arial" w:cs="Arial"/>
          <w:spacing w:val="1"/>
          <w:sz w:val="21"/>
          <w:szCs w:val="21"/>
        </w:rPr>
        <w:t>l</w:t>
      </w:r>
      <w:r w:rsidRPr="003D0253">
        <w:rPr>
          <w:rFonts w:ascii="Arial" w:eastAsia="Arial" w:hAnsi="Arial" w:cs="Arial"/>
          <w:spacing w:val="-4"/>
          <w:sz w:val="21"/>
          <w:szCs w:val="21"/>
        </w:rPr>
        <w:t>i</w:t>
      </w:r>
      <w:r w:rsidRPr="003D0253">
        <w:rPr>
          <w:rFonts w:ascii="Arial" w:eastAsia="Arial" w:hAnsi="Arial" w:cs="Arial"/>
          <w:sz w:val="21"/>
          <w:szCs w:val="21"/>
        </w:rPr>
        <w:t>z</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10"/>
          <w:sz w:val="21"/>
          <w:szCs w:val="21"/>
        </w:rPr>
        <w:t xml:space="preserve"> </w:t>
      </w:r>
      <w:r w:rsidRPr="003D0253">
        <w:rPr>
          <w:rFonts w:ascii="Arial" w:eastAsia="Arial" w:hAnsi="Arial" w:cs="Arial"/>
          <w:sz w:val="21"/>
          <w:szCs w:val="21"/>
        </w:rPr>
        <w:t>a</w:t>
      </w:r>
      <w:r w:rsidRPr="003D0253">
        <w:rPr>
          <w:rFonts w:ascii="Arial" w:eastAsia="Arial" w:hAnsi="Arial" w:cs="Arial"/>
          <w:spacing w:val="9"/>
          <w:sz w:val="21"/>
          <w:szCs w:val="21"/>
        </w:rPr>
        <w:t xml:space="preserve"> </w:t>
      </w:r>
      <w:r w:rsidRPr="003D0253">
        <w:rPr>
          <w:rFonts w:ascii="Arial" w:eastAsia="Arial" w:hAnsi="Arial" w:cs="Arial"/>
          <w:spacing w:val="-2"/>
          <w:sz w:val="21"/>
          <w:szCs w:val="21"/>
        </w:rPr>
        <w:t>g</w:t>
      </w:r>
      <w:r w:rsidRPr="003D0253">
        <w:rPr>
          <w:rFonts w:ascii="Arial" w:eastAsia="Arial" w:hAnsi="Arial" w:cs="Arial"/>
          <w:spacing w:val="3"/>
          <w:sz w:val="21"/>
          <w:szCs w:val="21"/>
        </w:rPr>
        <w:t>o</w:t>
      </w:r>
      <w:r w:rsidRPr="003D0253">
        <w:rPr>
          <w:rFonts w:ascii="Arial" w:eastAsia="Arial" w:hAnsi="Arial" w:cs="Arial"/>
          <w:spacing w:val="-3"/>
          <w:sz w:val="21"/>
          <w:szCs w:val="21"/>
        </w:rPr>
        <w:t>-</w:t>
      </w:r>
      <w:r w:rsidRPr="003D0253">
        <w:rPr>
          <w:rFonts w:ascii="Arial" w:eastAsia="Arial" w:hAnsi="Arial" w:cs="Arial"/>
          <w:spacing w:val="-6"/>
          <w:sz w:val="21"/>
          <w:szCs w:val="21"/>
        </w:rPr>
        <w:t>t</w:t>
      </w:r>
      <w:r w:rsidRPr="003D0253">
        <w:rPr>
          <w:rFonts w:ascii="Arial" w:eastAsia="Arial" w:hAnsi="Arial" w:cs="Arial"/>
          <w:spacing w:val="3"/>
          <w:sz w:val="21"/>
          <w:szCs w:val="21"/>
        </w:rPr>
        <w:t>o</w:t>
      </w:r>
      <w:r w:rsidRPr="003D0253">
        <w:rPr>
          <w:rFonts w:ascii="Arial" w:eastAsia="Arial" w:hAnsi="Arial" w:cs="Arial"/>
          <w:spacing w:val="-8"/>
          <w:sz w:val="21"/>
          <w:szCs w:val="21"/>
        </w:rPr>
        <w:t>-</w:t>
      </w:r>
      <w:r w:rsidRPr="003D0253">
        <w:rPr>
          <w:rFonts w:ascii="Arial" w:eastAsia="Arial" w:hAnsi="Arial" w:cs="Arial"/>
          <w:spacing w:val="2"/>
          <w:sz w:val="21"/>
          <w:szCs w:val="21"/>
        </w:rPr>
        <w:t>m</w:t>
      </w:r>
      <w:r w:rsidRPr="003D0253">
        <w:rPr>
          <w:rFonts w:ascii="Arial" w:eastAsia="Arial" w:hAnsi="Arial" w:cs="Arial"/>
          <w:spacing w:val="3"/>
          <w:sz w:val="21"/>
          <w:szCs w:val="21"/>
        </w:rPr>
        <w:t>a</w:t>
      </w:r>
      <w:r w:rsidRPr="003D0253">
        <w:rPr>
          <w:rFonts w:ascii="Arial" w:eastAsia="Arial" w:hAnsi="Arial" w:cs="Arial"/>
          <w:spacing w:val="-3"/>
          <w:sz w:val="21"/>
          <w:szCs w:val="21"/>
        </w:rPr>
        <w:t>r</w:t>
      </w:r>
      <w:r w:rsidRPr="003D0253">
        <w:rPr>
          <w:rFonts w:ascii="Arial" w:eastAsia="Arial" w:hAnsi="Arial" w:cs="Arial"/>
          <w:spacing w:val="-4"/>
          <w:sz w:val="21"/>
          <w:szCs w:val="21"/>
        </w:rPr>
        <w:t>k</w:t>
      </w:r>
      <w:r w:rsidRPr="003D0253">
        <w:rPr>
          <w:rFonts w:ascii="Arial" w:eastAsia="Arial" w:hAnsi="Arial" w:cs="Arial"/>
          <w:spacing w:val="2"/>
          <w:sz w:val="21"/>
          <w:szCs w:val="21"/>
        </w:rPr>
        <w:t>e</w:t>
      </w:r>
      <w:r w:rsidRPr="003D0253">
        <w:rPr>
          <w:rFonts w:ascii="Arial" w:eastAsia="Arial" w:hAnsi="Arial" w:cs="Arial"/>
          <w:sz w:val="21"/>
          <w:szCs w:val="21"/>
        </w:rPr>
        <w:t xml:space="preserve">t </w:t>
      </w:r>
      <w:r w:rsidRPr="003D0253">
        <w:rPr>
          <w:rFonts w:ascii="Arial" w:eastAsia="Arial" w:hAnsi="Arial" w:cs="Arial"/>
          <w:spacing w:val="-2"/>
          <w:sz w:val="21"/>
          <w:szCs w:val="21"/>
        </w:rPr>
        <w:t>d</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4"/>
          <w:sz w:val="21"/>
          <w:szCs w:val="21"/>
        </w:rPr>
        <w:t>i</w:t>
      </w:r>
      <w:r w:rsidRPr="003D0253">
        <w:rPr>
          <w:rFonts w:ascii="Arial" w:eastAsia="Arial" w:hAnsi="Arial" w:cs="Arial"/>
          <w:spacing w:val="-2"/>
          <w:sz w:val="21"/>
          <w:szCs w:val="21"/>
        </w:rPr>
        <w:t>gn</w:t>
      </w:r>
      <w:r w:rsidRPr="003D0253">
        <w:rPr>
          <w:rFonts w:ascii="Arial" w:eastAsia="Arial" w:hAnsi="Arial" w:cs="Arial"/>
          <w:sz w:val="21"/>
          <w:szCs w:val="21"/>
        </w:rPr>
        <w:t>.</w:t>
      </w:r>
    </w:p>
    <w:p w:rsidR="00C86F4A" w:rsidRPr="003D0253" w:rsidRDefault="00C86F4A">
      <w:pPr>
        <w:spacing w:before="5" w:line="200" w:lineRule="exact"/>
        <w:rPr>
          <w:rFonts w:ascii="Arial" w:hAnsi="Arial" w:cs="Arial"/>
        </w:rPr>
      </w:pPr>
    </w:p>
    <w:p w:rsidR="00C86F4A" w:rsidRPr="003D0253" w:rsidRDefault="006C72B5">
      <w:pPr>
        <w:spacing w:line="240" w:lineRule="exact"/>
        <w:ind w:left="120" w:right="228"/>
        <w:rPr>
          <w:rFonts w:ascii="Arial" w:eastAsia="Arial" w:hAnsi="Arial" w:cs="Arial"/>
          <w:sz w:val="21"/>
          <w:szCs w:val="21"/>
        </w:rPr>
      </w:pPr>
      <w:r w:rsidRPr="003D0253">
        <w:rPr>
          <w:rFonts w:ascii="Arial" w:eastAsia="Arial" w:hAnsi="Arial" w:cs="Arial"/>
          <w:w w:val="110"/>
          <w:sz w:val="21"/>
          <w:szCs w:val="21"/>
        </w:rPr>
        <w:t>pu</w:t>
      </w:r>
      <w:r w:rsidRPr="003D0253">
        <w:rPr>
          <w:rFonts w:ascii="Arial" w:eastAsia="Arial" w:hAnsi="Arial" w:cs="Arial"/>
          <w:spacing w:val="5"/>
          <w:w w:val="110"/>
          <w:sz w:val="21"/>
          <w:szCs w:val="21"/>
        </w:rPr>
        <w:t>b</w:t>
      </w:r>
      <w:r w:rsidRPr="003D0253">
        <w:rPr>
          <w:rFonts w:ascii="Arial" w:eastAsia="Arial" w:hAnsi="Arial" w:cs="Arial"/>
          <w:spacing w:val="1"/>
          <w:w w:val="110"/>
          <w:sz w:val="21"/>
          <w:szCs w:val="21"/>
        </w:rPr>
        <w:t>li</w:t>
      </w:r>
      <w:r w:rsidRPr="003D0253">
        <w:rPr>
          <w:rFonts w:ascii="Arial" w:eastAsia="Arial" w:hAnsi="Arial" w:cs="Arial"/>
          <w:spacing w:val="-7"/>
          <w:w w:val="110"/>
          <w:sz w:val="21"/>
          <w:szCs w:val="21"/>
        </w:rPr>
        <w:t>c</w:t>
      </w:r>
      <w:r w:rsidRPr="003D0253">
        <w:rPr>
          <w:rFonts w:ascii="Arial" w:eastAsia="Arial" w:hAnsi="Arial" w:cs="Arial"/>
          <w:spacing w:val="5"/>
          <w:w w:val="110"/>
          <w:sz w:val="21"/>
          <w:szCs w:val="21"/>
        </w:rPr>
        <w:t>a</w:t>
      </w:r>
      <w:r w:rsidRPr="003D0253">
        <w:rPr>
          <w:rFonts w:ascii="Arial" w:eastAsia="Arial" w:hAnsi="Arial" w:cs="Arial"/>
          <w:spacing w:val="-2"/>
          <w:w w:val="110"/>
          <w:sz w:val="21"/>
          <w:szCs w:val="21"/>
        </w:rPr>
        <w:t>t</w:t>
      </w:r>
      <w:r w:rsidRPr="003D0253">
        <w:rPr>
          <w:rFonts w:ascii="Arial" w:eastAsia="Arial" w:hAnsi="Arial" w:cs="Arial"/>
          <w:spacing w:val="1"/>
          <w:w w:val="110"/>
          <w:sz w:val="21"/>
          <w:szCs w:val="21"/>
        </w:rPr>
        <w:t>i</w:t>
      </w:r>
      <w:r w:rsidRPr="003D0253">
        <w:rPr>
          <w:rFonts w:ascii="Arial" w:eastAsia="Arial" w:hAnsi="Arial" w:cs="Arial"/>
          <w:w w:val="110"/>
          <w:sz w:val="21"/>
          <w:szCs w:val="21"/>
        </w:rPr>
        <w:t>on</w:t>
      </w:r>
      <w:r w:rsidRPr="003D0253">
        <w:rPr>
          <w:rFonts w:ascii="Arial" w:eastAsia="Arial" w:hAnsi="Arial" w:cs="Arial"/>
          <w:spacing w:val="-11"/>
          <w:w w:val="110"/>
          <w:sz w:val="21"/>
          <w:szCs w:val="21"/>
        </w:rPr>
        <w:t xml:space="preserve"> </w:t>
      </w:r>
      <w:r w:rsidRPr="003D0253">
        <w:rPr>
          <w:rFonts w:ascii="Arial" w:eastAsia="Arial" w:hAnsi="Arial" w:cs="Arial"/>
          <w:sz w:val="21"/>
          <w:szCs w:val="21"/>
        </w:rPr>
        <w:t>–</w:t>
      </w:r>
      <w:r w:rsidRPr="003D0253">
        <w:rPr>
          <w:rFonts w:ascii="Arial" w:eastAsia="Arial" w:hAnsi="Arial" w:cs="Arial"/>
          <w:spacing w:val="-1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12"/>
          <w:sz w:val="21"/>
          <w:szCs w:val="21"/>
        </w:rPr>
        <w:t xml:space="preserve"> </w:t>
      </w:r>
      <w:r w:rsidRPr="003D0253">
        <w:rPr>
          <w:rFonts w:ascii="Arial" w:eastAsia="Arial" w:hAnsi="Arial" w:cs="Arial"/>
          <w:spacing w:val="3"/>
          <w:sz w:val="21"/>
          <w:szCs w:val="21"/>
        </w:rPr>
        <w:t>a</w:t>
      </w:r>
      <w:r w:rsidRPr="003D0253">
        <w:rPr>
          <w:rFonts w:ascii="Arial" w:eastAsia="Arial" w:hAnsi="Arial" w:cs="Arial"/>
          <w:sz w:val="21"/>
          <w:szCs w:val="21"/>
        </w:rPr>
        <w:t>ct</w:t>
      </w:r>
      <w:r w:rsidRPr="003D0253">
        <w:rPr>
          <w:rFonts w:ascii="Arial" w:eastAsia="Arial" w:hAnsi="Arial" w:cs="Arial"/>
          <w:spacing w:val="-16"/>
          <w:sz w:val="21"/>
          <w:szCs w:val="21"/>
        </w:rPr>
        <w:t xml:space="preserve"> </w:t>
      </w:r>
      <w:r w:rsidRPr="003D0253">
        <w:rPr>
          <w:rFonts w:ascii="Arial" w:eastAsia="Arial" w:hAnsi="Arial" w:cs="Arial"/>
          <w:spacing w:val="-2"/>
          <w:sz w:val="21"/>
          <w:szCs w:val="21"/>
        </w:rPr>
        <w:t>o</w:t>
      </w:r>
      <w:r w:rsidRPr="003D0253">
        <w:rPr>
          <w:rFonts w:ascii="Arial" w:eastAsia="Arial" w:hAnsi="Arial" w:cs="Arial"/>
          <w:sz w:val="21"/>
          <w:szCs w:val="21"/>
        </w:rPr>
        <w:t>r</w:t>
      </w:r>
      <w:r w:rsidRPr="003D0253">
        <w:rPr>
          <w:rFonts w:ascii="Arial" w:eastAsia="Arial" w:hAnsi="Arial" w:cs="Arial"/>
          <w:spacing w:val="-13"/>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3"/>
          <w:sz w:val="21"/>
          <w:szCs w:val="21"/>
        </w:rPr>
        <w:t>r</w:t>
      </w:r>
      <w:r w:rsidRPr="003D0253">
        <w:rPr>
          <w:rFonts w:ascii="Arial" w:eastAsia="Arial" w:hAnsi="Arial" w:cs="Arial"/>
          <w:spacing w:val="-2"/>
          <w:sz w:val="21"/>
          <w:szCs w:val="21"/>
        </w:rPr>
        <w:t>o</w:t>
      </w:r>
      <w:r w:rsidRPr="003D0253">
        <w:rPr>
          <w:rFonts w:ascii="Arial" w:eastAsia="Arial" w:hAnsi="Arial" w:cs="Arial"/>
          <w:sz w:val="21"/>
          <w:szCs w:val="21"/>
        </w:rPr>
        <w:t>c</w:t>
      </w:r>
      <w:r w:rsidRPr="003D0253">
        <w:rPr>
          <w:rFonts w:ascii="Arial" w:eastAsia="Arial" w:hAnsi="Arial" w:cs="Arial"/>
          <w:spacing w:val="-2"/>
          <w:sz w:val="21"/>
          <w:szCs w:val="21"/>
        </w:rPr>
        <w:t>e</w:t>
      </w:r>
      <w:r w:rsidRPr="003D0253">
        <w:rPr>
          <w:rFonts w:ascii="Arial" w:eastAsia="Arial" w:hAnsi="Arial" w:cs="Arial"/>
          <w:sz w:val="21"/>
          <w:szCs w:val="21"/>
        </w:rPr>
        <w:t>ss</w:t>
      </w:r>
      <w:r w:rsidRPr="003D0253">
        <w:rPr>
          <w:rFonts w:ascii="Arial" w:eastAsia="Arial" w:hAnsi="Arial" w:cs="Arial"/>
          <w:spacing w:val="-20"/>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11"/>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3"/>
          <w:sz w:val="21"/>
          <w:szCs w:val="21"/>
        </w:rPr>
        <w:t>r</w:t>
      </w:r>
      <w:r w:rsidRPr="003D0253">
        <w:rPr>
          <w:rFonts w:ascii="Arial" w:eastAsia="Arial" w:hAnsi="Arial" w:cs="Arial"/>
          <w:spacing w:val="-2"/>
          <w:sz w:val="21"/>
          <w:szCs w:val="21"/>
        </w:rPr>
        <w:t>odu</w:t>
      </w:r>
      <w:r w:rsidRPr="003D0253">
        <w:rPr>
          <w:rFonts w:ascii="Arial" w:eastAsia="Arial" w:hAnsi="Arial" w:cs="Arial"/>
          <w:sz w:val="21"/>
          <w:szCs w:val="21"/>
        </w:rPr>
        <w:t>c</w:t>
      </w:r>
      <w:r w:rsidRPr="003D0253">
        <w:rPr>
          <w:rFonts w:ascii="Arial" w:eastAsia="Arial" w:hAnsi="Arial" w:cs="Arial"/>
          <w:spacing w:val="-4"/>
          <w:sz w:val="21"/>
          <w:szCs w:val="21"/>
        </w:rPr>
        <w:t>i</w:t>
      </w:r>
      <w:r w:rsidRPr="003D0253">
        <w:rPr>
          <w:rFonts w:ascii="Arial" w:eastAsia="Arial" w:hAnsi="Arial" w:cs="Arial"/>
          <w:spacing w:val="3"/>
          <w:sz w:val="21"/>
          <w:szCs w:val="21"/>
        </w:rPr>
        <w:t>n</w:t>
      </w:r>
      <w:r w:rsidRPr="003D0253">
        <w:rPr>
          <w:rFonts w:ascii="Arial" w:eastAsia="Arial" w:hAnsi="Arial" w:cs="Arial"/>
          <w:sz w:val="21"/>
          <w:szCs w:val="21"/>
        </w:rPr>
        <w:t>g</w:t>
      </w:r>
      <w:r w:rsidRPr="003D0253">
        <w:rPr>
          <w:rFonts w:ascii="Arial" w:eastAsia="Arial" w:hAnsi="Arial" w:cs="Arial"/>
          <w:spacing w:val="-12"/>
          <w:sz w:val="21"/>
          <w:szCs w:val="21"/>
        </w:rPr>
        <w:t xml:space="preserve"> </w:t>
      </w:r>
      <w:r w:rsidRPr="003D0253">
        <w:rPr>
          <w:rFonts w:ascii="Arial" w:eastAsia="Arial" w:hAnsi="Arial" w:cs="Arial"/>
          <w:spacing w:val="-2"/>
          <w:sz w:val="21"/>
          <w:szCs w:val="21"/>
        </w:rPr>
        <w:t>o</w:t>
      </w:r>
      <w:r w:rsidRPr="003D0253">
        <w:rPr>
          <w:rFonts w:ascii="Arial" w:eastAsia="Arial" w:hAnsi="Arial" w:cs="Arial"/>
          <w:sz w:val="21"/>
          <w:szCs w:val="21"/>
        </w:rPr>
        <w:t>r</w:t>
      </w:r>
      <w:r w:rsidRPr="003D0253">
        <w:rPr>
          <w:rFonts w:ascii="Arial" w:eastAsia="Arial" w:hAnsi="Arial" w:cs="Arial"/>
          <w:spacing w:val="-13"/>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2"/>
          <w:sz w:val="21"/>
          <w:szCs w:val="21"/>
        </w:rPr>
        <w:t>r</w:t>
      </w:r>
      <w:r w:rsidRPr="003D0253">
        <w:rPr>
          <w:rFonts w:ascii="Arial" w:eastAsia="Arial" w:hAnsi="Arial" w:cs="Arial"/>
          <w:spacing w:val="-8"/>
          <w:sz w:val="21"/>
          <w:szCs w:val="21"/>
        </w:rPr>
        <w:t>i</w:t>
      </w:r>
      <w:r w:rsidRPr="003D0253">
        <w:rPr>
          <w:rFonts w:ascii="Arial" w:eastAsia="Arial" w:hAnsi="Arial" w:cs="Arial"/>
          <w:spacing w:val="-2"/>
          <w:sz w:val="21"/>
          <w:szCs w:val="21"/>
        </w:rPr>
        <w:t>n</w:t>
      </w:r>
      <w:r w:rsidRPr="003D0253">
        <w:rPr>
          <w:rFonts w:ascii="Arial" w:eastAsia="Arial" w:hAnsi="Arial" w:cs="Arial"/>
          <w:spacing w:val="4"/>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12"/>
          <w:sz w:val="21"/>
          <w:szCs w:val="21"/>
        </w:rPr>
        <w:t xml:space="preserve"> </w:t>
      </w:r>
      <w:r w:rsidRPr="003D0253">
        <w:rPr>
          <w:rFonts w:ascii="Arial" w:eastAsia="Arial" w:hAnsi="Arial" w:cs="Arial"/>
          <w:sz w:val="21"/>
          <w:szCs w:val="21"/>
        </w:rPr>
        <w:t>a</w:t>
      </w:r>
      <w:r w:rsidRPr="003D0253">
        <w:rPr>
          <w:rFonts w:ascii="Arial" w:eastAsia="Arial" w:hAnsi="Arial" w:cs="Arial"/>
          <w:spacing w:val="-12"/>
          <w:sz w:val="21"/>
          <w:szCs w:val="21"/>
        </w:rPr>
        <w:t xml:space="preserve"> </w:t>
      </w:r>
      <w:r w:rsidRPr="003D0253">
        <w:rPr>
          <w:rFonts w:ascii="Arial" w:eastAsia="Arial" w:hAnsi="Arial" w:cs="Arial"/>
          <w:spacing w:val="-2"/>
          <w:sz w:val="21"/>
          <w:szCs w:val="21"/>
        </w:rPr>
        <w:t>boo</w:t>
      </w:r>
      <w:r w:rsidRPr="003D0253">
        <w:rPr>
          <w:rFonts w:ascii="Arial" w:eastAsia="Arial" w:hAnsi="Arial" w:cs="Arial"/>
          <w:sz w:val="21"/>
          <w:szCs w:val="21"/>
        </w:rPr>
        <w:t>k,</w:t>
      </w:r>
      <w:r w:rsidRPr="003D0253">
        <w:rPr>
          <w:rFonts w:ascii="Arial" w:eastAsia="Arial" w:hAnsi="Arial" w:cs="Arial"/>
          <w:spacing w:val="-16"/>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2"/>
          <w:sz w:val="21"/>
          <w:szCs w:val="21"/>
        </w:rPr>
        <w:t>aga</w:t>
      </w:r>
      <w:r w:rsidRPr="003D0253">
        <w:rPr>
          <w:rFonts w:ascii="Arial" w:eastAsia="Arial" w:hAnsi="Arial" w:cs="Arial"/>
          <w:sz w:val="21"/>
          <w:szCs w:val="21"/>
        </w:rPr>
        <w:t>z</w:t>
      </w:r>
      <w:r w:rsidRPr="003D0253">
        <w:rPr>
          <w:rFonts w:ascii="Arial" w:eastAsia="Arial" w:hAnsi="Arial" w:cs="Arial"/>
          <w:spacing w:val="-8"/>
          <w:sz w:val="21"/>
          <w:szCs w:val="21"/>
        </w:rPr>
        <w:t>i</w:t>
      </w:r>
      <w:r w:rsidRPr="003D0253">
        <w:rPr>
          <w:rFonts w:ascii="Arial" w:eastAsia="Arial" w:hAnsi="Arial" w:cs="Arial"/>
          <w:spacing w:val="-2"/>
          <w:sz w:val="21"/>
          <w:szCs w:val="21"/>
        </w:rPr>
        <w:t>n</w:t>
      </w:r>
      <w:r w:rsidRPr="003D0253">
        <w:rPr>
          <w:rFonts w:ascii="Arial" w:eastAsia="Arial" w:hAnsi="Arial" w:cs="Arial"/>
          <w:spacing w:val="3"/>
          <w:sz w:val="21"/>
          <w:szCs w:val="21"/>
        </w:rPr>
        <w:t>e</w:t>
      </w:r>
      <w:r w:rsidRPr="003D0253">
        <w:rPr>
          <w:rFonts w:ascii="Arial" w:eastAsia="Arial" w:hAnsi="Arial" w:cs="Arial"/>
          <w:sz w:val="21"/>
          <w:szCs w:val="21"/>
        </w:rPr>
        <w:t>,</w:t>
      </w:r>
      <w:r w:rsidRPr="003D0253">
        <w:rPr>
          <w:rFonts w:ascii="Arial" w:eastAsia="Arial" w:hAnsi="Arial" w:cs="Arial"/>
          <w:spacing w:val="-11"/>
          <w:sz w:val="21"/>
          <w:szCs w:val="21"/>
        </w:rPr>
        <w:t xml:space="preserve"> </w:t>
      </w:r>
      <w:r w:rsidRPr="003D0253">
        <w:rPr>
          <w:rFonts w:ascii="Arial" w:eastAsia="Arial" w:hAnsi="Arial" w:cs="Arial"/>
          <w:spacing w:val="-2"/>
          <w:sz w:val="21"/>
          <w:szCs w:val="21"/>
        </w:rPr>
        <w:t>n</w:t>
      </w:r>
      <w:r w:rsidRPr="003D0253">
        <w:rPr>
          <w:rFonts w:ascii="Arial" w:eastAsia="Arial" w:hAnsi="Arial" w:cs="Arial"/>
          <w:spacing w:val="3"/>
          <w:sz w:val="21"/>
          <w:szCs w:val="21"/>
        </w:rPr>
        <w:t>e</w:t>
      </w:r>
      <w:r w:rsidRPr="003D0253">
        <w:rPr>
          <w:rFonts w:ascii="Arial" w:eastAsia="Arial" w:hAnsi="Arial" w:cs="Arial"/>
          <w:spacing w:val="-4"/>
          <w:sz w:val="21"/>
          <w:szCs w:val="21"/>
        </w:rPr>
        <w:t>w</w:t>
      </w:r>
      <w:r w:rsidRPr="003D0253">
        <w:rPr>
          <w:rFonts w:ascii="Arial" w:eastAsia="Arial" w:hAnsi="Arial" w:cs="Arial"/>
          <w:spacing w:val="-5"/>
          <w:sz w:val="21"/>
          <w:szCs w:val="21"/>
        </w:rPr>
        <w:t>s</w:t>
      </w:r>
      <w:r w:rsidRPr="003D0253">
        <w:rPr>
          <w:rFonts w:ascii="Arial" w:eastAsia="Arial" w:hAnsi="Arial" w:cs="Arial"/>
          <w:spacing w:val="-2"/>
          <w:sz w:val="21"/>
          <w:szCs w:val="21"/>
        </w:rPr>
        <w:t>pape</w:t>
      </w:r>
      <w:r w:rsidRPr="003D0253">
        <w:rPr>
          <w:rFonts w:ascii="Arial" w:eastAsia="Arial" w:hAnsi="Arial" w:cs="Arial"/>
          <w:spacing w:val="2"/>
          <w:sz w:val="21"/>
          <w:szCs w:val="21"/>
        </w:rPr>
        <w:t>r</w:t>
      </w:r>
      <w:r w:rsidRPr="003D0253">
        <w:rPr>
          <w:rFonts w:ascii="Arial" w:eastAsia="Arial" w:hAnsi="Arial" w:cs="Arial"/>
          <w:sz w:val="21"/>
          <w:szCs w:val="21"/>
        </w:rPr>
        <w:t>,</w:t>
      </w:r>
      <w:r w:rsidRPr="003D0253">
        <w:rPr>
          <w:rFonts w:ascii="Arial" w:eastAsia="Arial" w:hAnsi="Arial" w:cs="Arial"/>
          <w:spacing w:val="-16"/>
          <w:sz w:val="21"/>
          <w:szCs w:val="21"/>
        </w:rPr>
        <w:t xml:space="preserve"> </w:t>
      </w:r>
      <w:r w:rsidRPr="003D0253">
        <w:rPr>
          <w:rFonts w:ascii="Arial" w:eastAsia="Arial" w:hAnsi="Arial" w:cs="Arial"/>
          <w:spacing w:val="3"/>
          <w:sz w:val="21"/>
          <w:szCs w:val="21"/>
        </w:rPr>
        <w:t>e</w:t>
      </w:r>
      <w:r w:rsidRPr="003D0253">
        <w:rPr>
          <w:rFonts w:ascii="Arial" w:eastAsia="Arial" w:hAnsi="Arial" w:cs="Arial"/>
          <w:spacing w:val="-1"/>
          <w:sz w:val="21"/>
          <w:szCs w:val="21"/>
        </w:rPr>
        <w:t>t</w:t>
      </w:r>
      <w:r w:rsidRPr="003D0253">
        <w:rPr>
          <w:rFonts w:ascii="Arial" w:eastAsia="Arial" w:hAnsi="Arial" w:cs="Arial"/>
          <w:sz w:val="21"/>
          <w:szCs w:val="21"/>
        </w:rPr>
        <w:t>c.</w:t>
      </w:r>
      <w:r w:rsidRPr="003D0253">
        <w:rPr>
          <w:rFonts w:ascii="Arial" w:eastAsia="Arial" w:hAnsi="Arial" w:cs="Arial"/>
          <w:spacing w:val="-11"/>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7"/>
          <w:sz w:val="21"/>
          <w:szCs w:val="21"/>
        </w:rPr>
        <w:t>n</w:t>
      </w:r>
      <w:r w:rsidRPr="003D0253">
        <w:rPr>
          <w:rFonts w:ascii="Arial" w:eastAsia="Arial" w:hAnsi="Arial" w:cs="Arial"/>
          <w:sz w:val="21"/>
          <w:szCs w:val="21"/>
        </w:rPr>
        <w:t>d</w:t>
      </w:r>
      <w:r w:rsidRPr="003D0253">
        <w:rPr>
          <w:rFonts w:ascii="Arial" w:eastAsia="Arial" w:hAnsi="Arial" w:cs="Arial"/>
          <w:spacing w:val="-12"/>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2"/>
          <w:sz w:val="21"/>
          <w:szCs w:val="21"/>
        </w:rPr>
        <w:t>a</w:t>
      </w:r>
      <w:r w:rsidRPr="003D0253">
        <w:rPr>
          <w:rFonts w:ascii="Arial" w:eastAsia="Arial" w:hAnsi="Arial" w:cs="Arial"/>
          <w:sz w:val="21"/>
          <w:szCs w:val="21"/>
        </w:rPr>
        <w:t>k</w:t>
      </w:r>
      <w:r w:rsidRPr="003D0253">
        <w:rPr>
          <w:rFonts w:ascii="Arial" w:eastAsia="Arial" w:hAnsi="Arial" w:cs="Arial"/>
          <w:spacing w:val="-8"/>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12"/>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t</w:t>
      </w:r>
      <w:r w:rsidRPr="003D0253">
        <w:rPr>
          <w:rFonts w:ascii="Arial" w:eastAsia="Arial" w:hAnsi="Arial" w:cs="Arial"/>
          <w:spacing w:val="-11"/>
          <w:sz w:val="21"/>
          <w:szCs w:val="21"/>
        </w:rPr>
        <w:t xml:space="preserve"> </w:t>
      </w:r>
      <w:r w:rsidRPr="003D0253">
        <w:rPr>
          <w:rFonts w:ascii="Arial" w:eastAsia="Arial" w:hAnsi="Arial" w:cs="Arial"/>
          <w:spacing w:val="3"/>
          <w:sz w:val="21"/>
          <w:szCs w:val="21"/>
        </w:rPr>
        <w:t>a</w:t>
      </w:r>
      <w:r w:rsidRPr="003D0253">
        <w:rPr>
          <w:rFonts w:ascii="Arial" w:eastAsia="Arial" w:hAnsi="Arial" w:cs="Arial"/>
          <w:sz w:val="21"/>
          <w:szCs w:val="21"/>
        </w:rPr>
        <w:t>v</w:t>
      </w:r>
      <w:r w:rsidRPr="003D0253">
        <w:rPr>
          <w:rFonts w:ascii="Arial" w:eastAsia="Arial" w:hAnsi="Arial" w:cs="Arial"/>
          <w:spacing w:val="3"/>
          <w:sz w:val="21"/>
          <w:szCs w:val="21"/>
        </w:rPr>
        <w:t>a</w:t>
      </w:r>
      <w:r w:rsidRPr="003D0253">
        <w:rPr>
          <w:rFonts w:ascii="Arial" w:eastAsia="Arial" w:hAnsi="Arial" w:cs="Arial"/>
          <w:spacing w:val="-4"/>
          <w:sz w:val="21"/>
          <w:szCs w:val="21"/>
        </w:rPr>
        <w:t>i</w:t>
      </w:r>
      <w:r w:rsidRPr="003D0253">
        <w:rPr>
          <w:rFonts w:ascii="Arial" w:eastAsia="Arial" w:hAnsi="Arial" w:cs="Arial"/>
          <w:spacing w:val="-8"/>
          <w:sz w:val="21"/>
          <w:szCs w:val="21"/>
        </w:rPr>
        <w:t>l</w:t>
      </w:r>
      <w:r w:rsidRPr="003D0253">
        <w:rPr>
          <w:rFonts w:ascii="Arial" w:eastAsia="Arial" w:hAnsi="Arial" w:cs="Arial"/>
          <w:spacing w:val="-2"/>
          <w:sz w:val="21"/>
          <w:szCs w:val="21"/>
        </w:rPr>
        <w:t>a</w:t>
      </w:r>
      <w:r w:rsidRPr="003D0253">
        <w:rPr>
          <w:rFonts w:ascii="Arial" w:eastAsia="Arial" w:hAnsi="Arial" w:cs="Arial"/>
          <w:spacing w:val="3"/>
          <w:sz w:val="21"/>
          <w:szCs w:val="21"/>
        </w:rPr>
        <w:t>b</w:t>
      </w:r>
      <w:r w:rsidRPr="003D0253">
        <w:rPr>
          <w:rFonts w:ascii="Arial" w:eastAsia="Arial" w:hAnsi="Arial" w:cs="Arial"/>
          <w:spacing w:val="-4"/>
          <w:sz w:val="21"/>
          <w:szCs w:val="21"/>
        </w:rPr>
        <w:t>l</w:t>
      </w:r>
      <w:r w:rsidRPr="003D0253">
        <w:rPr>
          <w:rFonts w:ascii="Arial" w:eastAsia="Arial" w:hAnsi="Arial" w:cs="Arial"/>
          <w:sz w:val="21"/>
          <w:szCs w:val="21"/>
        </w:rPr>
        <w:t xml:space="preserve">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pu</w:t>
      </w:r>
      <w:r w:rsidRPr="003D0253">
        <w:rPr>
          <w:rFonts w:ascii="Arial" w:eastAsia="Arial" w:hAnsi="Arial" w:cs="Arial"/>
          <w:spacing w:val="3"/>
          <w:sz w:val="21"/>
          <w:szCs w:val="21"/>
        </w:rPr>
        <w:t>b</w:t>
      </w:r>
      <w:r w:rsidRPr="003D0253">
        <w:rPr>
          <w:rFonts w:ascii="Arial" w:eastAsia="Arial" w:hAnsi="Arial" w:cs="Arial"/>
          <w:spacing w:val="1"/>
          <w:sz w:val="21"/>
          <w:szCs w:val="21"/>
        </w:rPr>
        <w:t>l</w:t>
      </w:r>
      <w:r w:rsidRPr="003D0253">
        <w:rPr>
          <w:rFonts w:ascii="Arial" w:eastAsia="Arial" w:hAnsi="Arial" w:cs="Arial"/>
          <w:spacing w:val="-4"/>
          <w:sz w:val="21"/>
          <w:szCs w:val="21"/>
        </w:rPr>
        <w:t>i</w:t>
      </w:r>
      <w:r w:rsidRPr="003D0253">
        <w:rPr>
          <w:rFonts w:ascii="Arial" w:eastAsia="Arial" w:hAnsi="Arial" w:cs="Arial"/>
          <w:sz w:val="21"/>
          <w:szCs w:val="21"/>
        </w:rPr>
        <w:t>c.</w:t>
      </w:r>
    </w:p>
    <w:p w:rsidR="00C86F4A" w:rsidRPr="003D0253" w:rsidRDefault="00C86F4A">
      <w:pPr>
        <w:spacing w:before="7" w:line="180" w:lineRule="exact"/>
        <w:rPr>
          <w:rFonts w:ascii="Arial" w:hAnsi="Arial" w:cs="Arial"/>
          <w:sz w:val="19"/>
          <w:szCs w:val="19"/>
        </w:rPr>
      </w:pPr>
    </w:p>
    <w:p w:rsidR="00C86F4A" w:rsidRPr="003D0253" w:rsidRDefault="006C72B5">
      <w:pPr>
        <w:spacing w:line="439" w:lineRule="auto"/>
        <w:ind w:left="120" w:right="1381"/>
        <w:rPr>
          <w:rFonts w:ascii="Arial" w:eastAsia="Arial" w:hAnsi="Arial" w:cs="Arial"/>
          <w:sz w:val="21"/>
          <w:szCs w:val="21"/>
        </w:rPr>
      </w:pPr>
      <w:r w:rsidRPr="003D0253">
        <w:rPr>
          <w:rFonts w:ascii="Arial" w:eastAsia="Arial" w:hAnsi="Arial" w:cs="Arial"/>
          <w:spacing w:val="2"/>
          <w:sz w:val="21"/>
          <w:szCs w:val="21"/>
        </w:rPr>
        <w:t>r</w:t>
      </w:r>
      <w:r w:rsidRPr="003D0253">
        <w:rPr>
          <w:rFonts w:ascii="Arial" w:eastAsia="Arial" w:hAnsi="Arial" w:cs="Arial"/>
          <w:spacing w:val="-2"/>
          <w:sz w:val="21"/>
          <w:szCs w:val="21"/>
        </w:rPr>
        <w:t>e</w:t>
      </w:r>
      <w:r w:rsidRPr="003D0253">
        <w:rPr>
          <w:rFonts w:ascii="Arial" w:eastAsia="Arial" w:hAnsi="Arial" w:cs="Arial"/>
          <w:spacing w:val="-5"/>
          <w:sz w:val="21"/>
          <w:szCs w:val="21"/>
        </w:rPr>
        <w:t>s</w:t>
      </w:r>
      <w:r w:rsidRPr="003D0253">
        <w:rPr>
          <w:rFonts w:ascii="Arial" w:eastAsia="Arial" w:hAnsi="Arial" w:cs="Arial"/>
          <w:spacing w:val="-2"/>
          <w:sz w:val="21"/>
          <w:szCs w:val="21"/>
        </w:rPr>
        <w:t>e</w:t>
      </w:r>
      <w:r w:rsidRPr="003D0253">
        <w:rPr>
          <w:rFonts w:ascii="Arial" w:eastAsia="Arial" w:hAnsi="Arial" w:cs="Arial"/>
          <w:spacing w:val="3"/>
          <w:sz w:val="21"/>
          <w:szCs w:val="21"/>
        </w:rPr>
        <w:t>a</w:t>
      </w:r>
      <w:r w:rsidRPr="003D0253">
        <w:rPr>
          <w:rFonts w:ascii="Arial" w:eastAsia="Arial" w:hAnsi="Arial" w:cs="Arial"/>
          <w:spacing w:val="2"/>
          <w:sz w:val="21"/>
          <w:szCs w:val="21"/>
        </w:rPr>
        <w:t>r</w:t>
      </w:r>
      <w:r w:rsidRPr="003D0253">
        <w:rPr>
          <w:rFonts w:ascii="Arial" w:eastAsia="Arial" w:hAnsi="Arial" w:cs="Arial"/>
          <w:spacing w:val="-5"/>
          <w:sz w:val="21"/>
          <w:szCs w:val="21"/>
        </w:rPr>
        <w:t>c</w:t>
      </w:r>
      <w:r w:rsidRPr="003D0253">
        <w:rPr>
          <w:rFonts w:ascii="Arial" w:eastAsia="Arial" w:hAnsi="Arial" w:cs="Arial"/>
          <w:sz w:val="21"/>
          <w:szCs w:val="21"/>
        </w:rPr>
        <w:t xml:space="preserve">h </w:t>
      </w:r>
      <w:r w:rsidRPr="003D0253">
        <w:rPr>
          <w:rFonts w:ascii="Arial" w:eastAsia="Arial" w:hAnsi="Arial" w:cs="Arial"/>
          <w:spacing w:val="2"/>
          <w:sz w:val="21"/>
          <w:szCs w:val="21"/>
        </w:rPr>
        <w:t xml:space="preserve"> </w:t>
      </w:r>
      <w:r w:rsidRPr="003D0253">
        <w:rPr>
          <w:rFonts w:ascii="Arial" w:eastAsia="Arial" w:hAnsi="Arial" w:cs="Arial"/>
          <w:sz w:val="21"/>
          <w:szCs w:val="21"/>
        </w:rPr>
        <w:t>–</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pacing w:val="-7"/>
          <w:sz w:val="21"/>
          <w:szCs w:val="21"/>
        </w:rPr>
        <w:t>u</w:t>
      </w:r>
      <w:r w:rsidRPr="003D0253">
        <w:rPr>
          <w:rFonts w:ascii="Arial" w:eastAsia="Arial" w:hAnsi="Arial" w:cs="Arial"/>
          <w:spacing w:val="3"/>
          <w:sz w:val="21"/>
          <w:szCs w:val="21"/>
        </w:rPr>
        <w:t>d</w:t>
      </w:r>
      <w:r w:rsidRPr="003D0253">
        <w:rPr>
          <w:rFonts w:ascii="Arial" w:eastAsia="Arial" w:hAnsi="Arial" w:cs="Arial"/>
          <w:sz w:val="21"/>
          <w:szCs w:val="21"/>
        </w:rPr>
        <w:t>y</w:t>
      </w:r>
      <w:r w:rsidRPr="003D0253">
        <w:rPr>
          <w:rFonts w:ascii="Arial" w:eastAsia="Arial" w:hAnsi="Arial" w:cs="Arial"/>
          <w:spacing w:val="-5"/>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3"/>
          <w:sz w:val="21"/>
          <w:szCs w:val="21"/>
        </w:rPr>
        <w:t>a</w:t>
      </w:r>
      <w:r w:rsidRPr="003D0253">
        <w:rPr>
          <w:rFonts w:ascii="Arial" w:eastAsia="Arial" w:hAnsi="Arial" w:cs="Arial"/>
          <w:spacing w:val="-6"/>
          <w:sz w:val="21"/>
          <w:szCs w:val="21"/>
        </w:rPr>
        <w:t>t</w:t>
      </w:r>
      <w:r w:rsidRPr="003D0253">
        <w:rPr>
          <w:rFonts w:ascii="Arial" w:eastAsia="Arial" w:hAnsi="Arial" w:cs="Arial"/>
          <w:spacing w:val="-2"/>
          <w:sz w:val="21"/>
          <w:szCs w:val="21"/>
        </w:rPr>
        <w:t>e</w:t>
      </w:r>
      <w:r w:rsidRPr="003D0253">
        <w:rPr>
          <w:rFonts w:ascii="Arial" w:eastAsia="Arial" w:hAnsi="Arial" w:cs="Arial"/>
          <w:spacing w:val="2"/>
          <w:sz w:val="21"/>
          <w:szCs w:val="21"/>
        </w:rPr>
        <w:t>r</w:t>
      </w:r>
      <w:r w:rsidRPr="003D0253">
        <w:rPr>
          <w:rFonts w:ascii="Arial" w:eastAsia="Arial" w:hAnsi="Arial" w:cs="Arial"/>
          <w:spacing w:val="-8"/>
          <w:sz w:val="21"/>
          <w:szCs w:val="21"/>
        </w:rPr>
        <w:t>i</w:t>
      </w:r>
      <w:r w:rsidRPr="003D0253">
        <w:rPr>
          <w:rFonts w:ascii="Arial" w:eastAsia="Arial" w:hAnsi="Arial" w:cs="Arial"/>
          <w:spacing w:val="3"/>
          <w:sz w:val="21"/>
          <w:szCs w:val="21"/>
        </w:rPr>
        <w:t>a</w:t>
      </w:r>
      <w:r w:rsidRPr="003D0253">
        <w:rPr>
          <w:rFonts w:ascii="Arial" w:eastAsia="Arial" w:hAnsi="Arial" w:cs="Arial"/>
          <w:spacing w:val="-4"/>
          <w:sz w:val="21"/>
          <w:szCs w:val="21"/>
        </w:rPr>
        <w:t>l</w:t>
      </w:r>
      <w:r w:rsidRPr="003D0253">
        <w:rPr>
          <w:rFonts w:ascii="Arial" w:eastAsia="Arial" w:hAnsi="Arial" w:cs="Arial"/>
          <w:sz w:val="21"/>
          <w:szCs w:val="21"/>
        </w:rPr>
        <w:t xml:space="preserve">s </w:t>
      </w:r>
      <w:r w:rsidRPr="003D0253">
        <w:rPr>
          <w:rFonts w:ascii="Arial" w:eastAsia="Arial" w:hAnsi="Arial" w:cs="Arial"/>
          <w:spacing w:val="3"/>
          <w:sz w:val="21"/>
          <w:szCs w:val="21"/>
        </w:rPr>
        <w:t>a</w:t>
      </w:r>
      <w:r w:rsidRPr="003D0253">
        <w:rPr>
          <w:rFonts w:ascii="Arial" w:eastAsia="Arial" w:hAnsi="Arial" w:cs="Arial"/>
          <w:spacing w:val="-7"/>
          <w:sz w:val="21"/>
          <w:szCs w:val="21"/>
        </w:rPr>
        <w:t>n</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z w:val="21"/>
          <w:szCs w:val="21"/>
        </w:rPr>
        <w:t>s</w:t>
      </w:r>
      <w:r w:rsidRPr="003D0253">
        <w:rPr>
          <w:rFonts w:ascii="Arial" w:eastAsia="Arial" w:hAnsi="Arial" w:cs="Arial"/>
          <w:spacing w:val="-2"/>
          <w:sz w:val="21"/>
          <w:szCs w:val="21"/>
        </w:rPr>
        <w:t>ou</w:t>
      </w:r>
      <w:r w:rsidRPr="003D0253">
        <w:rPr>
          <w:rFonts w:ascii="Arial" w:eastAsia="Arial" w:hAnsi="Arial" w:cs="Arial"/>
          <w:spacing w:val="-3"/>
          <w:sz w:val="21"/>
          <w:szCs w:val="21"/>
        </w:rPr>
        <w:t>r</w:t>
      </w:r>
      <w:r w:rsidRPr="003D0253">
        <w:rPr>
          <w:rFonts w:ascii="Arial" w:eastAsia="Arial" w:hAnsi="Arial" w:cs="Arial"/>
          <w:spacing w:val="-5"/>
          <w:sz w:val="21"/>
          <w:szCs w:val="21"/>
        </w:rPr>
        <w:t>c</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n</w:t>
      </w:r>
      <w:r w:rsidRPr="003D0253">
        <w:rPr>
          <w:rFonts w:ascii="Arial" w:eastAsia="Arial" w:hAnsi="Arial" w:cs="Arial"/>
          <w:spacing w:val="-7"/>
          <w:sz w:val="21"/>
          <w:szCs w:val="21"/>
        </w:rPr>
        <w:t xml:space="preserve"> </w:t>
      </w:r>
      <w:r w:rsidRPr="003D0253">
        <w:rPr>
          <w:rFonts w:ascii="Arial" w:eastAsia="Arial" w:hAnsi="Arial" w:cs="Arial"/>
          <w:spacing w:val="3"/>
          <w:sz w:val="21"/>
          <w:szCs w:val="21"/>
        </w:rPr>
        <w:t>o</w:t>
      </w:r>
      <w:r w:rsidRPr="003D0253">
        <w:rPr>
          <w:rFonts w:ascii="Arial" w:eastAsia="Arial" w:hAnsi="Arial" w:cs="Arial"/>
          <w:spacing w:val="-3"/>
          <w:sz w:val="21"/>
          <w:szCs w:val="21"/>
        </w:rPr>
        <w:t>r</w:t>
      </w:r>
      <w:r w:rsidRPr="003D0253">
        <w:rPr>
          <w:rFonts w:ascii="Arial" w:eastAsia="Arial" w:hAnsi="Arial" w:cs="Arial"/>
          <w:spacing w:val="-7"/>
          <w:sz w:val="21"/>
          <w:szCs w:val="21"/>
        </w:rPr>
        <w:t>d</w:t>
      </w:r>
      <w:r w:rsidRPr="003D0253">
        <w:rPr>
          <w:rFonts w:ascii="Arial" w:eastAsia="Arial" w:hAnsi="Arial" w:cs="Arial"/>
          <w:spacing w:val="-2"/>
          <w:sz w:val="21"/>
          <w:szCs w:val="21"/>
        </w:rPr>
        <w:t>e</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e</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pacing w:val="-2"/>
          <w:sz w:val="21"/>
          <w:szCs w:val="21"/>
        </w:rPr>
        <w:t>a</w:t>
      </w:r>
      <w:r w:rsidRPr="003D0253">
        <w:rPr>
          <w:rFonts w:ascii="Arial" w:eastAsia="Arial" w:hAnsi="Arial" w:cs="Arial"/>
          <w:spacing w:val="3"/>
          <w:sz w:val="21"/>
          <w:szCs w:val="21"/>
        </w:rPr>
        <w:t>b</w:t>
      </w:r>
      <w:r w:rsidRPr="003D0253">
        <w:rPr>
          <w:rFonts w:ascii="Arial" w:eastAsia="Arial" w:hAnsi="Arial" w:cs="Arial"/>
          <w:spacing w:val="-4"/>
          <w:sz w:val="21"/>
          <w:szCs w:val="21"/>
        </w:rPr>
        <w:t>li</w:t>
      </w:r>
      <w:r w:rsidRPr="003D0253">
        <w:rPr>
          <w:rFonts w:ascii="Arial" w:eastAsia="Arial" w:hAnsi="Arial" w:cs="Arial"/>
          <w:sz w:val="21"/>
          <w:szCs w:val="21"/>
        </w:rPr>
        <w:t>sh</w:t>
      </w:r>
      <w:r w:rsidRPr="003D0253">
        <w:rPr>
          <w:rFonts w:ascii="Arial" w:eastAsia="Arial" w:hAnsi="Arial" w:cs="Arial"/>
          <w:spacing w:val="-3"/>
          <w:sz w:val="21"/>
          <w:szCs w:val="21"/>
        </w:rPr>
        <w:t xml:space="preserve"> </w:t>
      </w:r>
      <w:r w:rsidRPr="003D0253">
        <w:rPr>
          <w:rFonts w:ascii="Arial" w:eastAsia="Arial" w:hAnsi="Arial" w:cs="Arial"/>
          <w:spacing w:val="-6"/>
          <w:sz w:val="21"/>
          <w:szCs w:val="21"/>
        </w:rPr>
        <w:t>f</w:t>
      </w:r>
      <w:r w:rsidRPr="003D0253">
        <w:rPr>
          <w:rFonts w:ascii="Arial" w:eastAsia="Arial" w:hAnsi="Arial" w:cs="Arial"/>
          <w:spacing w:val="3"/>
          <w:sz w:val="21"/>
          <w:szCs w:val="21"/>
        </w:rPr>
        <w:t>a</w:t>
      </w:r>
      <w:r w:rsidRPr="003D0253">
        <w:rPr>
          <w:rFonts w:ascii="Arial" w:eastAsia="Arial" w:hAnsi="Arial" w:cs="Arial"/>
          <w:sz w:val="21"/>
          <w:szCs w:val="21"/>
        </w:rPr>
        <w:t>c</w:t>
      </w:r>
      <w:r w:rsidRPr="003D0253">
        <w:rPr>
          <w:rFonts w:ascii="Arial" w:eastAsia="Arial" w:hAnsi="Arial" w:cs="Arial"/>
          <w:spacing w:val="-1"/>
          <w:sz w:val="21"/>
          <w:szCs w:val="21"/>
        </w:rPr>
        <w:t>t</w:t>
      </w:r>
      <w:r w:rsidRPr="003D0253">
        <w:rPr>
          <w:rFonts w:ascii="Arial" w:eastAsia="Arial" w:hAnsi="Arial" w:cs="Arial"/>
          <w:sz w:val="21"/>
          <w:szCs w:val="21"/>
        </w:rPr>
        <w:t xml:space="preserve">s </w:t>
      </w:r>
      <w:r w:rsidRPr="003D0253">
        <w:rPr>
          <w:rFonts w:ascii="Arial" w:eastAsia="Arial" w:hAnsi="Arial" w:cs="Arial"/>
          <w:spacing w:val="-2"/>
          <w:sz w:val="21"/>
          <w:szCs w:val="21"/>
        </w:rPr>
        <w:t>an</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r</w:t>
      </w:r>
      <w:r w:rsidRPr="003D0253">
        <w:rPr>
          <w:rFonts w:ascii="Arial" w:eastAsia="Arial" w:hAnsi="Arial" w:cs="Arial"/>
          <w:spacing w:val="-2"/>
          <w:sz w:val="21"/>
          <w:szCs w:val="21"/>
        </w:rPr>
        <w:t>e</w:t>
      </w:r>
      <w:r w:rsidRPr="003D0253">
        <w:rPr>
          <w:rFonts w:ascii="Arial" w:eastAsia="Arial" w:hAnsi="Arial" w:cs="Arial"/>
          <w:spacing w:val="3"/>
          <w:sz w:val="21"/>
          <w:szCs w:val="21"/>
        </w:rPr>
        <w:t>a</w:t>
      </w:r>
      <w:r w:rsidRPr="003D0253">
        <w:rPr>
          <w:rFonts w:ascii="Arial" w:eastAsia="Arial" w:hAnsi="Arial" w:cs="Arial"/>
          <w:spacing w:val="-5"/>
          <w:sz w:val="21"/>
          <w:szCs w:val="21"/>
        </w:rPr>
        <w:t>c</w:t>
      </w:r>
      <w:r w:rsidRPr="003D0253">
        <w:rPr>
          <w:rFonts w:ascii="Arial" w:eastAsia="Arial" w:hAnsi="Arial" w:cs="Arial"/>
          <w:sz w:val="21"/>
          <w:szCs w:val="21"/>
        </w:rPr>
        <w:t>h</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n</w:t>
      </w:r>
      <w:r w:rsidRPr="003D0253">
        <w:rPr>
          <w:rFonts w:ascii="Arial" w:eastAsia="Arial" w:hAnsi="Arial" w:cs="Arial"/>
          <w:spacing w:val="3"/>
          <w:sz w:val="21"/>
          <w:szCs w:val="21"/>
        </w:rPr>
        <w:t>e</w:t>
      </w:r>
      <w:r w:rsidRPr="003D0253">
        <w:rPr>
          <w:rFonts w:ascii="Arial" w:eastAsia="Arial" w:hAnsi="Arial" w:cs="Arial"/>
          <w:sz w:val="21"/>
          <w:szCs w:val="21"/>
        </w:rPr>
        <w:t>w</w:t>
      </w:r>
      <w:r w:rsidRPr="003D0253">
        <w:rPr>
          <w:rFonts w:ascii="Arial" w:eastAsia="Arial" w:hAnsi="Arial" w:cs="Arial"/>
          <w:spacing w:val="1"/>
          <w:sz w:val="21"/>
          <w:szCs w:val="21"/>
        </w:rPr>
        <w:t xml:space="preserve"> </w:t>
      </w:r>
      <w:r w:rsidRPr="003D0253">
        <w:rPr>
          <w:rFonts w:ascii="Arial" w:eastAsia="Arial" w:hAnsi="Arial" w:cs="Arial"/>
          <w:spacing w:val="-5"/>
          <w:sz w:val="21"/>
          <w:szCs w:val="21"/>
        </w:rPr>
        <w:t>c</w:t>
      </w:r>
      <w:r w:rsidRPr="003D0253">
        <w:rPr>
          <w:rFonts w:ascii="Arial" w:eastAsia="Arial" w:hAnsi="Arial" w:cs="Arial"/>
          <w:spacing w:val="-2"/>
          <w:sz w:val="21"/>
          <w:szCs w:val="21"/>
        </w:rPr>
        <w:t>on</w:t>
      </w:r>
      <w:r w:rsidRPr="003D0253">
        <w:rPr>
          <w:rFonts w:ascii="Arial" w:eastAsia="Arial" w:hAnsi="Arial" w:cs="Arial"/>
          <w:sz w:val="21"/>
          <w:szCs w:val="21"/>
        </w:rPr>
        <w:t>c</w:t>
      </w:r>
      <w:r w:rsidRPr="003D0253">
        <w:rPr>
          <w:rFonts w:ascii="Arial" w:eastAsia="Arial" w:hAnsi="Arial" w:cs="Arial"/>
          <w:spacing w:val="-4"/>
          <w:sz w:val="21"/>
          <w:szCs w:val="21"/>
        </w:rPr>
        <w:t>l</w:t>
      </w:r>
      <w:r w:rsidRPr="003D0253">
        <w:rPr>
          <w:rFonts w:ascii="Arial" w:eastAsia="Arial" w:hAnsi="Arial" w:cs="Arial"/>
          <w:spacing w:val="-2"/>
          <w:sz w:val="21"/>
          <w:szCs w:val="21"/>
        </w:rPr>
        <w:t>u</w:t>
      </w:r>
      <w:r w:rsidRPr="003D0253">
        <w:rPr>
          <w:rFonts w:ascii="Arial" w:eastAsia="Arial" w:hAnsi="Arial" w:cs="Arial"/>
          <w:sz w:val="21"/>
          <w:szCs w:val="21"/>
        </w:rPr>
        <w:t>s</w:t>
      </w:r>
      <w:r w:rsidRPr="003D0253">
        <w:rPr>
          <w:rFonts w:ascii="Arial" w:eastAsia="Arial" w:hAnsi="Arial" w:cs="Arial"/>
          <w:spacing w:val="-4"/>
          <w:sz w:val="21"/>
          <w:szCs w:val="21"/>
        </w:rPr>
        <w:t>i</w:t>
      </w:r>
      <w:r w:rsidRPr="003D0253">
        <w:rPr>
          <w:rFonts w:ascii="Arial" w:eastAsia="Arial" w:hAnsi="Arial" w:cs="Arial"/>
          <w:spacing w:val="-2"/>
          <w:sz w:val="21"/>
          <w:szCs w:val="21"/>
        </w:rPr>
        <w:t>on</w:t>
      </w:r>
      <w:r w:rsidRPr="003D0253">
        <w:rPr>
          <w:rFonts w:ascii="Arial" w:eastAsia="Arial" w:hAnsi="Arial" w:cs="Arial"/>
          <w:spacing w:val="1"/>
          <w:sz w:val="21"/>
          <w:szCs w:val="21"/>
        </w:rPr>
        <w:t>s</w:t>
      </w:r>
      <w:r w:rsidRPr="003D0253">
        <w:rPr>
          <w:rFonts w:ascii="Arial" w:eastAsia="Arial" w:hAnsi="Arial" w:cs="Arial"/>
          <w:sz w:val="21"/>
          <w:szCs w:val="21"/>
        </w:rPr>
        <w:t xml:space="preserve">. </w:t>
      </w:r>
      <w:r w:rsidRPr="003D0253">
        <w:rPr>
          <w:rFonts w:ascii="Arial" w:eastAsia="Arial" w:hAnsi="Arial" w:cs="Arial"/>
          <w:spacing w:val="-5"/>
          <w:sz w:val="21"/>
          <w:szCs w:val="21"/>
        </w:rPr>
        <w:t>s</w:t>
      </w:r>
      <w:r w:rsidRPr="003D0253">
        <w:rPr>
          <w:rFonts w:ascii="Arial" w:eastAsia="Arial" w:hAnsi="Arial" w:cs="Arial"/>
          <w:spacing w:val="-2"/>
          <w:sz w:val="21"/>
          <w:szCs w:val="21"/>
        </w:rPr>
        <w:t>e</w:t>
      </w:r>
      <w:r w:rsidRPr="003D0253">
        <w:rPr>
          <w:rFonts w:ascii="Arial" w:eastAsia="Arial" w:hAnsi="Arial" w:cs="Arial"/>
          <w:spacing w:val="3"/>
          <w:sz w:val="21"/>
          <w:szCs w:val="21"/>
        </w:rPr>
        <w:t>e</w:t>
      </w:r>
      <w:r w:rsidRPr="003D0253">
        <w:rPr>
          <w:rFonts w:ascii="Arial" w:eastAsia="Arial" w:hAnsi="Arial" w:cs="Arial"/>
          <w:sz w:val="21"/>
          <w:szCs w:val="21"/>
        </w:rPr>
        <w:t>k</w:t>
      </w:r>
      <w:r w:rsidRPr="003D0253">
        <w:rPr>
          <w:rFonts w:ascii="Arial" w:eastAsia="Arial" w:hAnsi="Arial" w:cs="Arial"/>
          <w:spacing w:val="23"/>
          <w:sz w:val="21"/>
          <w:szCs w:val="21"/>
        </w:rPr>
        <w:t xml:space="preserve"> </w:t>
      </w:r>
      <w:r w:rsidRPr="003D0253">
        <w:rPr>
          <w:rFonts w:ascii="Arial" w:eastAsia="Arial" w:hAnsi="Arial" w:cs="Arial"/>
          <w:sz w:val="21"/>
          <w:szCs w:val="21"/>
        </w:rPr>
        <w:t>–</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z w:val="21"/>
          <w:szCs w:val="21"/>
        </w:rPr>
        <w:t>s</w:t>
      </w:r>
      <w:r w:rsidRPr="003D0253">
        <w:rPr>
          <w:rFonts w:ascii="Arial" w:eastAsia="Arial" w:hAnsi="Arial" w:cs="Arial"/>
          <w:spacing w:val="-2"/>
          <w:sz w:val="21"/>
          <w:szCs w:val="21"/>
        </w:rPr>
        <w:t>e</w:t>
      </w:r>
      <w:r w:rsidRPr="003D0253">
        <w:rPr>
          <w:rFonts w:ascii="Arial" w:eastAsia="Arial" w:hAnsi="Arial" w:cs="Arial"/>
          <w:spacing w:val="3"/>
          <w:sz w:val="21"/>
          <w:szCs w:val="21"/>
        </w:rPr>
        <w:t>a</w:t>
      </w:r>
      <w:r w:rsidRPr="003D0253">
        <w:rPr>
          <w:rFonts w:ascii="Arial" w:eastAsia="Arial" w:hAnsi="Arial" w:cs="Arial"/>
          <w:spacing w:val="-3"/>
          <w:sz w:val="21"/>
          <w:szCs w:val="21"/>
        </w:rPr>
        <w:t>r</w:t>
      </w:r>
      <w:r w:rsidRPr="003D0253">
        <w:rPr>
          <w:rFonts w:ascii="Arial" w:eastAsia="Arial" w:hAnsi="Arial" w:cs="Arial"/>
          <w:spacing w:val="-5"/>
          <w:sz w:val="21"/>
          <w:szCs w:val="21"/>
        </w:rPr>
        <w:t>c</w:t>
      </w:r>
      <w:r w:rsidRPr="003D0253">
        <w:rPr>
          <w:rFonts w:ascii="Arial" w:eastAsia="Arial" w:hAnsi="Arial" w:cs="Arial"/>
          <w:sz w:val="21"/>
          <w:szCs w:val="21"/>
        </w:rPr>
        <w:t>h</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2"/>
          <w:sz w:val="21"/>
          <w:szCs w:val="21"/>
        </w:rPr>
        <w:t>o</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z w:val="21"/>
          <w:szCs w:val="21"/>
        </w:rPr>
        <w:t>s</w:t>
      </w:r>
      <w:r w:rsidRPr="003D0253">
        <w:rPr>
          <w:rFonts w:ascii="Arial" w:eastAsia="Arial" w:hAnsi="Arial" w:cs="Arial"/>
          <w:spacing w:val="-7"/>
          <w:sz w:val="21"/>
          <w:szCs w:val="21"/>
        </w:rPr>
        <w:t>o</w:t>
      </w:r>
      <w:r w:rsidRPr="003D0253">
        <w:rPr>
          <w:rFonts w:ascii="Arial" w:eastAsia="Arial" w:hAnsi="Arial" w:cs="Arial"/>
          <w:spacing w:val="2"/>
          <w:sz w:val="21"/>
          <w:szCs w:val="21"/>
        </w:rPr>
        <w:t>m</w:t>
      </w:r>
      <w:r w:rsidRPr="003D0253">
        <w:rPr>
          <w:rFonts w:ascii="Arial" w:eastAsia="Arial" w:hAnsi="Arial" w:cs="Arial"/>
          <w:spacing w:val="3"/>
          <w:sz w:val="21"/>
          <w:szCs w:val="21"/>
        </w:rPr>
        <w:t>e</w:t>
      </w:r>
      <w:r w:rsidRPr="003D0253">
        <w:rPr>
          <w:rFonts w:ascii="Arial" w:eastAsia="Arial" w:hAnsi="Arial" w:cs="Arial"/>
          <w:spacing w:val="-6"/>
          <w:sz w:val="21"/>
          <w:szCs w:val="21"/>
        </w:rPr>
        <w:t>t</w:t>
      </w:r>
      <w:r w:rsidRPr="003D0253">
        <w:rPr>
          <w:rFonts w:ascii="Arial" w:eastAsia="Arial" w:hAnsi="Arial" w:cs="Arial"/>
          <w:spacing w:val="-2"/>
          <w:sz w:val="21"/>
          <w:szCs w:val="21"/>
        </w:rPr>
        <w:t>h</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o</w:t>
      </w:r>
      <w:r w:rsidRPr="003D0253">
        <w:rPr>
          <w:rFonts w:ascii="Arial" w:eastAsia="Arial" w:hAnsi="Arial" w:cs="Arial"/>
          <w:sz w:val="21"/>
          <w:szCs w:val="21"/>
        </w:rPr>
        <w:t>r</w:t>
      </w:r>
      <w:r w:rsidRPr="003D0253">
        <w:rPr>
          <w:rFonts w:ascii="Arial" w:eastAsia="Arial" w:hAnsi="Arial" w:cs="Arial"/>
          <w:spacing w:val="1"/>
          <w:sz w:val="21"/>
          <w:szCs w:val="21"/>
        </w:rPr>
        <w:t xml:space="preserve"> s</w:t>
      </w:r>
      <w:r w:rsidRPr="003D0253">
        <w:rPr>
          <w:rFonts w:ascii="Arial" w:eastAsia="Arial" w:hAnsi="Arial" w:cs="Arial"/>
          <w:spacing w:val="-7"/>
          <w:sz w:val="21"/>
          <w:szCs w:val="21"/>
        </w:rPr>
        <w:t>o</w:t>
      </w:r>
      <w:r w:rsidRPr="003D0253">
        <w:rPr>
          <w:rFonts w:ascii="Arial" w:eastAsia="Arial" w:hAnsi="Arial" w:cs="Arial"/>
          <w:spacing w:val="2"/>
          <w:sz w:val="21"/>
          <w:szCs w:val="21"/>
        </w:rPr>
        <w:t>m</w:t>
      </w:r>
      <w:r w:rsidRPr="003D0253">
        <w:rPr>
          <w:rFonts w:ascii="Arial" w:eastAsia="Arial" w:hAnsi="Arial" w:cs="Arial"/>
          <w:spacing w:val="-2"/>
          <w:sz w:val="21"/>
          <w:szCs w:val="21"/>
        </w:rPr>
        <w:t>eo</w:t>
      </w:r>
      <w:r w:rsidRPr="003D0253">
        <w:rPr>
          <w:rFonts w:ascii="Arial" w:eastAsia="Arial" w:hAnsi="Arial" w:cs="Arial"/>
          <w:spacing w:val="-7"/>
          <w:sz w:val="21"/>
          <w:szCs w:val="21"/>
        </w:rPr>
        <w:t>n</w:t>
      </w:r>
      <w:r w:rsidRPr="003D0253">
        <w:rPr>
          <w:rFonts w:ascii="Arial" w:eastAsia="Arial" w:hAnsi="Arial" w:cs="Arial"/>
          <w:spacing w:val="3"/>
          <w:sz w:val="21"/>
          <w:szCs w:val="21"/>
        </w:rPr>
        <w:t>e</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a</w:t>
      </w:r>
      <w:r w:rsidRPr="003D0253">
        <w:rPr>
          <w:rFonts w:ascii="Arial" w:eastAsia="Arial" w:hAnsi="Arial" w:cs="Arial"/>
          <w:sz w:val="21"/>
          <w:szCs w:val="21"/>
        </w:rPr>
        <w:t xml:space="preserve">sk </w:t>
      </w:r>
      <w:r w:rsidRPr="003D0253">
        <w:rPr>
          <w:rFonts w:ascii="Arial" w:eastAsia="Arial" w:hAnsi="Arial" w:cs="Arial"/>
          <w:spacing w:val="-6"/>
          <w:sz w:val="21"/>
          <w:szCs w:val="21"/>
        </w:rPr>
        <w:t>f</w:t>
      </w:r>
      <w:r w:rsidRPr="003D0253">
        <w:rPr>
          <w:rFonts w:ascii="Arial" w:eastAsia="Arial" w:hAnsi="Arial" w:cs="Arial"/>
          <w:spacing w:val="3"/>
          <w:sz w:val="21"/>
          <w:szCs w:val="21"/>
        </w:rPr>
        <w:t>o</w:t>
      </w:r>
      <w:r w:rsidRPr="003D0253">
        <w:rPr>
          <w:rFonts w:ascii="Arial" w:eastAsia="Arial" w:hAnsi="Arial" w:cs="Arial"/>
          <w:sz w:val="21"/>
          <w:szCs w:val="21"/>
        </w:rPr>
        <w:t>r</w:t>
      </w:r>
      <w:r w:rsidRPr="003D0253">
        <w:rPr>
          <w:rFonts w:ascii="Arial" w:eastAsia="Arial" w:hAnsi="Arial" w:cs="Arial"/>
          <w:spacing w:val="-4"/>
          <w:sz w:val="21"/>
          <w:szCs w:val="21"/>
        </w:rPr>
        <w:t xml:space="preserve"> </w:t>
      </w:r>
      <w:r w:rsidRPr="003D0253">
        <w:rPr>
          <w:rFonts w:ascii="Arial" w:eastAsia="Arial" w:hAnsi="Arial" w:cs="Arial"/>
          <w:spacing w:val="-7"/>
          <w:sz w:val="21"/>
          <w:szCs w:val="21"/>
        </w:rPr>
        <w:t>h</w:t>
      </w:r>
      <w:r w:rsidRPr="003D0253">
        <w:rPr>
          <w:rFonts w:ascii="Arial" w:eastAsia="Arial" w:hAnsi="Arial" w:cs="Arial"/>
          <w:spacing w:val="3"/>
          <w:sz w:val="21"/>
          <w:szCs w:val="21"/>
        </w:rPr>
        <w:t>e</w:t>
      </w:r>
      <w:r w:rsidRPr="003D0253">
        <w:rPr>
          <w:rFonts w:ascii="Arial" w:eastAsia="Arial" w:hAnsi="Arial" w:cs="Arial"/>
          <w:spacing w:val="-4"/>
          <w:sz w:val="21"/>
          <w:szCs w:val="21"/>
        </w:rPr>
        <w:t>l</w:t>
      </w:r>
      <w:r w:rsidRPr="003D0253">
        <w:rPr>
          <w:rFonts w:ascii="Arial" w:eastAsia="Arial" w:hAnsi="Arial" w:cs="Arial"/>
          <w:sz w:val="21"/>
          <w:szCs w:val="21"/>
        </w:rPr>
        <w:t>p</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a</w:t>
      </w:r>
      <w:r w:rsidRPr="003D0253">
        <w:rPr>
          <w:rFonts w:ascii="Arial" w:eastAsia="Arial" w:hAnsi="Arial" w:cs="Arial"/>
          <w:sz w:val="21"/>
          <w:szCs w:val="21"/>
        </w:rPr>
        <w:t>c</w:t>
      </w:r>
      <w:r w:rsidRPr="003D0253">
        <w:rPr>
          <w:rFonts w:ascii="Arial" w:eastAsia="Arial" w:hAnsi="Arial" w:cs="Arial"/>
          <w:spacing w:val="-2"/>
          <w:sz w:val="21"/>
          <w:szCs w:val="21"/>
        </w:rPr>
        <w:t>h</w:t>
      </w:r>
      <w:r w:rsidRPr="003D0253">
        <w:rPr>
          <w:rFonts w:ascii="Arial" w:eastAsia="Arial" w:hAnsi="Arial" w:cs="Arial"/>
          <w:spacing w:val="-8"/>
          <w:sz w:val="21"/>
          <w:szCs w:val="21"/>
        </w:rPr>
        <w:t>i</w:t>
      </w:r>
      <w:r w:rsidRPr="003D0253">
        <w:rPr>
          <w:rFonts w:ascii="Arial" w:eastAsia="Arial" w:hAnsi="Arial" w:cs="Arial"/>
          <w:spacing w:val="3"/>
          <w:sz w:val="21"/>
          <w:szCs w:val="21"/>
        </w:rPr>
        <w:t>e</w:t>
      </w:r>
      <w:r w:rsidRPr="003D0253">
        <w:rPr>
          <w:rFonts w:ascii="Arial" w:eastAsia="Arial" w:hAnsi="Arial" w:cs="Arial"/>
          <w:spacing w:val="-5"/>
          <w:sz w:val="21"/>
          <w:szCs w:val="21"/>
        </w:rPr>
        <w:t>v</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z w:val="21"/>
          <w:szCs w:val="21"/>
        </w:rPr>
        <w:t>s</w:t>
      </w:r>
      <w:r w:rsidRPr="003D0253">
        <w:rPr>
          <w:rFonts w:ascii="Arial" w:eastAsia="Arial" w:hAnsi="Arial" w:cs="Arial"/>
          <w:spacing w:val="-7"/>
          <w:sz w:val="21"/>
          <w:szCs w:val="21"/>
        </w:rPr>
        <w:t>o</w:t>
      </w:r>
      <w:r w:rsidRPr="003D0253">
        <w:rPr>
          <w:rFonts w:ascii="Arial" w:eastAsia="Arial" w:hAnsi="Arial" w:cs="Arial"/>
          <w:spacing w:val="2"/>
          <w:sz w:val="21"/>
          <w:szCs w:val="21"/>
        </w:rPr>
        <w:t>m</w:t>
      </w:r>
      <w:r w:rsidRPr="003D0253">
        <w:rPr>
          <w:rFonts w:ascii="Arial" w:eastAsia="Arial" w:hAnsi="Arial" w:cs="Arial"/>
          <w:spacing w:val="3"/>
          <w:sz w:val="21"/>
          <w:szCs w:val="21"/>
        </w:rPr>
        <w:t>e</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pacing w:val="-4"/>
          <w:sz w:val="21"/>
          <w:szCs w:val="21"/>
        </w:rPr>
        <w:t>i</w:t>
      </w:r>
      <w:r w:rsidRPr="003D0253">
        <w:rPr>
          <w:rFonts w:ascii="Arial" w:eastAsia="Arial" w:hAnsi="Arial" w:cs="Arial"/>
          <w:spacing w:val="-2"/>
          <w:sz w:val="21"/>
          <w:szCs w:val="21"/>
        </w:rPr>
        <w:t>ng</w:t>
      </w:r>
      <w:r w:rsidRPr="003D0253">
        <w:rPr>
          <w:rFonts w:ascii="Arial" w:eastAsia="Arial" w:hAnsi="Arial" w:cs="Arial"/>
          <w:sz w:val="21"/>
          <w:szCs w:val="21"/>
        </w:rPr>
        <w:t>.</w:t>
      </w:r>
    </w:p>
    <w:p w:rsidR="00C86F4A" w:rsidRPr="003D0253" w:rsidRDefault="006C72B5">
      <w:pPr>
        <w:spacing w:before="5"/>
        <w:ind w:left="120" w:right="2240"/>
        <w:jc w:val="both"/>
        <w:rPr>
          <w:rFonts w:ascii="Arial" w:eastAsia="Arial" w:hAnsi="Arial" w:cs="Arial"/>
          <w:sz w:val="21"/>
          <w:szCs w:val="21"/>
        </w:rPr>
      </w:pPr>
      <w:r w:rsidRPr="003D0253">
        <w:rPr>
          <w:rFonts w:ascii="Arial" w:eastAsia="Arial" w:hAnsi="Arial" w:cs="Arial"/>
          <w:spacing w:val="-2"/>
          <w:w w:val="110"/>
          <w:sz w:val="21"/>
          <w:szCs w:val="21"/>
        </w:rPr>
        <w:t>s</w:t>
      </w:r>
      <w:r w:rsidRPr="003D0253">
        <w:rPr>
          <w:rFonts w:ascii="Arial" w:eastAsia="Arial" w:hAnsi="Arial" w:cs="Arial"/>
          <w:spacing w:val="5"/>
          <w:w w:val="110"/>
          <w:sz w:val="21"/>
          <w:szCs w:val="21"/>
        </w:rPr>
        <w:t>o</w:t>
      </w:r>
      <w:r w:rsidRPr="003D0253">
        <w:rPr>
          <w:rFonts w:ascii="Arial" w:eastAsia="Arial" w:hAnsi="Arial" w:cs="Arial"/>
          <w:spacing w:val="1"/>
          <w:w w:val="110"/>
          <w:sz w:val="21"/>
          <w:szCs w:val="21"/>
        </w:rPr>
        <w:t>l</w:t>
      </w:r>
      <w:r w:rsidRPr="003D0253">
        <w:rPr>
          <w:rFonts w:ascii="Arial" w:eastAsia="Arial" w:hAnsi="Arial" w:cs="Arial"/>
          <w:spacing w:val="5"/>
          <w:w w:val="110"/>
          <w:sz w:val="21"/>
          <w:szCs w:val="21"/>
        </w:rPr>
        <w:t>u</w:t>
      </w:r>
      <w:r w:rsidRPr="003D0253">
        <w:rPr>
          <w:rFonts w:ascii="Arial" w:eastAsia="Arial" w:hAnsi="Arial" w:cs="Arial"/>
          <w:spacing w:val="-2"/>
          <w:w w:val="110"/>
          <w:sz w:val="21"/>
          <w:szCs w:val="21"/>
        </w:rPr>
        <w:t>t</w:t>
      </w:r>
      <w:r w:rsidRPr="003D0253">
        <w:rPr>
          <w:rFonts w:ascii="Arial" w:eastAsia="Arial" w:hAnsi="Arial" w:cs="Arial"/>
          <w:spacing w:val="1"/>
          <w:w w:val="110"/>
          <w:sz w:val="21"/>
          <w:szCs w:val="21"/>
        </w:rPr>
        <w:t>i</w:t>
      </w:r>
      <w:r w:rsidRPr="003D0253">
        <w:rPr>
          <w:rFonts w:ascii="Arial" w:eastAsia="Arial" w:hAnsi="Arial" w:cs="Arial"/>
          <w:spacing w:val="5"/>
          <w:w w:val="110"/>
          <w:sz w:val="21"/>
          <w:szCs w:val="21"/>
        </w:rPr>
        <w:t>o</w:t>
      </w:r>
      <w:r w:rsidRPr="003D0253">
        <w:rPr>
          <w:rFonts w:ascii="Arial" w:eastAsia="Arial" w:hAnsi="Arial" w:cs="Arial"/>
          <w:w w:val="110"/>
          <w:sz w:val="21"/>
          <w:szCs w:val="21"/>
        </w:rPr>
        <w:t>n</w:t>
      </w:r>
      <w:r w:rsidRPr="003D0253">
        <w:rPr>
          <w:rFonts w:ascii="Arial" w:eastAsia="Arial" w:hAnsi="Arial" w:cs="Arial"/>
          <w:spacing w:val="4"/>
          <w:w w:val="110"/>
          <w:sz w:val="21"/>
          <w:szCs w:val="21"/>
        </w:rPr>
        <w:t xml:space="preserve"> </w:t>
      </w:r>
      <w:r w:rsidRPr="003D0253">
        <w:rPr>
          <w:rFonts w:ascii="Arial" w:eastAsia="Arial" w:hAnsi="Arial" w:cs="Arial"/>
          <w:sz w:val="21"/>
          <w:szCs w:val="21"/>
        </w:rPr>
        <w:t>–</w:t>
      </w:r>
      <w:r w:rsidRPr="003D0253">
        <w:rPr>
          <w:rFonts w:ascii="Arial" w:eastAsia="Arial" w:hAnsi="Arial" w:cs="Arial"/>
          <w:spacing w:val="-2"/>
          <w:sz w:val="21"/>
          <w:szCs w:val="21"/>
        </w:rPr>
        <w:t xml:space="preserve"> </w:t>
      </w:r>
      <w:r w:rsidRPr="003D0253">
        <w:rPr>
          <w:rFonts w:ascii="Arial" w:eastAsia="Arial" w:hAnsi="Arial" w:cs="Arial"/>
          <w:sz w:val="21"/>
          <w:szCs w:val="21"/>
        </w:rPr>
        <w:t>s</w:t>
      </w:r>
      <w:r w:rsidRPr="003D0253">
        <w:rPr>
          <w:rFonts w:ascii="Arial" w:eastAsia="Arial" w:hAnsi="Arial" w:cs="Arial"/>
          <w:spacing w:val="-7"/>
          <w:sz w:val="21"/>
          <w:szCs w:val="21"/>
        </w:rPr>
        <w:t>o</w:t>
      </w:r>
      <w:r w:rsidRPr="003D0253">
        <w:rPr>
          <w:rFonts w:ascii="Arial" w:eastAsia="Arial" w:hAnsi="Arial" w:cs="Arial"/>
          <w:spacing w:val="2"/>
          <w:sz w:val="21"/>
          <w:szCs w:val="21"/>
        </w:rPr>
        <w:t>m</w:t>
      </w:r>
      <w:r w:rsidRPr="003D0253">
        <w:rPr>
          <w:rFonts w:ascii="Arial" w:eastAsia="Arial" w:hAnsi="Arial" w:cs="Arial"/>
          <w:spacing w:val="-2"/>
          <w:sz w:val="21"/>
          <w:szCs w:val="21"/>
        </w:rPr>
        <w:t>e</w:t>
      </w:r>
      <w:r w:rsidRPr="003D0253">
        <w:rPr>
          <w:rFonts w:ascii="Arial" w:eastAsia="Arial" w:hAnsi="Arial" w:cs="Arial"/>
          <w:spacing w:val="-6"/>
          <w:sz w:val="21"/>
          <w:szCs w:val="21"/>
        </w:rPr>
        <w:t>t</w:t>
      </w:r>
      <w:r w:rsidRPr="003D0253">
        <w:rPr>
          <w:rFonts w:ascii="Arial" w:eastAsia="Arial" w:hAnsi="Arial" w:cs="Arial"/>
          <w:spacing w:val="-2"/>
          <w:sz w:val="21"/>
          <w:szCs w:val="21"/>
        </w:rPr>
        <w:t>h</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 xml:space="preserve">s </w:t>
      </w:r>
      <w:r w:rsidRPr="003D0253">
        <w:rPr>
          <w:rFonts w:ascii="Arial" w:eastAsia="Arial" w:hAnsi="Arial" w:cs="Arial"/>
          <w:spacing w:val="3"/>
          <w:sz w:val="21"/>
          <w:szCs w:val="21"/>
        </w:rPr>
        <w:t>d</w:t>
      </w:r>
      <w:r w:rsidRPr="003D0253">
        <w:rPr>
          <w:rFonts w:ascii="Arial" w:eastAsia="Arial" w:hAnsi="Arial" w:cs="Arial"/>
          <w:spacing w:val="-2"/>
          <w:sz w:val="21"/>
          <w:szCs w:val="21"/>
        </w:rPr>
        <w:t>on</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5"/>
          <w:sz w:val="21"/>
          <w:szCs w:val="21"/>
        </w:rPr>
        <w:t>t</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dea</w:t>
      </w:r>
      <w:r w:rsidRPr="003D0253">
        <w:rPr>
          <w:rFonts w:ascii="Arial" w:eastAsia="Arial" w:hAnsi="Arial" w:cs="Arial"/>
          <w:sz w:val="21"/>
          <w:szCs w:val="21"/>
        </w:rPr>
        <w:t xml:space="preserve">l </w:t>
      </w:r>
      <w:r w:rsidRPr="003D0253">
        <w:rPr>
          <w:rFonts w:ascii="Arial" w:eastAsia="Arial" w:hAnsi="Arial" w:cs="Arial"/>
          <w:spacing w:val="1"/>
          <w:sz w:val="21"/>
          <w:szCs w:val="21"/>
        </w:rPr>
        <w:t>w</w:t>
      </w:r>
      <w:r w:rsidRPr="003D0253">
        <w:rPr>
          <w:rFonts w:ascii="Arial" w:eastAsia="Arial" w:hAnsi="Arial" w:cs="Arial"/>
          <w:spacing w:val="-4"/>
          <w:sz w:val="21"/>
          <w:szCs w:val="21"/>
        </w:rPr>
        <w:t>i</w:t>
      </w:r>
      <w:r w:rsidRPr="003D0253">
        <w:rPr>
          <w:rFonts w:ascii="Arial" w:eastAsia="Arial" w:hAnsi="Arial" w:cs="Arial"/>
          <w:spacing w:val="-6"/>
          <w:sz w:val="21"/>
          <w:szCs w:val="21"/>
        </w:rPr>
        <w:t>t</w:t>
      </w:r>
      <w:r w:rsidRPr="003D0253">
        <w:rPr>
          <w:rFonts w:ascii="Arial" w:eastAsia="Arial" w:hAnsi="Arial" w:cs="Arial"/>
          <w:sz w:val="21"/>
          <w:szCs w:val="21"/>
        </w:rPr>
        <w:t>h</w:t>
      </w:r>
      <w:r w:rsidRPr="003D0253">
        <w:rPr>
          <w:rFonts w:ascii="Arial" w:eastAsia="Arial" w:hAnsi="Arial" w:cs="Arial"/>
          <w:spacing w:val="-3"/>
          <w:sz w:val="21"/>
          <w:szCs w:val="21"/>
        </w:rPr>
        <w:t xml:space="preserve"> </w:t>
      </w:r>
      <w:r w:rsidRPr="003D0253">
        <w:rPr>
          <w:rFonts w:ascii="Arial" w:eastAsia="Arial" w:hAnsi="Arial" w:cs="Arial"/>
          <w:sz w:val="21"/>
          <w:szCs w:val="21"/>
        </w:rPr>
        <w:t>a</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3"/>
          <w:sz w:val="21"/>
          <w:szCs w:val="21"/>
        </w:rPr>
        <w:t>o</w:t>
      </w:r>
      <w:r w:rsidRPr="003D0253">
        <w:rPr>
          <w:rFonts w:ascii="Arial" w:eastAsia="Arial" w:hAnsi="Arial" w:cs="Arial"/>
          <w:spacing w:val="-2"/>
          <w:sz w:val="21"/>
          <w:szCs w:val="21"/>
        </w:rPr>
        <w:t>b</w:t>
      </w:r>
      <w:r w:rsidRPr="003D0253">
        <w:rPr>
          <w:rFonts w:ascii="Arial" w:eastAsia="Arial" w:hAnsi="Arial" w:cs="Arial"/>
          <w:spacing w:val="-4"/>
          <w:sz w:val="21"/>
          <w:szCs w:val="21"/>
        </w:rPr>
        <w:t>l</w:t>
      </w:r>
      <w:r w:rsidRPr="003D0253">
        <w:rPr>
          <w:rFonts w:ascii="Arial" w:eastAsia="Arial" w:hAnsi="Arial" w:cs="Arial"/>
          <w:spacing w:val="-2"/>
          <w:sz w:val="21"/>
          <w:szCs w:val="21"/>
        </w:rPr>
        <w:t>e</w:t>
      </w:r>
      <w:r w:rsidRPr="003D0253">
        <w:rPr>
          <w:rFonts w:ascii="Arial" w:eastAsia="Arial" w:hAnsi="Arial" w:cs="Arial"/>
          <w:spacing w:val="6"/>
          <w:sz w:val="21"/>
          <w:szCs w:val="21"/>
        </w:rPr>
        <w:t>m</w:t>
      </w:r>
      <w:r w:rsidRPr="003D0253">
        <w:rPr>
          <w:rFonts w:ascii="Arial" w:eastAsia="Arial" w:hAnsi="Arial" w:cs="Arial"/>
          <w:sz w:val="21"/>
          <w:szCs w:val="21"/>
        </w:rPr>
        <w:t>;</w:t>
      </w:r>
      <w:r w:rsidRPr="003D0253">
        <w:rPr>
          <w:rFonts w:ascii="Arial" w:eastAsia="Arial" w:hAnsi="Arial" w:cs="Arial"/>
          <w:spacing w:val="-2"/>
          <w:sz w:val="21"/>
          <w:szCs w:val="21"/>
        </w:rPr>
        <w:t xml:space="preserve"> </w:t>
      </w:r>
      <w:r w:rsidRPr="003D0253">
        <w:rPr>
          <w:rFonts w:ascii="Arial" w:eastAsia="Arial" w:hAnsi="Arial" w:cs="Arial"/>
          <w:sz w:val="21"/>
          <w:szCs w:val="21"/>
        </w:rPr>
        <w:t>s</w:t>
      </w:r>
      <w:r w:rsidRPr="003D0253">
        <w:rPr>
          <w:rFonts w:ascii="Arial" w:eastAsia="Arial" w:hAnsi="Arial" w:cs="Arial"/>
          <w:spacing w:val="-7"/>
          <w:sz w:val="21"/>
          <w:szCs w:val="21"/>
        </w:rPr>
        <w:t>o</w:t>
      </w:r>
      <w:r w:rsidRPr="003D0253">
        <w:rPr>
          <w:rFonts w:ascii="Arial" w:eastAsia="Arial" w:hAnsi="Arial" w:cs="Arial"/>
          <w:spacing w:val="2"/>
          <w:sz w:val="21"/>
          <w:szCs w:val="21"/>
        </w:rPr>
        <w:t>m</w:t>
      </w:r>
      <w:r w:rsidRPr="003D0253">
        <w:rPr>
          <w:rFonts w:ascii="Arial" w:eastAsia="Arial" w:hAnsi="Arial" w:cs="Arial"/>
          <w:spacing w:val="3"/>
          <w:sz w:val="21"/>
          <w:szCs w:val="21"/>
        </w:rPr>
        <w:t>e</w:t>
      </w:r>
      <w:r w:rsidRPr="003D0253">
        <w:rPr>
          <w:rFonts w:ascii="Arial" w:eastAsia="Arial" w:hAnsi="Arial" w:cs="Arial"/>
          <w:spacing w:val="-6"/>
          <w:sz w:val="21"/>
          <w:szCs w:val="21"/>
        </w:rPr>
        <w:t>t</w:t>
      </w:r>
      <w:r w:rsidRPr="003D0253">
        <w:rPr>
          <w:rFonts w:ascii="Arial" w:eastAsia="Arial" w:hAnsi="Arial" w:cs="Arial"/>
          <w:spacing w:val="-2"/>
          <w:sz w:val="21"/>
          <w:szCs w:val="21"/>
        </w:rPr>
        <w:t>h</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s</w:t>
      </w:r>
      <w:r w:rsidRPr="003D0253">
        <w:rPr>
          <w:rFonts w:ascii="Arial" w:eastAsia="Arial" w:hAnsi="Arial" w:cs="Arial"/>
          <w:spacing w:val="3"/>
          <w:sz w:val="21"/>
          <w:szCs w:val="21"/>
        </w:rPr>
        <w:t>o</w:t>
      </w:r>
      <w:r w:rsidRPr="003D0253">
        <w:rPr>
          <w:rFonts w:ascii="Arial" w:eastAsia="Arial" w:hAnsi="Arial" w:cs="Arial"/>
          <w:spacing w:val="-4"/>
          <w:sz w:val="21"/>
          <w:szCs w:val="21"/>
        </w:rPr>
        <w:t>l</w:t>
      </w:r>
      <w:r w:rsidRPr="003D0253">
        <w:rPr>
          <w:rFonts w:ascii="Arial" w:eastAsia="Arial" w:hAnsi="Arial" w:cs="Arial"/>
          <w:spacing w:val="-5"/>
          <w:sz w:val="21"/>
          <w:szCs w:val="21"/>
        </w:rPr>
        <w:t>v</w:t>
      </w:r>
      <w:r w:rsidRPr="003D0253">
        <w:rPr>
          <w:rFonts w:ascii="Arial" w:eastAsia="Arial" w:hAnsi="Arial" w:cs="Arial"/>
          <w:spacing w:val="-2"/>
          <w:sz w:val="21"/>
          <w:szCs w:val="21"/>
        </w:rPr>
        <w:t>e</w:t>
      </w:r>
      <w:r w:rsidRPr="003D0253">
        <w:rPr>
          <w:rFonts w:ascii="Arial" w:eastAsia="Arial" w:hAnsi="Arial" w:cs="Arial"/>
          <w:sz w:val="21"/>
          <w:szCs w:val="21"/>
        </w:rPr>
        <w:t>s a</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3"/>
          <w:sz w:val="21"/>
          <w:szCs w:val="21"/>
        </w:rPr>
        <w:t>r</w:t>
      </w:r>
      <w:r w:rsidRPr="003D0253">
        <w:rPr>
          <w:rFonts w:ascii="Arial" w:eastAsia="Arial" w:hAnsi="Arial" w:cs="Arial"/>
          <w:spacing w:val="-2"/>
          <w:sz w:val="21"/>
          <w:szCs w:val="21"/>
        </w:rPr>
        <w:t>ob</w:t>
      </w:r>
      <w:r w:rsidRPr="003D0253">
        <w:rPr>
          <w:rFonts w:ascii="Arial" w:eastAsia="Arial" w:hAnsi="Arial" w:cs="Arial"/>
          <w:spacing w:val="-4"/>
          <w:sz w:val="21"/>
          <w:szCs w:val="21"/>
        </w:rPr>
        <w:t>l</w:t>
      </w:r>
      <w:r w:rsidRPr="003D0253">
        <w:rPr>
          <w:rFonts w:ascii="Arial" w:eastAsia="Arial" w:hAnsi="Arial" w:cs="Arial"/>
          <w:spacing w:val="-2"/>
          <w:sz w:val="21"/>
          <w:szCs w:val="21"/>
        </w:rPr>
        <w:t>e</w:t>
      </w:r>
      <w:r w:rsidRPr="003D0253">
        <w:rPr>
          <w:rFonts w:ascii="Arial" w:eastAsia="Arial" w:hAnsi="Arial" w:cs="Arial"/>
          <w:spacing w:val="6"/>
          <w:sz w:val="21"/>
          <w:szCs w:val="21"/>
        </w:rPr>
        <w:t>m</w:t>
      </w:r>
      <w:r w:rsidRPr="003D0253">
        <w:rPr>
          <w:rFonts w:ascii="Arial" w:eastAsia="Arial" w:hAnsi="Arial" w:cs="Arial"/>
          <w:sz w:val="21"/>
          <w:szCs w:val="21"/>
        </w:rPr>
        <w:t>.</w:t>
      </w:r>
    </w:p>
    <w:p w:rsidR="00C86F4A" w:rsidRPr="003D0253" w:rsidRDefault="00C86F4A">
      <w:pPr>
        <w:spacing w:line="200" w:lineRule="exact"/>
        <w:rPr>
          <w:rFonts w:ascii="Arial" w:hAnsi="Arial" w:cs="Arial"/>
        </w:rPr>
      </w:pPr>
    </w:p>
    <w:p w:rsidR="00C86F4A" w:rsidRPr="003D0253" w:rsidRDefault="006C72B5">
      <w:pPr>
        <w:spacing w:line="438" w:lineRule="auto"/>
        <w:ind w:left="120" w:right="502"/>
        <w:rPr>
          <w:rFonts w:ascii="Arial" w:eastAsia="Arial" w:hAnsi="Arial" w:cs="Arial"/>
          <w:sz w:val="21"/>
          <w:szCs w:val="21"/>
        </w:rPr>
      </w:pPr>
      <w:r w:rsidRPr="003D0253">
        <w:rPr>
          <w:rFonts w:ascii="Arial" w:eastAsia="Arial" w:hAnsi="Arial" w:cs="Arial"/>
          <w:spacing w:val="-5"/>
          <w:sz w:val="21"/>
          <w:szCs w:val="21"/>
        </w:rPr>
        <w:t>s</w:t>
      </w:r>
      <w:r w:rsidRPr="003D0253">
        <w:rPr>
          <w:rFonts w:ascii="Arial" w:eastAsia="Arial" w:hAnsi="Arial" w:cs="Arial"/>
          <w:spacing w:val="-2"/>
          <w:sz w:val="21"/>
          <w:szCs w:val="21"/>
        </w:rPr>
        <w:t>o</w:t>
      </w:r>
      <w:r w:rsidRPr="003D0253">
        <w:rPr>
          <w:rFonts w:ascii="Arial" w:eastAsia="Arial" w:hAnsi="Arial" w:cs="Arial"/>
          <w:spacing w:val="3"/>
          <w:sz w:val="21"/>
          <w:szCs w:val="21"/>
        </w:rPr>
        <w:t>u</w:t>
      </w:r>
      <w:r w:rsidRPr="003D0253">
        <w:rPr>
          <w:rFonts w:ascii="Arial" w:eastAsia="Arial" w:hAnsi="Arial" w:cs="Arial"/>
          <w:spacing w:val="2"/>
          <w:sz w:val="21"/>
          <w:szCs w:val="21"/>
        </w:rPr>
        <w:t>r</w:t>
      </w:r>
      <w:r w:rsidRPr="003D0253">
        <w:rPr>
          <w:rFonts w:ascii="Arial" w:eastAsia="Arial" w:hAnsi="Arial" w:cs="Arial"/>
          <w:spacing w:val="-5"/>
          <w:sz w:val="21"/>
          <w:szCs w:val="21"/>
        </w:rPr>
        <w:t>c</w:t>
      </w:r>
      <w:r w:rsidRPr="003D0253">
        <w:rPr>
          <w:rFonts w:ascii="Arial" w:eastAsia="Arial" w:hAnsi="Arial" w:cs="Arial"/>
          <w:sz w:val="21"/>
          <w:szCs w:val="21"/>
        </w:rPr>
        <w:t xml:space="preserve">e </w:t>
      </w:r>
      <w:r w:rsidRPr="003D0253">
        <w:rPr>
          <w:rFonts w:ascii="Arial" w:eastAsia="Arial" w:hAnsi="Arial" w:cs="Arial"/>
          <w:spacing w:val="1"/>
          <w:sz w:val="21"/>
          <w:szCs w:val="21"/>
        </w:rPr>
        <w:t xml:space="preserve"> </w:t>
      </w:r>
      <w:r w:rsidRPr="003D0253">
        <w:rPr>
          <w:rFonts w:ascii="Arial" w:eastAsia="Arial" w:hAnsi="Arial" w:cs="Arial"/>
          <w:sz w:val="21"/>
          <w:szCs w:val="21"/>
        </w:rPr>
        <w:t>–</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3"/>
          <w:sz w:val="21"/>
          <w:szCs w:val="21"/>
        </w:rPr>
        <w:t>o</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t</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8"/>
          <w:sz w:val="21"/>
          <w:szCs w:val="21"/>
        </w:rPr>
        <w:t>l</w:t>
      </w:r>
      <w:r w:rsidRPr="003D0253">
        <w:rPr>
          <w:rFonts w:ascii="Arial" w:eastAsia="Arial" w:hAnsi="Arial" w:cs="Arial"/>
          <w:spacing w:val="3"/>
          <w:sz w:val="21"/>
          <w:szCs w:val="21"/>
        </w:rPr>
        <w:t>a</w:t>
      </w:r>
      <w:r w:rsidRPr="003D0253">
        <w:rPr>
          <w:rFonts w:ascii="Arial" w:eastAsia="Arial" w:hAnsi="Arial" w:cs="Arial"/>
          <w:spacing w:val="-5"/>
          <w:sz w:val="21"/>
          <w:szCs w:val="21"/>
        </w:rPr>
        <w:t>c</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3"/>
          <w:sz w:val="21"/>
          <w:szCs w:val="21"/>
        </w:rPr>
        <w:t>h</w:t>
      </w:r>
      <w:r w:rsidRPr="003D0253">
        <w:rPr>
          <w:rFonts w:ascii="Arial" w:eastAsia="Arial" w:hAnsi="Arial" w:cs="Arial"/>
          <w:spacing w:val="-4"/>
          <w:sz w:val="21"/>
          <w:szCs w:val="21"/>
        </w:rPr>
        <w:t>i</w:t>
      </w:r>
      <w:r w:rsidRPr="003D0253">
        <w:rPr>
          <w:rFonts w:ascii="Arial" w:eastAsia="Arial" w:hAnsi="Arial" w:cs="Arial"/>
          <w:spacing w:val="-5"/>
          <w:sz w:val="21"/>
          <w:szCs w:val="21"/>
        </w:rPr>
        <w:t>c</w:t>
      </w:r>
      <w:r w:rsidRPr="003D0253">
        <w:rPr>
          <w:rFonts w:ascii="Arial" w:eastAsia="Arial" w:hAnsi="Arial" w:cs="Arial"/>
          <w:sz w:val="21"/>
          <w:szCs w:val="21"/>
        </w:rPr>
        <w:t>h</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s</w:t>
      </w:r>
      <w:r w:rsidRPr="003D0253">
        <w:rPr>
          <w:rFonts w:ascii="Arial" w:eastAsia="Arial" w:hAnsi="Arial" w:cs="Arial"/>
          <w:spacing w:val="-2"/>
          <w:sz w:val="21"/>
          <w:szCs w:val="21"/>
        </w:rPr>
        <w:t>o</w:t>
      </w:r>
      <w:r w:rsidRPr="003D0253">
        <w:rPr>
          <w:rFonts w:ascii="Arial" w:eastAsia="Arial" w:hAnsi="Arial" w:cs="Arial"/>
          <w:spacing w:val="2"/>
          <w:sz w:val="21"/>
          <w:szCs w:val="21"/>
        </w:rPr>
        <w:t>m</w:t>
      </w:r>
      <w:r w:rsidRPr="003D0253">
        <w:rPr>
          <w:rFonts w:ascii="Arial" w:eastAsia="Arial" w:hAnsi="Arial" w:cs="Arial"/>
          <w:spacing w:val="3"/>
          <w:sz w:val="21"/>
          <w:szCs w:val="21"/>
        </w:rPr>
        <w:t>e</w:t>
      </w:r>
      <w:r w:rsidRPr="003D0253">
        <w:rPr>
          <w:rFonts w:ascii="Arial" w:eastAsia="Arial" w:hAnsi="Arial" w:cs="Arial"/>
          <w:spacing w:val="-6"/>
          <w:sz w:val="21"/>
          <w:szCs w:val="21"/>
        </w:rPr>
        <w:t>t</w:t>
      </w:r>
      <w:r w:rsidRPr="003D0253">
        <w:rPr>
          <w:rFonts w:ascii="Arial" w:eastAsia="Arial" w:hAnsi="Arial" w:cs="Arial"/>
          <w:spacing w:val="-2"/>
          <w:sz w:val="21"/>
          <w:szCs w:val="21"/>
        </w:rPr>
        <w:t>h</w:t>
      </w:r>
      <w:r w:rsidRPr="003D0253">
        <w:rPr>
          <w:rFonts w:ascii="Arial" w:eastAsia="Arial" w:hAnsi="Arial" w:cs="Arial"/>
          <w:spacing w:val="-4"/>
          <w:sz w:val="21"/>
          <w:szCs w:val="21"/>
        </w:rPr>
        <w:t>i</w:t>
      </w:r>
      <w:r w:rsidRPr="003D0253">
        <w:rPr>
          <w:rFonts w:ascii="Arial" w:eastAsia="Arial" w:hAnsi="Arial" w:cs="Arial"/>
          <w:spacing w:val="3"/>
          <w:sz w:val="21"/>
          <w:szCs w:val="21"/>
        </w:rPr>
        <w:t>n</w:t>
      </w:r>
      <w:r w:rsidRPr="003D0253">
        <w:rPr>
          <w:rFonts w:ascii="Arial" w:eastAsia="Arial" w:hAnsi="Arial" w:cs="Arial"/>
          <w:sz w:val="21"/>
          <w:szCs w:val="21"/>
        </w:rPr>
        <w:t>g</w:t>
      </w:r>
      <w:r w:rsidRPr="003D0253">
        <w:rPr>
          <w:rFonts w:ascii="Arial" w:eastAsia="Arial" w:hAnsi="Arial" w:cs="Arial"/>
          <w:spacing w:val="-3"/>
          <w:sz w:val="21"/>
          <w:szCs w:val="21"/>
        </w:rPr>
        <w:t xml:space="preserve"> </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pacing w:val="-2"/>
          <w:sz w:val="21"/>
          <w:szCs w:val="21"/>
        </w:rPr>
        <w:t>a</w:t>
      </w:r>
      <w:r w:rsidRPr="003D0253">
        <w:rPr>
          <w:rFonts w:ascii="Arial" w:eastAsia="Arial" w:hAnsi="Arial" w:cs="Arial"/>
          <w:spacing w:val="2"/>
          <w:sz w:val="21"/>
          <w:szCs w:val="21"/>
        </w:rPr>
        <w:t>r</w:t>
      </w:r>
      <w:r w:rsidRPr="003D0253">
        <w:rPr>
          <w:rFonts w:ascii="Arial" w:eastAsia="Arial" w:hAnsi="Arial" w:cs="Arial"/>
          <w:spacing w:val="-6"/>
          <w:sz w:val="21"/>
          <w:szCs w:val="21"/>
        </w:rPr>
        <w:t>t</w:t>
      </w:r>
      <w:r w:rsidRPr="003D0253">
        <w:rPr>
          <w:rFonts w:ascii="Arial" w:eastAsia="Arial" w:hAnsi="Arial" w:cs="Arial"/>
          <w:sz w:val="21"/>
          <w:szCs w:val="21"/>
        </w:rPr>
        <w:t>s;</w:t>
      </w:r>
      <w:r w:rsidRPr="003D0253">
        <w:rPr>
          <w:rFonts w:ascii="Arial" w:eastAsia="Arial" w:hAnsi="Arial" w:cs="Arial"/>
          <w:spacing w:val="3"/>
          <w:sz w:val="21"/>
          <w:szCs w:val="21"/>
        </w:rPr>
        <w:t xml:space="preserve"> </w:t>
      </w:r>
      <w:r w:rsidRPr="003D0253">
        <w:rPr>
          <w:rFonts w:ascii="Arial" w:eastAsia="Arial" w:hAnsi="Arial" w:cs="Arial"/>
          <w:sz w:val="21"/>
          <w:szCs w:val="21"/>
        </w:rPr>
        <w:t>a</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8"/>
          <w:sz w:val="21"/>
          <w:szCs w:val="21"/>
        </w:rPr>
        <w:t>l</w:t>
      </w:r>
      <w:r w:rsidRPr="003D0253">
        <w:rPr>
          <w:rFonts w:ascii="Arial" w:eastAsia="Arial" w:hAnsi="Arial" w:cs="Arial"/>
          <w:spacing w:val="3"/>
          <w:sz w:val="21"/>
          <w:szCs w:val="21"/>
        </w:rPr>
        <w:t>a</w:t>
      </w:r>
      <w:r w:rsidRPr="003D0253">
        <w:rPr>
          <w:rFonts w:ascii="Arial" w:eastAsia="Arial" w:hAnsi="Arial" w:cs="Arial"/>
          <w:sz w:val="21"/>
          <w:szCs w:val="21"/>
        </w:rPr>
        <w:t>c</w:t>
      </w:r>
      <w:r w:rsidRPr="003D0253">
        <w:rPr>
          <w:rFonts w:ascii="Arial" w:eastAsia="Arial" w:hAnsi="Arial" w:cs="Arial"/>
          <w:spacing w:val="3"/>
          <w:sz w:val="21"/>
          <w:szCs w:val="21"/>
        </w:rPr>
        <w:t>e</w:t>
      </w:r>
      <w:r w:rsidRPr="003D0253">
        <w:rPr>
          <w:rFonts w:ascii="Arial" w:eastAsia="Arial" w:hAnsi="Arial" w:cs="Arial"/>
          <w:sz w:val="21"/>
          <w:szCs w:val="21"/>
        </w:rPr>
        <w:t>,</w:t>
      </w:r>
      <w:r w:rsidRPr="003D0253">
        <w:rPr>
          <w:rFonts w:ascii="Arial" w:eastAsia="Arial" w:hAnsi="Arial" w:cs="Arial"/>
          <w:spacing w:val="-2"/>
          <w:sz w:val="21"/>
          <w:szCs w:val="21"/>
        </w:rPr>
        <w:t xml:space="preserve"> p</w:t>
      </w:r>
      <w:r w:rsidRPr="003D0253">
        <w:rPr>
          <w:rFonts w:ascii="Arial" w:eastAsia="Arial" w:hAnsi="Arial" w:cs="Arial"/>
          <w:spacing w:val="3"/>
          <w:sz w:val="21"/>
          <w:szCs w:val="21"/>
        </w:rPr>
        <w:t>e</w:t>
      </w:r>
      <w:r w:rsidRPr="003D0253">
        <w:rPr>
          <w:rFonts w:ascii="Arial" w:eastAsia="Arial" w:hAnsi="Arial" w:cs="Arial"/>
          <w:spacing w:val="-3"/>
          <w:sz w:val="21"/>
          <w:szCs w:val="21"/>
        </w:rPr>
        <w:t>r</w:t>
      </w:r>
      <w:r w:rsidRPr="003D0253">
        <w:rPr>
          <w:rFonts w:ascii="Arial" w:eastAsia="Arial" w:hAnsi="Arial" w:cs="Arial"/>
          <w:spacing w:val="-5"/>
          <w:sz w:val="21"/>
          <w:szCs w:val="21"/>
        </w:rPr>
        <w:t>s</w:t>
      </w:r>
      <w:r w:rsidRPr="003D0253">
        <w:rPr>
          <w:rFonts w:ascii="Arial" w:eastAsia="Arial" w:hAnsi="Arial" w:cs="Arial"/>
          <w:spacing w:val="-2"/>
          <w:sz w:val="21"/>
          <w:szCs w:val="21"/>
        </w:rPr>
        <w:t>on</w:t>
      </w:r>
      <w:r w:rsidRPr="003D0253">
        <w:rPr>
          <w:rFonts w:ascii="Arial" w:eastAsia="Arial" w:hAnsi="Arial" w:cs="Arial"/>
          <w:sz w:val="21"/>
          <w:szCs w:val="21"/>
        </w:rPr>
        <w:t>,</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2"/>
          <w:sz w:val="21"/>
          <w:szCs w:val="21"/>
        </w:rPr>
        <w:t>h</w:t>
      </w:r>
      <w:r w:rsidRPr="003D0253">
        <w:rPr>
          <w:rFonts w:ascii="Arial" w:eastAsia="Arial" w:hAnsi="Arial" w:cs="Arial"/>
          <w:spacing w:val="-3"/>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2"/>
          <w:sz w:val="21"/>
          <w:szCs w:val="21"/>
        </w:rPr>
        <w:t>r</w:t>
      </w:r>
      <w:r w:rsidRPr="003D0253">
        <w:rPr>
          <w:rFonts w:ascii="Arial" w:eastAsia="Arial" w:hAnsi="Arial" w:cs="Arial"/>
          <w:spacing w:val="-7"/>
          <w:sz w:val="21"/>
          <w:szCs w:val="21"/>
        </w:rPr>
        <w:t>o</w:t>
      </w:r>
      <w:r w:rsidRPr="003D0253">
        <w:rPr>
          <w:rFonts w:ascii="Arial" w:eastAsia="Arial" w:hAnsi="Arial" w:cs="Arial"/>
          <w:sz w:val="21"/>
          <w:szCs w:val="21"/>
        </w:rPr>
        <w:t>m</w:t>
      </w:r>
      <w:r w:rsidRPr="003D0253">
        <w:rPr>
          <w:rFonts w:ascii="Arial" w:eastAsia="Arial" w:hAnsi="Arial" w:cs="Arial"/>
          <w:spacing w:val="6"/>
          <w:sz w:val="21"/>
          <w:szCs w:val="21"/>
        </w:rPr>
        <w:t xml:space="preserve"> </w:t>
      </w:r>
      <w:r w:rsidRPr="003D0253">
        <w:rPr>
          <w:rFonts w:ascii="Arial" w:eastAsia="Arial" w:hAnsi="Arial" w:cs="Arial"/>
          <w:spacing w:val="-8"/>
          <w:sz w:val="21"/>
          <w:szCs w:val="21"/>
        </w:rPr>
        <w:t>w</w:t>
      </w:r>
      <w:r w:rsidRPr="003D0253">
        <w:rPr>
          <w:rFonts w:ascii="Arial" w:eastAsia="Arial" w:hAnsi="Arial" w:cs="Arial"/>
          <w:spacing w:val="3"/>
          <w:sz w:val="21"/>
          <w:szCs w:val="21"/>
        </w:rPr>
        <w:t>h</w:t>
      </w:r>
      <w:r w:rsidRPr="003D0253">
        <w:rPr>
          <w:rFonts w:ascii="Arial" w:eastAsia="Arial" w:hAnsi="Arial" w:cs="Arial"/>
          <w:spacing w:val="-4"/>
          <w:sz w:val="21"/>
          <w:szCs w:val="21"/>
        </w:rPr>
        <w:t>i</w:t>
      </w:r>
      <w:r w:rsidRPr="003D0253">
        <w:rPr>
          <w:rFonts w:ascii="Arial" w:eastAsia="Arial" w:hAnsi="Arial" w:cs="Arial"/>
          <w:sz w:val="21"/>
          <w:szCs w:val="21"/>
        </w:rPr>
        <w:t>ch</w:t>
      </w:r>
      <w:r w:rsidRPr="003D0253">
        <w:rPr>
          <w:rFonts w:ascii="Arial" w:eastAsia="Arial" w:hAnsi="Arial" w:cs="Arial"/>
          <w:spacing w:val="-3"/>
          <w:sz w:val="21"/>
          <w:szCs w:val="21"/>
        </w:rPr>
        <w:t xml:space="preserve"> </w:t>
      </w:r>
      <w:r w:rsidRPr="003D0253">
        <w:rPr>
          <w:rFonts w:ascii="Arial" w:eastAsia="Arial" w:hAnsi="Arial" w:cs="Arial"/>
          <w:spacing w:val="-5"/>
          <w:sz w:val="21"/>
          <w:szCs w:val="21"/>
        </w:rPr>
        <w:t>s</w:t>
      </w:r>
      <w:r w:rsidRPr="003D0253">
        <w:rPr>
          <w:rFonts w:ascii="Arial" w:eastAsia="Arial" w:hAnsi="Arial" w:cs="Arial"/>
          <w:spacing w:val="-2"/>
          <w:sz w:val="21"/>
          <w:szCs w:val="21"/>
        </w:rPr>
        <w:t>o</w:t>
      </w:r>
      <w:r w:rsidRPr="003D0253">
        <w:rPr>
          <w:rFonts w:ascii="Arial" w:eastAsia="Arial" w:hAnsi="Arial" w:cs="Arial"/>
          <w:spacing w:val="2"/>
          <w:sz w:val="21"/>
          <w:szCs w:val="21"/>
        </w:rPr>
        <w:t>m</w:t>
      </w:r>
      <w:r w:rsidRPr="003D0253">
        <w:rPr>
          <w:rFonts w:ascii="Arial" w:eastAsia="Arial" w:hAnsi="Arial" w:cs="Arial"/>
          <w:spacing w:val="3"/>
          <w:sz w:val="21"/>
          <w:szCs w:val="21"/>
        </w:rPr>
        <w:t>e</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o</w:t>
      </w:r>
      <w:r w:rsidRPr="003D0253">
        <w:rPr>
          <w:rFonts w:ascii="Arial" w:eastAsia="Arial" w:hAnsi="Arial" w:cs="Arial"/>
          <w:spacing w:val="2"/>
          <w:sz w:val="21"/>
          <w:szCs w:val="21"/>
        </w:rPr>
        <w:t>r</w:t>
      </w:r>
      <w:r w:rsidRPr="003D0253">
        <w:rPr>
          <w:rFonts w:ascii="Arial" w:eastAsia="Arial" w:hAnsi="Arial" w:cs="Arial"/>
          <w:spacing w:val="-4"/>
          <w:sz w:val="21"/>
          <w:szCs w:val="21"/>
        </w:rPr>
        <w:t>i</w:t>
      </w:r>
      <w:r w:rsidRPr="003D0253">
        <w:rPr>
          <w:rFonts w:ascii="Arial" w:eastAsia="Arial" w:hAnsi="Arial" w:cs="Arial"/>
          <w:spacing w:val="-2"/>
          <w:sz w:val="21"/>
          <w:szCs w:val="21"/>
        </w:rPr>
        <w:t>g</w:t>
      </w:r>
      <w:r w:rsidRPr="003D0253">
        <w:rPr>
          <w:rFonts w:ascii="Arial" w:eastAsia="Arial" w:hAnsi="Arial" w:cs="Arial"/>
          <w:spacing w:val="-4"/>
          <w:sz w:val="21"/>
          <w:szCs w:val="21"/>
        </w:rPr>
        <w:t>i</w:t>
      </w:r>
      <w:r w:rsidRPr="003D0253">
        <w:rPr>
          <w:rFonts w:ascii="Arial" w:eastAsia="Arial" w:hAnsi="Arial" w:cs="Arial"/>
          <w:spacing w:val="-7"/>
          <w:sz w:val="21"/>
          <w:szCs w:val="21"/>
        </w:rPr>
        <w:t>n</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3"/>
          <w:sz w:val="21"/>
          <w:szCs w:val="21"/>
        </w:rPr>
        <w:t>e</w:t>
      </w:r>
      <w:r w:rsidRPr="003D0253">
        <w:rPr>
          <w:rFonts w:ascii="Arial" w:eastAsia="Arial" w:hAnsi="Arial" w:cs="Arial"/>
          <w:sz w:val="21"/>
          <w:szCs w:val="21"/>
        </w:rPr>
        <w:t xml:space="preserve">s. </w:t>
      </w:r>
      <w:r w:rsidRPr="003D0253">
        <w:rPr>
          <w:rFonts w:ascii="Arial" w:eastAsia="Arial" w:hAnsi="Arial" w:cs="Arial"/>
          <w:spacing w:val="-7"/>
          <w:w w:val="111"/>
          <w:sz w:val="21"/>
          <w:szCs w:val="21"/>
        </w:rPr>
        <w:t>s</w:t>
      </w:r>
      <w:r w:rsidRPr="003D0253">
        <w:rPr>
          <w:rFonts w:ascii="Arial" w:eastAsia="Arial" w:hAnsi="Arial" w:cs="Arial"/>
          <w:w w:val="111"/>
          <w:sz w:val="21"/>
          <w:szCs w:val="21"/>
        </w:rPr>
        <w:t>u</w:t>
      </w:r>
      <w:r w:rsidRPr="003D0253">
        <w:rPr>
          <w:rFonts w:ascii="Arial" w:eastAsia="Arial" w:hAnsi="Arial" w:cs="Arial"/>
          <w:spacing w:val="4"/>
          <w:w w:val="111"/>
          <w:sz w:val="21"/>
          <w:szCs w:val="21"/>
        </w:rPr>
        <w:t>b</w:t>
      </w:r>
      <w:r w:rsidRPr="003D0253">
        <w:rPr>
          <w:rFonts w:ascii="Arial" w:eastAsia="Arial" w:hAnsi="Arial" w:cs="Arial"/>
          <w:spacing w:val="-1"/>
          <w:w w:val="111"/>
          <w:sz w:val="21"/>
          <w:szCs w:val="21"/>
        </w:rPr>
        <w:t>s</w:t>
      </w:r>
      <w:r w:rsidRPr="003D0253">
        <w:rPr>
          <w:rFonts w:ascii="Arial" w:eastAsia="Arial" w:hAnsi="Arial" w:cs="Arial"/>
          <w:spacing w:val="-8"/>
          <w:w w:val="111"/>
          <w:sz w:val="21"/>
          <w:szCs w:val="21"/>
        </w:rPr>
        <w:t>t</w:t>
      </w:r>
      <w:r w:rsidRPr="003D0253">
        <w:rPr>
          <w:rFonts w:ascii="Arial" w:eastAsia="Arial" w:hAnsi="Arial" w:cs="Arial"/>
          <w:w w:val="111"/>
          <w:sz w:val="21"/>
          <w:szCs w:val="21"/>
        </w:rPr>
        <w:t>a</w:t>
      </w:r>
      <w:r w:rsidRPr="003D0253">
        <w:rPr>
          <w:rFonts w:ascii="Arial" w:eastAsia="Arial" w:hAnsi="Arial" w:cs="Arial"/>
          <w:spacing w:val="6"/>
          <w:w w:val="111"/>
          <w:sz w:val="21"/>
          <w:szCs w:val="21"/>
        </w:rPr>
        <w:t>n</w:t>
      </w:r>
      <w:r w:rsidRPr="003D0253">
        <w:rPr>
          <w:rFonts w:ascii="Arial" w:eastAsia="Arial" w:hAnsi="Arial" w:cs="Arial"/>
          <w:spacing w:val="-2"/>
          <w:w w:val="111"/>
          <w:sz w:val="21"/>
          <w:szCs w:val="21"/>
        </w:rPr>
        <w:t>t</w:t>
      </w:r>
      <w:r w:rsidRPr="003D0253">
        <w:rPr>
          <w:rFonts w:ascii="Arial" w:eastAsia="Arial" w:hAnsi="Arial" w:cs="Arial"/>
          <w:spacing w:val="-3"/>
          <w:w w:val="111"/>
          <w:sz w:val="21"/>
          <w:szCs w:val="21"/>
        </w:rPr>
        <w:t>i</w:t>
      </w:r>
      <w:r w:rsidRPr="003D0253">
        <w:rPr>
          <w:rFonts w:ascii="Arial" w:eastAsia="Arial" w:hAnsi="Arial" w:cs="Arial"/>
          <w:spacing w:val="6"/>
          <w:w w:val="111"/>
          <w:sz w:val="21"/>
          <w:szCs w:val="21"/>
        </w:rPr>
        <w:t>a</w:t>
      </w:r>
      <w:r w:rsidRPr="003D0253">
        <w:rPr>
          <w:rFonts w:ascii="Arial" w:eastAsia="Arial" w:hAnsi="Arial" w:cs="Arial"/>
          <w:spacing w:val="1"/>
          <w:w w:val="111"/>
          <w:sz w:val="21"/>
          <w:szCs w:val="21"/>
        </w:rPr>
        <w:t>ll</w:t>
      </w:r>
      <w:r w:rsidRPr="003D0253">
        <w:rPr>
          <w:rFonts w:ascii="Arial" w:eastAsia="Arial" w:hAnsi="Arial" w:cs="Arial"/>
          <w:w w:val="111"/>
          <w:sz w:val="21"/>
          <w:szCs w:val="21"/>
        </w:rPr>
        <w:t>y</w:t>
      </w:r>
      <w:r w:rsidRPr="003D0253">
        <w:rPr>
          <w:rFonts w:ascii="Arial" w:eastAsia="Arial" w:hAnsi="Arial" w:cs="Arial"/>
          <w:spacing w:val="-3"/>
          <w:w w:val="111"/>
          <w:sz w:val="21"/>
          <w:szCs w:val="21"/>
        </w:rPr>
        <w:t xml:space="preserve"> </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z w:val="21"/>
          <w:szCs w:val="21"/>
        </w:rPr>
        <w:t>a</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g</w:t>
      </w:r>
      <w:r w:rsidRPr="003D0253">
        <w:rPr>
          <w:rFonts w:ascii="Arial" w:eastAsia="Arial" w:hAnsi="Arial" w:cs="Arial"/>
          <w:spacing w:val="-3"/>
          <w:sz w:val="21"/>
          <w:szCs w:val="21"/>
        </w:rPr>
        <w:t>r</w:t>
      </w:r>
      <w:r w:rsidRPr="003D0253">
        <w:rPr>
          <w:rFonts w:ascii="Arial" w:eastAsia="Arial" w:hAnsi="Arial" w:cs="Arial"/>
          <w:spacing w:val="-2"/>
          <w:sz w:val="21"/>
          <w:szCs w:val="21"/>
        </w:rPr>
        <w:t>e</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7"/>
          <w:sz w:val="21"/>
          <w:szCs w:val="21"/>
        </w:rPr>
        <w:t>o</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z w:val="21"/>
          <w:szCs w:val="21"/>
        </w:rPr>
        <w:t>s</w:t>
      </w:r>
      <w:r w:rsidRPr="003D0253">
        <w:rPr>
          <w:rFonts w:ascii="Arial" w:eastAsia="Arial" w:hAnsi="Arial" w:cs="Arial"/>
          <w:spacing w:val="-4"/>
          <w:sz w:val="21"/>
          <w:szCs w:val="21"/>
        </w:rPr>
        <w:t>i</w:t>
      </w:r>
      <w:r w:rsidRPr="003D0253">
        <w:rPr>
          <w:rFonts w:ascii="Arial" w:eastAsia="Arial" w:hAnsi="Arial" w:cs="Arial"/>
          <w:spacing w:val="-2"/>
          <w:sz w:val="21"/>
          <w:szCs w:val="21"/>
        </w:rPr>
        <w:t>gn</w:t>
      </w:r>
      <w:r w:rsidRPr="003D0253">
        <w:rPr>
          <w:rFonts w:ascii="Arial" w:eastAsia="Arial" w:hAnsi="Arial" w:cs="Arial"/>
          <w:spacing w:val="-4"/>
          <w:sz w:val="21"/>
          <w:szCs w:val="21"/>
        </w:rPr>
        <w:t>i</w:t>
      </w:r>
      <w:r w:rsidRPr="003D0253">
        <w:rPr>
          <w:rFonts w:ascii="Arial" w:eastAsia="Arial" w:hAnsi="Arial" w:cs="Arial"/>
          <w:spacing w:val="-1"/>
          <w:sz w:val="21"/>
          <w:szCs w:val="21"/>
        </w:rPr>
        <w:t>f</w:t>
      </w:r>
      <w:r w:rsidRPr="003D0253">
        <w:rPr>
          <w:rFonts w:ascii="Arial" w:eastAsia="Arial" w:hAnsi="Arial" w:cs="Arial"/>
          <w:spacing w:val="-4"/>
          <w:sz w:val="21"/>
          <w:szCs w:val="21"/>
        </w:rPr>
        <w:t>i</w:t>
      </w:r>
      <w:r w:rsidRPr="003D0253">
        <w:rPr>
          <w:rFonts w:ascii="Arial" w:eastAsia="Arial" w:hAnsi="Arial" w:cs="Arial"/>
          <w:sz w:val="21"/>
          <w:szCs w:val="21"/>
        </w:rPr>
        <w:t>c</w:t>
      </w:r>
      <w:r w:rsidRPr="003D0253">
        <w:rPr>
          <w:rFonts w:ascii="Arial" w:eastAsia="Arial" w:hAnsi="Arial" w:cs="Arial"/>
          <w:spacing w:val="3"/>
          <w:sz w:val="21"/>
          <w:szCs w:val="21"/>
        </w:rPr>
        <w:t>a</w:t>
      </w:r>
      <w:r w:rsidRPr="003D0253">
        <w:rPr>
          <w:rFonts w:ascii="Arial" w:eastAsia="Arial" w:hAnsi="Arial" w:cs="Arial"/>
          <w:spacing w:val="-2"/>
          <w:sz w:val="21"/>
          <w:szCs w:val="21"/>
        </w:rPr>
        <w:t>n</w:t>
      </w:r>
      <w:r w:rsidRPr="003D0253">
        <w:rPr>
          <w:rFonts w:ascii="Arial" w:eastAsia="Arial" w:hAnsi="Arial" w:cs="Arial"/>
          <w:sz w:val="21"/>
          <w:szCs w:val="21"/>
        </w:rPr>
        <w:t>t</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e</w:t>
      </w:r>
      <w:r w:rsidRPr="003D0253">
        <w:rPr>
          <w:rFonts w:ascii="Arial" w:eastAsia="Arial" w:hAnsi="Arial" w:cs="Arial"/>
          <w:sz w:val="21"/>
          <w:szCs w:val="21"/>
        </w:rPr>
        <w:t>x</w:t>
      </w:r>
      <w:r w:rsidRPr="003D0253">
        <w:rPr>
          <w:rFonts w:ascii="Arial" w:eastAsia="Arial" w:hAnsi="Arial" w:cs="Arial"/>
          <w:spacing w:val="-6"/>
          <w:sz w:val="21"/>
          <w:szCs w:val="21"/>
        </w:rPr>
        <w:t>t</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z w:val="21"/>
          <w:szCs w:val="21"/>
        </w:rPr>
        <w:t>.</w:t>
      </w:r>
    </w:p>
    <w:p w:rsidR="00C86F4A" w:rsidRPr="003D0253" w:rsidRDefault="006C72B5">
      <w:pPr>
        <w:spacing w:before="6" w:line="243" w:lineRule="auto"/>
        <w:ind w:left="120" w:right="225"/>
        <w:rPr>
          <w:rFonts w:ascii="Arial" w:eastAsia="Arial" w:hAnsi="Arial" w:cs="Arial"/>
          <w:sz w:val="21"/>
          <w:szCs w:val="21"/>
        </w:rPr>
      </w:pPr>
      <w:r w:rsidRPr="003D0253">
        <w:rPr>
          <w:rFonts w:ascii="Arial" w:eastAsia="Arial" w:hAnsi="Arial" w:cs="Arial"/>
          <w:spacing w:val="-1"/>
          <w:sz w:val="21"/>
          <w:szCs w:val="21"/>
        </w:rPr>
        <w:t>t</w:t>
      </w:r>
      <w:r w:rsidRPr="003D0253">
        <w:rPr>
          <w:rFonts w:ascii="Arial" w:eastAsia="Arial" w:hAnsi="Arial" w:cs="Arial"/>
          <w:spacing w:val="3"/>
          <w:sz w:val="21"/>
          <w:szCs w:val="21"/>
        </w:rPr>
        <w:t>e</w:t>
      </w:r>
      <w:r w:rsidRPr="003D0253">
        <w:rPr>
          <w:rFonts w:ascii="Arial" w:eastAsia="Arial" w:hAnsi="Arial" w:cs="Arial"/>
          <w:sz w:val="21"/>
          <w:szCs w:val="21"/>
        </w:rPr>
        <w:t>st</w:t>
      </w:r>
      <w:r w:rsidRPr="003D0253">
        <w:rPr>
          <w:rFonts w:ascii="Arial" w:eastAsia="Arial" w:hAnsi="Arial" w:cs="Arial"/>
          <w:spacing w:val="37"/>
          <w:sz w:val="21"/>
          <w:szCs w:val="21"/>
        </w:rPr>
        <w:t xml:space="preserve"> </w:t>
      </w:r>
      <w:r w:rsidRPr="003D0253">
        <w:rPr>
          <w:rFonts w:ascii="Arial" w:eastAsia="Arial" w:hAnsi="Arial" w:cs="Arial"/>
          <w:sz w:val="21"/>
          <w:szCs w:val="21"/>
        </w:rPr>
        <w:t>–</w:t>
      </w:r>
      <w:r w:rsidRPr="003D0253">
        <w:rPr>
          <w:rFonts w:ascii="Arial" w:eastAsia="Arial" w:hAnsi="Arial" w:cs="Arial"/>
          <w:spacing w:val="-8"/>
          <w:sz w:val="21"/>
          <w:szCs w:val="21"/>
        </w:rPr>
        <w:t xml:space="preserve"> </w:t>
      </w:r>
      <w:r w:rsidRPr="003D0253">
        <w:rPr>
          <w:rFonts w:ascii="Arial" w:eastAsia="Arial" w:hAnsi="Arial" w:cs="Arial"/>
          <w:sz w:val="21"/>
          <w:szCs w:val="21"/>
        </w:rPr>
        <w:t>a</w:t>
      </w:r>
      <w:r w:rsidRPr="003D0253">
        <w:rPr>
          <w:rFonts w:ascii="Arial" w:eastAsia="Arial" w:hAnsi="Arial" w:cs="Arial"/>
          <w:spacing w:val="2"/>
          <w:sz w:val="21"/>
          <w:szCs w:val="21"/>
        </w:rPr>
        <w:t xml:space="preserve"> </w:t>
      </w:r>
      <w:r w:rsidRPr="003D0253">
        <w:rPr>
          <w:rFonts w:ascii="Arial" w:eastAsia="Arial" w:hAnsi="Arial" w:cs="Arial"/>
          <w:spacing w:val="-7"/>
          <w:sz w:val="21"/>
          <w:szCs w:val="21"/>
        </w:rPr>
        <w:t>p</w:t>
      </w:r>
      <w:r w:rsidRPr="003D0253">
        <w:rPr>
          <w:rFonts w:ascii="Arial" w:eastAsia="Arial" w:hAnsi="Arial" w:cs="Arial"/>
          <w:spacing w:val="-3"/>
          <w:sz w:val="21"/>
          <w:szCs w:val="21"/>
        </w:rPr>
        <w:t>r</w:t>
      </w:r>
      <w:r w:rsidRPr="003D0253">
        <w:rPr>
          <w:rFonts w:ascii="Arial" w:eastAsia="Arial" w:hAnsi="Arial" w:cs="Arial"/>
          <w:spacing w:val="3"/>
          <w:sz w:val="21"/>
          <w:szCs w:val="21"/>
        </w:rPr>
        <w:t>o</w:t>
      </w:r>
      <w:r w:rsidRPr="003D0253">
        <w:rPr>
          <w:rFonts w:ascii="Arial" w:eastAsia="Arial" w:hAnsi="Arial" w:cs="Arial"/>
          <w:spacing w:val="-5"/>
          <w:sz w:val="21"/>
          <w:szCs w:val="21"/>
        </w:rPr>
        <w:t>c</w:t>
      </w:r>
      <w:r w:rsidRPr="003D0253">
        <w:rPr>
          <w:rFonts w:ascii="Arial" w:eastAsia="Arial" w:hAnsi="Arial" w:cs="Arial"/>
          <w:spacing w:val="-2"/>
          <w:sz w:val="21"/>
          <w:szCs w:val="21"/>
        </w:rPr>
        <w:t>edu</w:t>
      </w:r>
      <w:r w:rsidRPr="003D0253">
        <w:rPr>
          <w:rFonts w:ascii="Arial" w:eastAsia="Arial" w:hAnsi="Arial" w:cs="Arial"/>
          <w:spacing w:val="2"/>
          <w:sz w:val="21"/>
          <w:szCs w:val="21"/>
        </w:rPr>
        <w:t>r</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8"/>
          <w:sz w:val="21"/>
          <w:szCs w:val="21"/>
        </w:rPr>
        <w:t>i</w:t>
      </w:r>
      <w:r w:rsidRPr="003D0253">
        <w:rPr>
          <w:rFonts w:ascii="Arial" w:eastAsia="Arial" w:hAnsi="Arial" w:cs="Arial"/>
          <w:spacing w:val="-2"/>
          <w:sz w:val="21"/>
          <w:szCs w:val="21"/>
        </w:rPr>
        <w:t>n</w:t>
      </w:r>
      <w:r w:rsidRPr="003D0253">
        <w:rPr>
          <w:rFonts w:ascii="Arial" w:eastAsia="Arial" w:hAnsi="Arial" w:cs="Arial"/>
          <w:spacing w:val="-1"/>
          <w:sz w:val="21"/>
          <w:szCs w:val="21"/>
        </w:rPr>
        <w:t>t</w:t>
      </w:r>
      <w:r w:rsidRPr="003D0253">
        <w:rPr>
          <w:rFonts w:ascii="Arial" w:eastAsia="Arial" w:hAnsi="Arial" w:cs="Arial"/>
          <w:spacing w:val="-2"/>
          <w:sz w:val="21"/>
          <w:szCs w:val="21"/>
        </w:rPr>
        <w:t>ende</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6"/>
          <w:sz w:val="21"/>
          <w:szCs w:val="21"/>
        </w:rPr>
        <w:t>t</w:t>
      </w:r>
      <w:r w:rsidRPr="003D0253">
        <w:rPr>
          <w:rFonts w:ascii="Arial" w:eastAsia="Arial" w:hAnsi="Arial" w:cs="Arial"/>
          <w:spacing w:val="-2"/>
          <w:sz w:val="21"/>
          <w:szCs w:val="21"/>
        </w:rPr>
        <w:t>a</w:t>
      </w:r>
      <w:r w:rsidRPr="003D0253">
        <w:rPr>
          <w:rFonts w:ascii="Arial" w:eastAsia="Arial" w:hAnsi="Arial" w:cs="Arial"/>
          <w:spacing w:val="3"/>
          <w:sz w:val="21"/>
          <w:szCs w:val="21"/>
        </w:rPr>
        <w:t>b</w:t>
      </w:r>
      <w:r w:rsidRPr="003D0253">
        <w:rPr>
          <w:rFonts w:ascii="Arial" w:eastAsia="Arial" w:hAnsi="Arial" w:cs="Arial"/>
          <w:spacing w:val="-4"/>
          <w:sz w:val="21"/>
          <w:szCs w:val="21"/>
        </w:rPr>
        <w:t>li</w:t>
      </w:r>
      <w:r w:rsidRPr="003D0253">
        <w:rPr>
          <w:rFonts w:ascii="Arial" w:eastAsia="Arial" w:hAnsi="Arial" w:cs="Arial"/>
          <w:spacing w:val="5"/>
          <w:sz w:val="21"/>
          <w:szCs w:val="21"/>
        </w:rPr>
        <w:t>s</w:t>
      </w:r>
      <w:r w:rsidRPr="003D0253">
        <w:rPr>
          <w:rFonts w:ascii="Arial" w:eastAsia="Arial" w:hAnsi="Arial" w:cs="Arial"/>
          <w:sz w:val="21"/>
          <w:szCs w:val="21"/>
        </w:rPr>
        <w:t>h</w:t>
      </w:r>
      <w:r w:rsidRPr="003D0253">
        <w:rPr>
          <w:rFonts w:ascii="Arial" w:eastAsia="Arial" w:hAnsi="Arial" w:cs="Arial"/>
          <w:spacing w:val="2"/>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7"/>
          <w:sz w:val="21"/>
          <w:szCs w:val="21"/>
        </w:rPr>
        <w:t xml:space="preserve"> </w:t>
      </w:r>
      <w:r w:rsidRPr="003D0253">
        <w:rPr>
          <w:rFonts w:ascii="Arial" w:eastAsia="Arial" w:hAnsi="Arial" w:cs="Arial"/>
          <w:spacing w:val="-2"/>
          <w:sz w:val="21"/>
          <w:szCs w:val="21"/>
        </w:rPr>
        <w:t>q</w:t>
      </w:r>
      <w:r w:rsidRPr="003D0253">
        <w:rPr>
          <w:rFonts w:ascii="Arial" w:eastAsia="Arial" w:hAnsi="Arial" w:cs="Arial"/>
          <w:spacing w:val="-7"/>
          <w:sz w:val="21"/>
          <w:szCs w:val="21"/>
        </w:rPr>
        <w:t>u</w:t>
      </w:r>
      <w:r w:rsidRPr="003D0253">
        <w:rPr>
          <w:rFonts w:ascii="Arial" w:eastAsia="Arial" w:hAnsi="Arial" w:cs="Arial"/>
          <w:spacing w:val="3"/>
          <w:sz w:val="21"/>
          <w:szCs w:val="21"/>
        </w:rPr>
        <w:t>a</w:t>
      </w:r>
      <w:r w:rsidRPr="003D0253">
        <w:rPr>
          <w:rFonts w:ascii="Arial" w:eastAsia="Arial" w:hAnsi="Arial" w:cs="Arial"/>
          <w:spacing w:val="-4"/>
          <w:sz w:val="21"/>
          <w:szCs w:val="21"/>
        </w:rPr>
        <w:t>l</w:t>
      </w:r>
      <w:r w:rsidRPr="003D0253">
        <w:rPr>
          <w:rFonts w:ascii="Arial" w:eastAsia="Arial" w:hAnsi="Arial" w:cs="Arial"/>
          <w:spacing w:val="-3"/>
          <w:sz w:val="21"/>
          <w:szCs w:val="21"/>
        </w:rPr>
        <w:t>i</w:t>
      </w:r>
      <w:r w:rsidRPr="003D0253">
        <w:rPr>
          <w:rFonts w:ascii="Arial" w:eastAsia="Arial" w:hAnsi="Arial" w:cs="Arial"/>
          <w:spacing w:val="4"/>
          <w:sz w:val="21"/>
          <w:szCs w:val="21"/>
        </w:rPr>
        <w:t>t</w:t>
      </w:r>
      <w:r w:rsidRPr="003D0253">
        <w:rPr>
          <w:rFonts w:ascii="Arial" w:eastAsia="Arial" w:hAnsi="Arial" w:cs="Arial"/>
          <w:spacing w:val="-5"/>
          <w:sz w:val="21"/>
          <w:szCs w:val="21"/>
        </w:rPr>
        <w:t>y</w:t>
      </w:r>
      <w:r w:rsidRPr="003D0253">
        <w:rPr>
          <w:rFonts w:ascii="Arial" w:eastAsia="Arial" w:hAnsi="Arial" w:cs="Arial"/>
          <w:sz w:val="21"/>
          <w:szCs w:val="21"/>
        </w:rPr>
        <w:t>,</w:t>
      </w:r>
      <w:r w:rsidRPr="003D0253">
        <w:rPr>
          <w:rFonts w:ascii="Arial" w:eastAsia="Arial" w:hAnsi="Arial" w:cs="Arial"/>
          <w:spacing w:val="-2"/>
          <w:sz w:val="21"/>
          <w:szCs w:val="21"/>
        </w:rPr>
        <w:t xml:space="preserve"> p</w:t>
      </w:r>
      <w:r w:rsidRPr="003D0253">
        <w:rPr>
          <w:rFonts w:ascii="Arial" w:eastAsia="Arial" w:hAnsi="Arial" w:cs="Arial"/>
          <w:spacing w:val="3"/>
          <w:sz w:val="21"/>
          <w:szCs w:val="21"/>
        </w:rPr>
        <w:t>e</w:t>
      </w:r>
      <w:r w:rsidRPr="003D0253">
        <w:rPr>
          <w:rFonts w:ascii="Arial" w:eastAsia="Arial" w:hAnsi="Arial" w:cs="Arial"/>
          <w:spacing w:val="2"/>
          <w:sz w:val="21"/>
          <w:szCs w:val="21"/>
        </w:rPr>
        <w:t>r</w:t>
      </w:r>
      <w:r w:rsidRPr="003D0253">
        <w:rPr>
          <w:rFonts w:ascii="Arial" w:eastAsia="Arial" w:hAnsi="Arial" w:cs="Arial"/>
          <w:spacing w:val="-6"/>
          <w:sz w:val="21"/>
          <w:szCs w:val="21"/>
        </w:rPr>
        <w:t>f</w:t>
      </w:r>
      <w:r w:rsidRPr="003D0253">
        <w:rPr>
          <w:rFonts w:ascii="Arial" w:eastAsia="Arial" w:hAnsi="Arial" w:cs="Arial"/>
          <w:spacing w:val="3"/>
          <w:sz w:val="21"/>
          <w:szCs w:val="21"/>
        </w:rPr>
        <w:t>o</w:t>
      </w:r>
      <w:r w:rsidRPr="003D0253">
        <w:rPr>
          <w:rFonts w:ascii="Arial" w:eastAsia="Arial" w:hAnsi="Arial" w:cs="Arial"/>
          <w:spacing w:val="-8"/>
          <w:sz w:val="21"/>
          <w:szCs w:val="21"/>
        </w:rPr>
        <w:t>r</w:t>
      </w:r>
      <w:r w:rsidRPr="003D0253">
        <w:rPr>
          <w:rFonts w:ascii="Arial" w:eastAsia="Arial" w:hAnsi="Arial" w:cs="Arial"/>
          <w:spacing w:val="2"/>
          <w:sz w:val="21"/>
          <w:szCs w:val="21"/>
        </w:rPr>
        <w:t>m</w:t>
      </w:r>
      <w:r w:rsidRPr="003D0253">
        <w:rPr>
          <w:rFonts w:ascii="Arial" w:eastAsia="Arial" w:hAnsi="Arial" w:cs="Arial"/>
          <w:spacing w:val="-2"/>
          <w:sz w:val="21"/>
          <w:szCs w:val="21"/>
        </w:rPr>
        <w:t>an</w:t>
      </w:r>
      <w:r w:rsidRPr="003D0253">
        <w:rPr>
          <w:rFonts w:ascii="Arial" w:eastAsia="Arial" w:hAnsi="Arial" w:cs="Arial"/>
          <w:spacing w:val="-5"/>
          <w:sz w:val="21"/>
          <w:szCs w:val="21"/>
        </w:rPr>
        <w:t>c</w:t>
      </w:r>
      <w:r w:rsidRPr="003D0253">
        <w:rPr>
          <w:rFonts w:ascii="Arial" w:eastAsia="Arial" w:hAnsi="Arial" w:cs="Arial"/>
          <w:spacing w:val="3"/>
          <w:sz w:val="21"/>
          <w:szCs w:val="21"/>
        </w:rPr>
        <w:t>e</w:t>
      </w:r>
      <w:r w:rsidRPr="003D0253">
        <w:rPr>
          <w:rFonts w:ascii="Arial" w:eastAsia="Arial" w:hAnsi="Arial" w:cs="Arial"/>
          <w:sz w:val="21"/>
          <w:szCs w:val="21"/>
        </w:rPr>
        <w:t>,</w:t>
      </w:r>
      <w:r w:rsidRPr="003D0253">
        <w:rPr>
          <w:rFonts w:ascii="Arial" w:eastAsia="Arial" w:hAnsi="Arial" w:cs="Arial"/>
          <w:spacing w:val="-2"/>
          <w:sz w:val="21"/>
          <w:szCs w:val="21"/>
        </w:rPr>
        <w:t xml:space="preserve"> o</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3"/>
          <w:sz w:val="21"/>
          <w:szCs w:val="21"/>
        </w:rPr>
        <w:t>r</w:t>
      </w:r>
      <w:r w:rsidRPr="003D0253">
        <w:rPr>
          <w:rFonts w:ascii="Arial" w:eastAsia="Arial" w:hAnsi="Arial" w:cs="Arial"/>
          <w:spacing w:val="3"/>
          <w:sz w:val="21"/>
          <w:szCs w:val="21"/>
        </w:rPr>
        <w:t>e</w:t>
      </w:r>
      <w:r w:rsidRPr="003D0253">
        <w:rPr>
          <w:rFonts w:ascii="Arial" w:eastAsia="Arial" w:hAnsi="Arial" w:cs="Arial"/>
          <w:spacing w:val="-4"/>
          <w:sz w:val="21"/>
          <w:szCs w:val="21"/>
        </w:rPr>
        <w:t>l</w:t>
      </w:r>
      <w:r w:rsidRPr="003D0253">
        <w:rPr>
          <w:rFonts w:ascii="Arial" w:eastAsia="Arial" w:hAnsi="Arial" w:cs="Arial"/>
          <w:spacing w:val="-8"/>
          <w:sz w:val="21"/>
          <w:szCs w:val="21"/>
        </w:rPr>
        <w:t>i</w:t>
      </w:r>
      <w:r w:rsidRPr="003D0253">
        <w:rPr>
          <w:rFonts w:ascii="Arial" w:eastAsia="Arial" w:hAnsi="Arial" w:cs="Arial"/>
          <w:spacing w:val="3"/>
          <w:sz w:val="21"/>
          <w:szCs w:val="21"/>
        </w:rPr>
        <w:t>ab</w:t>
      </w:r>
      <w:r w:rsidRPr="003D0253">
        <w:rPr>
          <w:rFonts w:ascii="Arial" w:eastAsia="Arial" w:hAnsi="Arial" w:cs="Arial"/>
          <w:spacing w:val="-4"/>
          <w:sz w:val="21"/>
          <w:szCs w:val="21"/>
        </w:rPr>
        <w:t>i</w:t>
      </w:r>
      <w:r w:rsidRPr="003D0253">
        <w:rPr>
          <w:rFonts w:ascii="Arial" w:eastAsia="Arial" w:hAnsi="Arial" w:cs="Arial"/>
          <w:spacing w:val="1"/>
          <w:sz w:val="21"/>
          <w:szCs w:val="21"/>
        </w:rPr>
        <w:t>l</w:t>
      </w:r>
      <w:r w:rsidRPr="003D0253">
        <w:rPr>
          <w:rFonts w:ascii="Arial" w:eastAsia="Arial" w:hAnsi="Arial" w:cs="Arial"/>
          <w:spacing w:val="-4"/>
          <w:sz w:val="21"/>
          <w:szCs w:val="21"/>
        </w:rPr>
        <w:t>i</w:t>
      </w:r>
      <w:r w:rsidRPr="003D0253">
        <w:rPr>
          <w:rFonts w:ascii="Arial" w:eastAsia="Arial" w:hAnsi="Arial" w:cs="Arial"/>
          <w:spacing w:val="4"/>
          <w:sz w:val="21"/>
          <w:szCs w:val="21"/>
        </w:rPr>
        <w:t>t</w:t>
      </w:r>
      <w:r w:rsidRPr="003D0253">
        <w:rPr>
          <w:rFonts w:ascii="Arial" w:eastAsia="Arial" w:hAnsi="Arial" w:cs="Arial"/>
          <w:sz w:val="21"/>
          <w:szCs w:val="21"/>
        </w:rPr>
        <w:t>y</w:t>
      </w:r>
      <w:r w:rsidRPr="003D0253">
        <w:rPr>
          <w:rFonts w:ascii="Arial" w:eastAsia="Arial" w:hAnsi="Arial" w:cs="Arial"/>
          <w:spacing w:val="-10"/>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3"/>
          <w:sz w:val="21"/>
          <w:szCs w:val="21"/>
        </w:rPr>
        <w:t xml:space="preserve"> </w:t>
      </w:r>
      <w:r w:rsidRPr="003D0253">
        <w:rPr>
          <w:rFonts w:ascii="Arial" w:eastAsia="Arial" w:hAnsi="Arial" w:cs="Arial"/>
          <w:sz w:val="21"/>
          <w:szCs w:val="21"/>
        </w:rPr>
        <w:t>s</w:t>
      </w:r>
      <w:r w:rsidRPr="003D0253">
        <w:rPr>
          <w:rFonts w:ascii="Arial" w:eastAsia="Arial" w:hAnsi="Arial" w:cs="Arial"/>
          <w:spacing w:val="-7"/>
          <w:sz w:val="21"/>
          <w:szCs w:val="21"/>
        </w:rPr>
        <w:t>o</w:t>
      </w:r>
      <w:r w:rsidRPr="003D0253">
        <w:rPr>
          <w:rFonts w:ascii="Arial" w:eastAsia="Arial" w:hAnsi="Arial" w:cs="Arial"/>
          <w:spacing w:val="2"/>
          <w:sz w:val="21"/>
          <w:szCs w:val="21"/>
        </w:rPr>
        <w:t>m</w:t>
      </w:r>
      <w:r w:rsidRPr="003D0253">
        <w:rPr>
          <w:rFonts w:ascii="Arial" w:eastAsia="Arial" w:hAnsi="Arial" w:cs="Arial"/>
          <w:spacing w:val="-2"/>
          <w:sz w:val="21"/>
          <w:szCs w:val="21"/>
        </w:rPr>
        <w:t>e</w:t>
      </w:r>
      <w:r w:rsidRPr="003D0253">
        <w:rPr>
          <w:rFonts w:ascii="Arial" w:eastAsia="Arial" w:hAnsi="Arial" w:cs="Arial"/>
          <w:spacing w:val="-6"/>
          <w:sz w:val="21"/>
          <w:szCs w:val="21"/>
        </w:rPr>
        <w:t>t</w:t>
      </w:r>
      <w:r w:rsidRPr="003D0253">
        <w:rPr>
          <w:rFonts w:ascii="Arial" w:eastAsia="Arial" w:hAnsi="Arial" w:cs="Arial"/>
          <w:spacing w:val="3"/>
          <w:sz w:val="21"/>
          <w:szCs w:val="21"/>
        </w:rPr>
        <w:t>h</w:t>
      </w:r>
      <w:r w:rsidRPr="003D0253">
        <w:rPr>
          <w:rFonts w:ascii="Arial" w:eastAsia="Arial" w:hAnsi="Arial" w:cs="Arial"/>
          <w:spacing w:val="-4"/>
          <w:sz w:val="21"/>
          <w:szCs w:val="21"/>
        </w:rPr>
        <w:t>i</w:t>
      </w:r>
      <w:r w:rsidRPr="003D0253">
        <w:rPr>
          <w:rFonts w:ascii="Arial" w:eastAsia="Arial" w:hAnsi="Arial" w:cs="Arial"/>
          <w:spacing w:val="-2"/>
          <w:sz w:val="21"/>
          <w:szCs w:val="21"/>
        </w:rPr>
        <w:t>ng</w:t>
      </w:r>
      <w:r w:rsidRPr="003D0253">
        <w:rPr>
          <w:rFonts w:ascii="Arial" w:eastAsia="Arial" w:hAnsi="Arial" w:cs="Arial"/>
          <w:sz w:val="21"/>
          <w:szCs w:val="21"/>
        </w:rPr>
        <w:t>,</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2"/>
          <w:sz w:val="21"/>
          <w:szCs w:val="21"/>
        </w:rPr>
        <w:t>pe</w:t>
      </w:r>
      <w:r w:rsidRPr="003D0253">
        <w:rPr>
          <w:rFonts w:ascii="Arial" w:eastAsia="Arial" w:hAnsi="Arial" w:cs="Arial"/>
          <w:sz w:val="21"/>
          <w:szCs w:val="21"/>
        </w:rPr>
        <w:t>c</w:t>
      </w:r>
      <w:r w:rsidRPr="003D0253">
        <w:rPr>
          <w:rFonts w:ascii="Arial" w:eastAsia="Arial" w:hAnsi="Arial" w:cs="Arial"/>
          <w:spacing w:val="-8"/>
          <w:sz w:val="21"/>
          <w:szCs w:val="21"/>
        </w:rPr>
        <w:t>i</w:t>
      </w:r>
      <w:r w:rsidRPr="003D0253">
        <w:rPr>
          <w:rFonts w:ascii="Arial" w:eastAsia="Arial" w:hAnsi="Arial" w:cs="Arial"/>
          <w:spacing w:val="3"/>
          <w:sz w:val="21"/>
          <w:szCs w:val="21"/>
        </w:rPr>
        <w:t>a</w:t>
      </w:r>
      <w:r w:rsidRPr="003D0253">
        <w:rPr>
          <w:rFonts w:ascii="Arial" w:eastAsia="Arial" w:hAnsi="Arial" w:cs="Arial"/>
          <w:spacing w:val="-4"/>
          <w:sz w:val="21"/>
          <w:szCs w:val="21"/>
        </w:rPr>
        <w:t>l</w:t>
      </w:r>
      <w:r w:rsidRPr="003D0253">
        <w:rPr>
          <w:rFonts w:ascii="Arial" w:eastAsia="Arial" w:hAnsi="Arial" w:cs="Arial"/>
          <w:spacing w:val="1"/>
          <w:sz w:val="21"/>
          <w:szCs w:val="21"/>
        </w:rPr>
        <w:t>l</w:t>
      </w:r>
      <w:r w:rsidRPr="003D0253">
        <w:rPr>
          <w:rFonts w:ascii="Arial" w:eastAsia="Arial" w:hAnsi="Arial" w:cs="Arial"/>
          <w:sz w:val="21"/>
          <w:szCs w:val="21"/>
        </w:rPr>
        <w:t>y</w:t>
      </w:r>
      <w:r w:rsidRPr="003D0253">
        <w:rPr>
          <w:rFonts w:ascii="Arial" w:eastAsia="Arial" w:hAnsi="Arial" w:cs="Arial"/>
          <w:spacing w:val="-10"/>
          <w:sz w:val="21"/>
          <w:szCs w:val="21"/>
        </w:rPr>
        <w:t xml:space="preserve"> </w:t>
      </w:r>
      <w:r w:rsidRPr="003D0253">
        <w:rPr>
          <w:rFonts w:ascii="Arial" w:eastAsia="Arial" w:hAnsi="Arial" w:cs="Arial"/>
          <w:spacing w:val="-2"/>
          <w:sz w:val="21"/>
          <w:szCs w:val="21"/>
        </w:rPr>
        <w:t>be</w:t>
      </w:r>
      <w:r w:rsidRPr="003D0253">
        <w:rPr>
          <w:rFonts w:ascii="Arial" w:eastAsia="Arial" w:hAnsi="Arial" w:cs="Arial"/>
          <w:spacing w:val="-1"/>
          <w:sz w:val="21"/>
          <w:szCs w:val="21"/>
        </w:rPr>
        <w:t>f</w:t>
      </w:r>
      <w:r w:rsidRPr="003D0253">
        <w:rPr>
          <w:rFonts w:ascii="Arial" w:eastAsia="Arial" w:hAnsi="Arial" w:cs="Arial"/>
          <w:spacing w:val="3"/>
          <w:sz w:val="21"/>
          <w:szCs w:val="21"/>
        </w:rPr>
        <w:t>o</w:t>
      </w:r>
      <w:r w:rsidRPr="003D0253">
        <w:rPr>
          <w:rFonts w:ascii="Arial" w:eastAsia="Arial" w:hAnsi="Arial" w:cs="Arial"/>
          <w:spacing w:val="-3"/>
          <w:sz w:val="21"/>
          <w:szCs w:val="21"/>
        </w:rPr>
        <w:t>r</w:t>
      </w:r>
      <w:r w:rsidRPr="003D0253">
        <w:rPr>
          <w:rFonts w:ascii="Arial" w:eastAsia="Arial" w:hAnsi="Arial" w:cs="Arial"/>
          <w:sz w:val="21"/>
          <w:szCs w:val="21"/>
        </w:rPr>
        <w:t>e</w:t>
      </w:r>
      <w:r w:rsidRPr="003D0253">
        <w:rPr>
          <w:rFonts w:ascii="Arial" w:eastAsia="Arial" w:hAnsi="Arial" w:cs="Arial"/>
          <w:spacing w:val="7"/>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 xml:space="preserve">s </w:t>
      </w:r>
      <w:r w:rsidRPr="003D0253">
        <w:rPr>
          <w:rFonts w:ascii="Arial" w:eastAsia="Arial" w:hAnsi="Arial" w:cs="Arial"/>
          <w:spacing w:val="-1"/>
          <w:sz w:val="21"/>
          <w:szCs w:val="21"/>
        </w:rPr>
        <w:t>t</w:t>
      </w:r>
      <w:r w:rsidRPr="003D0253">
        <w:rPr>
          <w:rFonts w:ascii="Arial" w:eastAsia="Arial" w:hAnsi="Arial" w:cs="Arial"/>
          <w:spacing w:val="3"/>
          <w:sz w:val="21"/>
          <w:szCs w:val="21"/>
        </w:rPr>
        <w:t>a</w:t>
      </w:r>
      <w:r w:rsidRPr="003D0253">
        <w:rPr>
          <w:rFonts w:ascii="Arial" w:eastAsia="Arial" w:hAnsi="Arial" w:cs="Arial"/>
          <w:spacing w:val="-5"/>
          <w:sz w:val="21"/>
          <w:szCs w:val="21"/>
        </w:rPr>
        <w:t>k</w:t>
      </w:r>
      <w:r w:rsidRPr="003D0253">
        <w:rPr>
          <w:rFonts w:ascii="Arial" w:eastAsia="Arial" w:hAnsi="Arial" w:cs="Arial"/>
          <w:spacing w:val="3"/>
          <w:sz w:val="21"/>
          <w:szCs w:val="21"/>
        </w:rPr>
        <w:t>e</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w</w:t>
      </w:r>
      <w:r w:rsidRPr="003D0253">
        <w:rPr>
          <w:rFonts w:ascii="Arial" w:eastAsia="Arial" w:hAnsi="Arial" w:cs="Arial"/>
          <w:spacing w:val="-8"/>
          <w:sz w:val="21"/>
          <w:szCs w:val="21"/>
        </w:rPr>
        <w:t>i</w:t>
      </w:r>
      <w:r w:rsidRPr="003D0253">
        <w:rPr>
          <w:rFonts w:ascii="Arial" w:eastAsia="Arial" w:hAnsi="Arial" w:cs="Arial"/>
          <w:spacing w:val="-2"/>
          <w:sz w:val="21"/>
          <w:szCs w:val="21"/>
        </w:rPr>
        <w:t>d</w:t>
      </w:r>
      <w:r w:rsidRPr="003D0253">
        <w:rPr>
          <w:rFonts w:ascii="Arial" w:eastAsia="Arial" w:hAnsi="Arial" w:cs="Arial"/>
          <w:spacing w:val="3"/>
          <w:sz w:val="21"/>
          <w:szCs w:val="21"/>
        </w:rPr>
        <w:t>e</w:t>
      </w:r>
      <w:r w:rsidRPr="003D0253">
        <w:rPr>
          <w:rFonts w:ascii="Arial" w:eastAsia="Arial" w:hAnsi="Arial" w:cs="Arial"/>
          <w:spacing w:val="-5"/>
          <w:sz w:val="21"/>
          <w:szCs w:val="21"/>
        </w:rPr>
        <w:t>s</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2"/>
          <w:sz w:val="21"/>
          <w:szCs w:val="21"/>
        </w:rPr>
        <w:t>ea</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u</w:t>
      </w:r>
      <w:r w:rsidRPr="003D0253">
        <w:rPr>
          <w:rFonts w:ascii="Arial" w:eastAsia="Arial" w:hAnsi="Arial" w:cs="Arial"/>
          <w:spacing w:val="-5"/>
          <w:sz w:val="21"/>
          <w:szCs w:val="21"/>
        </w:rPr>
        <w:t>s</w:t>
      </w:r>
      <w:r w:rsidRPr="003D0253">
        <w:rPr>
          <w:rFonts w:ascii="Arial" w:eastAsia="Arial" w:hAnsi="Arial" w:cs="Arial"/>
          <w:spacing w:val="3"/>
          <w:sz w:val="21"/>
          <w:szCs w:val="21"/>
        </w:rPr>
        <w:t>e.</w:t>
      </w:r>
    </w:p>
    <w:p w:rsidR="00C86F4A" w:rsidRPr="003D0253" w:rsidRDefault="00C86F4A">
      <w:pPr>
        <w:spacing w:before="2" w:line="180" w:lineRule="exact"/>
        <w:rPr>
          <w:rFonts w:ascii="Arial" w:hAnsi="Arial" w:cs="Arial"/>
          <w:sz w:val="19"/>
          <w:szCs w:val="19"/>
        </w:rPr>
      </w:pPr>
    </w:p>
    <w:p w:rsidR="00C86F4A" w:rsidRPr="003D0253" w:rsidRDefault="006C72B5">
      <w:pPr>
        <w:ind w:left="120" w:right="704"/>
        <w:jc w:val="both"/>
        <w:rPr>
          <w:rFonts w:ascii="Arial" w:eastAsia="Arial" w:hAnsi="Arial" w:cs="Arial"/>
          <w:sz w:val="21"/>
          <w:szCs w:val="21"/>
        </w:rPr>
      </w:pPr>
      <w:r w:rsidRPr="003D0253">
        <w:rPr>
          <w:rFonts w:ascii="Arial" w:eastAsia="Arial" w:hAnsi="Arial" w:cs="Arial"/>
          <w:spacing w:val="-2"/>
          <w:w w:val="111"/>
          <w:sz w:val="21"/>
          <w:szCs w:val="21"/>
        </w:rPr>
        <w:t>t</w:t>
      </w:r>
      <w:r w:rsidRPr="003D0253">
        <w:rPr>
          <w:rFonts w:ascii="Arial" w:eastAsia="Arial" w:hAnsi="Arial" w:cs="Arial"/>
          <w:spacing w:val="6"/>
          <w:w w:val="111"/>
          <w:sz w:val="21"/>
          <w:szCs w:val="21"/>
        </w:rPr>
        <w:t>e</w:t>
      </w:r>
      <w:r w:rsidRPr="003D0253">
        <w:rPr>
          <w:rFonts w:ascii="Arial" w:eastAsia="Arial" w:hAnsi="Arial" w:cs="Arial"/>
          <w:spacing w:val="-2"/>
          <w:w w:val="111"/>
          <w:sz w:val="21"/>
          <w:szCs w:val="21"/>
        </w:rPr>
        <w:t>st</w:t>
      </w:r>
      <w:r w:rsidRPr="003D0253">
        <w:rPr>
          <w:rFonts w:ascii="Arial" w:eastAsia="Arial" w:hAnsi="Arial" w:cs="Arial"/>
          <w:spacing w:val="1"/>
          <w:w w:val="111"/>
          <w:sz w:val="21"/>
          <w:szCs w:val="21"/>
        </w:rPr>
        <w:t>i</w:t>
      </w:r>
      <w:r w:rsidRPr="003D0253">
        <w:rPr>
          <w:rFonts w:ascii="Arial" w:eastAsia="Arial" w:hAnsi="Arial" w:cs="Arial"/>
          <w:spacing w:val="-2"/>
          <w:w w:val="111"/>
          <w:sz w:val="21"/>
          <w:szCs w:val="21"/>
        </w:rPr>
        <w:t>m</w:t>
      </w:r>
      <w:r w:rsidRPr="003D0253">
        <w:rPr>
          <w:rFonts w:ascii="Arial" w:eastAsia="Arial" w:hAnsi="Arial" w:cs="Arial"/>
          <w:w w:val="111"/>
          <w:sz w:val="21"/>
          <w:szCs w:val="21"/>
        </w:rPr>
        <w:t>o</w:t>
      </w:r>
      <w:r w:rsidRPr="003D0253">
        <w:rPr>
          <w:rFonts w:ascii="Arial" w:eastAsia="Arial" w:hAnsi="Arial" w:cs="Arial"/>
          <w:spacing w:val="-6"/>
          <w:w w:val="111"/>
          <w:sz w:val="21"/>
          <w:szCs w:val="21"/>
        </w:rPr>
        <w:t>n</w:t>
      </w:r>
      <w:r w:rsidRPr="003D0253">
        <w:rPr>
          <w:rFonts w:ascii="Arial" w:eastAsia="Arial" w:hAnsi="Arial" w:cs="Arial"/>
          <w:spacing w:val="-3"/>
          <w:w w:val="111"/>
          <w:sz w:val="21"/>
          <w:szCs w:val="21"/>
        </w:rPr>
        <w:t>i</w:t>
      </w:r>
      <w:r w:rsidRPr="003D0253">
        <w:rPr>
          <w:rFonts w:ascii="Arial" w:eastAsia="Arial" w:hAnsi="Arial" w:cs="Arial"/>
          <w:spacing w:val="6"/>
          <w:w w:val="111"/>
          <w:sz w:val="21"/>
          <w:szCs w:val="21"/>
        </w:rPr>
        <w:t>a</w:t>
      </w:r>
      <w:r w:rsidRPr="003D0253">
        <w:rPr>
          <w:rFonts w:ascii="Arial" w:eastAsia="Arial" w:hAnsi="Arial" w:cs="Arial"/>
          <w:w w:val="111"/>
          <w:sz w:val="21"/>
          <w:szCs w:val="21"/>
        </w:rPr>
        <w:t>l</w:t>
      </w:r>
      <w:r w:rsidRPr="003D0253">
        <w:rPr>
          <w:rFonts w:ascii="Arial" w:eastAsia="Arial" w:hAnsi="Arial" w:cs="Arial"/>
          <w:spacing w:val="-6"/>
          <w:w w:val="111"/>
          <w:sz w:val="21"/>
          <w:szCs w:val="21"/>
        </w:rPr>
        <w:t xml:space="preserve"> </w:t>
      </w:r>
      <w:r w:rsidRPr="003D0253">
        <w:rPr>
          <w:rFonts w:ascii="Arial" w:eastAsia="Arial" w:hAnsi="Arial" w:cs="Arial"/>
          <w:sz w:val="21"/>
          <w:szCs w:val="21"/>
        </w:rPr>
        <w:t>–</w:t>
      </w:r>
      <w:r w:rsidRPr="003D0253">
        <w:rPr>
          <w:rFonts w:ascii="Arial" w:eastAsia="Arial" w:hAnsi="Arial" w:cs="Arial"/>
          <w:spacing w:val="2"/>
          <w:sz w:val="21"/>
          <w:szCs w:val="21"/>
        </w:rPr>
        <w:t xml:space="preserve"> </w:t>
      </w:r>
      <w:r w:rsidRPr="003D0253">
        <w:rPr>
          <w:rFonts w:ascii="Arial" w:eastAsia="Arial" w:hAnsi="Arial" w:cs="Arial"/>
          <w:sz w:val="21"/>
          <w:szCs w:val="21"/>
        </w:rPr>
        <w:t>a</w:t>
      </w:r>
      <w:r w:rsidRPr="003D0253">
        <w:rPr>
          <w:rFonts w:ascii="Arial" w:eastAsia="Arial" w:hAnsi="Arial" w:cs="Arial"/>
          <w:spacing w:val="-8"/>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2"/>
          <w:sz w:val="21"/>
          <w:szCs w:val="21"/>
        </w:rPr>
        <w:t>r</w:t>
      </w:r>
      <w:r w:rsidRPr="003D0253">
        <w:rPr>
          <w:rFonts w:ascii="Arial" w:eastAsia="Arial" w:hAnsi="Arial" w:cs="Arial"/>
          <w:spacing w:val="-4"/>
          <w:sz w:val="21"/>
          <w:szCs w:val="21"/>
        </w:rPr>
        <w:t>i</w:t>
      </w:r>
      <w:r w:rsidRPr="003D0253">
        <w:rPr>
          <w:rFonts w:ascii="Arial" w:eastAsia="Arial" w:hAnsi="Arial" w:cs="Arial"/>
          <w:spacing w:val="-1"/>
          <w:sz w:val="21"/>
          <w:szCs w:val="21"/>
        </w:rPr>
        <w:t>tt</w:t>
      </w:r>
      <w:r w:rsidRPr="003D0253">
        <w:rPr>
          <w:rFonts w:ascii="Arial" w:eastAsia="Arial" w:hAnsi="Arial" w:cs="Arial"/>
          <w:spacing w:val="-2"/>
          <w:sz w:val="21"/>
          <w:szCs w:val="21"/>
        </w:rPr>
        <w:t>e</w:t>
      </w:r>
      <w:r w:rsidRPr="003D0253">
        <w:rPr>
          <w:rFonts w:ascii="Arial" w:eastAsia="Arial" w:hAnsi="Arial" w:cs="Arial"/>
          <w:sz w:val="21"/>
          <w:szCs w:val="21"/>
        </w:rPr>
        <w:t>n</w:t>
      </w:r>
      <w:r w:rsidRPr="003D0253">
        <w:rPr>
          <w:rFonts w:ascii="Arial" w:eastAsia="Arial" w:hAnsi="Arial" w:cs="Arial"/>
          <w:spacing w:val="-2"/>
          <w:sz w:val="21"/>
          <w:szCs w:val="21"/>
        </w:rPr>
        <w:t xml:space="preserve"> o</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5"/>
          <w:sz w:val="21"/>
          <w:szCs w:val="21"/>
        </w:rPr>
        <w:t>s</w:t>
      </w:r>
      <w:r w:rsidRPr="003D0253">
        <w:rPr>
          <w:rFonts w:ascii="Arial" w:eastAsia="Arial" w:hAnsi="Arial" w:cs="Arial"/>
          <w:spacing w:val="-2"/>
          <w:sz w:val="21"/>
          <w:szCs w:val="21"/>
        </w:rPr>
        <w:t>p</w:t>
      </w:r>
      <w:r w:rsidRPr="003D0253">
        <w:rPr>
          <w:rFonts w:ascii="Arial" w:eastAsia="Arial" w:hAnsi="Arial" w:cs="Arial"/>
          <w:spacing w:val="3"/>
          <w:sz w:val="21"/>
          <w:szCs w:val="21"/>
        </w:rPr>
        <w:t>o</w:t>
      </w:r>
      <w:r w:rsidRPr="003D0253">
        <w:rPr>
          <w:rFonts w:ascii="Arial" w:eastAsia="Arial" w:hAnsi="Arial" w:cs="Arial"/>
          <w:spacing w:val="-5"/>
          <w:sz w:val="21"/>
          <w:szCs w:val="21"/>
        </w:rPr>
        <w:t>k</w:t>
      </w:r>
      <w:r w:rsidRPr="003D0253">
        <w:rPr>
          <w:rFonts w:ascii="Arial" w:eastAsia="Arial" w:hAnsi="Arial" w:cs="Arial"/>
          <w:spacing w:val="3"/>
          <w:sz w:val="21"/>
          <w:szCs w:val="21"/>
        </w:rPr>
        <w:t>e</w:t>
      </w:r>
      <w:r w:rsidRPr="003D0253">
        <w:rPr>
          <w:rFonts w:ascii="Arial" w:eastAsia="Arial" w:hAnsi="Arial" w:cs="Arial"/>
          <w:sz w:val="21"/>
          <w:szCs w:val="21"/>
        </w:rPr>
        <w:t>n</w:t>
      </w:r>
      <w:r w:rsidRPr="003D0253">
        <w:rPr>
          <w:rFonts w:ascii="Arial" w:eastAsia="Arial" w:hAnsi="Arial" w:cs="Arial"/>
          <w:spacing w:val="-8"/>
          <w:sz w:val="21"/>
          <w:szCs w:val="21"/>
        </w:rPr>
        <w:t xml:space="preserve"> </w:t>
      </w:r>
      <w:r w:rsidRPr="003D0253">
        <w:rPr>
          <w:rFonts w:ascii="Arial" w:eastAsia="Arial" w:hAnsi="Arial" w:cs="Arial"/>
          <w:spacing w:val="1"/>
          <w:sz w:val="21"/>
          <w:szCs w:val="21"/>
        </w:rPr>
        <w:t>s</w:t>
      </w:r>
      <w:r w:rsidRPr="003D0253">
        <w:rPr>
          <w:rFonts w:ascii="Arial" w:eastAsia="Arial" w:hAnsi="Arial" w:cs="Arial"/>
          <w:spacing w:val="-1"/>
          <w:sz w:val="21"/>
          <w:szCs w:val="21"/>
        </w:rPr>
        <w:t>t</w:t>
      </w:r>
      <w:r w:rsidRPr="003D0253">
        <w:rPr>
          <w:rFonts w:ascii="Arial" w:eastAsia="Arial" w:hAnsi="Arial" w:cs="Arial"/>
          <w:spacing w:val="3"/>
          <w:sz w:val="21"/>
          <w:szCs w:val="21"/>
        </w:rPr>
        <w:t>a</w:t>
      </w:r>
      <w:r w:rsidRPr="003D0253">
        <w:rPr>
          <w:rFonts w:ascii="Arial" w:eastAsia="Arial" w:hAnsi="Arial" w:cs="Arial"/>
          <w:spacing w:val="-6"/>
          <w:sz w:val="21"/>
          <w:szCs w:val="21"/>
        </w:rPr>
        <w:t>t</w:t>
      </w:r>
      <w:r w:rsidRPr="003D0253">
        <w:rPr>
          <w:rFonts w:ascii="Arial" w:eastAsia="Arial" w:hAnsi="Arial" w:cs="Arial"/>
          <w:spacing w:val="-7"/>
          <w:sz w:val="21"/>
          <w:szCs w:val="21"/>
        </w:rPr>
        <w:t>e</w:t>
      </w:r>
      <w:r w:rsidRPr="003D0253">
        <w:rPr>
          <w:rFonts w:ascii="Arial" w:eastAsia="Arial" w:hAnsi="Arial" w:cs="Arial"/>
          <w:spacing w:val="2"/>
          <w:sz w:val="21"/>
          <w:szCs w:val="21"/>
        </w:rPr>
        <w:t>m</w:t>
      </w:r>
      <w:r w:rsidRPr="003D0253">
        <w:rPr>
          <w:rFonts w:ascii="Arial" w:eastAsia="Arial" w:hAnsi="Arial" w:cs="Arial"/>
          <w:spacing w:val="-2"/>
          <w:sz w:val="21"/>
          <w:szCs w:val="21"/>
        </w:rPr>
        <w:t>e</w:t>
      </w:r>
      <w:r w:rsidRPr="003D0253">
        <w:rPr>
          <w:rFonts w:ascii="Arial" w:eastAsia="Arial" w:hAnsi="Arial" w:cs="Arial"/>
          <w:spacing w:val="3"/>
          <w:sz w:val="21"/>
          <w:szCs w:val="21"/>
        </w:rPr>
        <w:t>n</w:t>
      </w:r>
      <w:r w:rsidRPr="003D0253">
        <w:rPr>
          <w:rFonts w:ascii="Arial" w:eastAsia="Arial" w:hAnsi="Arial" w:cs="Arial"/>
          <w:sz w:val="21"/>
          <w:szCs w:val="21"/>
        </w:rPr>
        <w:t>t</w:t>
      </w:r>
      <w:r w:rsidRPr="003D0253">
        <w:rPr>
          <w:rFonts w:ascii="Arial" w:eastAsia="Arial" w:hAnsi="Arial" w:cs="Arial"/>
          <w:spacing w:val="8"/>
          <w:sz w:val="21"/>
          <w:szCs w:val="21"/>
        </w:rPr>
        <w:t xml:space="preserve"> </w:t>
      </w:r>
      <w:r w:rsidRPr="003D0253">
        <w:rPr>
          <w:rFonts w:ascii="Arial" w:eastAsia="Arial" w:hAnsi="Arial" w:cs="Arial"/>
          <w:spacing w:val="-8"/>
          <w:sz w:val="21"/>
          <w:szCs w:val="21"/>
        </w:rPr>
        <w:t>i</w:t>
      </w:r>
      <w:r w:rsidRPr="003D0253">
        <w:rPr>
          <w:rFonts w:ascii="Arial" w:eastAsia="Arial" w:hAnsi="Arial" w:cs="Arial"/>
          <w:sz w:val="21"/>
          <w:szCs w:val="21"/>
        </w:rPr>
        <w:t>n</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w</w:t>
      </w:r>
      <w:r w:rsidRPr="003D0253">
        <w:rPr>
          <w:rFonts w:ascii="Arial" w:eastAsia="Arial" w:hAnsi="Arial" w:cs="Arial"/>
          <w:spacing w:val="-2"/>
          <w:sz w:val="21"/>
          <w:szCs w:val="21"/>
        </w:rPr>
        <w:t>h</w:t>
      </w:r>
      <w:r w:rsidRPr="003D0253">
        <w:rPr>
          <w:rFonts w:ascii="Arial" w:eastAsia="Arial" w:hAnsi="Arial" w:cs="Arial"/>
          <w:spacing w:val="-4"/>
          <w:sz w:val="21"/>
          <w:szCs w:val="21"/>
        </w:rPr>
        <w:t>i</w:t>
      </w:r>
      <w:r w:rsidRPr="003D0253">
        <w:rPr>
          <w:rFonts w:ascii="Arial" w:eastAsia="Arial" w:hAnsi="Arial" w:cs="Arial"/>
          <w:spacing w:val="5"/>
          <w:sz w:val="21"/>
          <w:szCs w:val="21"/>
        </w:rPr>
        <w:t>c</w:t>
      </w:r>
      <w:r w:rsidRPr="003D0253">
        <w:rPr>
          <w:rFonts w:ascii="Arial" w:eastAsia="Arial" w:hAnsi="Arial" w:cs="Arial"/>
          <w:sz w:val="21"/>
          <w:szCs w:val="21"/>
        </w:rPr>
        <w:t>h</w:t>
      </w:r>
      <w:r w:rsidRPr="003D0253">
        <w:rPr>
          <w:rFonts w:ascii="Arial" w:eastAsia="Arial" w:hAnsi="Arial" w:cs="Arial"/>
          <w:spacing w:val="-3"/>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3"/>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5"/>
          <w:sz w:val="21"/>
          <w:szCs w:val="21"/>
        </w:rPr>
        <w:t>s</w:t>
      </w:r>
      <w:r w:rsidRPr="003D0253">
        <w:rPr>
          <w:rFonts w:ascii="Arial" w:eastAsia="Arial" w:hAnsi="Arial" w:cs="Arial"/>
          <w:spacing w:val="3"/>
          <w:sz w:val="21"/>
          <w:szCs w:val="21"/>
        </w:rPr>
        <w:t>a</w:t>
      </w:r>
      <w:r w:rsidRPr="003D0253">
        <w:rPr>
          <w:rFonts w:ascii="Arial" w:eastAsia="Arial" w:hAnsi="Arial" w:cs="Arial"/>
          <w:sz w:val="21"/>
          <w:szCs w:val="21"/>
        </w:rPr>
        <w:t>y</w:t>
      </w:r>
      <w:r w:rsidRPr="003D0253">
        <w:rPr>
          <w:rFonts w:ascii="Arial" w:eastAsia="Arial" w:hAnsi="Arial" w:cs="Arial"/>
          <w:spacing w:val="-5"/>
          <w:sz w:val="21"/>
          <w:szCs w:val="21"/>
        </w:rPr>
        <w:t xml:space="preserve"> </w:t>
      </w:r>
      <w:r w:rsidRPr="003D0253">
        <w:rPr>
          <w:rFonts w:ascii="Arial" w:eastAsia="Arial" w:hAnsi="Arial" w:cs="Arial"/>
          <w:spacing w:val="4"/>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3"/>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u</w:t>
      </w:r>
      <w:r w:rsidRPr="003D0253">
        <w:rPr>
          <w:rFonts w:ascii="Arial" w:eastAsia="Arial" w:hAnsi="Arial" w:cs="Arial"/>
          <w:spacing w:val="-5"/>
          <w:sz w:val="21"/>
          <w:szCs w:val="21"/>
        </w:rPr>
        <w:t>s</w:t>
      </w:r>
      <w:r w:rsidRPr="003D0253">
        <w:rPr>
          <w:rFonts w:ascii="Arial" w:eastAsia="Arial" w:hAnsi="Arial" w:cs="Arial"/>
          <w:spacing w:val="-2"/>
          <w:sz w:val="21"/>
          <w:szCs w:val="21"/>
        </w:rPr>
        <w:t>e</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z w:val="21"/>
          <w:szCs w:val="21"/>
        </w:rPr>
        <w:t>a</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2"/>
          <w:sz w:val="21"/>
          <w:szCs w:val="21"/>
        </w:rPr>
        <w:t>odu</w:t>
      </w:r>
      <w:r w:rsidRPr="003D0253">
        <w:rPr>
          <w:rFonts w:ascii="Arial" w:eastAsia="Arial" w:hAnsi="Arial" w:cs="Arial"/>
          <w:sz w:val="21"/>
          <w:szCs w:val="21"/>
        </w:rPr>
        <w:t>ct</w:t>
      </w:r>
      <w:r w:rsidRPr="003D0253">
        <w:rPr>
          <w:rFonts w:ascii="Arial" w:eastAsia="Arial" w:hAnsi="Arial" w:cs="Arial"/>
          <w:spacing w:val="-2"/>
          <w:sz w:val="21"/>
          <w:szCs w:val="21"/>
        </w:rPr>
        <w:t xml:space="preserve"> o</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5"/>
          <w:sz w:val="21"/>
          <w:szCs w:val="21"/>
        </w:rPr>
        <w:t>s</w:t>
      </w:r>
      <w:r w:rsidRPr="003D0253">
        <w:rPr>
          <w:rFonts w:ascii="Arial" w:eastAsia="Arial" w:hAnsi="Arial" w:cs="Arial"/>
          <w:spacing w:val="3"/>
          <w:sz w:val="21"/>
          <w:szCs w:val="21"/>
        </w:rPr>
        <w:t>e</w:t>
      </w:r>
      <w:r w:rsidRPr="003D0253">
        <w:rPr>
          <w:rFonts w:ascii="Arial" w:eastAsia="Arial" w:hAnsi="Arial" w:cs="Arial"/>
          <w:spacing w:val="-3"/>
          <w:sz w:val="21"/>
          <w:szCs w:val="21"/>
        </w:rPr>
        <w:t>r</w:t>
      </w:r>
      <w:r w:rsidRPr="003D0253">
        <w:rPr>
          <w:rFonts w:ascii="Arial" w:eastAsia="Arial" w:hAnsi="Arial" w:cs="Arial"/>
          <w:sz w:val="21"/>
          <w:szCs w:val="21"/>
        </w:rPr>
        <w:t>v</w:t>
      </w:r>
      <w:r w:rsidRPr="003D0253">
        <w:rPr>
          <w:rFonts w:ascii="Arial" w:eastAsia="Arial" w:hAnsi="Arial" w:cs="Arial"/>
          <w:spacing w:val="-4"/>
          <w:sz w:val="21"/>
          <w:szCs w:val="21"/>
        </w:rPr>
        <w:t>i</w:t>
      </w:r>
      <w:r w:rsidRPr="003D0253">
        <w:rPr>
          <w:rFonts w:ascii="Arial" w:eastAsia="Arial" w:hAnsi="Arial" w:cs="Arial"/>
          <w:sz w:val="21"/>
          <w:szCs w:val="21"/>
        </w:rPr>
        <w:t>ce</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7"/>
          <w:sz w:val="21"/>
          <w:szCs w:val="21"/>
        </w:rPr>
        <w:t>n</w:t>
      </w:r>
      <w:r w:rsidRPr="003D0253">
        <w:rPr>
          <w:rFonts w:ascii="Arial" w:eastAsia="Arial" w:hAnsi="Arial" w:cs="Arial"/>
          <w:sz w:val="21"/>
          <w:szCs w:val="21"/>
        </w:rPr>
        <w:t>d</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li</w:t>
      </w:r>
      <w:r w:rsidRPr="003D0253">
        <w:rPr>
          <w:rFonts w:ascii="Arial" w:eastAsia="Arial" w:hAnsi="Arial" w:cs="Arial"/>
          <w:sz w:val="21"/>
          <w:szCs w:val="21"/>
        </w:rPr>
        <w:t>k</w:t>
      </w:r>
      <w:r w:rsidRPr="003D0253">
        <w:rPr>
          <w:rFonts w:ascii="Arial" w:eastAsia="Arial" w:hAnsi="Arial" w:cs="Arial"/>
          <w:spacing w:val="-2"/>
          <w:sz w:val="21"/>
          <w:szCs w:val="21"/>
        </w:rPr>
        <w:t>e</w:t>
      </w:r>
      <w:r w:rsidRPr="003D0253">
        <w:rPr>
          <w:rFonts w:ascii="Arial" w:eastAsia="Arial" w:hAnsi="Arial" w:cs="Arial"/>
          <w:sz w:val="21"/>
          <w:szCs w:val="21"/>
        </w:rPr>
        <w:t>d</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1"/>
          <w:sz w:val="21"/>
          <w:szCs w:val="21"/>
        </w:rPr>
        <w:t>t</w:t>
      </w:r>
      <w:r w:rsidRPr="003D0253">
        <w:rPr>
          <w:rFonts w:ascii="Arial" w:eastAsia="Arial" w:hAnsi="Arial" w:cs="Arial"/>
          <w:sz w:val="21"/>
          <w:szCs w:val="21"/>
        </w:rPr>
        <w:t>.</w:t>
      </w:r>
    </w:p>
    <w:p w:rsidR="00C86F4A" w:rsidRPr="003D0253" w:rsidRDefault="00C86F4A">
      <w:pPr>
        <w:spacing w:before="6" w:line="180" w:lineRule="exact"/>
        <w:rPr>
          <w:rFonts w:ascii="Arial" w:hAnsi="Arial" w:cs="Arial"/>
          <w:sz w:val="18"/>
          <w:szCs w:val="18"/>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ind w:left="139" w:right="212"/>
        <w:jc w:val="both"/>
        <w:rPr>
          <w:rFonts w:ascii="Arial" w:eastAsia="Arial" w:hAnsi="Arial" w:cs="Arial"/>
          <w:sz w:val="19"/>
          <w:szCs w:val="19"/>
        </w:rPr>
      </w:pPr>
      <w:r w:rsidRPr="003D0253">
        <w:rPr>
          <w:rFonts w:ascii="Arial" w:eastAsia="Arial" w:hAnsi="Arial" w:cs="Arial"/>
          <w:spacing w:val="-7"/>
          <w:sz w:val="19"/>
          <w:szCs w:val="19"/>
        </w:rPr>
        <w:t>T</w:t>
      </w:r>
      <w:r w:rsidRPr="003D0253">
        <w:rPr>
          <w:rFonts w:ascii="Arial" w:eastAsia="Arial" w:hAnsi="Arial" w:cs="Arial"/>
          <w:spacing w:val="-1"/>
          <w:sz w:val="19"/>
          <w:szCs w:val="19"/>
        </w:rPr>
        <w:t>h</w:t>
      </w:r>
      <w:r w:rsidRPr="003D0253">
        <w:rPr>
          <w:rFonts w:ascii="Arial" w:eastAsia="Arial" w:hAnsi="Arial" w:cs="Arial"/>
          <w:sz w:val="19"/>
          <w:szCs w:val="19"/>
        </w:rPr>
        <w:t>e</w:t>
      </w:r>
      <w:r w:rsidRPr="003D0253">
        <w:rPr>
          <w:rFonts w:ascii="Arial" w:eastAsia="Arial" w:hAnsi="Arial" w:cs="Arial"/>
          <w:spacing w:val="7"/>
          <w:sz w:val="19"/>
          <w:szCs w:val="19"/>
        </w:rPr>
        <w:t xml:space="preserve"> </w:t>
      </w:r>
      <w:r w:rsidRPr="003D0253">
        <w:rPr>
          <w:rFonts w:ascii="Arial" w:eastAsia="Arial" w:hAnsi="Arial" w:cs="Arial"/>
          <w:spacing w:val="2"/>
          <w:sz w:val="19"/>
          <w:szCs w:val="19"/>
        </w:rPr>
        <w:t>S</w:t>
      </w:r>
      <w:r w:rsidRPr="003D0253">
        <w:rPr>
          <w:rFonts w:ascii="Arial" w:eastAsia="Arial" w:hAnsi="Arial" w:cs="Arial"/>
          <w:spacing w:val="-1"/>
          <w:sz w:val="19"/>
          <w:szCs w:val="19"/>
        </w:rPr>
        <w:t>to</w:t>
      </w:r>
      <w:r w:rsidRPr="003D0253">
        <w:rPr>
          <w:rFonts w:ascii="Arial" w:eastAsia="Arial" w:hAnsi="Arial" w:cs="Arial"/>
          <w:spacing w:val="-2"/>
          <w:sz w:val="19"/>
          <w:szCs w:val="19"/>
        </w:rPr>
        <w:t>r</w:t>
      </w:r>
      <w:r w:rsidRPr="003D0253">
        <w:rPr>
          <w:rFonts w:ascii="Arial" w:eastAsia="Arial" w:hAnsi="Arial" w:cs="Arial"/>
          <w:sz w:val="19"/>
          <w:szCs w:val="19"/>
        </w:rPr>
        <w:t>y</w:t>
      </w:r>
      <w:r w:rsidRPr="003D0253">
        <w:rPr>
          <w:rFonts w:ascii="Arial" w:eastAsia="Arial" w:hAnsi="Arial" w:cs="Arial"/>
          <w:spacing w:val="5"/>
          <w:sz w:val="19"/>
          <w:szCs w:val="19"/>
        </w:rPr>
        <w:t xml:space="preserve"> </w:t>
      </w:r>
      <w:r w:rsidRPr="003D0253">
        <w:rPr>
          <w:rFonts w:ascii="Arial" w:eastAsia="Arial" w:hAnsi="Arial" w:cs="Arial"/>
          <w:spacing w:val="-1"/>
          <w:sz w:val="19"/>
          <w:szCs w:val="19"/>
        </w:rPr>
        <w:t>o</w:t>
      </w:r>
      <w:r w:rsidRPr="003D0253">
        <w:rPr>
          <w:rFonts w:ascii="Arial" w:eastAsia="Arial" w:hAnsi="Arial" w:cs="Arial"/>
          <w:sz w:val="19"/>
          <w:szCs w:val="19"/>
        </w:rPr>
        <w:t>f</w:t>
      </w:r>
      <w:r w:rsidRPr="003D0253">
        <w:rPr>
          <w:rFonts w:ascii="Arial" w:eastAsia="Arial" w:hAnsi="Arial" w:cs="Arial"/>
          <w:spacing w:val="6"/>
          <w:sz w:val="19"/>
          <w:szCs w:val="19"/>
        </w:rPr>
        <w:t xml:space="preserve"> </w:t>
      </w:r>
      <w:r w:rsidRPr="003D0253">
        <w:rPr>
          <w:rFonts w:ascii="Arial" w:eastAsia="Arial" w:hAnsi="Arial" w:cs="Arial"/>
          <w:spacing w:val="-8"/>
          <w:sz w:val="19"/>
          <w:szCs w:val="19"/>
        </w:rPr>
        <w:t>Y</w:t>
      </w:r>
      <w:r w:rsidRPr="003D0253">
        <w:rPr>
          <w:rFonts w:ascii="Arial" w:eastAsia="Arial" w:hAnsi="Arial" w:cs="Arial"/>
          <w:spacing w:val="-1"/>
          <w:sz w:val="19"/>
          <w:szCs w:val="19"/>
        </w:rPr>
        <w:t>ou</w:t>
      </w:r>
      <w:r w:rsidRPr="003D0253">
        <w:rPr>
          <w:rFonts w:ascii="Arial" w:eastAsia="Arial" w:hAnsi="Arial" w:cs="Arial"/>
          <w:sz w:val="19"/>
          <w:szCs w:val="19"/>
        </w:rPr>
        <w:t>r</w:t>
      </w:r>
      <w:r w:rsidRPr="003D0253">
        <w:rPr>
          <w:rFonts w:ascii="Arial" w:eastAsia="Arial" w:hAnsi="Arial" w:cs="Arial"/>
          <w:spacing w:val="7"/>
          <w:sz w:val="19"/>
          <w:szCs w:val="19"/>
        </w:rPr>
        <w:t xml:space="preserve"> </w:t>
      </w:r>
      <w:r w:rsidRPr="003D0253">
        <w:rPr>
          <w:rFonts w:ascii="Arial" w:eastAsia="Arial" w:hAnsi="Arial" w:cs="Arial"/>
          <w:spacing w:val="-5"/>
          <w:sz w:val="19"/>
          <w:szCs w:val="19"/>
        </w:rPr>
        <w:t>I</w:t>
      </w:r>
      <w:r w:rsidRPr="003D0253">
        <w:rPr>
          <w:rFonts w:ascii="Arial" w:eastAsia="Arial" w:hAnsi="Arial" w:cs="Arial"/>
          <w:spacing w:val="-1"/>
          <w:sz w:val="19"/>
          <w:szCs w:val="19"/>
        </w:rPr>
        <w:t>n</w:t>
      </w:r>
      <w:r w:rsidRPr="003D0253">
        <w:rPr>
          <w:rFonts w:ascii="Arial" w:eastAsia="Arial" w:hAnsi="Arial" w:cs="Arial"/>
          <w:sz w:val="19"/>
          <w:szCs w:val="19"/>
        </w:rPr>
        <w:t>v</w:t>
      </w:r>
      <w:r w:rsidRPr="003D0253">
        <w:rPr>
          <w:rFonts w:ascii="Arial" w:eastAsia="Arial" w:hAnsi="Arial" w:cs="Arial"/>
          <w:spacing w:val="-1"/>
          <w:sz w:val="19"/>
          <w:szCs w:val="19"/>
        </w:rPr>
        <w:t>en</w:t>
      </w:r>
      <w:r w:rsidRPr="003D0253">
        <w:rPr>
          <w:rFonts w:ascii="Arial" w:eastAsia="Arial" w:hAnsi="Arial" w:cs="Arial"/>
          <w:sz w:val="19"/>
          <w:szCs w:val="19"/>
        </w:rPr>
        <w:t>t</w:t>
      </w:r>
      <w:r w:rsidRPr="003D0253">
        <w:rPr>
          <w:rFonts w:ascii="Arial" w:eastAsia="Arial" w:hAnsi="Arial" w:cs="Arial"/>
          <w:spacing w:val="-4"/>
          <w:sz w:val="19"/>
          <w:szCs w:val="19"/>
        </w:rPr>
        <w:t>i</w:t>
      </w:r>
      <w:r w:rsidRPr="003D0253">
        <w:rPr>
          <w:rFonts w:ascii="Arial" w:eastAsia="Arial" w:hAnsi="Arial" w:cs="Arial"/>
          <w:spacing w:val="-6"/>
          <w:sz w:val="19"/>
          <w:szCs w:val="19"/>
        </w:rPr>
        <w:t>o</w:t>
      </w:r>
      <w:r w:rsidRPr="003D0253">
        <w:rPr>
          <w:rFonts w:ascii="Arial" w:eastAsia="Arial" w:hAnsi="Arial" w:cs="Arial"/>
          <w:sz w:val="19"/>
          <w:szCs w:val="19"/>
        </w:rPr>
        <w:t xml:space="preserve">n                                     </w:t>
      </w:r>
      <w:r w:rsidRPr="003D0253">
        <w:rPr>
          <w:rFonts w:ascii="Arial" w:eastAsia="Arial" w:hAnsi="Arial" w:cs="Arial"/>
          <w:spacing w:val="14"/>
          <w:sz w:val="19"/>
          <w:szCs w:val="19"/>
        </w:rPr>
        <w:t xml:space="preserve"> </w:t>
      </w:r>
      <w:r w:rsidRPr="003D0253">
        <w:rPr>
          <w:rFonts w:ascii="Arial" w:eastAsia="Arial" w:hAnsi="Arial" w:cs="Arial"/>
          <w:spacing w:val="-5"/>
          <w:sz w:val="19"/>
          <w:szCs w:val="19"/>
        </w:rPr>
        <w:t>I</w:t>
      </w:r>
      <w:r w:rsidRPr="003D0253">
        <w:rPr>
          <w:rFonts w:ascii="Arial" w:eastAsia="Arial" w:hAnsi="Arial" w:cs="Arial"/>
          <w:spacing w:val="-1"/>
          <w:sz w:val="19"/>
          <w:szCs w:val="19"/>
        </w:rPr>
        <w:t>n</w:t>
      </w:r>
      <w:r w:rsidRPr="003D0253">
        <w:rPr>
          <w:rFonts w:ascii="Arial" w:eastAsia="Arial" w:hAnsi="Arial" w:cs="Arial"/>
          <w:spacing w:val="5"/>
          <w:sz w:val="19"/>
          <w:szCs w:val="19"/>
        </w:rPr>
        <w:t>v</w:t>
      </w:r>
      <w:r w:rsidRPr="003D0253">
        <w:rPr>
          <w:rFonts w:ascii="Arial" w:eastAsia="Arial" w:hAnsi="Arial" w:cs="Arial"/>
          <w:spacing w:val="-6"/>
          <w:sz w:val="19"/>
          <w:szCs w:val="19"/>
        </w:rPr>
        <w:t>e</w:t>
      </w:r>
      <w:r w:rsidRPr="003D0253">
        <w:rPr>
          <w:rFonts w:ascii="Arial" w:eastAsia="Arial" w:hAnsi="Arial" w:cs="Arial"/>
          <w:spacing w:val="-1"/>
          <w:sz w:val="19"/>
          <w:szCs w:val="19"/>
        </w:rPr>
        <w:t>nt</w:t>
      </w:r>
      <w:r w:rsidRPr="003D0253">
        <w:rPr>
          <w:rFonts w:ascii="Arial" w:eastAsia="Arial" w:hAnsi="Arial" w:cs="Arial"/>
          <w:spacing w:val="-4"/>
          <w:sz w:val="19"/>
          <w:szCs w:val="19"/>
        </w:rPr>
        <w:t>i</w:t>
      </w:r>
      <w:r w:rsidRPr="003D0253">
        <w:rPr>
          <w:rFonts w:ascii="Arial" w:eastAsia="Arial" w:hAnsi="Arial" w:cs="Arial"/>
          <w:spacing w:val="-1"/>
          <w:sz w:val="19"/>
          <w:szCs w:val="19"/>
        </w:rPr>
        <w:t>o</w:t>
      </w:r>
      <w:r w:rsidRPr="003D0253">
        <w:rPr>
          <w:rFonts w:ascii="Arial" w:eastAsia="Arial" w:hAnsi="Arial" w:cs="Arial"/>
          <w:sz w:val="19"/>
          <w:szCs w:val="19"/>
        </w:rPr>
        <w:t>n</w:t>
      </w:r>
      <w:r w:rsidRPr="003D0253">
        <w:rPr>
          <w:rFonts w:ascii="Arial" w:eastAsia="Arial" w:hAnsi="Arial" w:cs="Arial"/>
          <w:spacing w:val="12"/>
          <w:sz w:val="19"/>
          <w:szCs w:val="19"/>
        </w:rPr>
        <w:t xml:space="preserve"> </w:t>
      </w:r>
      <w:r w:rsidRPr="003D0253">
        <w:rPr>
          <w:rFonts w:ascii="Arial" w:eastAsia="Arial" w:hAnsi="Arial" w:cs="Arial"/>
          <w:spacing w:val="-1"/>
          <w:sz w:val="19"/>
          <w:szCs w:val="19"/>
        </w:rPr>
        <w:t>L</w:t>
      </w:r>
      <w:r w:rsidRPr="003D0253">
        <w:rPr>
          <w:rFonts w:ascii="Arial" w:eastAsia="Arial" w:hAnsi="Arial" w:cs="Arial"/>
          <w:spacing w:val="-6"/>
          <w:sz w:val="19"/>
          <w:szCs w:val="19"/>
        </w:rPr>
        <w:t>o</w:t>
      </w:r>
      <w:r w:rsidRPr="003D0253">
        <w:rPr>
          <w:rFonts w:ascii="Arial" w:eastAsia="Arial" w:hAnsi="Arial" w:cs="Arial"/>
          <w:sz w:val="19"/>
          <w:szCs w:val="19"/>
        </w:rPr>
        <w:t>g</w:t>
      </w:r>
      <w:r w:rsidRPr="003D0253">
        <w:rPr>
          <w:rFonts w:ascii="Arial" w:eastAsia="Arial" w:hAnsi="Arial" w:cs="Arial"/>
          <w:spacing w:val="7"/>
          <w:sz w:val="19"/>
          <w:szCs w:val="19"/>
        </w:rPr>
        <w:t xml:space="preserve"> </w:t>
      </w:r>
      <w:r w:rsidRPr="003D0253">
        <w:rPr>
          <w:rFonts w:ascii="Arial" w:eastAsia="Arial" w:hAnsi="Arial" w:cs="Arial"/>
          <w:spacing w:val="2"/>
          <w:sz w:val="19"/>
          <w:szCs w:val="19"/>
        </w:rPr>
        <w:t>V</w:t>
      </w:r>
      <w:r w:rsidRPr="003D0253">
        <w:rPr>
          <w:rFonts w:ascii="Arial" w:eastAsia="Arial" w:hAnsi="Arial" w:cs="Arial"/>
          <w:spacing w:val="-6"/>
          <w:sz w:val="19"/>
          <w:szCs w:val="19"/>
        </w:rPr>
        <w:t>e</w:t>
      </w:r>
      <w:r w:rsidRPr="003D0253">
        <w:rPr>
          <w:rFonts w:ascii="Arial" w:eastAsia="Arial" w:hAnsi="Arial" w:cs="Arial"/>
          <w:spacing w:val="-2"/>
          <w:sz w:val="19"/>
          <w:szCs w:val="19"/>
        </w:rPr>
        <w:t>r</w:t>
      </w:r>
      <w:r w:rsidRPr="003D0253">
        <w:rPr>
          <w:rFonts w:ascii="Arial" w:eastAsia="Arial" w:hAnsi="Arial" w:cs="Arial"/>
          <w:sz w:val="19"/>
          <w:szCs w:val="19"/>
        </w:rPr>
        <w:t>s</w:t>
      </w:r>
      <w:r w:rsidRPr="003D0253">
        <w:rPr>
          <w:rFonts w:ascii="Arial" w:eastAsia="Arial" w:hAnsi="Arial" w:cs="Arial"/>
          <w:spacing w:val="-4"/>
          <w:sz w:val="19"/>
          <w:szCs w:val="19"/>
        </w:rPr>
        <w:t>i</w:t>
      </w:r>
      <w:r w:rsidRPr="003D0253">
        <w:rPr>
          <w:rFonts w:ascii="Arial" w:eastAsia="Arial" w:hAnsi="Arial" w:cs="Arial"/>
          <w:spacing w:val="-6"/>
          <w:sz w:val="19"/>
          <w:szCs w:val="19"/>
        </w:rPr>
        <w:t>o</w:t>
      </w:r>
      <w:r w:rsidRPr="003D0253">
        <w:rPr>
          <w:rFonts w:ascii="Arial" w:eastAsia="Arial" w:hAnsi="Arial" w:cs="Arial"/>
          <w:sz w:val="19"/>
          <w:szCs w:val="19"/>
        </w:rPr>
        <w:t>n</w:t>
      </w:r>
      <w:r w:rsidRPr="003D0253">
        <w:rPr>
          <w:rFonts w:ascii="Arial" w:eastAsia="Arial" w:hAnsi="Arial" w:cs="Arial"/>
          <w:spacing w:val="15"/>
          <w:sz w:val="19"/>
          <w:szCs w:val="19"/>
        </w:rPr>
        <w:t xml:space="preserve"> </w:t>
      </w:r>
      <w:r w:rsidRPr="003D0253">
        <w:rPr>
          <w:rFonts w:ascii="Arial" w:eastAsia="Arial" w:hAnsi="Arial" w:cs="Arial"/>
          <w:spacing w:val="-1"/>
          <w:sz w:val="19"/>
          <w:szCs w:val="19"/>
        </w:rPr>
        <w:t>1.</w:t>
      </w:r>
      <w:r w:rsidRPr="003D0253">
        <w:rPr>
          <w:rFonts w:ascii="Arial" w:eastAsia="Arial" w:hAnsi="Arial" w:cs="Arial"/>
          <w:sz w:val="19"/>
          <w:szCs w:val="19"/>
        </w:rPr>
        <w:t xml:space="preserve">0                                                               </w:t>
      </w:r>
      <w:r w:rsidRPr="003D0253">
        <w:rPr>
          <w:rFonts w:ascii="Arial" w:eastAsia="Arial" w:hAnsi="Arial" w:cs="Arial"/>
          <w:spacing w:val="5"/>
          <w:sz w:val="19"/>
          <w:szCs w:val="19"/>
        </w:rPr>
        <w:t xml:space="preserve"> </w:t>
      </w:r>
      <w:r w:rsidRPr="003D0253">
        <w:rPr>
          <w:rFonts w:ascii="Arial" w:eastAsia="Arial" w:hAnsi="Arial" w:cs="Arial"/>
          <w:spacing w:val="2"/>
          <w:sz w:val="19"/>
          <w:szCs w:val="19"/>
        </w:rPr>
        <w:t>P</w:t>
      </w:r>
      <w:r w:rsidRPr="003D0253">
        <w:rPr>
          <w:rFonts w:ascii="Arial" w:eastAsia="Arial" w:hAnsi="Arial" w:cs="Arial"/>
          <w:spacing w:val="-1"/>
          <w:sz w:val="19"/>
          <w:szCs w:val="19"/>
        </w:rPr>
        <w:t>a</w:t>
      </w:r>
      <w:r w:rsidRPr="003D0253">
        <w:rPr>
          <w:rFonts w:ascii="Arial" w:eastAsia="Arial" w:hAnsi="Arial" w:cs="Arial"/>
          <w:spacing w:val="-6"/>
          <w:sz w:val="19"/>
          <w:szCs w:val="19"/>
        </w:rPr>
        <w:t>g</w:t>
      </w:r>
      <w:r w:rsidRPr="003D0253">
        <w:rPr>
          <w:rFonts w:ascii="Arial" w:eastAsia="Arial" w:hAnsi="Arial" w:cs="Arial"/>
          <w:sz w:val="19"/>
          <w:szCs w:val="19"/>
        </w:rPr>
        <w:t>e</w:t>
      </w:r>
      <w:r w:rsidRPr="003D0253">
        <w:rPr>
          <w:rFonts w:ascii="Arial" w:eastAsia="Arial" w:hAnsi="Arial" w:cs="Arial"/>
          <w:spacing w:val="8"/>
          <w:sz w:val="19"/>
          <w:szCs w:val="19"/>
        </w:rPr>
        <w:t xml:space="preserve"> </w:t>
      </w:r>
      <w:r w:rsidRPr="003D0253">
        <w:rPr>
          <w:rFonts w:ascii="Arial" w:eastAsia="Arial" w:hAnsi="Arial" w:cs="Arial"/>
          <w:w w:val="101"/>
          <w:sz w:val="19"/>
          <w:szCs w:val="19"/>
        </w:rPr>
        <w:t>5</w:t>
      </w:r>
    </w:p>
    <w:p w:rsidR="00C86F4A" w:rsidRPr="003D0253" w:rsidRDefault="006C72B5">
      <w:pPr>
        <w:spacing w:line="200" w:lineRule="exact"/>
        <w:ind w:left="4272" w:right="4318"/>
        <w:jc w:val="center"/>
        <w:rPr>
          <w:rFonts w:ascii="Arial" w:eastAsia="Arial" w:hAnsi="Arial" w:cs="Arial"/>
          <w:sz w:val="19"/>
          <w:szCs w:val="19"/>
        </w:rPr>
        <w:sectPr w:rsidR="00C86F4A" w:rsidRPr="003D0253">
          <w:pgSz w:w="12240" w:h="15840"/>
          <w:pgMar w:top="1480" w:right="680" w:bottom="280" w:left="740" w:header="720" w:footer="720" w:gutter="0"/>
          <w:cols w:space="720"/>
        </w:sectPr>
      </w:pPr>
      <w:r w:rsidRPr="003D0253">
        <w:rPr>
          <w:rFonts w:ascii="Arial" w:eastAsia="Arial" w:hAnsi="Arial" w:cs="Arial"/>
          <w:sz w:val="19"/>
          <w:szCs w:val="19"/>
        </w:rPr>
        <w:t>©</w:t>
      </w:r>
      <w:r w:rsidRPr="003D0253">
        <w:rPr>
          <w:rFonts w:ascii="Arial" w:eastAsia="Arial" w:hAnsi="Arial" w:cs="Arial"/>
          <w:spacing w:val="4"/>
          <w:sz w:val="19"/>
          <w:szCs w:val="19"/>
        </w:rPr>
        <w:t xml:space="preserve"> </w:t>
      </w:r>
      <w:r w:rsidRPr="003D0253">
        <w:rPr>
          <w:rFonts w:ascii="Arial" w:eastAsia="Arial" w:hAnsi="Arial" w:cs="Arial"/>
          <w:spacing w:val="-1"/>
          <w:sz w:val="19"/>
          <w:szCs w:val="19"/>
        </w:rPr>
        <w:t>2</w:t>
      </w:r>
      <w:r w:rsidRPr="003D0253">
        <w:rPr>
          <w:rFonts w:ascii="Arial" w:eastAsia="Arial" w:hAnsi="Arial" w:cs="Arial"/>
          <w:spacing w:val="-6"/>
          <w:sz w:val="19"/>
          <w:szCs w:val="19"/>
        </w:rPr>
        <w:t>0</w:t>
      </w:r>
      <w:r w:rsidRPr="003D0253">
        <w:rPr>
          <w:rFonts w:ascii="Arial" w:eastAsia="Arial" w:hAnsi="Arial" w:cs="Arial"/>
          <w:spacing w:val="-1"/>
          <w:sz w:val="19"/>
          <w:szCs w:val="19"/>
        </w:rPr>
        <w:t>1</w:t>
      </w:r>
      <w:r w:rsidRPr="003D0253">
        <w:rPr>
          <w:rFonts w:ascii="Arial" w:eastAsia="Arial" w:hAnsi="Arial" w:cs="Arial"/>
          <w:sz w:val="19"/>
          <w:szCs w:val="19"/>
        </w:rPr>
        <w:t>8</w:t>
      </w:r>
      <w:r w:rsidRPr="003D0253">
        <w:rPr>
          <w:rFonts w:ascii="Arial" w:eastAsia="Arial" w:hAnsi="Arial" w:cs="Arial"/>
          <w:spacing w:val="8"/>
          <w:sz w:val="19"/>
          <w:szCs w:val="19"/>
        </w:rPr>
        <w:t xml:space="preserve"> </w:t>
      </w:r>
      <w:r w:rsidRPr="003D0253">
        <w:rPr>
          <w:rFonts w:ascii="Arial" w:eastAsia="Arial" w:hAnsi="Arial" w:cs="Arial"/>
          <w:spacing w:val="2"/>
          <w:sz w:val="19"/>
          <w:szCs w:val="19"/>
        </w:rPr>
        <w:t>S</w:t>
      </w:r>
      <w:r w:rsidRPr="003D0253">
        <w:rPr>
          <w:rFonts w:ascii="Arial" w:eastAsia="Arial" w:hAnsi="Arial" w:cs="Arial"/>
          <w:spacing w:val="-7"/>
          <w:sz w:val="19"/>
          <w:szCs w:val="19"/>
        </w:rPr>
        <w:t>T</w:t>
      </w:r>
      <w:r w:rsidRPr="003D0253">
        <w:rPr>
          <w:rFonts w:ascii="Arial" w:eastAsia="Arial" w:hAnsi="Arial" w:cs="Arial"/>
          <w:spacing w:val="2"/>
          <w:sz w:val="19"/>
          <w:szCs w:val="19"/>
        </w:rPr>
        <w:t>E</w:t>
      </w:r>
      <w:r w:rsidRPr="003D0253">
        <w:rPr>
          <w:rFonts w:ascii="Arial" w:eastAsia="Arial" w:hAnsi="Arial" w:cs="Arial"/>
          <w:spacing w:val="-6"/>
          <w:sz w:val="19"/>
          <w:szCs w:val="19"/>
        </w:rPr>
        <w:t>M</w:t>
      </w:r>
      <w:r w:rsidRPr="003D0253">
        <w:rPr>
          <w:rFonts w:ascii="Arial" w:eastAsia="Arial" w:hAnsi="Arial" w:cs="Arial"/>
          <w:spacing w:val="-10"/>
          <w:sz w:val="19"/>
          <w:szCs w:val="19"/>
        </w:rPr>
        <w:t>I</w:t>
      </w:r>
      <w:r w:rsidRPr="003D0253">
        <w:rPr>
          <w:rFonts w:ascii="Arial" w:eastAsia="Arial" w:hAnsi="Arial" w:cs="Arial"/>
          <w:sz w:val="19"/>
          <w:szCs w:val="19"/>
        </w:rPr>
        <w:t>E</w:t>
      </w:r>
      <w:r w:rsidRPr="003D0253">
        <w:rPr>
          <w:rFonts w:ascii="Arial" w:eastAsia="Arial" w:hAnsi="Arial" w:cs="Arial"/>
          <w:spacing w:val="14"/>
          <w:sz w:val="19"/>
          <w:szCs w:val="19"/>
        </w:rPr>
        <w:t xml:space="preserve"> </w:t>
      </w:r>
      <w:r w:rsidRPr="003D0253">
        <w:rPr>
          <w:rFonts w:ascii="Arial" w:eastAsia="Arial" w:hAnsi="Arial" w:cs="Arial"/>
          <w:w w:val="101"/>
          <w:sz w:val="19"/>
          <w:szCs w:val="19"/>
        </w:rPr>
        <w:t>C</w:t>
      </w:r>
      <w:r w:rsidRPr="003D0253">
        <w:rPr>
          <w:rFonts w:ascii="Arial" w:eastAsia="Arial" w:hAnsi="Arial" w:cs="Arial"/>
          <w:spacing w:val="-1"/>
          <w:w w:val="101"/>
          <w:sz w:val="19"/>
          <w:szCs w:val="19"/>
        </w:rPr>
        <w:t>oa</w:t>
      </w:r>
      <w:r w:rsidRPr="003D0253">
        <w:rPr>
          <w:rFonts w:ascii="Arial" w:eastAsia="Arial" w:hAnsi="Arial" w:cs="Arial"/>
          <w:spacing w:val="-4"/>
          <w:w w:val="101"/>
          <w:sz w:val="19"/>
          <w:szCs w:val="19"/>
        </w:rPr>
        <w:t>li</w:t>
      </w:r>
      <w:r w:rsidRPr="003D0253">
        <w:rPr>
          <w:rFonts w:ascii="Arial" w:eastAsia="Arial" w:hAnsi="Arial" w:cs="Arial"/>
          <w:spacing w:val="-1"/>
          <w:w w:val="101"/>
          <w:sz w:val="19"/>
          <w:szCs w:val="19"/>
        </w:rPr>
        <w:t>t</w:t>
      </w:r>
      <w:r w:rsidRPr="003D0253">
        <w:rPr>
          <w:rFonts w:ascii="Arial" w:eastAsia="Arial" w:hAnsi="Arial" w:cs="Arial"/>
          <w:spacing w:val="1"/>
          <w:w w:val="101"/>
          <w:sz w:val="19"/>
          <w:szCs w:val="19"/>
        </w:rPr>
        <w:t>i</w:t>
      </w:r>
      <w:r w:rsidRPr="003D0253">
        <w:rPr>
          <w:rFonts w:ascii="Arial" w:eastAsia="Arial" w:hAnsi="Arial" w:cs="Arial"/>
          <w:spacing w:val="-1"/>
          <w:w w:val="101"/>
          <w:sz w:val="19"/>
          <w:szCs w:val="19"/>
        </w:rPr>
        <w:t>on</w:t>
      </w:r>
    </w:p>
    <w:p w:rsidR="00C86F4A" w:rsidRPr="003D0253" w:rsidRDefault="006C72B5">
      <w:pPr>
        <w:spacing w:before="3" w:line="100" w:lineRule="exact"/>
        <w:rPr>
          <w:rFonts w:ascii="Arial" w:hAnsi="Arial" w:cs="Arial"/>
          <w:sz w:val="10"/>
          <w:szCs w:val="10"/>
        </w:rPr>
      </w:pPr>
      <w:r w:rsidRPr="003D0253">
        <w:rPr>
          <w:rFonts w:ascii="Arial" w:hAnsi="Arial" w:cs="Arial"/>
        </w:rPr>
        <w:lastRenderedPageBreak/>
        <w:pict>
          <v:group id="_x0000_s1186" style="position:absolute;margin-left:0;margin-top:0;width:612pt;height:791.8pt;z-index:-1511;mso-position-horizontal-relative:page;mso-position-vertical-relative:page" coordsize="12240,15836">
            <v:shape id="_x0000_s1195" style="position:absolute;left:11641;top:2;width:590;height:2758" coordorigin="11641,2" coordsize="590,2758" path="m11940,294r,2181l12231,2760r,-2758l11641,2r299,292xe" fillcolor="#33b0dd" stroked="f">
              <v:path arrowok="t"/>
            </v:shape>
            <v:shape id="_x0000_s1194" style="position:absolute;left:6;top:2;width:11934;height:2779" coordorigin="6,2" coordsize="11934,2779" path="m6,2781l298,2482r,-2188l11940,294,11641,2,6,2r,2779xe" fillcolor="#33b0dd" stroked="f">
              <v:path arrowok="t"/>
            </v:shape>
            <v:shape id="_x0000_s1193" style="position:absolute;left:11940;top:2515;width:291;height:10863" coordorigin="11940,2515" coordsize="291,10863" path="m11940,13378r291,-298l12231,2800r-291,-285l11940,13378xe" fillcolor="#82c50c" stroked="f">
              <v:path arrowok="t"/>
            </v:shape>
            <v:shape id="_x0000_s1192" style="position:absolute;left:6;top:2523;width:292;height:10821" coordorigin="6,2523" coordsize="292,10821" path="m6,13059r292,285l298,2523,6,2822r,10237xe" fillcolor="#82c50c" stroked="f">
              <v:path arrowok="t"/>
            </v:shape>
            <v:shape id="_x0000_s1191" style="position:absolute;left:6;top:13121;width:12225;height:2705" coordorigin="6,13121" coordsize="12225,2705" path="m12231,15826r,-2705l11940,13419r,2116l298,15535,6,15250r,576l12231,15826xe" fillcolor="#f10e83" stroked="f">
              <v:path arrowok="t"/>
            </v:shape>
            <v:shape id="_x0000_s1190" style="position:absolute;left:6;top:13099;width:292;height:2436" coordorigin="6,13099" coordsize="292,2436" path="m6,15250r292,285l298,13384,6,13099r,2151xe" fillcolor="#f10e83" stroked="f">
              <v:path arrowok="t"/>
            </v:shape>
            <v:shape id="_x0000_s1189" style="position:absolute;width:12240;height:2707" coordsize="12240,2707" path="m,2707l293,2418r,-2128l12240,290r,-290l,,,2707xe" fillcolor="#33b0dd" stroked="f">
              <v:path arrowok="t"/>
            </v:shape>
            <v:shape id="_x0000_s1188" style="position:absolute;left:11942;top:290;width:298;height:2417" coordorigin="11942,290" coordsize="298,2417" path="m12240,290r-298,l11942,2418r5,l12240,2707r,-2417xe" fillcolor="#33b0dd" stroked="f">
              <v:path arrowok="t"/>
            </v:shape>
            <v:shape id="_x0000_s1187" type="#_x0000_t75" style="position:absolute;left:4932;top:523;width:2376;height:1123">
              <v:imagedata r:id="rId6" o:title=""/>
            </v:shape>
            <w10:wrap anchorx="page" anchory="page"/>
          </v:group>
        </w:pict>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spacing w:before="29" w:line="260" w:lineRule="exact"/>
        <w:ind w:left="104"/>
        <w:rPr>
          <w:rFonts w:ascii="Arial" w:eastAsia="Arial" w:hAnsi="Arial" w:cs="Arial"/>
          <w:sz w:val="24"/>
          <w:szCs w:val="24"/>
        </w:rPr>
      </w:pPr>
      <w:r w:rsidRPr="003D0253">
        <w:rPr>
          <w:rFonts w:ascii="Arial" w:eastAsia="Arial" w:hAnsi="Arial" w:cs="Arial"/>
          <w:spacing w:val="1"/>
          <w:position w:val="-1"/>
          <w:sz w:val="24"/>
          <w:szCs w:val="24"/>
          <w:u w:val="thick" w:color="000000"/>
        </w:rPr>
        <w:t>R</w:t>
      </w:r>
      <w:r w:rsidRPr="003D0253">
        <w:rPr>
          <w:rFonts w:ascii="Arial" w:eastAsia="Arial" w:hAnsi="Arial" w:cs="Arial"/>
          <w:position w:val="-1"/>
          <w:sz w:val="24"/>
          <w:szCs w:val="24"/>
          <w:u w:val="thick" w:color="000000"/>
        </w:rPr>
        <w:t>e</w:t>
      </w:r>
      <w:r w:rsidRPr="003D0253">
        <w:rPr>
          <w:rFonts w:ascii="Arial" w:eastAsia="Arial" w:hAnsi="Arial" w:cs="Arial"/>
          <w:spacing w:val="4"/>
          <w:position w:val="-1"/>
          <w:sz w:val="24"/>
          <w:szCs w:val="24"/>
          <w:u w:val="thick" w:color="000000"/>
        </w:rPr>
        <w:t>q</w:t>
      </w:r>
      <w:r w:rsidRPr="003D0253">
        <w:rPr>
          <w:rFonts w:ascii="Arial" w:eastAsia="Arial" w:hAnsi="Arial" w:cs="Arial"/>
          <w:position w:val="-1"/>
          <w:sz w:val="24"/>
          <w:szCs w:val="24"/>
          <w:u w:val="thick" w:color="000000"/>
        </w:rPr>
        <w:t>u</w:t>
      </w:r>
      <w:r w:rsidRPr="003D0253">
        <w:rPr>
          <w:rFonts w:ascii="Arial" w:eastAsia="Arial" w:hAnsi="Arial" w:cs="Arial"/>
          <w:spacing w:val="2"/>
          <w:position w:val="-1"/>
          <w:sz w:val="24"/>
          <w:szCs w:val="24"/>
          <w:u w:val="thick" w:color="000000"/>
        </w:rPr>
        <w:t>i</w:t>
      </w:r>
      <w:r w:rsidRPr="003D0253">
        <w:rPr>
          <w:rFonts w:ascii="Arial" w:eastAsia="Arial" w:hAnsi="Arial" w:cs="Arial"/>
          <w:spacing w:val="3"/>
          <w:position w:val="-1"/>
          <w:sz w:val="24"/>
          <w:szCs w:val="24"/>
          <w:u w:val="thick" w:color="000000"/>
        </w:rPr>
        <w:t>r</w:t>
      </w:r>
      <w:r w:rsidRPr="003D0253">
        <w:rPr>
          <w:rFonts w:ascii="Arial" w:eastAsia="Arial" w:hAnsi="Arial" w:cs="Arial"/>
          <w:position w:val="-1"/>
          <w:sz w:val="24"/>
          <w:szCs w:val="24"/>
          <w:u w:val="thick" w:color="000000"/>
        </w:rPr>
        <w:t>e</w:t>
      </w:r>
      <w:r w:rsidRPr="003D0253">
        <w:rPr>
          <w:rFonts w:ascii="Arial" w:eastAsia="Arial" w:hAnsi="Arial" w:cs="Arial"/>
          <w:spacing w:val="2"/>
          <w:position w:val="-1"/>
          <w:sz w:val="24"/>
          <w:szCs w:val="24"/>
          <w:u w:val="thick" w:color="000000"/>
        </w:rPr>
        <w:t>m</w:t>
      </w:r>
      <w:r w:rsidRPr="003D0253">
        <w:rPr>
          <w:rFonts w:ascii="Arial" w:eastAsia="Arial" w:hAnsi="Arial" w:cs="Arial"/>
          <w:spacing w:val="1"/>
          <w:position w:val="-1"/>
          <w:sz w:val="24"/>
          <w:szCs w:val="24"/>
          <w:u w:val="thick" w:color="000000"/>
        </w:rPr>
        <w:t>e</w:t>
      </w:r>
      <w:r w:rsidRPr="003D0253">
        <w:rPr>
          <w:rFonts w:ascii="Arial" w:eastAsia="Arial" w:hAnsi="Arial" w:cs="Arial"/>
          <w:position w:val="-1"/>
          <w:sz w:val="24"/>
          <w:szCs w:val="24"/>
          <w:u w:val="thick" w:color="000000"/>
        </w:rPr>
        <w:t>n</w:t>
      </w:r>
      <w:r w:rsidRPr="003D0253">
        <w:rPr>
          <w:rFonts w:ascii="Arial" w:eastAsia="Arial" w:hAnsi="Arial" w:cs="Arial"/>
          <w:spacing w:val="2"/>
          <w:position w:val="-1"/>
          <w:sz w:val="24"/>
          <w:szCs w:val="24"/>
          <w:u w:val="thick" w:color="000000"/>
        </w:rPr>
        <w:t>ts</w:t>
      </w:r>
      <w:r w:rsidRPr="003D0253">
        <w:rPr>
          <w:rFonts w:ascii="Arial" w:eastAsia="Arial" w:hAnsi="Arial" w:cs="Arial"/>
          <w:spacing w:val="66"/>
          <w:position w:val="-1"/>
          <w:sz w:val="24"/>
          <w:szCs w:val="24"/>
          <w:u w:val="thick" w:color="000000"/>
        </w:rPr>
        <w:t xml:space="preserve"> </w:t>
      </w:r>
      <w:r w:rsidRPr="003D0253">
        <w:rPr>
          <w:rFonts w:ascii="Arial" w:eastAsia="Arial" w:hAnsi="Arial" w:cs="Arial"/>
          <w:spacing w:val="1"/>
          <w:position w:val="-1"/>
          <w:sz w:val="24"/>
          <w:szCs w:val="24"/>
          <w:u w:val="thick" w:color="000000"/>
        </w:rPr>
        <w:t>an</w:t>
      </w:r>
      <w:r w:rsidRPr="003D0253">
        <w:rPr>
          <w:rFonts w:ascii="Arial" w:eastAsia="Arial" w:hAnsi="Arial" w:cs="Arial"/>
          <w:position w:val="-1"/>
          <w:sz w:val="24"/>
          <w:szCs w:val="24"/>
          <w:u w:val="thick" w:color="000000"/>
        </w:rPr>
        <w:t>d</w:t>
      </w:r>
      <w:r w:rsidRPr="003D0253">
        <w:rPr>
          <w:rFonts w:ascii="Arial" w:eastAsia="Arial" w:hAnsi="Arial" w:cs="Arial"/>
          <w:spacing w:val="25"/>
          <w:position w:val="-1"/>
          <w:sz w:val="24"/>
          <w:szCs w:val="24"/>
          <w:u w:val="thick" w:color="000000"/>
        </w:rPr>
        <w:t xml:space="preserve"> </w:t>
      </w:r>
      <w:r w:rsidRPr="003D0253">
        <w:rPr>
          <w:rFonts w:ascii="Arial" w:eastAsia="Arial" w:hAnsi="Arial" w:cs="Arial"/>
          <w:position w:val="-1"/>
          <w:sz w:val="24"/>
          <w:szCs w:val="24"/>
          <w:u w:val="thick" w:color="000000"/>
        </w:rPr>
        <w:t>R</w:t>
      </w:r>
      <w:r w:rsidRPr="003D0253">
        <w:rPr>
          <w:rFonts w:ascii="Arial" w:eastAsia="Arial" w:hAnsi="Arial" w:cs="Arial"/>
          <w:spacing w:val="4"/>
          <w:w w:val="104"/>
          <w:position w:val="-1"/>
          <w:sz w:val="24"/>
          <w:szCs w:val="24"/>
          <w:u w:val="thick" w:color="000000"/>
        </w:rPr>
        <w:t>e</w:t>
      </w:r>
      <w:r w:rsidRPr="003D0253">
        <w:rPr>
          <w:rFonts w:ascii="Arial" w:eastAsia="Arial" w:hAnsi="Arial" w:cs="Arial"/>
          <w:spacing w:val="-1"/>
          <w:w w:val="104"/>
          <w:position w:val="-1"/>
          <w:sz w:val="24"/>
          <w:szCs w:val="24"/>
          <w:u w:val="thick" w:color="000000"/>
        </w:rPr>
        <w:t>s</w:t>
      </w:r>
      <w:r w:rsidRPr="003D0253">
        <w:rPr>
          <w:rFonts w:ascii="Arial" w:eastAsia="Arial" w:hAnsi="Arial" w:cs="Arial"/>
          <w:spacing w:val="7"/>
          <w:w w:val="104"/>
          <w:position w:val="-1"/>
          <w:sz w:val="24"/>
          <w:szCs w:val="24"/>
          <w:u w:val="thick" w:color="000000"/>
        </w:rPr>
        <w:t>t</w:t>
      </w:r>
      <w:r w:rsidRPr="003D0253">
        <w:rPr>
          <w:rFonts w:ascii="Arial" w:eastAsia="Arial" w:hAnsi="Arial" w:cs="Arial"/>
          <w:spacing w:val="2"/>
          <w:w w:val="118"/>
          <w:position w:val="-1"/>
          <w:sz w:val="24"/>
          <w:szCs w:val="24"/>
          <w:u w:val="thick" w:color="000000"/>
        </w:rPr>
        <w:t>r</w:t>
      </w:r>
      <w:r w:rsidRPr="003D0253">
        <w:rPr>
          <w:rFonts w:ascii="Arial" w:eastAsia="Arial" w:hAnsi="Arial" w:cs="Arial"/>
          <w:spacing w:val="-1"/>
          <w:w w:val="118"/>
          <w:position w:val="-1"/>
          <w:sz w:val="24"/>
          <w:szCs w:val="24"/>
          <w:u w:val="thick" w:color="000000"/>
        </w:rPr>
        <w:t>i</w:t>
      </w:r>
      <w:r w:rsidRPr="003D0253">
        <w:rPr>
          <w:rFonts w:ascii="Arial" w:eastAsia="Arial" w:hAnsi="Arial" w:cs="Arial"/>
          <w:spacing w:val="-2"/>
          <w:w w:val="113"/>
          <w:position w:val="-1"/>
          <w:sz w:val="24"/>
          <w:szCs w:val="24"/>
          <w:u w:val="thick" w:color="000000"/>
        </w:rPr>
        <w:t>c</w:t>
      </w:r>
      <w:r w:rsidRPr="003D0253">
        <w:rPr>
          <w:rFonts w:ascii="Arial" w:eastAsia="Arial" w:hAnsi="Arial" w:cs="Arial"/>
          <w:spacing w:val="1"/>
          <w:w w:val="114"/>
          <w:position w:val="-1"/>
          <w:sz w:val="24"/>
          <w:szCs w:val="24"/>
          <w:u w:val="thick" w:color="000000"/>
        </w:rPr>
        <w:t>t</w:t>
      </w:r>
      <w:r w:rsidRPr="003D0253">
        <w:rPr>
          <w:rFonts w:ascii="Arial" w:eastAsia="Arial" w:hAnsi="Arial" w:cs="Arial"/>
          <w:spacing w:val="7"/>
          <w:w w:val="122"/>
          <w:position w:val="-1"/>
          <w:sz w:val="24"/>
          <w:szCs w:val="24"/>
          <w:u w:val="thick" w:color="000000"/>
        </w:rPr>
        <w:t>i</w:t>
      </w:r>
      <w:r w:rsidRPr="003D0253">
        <w:rPr>
          <w:rFonts w:ascii="Arial" w:eastAsia="Arial" w:hAnsi="Arial" w:cs="Arial"/>
          <w:spacing w:val="4"/>
          <w:w w:val="104"/>
          <w:position w:val="-1"/>
          <w:sz w:val="24"/>
          <w:szCs w:val="24"/>
          <w:u w:val="thick" w:color="000000"/>
        </w:rPr>
        <w:t>o</w:t>
      </w:r>
      <w:r w:rsidRPr="003D0253">
        <w:rPr>
          <w:rFonts w:ascii="Arial" w:eastAsia="Arial" w:hAnsi="Arial" w:cs="Arial"/>
          <w:spacing w:val="5"/>
          <w:w w:val="104"/>
          <w:position w:val="-1"/>
          <w:sz w:val="24"/>
          <w:szCs w:val="24"/>
          <w:u w:val="thick" w:color="000000"/>
        </w:rPr>
        <w:t>n</w:t>
      </w:r>
      <w:r w:rsidRPr="003D0253">
        <w:rPr>
          <w:rFonts w:ascii="Arial" w:eastAsia="Arial" w:hAnsi="Arial" w:cs="Arial"/>
          <w:w w:val="109"/>
          <w:position w:val="-1"/>
          <w:sz w:val="24"/>
          <w:szCs w:val="24"/>
          <w:u w:val="thick" w:color="000000"/>
        </w:rPr>
        <w:t>s</w:t>
      </w:r>
    </w:p>
    <w:p w:rsidR="00C86F4A" w:rsidRPr="003D0253" w:rsidRDefault="00C86F4A">
      <w:pPr>
        <w:spacing w:before="12" w:line="260" w:lineRule="exact"/>
        <w:rPr>
          <w:rFonts w:ascii="Arial" w:hAnsi="Arial" w:cs="Arial"/>
          <w:sz w:val="26"/>
          <w:szCs w:val="26"/>
        </w:rPr>
      </w:pPr>
    </w:p>
    <w:p w:rsidR="00C86F4A" w:rsidRPr="003D0253" w:rsidRDefault="006C72B5">
      <w:pPr>
        <w:spacing w:before="34" w:line="252" w:lineRule="auto"/>
        <w:ind w:left="104" w:right="96"/>
        <w:rPr>
          <w:rFonts w:ascii="Arial" w:hAnsi="Arial" w:cs="Arial"/>
          <w:sz w:val="21"/>
          <w:szCs w:val="21"/>
        </w:rPr>
      </w:pPr>
      <w:r w:rsidRPr="003D0253">
        <w:rPr>
          <w:rFonts w:ascii="Arial" w:hAnsi="Arial" w:cs="Arial"/>
          <w:spacing w:val="1"/>
          <w:sz w:val="21"/>
          <w:szCs w:val="21"/>
        </w:rPr>
        <w:t>T</w:t>
      </w:r>
      <w:r w:rsidRPr="003D0253">
        <w:rPr>
          <w:rFonts w:ascii="Arial" w:hAnsi="Arial" w:cs="Arial"/>
          <w:sz w:val="21"/>
          <w:szCs w:val="21"/>
        </w:rPr>
        <w:t>o</w:t>
      </w:r>
      <w:r w:rsidRPr="003D0253">
        <w:rPr>
          <w:rFonts w:ascii="Arial" w:hAnsi="Arial" w:cs="Arial"/>
          <w:spacing w:val="15"/>
          <w:sz w:val="21"/>
          <w:szCs w:val="21"/>
        </w:rPr>
        <w:t xml:space="preserve"> </w:t>
      </w:r>
      <w:r w:rsidRPr="003D0253">
        <w:rPr>
          <w:rFonts w:ascii="Arial" w:hAnsi="Arial" w:cs="Arial"/>
          <w:spacing w:val="-2"/>
          <w:w w:val="111"/>
          <w:sz w:val="21"/>
          <w:szCs w:val="21"/>
        </w:rPr>
        <w:t>p</w:t>
      </w:r>
      <w:r w:rsidRPr="003D0253">
        <w:rPr>
          <w:rFonts w:ascii="Arial" w:hAnsi="Arial" w:cs="Arial"/>
          <w:spacing w:val="-3"/>
          <w:w w:val="111"/>
          <w:sz w:val="21"/>
          <w:szCs w:val="21"/>
        </w:rPr>
        <w:t>a</w:t>
      </w:r>
      <w:r w:rsidRPr="003D0253">
        <w:rPr>
          <w:rFonts w:ascii="Arial" w:hAnsi="Arial" w:cs="Arial"/>
          <w:spacing w:val="2"/>
          <w:sz w:val="21"/>
          <w:szCs w:val="21"/>
        </w:rPr>
        <w:t>r</w:t>
      </w:r>
      <w:r w:rsidRPr="003D0253">
        <w:rPr>
          <w:rFonts w:ascii="Arial" w:hAnsi="Arial" w:cs="Arial"/>
          <w:spacing w:val="3"/>
          <w:w w:val="117"/>
          <w:sz w:val="21"/>
          <w:szCs w:val="21"/>
        </w:rPr>
        <w:t>t</w:t>
      </w:r>
      <w:r w:rsidRPr="003D0253">
        <w:rPr>
          <w:rFonts w:ascii="Arial" w:hAnsi="Arial" w:cs="Arial"/>
          <w:spacing w:val="-2"/>
          <w:w w:val="78"/>
          <w:sz w:val="21"/>
          <w:szCs w:val="21"/>
        </w:rPr>
        <w:t>i</w:t>
      </w:r>
      <w:r w:rsidRPr="003D0253">
        <w:rPr>
          <w:rFonts w:ascii="Arial" w:hAnsi="Arial" w:cs="Arial"/>
          <w:spacing w:val="1"/>
          <w:w w:val="117"/>
          <w:sz w:val="21"/>
          <w:szCs w:val="21"/>
        </w:rPr>
        <w:t>c</w:t>
      </w:r>
      <w:r w:rsidRPr="003D0253">
        <w:rPr>
          <w:rFonts w:ascii="Arial" w:hAnsi="Arial" w:cs="Arial"/>
          <w:spacing w:val="2"/>
          <w:w w:val="78"/>
          <w:sz w:val="21"/>
          <w:szCs w:val="21"/>
        </w:rPr>
        <w:t>i</w:t>
      </w:r>
      <w:r w:rsidRPr="003D0253">
        <w:rPr>
          <w:rFonts w:ascii="Arial" w:hAnsi="Arial" w:cs="Arial"/>
          <w:spacing w:val="-2"/>
          <w:w w:val="111"/>
          <w:sz w:val="21"/>
          <w:szCs w:val="21"/>
        </w:rPr>
        <w:t>p</w:t>
      </w:r>
      <w:r w:rsidRPr="003D0253">
        <w:rPr>
          <w:rFonts w:ascii="Arial" w:hAnsi="Arial" w:cs="Arial"/>
          <w:spacing w:val="1"/>
          <w:w w:val="111"/>
          <w:sz w:val="21"/>
          <w:szCs w:val="21"/>
        </w:rPr>
        <w:t>a</w:t>
      </w:r>
      <w:r w:rsidRPr="003D0253">
        <w:rPr>
          <w:rFonts w:ascii="Arial" w:hAnsi="Arial" w:cs="Arial"/>
          <w:spacing w:val="-1"/>
          <w:w w:val="117"/>
          <w:sz w:val="21"/>
          <w:szCs w:val="21"/>
        </w:rPr>
        <w:t>t</w:t>
      </w:r>
      <w:r w:rsidRPr="003D0253">
        <w:rPr>
          <w:rFonts w:ascii="Arial" w:hAnsi="Arial" w:cs="Arial"/>
          <w:w w:val="117"/>
          <w:sz w:val="21"/>
          <w:szCs w:val="21"/>
        </w:rPr>
        <w:t>e</w:t>
      </w:r>
      <w:r w:rsidRPr="003D0253">
        <w:rPr>
          <w:rFonts w:ascii="Arial" w:hAnsi="Arial" w:cs="Arial"/>
          <w:spacing w:val="6"/>
          <w:sz w:val="21"/>
          <w:szCs w:val="21"/>
        </w:rPr>
        <w:t xml:space="preserve"> </w:t>
      </w:r>
      <w:r w:rsidRPr="003D0253">
        <w:rPr>
          <w:rFonts w:ascii="Arial" w:hAnsi="Arial" w:cs="Arial"/>
          <w:spacing w:val="-2"/>
          <w:w w:val="78"/>
          <w:sz w:val="21"/>
          <w:szCs w:val="21"/>
        </w:rPr>
        <w:t>i</w:t>
      </w:r>
      <w:r w:rsidRPr="003D0253">
        <w:rPr>
          <w:rFonts w:ascii="Arial" w:hAnsi="Arial" w:cs="Arial"/>
          <w:w w:val="106"/>
          <w:sz w:val="21"/>
          <w:szCs w:val="21"/>
        </w:rPr>
        <w:t>n</w:t>
      </w:r>
      <w:r w:rsidRPr="003D0253">
        <w:rPr>
          <w:rFonts w:ascii="Arial" w:hAnsi="Arial" w:cs="Arial"/>
          <w:spacing w:val="-1"/>
          <w:sz w:val="21"/>
          <w:szCs w:val="21"/>
        </w:rPr>
        <w:t xml:space="preserve"> t</w:t>
      </w:r>
      <w:r w:rsidRPr="003D0253">
        <w:rPr>
          <w:rFonts w:ascii="Arial" w:hAnsi="Arial" w:cs="Arial"/>
          <w:sz w:val="21"/>
          <w:szCs w:val="21"/>
        </w:rPr>
        <w:t>he</w:t>
      </w:r>
      <w:r w:rsidRPr="003D0253">
        <w:rPr>
          <w:rFonts w:ascii="Arial" w:hAnsi="Arial" w:cs="Arial"/>
          <w:spacing w:val="37"/>
          <w:sz w:val="21"/>
          <w:szCs w:val="21"/>
        </w:rPr>
        <w:t xml:space="preserve"> </w:t>
      </w:r>
      <w:r w:rsidRPr="003D0253">
        <w:rPr>
          <w:rFonts w:ascii="Arial" w:hAnsi="Arial" w:cs="Arial"/>
          <w:spacing w:val="-1"/>
          <w:w w:val="94"/>
          <w:sz w:val="21"/>
          <w:szCs w:val="21"/>
        </w:rPr>
        <w:t>ST</w:t>
      </w:r>
      <w:r w:rsidRPr="003D0253">
        <w:rPr>
          <w:rFonts w:ascii="Arial" w:hAnsi="Arial" w:cs="Arial"/>
          <w:spacing w:val="-2"/>
          <w:w w:val="94"/>
          <w:sz w:val="21"/>
          <w:szCs w:val="21"/>
        </w:rPr>
        <w:t>E</w:t>
      </w:r>
      <w:r w:rsidRPr="003D0253">
        <w:rPr>
          <w:rFonts w:ascii="Arial" w:hAnsi="Arial" w:cs="Arial"/>
          <w:w w:val="94"/>
          <w:sz w:val="21"/>
          <w:szCs w:val="21"/>
        </w:rPr>
        <w:t>M</w:t>
      </w:r>
      <w:r w:rsidRPr="003D0253">
        <w:rPr>
          <w:rFonts w:ascii="Arial" w:hAnsi="Arial" w:cs="Arial"/>
          <w:spacing w:val="-4"/>
          <w:w w:val="94"/>
          <w:sz w:val="21"/>
          <w:szCs w:val="21"/>
        </w:rPr>
        <w:t>I</w:t>
      </w:r>
      <w:r w:rsidRPr="003D0253">
        <w:rPr>
          <w:rFonts w:ascii="Arial" w:hAnsi="Arial" w:cs="Arial"/>
          <w:w w:val="94"/>
          <w:sz w:val="21"/>
          <w:szCs w:val="21"/>
        </w:rPr>
        <w:t>E</w:t>
      </w:r>
      <w:r w:rsidRPr="003D0253">
        <w:rPr>
          <w:rFonts w:ascii="Arial" w:hAnsi="Arial" w:cs="Arial"/>
          <w:spacing w:val="9"/>
          <w:w w:val="94"/>
          <w:sz w:val="21"/>
          <w:szCs w:val="21"/>
        </w:rPr>
        <w:t xml:space="preserve"> </w:t>
      </w:r>
      <w:r w:rsidRPr="003D0253">
        <w:rPr>
          <w:rFonts w:ascii="Arial" w:hAnsi="Arial" w:cs="Arial"/>
          <w:spacing w:val="5"/>
          <w:w w:val="94"/>
          <w:sz w:val="21"/>
          <w:szCs w:val="21"/>
        </w:rPr>
        <w:t>N</w:t>
      </w:r>
      <w:r w:rsidRPr="003D0253">
        <w:rPr>
          <w:rFonts w:ascii="Arial" w:hAnsi="Arial" w:cs="Arial"/>
          <w:spacing w:val="1"/>
          <w:w w:val="117"/>
          <w:sz w:val="21"/>
          <w:szCs w:val="21"/>
        </w:rPr>
        <w:t>a</w:t>
      </w:r>
      <w:r w:rsidRPr="003D0253">
        <w:rPr>
          <w:rFonts w:ascii="Arial" w:hAnsi="Arial" w:cs="Arial"/>
          <w:spacing w:val="3"/>
          <w:w w:val="117"/>
          <w:sz w:val="21"/>
          <w:szCs w:val="21"/>
        </w:rPr>
        <w:t>t</w:t>
      </w:r>
      <w:r w:rsidRPr="003D0253">
        <w:rPr>
          <w:rFonts w:ascii="Arial" w:hAnsi="Arial" w:cs="Arial"/>
          <w:spacing w:val="2"/>
          <w:w w:val="78"/>
          <w:sz w:val="21"/>
          <w:szCs w:val="21"/>
        </w:rPr>
        <w:t>i</w:t>
      </w:r>
      <w:r w:rsidRPr="003D0253">
        <w:rPr>
          <w:rFonts w:ascii="Arial" w:hAnsi="Arial" w:cs="Arial"/>
          <w:spacing w:val="-2"/>
          <w:w w:val="111"/>
          <w:sz w:val="21"/>
          <w:szCs w:val="21"/>
        </w:rPr>
        <w:t>o</w:t>
      </w:r>
      <w:r w:rsidRPr="003D0253">
        <w:rPr>
          <w:rFonts w:ascii="Arial" w:hAnsi="Arial" w:cs="Arial"/>
          <w:spacing w:val="-1"/>
          <w:w w:val="106"/>
          <w:sz w:val="21"/>
          <w:szCs w:val="21"/>
        </w:rPr>
        <w:t>n</w:t>
      </w:r>
      <w:r w:rsidRPr="003D0253">
        <w:rPr>
          <w:rFonts w:ascii="Arial" w:hAnsi="Arial" w:cs="Arial"/>
          <w:spacing w:val="6"/>
          <w:w w:val="117"/>
          <w:sz w:val="21"/>
          <w:szCs w:val="21"/>
        </w:rPr>
        <w:t>a</w:t>
      </w:r>
      <w:r w:rsidRPr="003D0253">
        <w:rPr>
          <w:rFonts w:ascii="Arial" w:hAnsi="Arial" w:cs="Arial"/>
          <w:w w:val="78"/>
          <w:sz w:val="21"/>
          <w:szCs w:val="21"/>
        </w:rPr>
        <w:t>l</w:t>
      </w:r>
      <w:r w:rsidRPr="003D0253">
        <w:rPr>
          <w:rFonts w:ascii="Arial" w:hAnsi="Arial" w:cs="Arial"/>
          <w:spacing w:val="3"/>
          <w:sz w:val="21"/>
          <w:szCs w:val="21"/>
        </w:rPr>
        <w:t xml:space="preserve"> </w:t>
      </w:r>
      <w:r w:rsidRPr="003D0253">
        <w:rPr>
          <w:rFonts w:ascii="Arial" w:hAnsi="Arial" w:cs="Arial"/>
          <w:spacing w:val="1"/>
          <w:w w:val="94"/>
          <w:sz w:val="21"/>
          <w:szCs w:val="21"/>
        </w:rPr>
        <w:t>Inv</w:t>
      </w:r>
      <w:r w:rsidRPr="003D0253">
        <w:rPr>
          <w:rFonts w:ascii="Arial" w:hAnsi="Arial" w:cs="Arial"/>
          <w:spacing w:val="1"/>
          <w:w w:val="117"/>
          <w:sz w:val="21"/>
          <w:szCs w:val="21"/>
        </w:rPr>
        <w:t>e</w:t>
      </w:r>
      <w:r w:rsidRPr="003D0253">
        <w:rPr>
          <w:rFonts w:ascii="Arial" w:hAnsi="Arial" w:cs="Arial"/>
          <w:spacing w:val="-2"/>
          <w:w w:val="111"/>
          <w:sz w:val="21"/>
          <w:szCs w:val="21"/>
        </w:rPr>
        <w:t>n</w:t>
      </w:r>
      <w:r w:rsidRPr="003D0253">
        <w:rPr>
          <w:rFonts w:ascii="Arial" w:hAnsi="Arial" w:cs="Arial"/>
          <w:spacing w:val="2"/>
          <w:w w:val="111"/>
          <w:sz w:val="21"/>
          <w:szCs w:val="21"/>
        </w:rPr>
        <w:t>t</w:t>
      </w:r>
      <w:r w:rsidRPr="003D0253">
        <w:rPr>
          <w:rFonts w:ascii="Arial" w:hAnsi="Arial" w:cs="Arial"/>
          <w:spacing w:val="-2"/>
          <w:w w:val="78"/>
          <w:sz w:val="21"/>
          <w:szCs w:val="21"/>
        </w:rPr>
        <w:t>i</w:t>
      </w:r>
      <w:r w:rsidRPr="003D0253">
        <w:rPr>
          <w:rFonts w:ascii="Arial" w:hAnsi="Arial" w:cs="Arial"/>
          <w:spacing w:val="3"/>
          <w:w w:val="111"/>
          <w:sz w:val="21"/>
          <w:szCs w:val="21"/>
        </w:rPr>
        <w:t>o</w:t>
      </w:r>
      <w:r w:rsidRPr="003D0253">
        <w:rPr>
          <w:rFonts w:ascii="Arial" w:hAnsi="Arial" w:cs="Arial"/>
          <w:w w:val="106"/>
          <w:sz w:val="21"/>
          <w:szCs w:val="21"/>
        </w:rPr>
        <w:t>n</w:t>
      </w:r>
      <w:r w:rsidRPr="003D0253">
        <w:rPr>
          <w:rFonts w:ascii="Arial" w:hAnsi="Arial" w:cs="Arial"/>
          <w:spacing w:val="4"/>
          <w:sz w:val="21"/>
          <w:szCs w:val="21"/>
        </w:rPr>
        <w:t xml:space="preserve"> </w:t>
      </w:r>
      <w:r w:rsidRPr="003D0253">
        <w:rPr>
          <w:rFonts w:ascii="Arial" w:hAnsi="Arial" w:cs="Arial"/>
          <w:spacing w:val="2"/>
          <w:w w:val="95"/>
          <w:sz w:val="21"/>
          <w:szCs w:val="21"/>
        </w:rPr>
        <w:t>C</w:t>
      </w:r>
      <w:r w:rsidRPr="003D0253">
        <w:rPr>
          <w:rFonts w:ascii="Arial" w:hAnsi="Arial" w:cs="Arial"/>
          <w:spacing w:val="-2"/>
          <w:w w:val="111"/>
          <w:sz w:val="21"/>
          <w:szCs w:val="21"/>
        </w:rPr>
        <w:t>o</w:t>
      </w:r>
      <w:r w:rsidRPr="003D0253">
        <w:rPr>
          <w:rFonts w:ascii="Arial" w:hAnsi="Arial" w:cs="Arial"/>
          <w:sz w:val="21"/>
          <w:szCs w:val="21"/>
        </w:rPr>
        <w:t>n</w:t>
      </w:r>
      <w:r w:rsidRPr="003D0253">
        <w:rPr>
          <w:rFonts w:ascii="Arial" w:hAnsi="Arial" w:cs="Arial"/>
          <w:spacing w:val="5"/>
          <w:sz w:val="21"/>
          <w:szCs w:val="21"/>
        </w:rPr>
        <w:t>v</w:t>
      </w:r>
      <w:r w:rsidRPr="003D0253">
        <w:rPr>
          <w:rFonts w:ascii="Arial" w:hAnsi="Arial" w:cs="Arial"/>
          <w:spacing w:val="1"/>
          <w:w w:val="117"/>
          <w:sz w:val="21"/>
          <w:szCs w:val="21"/>
        </w:rPr>
        <w:t>e</w:t>
      </w:r>
      <w:r w:rsidRPr="003D0253">
        <w:rPr>
          <w:rFonts w:ascii="Arial" w:hAnsi="Arial" w:cs="Arial"/>
          <w:spacing w:val="-2"/>
          <w:w w:val="111"/>
          <w:sz w:val="21"/>
          <w:szCs w:val="21"/>
        </w:rPr>
        <w:t>n</w:t>
      </w:r>
      <w:r w:rsidRPr="003D0253">
        <w:rPr>
          <w:rFonts w:ascii="Arial" w:hAnsi="Arial" w:cs="Arial"/>
          <w:spacing w:val="2"/>
          <w:w w:val="111"/>
          <w:sz w:val="21"/>
          <w:szCs w:val="21"/>
        </w:rPr>
        <w:t>t</w:t>
      </w:r>
      <w:r w:rsidRPr="003D0253">
        <w:rPr>
          <w:rFonts w:ascii="Arial" w:hAnsi="Arial" w:cs="Arial"/>
          <w:spacing w:val="2"/>
          <w:w w:val="78"/>
          <w:sz w:val="21"/>
          <w:szCs w:val="21"/>
        </w:rPr>
        <w:t>i</w:t>
      </w:r>
      <w:r w:rsidRPr="003D0253">
        <w:rPr>
          <w:rFonts w:ascii="Arial" w:hAnsi="Arial" w:cs="Arial"/>
          <w:spacing w:val="-2"/>
          <w:w w:val="111"/>
          <w:sz w:val="21"/>
          <w:szCs w:val="21"/>
        </w:rPr>
        <w:t>o</w:t>
      </w:r>
      <w:r w:rsidRPr="003D0253">
        <w:rPr>
          <w:rFonts w:ascii="Arial" w:hAnsi="Arial" w:cs="Arial"/>
          <w:w w:val="106"/>
          <w:sz w:val="21"/>
          <w:szCs w:val="21"/>
        </w:rPr>
        <w:t>n</w:t>
      </w:r>
      <w:r w:rsidRPr="003D0253">
        <w:rPr>
          <w:rFonts w:ascii="Arial" w:hAnsi="Arial" w:cs="Arial"/>
          <w:spacing w:val="-1"/>
          <w:sz w:val="21"/>
          <w:szCs w:val="21"/>
        </w:rPr>
        <w:t xml:space="preserve"> </w:t>
      </w:r>
      <w:r w:rsidRPr="003D0253">
        <w:rPr>
          <w:rFonts w:ascii="Arial" w:hAnsi="Arial" w:cs="Arial"/>
          <w:spacing w:val="2"/>
          <w:sz w:val="21"/>
          <w:szCs w:val="21"/>
        </w:rPr>
        <w:t>a</w:t>
      </w:r>
      <w:r w:rsidRPr="003D0253">
        <w:rPr>
          <w:rFonts w:ascii="Arial" w:hAnsi="Arial" w:cs="Arial"/>
          <w:sz w:val="21"/>
          <w:szCs w:val="21"/>
        </w:rPr>
        <w:t>nd</w:t>
      </w:r>
      <w:r w:rsidRPr="003D0253">
        <w:rPr>
          <w:rFonts w:ascii="Arial" w:hAnsi="Arial" w:cs="Arial"/>
          <w:spacing w:val="44"/>
          <w:sz w:val="21"/>
          <w:szCs w:val="21"/>
        </w:rPr>
        <w:t xml:space="preserve"> </w:t>
      </w:r>
      <w:r w:rsidRPr="003D0253">
        <w:rPr>
          <w:rFonts w:ascii="Arial" w:hAnsi="Arial" w:cs="Arial"/>
          <w:spacing w:val="3"/>
          <w:w w:val="105"/>
          <w:sz w:val="21"/>
          <w:szCs w:val="21"/>
        </w:rPr>
        <w:t>E</w:t>
      </w:r>
      <w:r w:rsidRPr="003D0253">
        <w:rPr>
          <w:rFonts w:ascii="Arial" w:hAnsi="Arial" w:cs="Arial"/>
          <w:spacing w:val="-1"/>
          <w:w w:val="105"/>
          <w:sz w:val="21"/>
          <w:szCs w:val="21"/>
        </w:rPr>
        <w:t>n</w:t>
      </w:r>
      <w:r w:rsidRPr="003D0253">
        <w:rPr>
          <w:rFonts w:ascii="Arial" w:hAnsi="Arial" w:cs="Arial"/>
          <w:spacing w:val="-4"/>
          <w:w w:val="105"/>
          <w:sz w:val="21"/>
          <w:szCs w:val="21"/>
        </w:rPr>
        <w:t>t</w:t>
      </w:r>
      <w:r w:rsidRPr="003D0253">
        <w:rPr>
          <w:rFonts w:ascii="Arial" w:hAnsi="Arial" w:cs="Arial"/>
          <w:spacing w:val="3"/>
          <w:w w:val="105"/>
          <w:sz w:val="21"/>
          <w:szCs w:val="21"/>
        </w:rPr>
        <w:t>r</w:t>
      </w:r>
      <w:r w:rsidRPr="003D0253">
        <w:rPr>
          <w:rFonts w:ascii="Arial" w:hAnsi="Arial" w:cs="Arial"/>
          <w:spacing w:val="2"/>
          <w:w w:val="105"/>
          <w:sz w:val="21"/>
          <w:szCs w:val="21"/>
        </w:rPr>
        <w:t>e</w:t>
      </w:r>
      <w:r w:rsidRPr="003D0253">
        <w:rPr>
          <w:rFonts w:ascii="Arial" w:hAnsi="Arial" w:cs="Arial"/>
          <w:spacing w:val="-1"/>
          <w:w w:val="105"/>
          <w:sz w:val="21"/>
          <w:szCs w:val="21"/>
        </w:rPr>
        <w:t>p</w:t>
      </w:r>
      <w:r w:rsidRPr="003D0253">
        <w:rPr>
          <w:rFonts w:ascii="Arial" w:hAnsi="Arial" w:cs="Arial"/>
          <w:spacing w:val="3"/>
          <w:w w:val="105"/>
          <w:sz w:val="21"/>
          <w:szCs w:val="21"/>
        </w:rPr>
        <w:t>r</w:t>
      </w:r>
      <w:r w:rsidRPr="003D0253">
        <w:rPr>
          <w:rFonts w:ascii="Arial" w:hAnsi="Arial" w:cs="Arial"/>
          <w:spacing w:val="2"/>
          <w:w w:val="105"/>
          <w:sz w:val="21"/>
          <w:szCs w:val="21"/>
        </w:rPr>
        <w:t>e</w:t>
      </w:r>
      <w:r w:rsidRPr="003D0253">
        <w:rPr>
          <w:rFonts w:ascii="Arial" w:hAnsi="Arial" w:cs="Arial"/>
          <w:spacing w:val="-1"/>
          <w:w w:val="105"/>
          <w:sz w:val="21"/>
          <w:szCs w:val="21"/>
        </w:rPr>
        <w:t>n</w:t>
      </w:r>
      <w:r w:rsidRPr="003D0253">
        <w:rPr>
          <w:rFonts w:ascii="Arial" w:hAnsi="Arial" w:cs="Arial"/>
          <w:spacing w:val="2"/>
          <w:w w:val="105"/>
          <w:sz w:val="21"/>
          <w:szCs w:val="21"/>
        </w:rPr>
        <w:t>e</w:t>
      </w:r>
      <w:r w:rsidRPr="003D0253">
        <w:rPr>
          <w:rFonts w:ascii="Arial" w:hAnsi="Arial" w:cs="Arial"/>
          <w:spacing w:val="4"/>
          <w:w w:val="105"/>
          <w:sz w:val="21"/>
          <w:szCs w:val="21"/>
        </w:rPr>
        <w:t>u</w:t>
      </w:r>
      <w:r w:rsidRPr="003D0253">
        <w:rPr>
          <w:rFonts w:ascii="Arial" w:hAnsi="Arial" w:cs="Arial"/>
          <w:spacing w:val="-2"/>
          <w:w w:val="105"/>
          <w:sz w:val="21"/>
          <w:szCs w:val="21"/>
        </w:rPr>
        <w:t>r</w:t>
      </w:r>
      <w:r w:rsidRPr="003D0253">
        <w:rPr>
          <w:rFonts w:ascii="Arial" w:hAnsi="Arial" w:cs="Arial"/>
          <w:spacing w:val="4"/>
          <w:w w:val="105"/>
          <w:sz w:val="21"/>
          <w:szCs w:val="21"/>
        </w:rPr>
        <w:t>sh</w:t>
      </w:r>
      <w:r w:rsidRPr="003D0253">
        <w:rPr>
          <w:rFonts w:ascii="Arial" w:hAnsi="Arial" w:cs="Arial"/>
          <w:w w:val="105"/>
          <w:sz w:val="21"/>
          <w:szCs w:val="21"/>
        </w:rPr>
        <w:t>ip</w:t>
      </w:r>
      <w:r w:rsidRPr="003D0253">
        <w:rPr>
          <w:rFonts w:ascii="Arial" w:hAnsi="Arial" w:cs="Arial"/>
          <w:spacing w:val="15"/>
          <w:w w:val="105"/>
          <w:sz w:val="21"/>
          <w:szCs w:val="21"/>
        </w:rPr>
        <w:t xml:space="preserve"> </w:t>
      </w:r>
      <w:r w:rsidRPr="003D0253">
        <w:rPr>
          <w:rFonts w:ascii="Arial" w:hAnsi="Arial" w:cs="Arial"/>
          <w:spacing w:val="-4"/>
          <w:sz w:val="21"/>
          <w:szCs w:val="21"/>
        </w:rPr>
        <w:t>E</w:t>
      </w:r>
      <w:r w:rsidRPr="003D0253">
        <w:rPr>
          <w:rFonts w:ascii="Arial" w:hAnsi="Arial" w:cs="Arial"/>
          <w:sz w:val="21"/>
          <w:szCs w:val="21"/>
        </w:rPr>
        <w:t>xpo</w:t>
      </w:r>
      <w:r w:rsidRPr="003D0253">
        <w:rPr>
          <w:rFonts w:ascii="Arial" w:hAnsi="Arial" w:cs="Arial"/>
          <w:spacing w:val="15"/>
          <w:sz w:val="21"/>
          <w:szCs w:val="21"/>
        </w:rPr>
        <w:t xml:space="preserve"> </w:t>
      </w:r>
      <w:r w:rsidRPr="003D0253">
        <w:rPr>
          <w:rFonts w:ascii="Arial" w:hAnsi="Arial" w:cs="Arial"/>
          <w:w w:val="89"/>
          <w:sz w:val="21"/>
          <w:szCs w:val="21"/>
        </w:rPr>
        <w:t>(</w:t>
      </w:r>
      <w:r w:rsidRPr="003D0253">
        <w:rPr>
          <w:rFonts w:ascii="Arial" w:hAnsi="Arial" w:cs="Arial"/>
          <w:spacing w:val="4"/>
          <w:w w:val="89"/>
          <w:sz w:val="21"/>
          <w:szCs w:val="21"/>
        </w:rPr>
        <w:t>N</w:t>
      </w:r>
      <w:r w:rsidRPr="003D0253">
        <w:rPr>
          <w:rFonts w:ascii="Arial" w:hAnsi="Arial" w:cs="Arial"/>
          <w:w w:val="89"/>
          <w:sz w:val="21"/>
          <w:szCs w:val="21"/>
        </w:rPr>
        <w:t>I</w:t>
      </w:r>
      <w:r w:rsidRPr="003D0253">
        <w:rPr>
          <w:rFonts w:ascii="Arial" w:hAnsi="Arial" w:cs="Arial"/>
          <w:spacing w:val="4"/>
          <w:w w:val="89"/>
          <w:sz w:val="21"/>
          <w:szCs w:val="21"/>
        </w:rPr>
        <w:t>CEE</w:t>
      </w:r>
      <w:r w:rsidRPr="003D0253">
        <w:rPr>
          <w:rFonts w:ascii="Arial" w:hAnsi="Arial" w:cs="Arial"/>
          <w:w w:val="89"/>
          <w:sz w:val="21"/>
          <w:szCs w:val="21"/>
        </w:rPr>
        <w:t>)</w:t>
      </w:r>
      <w:r w:rsidRPr="003D0253">
        <w:rPr>
          <w:rFonts w:ascii="Arial" w:hAnsi="Arial" w:cs="Arial"/>
          <w:spacing w:val="18"/>
          <w:w w:val="89"/>
          <w:sz w:val="21"/>
          <w:szCs w:val="21"/>
        </w:rPr>
        <w:t xml:space="preserve"> </w:t>
      </w:r>
      <w:r w:rsidRPr="003D0253">
        <w:rPr>
          <w:rFonts w:ascii="Arial" w:hAnsi="Arial" w:cs="Arial"/>
          <w:spacing w:val="2"/>
          <w:w w:val="78"/>
          <w:sz w:val="21"/>
          <w:szCs w:val="21"/>
        </w:rPr>
        <w:t>i</w:t>
      </w:r>
      <w:r w:rsidRPr="003D0253">
        <w:rPr>
          <w:rFonts w:ascii="Arial" w:hAnsi="Arial" w:cs="Arial"/>
          <w:w w:val="106"/>
          <w:sz w:val="21"/>
          <w:szCs w:val="21"/>
        </w:rPr>
        <w:t>n</w:t>
      </w:r>
      <w:r w:rsidRPr="003D0253">
        <w:rPr>
          <w:rFonts w:ascii="Arial" w:hAnsi="Arial" w:cs="Arial"/>
          <w:spacing w:val="-6"/>
          <w:sz w:val="21"/>
          <w:szCs w:val="21"/>
        </w:rPr>
        <w:t xml:space="preserve"> </w:t>
      </w:r>
      <w:r w:rsidRPr="003D0253">
        <w:rPr>
          <w:rFonts w:ascii="Arial" w:hAnsi="Arial" w:cs="Arial"/>
          <w:spacing w:val="-1"/>
          <w:sz w:val="21"/>
          <w:szCs w:val="21"/>
        </w:rPr>
        <w:t>t</w:t>
      </w:r>
      <w:r w:rsidRPr="003D0253">
        <w:rPr>
          <w:rFonts w:ascii="Arial" w:hAnsi="Arial" w:cs="Arial"/>
          <w:sz w:val="21"/>
          <w:szCs w:val="21"/>
        </w:rPr>
        <w:t>he</w:t>
      </w:r>
      <w:r w:rsidRPr="003D0253">
        <w:rPr>
          <w:rFonts w:ascii="Arial" w:hAnsi="Arial" w:cs="Arial"/>
          <w:spacing w:val="42"/>
          <w:sz w:val="21"/>
          <w:szCs w:val="21"/>
        </w:rPr>
        <w:t xml:space="preserve"> </w:t>
      </w:r>
      <w:r w:rsidRPr="003D0253">
        <w:rPr>
          <w:rFonts w:ascii="Arial" w:hAnsi="Arial" w:cs="Arial"/>
          <w:spacing w:val="1"/>
          <w:w w:val="106"/>
          <w:sz w:val="21"/>
          <w:szCs w:val="21"/>
        </w:rPr>
        <w:t>S</w:t>
      </w:r>
      <w:r w:rsidRPr="003D0253">
        <w:rPr>
          <w:rFonts w:ascii="Arial" w:hAnsi="Arial" w:cs="Arial"/>
          <w:spacing w:val="-1"/>
          <w:w w:val="106"/>
          <w:sz w:val="21"/>
          <w:szCs w:val="21"/>
        </w:rPr>
        <w:t>p</w:t>
      </w:r>
      <w:r w:rsidRPr="003D0253">
        <w:rPr>
          <w:rFonts w:ascii="Arial" w:hAnsi="Arial" w:cs="Arial"/>
          <w:spacing w:val="2"/>
          <w:sz w:val="21"/>
          <w:szCs w:val="21"/>
        </w:rPr>
        <w:t>r</w:t>
      </w:r>
      <w:r w:rsidRPr="003D0253">
        <w:rPr>
          <w:rFonts w:ascii="Arial" w:hAnsi="Arial" w:cs="Arial"/>
          <w:spacing w:val="2"/>
          <w:w w:val="78"/>
          <w:sz w:val="21"/>
          <w:szCs w:val="21"/>
        </w:rPr>
        <w:t>i</w:t>
      </w:r>
      <w:r w:rsidRPr="003D0253">
        <w:rPr>
          <w:rFonts w:ascii="Arial" w:hAnsi="Arial" w:cs="Arial"/>
          <w:spacing w:val="4"/>
          <w:w w:val="106"/>
          <w:sz w:val="21"/>
          <w:szCs w:val="21"/>
        </w:rPr>
        <w:t>ng</w:t>
      </w:r>
      <w:r w:rsidRPr="003D0253">
        <w:rPr>
          <w:rFonts w:ascii="Arial" w:hAnsi="Arial" w:cs="Arial"/>
          <w:w w:val="72"/>
          <w:sz w:val="21"/>
          <w:szCs w:val="21"/>
        </w:rPr>
        <w:t>,</w:t>
      </w:r>
      <w:r w:rsidRPr="003D0253">
        <w:rPr>
          <w:rFonts w:ascii="Arial" w:hAnsi="Arial" w:cs="Arial"/>
          <w:spacing w:val="1"/>
          <w:sz w:val="21"/>
          <w:szCs w:val="21"/>
        </w:rPr>
        <w:t xml:space="preserve"> </w:t>
      </w:r>
      <w:r w:rsidRPr="003D0253">
        <w:rPr>
          <w:rFonts w:ascii="Arial" w:hAnsi="Arial" w:cs="Arial"/>
          <w:spacing w:val="-1"/>
          <w:w w:val="117"/>
          <w:sz w:val="21"/>
          <w:szCs w:val="21"/>
        </w:rPr>
        <w:t>t</w:t>
      </w:r>
      <w:r w:rsidRPr="003D0253">
        <w:rPr>
          <w:rFonts w:ascii="Arial" w:hAnsi="Arial" w:cs="Arial"/>
          <w:spacing w:val="-2"/>
          <w:w w:val="111"/>
          <w:sz w:val="21"/>
          <w:szCs w:val="21"/>
        </w:rPr>
        <w:t>h</w:t>
      </w:r>
      <w:r w:rsidRPr="003D0253">
        <w:rPr>
          <w:rFonts w:ascii="Arial" w:hAnsi="Arial" w:cs="Arial"/>
          <w:spacing w:val="1"/>
          <w:w w:val="111"/>
          <w:sz w:val="21"/>
          <w:szCs w:val="21"/>
        </w:rPr>
        <w:t>e</w:t>
      </w:r>
      <w:r w:rsidRPr="003D0253">
        <w:rPr>
          <w:rFonts w:ascii="Arial" w:hAnsi="Arial" w:cs="Arial"/>
          <w:spacing w:val="2"/>
          <w:sz w:val="21"/>
          <w:szCs w:val="21"/>
        </w:rPr>
        <w:t>r</w:t>
      </w:r>
      <w:r w:rsidRPr="003D0253">
        <w:rPr>
          <w:rFonts w:ascii="Arial" w:hAnsi="Arial" w:cs="Arial"/>
          <w:w w:val="117"/>
          <w:sz w:val="21"/>
          <w:szCs w:val="21"/>
        </w:rPr>
        <w:t xml:space="preserve">e </w:t>
      </w:r>
      <w:r w:rsidRPr="003D0253">
        <w:rPr>
          <w:rFonts w:ascii="Arial" w:hAnsi="Arial" w:cs="Arial"/>
          <w:spacing w:val="2"/>
          <w:sz w:val="21"/>
          <w:szCs w:val="21"/>
        </w:rPr>
        <w:t>a</w:t>
      </w:r>
      <w:r w:rsidRPr="003D0253">
        <w:rPr>
          <w:rFonts w:ascii="Arial" w:hAnsi="Arial" w:cs="Arial"/>
          <w:spacing w:val="-3"/>
          <w:sz w:val="21"/>
          <w:szCs w:val="21"/>
        </w:rPr>
        <w:t>r</w:t>
      </w:r>
      <w:r w:rsidRPr="003D0253">
        <w:rPr>
          <w:rFonts w:ascii="Arial" w:hAnsi="Arial" w:cs="Arial"/>
          <w:sz w:val="21"/>
          <w:szCs w:val="21"/>
        </w:rPr>
        <w:t>e</w:t>
      </w:r>
      <w:r w:rsidRPr="003D0253">
        <w:rPr>
          <w:rFonts w:ascii="Arial" w:hAnsi="Arial" w:cs="Arial"/>
          <w:spacing w:val="37"/>
          <w:sz w:val="21"/>
          <w:szCs w:val="21"/>
        </w:rPr>
        <w:t xml:space="preserve"> </w:t>
      </w:r>
      <w:r w:rsidRPr="003D0253">
        <w:rPr>
          <w:rFonts w:ascii="Arial" w:hAnsi="Arial" w:cs="Arial"/>
          <w:spacing w:val="-4"/>
          <w:w w:val="117"/>
          <w:sz w:val="21"/>
          <w:szCs w:val="21"/>
        </w:rPr>
        <w:t>c</w:t>
      </w:r>
      <w:r w:rsidRPr="003D0253">
        <w:rPr>
          <w:rFonts w:ascii="Arial" w:hAnsi="Arial" w:cs="Arial"/>
          <w:spacing w:val="1"/>
          <w:w w:val="117"/>
          <w:sz w:val="21"/>
          <w:szCs w:val="21"/>
        </w:rPr>
        <w:t>e</w:t>
      </w:r>
      <w:r w:rsidRPr="003D0253">
        <w:rPr>
          <w:rFonts w:ascii="Arial" w:hAnsi="Arial" w:cs="Arial"/>
          <w:spacing w:val="2"/>
          <w:sz w:val="21"/>
          <w:szCs w:val="21"/>
        </w:rPr>
        <w:t>r</w:t>
      </w:r>
      <w:r w:rsidRPr="003D0253">
        <w:rPr>
          <w:rFonts w:ascii="Arial" w:hAnsi="Arial" w:cs="Arial"/>
          <w:spacing w:val="-1"/>
          <w:w w:val="117"/>
          <w:sz w:val="21"/>
          <w:szCs w:val="21"/>
        </w:rPr>
        <w:t>t</w:t>
      </w:r>
      <w:r w:rsidRPr="003D0253">
        <w:rPr>
          <w:rFonts w:ascii="Arial" w:hAnsi="Arial" w:cs="Arial"/>
          <w:spacing w:val="1"/>
          <w:w w:val="117"/>
          <w:sz w:val="21"/>
          <w:szCs w:val="21"/>
        </w:rPr>
        <w:t>a</w:t>
      </w:r>
      <w:r w:rsidRPr="003D0253">
        <w:rPr>
          <w:rFonts w:ascii="Arial" w:hAnsi="Arial" w:cs="Arial"/>
          <w:spacing w:val="2"/>
          <w:w w:val="78"/>
          <w:sz w:val="21"/>
          <w:szCs w:val="21"/>
        </w:rPr>
        <w:t>i</w:t>
      </w:r>
      <w:r w:rsidRPr="003D0253">
        <w:rPr>
          <w:rFonts w:ascii="Arial" w:hAnsi="Arial" w:cs="Arial"/>
          <w:w w:val="106"/>
          <w:sz w:val="21"/>
          <w:szCs w:val="21"/>
        </w:rPr>
        <w:t>n</w:t>
      </w:r>
      <w:r w:rsidRPr="003D0253">
        <w:rPr>
          <w:rFonts w:ascii="Arial" w:hAnsi="Arial" w:cs="Arial"/>
          <w:sz w:val="21"/>
          <w:szCs w:val="21"/>
        </w:rPr>
        <w:t xml:space="preserve"> </w:t>
      </w:r>
      <w:r w:rsidRPr="003D0253">
        <w:rPr>
          <w:rFonts w:ascii="Arial" w:hAnsi="Arial" w:cs="Arial"/>
          <w:spacing w:val="2"/>
          <w:sz w:val="21"/>
          <w:szCs w:val="21"/>
        </w:rPr>
        <w:t>r</w:t>
      </w:r>
      <w:r w:rsidRPr="003D0253">
        <w:rPr>
          <w:rFonts w:ascii="Arial" w:hAnsi="Arial" w:cs="Arial"/>
          <w:spacing w:val="-4"/>
          <w:w w:val="117"/>
          <w:sz w:val="21"/>
          <w:szCs w:val="21"/>
        </w:rPr>
        <w:t>e</w:t>
      </w:r>
      <w:r w:rsidRPr="003D0253">
        <w:rPr>
          <w:rFonts w:ascii="Arial" w:hAnsi="Arial" w:cs="Arial"/>
          <w:w w:val="122"/>
          <w:sz w:val="21"/>
          <w:szCs w:val="21"/>
        </w:rPr>
        <w:t>s</w:t>
      </w:r>
      <w:r w:rsidRPr="003D0253">
        <w:rPr>
          <w:rFonts w:ascii="Arial" w:hAnsi="Arial" w:cs="Arial"/>
          <w:w w:val="123"/>
          <w:sz w:val="21"/>
          <w:szCs w:val="21"/>
        </w:rPr>
        <w:t>t</w:t>
      </w:r>
      <w:r w:rsidRPr="003D0253">
        <w:rPr>
          <w:rFonts w:ascii="Arial" w:hAnsi="Arial" w:cs="Arial"/>
          <w:spacing w:val="2"/>
          <w:sz w:val="21"/>
          <w:szCs w:val="21"/>
        </w:rPr>
        <w:t>r</w:t>
      </w:r>
      <w:r w:rsidRPr="003D0253">
        <w:rPr>
          <w:rFonts w:ascii="Arial" w:hAnsi="Arial" w:cs="Arial"/>
          <w:spacing w:val="-2"/>
          <w:w w:val="78"/>
          <w:sz w:val="21"/>
          <w:szCs w:val="21"/>
        </w:rPr>
        <w:t>i</w:t>
      </w:r>
      <w:r w:rsidRPr="003D0253">
        <w:rPr>
          <w:rFonts w:ascii="Arial" w:hAnsi="Arial" w:cs="Arial"/>
          <w:spacing w:val="-4"/>
          <w:w w:val="117"/>
          <w:sz w:val="21"/>
          <w:szCs w:val="21"/>
        </w:rPr>
        <w:t>c</w:t>
      </w:r>
      <w:r w:rsidRPr="003D0253">
        <w:rPr>
          <w:rFonts w:ascii="Arial" w:hAnsi="Arial" w:cs="Arial"/>
          <w:spacing w:val="3"/>
          <w:w w:val="117"/>
          <w:sz w:val="21"/>
          <w:szCs w:val="21"/>
        </w:rPr>
        <w:t>t</w:t>
      </w:r>
      <w:r w:rsidRPr="003D0253">
        <w:rPr>
          <w:rFonts w:ascii="Arial" w:hAnsi="Arial" w:cs="Arial"/>
          <w:spacing w:val="2"/>
          <w:w w:val="78"/>
          <w:sz w:val="21"/>
          <w:szCs w:val="21"/>
        </w:rPr>
        <w:t>i</w:t>
      </w:r>
      <w:r w:rsidRPr="003D0253">
        <w:rPr>
          <w:rFonts w:ascii="Arial" w:hAnsi="Arial" w:cs="Arial"/>
          <w:spacing w:val="-2"/>
          <w:w w:val="111"/>
          <w:sz w:val="21"/>
          <w:szCs w:val="21"/>
        </w:rPr>
        <w:t>o</w:t>
      </w:r>
      <w:r w:rsidRPr="003D0253">
        <w:rPr>
          <w:rFonts w:ascii="Arial" w:hAnsi="Arial" w:cs="Arial"/>
          <w:spacing w:val="-1"/>
          <w:w w:val="106"/>
          <w:sz w:val="21"/>
          <w:szCs w:val="21"/>
        </w:rPr>
        <w:t>n</w:t>
      </w:r>
      <w:r w:rsidRPr="003D0253">
        <w:rPr>
          <w:rFonts w:ascii="Arial" w:hAnsi="Arial" w:cs="Arial"/>
          <w:w w:val="128"/>
          <w:sz w:val="21"/>
          <w:szCs w:val="21"/>
        </w:rPr>
        <w:t>s</w:t>
      </w:r>
      <w:r w:rsidRPr="003D0253">
        <w:rPr>
          <w:rFonts w:ascii="Arial" w:hAnsi="Arial" w:cs="Arial"/>
          <w:spacing w:val="1"/>
          <w:sz w:val="21"/>
          <w:szCs w:val="21"/>
        </w:rPr>
        <w:t xml:space="preserve"> </w:t>
      </w:r>
      <w:r w:rsidRPr="003D0253">
        <w:rPr>
          <w:rFonts w:ascii="Arial" w:hAnsi="Arial" w:cs="Arial"/>
          <w:spacing w:val="2"/>
          <w:sz w:val="21"/>
          <w:szCs w:val="21"/>
        </w:rPr>
        <w:t>a</w:t>
      </w:r>
      <w:r w:rsidRPr="003D0253">
        <w:rPr>
          <w:rFonts w:ascii="Arial" w:hAnsi="Arial" w:cs="Arial"/>
          <w:sz w:val="21"/>
          <w:szCs w:val="21"/>
        </w:rPr>
        <w:t>nd</w:t>
      </w:r>
      <w:r w:rsidRPr="003D0253">
        <w:rPr>
          <w:rFonts w:ascii="Arial" w:hAnsi="Arial" w:cs="Arial"/>
          <w:spacing w:val="39"/>
          <w:sz w:val="21"/>
          <w:szCs w:val="21"/>
        </w:rPr>
        <w:t xml:space="preserve"> </w:t>
      </w:r>
      <w:r w:rsidRPr="003D0253">
        <w:rPr>
          <w:rFonts w:ascii="Arial" w:hAnsi="Arial" w:cs="Arial"/>
          <w:spacing w:val="2"/>
          <w:sz w:val="21"/>
          <w:szCs w:val="21"/>
        </w:rPr>
        <w:t>r</w:t>
      </w:r>
      <w:r w:rsidRPr="003D0253">
        <w:rPr>
          <w:rFonts w:ascii="Arial" w:hAnsi="Arial" w:cs="Arial"/>
          <w:spacing w:val="1"/>
          <w:w w:val="117"/>
          <w:sz w:val="21"/>
          <w:szCs w:val="21"/>
        </w:rPr>
        <w:t>e</w:t>
      </w:r>
      <w:r w:rsidRPr="003D0253">
        <w:rPr>
          <w:rFonts w:ascii="Arial" w:hAnsi="Arial" w:cs="Arial"/>
          <w:spacing w:val="-2"/>
          <w:w w:val="111"/>
          <w:sz w:val="21"/>
          <w:szCs w:val="21"/>
        </w:rPr>
        <w:t>q</w:t>
      </w:r>
      <w:r w:rsidRPr="003D0253">
        <w:rPr>
          <w:rFonts w:ascii="Arial" w:hAnsi="Arial" w:cs="Arial"/>
          <w:spacing w:val="-1"/>
          <w:w w:val="106"/>
          <w:sz w:val="21"/>
          <w:szCs w:val="21"/>
        </w:rPr>
        <w:t>u</w:t>
      </w:r>
      <w:r w:rsidRPr="003D0253">
        <w:rPr>
          <w:rFonts w:ascii="Arial" w:hAnsi="Arial" w:cs="Arial"/>
          <w:spacing w:val="-2"/>
          <w:w w:val="78"/>
          <w:sz w:val="21"/>
          <w:szCs w:val="21"/>
        </w:rPr>
        <w:t>i</w:t>
      </w:r>
      <w:r w:rsidRPr="003D0253">
        <w:rPr>
          <w:rFonts w:ascii="Arial" w:hAnsi="Arial" w:cs="Arial"/>
          <w:spacing w:val="2"/>
          <w:sz w:val="21"/>
          <w:szCs w:val="21"/>
        </w:rPr>
        <w:t>r</w:t>
      </w:r>
      <w:r w:rsidRPr="003D0253">
        <w:rPr>
          <w:rFonts w:ascii="Arial" w:hAnsi="Arial" w:cs="Arial"/>
          <w:spacing w:val="1"/>
          <w:w w:val="117"/>
          <w:sz w:val="21"/>
          <w:szCs w:val="21"/>
        </w:rPr>
        <w:t>e</w:t>
      </w:r>
      <w:r w:rsidRPr="003D0253">
        <w:rPr>
          <w:rFonts w:ascii="Arial" w:hAnsi="Arial" w:cs="Arial"/>
          <w:w w:val="111"/>
          <w:sz w:val="21"/>
          <w:szCs w:val="21"/>
        </w:rPr>
        <w:t>m</w:t>
      </w:r>
      <w:r w:rsidRPr="003D0253">
        <w:rPr>
          <w:rFonts w:ascii="Arial" w:hAnsi="Arial" w:cs="Arial"/>
          <w:spacing w:val="6"/>
          <w:w w:val="117"/>
          <w:sz w:val="21"/>
          <w:szCs w:val="21"/>
        </w:rPr>
        <w:t>e</w:t>
      </w:r>
      <w:r w:rsidRPr="003D0253">
        <w:rPr>
          <w:rFonts w:ascii="Arial" w:hAnsi="Arial" w:cs="Arial"/>
          <w:spacing w:val="-6"/>
          <w:w w:val="106"/>
          <w:sz w:val="21"/>
          <w:szCs w:val="21"/>
        </w:rPr>
        <w:t>n</w:t>
      </w:r>
      <w:r w:rsidRPr="003D0253">
        <w:rPr>
          <w:rFonts w:ascii="Arial" w:hAnsi="Arial" w:cs="Arial"/>
          <w:spacing w:val="-1"/>
          <w:w w:val="117"/>
          <w:sz w:val="21"/>
          <w:szCs w:val="21"/>
        </w:rPr>
        <w:t>t</w:t>
      </w:r>
      <w:r w:rsidRPr="003D0253">
        <w:rPr>
          <w:rFonts w:ascii="Arial" w:hAnsi="Arial" w:cs="Arial"/>
          <w:w w:val="117"/>
          <w:sz w:val="21"/>
          <w:szCs w:val="21"/>
        </w:rPr>
        <w:t>s.</w:t>
      </w:r>
    </w:p>
    <w:p w:rsidR="00C86F4A" w:rsidRPr="003D0253" w:rsidRDefault="00C86F4A">
      <w:pPr>
        <w:spacing w:before="9" w:line="120" w:lineRule="exact"/>
        <w:rPr>
          <w:rFonts w:ascii="Arial" w:hAnsi="Arial" w:cs="Arial"/>
          <w:sz w:val="12"/>
          <w:szCs w:val="12"/>
        </w:rPr>
      </w:pPr>
    </w:p>
    <w:p w:rsidR="00C86F4A" w:rsidRPr="003D0253" w:rsidRDefault="006C72B5">
      <w:pPr>
        <w:ind w:left="464"/>
        <w:rPr>
          <w:rFonts w:ascii="Arial" w:eastAsia="Arial" w:hAnsi="Arial" w:cs="Arial"/>
          <w:sz w:val="21"/>
          <w:szCs w:val="21"/>
        </w:rPr>
      </w:pPr>
      <w:r w:rsidRPr="003D0253">
        <w:rPr>
          <w:rFonts w:ascii="Arial" w:hAnsi="Arial" w:cs="Arial"/>
          <w:w w:val="128"/>
          <w:sz w:val="21"/>
          <w:szCs w:val="21"/>
        </w:rPr>
        <w:t xml:space="preserve">• </w:t>
      </w:r>
      <w:r w:rsidRPr="003D0253">
        <w:rPr>
          <w:rFonts w:ascii="Arial" w:hAnsi="Arial" w:cs="Arial"/>
          <w:spacing w:val="55"/>
          <w:w w:val="128"/>
          <w:sz w:val="21"/>
          <w:szCs w:val="21"/>
        </w:rPr>
        <w:t xml:space="preserve"> </w:t>
      </w:r>
      <w:r w:rsidRPr="003D0253">
        <w:rPr>
          <w:rFonts w:ascii="Arial" w:eastAsia="Arial" w:hAnsi="Arial" w:cs="Arial"/>
          <w:spacing w:val="-2"/>
          <w:sz w:val="21"/>
          <w:szCs w:val="21"/>
        </w:rPr>
        <w:t>Y</w:t>
      </w:r>
      <w:r w:rsidRPr="003D0253">
        <w:rPr>
          <w:rFonts w:ascii="Arial" w:eastAsia="Arial" w:hAnsi="Arial" w:cs="Arial"/>
          <w:spacing w:val="3"/>
          <w:sz w:val="21"/>
          <w:szCs w:val="21"/>
        </w:rPr>
        <w:t>o</w:t>
      </w:r>
      <w:r w:rsidRPr="003D0253">
        <w:rPr>
          <w:rFonts w:ascii="Arial" w:eastAsia="Arial" w:hAnsi="Arial" w:cs="Arial"/>
          <w:spacing w:val="-7"/>
          <w:sz w:val="21"/>
          <w:szCs w:val="21"/>
        </w:rPr>
        <w:t>u</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e</w:t>
      </w:r>
      <w:r w:rsidRPr="003D0253">
        <w:rPr>
          <w:rFonts w:ascii="Arial" w:eastAsia="Arial" w:hAnsi="Arial" w:cs="Arial"/>
          <w:spacing w:val="3"/>
          <w:sz w:val="21"/>
          <w:szCs w:val="21"/>
        </w:rPr>
        <w:t>a</w:t>
      </w:r>
      <w:r w:rsidRPr="003D0253">
        <w:rPr>
          <w:rFonts w:ascii="Arial" w:eastAsia="Arial" w:hAnsi="Arial" w:cs="Arial"/>
          <w:spacing w:val="-5"/>
          <w:sz w:val="21"/>
          <w:szCs w:val="21"/>
        </w:rPr>
        <w:t>c</w:t>
      </w:r>
      <w:r w:rsidRPr="003D0253">
        <w:rPr>
          <w:rFonts w:ascii="Arial" w:eastAsia="Arial" w:hAnsi="Arial" w:cs="Arial"/>
          <w:spacing w:val="-7"/>
          <w:sz w:val="21"/>
          <w:szCs w:val="21"/>
        </w:rPr>
        <w:t>h</w:t>
      </w:r>
      <w:r w:rsidRPr="003D0253">
        <w:rPr>
          <w:rFonts w:ascii="Arial" w:eastAsia="Arial" w:hAnsi="Arial" w:cs="Arial"/>
          <w:spacing w:val="-2"/>
          <w:sz w:val="21"/>
          <w:szCs w:val="21"/>
        </w:rPr>
        <w:t>e</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7"/>
          <w:sz w:val="21"/>
          <w:szCs w:val="21"/>
        </w:rPr>
        <w:t>m</w:t>
      </w:r>
      <w:r w:rsidRPr="003D0253">
        <w:rPr>
          <w:rFonts w:ascii="Arial" w:eastAsia="Arial" w:hAnsi="Arial" w:cs="Arial"/>
          <w:spacing w:val="-2"/>
          <w:sz w:val="21"/>
          <w:szCs w:val="21"/>
        </w:rPr>
        <w:t>u</w:t>
      </w:r>
      <w:r w:rsidRPr="003D0253">
        <w:rPr>
          <w:rFonts w:ascii="Arial" w:eastAsia="Arial" w:hAnsi="Arial" w:cs="Arial"/>
          <w:sz w:val="21"/>
          <w:szCs w:val="21"/>
        </w:rPr>
        <w:t>st</w:t>
      </w:r>
      <w:r w:rsidRPr="003D0253">
        <w:rPr>
          <w:rFonts w:ascii="Arial" w:eastAsia="Arial" w:hAnsi="Arial" w:cs="Arial"/>
          <w:spacing w:val="-2"/>
          <w:sz w:val="21"/>
          <w:szCs w:val="21"/>
        </w:rPr>
        <w:t xml:space="preserve"> </w:t>
      </w:r>
      <w:r w:rsidRPr="003D0253">
        <w:rPr>
          <w:rFonts w:ascii="Arial" w:eastAsia="Arial" w:hAnsi="Arial" w:cs="Arial"/>
          <w:sz w:val="21"/>
          <w:szCs w:val="21"/>
        </w:rPr>
        <w:t>s</w:t>
      </w:r>
      <w:r w:rsidRPr="003D0253">
        <w:rPr>
          <w:rFonts w:ascii="Arial" w:eastAsia="Arial" w:hAnsi="Arial" w:cs="Arial"/>
          <w:spacing w:val="-4"/>
          <w:sz w:val="21"/>
          <w:szCs w:val="21"/>
        </w:rPr>
        <w:t>i</w:t>
      </w:r>
      <w:r w:rsidRPr="003D0253">
        <w:rPr>
          <w:rFonts w:ascii="Arial" w:eastAsia="Arial" w:hAnsi="Arial" w:cs="Arial"/>
          <w:spacing w:val="-2"/>
          <w:sz w:val="21"/>
          <w:szCs w:val="21"/>
        </w:rPr>
        <w:t>g</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o</w:t>
      </w:r>
      <w:r w:rsidRPr="003D0253">
        <w:rPr>
          <w:rFonts w:ascii="Arial" w:eastAsia="Arial" w:hAnsi="Arial" w:cs="Arial"/>
          <w:spacing w:val="-1"/>
          <w:sz w:val="21"/>
          <w:szCs w:val="21"/>
        </w:rPr>
        <w:t>f</w:t>
      </w:r>
      <w:r w:rsidRPr="003D0253">
        <w:rPr>
          <w:rFonts w:ascii="Arial" w:eastAsia="Arial" w:hAnsi="Arial" w:cs="Arial"/>
          <w:sz w:val="21"/>
          <w:szCs w:val="21"/>
        </w:rPr>
        <w:t>f</w:t>
      </w:r>
      <w:r w:rsidRPr="003D0253">
        <w:rPr>
          <w:rFonts w:ascii="Arial" w:eastAsia="Arial" w:hAnsi="Arial" w:cs="Arial"/>
          <w:spacing w:val="-6"/>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ou</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5"/>
          <w:sz w:val="21"/>
          <w:szCs w:val="21"/>
        </w:rPr>
        <w:t>s</w:t>
      </w:r>
      <w:r w:rsidRPr="003D0253">
        <w:rPr>
          <w:rFonts w:ascii="Arial" w:eastAsia="Arial" w:hAnsi="Arial" w:cs="Arial"/>
          <w:spacing w:val="3"/>
          <w:sz w:val="21"/>
          <w:szCs w:val="21"/>
        </w:rPr>
        <w:t>o</w:t>
      </w:r>
      <w:r w:rsidRPr="003D0253">
        <w:rPr>
          <w:rFonts w:ascii="Arial" w:eastAsia="Arial" w:hAnsi="Arial" w:cs="Arial"/>
          <w:spacing w:val="-8"/>
          <w:sz w:val="21"/>
          <w:szCs w:val="21"/>
        </w:rPr>
        <w:t>l</w:t>
      </w:r>
      <w:r w:rsidRPr="003D0253">
        <w:rPr>
          <w:rFonts w:ascii="Arial" w:eastAsia="Arial" w:hAnsi="Arial" w:cs="Arial"/>
          <w:spacing w:val="-2"/>
          <w:sz w:val="21"/>
          <w:szCs w:val="21"/>
        </w:rPr>
        <w:t>u</w:t>
      </w:r>
      <w:r w:rsidRPr="003D0253">
        <w:rPr>
          <w:rFonts w:ascii="Arial" w:eastAsia="Arial" w:hAnsi="Arial" w:cs="Arial"/>
          <w:spacing w:val="4"/>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on</w:t>
      </w:r>
      <w:r w:rsidRPr="003D0253">
        <w:rPr>
          <w:rFonts w:ascii="Arial" w:eastAsia="Arial" w:hAnsi="Arial" w:cs="Arial"/>
          <w:spacing w:val="4"/>
          <w:sz w:val="21"/>
          <w:szCs w:val="21"/>
        </w:rPr>
        <w:t>/</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b</w:t>
      </w:r>
      <w:r w:rsidRPr="003D0253">
        <w:rPr>
          <w:rFonts w:ascii="Arial" w:eastAsia="Arial" w:hAnsi="Arial" w:cs="Arial"/>
          <w:spacing w:val="3"/>
          <w:sz w:val="21"/>
          <w:szCs w:val="21"/>
        </w:rPr>
        <w:t>e</w:t>
      </w:r>
      <w:r w:rsidRPr="003D0253">
        <w:rPr>
          <w:rFonts w:ascii="Arial" w:eastAsia="Arial" w:hAnsi="Arial" w:cs="Arial"/>
          <w:spacing w:val="-6"/>
          <w:sz w:val="21"/>
          <w:szCs w:val="21"/>
        </w:rPr>
        <w:t>f</w:t>
      </w:r>
      <w:r w:rsidRPr="003D0253">
        <w:rPr>
          <w:rFonts w:ascii="Arial" w:eastAsia="Arial" w:hAnsi="Arial" w:cs="Arial"/>
          <w:spacing w:val="3"/>
          <w:sz w:val="21"/>
          <w:szCs w:val="21"/>
        </w:rPr>
        <w:t>o</w:t>
      </w:r>
      <w:r w:rsidRPr="003D0253">
        <w:rPr>
          <w:rFonts w:ascii="Arial" w:eastAsia="Arial" w:hAnsi="Arial" w:cs="Arial"/>
          <w:spacing w:val="-3"/>
          <w:sz w:val="21"/>
          <w:szCs w:val="21"/>
        </w:rPr>
        <w:t>r</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b</w:t>
      </w:r>
      <w:r w:rsidRPr="003D0253">
        <w:rPr>
          <w:rFonts w:ascii="Arial" w:eastAsia="Arial" w:hAnsi="Arial" w:cs="Arial"/>
          <w:spacing w:val="3"/>
          <w:sz w:val="21"/>
          <w:szCs w:val="21"/>
        </w:rPr>
        <w:t>e</w:t>
      </w:r>
      <w:r w:rsidRPr="003D0253">
        <w:rPr>
          <w:rFonts w:ascii="Arial" w:eastAsia="Arial" w:hAnsi="Arial" w:cs="Arial"/>
          <w:spacing w:val="-2"/>
          <w:sz w:val="21"/>
          <w:szCs w:val="21"/>
        </w:rPr>
        <w:t>g</w:t>
      </w:r>
      <w:r w:rsidRPr="003D0253">
        <w:rPr>
          <w:rFonts w:ascii="Arial" w:eastAsia="Arial" w:hAnsi="Arial" w:cs="Arial"/>
          <w:spacing w:val="-4"/>
          <w:sz w:val="21"/>
          <w:szCs w:val="21"/>
        </w:rPr>
        <w:t>i</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b</w:t>
      </w:r>
      <w:r w:rsidRPr="003D0253">
        <w:rPr>
          <w:rFonts w:ascii="Arial" w:eastAsia="Arial" w:hAnsi="Arial" w:cs="Arial"/>
          <w:spacing w:val="3"/>
          <w:sz w:val="21"/>
          <w:szCs w:val="21"/>
        </w:rPr>
        <w:t>u</w:t>
      </w:r>
      <w:r w:rsidRPr="003D0253">
        <w:rPr>
          <w:rFonts w:ascii="Arial" w:eastAsia="Arial" w:hAnsi="Arial" w:cs="Arial"/>
          <w:spacing w:val="-4"/>
          <w:sz w:val="21"/>
          <w:szCs w:val="21"/>
        </w:rPr>
        <w:t>il</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y</w:t>
      </w:r>
      <w:r w:rsidRPr="003D0253">
        <w:rPr>
          <w:rFonts w:ascii="Arial" w:eastAsia="Arial" w:hAnsi="Arial" w:cs="Arial"/>
          <w:spacing w:val="-2"/>
          <w:sz w:val="21"/>
          <w:szCs w:val="21"/>
        </w:rPr>
        <w:t>ou</w:t>
      </w:r>
      <w:r w:rsidRPr="003D0253">
        <w:rPr>
          <w:rFonts w:ascii="Arial" w:eastAsia="Arial" w:hAnsi="Arial" w:cs="Arial"/>
          <w:sz w:val="21"/>
          <w:szCs w:val="21"/>
        </w:rPr>
        <w:t>r</w:t>
      </w:r>
      <w:r w:rsidRPr="003D0253">
        <w:rPr>
          <w:rFonts w:ascii="Arial" w:eastAsia="Arial" w:hAnsi="Arial" w:cs="Arial"/>
          <w:spacing w:val="-4"/>
          <w:sz w:val="21"/>
          <w:szCs w:val="21"/>
        </w:rPr>
        <w:t xml:space="preserve"> </w:t>
      </w:r>
      <w:r w:rsidRPr="003D0253">
        <w:rPr>
          <w:rFonts w:ascii="Arial" w:eastAsia="Arial" w:hAnsi="Arial" w:cs="Arial"/>
          <w:spacing w:val="3"/>
          <w:sz w:val="21"/>
          <w:szCs w:val="21"/>
        </w:rPr>
        <w:t>de</w:t>
      </w:r>
      <w:r w:rsidRPr="003D0253">
        <w:rPr>
          <w:rFonts w:ascii="Arial" w:eastAsia="Arial" w:hAnsi="Arial" w:cs="Arial"/>
          <w:sz w:val="21"/>
          <w:szCs w:val="21"/>
        </w:rPr>
        <w:t>s</w:t>
      </w:r>
      <w:r w:rsidRPr="003D0253">
        <w:rPr>
          <w:rFonts w:ascii="Arial" w:eastAsia="Arial" w:hAnsi="Arial" w:cs="Arial"/>
          <w:spacing w:val="-4"/>
          <w:sz w:val="21"/>
          <w:szCs w:val="21"/>
        </w:rPr>
        <w:t>i</w:t>
      </w:r>
      <w:r w:rsidRPr="003D0253">
        <w:rPr>
          <w:rFonts w:ascii="Arial" w:eastAsia="Arial" w:hAnsi="Arial" w:cs="Arial"/>
          <w:spacing w:val="-2"/>
          <w:sz w:val="21"/>
          <w:szCs w:val="21"/>
        </w:rPr>
        <w:t>gn</w:t>
      </w:r>
      <w:r w:rsidRPr="003D0253">
        <w:rPr>
          <w:rFonts w:ascii="Arial" w:eastAsia="Arial" w:hAnsi="Arial" w:cs="Arial"/>
          <w:sz w:val="21"/>
          <w:szCs w:val="21"/>
        </w:rPr>
        <w:t>.</w:t>
      </w:r>
    </w:p>
    <w:p w:rsidR="00C86F4A" w:rsidRPr="003D0253" w:rsidRDefault="00C86F4A">
      <w:pPr>
        <w:spacing w:before="7" w:line="120" w:lineRule="exact"/>
        <w:rPr>
          <w:rFonts w:ascii="Arial" w:hAnsi="Arial" w:cs="Arial"/>
          <w:sz w:val="13"/>
          <w:szCs w:val="13"/>
        </w:rPr>
      </w:pPr>
    </w:p>
    <w:p w:rsidR="00C86F4A" w:rsidRPr="003D0253" w:rsidRDefault="006C72B5">
      <w:pPr>
        <w:spacing w:line="359" w:lineRule="auto"/>
        <w:ind w:left="752" w:right="716" w:hanging="288"/>
        <w:rPr>
          <w:rFonts w:ascii="Arial" w:eastAsia="Arial" w:hAnsi="Arial" w:cs="Arial"/>
          <w:sz w:val="21"/>
          <w:szCs w:val="21"/>
        </w:rPr>
      </w:pPr>
      <w:r w:rsidRPr="003D0253">
        <w:rPr>
          <w:rFonts w:ascii="Arial" w:hAnsi="Arial" w:cs="Arial"/>
          <w:w w:val="128"/>
          <w:sz w:val="21"/>
          <w:szCs w:val="21"/>
        </w:rPr>
        <w:t xml:space="preserve">• </w:t>
      </w:r>
      <w:r w:rsidRPr="003D0253">
        <w:rPr>
          <w:rFonts w:ascii="Arial" w:hAnsi="Arial" w:cs="Arial"/>
          <w:spacing w:val="55"/>
          <w:w w:val="128"/>
          <w:sz w:val="21"/>
          <w:szCs w:val="21"/>
        </w:rPr>
        <w:t xml:space="preserve"> </w:t>
      </w:r>
      <w:r w:rsidRPr="003D0253">
        <w:rPr>
          <w:rFonts w:ascii="Arial" w:eastAsia="Arial" w:hAnsi="Arial" w:cs="Arial"/>
          <w:spacing w:val="1"/>
          <w:sz w:val="21"/>
          <w:szCs w:val="21"/>
        </w:rPr>
        <w:t>R</w:t>
      </w:r>
      <w:r w:rsidRPr="003D0253">
        <w:rPr>
          <w:rFonts w:ascii="Arial" w:eastAsia="Arial" w:hAnsi="Arial" w:cs="Arial"/>
          <w:spacing w:val="-2"/>
          <w:sz w:val="21"/>
          <w:szCs w:val="21"/>
        </w:rPr>
        <w:t>e</w:t>
      </w:r>
      <w:r w:rsidRPr="003D0253">
        <w:rPr>
          <w:rFonts w:ascii="Arial" w:eastAsia="Arial" w:hAnsi="Arial" w:cs="Arial"/>
          <w:spacing w:val="2"/>
          <w:sz w:val="21"/>
          <w:szCs w:val="21"/>
        </w:rPr>
        <w:t>m</w:t>
      </w:r>
      <w:r w:rsidRPr="003D0253">
        <w:rPr>
          <w:rFonts w:ascii="Arial" w:eastAsia="Arial" w:hAnsi="Arial" w:cs="Arial"/>
          <w:spacing w:val="-7"/>
          <w:sz w:val="21"/>
          <w:szCs w:val="21"/>
        </w:rPr>
        <w:t>e</w:t>
      </w:r>
      <w:r w:rsidRPr="003D0253">
        <w:rPr>
          <w:rFonts w:ascii="Arial" w:eastAsia="Arial" w:hAnsi="Arial" w:cs="Arial"/>
          <w:spacing w:val="2"/>
          <w:sz w:val="21"/>
          <w:szCs w:val="21"/>
        </w:rPr>
        <w:t>m</w:t>
      </w:r>
      <w:r w:rsidRPr="003D0253">
        <w:rPr>
          <w:rFonts w:ascii="Arial" w:eastAsia="Arial" w:hAnsi="Arial" w:cs="Arial"/>
          <w:spacing w:val="-2"/>
          <w:sz w:val="21"/>
          <w:szCs w:val="21"/>
        </w:rPr>
        <w:t>b</w:t>
      </w:r>
      <w:r w:rsidRPr="003D0253">
        <w:rPr>
          <w:rFonts w:ascii="Arial" w:eastAsia="Arial" w:hAnsi="Arial" w:cs="Arial"/>
          <w:spacing w:val="3"/>
          <w:sz w:val="21"/>
          <w:szCs w:val="21"/>
        </w:rPr>
        <w:t>e</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1"/>
          <w:sz w:val="21"/>
          <w:szCs w:val="21"/>
        </w:rPr>
        <w:t xml:space="preserve"> </w:t>
      </w:r>
      <w:r w:rsidRPr="003D0253">
        <w:rPr>
          <w:rFonts w:ascii="Arial" w:eastAsia="Arial" w:hAnsi="Arial" w:cs="Arial"/>
          <w:spacing w:val="-2"/>
          <w:sz w:val="21"/>
          <w:szCs w:val="21"/>
        </w:rPr>
        <w:t>an</w:t>
      </w:r>
      <w:r w:rsidRPr="003D0253">
        <w:rPr>
          <w:rFonts w:ascii="Arial" w:eastAsia="Arial" w:hAnsi="Arial" w:cs="Arial"/>
          <w:spacing w:val="-4"/>
          <w:sz w:val="21"/>
          <w:szCs w:val="21"/>
        </w:rPr>
        <w:t>i</w:t>
      </w:r>
      <w:r w:rsidRPr="003D0253">
        <w:rPr>
          <w:rFonts w:ascii="Arial" w:eastAsia="Arial" w:hAnsi="Arial" w:cs="Arial"/>
          <w:spacing w:val="2"/>
          <w:sz w:val="21"/>
          <w:szCs w:val="21"/>
        </w:rPr>
        <w:t>m</w:t>
      </w:r>
      <w:r w:rsidRPr="003D0253">
        <w:rPr>
          <w:rFonts w:ascii="Arial" w:eastAsia="Arial" w:hAnsi="Arial" w:cs="Arial"/>
          <w:spacing w:val="3"/>
          <w:sz w:val="21"/>
          <w:szCs w:val="21"/>
        </w:rPr>
        <w:t>a</w:t>
      </w:r>
      <w:r w:rsidRPr="003D0253">
        <w:rPr>
          <w:rFonts w:ascii="Arial" w:eastAsia="Arial" w:hAnsi="Arial" w:cs="Arial"/>
          <w:spacing w:val="-8"/>
          <w:sz w:val="21"/>
          <w:szCs w:val="21"/>
        </w:rPr>
        <w:t>l</w:t>
      </w:r>
      <w:r w:rsidRPr="003D0253">
        <w:rPr>
          <w:rFonts w:ascii="Arial" w:eastAsia="Arial" w:hAnsi="Arial" w:cs="Arial"/>
          <w:sz w:val="21"/>
          <w:szCs w:val="21"/>
        </w:rPr>
        <w:t xml:space="preserve">s </w:t>
      </w:r>
      <w:r w:rsidRPr="003D0253">
        <w:rPr>
          <w:rFonts w:ascii="Arial" w:eastAsia="Arial" w:hAnsi="Arial" w:cs="Arial"/>
          <w:spacing w:val="3"/>
          <w:sz w:val="21"/>
          <w:szCs w:val="21"/>
        </w:rPr>
        <w:t>a</w:t>
      </w:r>
      <w:r w:rsidRPr="003D0253">
        <w:rPr>
          <w:rFonts w:ascii="Arial" w:eastAsia="Arial" w:hAnsi="Arial" w:cs="Arial"/>
          <w:spacing w:val="-3"/>
          <w:sz w:val="21"/>
          <w:szCs w:val="21"/>
        </w:rPr>
        <w:t>r</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7"/>
          <w:sz w:val="21"/>
          <w:szCs w:val="21"/>
        </w:rPr>
        <w:t>n</w:t>
      </w:r>
      <w:r w:rsidRPr="003D0253">
        <w:rPr>
          <w:rFonts w:ascii="Arial" w:eastAsia="Arial" w:hAnsi="Arial" w:cs="Arial"/>
          <w:spacing w:val="3"/>
          <w:sz w:val="21"/>
          <w:szCs w:val="21"/>
        </w:rPr>
        <w:t>o</w:t>
      </w:r>
      <w:r w:rsidRPr="003D0253">
        <w:rPr>
          <w:rFonts w:ascii="Arial" w:eastAsia="Arial" w:hAnsi="Arial" w:cs="Arial"/>
          <w:sz w:val="21"/>
          <w:szCs w:val="21"/>
        </w:rPr>
        <w:t>t</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4"/>
          <w:sz w:val="21"/>
          <w:szCs w:val="21"/>
        </w:rPr>
        <w:t>l</w:t>
      </w:r>
      <w:r w:rsidRPr="003D0253">
        <w:rPr>
          <w:rFonts w:ascii="Arial" w:eastAsia="Arial" w:hAnsi="Arial" w:cs="Arial"/>
          <w:spacing w:val="1"/>
          <w:sz w:val="21"/>
          <w:szCs w:val="21"/>
        </w:rPr>
        <w:t>l</w:t>
      </w:r>
      <w:r w:rsidRPr="003D0253">
        <w:rPr>
          <w:rFonts w:ascii="Arial" w:eastAsia="Arial" w:hAnsi="Arial" w:cs="Arial"/>
          <w:spacing w:val="-2"/>
          <w:sz w:val="21"/>
          <w:szCs w:val="21"/>
        </w:rPr>
        <w:t>o</w:t>
      </w:r>
      <w:r w:rsidRPr="003D0253">
        <w:rPr>
          <w:rFonts w:ascii="Arial" w:eastAsia="Arial" w:hAnsi="Arial" w:cs="Arial"/>
          <w:spacing w:val="-8"/>
          <w:sz w:val="21"/>
          <w:szCs w:val="21"/>
        </w:rPr>
        <w:t>w</w:t>
      </w:r>
      <w:r w:rsidRPr="003D0253">
        <w:rPr>
          <w:rFonts w:ascii="Arial" w:eastAsia="Arial" w:hAnsi="Arial" w:cs="Arial"/>
          <w:spacing w:val="-2"/>
          <w:sz w:val="21"/>
          <w:szCs w:val="21"/>
        </w:rPr>
        <w:t>e</w:t>
      </w:r>
      <w:r w:rsidRPr="003D0253">
        <w:rPr>
          <w:rFonts w:ascii="Arial" w:eastAsia="Arial" w:hAnsi="Arial" w:cs="Arial"/>
          <w:sz w:val="21"/>
          <w:szCs w:val="21"/>
        </w:rPr>
        <w:t>d</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N</w:t>
      </w:r>
      <w:r w:rsidRPr="003D0253">
        <w:rPr>
          <w:rFonts w:ascii="Arial" w:eastAsia="Arial" w:hAnsi="Arial" w:cs="Arial"/>
          <w:spacing w:val="-1"/>
          <w:sz w:val="21"/>
          <w:szCs w:val="21"/>
        </w:rPr>
        <w:t>I</w:t>
      </w:r>
      <w:r w:rsidRPr="003D0253">
        <w:rPr>
          <w:rFonts w:ascii="Arial" w:eastAsia="Arial" w:hAnsi="Arial" w:cs="Arial"/>
          <w:spacing w:val="1"/>
          <w:sz w:val="21"/>
          <w:szCs w:val="21"/>
        </w:rPr>
        <w:t>C</w:t>
      </w:r>
      <w:r w:rsidRPr="003D0253">
        <w:rPr>
          <w:rFonts w:ascii="Arial" w:eastAsia="Arial" w:hAnsi="Arial" w:cs="Arial"/>
          <w:spacing w:val="-2"/>
          <w:sz w:val="21"/>
          <w:szCs w:val="21"/>
        </w:rPr>
        <w:t>E</w:t>
      </w:r>
      <w:r w:rsidRPr="003D0253">
        <w:rPr>
          <w:rFonts w:ascii="Arial" w:eastAsia="Arial" w:hAnsi="Arial" w:cs="Arial"/>
          <w:spacing w:val="-6"/>
          <w:sz w:val="21"/>
          <w:szCs w:val="21"/>
        </w:rPr>
        <w:t>E</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z w:val="21"/>
          <w:szCs w:val="21"/>
        </w:rPr>
        <w:t>so</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f</w:t>
      </w:r>
      <w:r w:rsidRPr="003D0253">
        <w:rPr>
          <w:rFonts w:ascii="Arial" w:eastAsia="Arial" w:hAnsi="Arial" w:cs="Arial"/>
          <w:spacing w:val="-2"/>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3"/>
          <w:sz w:val="21"/>
          <w:szCs w:val="21"/>
        </w:rPr>
        <w:t>o</w:t>
      </w:r>
      <w:r w:rsidRPr="003D0253">
        <w:rPr>
          <w:rFonts w:ascii="Arial" w:eastAsia="Arial" w:hAnsi="Arial" w:cs="Arial"/>
          <w:spacing w:val="-7"/>
          <w:sz w:val="21"/>
          <w:szCs w:val="21"/>
        </w:rPr>
        <w:t>u</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z w:val="21"/>
          <w:szCs w:val="21"/>
        </w:rPr>
        <w:t>n</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6"/>
          <w:sz w:val="21"/>
          <w:szCs w:val="21"/>
        </w:rPr>
        <w:t>f</w:t>
      </w:r>
      <w:r w:rsidRPr="003D0253">
        <w:rPr>
          <w:rFonts w:ascii="Arial" w:eastAsia="Arial" w:hAnsi="Arial" w:cs="Arial"/>
          <w:spacing w:val="3"/>
          <w:sz w:val="21"/>
          <w:szCs w:val="21"/>
        </w:rPr>
        <w:t>o</w:t>
      </w:r>
      <w:r w:rsidRPr="003D0253">
        <w:rPr>
          <w:rFonts w:ascii="Arial" w:eastAsia="Arial" w:hAnsi="Arial" w:cs="Arial"/>
          <w:sz w:val="21"/>
          <w:szCs w:val="21"/>
        </w:rPr>
        <w:t>r</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an</w:t>
      </w:r>
      <w:r w:rsidRPr="003D0253">
        <w:rPr>
          <w:rFonts w:ascii="Arial" w:eastAsia="Arial" w:hAnsi="Arial" w:cs="Arial"/>
          <w:spacing w:val="-8"/>
          <w:sz w:val="21"/>
          <w:szCs w:val="21"/>
        </w:rPr>
        <w:t>i</w:t>
      </w:r>
      <w:r w:rsidRPr="003D0253">
        <w:rPr>
          <w:rFonts w:ascii="Arial" w:eastAsia="Arial" w:hAnsi="Arial" w:cs="Arial"/>
          <w:spacing w:val="2"/>
          <w:sz w:val="21"/>
          <w:szCs w:val="21"/>
        </w:rPr>
        <w:t>m</w:t>
      </w:r>
      <w:r w:rsidRPr="003D0253">
        <w:rPr>
          <w:rFonts w:ascii="Arial" w:eastAsia="Arial" w:hAnsi="Arial" w:cs="Arial"/>
          <w:spacing w:val="3"/>
          <w:sz w:val="21"/>
          <w:szCs w:val="21"/>
        </w:rPr>
        <w:t>a</w:t>
      </w:r>
      <w:r w:rsidRPr="003D0253">
        <w:rPr>
          <w:rFonts w:ascii="Arial" w:eastAsia="Arial" w:hAnsi="Arial" w:cs="Arial"/>
          <w:spacing w:val="-4"/>
          <w:sz w:val="21"/>
          <w:szCs w:val="21"/>
        </w:rPr>
        <w:t>l</w:t>
      </w:r>
      <w:r w:rsidRPr="003D0253">
        <w:rPr>
          <w:rFonts w:ascii="Arial" w:eastAsia="Arial" w:hAnsi="Arial" w:cs="Arial"/>
          <w:sz w:val="21"/>
          <w:szCs w:val="21"/>
        </w:rPr>
        <w:t>s,</w:t>
      </w:r>
      <w:r w:rsidRPr="003D0253">
        <w:rPr>
          <w:rFonts w:ascii="Arial" w:eastAsia="Arial" w:hAnsi="Arial" w:cs="Arial"/>
          <w:spacing w:val="3"/>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2"/>
          <w:sz w:val="21"/>
          <w:szCs w:val="21"/>
        </w:rPr>
        <w:t>u</w:t>
      </w:r>
      <w:r w:rsidRPr="003D0253">
        <w:rPr>
          <w:rFonts w:ascii="Arial" w:eastAsia="Arial" w:hAnsi="Arial" w:cs="Arial"/>
          <w:sz w:val="21"/>
          <w:szCs w:val="21"/>
        </w:rPr>
        <w:t xml:space="preserve">st </w:t>
      </w:r>
      <w:r w:rsidRPr="003D0253">
        <w:rPr>
          <w:rFonts w:ascii="Arial" w:eastAsia="Arial" w:hAnsi="Arial" w:cs="Arial"/>
          <w:spacing w:val="-2"/>
          <w:sz w:val="21"/>
          <w:szCs w:val="21"/>
        </w:rPr>
        <w:t>de</w:t>
      </w:r>
      <w:r w:rsidRPr="003D0253">
        <w:rPr>
          <w:rFonts w:ascii="Arial" w:eastAsia="Arial" w:hAnsi="Arial" w:cs="Arial"/>
          <w:spacing w:val="2"/>
          <w:sz w:val="21"/>
          <w:szCs w:val="21"/>
        </w:rPr>
        <w:t>m</w:t>
      </w:r>
      <w:r w:rsidRPr="003D0253">
        <w:rPr>
          <w:rFonts w:ascii="Arial" w:eastAsia="Arial" w:hAnsi="Arial" w:cs="Arial"/>
          <w:spacing w:val="-2"/>
          <w:sz w:val="21"/>
          <w:szCs w:val="21"/>
        </w:rPr>
        <w:t>on</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pacing w:val="-3"/>
          <w:sz w:val="21"/>
          <w:szCs w:val="21"/>
        </w:rPr>
        <w:t>r</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8"/>
          <w:sz w:val="21"/>
          <w:szCs w:val="21"/>
        </w:rPr>
        <w:t>i</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4"/>
          <w:sz w:val="21"/>
          <w:szCs w:val="21"/>
        </w:rPr>
        <w:t>i</w:t>
      </w:r>
      <w:r w:rsidRPr="003D0253">
        <w:rPr>
          <w:rFonts w:ascii="Arial" w:eastAsia="Arial" w:hAnsi="Arial" w:cs="Arial"/>
          <w:sz w:val="21"/>
          <w:szCs w:val="21"/>
        </w:rPr>
        <w:t>c</w:t>
      </w:r>
      <w:r w:rsidRPr="003D0253">
        <w:rPr>
          <w:rFonts w:ascii="Arial" w:eastAsia="Arial" w:hAnsi="Arial" w:cs="Arial"/>
          <w:spacing w:val="-1"/>
          <w:sz w:val="21"/>
          <w:szCs w:val="21"/>
        </w:rPr>
        <w:t>t</w:t>
      </w:r>
      <w:r w:rsidRPr="003D0253">
        <w:rPr>
          <w:rFonts w:ascii="Arial" w:eastAsia="Arial" w:hAnsi="Arial" w:cs="Arial"/>
          <w:spacing w:val="-2"/>
          <w:sz w:val="21"/>
          <w:szCs w:val="21"/>
        </w:rPr>
        <w:t>u</w:t>
      </w:r>
      <w:r w:rsidRPr="003D0253">
        <w:rPr>
          <w:rFonts w:ascii="Arial" w:eastAsia="Arial" w:hAnsi="Arial" w:cs="Arial"/>
          <w:spacing w:val="-3"/>
          <w:sz w:val="21"/>
          <w:szCs w:val="21"/>
        </w:rPr>
        <w:t>r</w:t>
      </w:r>
      <w:r w:rsidRPr="003D0253">
        <w:rPr>
          <w:rFonts w:ascii="Arial" w:eastAsia="Arial" w:hAnsi="Arial" w:cs="Arial"/>
          <w:spacing w:val="3"/>
          <w:sz w:val="21"/>
          <w:szCs w:val="21"/>
        </w:rPr>
        <w:t>e</w:t>
      </w:r>
      <w:r w:rsidRPr="003D0253">
        <w:rPr>
          <w:rFonts w:ascii="Arial" w:eastAsia="Arial" w:hAnsi="Arial" w:cs="Arial"/>
          <w:sz w:val="21"/>
          <w:szCs w:val="21"/>
        </w:rPr>
        <w:t xml:space="preserve">s </w:t>
      </w:r>
      <w:r w:rsidRPr="003D0253">
        <w:rPr>
          <w:rFonts w:ascii="Arial" w:eastAsia="Arial" w:hAnsi="Arial" w:cs="Arial"/>
          <w:spacing w:val="-2"/>
          <w:sz w:val="21"/>
          <w:szCs w:val="21"/>
        </w:rPr>
        <w:t>o</w:t>
      </w:r>
      <w:r w:rsidRPr="003D0253">
        <w:rPr>
          <w:rFonts w:ascii="Arial" w:eastAsia="Arial" w:hAnsi="Arial" w:cs="Arial"/>
          <w:sz w:val="21"/>
          <w:szCs w:val="21"/>
        </w:rPr>
        <w:t>r</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n</w:t>
      </w:r>
      <w:r w:rsidRPr="003D0253">
        <w:rPr>
          <w:rFonts w:ascii="Arial" w:eastAsia="Arial" w:hAnsi="Arial" w:cs="Arial"/>
          <w:spacing w:val="-8"/>
          <w:sz w:val="21"/>
          <w:szCs w:val="21"/>
        </w:rPr>
        <w:t xml:space="preserve"> </w:t>
      </w:r>
      <w:r w:rsidRPr="003D0253">
        <w:rPr>
          <w:rFonts w:ascii="Arial" w:eastAsia="Arial" w:hAnsi="Arial" w:cs="Arial"/>
          <w:sz w:val="21"/>
          <w:szCs w:val="21"/>
        </w:rPr>
        <w:t>a</w:t>
      </w:r>
      <w:r w:rsidRPr="003D0253">
        <w:rPr>
          <w:rFonts w:ascii="Arial" w:eastAsia="Arial" w:hAnsi="Arial" w:cs="Arial"/>
          <w:spacing w:val="2"/>
          <w:sz w:val="21"/>
          <w:szCs w:val="21"/>
        </w:rPr>
        <w:t xml:space="preserve"> </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pacing w:val="-2"/>
          <w:sz w:val="21"/>
          <w:szCs w:val="21"/>
        </w:rPr>
        <w:t>u</w:t>
      </w:r>
      <w:r w:rsidRPr="003D0253">
        <w:rPr>
          <w:rFonts w:ascii="Arial" w:eastAsia="Arial" w:hAnsi="Arial" w:cs="Arial"/>
          <w:spacing w:val="-1"/>
          <w:sz w:val="21"/>
          <w:szCs w:val="21"/>
        </w:rPr>
        <w:t>ff</w:t>
      </w:r>
      <w:r w:rsidRPr="003D0253">
        <w:rPr>
          <w:rFonts w:ascii="Arial" w:eastAsia="Arial" w:hAnsi="Arial" w:cs="Arial"/>
          <w:spacing w:val="-2"/>
          <w:sz w:val="21"/>
          <w:szCs w:val="21"/>
        </w:rPr>
        <w:t>e</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3"/>
          <w:sz w:val="21"/>
          <w:szCs w:val="21"/>
        </w:rPr>
        <w:t>o</w:t>
      </w:r>
      <w:r w:rsidRPr="003D0253">
        <w:rPr>
          <w:rFonts w:ascii="Arial" w:eastAsia="Arial" w:hAnsi="Arial" w:cs="Arial"/>
          <w:spacing w:val="-5"/>
          <w:sz w:val="21"/>
          <w:szCs w:val="21"/>
        </w:rPr>
        <w:t>y</w:t>
      </w:r>
      <w:r w:rsidRPr="003D0253">
        <w:rPr>
          <w:rFonts w:ascii="Arial" w:eastAsia="Arial" w:hAnsi="Arial" w:cs="Arial"/>
          <w:sz w:val="21"/>
          <w:szCs w:val="21"/>
        </w:rPr>
        <w:t>.</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D</w:t>
      </w:r>
      <w:r w:rsidRPr="003D0253">
        <w:rPr>
          <w:rFonts w:ascii="Arial" w:eastAsia="Arial" w:hAnsi="Arial" w:cs="Arial"/>
          <w:spacing w:val="-7"/>
          <w:sz w:val="21"/>
          <w:szCs w:val="21"/>
        </w:rPr>
        <w:t>e</w:t>
      </w:r>
      <w:r w:rsidRPr="003D0253">
        <w:rPr>
          <w:rFonts w:ascii="Arial" w:eastAsia="Arial" w:hAnsi="Arial" w:cs="Arial"/>
          <w:spacing w:val="2"/>
          <w:sz w:val="21"/>
          <w:szCs w:val="21"/>
        </w:rPr>
        <w:t>m</w:t>
      </w:r>
      <w:r w:rsidRPr="003D0253">
        <w:rPr>
          <w:rFonts w:ascii="Arial" w:eastAsia="Arial" w:hAnsi="Arial" w:cs="Arial"/>
          <w:spacing w:val="-2"/>
          <w:sz w:val="21"/>
          <w:szCs w:val="21"/>
        </w:rPr>
        <w:t>o</w:t>
      </w:r>
      <w:r w:rsidRPr="003D0253">
        <w:rPr>
          <w:rFonts w:ascii="Arial" w:eastAsia="Arial" w:hAnsi="Arial" w:cs="Arial"/>
          <w:spacing w:val="-7"/>
          <w:sz w:val="21"/>
          <w:szCs w:val="21"/>
        </w:rPr>
        <w:t>n</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pacing w:val="2"/>
          <w:sz w:val="21"/>
          <w:szCs w:val="21"/>
        </w:rPr>
        <w:t>r</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on</w:t>
      </w:r>
      <w:r w:rsidRPr="003D0253">
        <w:rPr>
          <w:rFonts w:ascii="Arial" w:eastAsia="Arial" w:hAnsi="Arial" w:cs="Arial"/>
          <w:sz w:val="21"/>
          <w:szCs w:val="21"/>
        </w:rPr>
        <w:t>s</w:t>
      </w:r>
      <w:r w:rsidRPr="003D0253">
        <w:rPr>
          <w:rFonts w:ascii="Arial" w:eastAsia="Arial" w:hAnsi="Arial" w:cs="Arial"/>
          <w:spacing w:val="-6"/>
          <w:sz w:val="21"/>
          <w:szCs w:val="21"/>
        </w:rPr>
        <w:t>/</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3"/>
          <w:sz w:val="21"/>
          <w:szCs w:val="21"/>
        </w:rPr>
        <w:t>e</w:t>
      </w:r>
      <w:r w:rsidRPr="003D0253">
        <w:rPr>
          <w:rFonts w:ascii="Arial" w:eastAsia="Arial" w:hAnsi="Arial" w:cs="Arial"/>
          <w:spacing w:val="-5"/>
          <w:sz w:val="21"/>
          <w:szCs w:val="21"/>
        </w:rPr>
        <w:t>s</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8"/>
          <w:sz w:val="21"/>
          <w:szCs w:val="21"/>
        </w:rPr>
        <w:t>i</w:t>
      </w:r>
      <w:r w:rsidRPr="003D0253">
        <w:rPr>
          <w:rFonts w:ascii="Arial" w:eastAsia="Arial" w:hAnsi="Arial" w:cs="Arial"/>
          <w:spacing w:val="-2"/>
          <w:sz w:val="21"/>
          <w:szCs w:val="21"/>
        </w:rPr>
        <w:t>on</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3"/>
          <w:sz w:val="21"/>
          <w:szCs w:val="21"/>
        </w:rPr>
        <w:t>a</w:t>
      </w:r>
      <w:r w:rsidRPr="003D0253">
        <w:rPr>
          <w:rFonts w:ascii="Arial" w:eastAsia="Arial" w:hAnsi="Arial" w:cs="Arial"/>
          <w:sz w:val="21"/>
          <w:szCs w:val="21"/>
        </w:rPr>
        <w:t>y</w:t>
      </w:r>
      <w:r w:rsidRPr="003D0253">
        <w:rPr>
          <w:rFonts w:ascii="Arial" w:eastAsia="Arial" w:hAnsi="Arial" w:cs="Arial"/>
          <w:spacing w:val="-10"/>
          <w:sz w:val="21"/>
          <w:szCs w:val="21"/>
        </w:rPr>
        <w:t xml:space="preserve"> </w:t>
      </w:r>
      <w:r w:rsidRPr="003D0253">
        <w:rPr>
          <w:rFonts w:ascii="Arial" w:eastAsia="Arial" w:hAnsi="Arial" w:cs="Arial"/>
          <w:spacing w:val="-7"/>
          <w:sz w:val="21"/>
          <w:szCs w:val="21"/>
        </w:rPr>
        <w:t>n</w:t>
      </w:r>
      <w:r w:rsidRPr="003D0253">
        <w:rPr>
          <w:rFonts w:ascii="Arial" w:eastAsia="Arial" w:hAnsi="Arial" w:cs="Arial"/>
          <w:spacing w:val="3"/>
          <w:sz w:val="21"/>
          <w:szCs w:val="21"/>
        </w:rPr>
        <w:t>o</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c</w:t>
      </w:r>
      <w:r w:rsidRPr="003D0253">
        <w:rPr>
          <w:rFonts w:ascii="Arial" w:eastAsia="Arial" w:hAnsi="Arial" w:cs="Arial"/>
          <w:spacing w:val="1"/>
          <w:sz w:val="21"/>
          <w:szCs w:val="21"/>
        </w:rPr>
        <w:t>l</w:t>
      </w:r>
      <w:r w:rsidRPr="003D0253">
        <w:rPr>
          <w:rFonts w:ascii="Arial" w:eastAsia="Arial" w:hAnsi="Arial" w:cs="Arial"/>
          <w:spacing w:val="-7"/>
          <w:sz w:val="21"/>
          <w:szCs w:val="21"/>
        </w:rPr>
        <w:t>u</w:t>
      </w:r>
      <w:r w:rsidRPr="003D0253">
        <w:rPr>
          <w:rFonts w:ascii="Arial" w:eastAsia="Arial" w:hAnsi="Arial" w:cs="Arial"/>
          <w:spacing w:val="3"/>
          <w:sz w:val="21"/>
          <w:szCs w:val="21"/>
        </w:rPr>
        <w:t>d</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h</w:t>
      </w:r>
      <w:r w:rsidRPr="003D0253">
        <w:rPr>
          <w:rFonts w:ascii="Arial" w:eastAsia="Arial" w:hAnsi="Arial" w:cs="Arial"/>
          <w:spacing w:val="-7"/>
          <w:sz w:val="21"/>
          <w:szCs w:val="21"/>
        </w:rPr>
        <w:t>u</w:t>
      </w:r>
      <w:r w:rsidRPr="003D0253">
        <w:rPr>
          <w:rFonts w:ascii="Arial" w:eastAsia="Arial" w:hAnsi="Arial" w:cs="Arial"/>
          <w:spacing w:val="6"/>
          <w:sz w:val="21"/>
          <w:szCs w:val="21"/>
        </w:rPr>
        <w:t>m</w:t>
      </w:r>
      <w:r w:rsidRPr="003D0253">
        <w:rPr>
          <w:rFonts w:ascii="Arial" w:eastAsia="Arial" w:hAnsi="Arial" w:cs="Arial"/>
          <w:spacing w:val="-2"/>
          <w:sz w:val="21"/>
          <w:szCs w:val="21"/>
        </w:rPr>
        <w:t>a</w:t>
      </w:r>
      <w:r w:rsidRPr="003D0253">
        <w:rPr>
          <w:rFonts w:ascii="Arial" w:eastAsia="Arial" w:hAnsi="Arial" w:cs="Arial"/>
          <w:sz w:val="21"/>
          <w:szCs w:val="21"/>
        </w:rPr>
        <w:t xml:space="preserve">n </w:t>
      </w:r>
      <w:r w:rsidRPr="003D0253">
        <w:rPr>
          <w:rFonts w:ascii="Arial" w:eastAsia="Arial" w:hAnsi="Arial" w:cs="Arial"/>
          <w:spacing w:val="-2"/>
          <w:sz w:val="21"/>
          <w:szCs w:val="21"/>
        </w:rPr>
        <w:t>b</w:t>
      </w:r>
      <w:r w:rsidRPr="003D0253">
        <w:rPr>
          <w:rFonts w:ascii="Arial" w:eastAsia="Arial" w:hAnsi="Arial" w:cs="Arial"/>
          <w:spacing w:val="3"/>
          <w:sz w:val="21"/>
          <w:szCs w:val="21"/>
        </w:rPr>
        <w:t>e</w:t>
      </w:r>
      <w:r w:rsidRPr="003D0253">
        <w:rPr>
          <w:rFonts w:ascii="Arial" w:eastAsia="Arial" w:hAnsi="Arial" w:cs="Arial"/>
          <w:spacing w:val="-4"/>
          <w:sz w:val="21"/>
          <w:szCs w:val="21"/>
        </w:rPr>
        <w:t>i</w:t>
      </w:r>
      <w:r w:rsidRPr="003D0253">
        <w:rPr>
          <w:rFonts w:ascii="Arial" w:eastAsia="Arial" w:hAnsi="Arial" w:cs="Arial"/>
          <w:spacing w:val="-2"/>
          <w:sz w:val="21"/>
          <w:szCs w:val="21"/>
        </w:rPr>
        <w:t>ng</w:t>
      </w:r>
      <w:r w:rsidRPr="003D0253">
        <w:rPr>
          <w:rFonts w:ascii="Arial" w:eastAsia="Arial" w:hAnsi="Arial" w:cs="Arial"/>
          <w:sz w:val="21"/>
          <w:szCs w:val="21"/>
        </w:rPr>
        <w:t xml:space="preserve">s </w:t>
      </w:r>
      <w:r w:rsidRPr="003D0253">
        <w:rPr>
          <w:rFonts w:ascii="Arial" w:eastAsia="Arial" w:hAnsi="Arial" w:cs="Arial"/>
          <w:spacing w:val="3"/>
          <w:sz w:val="21"/>
          <w:szCs w:val="21"/>
        </w:rPr>
        <w:t>o</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2"/>
          <w:sz w:val="21"/>
          <w:szCs w:val="21"/>
        </w:rPr>
        <w:t>o</w:t>
      </w:r>
      <w:r w:rsidRPr="003D0253">
        <w:rPr>
          <w:rFonts w:ascii="Arial" w:eastAsia="Arial" w:hAnsi="Arial" w:cs="Arial"/>
          <w:spacing w:val="-6"/>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e</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4"/>
          <w:sz w:val="21"/>
          <w:szCs w:val="21"/>
        </w:rPr>
        <w:t>li</w:t>
      </w:r>
      <w:r w:rsidRPr="003D0253">
        <w:rPr>
          <w:rFonts w:ascii="Arial" w:eastAsia="Arial" w:hAnsi="Arial" w:cs="Arial"/>
          <w:sz w:val="21"/>
          <w:szCs w:val="21"/>
        </w:rPr>
        <w:t>v</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2"/>
          <w:sz w:val="21"/>
          <w:szCs w:val="21"/>
        </w:rPr>
        <w:t xml:space="preserve"> </w:t>
      </w:r>
      <w:r w:rsidRPr="003D0253">
        <w:rPr>
          <w:rFonts w:ascii="Arial" w:eastAsia="Arial" w:hAnsi="Arial" w:cs="Arial"/>
          <w:sz w:val="21"/>
          <w:szCs w:val="21"/>
        </w:rPr>
        <w:t>c</w:t>
      </w:r>
      <w:r w:rsidRPr="003D0253">
        <w:rPr>
          <w:rFonts w:ascii="Arial" w:eastAsia="Arial" w:hAnsi="Arial" w:cs="Arial"/>
          <w:spacing w:val="-3"/>
          <w:sz w:val="21"/>
          <w:szCs w:val="21"/>
        </w:rPr>
        <w:t>r</w:t>
      </w:r>
      <w:r w:rsidRPr="003D0253">
        <w:rPr>
          <w:rFonts w:ascii="Arial" w:eastAsia="Arial" w:hAnsi="Arial" w:cs="Arial"/>
          <w:spacing w:val="-2"/>
          <w:sz w:val="21"/>
          <w:szCs w:val="21"/>
        </w:rPr>
        <w:t>e</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2"/>
          <w:sz w:val="21"/>
          <w:szCs w:val="21"/>
        </w:rPr>
        <w:t>u</w:t>
      </w:r>
      <w:r w:rsidRPr="003D0253">
        <w:rPr>
          <w:rFonts w:ascii="Arial" w:eastAsia="Arial" w:hAnsi="Arial" w:cs="Arial"/>
          <w:spacing w:val="-3"/>
          <w:sz w:val="21"/>
          <w:szCs w:val="21"/>
        </w:rPr>
        <w:t>r</w:t>
      </w:r>
      <w:r w:rsidRPr="003D0253">
        <w:rPr>
          <w:rFonts w:ascii="Arial" w:eastAsia="Arial" w:hAnsi="Arial" w:cs="Arial"/>
          <w:spacing w:val="-2"/>
          <w:sz w:val="21"/>
          <w:szCs w:val="21"/>
        </w:rPr>
        <w:t>e</w:t>
      </w:r>
      <w:r w:rsidRPr="003D0253">
        <w:rPr>
          <w:rFonts w:ascii="Arial" w:eastAsia="Arial" w:hAnsi="Arial" w:cs="Arial"/>
          <w:sz w:val="21"/>
          <w:szCs w:val="21"/>
        </w:rPr>
        <w:t>s.</w:t>
      </w:r>
    </w:p>
    <w:p w:rsidR="00C86F4A" w:rsidRPr="003D0253" w:rsidRDefault="006C72B5">
      <w:pPr>
        <w:spacing w:before="16"/>
        <w:ind w:left="464"/>
        <w:rPr>
          <w:rFonts w:ascii="Arial" w:eastAsia="Arial" w:hAnsi="Arial" w:cs="Arial"/>
          <w:sz w:val="21"/>
          <w:szCs w:val="21"/>
        </w:rPr>
      </w:pPr>
      <w:r w:rsidRPr="003D0253">
        <w:rPr>
          <w:rFonts w:ascii="Arial" w:hAnsi="Arial" w:cs="Arial"/>
          <w:w w:val="128"/>
          <w:sz w:val="21"/>
          <w:szCs w:val="21"/>
        </w:rPr>
        <w:t xml:space="preserve">• </w:t>
      </w:r>
      <w:r w:rsidRPr="003D0253">
        <w:rPr>
          <w:rFonts w:ascii="Arial" w:hAnsi="Arial" w:cs="Arial"/>
          <w:spacing w:val="55"/>
          <w:w w:val="128"/>
          <w:sz w:val="21"/>
          <w:szCs w:val="21"/>
        </w:rPr>
        <w:t xml:space="preserve"> </w:t>
      </w:r>
      <w:r w:rsidRPr="003D0253">
        <w:rPr>
          <w:rFonts w:ascii="Arial" w:eastAsia="Arial" w:hAnsi="Arial" w:cs="Arial"/>
          <w:spacing w:val="-2"/>
          <w:sz w:val="21"/>
          <w:szCs w:val="21"/>
        </w:rPr>
        <w:t>Y</w:t>
      </w:r>
      <w:r w:rsidRPr="003D0253">
        <w:rPr>
          <w:rFonts w:ascii="Arial" w:eastAsia="Arial" w:hAnsi="Arial" w:cs="Arial"/>
          <w:spacing w:val="3"/>
          <w:sz w:val="21"/>
          <w:szCs w:val="21"/>
        </w:rPr>
        <w:t>o</w:t>
      </w:r>
      <w:r w:rsidRPr="003D0253">
        <w:rPr>
          <w:rFonts w:ascii="Arial" w:eastAsia="Arial" w:hAnsi="Arial" w:cs="Arial"/>
          <w:spacing w:val="-7"/>
          <w:sz w:val="21"/>
          <w:szCs w:val="21"/>
        </w:rPr>
        <w:t>u</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3"/>
          <w:sz w:val="21"/>
          <w:szCs w:val="21"/>
        </w:rPr>
        <w:t>p</w:t>
      </w:r>
      <w:r w:rsidRPr="003D0253">
        <w:rPr>
          <w:rFonts w:ascii="Arial" w:eastAsia="Arial" w:hAnsi="Arial" w:cs="Arial"/>
          <w:spacing w:val="-4"/>
          <w:sz w:val="21"/>
          <w:szCs w:val="21"/>
        </w:rPr>
        <w:t>l</w:t>
      </w:r>
      <w:r w:rsidRPr="003D0253">
        <w:rPr>
          <w:rFonts w:ascii="Arial" w:eastAsia="Arial" w:hAnsi="Arial" w:cs="Arial"/>
          <w:spacing w:val="3"/>
          <w:sz w:val="21"/>
          <w:szCs w:val="21"/>
        </w:rPr>
        <w:t>a</w:t>
      </w:r>
      <w:r w:rsidRPr="003D0253">
        <w:rPr>
          <w:rFonts w:ascii="Arial" w:eastAsia="Arial" w:hAnsi="Arial" w:cs="Arial"/>
          <w:sz w:val="21"/>
          <w:szCs w:val="21"/>
        </w:rPr>
        <w:t>y</w:t>
      </w:r>
      <w:r w:rsidRPr="003D0253">
        <w:rPr>
          <w:rFonts w:ascii="Arial" w:eastAsia="Arial" w:hAnsi="Arial" w:cs="Arial"/>
          <w:spacing w:val="-10"/>
          <w:sz w:val="21"/>
          <w:szCs w:val="21"/>
        </w:rPr>
        <w:t xml:space="preserve"> </w:t>
      </w:r>
      <w:r w:rsidRPr="003D0253">
        <w:rPr>
          <w:rFonts w:ascii="Arial" w:eastAsia="Arial" w:hAnsi="Arial" w:cs="Arial"/>
          <w:spacing w:val="-2"/>
          <w:sz w:val="21"/>
          <w:szCs w:val="21"/>
        </w:rPr>
        <w:t>bo</w:t>
      </w:r>
      <w:r w:rsidRPr="003D0253">
        <w:rPr>
          <w:rFonts w:ascii="Arial" w:eastAsia="Arial" w:hAnsi="Arial" w:cs="Arial"/>
          <w:spacing w:val="3"/>
          <w:sz w:val="21"/>
          <w:szCs w:val="21"/>
        </w:rPr>
        <w:t>a</w:t>
      </w:r>
      <w:r w:rsidRPr="003D0253">
        <w:rPr>
          <w:rFonts w:ascii="Arial" w:eastAsia="Arial" w:hAnsi="Arial" w:cs="Arial"/>
          <w:spacing w:val="-3"/>
          <w:sz w:val="21"/>
          <w:szCs w:val="21"/>
        </w:rPr>
        <w:t>r</w:t>
      </w:r>
      <w:r w:rsidRPr="003D0253">
        <w:rPr>
          <w:rFonts w:ascii="Arial" w:eastAsia="Arial" w:hAnsi="Arial" w:cs="Arial"/>
          <w:sz w:val="21"/>
          <w:szCs w:val="21"/>
        </w:rPr>
        <w:t>d</w:t>
      </w:r>
      <w:r w:rsidRPr="003D0253">
        <w:rPr>
          <w:rFonts w:ascii="Arial" w:eastAsia="Arial" w:hAnsi="Arial" w:cs="Arial"/>
          <w:spacing w:val="2"/>
          <w:sz w:val="21"/>
          <w:szCs w:val="21"/>
        </w:rPr>
        <w:t xml:space="preserve"> m</w:t>
      </w:r>
      <w:r w:rsidRPr="003D0253">
        <w:rPr>
          <w:rFonts w:ascii="Arial" w:eastAsia="Arial" w:hAnsi="Arial" w:cs="Arial"/>
          <w:spacing w:val="-2"/>
          <w:sz w:val="21"/>
          <w:szCs w:val="21"/>
        </w:rPr>
        <w:t>u</w:t>
      </w:r>
      <w:r w:rsidRPr="003D0253">
        <w:rPr>
          <w:rFonts w:ascii="Arial" w:eastAsia="Arial" w:hAnsi="Arial" w:cs="Arial"/>
          <w:sz w:val="21"/>
          <w:szCs w:val="21"/>
        </w:rPr>
        <w:t>st</w:t>
      </w:r>
      <w:r w:rsidRPr="003D0253">
        <w:rPr>
          <w:rFonts w:ascii="Arial" w:eastAsia="Arial" w:hAnsi="Arial" w:cs="Arial"/>
          <w:spacing w:val="-2"/>
          <w:sz w:val="21"/>
          <w:szCs w:val="21"/>
        </w:rPr>
        <w:t xml:space="preserve"> b</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n</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8"/>
          <w:sz w:val="21"/>
          <w:szCs w:val="21"/>
        </w:rPr>
        <w:t>i</w:t>
      </w:r>
      <w:r w:rsidRPr="003D0253">
        <w:rPr>
          <w:rFonts w:ascii="Arial" w:eastAsia="Arial" w:hAnsi="Arial" w:cs="Arial"/>
          <w:spacing w:val="-2"/>
          <w:sz w:val="21"/>
          <w:szCs w:val="21"/>
        </w:rPr>
        <w:t>d</w:t>
      </w:r>
      <w:r w:rsidRPr="003D0253">
        <w:rPr>
          <w:rFonts w:ascii="Arial" w:eastAsia="Arial" w:hAnsi="Arial" w:cs="Arial"/>
          <w:spacing w:val="3"/>
          <w:sz w:val="21"/>
          <w:szCs w:val="21"/>
        </w:rPr>
        <w:t>e</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2"/>
          <w:sz w:val="21"/>
          <w:szCs w:val="21"/>
        </w:rPr>
        <w:t>ha</w:t>
      </w:r>
      <w:r w:rsidRPr="003D0253">
        <w:rPr>
          <w:rFonts w:ascii="Arial" w:eastAsia="Arial" w:hAnsi="Arial" w:cs="Arial"/>
          <w:sz w:val="21"/>
          <w:szCs w:val="21"/>
        </w:rPr>
        <w:t>n</w:t>
      </w:r>
      <w:r w:rsidRPr="003D0253">
        <w:rPr>
          <w:rFonts w:ascii="Arial" w:eastAsia="Arial" w:hAnsi="Arial" w:cs="Arial"/>
          <w:spacing w:val="-2"/>
          <w:sz w:val="21"/>
          <w:szCs w:val="21"/>
        </w:rPr>
        <w:t xml:space="preserve"> 2</w:t>
      </w:r>
      <w:r w:rsidRPr="003D0253">
        <w:rPr>
          <w:rFonts w:ascii="Arial" w:eastAsia="Arial" w:hAnsi="Arial" w:cs="Arial"/>
          <w:spacing w:val="3"/>
          <w:sz w:val="21"/>
          <w:szCs w:val="21"/>
        </w:rPr>
        <w:t>4</w:t>
      </w:r>
      <w:r w:rsidRPr="003D0253">
        <w:rPr>
          <w:rFonts w:ascii="Arial" w:eastAsia="Arial" w:hAnsi="Arial" w:cs="Arial"/>
          <w:spacing w:val="2"/>
          <w:sz w:val="21"/>
          <w:szCs w:val="21"/>
        </w:rPr>
        <w:t>”</w:t>
      </w:r>
      <w:r w:rsidRPr="003D0253">
        <w:rPr>
          <w:rFonts w:ascii="Arial" w:eastAsia="Arial" w:hAnsi="Arial" w:cs="Arial"/>
          <w:sz w:val="21"/>
          <w:szCs w:val="21"/>
        </w:rPr>
        <w:t xml:space="preserve">’ </w:t>
      </w:r>
      <w:r w:rsidRPr="003D0253">
        <w:rPr>
          <w:rFonts w:ascii="Arial" w:eastAsia="Arial" w:hAnsi="Arial" w:cs="Arial"/>
          <w:spacing w:val="-4"/>
          <w:sz w:val="21"/>
          <w:szCs w:val="21"/>
        </w:rPr>
        <w:t>wi</w:t>
      </w:r>
      <w:r w:rsidRPr="003D0253">
        <w:rPr>
          <w:rFonts w:ascii="Arial" w:eastAsia="Arial" w:hAnsi="Arial" w:cs="Arial"/>
          <w:spacing w:val="-1"/>
          <w:sz w:val="21"/>
          <w:szCs w:val="21"/>
        </w:rPr>
        <w:t>t</w:t>
      </w:r>
      <w:r w:rsidRPr="003D0253">
        <w:rPr>
          <w:rFonts w:ascii="Arial" w:eastAsia="Arial" w:hAnsi="Arial" w:cs="Arial"/>
          <w:sz w:val="21"/>
          <w:szCs w:val="21"/>
        </w:rPr>
        <w:t>h</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12</w:t>
      </w:r>
      <w:r w:rsidRPr="003D0253">
        <w:rPr>
          <w:rFonts w:ascii="Arial" w:eastAsia="Arial" w:hAnsi="Arial" w:cs="Arial"/>
          <w:sz w:val="21"/>
          <w:szCs w:val="21"/>
        </w:rPr>
        <w:t>”</w:t>
      </w:r>
      <w:r w:rsidRPr="003D0253">
        <w:rPr>
          <w:rFonts w:ascii="Arial" w:eastAsia="Arial" w:hAnsi="Arial" w:cs="Arial"/>
          <w:spacing w:val="6"/>
          <w:sz w:val="21"/>
          <w:szCs w:val="21"/>
        </w:rPr>
        <w:t xml:space="preserve"> </w:t>
      </w:r>
      <w:r w:rsidRPr="003D0253">
        <w:rPr>
          <w:rFonts w:ascii="Arial" w:eastAsia="Arial" w:hAnsi="Arial" w:cs="Arial"/>
          <w:spacing w:val="-8"/>
          <w:sz w:val="21"/>
          <w:szCs w:val="21"/>
        </w:rPr>
        <w:t>w</w:t>
      </w:r>
      <w:r w:rsidRPr="003D0253">
        <w:rPr>
          <w:rFonts w:ascii="Arial" w:eastAsia="Arial" w:hAnsi="Arial" w:cs="Arial"/>
          <w:spacing w:val="1"/>
          <w:sz w:val="21"/>
          <w:szCs w:val="21"/>
        </w:rPr>
        <w:t>i</w:t>
      </w:r>
      <w:r w:rsidRPr="003D0253">
        <w:rPr>
          <w:rFonts w:ascii="Arial" w:eastAsia="Arial" w:hAnsi="Arial" w:cs="Arial"/>
          <w:spacing w:val="-2"/>
          <w:sz w:val="21"/>
          <w:szCs w:val="21"/>
        </w:rPr>
        <w:t>ng</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6"/>
          <w:sz w:val="21"/>
          <w:szCs w:val="21"/>
        </w:rPr>
        <w:t>f</w:t>
      </w:r>
      <w:r w:rsidRPr="003D0253">
        <w:rPr>
          <w:rFonts w:ascii="Arial" w:eastAsia="Arial" w:hAnsi="Arial" w:cs="Arial"/>
          <w:spacing w:val="3"/>
          <w:sz w:val="21"/>
          <w:szCs w:val="21"/>
        </w:rPr>
        <w:t>o</w:t>
      </w:r>
      <w:r w:rsidRPr="003D0253">
        <w:rPr>
          <w:rFonts w:ascii="Arial" w:eastAsia="Arial" w:hAnsi="Arial" w:cs="Arial"/>
          <w:spacing w:val="-8"/>
          <w:sz w:val="21"/>
          <w:szCs w:val="21"/>
        </w:rPr>
        <w:t>l</w:t>
      </w:r>
      <w:r w:rsidRPr="003D0253">
        <w:rPr>
          <w:rFonts w:ascii="Arial" w:eastAsia="Arial" w:hAnsi="Arial" w:cs="Arial"/>
          <w:spacing w:val="-2"/>
          <w:sz w:val="21"/>
          <w:szCs w:val="21"/>
        </w:rPr>
        <w:t>d</w:t>
      </w:r>
      <w:r w:rsidRPr="003D0253">
        <w:rPr>
          <w:rFonts w:ascii="Arial" w:eastAsia="Arial" w:hAnsi="Arial" w:cs="Arial"/>
          <w:spacing w:val="3"/>
          <w:sz w:val="21"/>
          <w:szCs w:val="21"/>
        </w:rPr>
        <w:t>e</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p>
    <w:p w:rsidR="00C86F4A" w:rsidRPr="003D0253" w:rsidRDefault="00C86F4A">
      <w:pPr>
        <w:spacing w:before="2" w:line="120" w:lineRule="exact"/>
        <w:rPr>
          <w:rFonts w:ascii="Arial" w:hAnsi="Arial" w:cs="Arial"/>
          <w:sz w:val="13"/>
          <w:szCs w:val="13"/>
        </w:rPr>
      </w:pPr>
    </w:p>
    <w:p w:rsidR="00C86F4A" w:rsidRPr="003D0253" w:rsidRDefault="006C72B5">
      <w:pPr>
        <w:ind w:left="464"/>
        <w:rPr>
          <w:rFonts w:ascii="Arial" w:eastAsia="Arial" w:hAnsi="Arial" w:cs="Arial"/>
          <w:sz w:val="21"/>
          <w:szCs w:val="21"/>
        </w:rPr>
      </w:pPr>
      <w:r w:rsidRPr="003D0253">
        <w:rPr>
          <w:rFonts w:ascii="Arial" w:hAnsi="Arial" w:cs="Arial"/>
          <w:w w:val="128"/>
          <w:sz w:val="21"/>
          <w:szCs w:val="21"/>
        </w:rPr>
        <w:t xml:space="preserve">• </w:t>
      </w:r>
      <w:r w:rsidRPr="003D0253">
        <w:rPr>
          <w:rFonts w:ascii="Arial" w:hAnsi="Arial" w:cs="Arial"/>
          <w:spacing w:val="55"/>
          <w:w w:val="128"/>
          <w:sz w:val="21"/>
          <w:szCs w:val="21"/>
        </w:rPr>
        <w:t xml:space="preserve"> </w:t>
      </w:r>
      <w:r w:rsidRPr="003D0253">
        <w:rPr>
          <w:rFonts w:ascii="Arial" w:eastAsia="Arial" w:hAnsi="Arial" w:cs="Arial"/>
          <w:spacing w:val="-2"/>
          <w:sz w:val="21"/>
          <w:szCs w:val="21"/>
        </w:rPr>
        <w:t>Y</w:t>
      </w:r>
      <w:r w:rsidRPr="003D0253">
        <w:rPr>
          <w:rFonts w:ascii="Arial" w:eastAsia="Arial" w:hAnsi="Arial" w:cs="Arial"/>
          <w:spacing w:val="3"/>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2"/>
          <w:sz w:val="21"/>
          <w:szCs w:val="21"/>
        </w:rPr>
        <w:t>u</w:t>
      </w:r>
      <w:r w:rsidRPr="003D0253">
        <w:rPr>
          <w:rFonts w:ascii="Arial" w:eastAsia="Arial" w:hAnsi="Arial" w:cs="Arial"/>
          <w:sz w:val="21"/>
          <w:szCs w:val="21"/>
        </w:rPr>
        <w:t>st</w:t>
      </w:r>
      <w:r w:rsidRPr="003D0253">
        <w:rPr>
          <w:rFonts w:ascii="Arial" w:eastAsia="Arial" w:hAnsi="Arial" w:cs="Arial"/>
          <w:spacing w:val="-2"/>
          <w:sz w:val="21"/>
          <w:szCs w:val="21"/>
        </w:rPr>
        <w:t xml:space="preserve"> </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ve</w:t>
      </w:r>
      <w:r w:rsidRPr="003D0253">
        <w:rPr>
          <w:rFonts w:ascii="Arial" w:eastAsia="Arial" w:hAnsi="Arial" w:cs="Arial"/>
          <w:spacing w:val="-3"/>
          <w:sz w:val="21"/>
          <w:szCs w:val="21"/>
        </w:rPr>
        <w:t xml:space="preserve"> </w:t>
      </w:r>
      <w:r w:rsidRPr="003D0253">
        <w:rPr>
          <w:rFonts w:ascii="Arial" w:eastAsia="Arial" w:hAnsi="Arial" w:cs="Arial"/>
          <w:sz w:val="21"/>
          <w:szCs w:val="21"/>
        </w:rPr>
        <w:t>a</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C</w:t>
      </w:r>
      <w:r w:rsidRPr="003D0253">
        <w:rPr>
          <w:rFonts w:ascii="Arial" w:eastAsia="Arial" w:hAnsi="Arial" w:cs="Arial"/>
          <w:spacing w:val="-6"/>
          <w:sz w:val="21"/>
          <w:szCs w:val="21"/>
        </w:rPr>
        <w:t>O</w:t>
      </w:r>
      <w:r w:rsidRPr="003D0253">
        <w:rPr>
          <w:rFonts w:ascii="Arial" w:eastAsia="Arial" w:hAnsi="Arial" w:cs="Arial"/>
          <w:spacing w:val="-3"/>
          <w:sz w:val="21"/>
          <w:szCs w:val="21"/>
        </w:rPr>
        <w:t>M</w:t>
      </w:r>
      <w:r w:rsidRPr="003D0253">
        <w:rPr>
          <w:rFonts w:ascii="Arial" w:eastAsia="Arial" w:hAnsi="Arial" w:cs="Arial"/>
          <w:spacing w:val="-6"/>
          <w:sz w:val="21"/>
          <w:szCs w:val="21"/>
        </w:rPr>
        <w:t>P</w:t>
      </w:r>
      <w:r w:rsidRPr="003D0253">
        <w:rPr>
          <w:rFonts w:ascii="Arial" w:eastAsia="Arial" w:hAnsi="Arial" w:cs="Arial"/>
          <w:spacing w:val="3"/>
          <w:sz w:val="21"/>
          <w:szCs w:val="21"/>
        </w:rPr>
        <w:t>L</w:t>
      </w:r>
      <w:r w:rsidRPr="003D0253">
        <w:rPr>
          <w:rFonts w:ascii="Arial" w:eastAsia="Arial" w:hAnsi="Arial" w:cs="Arial"/>
          <w:spacing w:val="-2"/>
          <w:sz w:val="21"/>
          <w:szCs w:val="21"/>
        </w:rPr>
        <w:t>E</w:t>
      </w:r>
      <w:r w:rsidRPr="003D0253">
        <w:rPr>
          <w:rFonts w:ascii="Arial" w:eastAsia="Arial" w:hAnsi="Arial" w:cs="Arial"/>
          <w:spacing w:val="1"/>
          <w:sz w:val="21"/>
          <w:szCs w:val="21"/>
        </w:rPr>
        <w:t>T</w:t>
      </w:r>
      <w:r w:rsidRPr="003D0253">
        <w:rPr>
          <w:rFonts w:ascii="Arial" w:eastAsia="Arial" w:hAnsi="Arial" w:cs="Arial"/>
          <w:spacing w:val="-6"/>
          <w:sz w:val="21"/>
          <w:szCs w:val="21"/>
        </w:rPr>
        <w:t>E</w:t>
      </w:r>
      <w:r w:rsidRPr="003D0253">
        <w:rPr>
          <w:rFonts w:ascii="Arial" w:eastAsia="Arial" w:hAnsi="Arial" w:cs="Arial"/>
          <w:spacing w:val="1"/>
          <w:sz w:val="21"/>
          <w:szCs w:val="21"/>
        </w:rPr>
        <w:t>D</w:t>
      </w:r>
      <w:r w:rsidRPr="003D0253">
        <w:rPr>
          <w:rFonts w:ascii="Arial" w:eastAsia="Arial" w:hAnsi="Arial" w:cs="Arial"/>
          <w:sz w:val="21"/>
          <w:szCs w:val="21"/>
        </w:rPr>
        <w:t>,</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S</w:t>
      </w:r>
      <w:r w:rsidRPr="003D0253">
        <w:rPr>
          <w:rFonts w:ascii="Arial" w:eastAsia="Arial" w:hAnsi="Arial" w:cs="Arial"/>
          <w:spacing w:val="-1"/>
          <w:sz w:val="21"/>
          <w:szCs w:val="21"/>
        </w:rPr>
        <w:t>IG</w:t>
      </w:r>
      <w:r w:rsidRPr="003D0253">
        <w:rPr>
          <w:rFonts w:ascii="Arial" w:eastAsia="Arial" w:hAnsi="Arial" w:cs="Arial"/>
          <w:spacing w:val="1"/>
          <w:sz w:val="21"/>
          <w:szCs w:val="21"/>
        </w:rPr>
        <w:t>N</w:t>
      </w:r>
      <w:r w:rsidRPr="003D0253">
        <w:rPr>
          <w:rFonts w:ascii="Arial" w:eastAsia="Arial" w:hAnsi="Arial" w:cs="Arial"/>
          <w:spacing w:val="-6"/>
          <w:sz w:val="21"/>
          <w:szCs w:val="21"/>
        </w:rPr>
        <w:t>E</w:t>
      </w:r>
      <w:r w:rsidRPr="003D0253">
        <w:rPr>
          <w:rFonts w:ascii="Arial" w:eastAsia="Arial" w:hAnsi="Arial" w:cs="Arial"/>
          <w:sz w:val="21"/>
          <w:szCs w:val="21"/>
        </w:rPr>
        <w:t>D</w:t>
      </w:r>
      <w:r w:rsidRPr="003D0253">
        <w:rPr>
          <w:rFonts w:ascii="Arial" w:eastAsia="Arial" w:hAnsi="Arial" w:cs="Arial"/>
          <w:spacing w:val="1"/>
          <w:sz w:val="21"/>
          <w:szCs w:val="21"/>
        </w:rPr>
        <w:t xml:space="preserve"> </w:t>
      </w:r>
      <w:r w:rsidRPr="003D0253">
        <w:rPr>
          <w:rFonts w:ascii="Arial" w:eastAsia="Arial" w:hAnsi="Arial" w:cs="Arial"/>
          <w:spacing w:val="-6"/>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3"/>
          <w:sz w:val="21"/>
          <w:szCs w:val="21"/>
        </w:rPr>
        <w:t>e</w:t>
      </w:r>
      <w:r w:rsidRPr="003D0253">
        <w:rPr>
          <w:rFonts w:ascii="Arial" w:eastAsia="Arial" w:hAnsi="Arial" w:cs="Arial"/>
          <w:spacing w:val="-2"/>
          <w:sz w:val="21"/>
          <w:szCs w:val="21"/>
        </w:rPr>
        <w:t>n</w:t>
      </w:r>
      <w:r w:rsidRPr="003D0253">
        <w:rPr>
          <w:rFonts w:ascii="Arial" w:eastAsia="Arial" w:hAnsi="Arial" w:cs="Arial"/>
          <w:spacing w:val="-1"/>
          <w:sz w:val="21"/>
          <w:szCs w:val="21"/>
        </w:rPr>
        <w:t>t</w:t>
      </w:r>
      <w:r w:rsidRPr="003D0253">
        <w:rPr>
          <w:rFonts w:ascii="Arial" w:eastAsia="Arial" w:hAnsi="Arial" w:cs="Arial"/>
          <w:spacing w:val="-8"/>
          <w:sz w:val="21"/>
          <w:szCs w:val="21"/>
        </w:rPr>
        <w:t>i</w:t>
      </w:r>
      <w:r w:rsidRPr="003D0253">
        <w:rPr>
          <w:rFonts w:ascii="Arial" w:eastAsia="Arial" w:hAnsi="Arial" w:cs="Arial"/>
          <w:spacing w:val="3"/>
          <w:sz w:val="21"/>
          <w:szCs w:val="21"/>
        </w:rPr>
        <w:t>o</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L</w:t>
      </w:r>
      <w:r w:rsidRPr="003D0253">
        <w:rPr>
          <w:rFonts w:ascii="Arial" w:eastAsia="Arial" w:hAnsi="Arial" w:cs="Arial"/>
          <w:spacing w:val="3"/>
          <w:sz w:val="21"/>
          <w:szCs w:val="21"/>
        </w:rPr>
        <w:t>o</w:t>
      </w:r>
      <w:r w:rsidRPr="003D0253">
        <w:rPr>
          <w:rFonts w:ascii="Arial" w:eastAsia="Arial" w:hAnsi="Arial" w:cs="Arial"/>
          <w:sz w:val="21"/>
          <w:szCs w:val="21"/>
        </w:rPr>
        <w:t>g</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w</w:t>
      </w:r>
      <w:r w:rsidRPr="003D0253">
        <w:rPr>
          <w:rFonts w:ascii="Arial" w:eastAsia="Arial" w:hAnsi="Arial" w:cs="Arial"/>
          <w:spacing w:val="-4"/>
          <w:sz w:val="21"/>
          <w:szCs w:val="21"/>
        </w:rPr>
        <w:t>i</w:t>
      </w:r>
      <w:r w:rsidRPr="003D0253">
        <w:rPr>
          <w:rFonts w:ascii="Arial" w:eastAsia="Arial" w:hAnsi="Arial" w:cs="Arial"/>
          <w:spacing w:val="4"/>
          <w:sz w:val="21"/>
          <w:szCs w:val="21"/>
        </w:rPr>
        <w:t>t</w:t>
      </w:r>
      <w:r w:rsidRPr="003D0253">
        <w:rPr>
          <w:rFonts w:ascii="Arial" w:eastAsia="Arial" w:hAnsi="Arial" w:cs="Arial"/>
          <w:sz w:val="21"/>
          <w:szCs w:val="21"/>
        </w:rPr>
        <w:t>h</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e</w:t>
      </w:r>
      <w:r w:rsidRPr="003D0253">
        <w:rPr>
          <w:rFonts w:ascii="Arial" w:eastAsia="Arial" w:hAnsi="Arial" w:cs="Arial"/>
          <w:spacing w:val="3"/>
          <w:sz w:val="21"/>
          <w:szCs w:val="21"/>
        </w:rPr>
        <w:t>a</w:t>
      </w:r>
      <w:r w:rsidRPr="003D0253">
        <w:rPr>
          <w:rFonts w:ascii="Arial" w:eastAsia="Arial" w:hAnsi="Arial" w:cs="Arial"/>
          <w:sz w:val="21"/>
          <w:szCs w:val="21"/>
        </w:rPr>
        <w:t>ch</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3"/>
          <w:sz w:val="21"/>
          <w:szCs w:val="21"/>
        </w:rPr>
        <w:t>a</w:t>
      </w:r>
      <w:r w:rsidRPr="003D0253">
        <w:rPr>
          <w:rFonts w:ascii="Arial" w:eastAsia="Arial" w:hAnsi="Arial" w:cs="Arial"/>
          <w:spacing w:val="-2"/>
          <w:sz w:val="21"/>
          <w:szCs w:val="21"/>
        </w:rPr>
        <w:t>g</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z w:val="21"/>
          <w:szCs w:val="21"/>
        </w:rPr>
        <w:t>s</w:t>
      </w:r>
      <w:r w:rsidRPr="003D0253">
        <w:rPr>
          <w:rFonts w:ascii="Arial" w:eastAsia="Arial" w:hAnsi="Arial" w:cs="Arial"/>
          <w:spacing w:val="-4"/>
          <w:sz w:val="21"/>
          <w:szCs w:val="21"/>
        </w:rPr>
        <w:t>i</w:t>
      </w:r>
      <w:r w:rsidRPr="003D0253">
        <w:rPr>
          <w:rFonts w:ascii="Arial" w:eastAsia="Arial" w:hAnsi="Arial" w:cs="Arial"/>
          <w:spacing w:val="-2"/>
          <w:sz w:val="21"/>
          <w:szCs w:val="21"/>
        </w:rPr>
        <w:t>g</w:t>
      </w:r>
      <w:r w:rsidRPr="003D0253">
        <w:rPr>
          <w:rFonts w:ascii="Arial" w:eastAsia="Arial" w:hAnsi="Arial" w:cs="Arial"/>
          <w:spacing w:val="-7"/>
          <w:sz w:val="21"/>
          <w:szCs w:val="21"/>
        </w:rPr>
        <w:t>n</w:t>
      </w:r>
      <w:r w:rsidRPr="003D0253">
        <w:rPr>
          <w:rFonts w:ascii="Arial" w:eastAsia="Arial" w:hAnsi="Arial" w:cs="Arial"/>
          <w:spacing w:val="3"/>
          <w:sz w:val="21"/>
          <w:szCs w:val="21"/>
        </w:rPr>
        <w:t>e</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b</w:t>
      </w:r>
      <w:r w:rsidRPr="003D0253">
        <w:rPr>
          <w:rFonts w:ascii="Arial" w:eastAsia="Arial" w:hAnsi="Arial" w:cs="Arial"/>
          <w:sz w:val="21"/>
          <w:szCs w:val="21"/>
        </w:rPr>
        <w:t xml:space="preserve">y </w:t>
      </w:r>
      <w:r w:rsidRPr="003D0253">
        <w:rPr>
          <w:rFonts w:ascii="Arial" w:eastAsia="Arial" w:hAnsi="Arial" w:cs="Arial"/>
          <w:spacing w:val="-5"/>
          <w:sz w:val="21"/>
          <w:szCs w:val="21"/>
        </w:rPr>
        <w:t>y</w:t>
      </w:r>
      <w:r w:rsidRPr="003D0253">
        <w:rPr>
          <w:rFonts w:ascii="Arial" w:eastAsia="Arial" w:hAnsi="Arial" w:cs="Arial"/>
          <w:spacing w:val="-2"/>
          <w:sz w:val="21"/>
          <w:szCs w:val="21"/>
        </w:rPr>
        <w:t>ou</w:t>
      </w:r>
      <w:r w:rsidRPr="003D0253">
        <w:rPr>
          <w:rFonts w:ascii="Arial" w:eastAsia="Arial" w:hAnsi="Arial" w:cs="Arial"/>
          <w:sz w:val="21"/>
          <w:szCs w:val="21"/>
        </w:rPr>
        <w:t>.</w:t>
      </w:r>
    </w:p>
    <w:p w:rsidR="00C86F4A" w:rsidRPr="003D0253" w:rsidRDefault="00C86F4A">
      <w:pPr>
        <w:spacing w:before="2" w:line="140" w:lineRule="exact"/>
        <w:rPr>
          <w:rFonts w:ascii="Arial" w:hAnsi="Arial" w:cs="Arial"/>
          <w:sz w:val="14"/>
          <w:szCs w:val="14"/>
        </w:rPr>
      </w:pPr>
    </w:p>
    <w:p w:rsidR="00C86F4A" w:rsidRPr="003D0253" w:rsidRDefault="006C72B5">
      <w:pPr>
        <w:spacing w:line="356" w:lineRule="auto"/>
        <w:ind w:left="752" w:right="160" w:hanging="288"/>
        <w:rPr>
          <w:rFonts w:ascii="Arial" w:eastAsia="Arial" w:hAnsi="Arial" w:cs="Arial"/>
          <w:sz w:val="21"/>
          <w:szCs w:val="21"/>
        </w:rPr>
      </w:pPr>
      <w:r w:rsidRPr="003D0253">
        <w:rPr>
          <w:rFonts w:ascii="Arial" w:hAnsi="Arial" w:cs="Arial"/>
          <w:w w:val="128"/>
          <w:sz w:val="21"/>
          <w:szCs w:val="21"/>
        </w:rPr>
        <w:t xml:space="preserve">• </w:t>
      </w:r>
      <w:r w:rsidRPr="003D0253">
        <w:rPr>
          <w:rFonts w:ascii="Arial" w:hAnsi="Arial" w:cs="Arial"/>
          <w:spacing w:val="55"/>
          <w:w w:val="128"/>
          <w:sz w:val="21"/>
          <w:szCs w:val="21"/>
        </w:rPr>
        <w:t xml:space="preserve"> </w:t>
      </w:r>
      <w:r w:rsidRPr="003D0253">
        <w:rPr>
          <w:rFonts w:ascii="Arial" w:eastAsia="Arial" w:hAnsi="Arial" w:cs="Arial"/>
          <w:spacing w:val="-2"/>
          <w:sz w:val="21"/>
          <w:szCs w:val="21"/>
        </w:rPr>
        <w:t>Y</w:t>
      </w:r>
      <w:r w:rsidRPr="003D0253">
        <w:rPr>
          <w:rFonts w:ascii="Arial" w:eastAsia="Arial" w:hAnsi="Arial" w:cs="Arial"/>
          <w:spacing w:val="3"/>
          <w:sz w:val="21"/>
          <w:szCs w:val="21"/>
        </w:rPr>
        <w:t>o</w:t>
      </w:r>
      <w:r w:rsidRPr="003D0253">
        <w:rPr>
          <w:rFonts w:ascii="Arial" w:eastAsia="Arial" w:hAnsi="Arial" w:cs="Arial"/>
          <w:spacing w:val="-7"/>
          <w:sz w:val="21"/>
          <w:szCs w:val="21"/>
        </w:rPr>
        <w:t>u</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3"/>
          <w:sz w:val="21"/>
          <w:szCs w:val="21"/>
        </w:rPr>
        <w:t>o</w:t>
      </w:r>
      <w:r w:rsidRPr="003D0253">
        <w:rPr>
          <w:rFonts w:ascii="Arial" w:eastAsia="Arial" w:hAnsi="Arial" w:cs="Arial"/>
          <w:spacing w:val="-6"/>
          <w:sz w:val="21"/>
          <w:szCs w:val="21"/>
        </w:rPr>
        <w:t>t</w:t>
      </w:r>
      <w:r w:rsidRPr="003D0253">
        <w:rPr>
          <w:rFonts w:ascii="Arial" w:eastAsia="Arial" w:hAnsi="Arial" w:cs="Arial"/>
          <w:spacing w:val="3"/>
          <w:sz w:val="21"/>
          <w:szCs w:val="21"/>
        </w:rPr>
        <w:t>o</w:t>
      </w:r>
      <w:r w:rsidRPr="003D0253">
        <w:rPr>
          <w:rFonts w:ascii="Arial" w:eastAsia="Arial" w:hAnsi="Arial" w:cs="Arial"/>
          <w:spacing w:val="-1"/>
          <w:sz w:val="21"/>
          <w:szCs w:val="21"/>
        </w:rPr>
        <w:t>t</w:t>
      </w:r>
      <w:r w:rsidRPr="003D0253">
        <w:rPr>
          <w:rFonts w:ascii="Arial" w:eastAsia="Arial" w:hAnsi="Arial" w:cs="Arial"/>
          <w:spacing w:val="-10"/>
          <w:sz w:val="21"/>
          <w:szCs w:val="21"/>
        </w:rPr>
        <w:t>y</w:t>
      </w:r>
      <w:r w:rsidRPr="003D0253">
        <w:rPr>
          <w:rFonts w:ascii="Arial" w:eastAsia="Arial" w:hAnsi="Arial" w:cs="Arial"/>
          <w:spacing w:val="-2"/>
          <w:sz w:val="21"/>
          <w:szCs w:val="21"/>
        </w:rPr>
        <w:t>p</w:t>
      </w:r>
      <w:r w:rsidRPr="003D0253">
        <w:rPr>
          <w:rFonts w:ascii="Arial" w:eastAsia="Arial" w:hAnsi="Arial" w:cs="Arial"/>
          <w:spacing w:val="3"/>
          <w:sz w:val="21"/>
          <w:szCs w:val="21"/>
        </w:rPr>
        <w:t>e</w:t>
      </w:r>
      <w:r w:rsidRPr="003D0253">
        <w:rPr>
          <w:rFonts w:ascii="Arial" w:eastAsia="Arial" w:hAnsi="Arial" w:cs="Arial"/>
          <w:spacing w:val="4"/>
          <w:sz w:val="21"/>
          <w:szCs w:val="21"/>
        </w:rPr>
        <w:t>/</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pacing w:val="-5"/>
          <w:sz w:val="21"/>
          <w:szCs w:val="21"/>
        </w:rPr>
        <w:t>v</w:t>
      </w:r>
      <w:r w:rsidRPr="003D0253">
        <w:rPr>
          <w:rFonts w:ascii="Arial" w:eastAsia="Arial" w:hAnsi="Arial" w:cs="Arial"/>
          <w:spacing w:val="3"/>
          <w:sz w:val="21"/>
          <w:szCs w:val="21"/>
        </w:rPr>
        <w:t>e</w:t>
      </w:r>
      <w:r w:rsidRPr="003D0253">
        <w:rPr>
          <w:rFonts w:ascii="Arial" w:eastAsia="Arial" w:hAnsi="Arial" w:cs="Arial"/>
          <w:spacing w:val="-2"/>
          <w:sz w:val="21"/>
          <w:szCs w:val="21"/>
        </w:rPr>
        <w:t>n</w:t>
      </w:r>
      <w:r w:rsidRPr="003D0253">
        <w:rPr>
          <w:rFonts w:ascii="Arial" w:eastAsia="Arial" w:hAnsi="Arial" w:cs="Arial"/>
          <w:spacing w:val="4"/>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w:t>
      </w:r>
      <w:r w:rsidRPr="003D0253">
        <w:rPr>
          <w:rFonts w:ascii="Arial" w:eastAsia="Arial" w:hAnsi="Arial" w:cs="Arial"/>
          <w:sz w:val="21"/>
          <w:szCs w:val="21"/>
        </w:rPr>
        <w:t>n</w:t>
      </w:r>
      <w:r w:rsidRPr="003D0253">
        <w:rPr>
          <w:rFonts w:ascii="Arial" w:eastAsia="Arial" w:hAnsi="Arial" w:cs="Arial"/>
          <w:spacing w:val="7"/>
          <w:sz w:val="21"/>
          <w:szCs w:val="21"/>
        </w:rPr>
        <w:t xml:space="preserve"> </w:t>
      </w:r>
      <w:r w:rsidRPr="003D0253">
        <w:rPr>
          <w:rFonts w:ascii="Arial" w:eastAsia="Arial" w:hAnsi="Arial" w:cs="Arial"/>
          <w:spacing w:val="-5"/>
          <w:sz w:val="21"/>
          <w:szCs w:val="21"/>
        </w:rPr>
        <w:t>s</w:t>
      </w:r>
      <w:r w:rsidRPr="003D0253">
        <w:rPr>
          <w:rFonts w:ascii="Arial" w:eastAsia="Arial" w:hAnsi="Arial" w:cs="Arial"/>
          <w:spacing w:val="-2"/>
          <w:sz w:val="21"/>
          <w:szCs w:val="21"/>
        </w:rPr>
        <w:t>ho</w:t>
      </w:r>
      <w:r w:rsidRPr="003D0253">
        <w:rPr>
          <w:rFonts w:ascii="Arial" w:eastAsia="Arial" w:hAnsi="Arial" w:cs="Arial"/>
          <w:spacing w:val="3"/>
          <w:sz w:val="21"/>
          <w:szCs w:val="21"/>
        </w:rPr>
        <w:t>u</w:t>
      </w:r>
      <w:r w:rsidRPr="003D0253">
        <w:rPr>
          <w:rFonts w:ascii="Arial" w:eastAsia="Arial" w:hAnsi="Arial" w:cs="Arial"/>
          <w:spacing w:val="-8"/>
          <w:sz w:val="21"/>
          <w:szCs w:val="21"/>
        </w:rPr>
        <w:t>l</w:t>
      </w:r>
      <w:r w:rsidRPr="003D0253">
        <w:rPr>
          <w:rFonts w:ascii="Arial" w:eastAsia="Arial" w:hAnsi="Arial" w:cs="Arial"/>
          <w:sz w:val="21"/>
          <w:szCs w:val="21"/>
        </w:rPr>
        <w:t>d</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b</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7"/>
          <w:sz w:val="21"/>
          <w:szCs w:val="21"/>
        </w:rPr>
        <w:t>n</w:t>
      </w:r>
      <w:r w:rsidRPr="003D0253">
        <w:rPr>
          <w:rFonts w:ascii="Arial" w:eastAsia="Arial" w:hAnsi="Arial" w:cs="Arial"/>
          <w:sz w:val="21"/>
          <w:szCs w:val="21"/>
        </w:rPr>
        <w:t>o</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3"/>
          <w:sz w:val="21"/>
          <w:szCs w:val="21"/>
        </w:rPr>
        <w:t>o</w:t>
      </w:r>
      <w:r w:rsidRPr="003D0253">
        <w:rPr>
          <w:rFonts w:ascii="Arial" w:eastAsia="Arial" w:hAnsi="Arial" w:cs="Arial"/>
          <w:spacing w:val="-3"/>
          <w:sz w:val="21"/>
          <w:szCs w:val="21"/>
        </w:rPr>
        <w:t>r</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n</w:t>
      </w:r>
      <w:r w:rsidRPr="003D0253">
        <w:rPr>
          <w:rFonts w:ascii="Arial" w:eastAsia="Arial" w:hAnsi="Arial" w:cs="Arial"/>
          <w:spacing w:val="-8"/>
          <w:sz w:val="21"/>
          <w:szCs w:val="21"/>
        </w:rPr>
        <w:t xml:space="preserve"> </w:t>
      </w:r>
      <w:r w:rsidRPr="003D0253">
        <w:rPr>
          <w:rFonts w:ascii="Arial" w:eastAsia="Arial" w:hAnsi="Arial" w:cs="Arial"/>
          <w:sz w:val="21"/>
          <w:szCs w:val="21"/>
        </w:rPr>
        <w:t>2</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2"/>
          <w:sz w:val="21"/>
          <w:szCs w:val="21"/>
        </w:rPr>
        <w:t>e</w:t>
      </w:r>
      <w:r w:rsidRPr="003D0253">
        <w:rPr>
          <w:rFonts w:ascii="Arial" w:eastAsia="Arial" w:hAnsi="Arial" w:cs="Arial"/>
          <w:spacing w:val="3"/>
          <w:sz w:val="21"/>
          <w:szCs w:val="21"/>
        </w:rPr>
        <w:t>e</w:t>
      </w:r>
      <w:r w:rsidRPr="003D0253">
        <w:rPr>
          <w:rFonts w:ascii="Arial" w:eastAsia="Arial" w:hAnsi="Arial" w:cs="Arial"/>
          <w:sz w:val="21"/>
          <w:szCs w:val="21"/>
        </w:rPr>
        <w:t>t</w:t>
      </w:r>
      <w:r w:rsidRPr="003D0253">
        <w:rPr>
          <w:rFonts w:ascii="Arial" w:eastAsia="Arial" w:hAnsi="Arial" w:cs="Arial"/>
          <w:spacing w:val="-2"/>
          <w:sz w:val="21"/>
          <w:szCs w:val="21"/>
        </w:rPr>
        <w:t xml:space="preserve"> h</w:t>
      </w:r>
      <w:r w:rsidRPr="003D0253">
        <w:rPr>
          <w:rFonts w:ascii="Arial" w:eastAsia="Arial" w:hAnsi="Arial" w:cs="Arial"/>
          <w:spacing w:val="-4"/>
          <w:sz w:val="21"/>
          <w:szCs w:val="21"/>
        </w:rPr>
        <w:t>i</w:t>
      </w:r>
      <w:r w:rsidRPr="003D0253">
        <w:rPr>
          <w:rFonts w:ascii="Arial" w:eastAsia="Arial" w:hAnsi="Arial" w:cs="Arial"/>
          <w:spacing w:val="3"/>
          <w:sz w:val="21"/>
          <w:szCs w:val="21"/>
        </w:rPr>
        <w:t>g</w:t>
      </w:r>
      <w:r w:rsidRPr="003D0253">
        <w:rPr>
          <w:rFonts w:ascii="Arial" w:eastAsia="Arial" w:hAnsi="Arial" w:cs="Arial"/>
          <w:sz w:val="21"/>
          <w:szCs w:val="21"/>
        </w:rPr>
        <w:t>h</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an</w:t>
      </w:r>
      <w:r w:rsidRPr="003D0253">
        <w:rPr>
          <w:rFonts w:ascii="Arial" w:eastAsia="Arial" w:hAnsi="Arial" w:cs="Arial"/>
          <w:sz w:val="21"/>
          <w:szCs w:val="21"/>
        </w:rPr>
        <w:t>d</w:t>
      </w:r>
      <w:r w:rsidRPr="003D0253">
        <w:rPr>
          <w:rFonts w:ascii="Arial" w:eastAsia="Arial" w:hAnsi="Arial" w:cs="Arial"/>
          <w:spacing w:val="-3"/>
          <w:sz w:val="21"/>
          <w:szCs w:val="21"/>
        </w:rPr>
        <w:t xml:space="preserve"> </w:t>
      </w:r>
      <w:r w:rsidRPr="003D0253">
        <w:rPr>
          <w:rFonts w:ascii="Arial" w:eastAsia="Arial" w:hAnsi="Arial" w:cs="Arial"/>
          <w:sz w:val="21"/>
          <w:szCs w:val="21"/>
        </w:rPr>
        <w:t>2</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2"/>
          <w:sz w:val="21"/>
          <w:szCs w:val="21"/>
        </w:rPr>
        <w:t>e</w:t>
      </w:r>
      <w:r w:rsidRPr="003D0253">
        <w:rPr>
          <w:rFonts w:ascii="Arial" w:eastAsia="Arial" w:hAnsi="Arial" w:cs="Arial"/>
          <w:spacing w:val="3"/>
          <w:sz w:val="21"/>
          <w:szCs w:val="21"/>
        </w:rPr>
        <w:t>e</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8"/>
          <w:sz w:val="21"/>
          <w:szCs w:val="21"/>
        </w:rPr>
        <w:t>i</w:t>
      </w:r>
      <w:r w:rsidRPr="003D0253">
        <w:rPr>
          <w:rFonts w:ascii="Arial" w:eastAsia="Arial" w:hAnsi="Arial" w:cs="Arial"/>
          <w:spacing w:val="-2"/>
          <w:sz w:val="21"/>
          <w:szCs w:val="21"/>
        </w:rPr>
        <w:t>d</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7"/>
          <w:sz w:val="21"/>
          <w:szCs w:val="21"/>
        </w:rPr>
        <w:t>n</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b</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2"/>
          <w:sz w:val="21"/>
          <w:szCs w:val="21"/>
        </w:rPr>
        <w:t>b</w:t>
      </w:r>
      <w:r w:rsidRPr="003D0253">
        <w:rPr>
          <w:rFonts w:ascii="Arial" w:eastAsia="Arial" w:hAnsi="Arial" w:cs="Arial"/>
          <w:spacing w:val="1"/>
          <w:sz w:val="21"/>
          <w:szCs w:val="21"/>
        </w:rPr>
        <w:t>l</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s</w:t>
      </w:r>
      <w:r w:rsidRPr="003D0253">
        <w:rPr>
          <w:rFonts w:ascii="Arial" w:eastAsia="Arial" w:hAnsi="Arial" w:cs="Arial"/>
          <w:spacing w:val="3"/>
          <w:sz w:val="21"/>
          <w:szCs w:val="21"/>
        </w:rPr>
        <w:t>e</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o</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z w:val="21"/>
          <w:szCs w:val="21"/>
        </w:rPr>
        <w:t>a</w:t>
      </w:r>
      <w:r w:rsidRPr="003D0253">
        <w:rPr>
          <w:rFonts w:ascii="Arial" w:eastAsia="Arial" w:hAnsi="Arial" w:cs="Arial"/>
          <w:spacing w:val="2"/>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2"/>
          <w:sz w:val="21"/>
          <w:szCs w:val="21"/>
        </w:rPr>
        <w:t>a</w:t>
      </w:r>
      <w:r w:rsidRPr="003D0253">
        <w:rPr>
          <w:rFonts w:ascii="Arial" w:eastAsia="Arial" w:hAnsi="Arial" w:cs="Arial"/>
          <w:spacing w:val="3"/>
          <w:sz w:val="21"/>
          <w:szCs w:val="21"/>
        </w:rPr>
        <w:t>b</w:t>
      </w:r>
      <w:r w:rsidRPr="003D0253">
        <w:rPr>
          <w:rFonts w:ascii="Arial" w:eastAsia="Arial" w:hAnsi="Arial" w:cs="Arial"/>
          <w:spacing w:val="-8"/>
          <w:sz w:val="21"/>
          <w:szCs w:val="21"/>
        </w:rPr>
        <w:t>l</w:t>
      </w:r>
      <w:r w:rsidRPr="003D0253">
        <w:rPr>
          <w:rFonts w:ascii="Arial" w:eastAsia="Arial" w:hAnsi="Arial" w:cs="Arial"/>
          <w:sz w:val="21"/>
          <w:szCs w:val="21"/>
        </w:rPr>
        <w:t xml:space="preserve">e </w:t>
      </w:r>
      <w:r w:rsidRPr="003D0253">
        <w:rPr>
          <w:rFonts w:ascii="Arial" w:eastAsia="Arial" w:hAnsi="Arial" w:cs="Arial"/>
          <w:spacing w:val="-1"/>
          <w:sz w:val="21"/>
          <w:szCs w:val="21"/>
        </w:rPr>
        <w:t>t</w:t>
      </w:r>
      <w:r w:rsidRPr="003D0253">
        <w:rPr>
          <w:rFonts w:ascii="Arial" w:eastAsia="Arial" w:hAnsi="Arial" w:cs="Arial"/>
          <w:spacing w:val="3"/>
          <w:sz w:val="21"/>
          <w:szCs w:val="21"/>
        </w:rPr>
        <w:t>op.</w:t>
      </w:r>
    </w:p>
    <w:p w:rsidR="00C86F4A" w:rsidRPr="003D0253" w:rsidRDefault="006C72B5">
      <w:pPr>
        <w:spacing w:before="19" w:line="361" w:lineRule="auto"/>
        <w:ind w:left="752" w:right="616" w:hanging="288"/>
        <w:rPr>
          <w:rFonts w:ascii="Arial" w:eastAsia="Arial" w:hAnsi="Arial" w:cs="Arial"/>
          <w:sz w:val="21"/>
          <w:szCs w:val="21"/>
        </w:rPr>
      </w:pPr>
      <w:r w:rsidRPr="003D0253">
        <w:rPr>
          <w:rFonts w:ascii="Arial" w:hAnsi="Arial" w:cs="Arial"/>
          <w:w w:val="128"/>
          <w:sz w:val="21"/>
          <w:szCs w:val="21"/>
        </w:rPr>
        <w:t xml:space="preserve">• </w:t>
      </w:r>
      <w:r w:rsidRPr="003D0253">
        <w:rPr>
          <w:rFonts w:ascii="Arial" w:hAnsi="Arial" w:cs="Arial"/>
          <w:spacing w:val="55"/>
          <w:w w:val="128"/>
          <w:sz w:val="21"/>
          <w:szCs w:val="21"/>
        </w:rPr>
        <w:t xml:space="preserve"> </w:t>
      </w:r>
      <w:r w:rsidRPr="003D0253">
        <w:rPr>
          <w:rFonts w:ascii="Arial" w:eastAsia="Arial" w:hAnsi="Arial" w:cs="Arial"/>
          <w:spacing w:val="-2"/>
          <w:sz w:val="21"/>
          <w:szCs w:val="21"/>
        </w:rPr>
        <w:t>Y</w:t>
      </w:r>
      <w:r w:rsidRPr="003D0253">
        <w:rPr>
          <w:rFonts w:ascii="Arial" w:eastAsia="Arial" w:hAnsi="Arial" w:cs="Arial"/>
          <w:spacing w:val="3"/>
          <w:sz w:val="21"/>
          <w:szCs w:val="21"/>
        </w:rPr>
        <w:t>o</w:t>
      </w:r>
      <w:r w:rsidRPr="003D0253">
        <w:rPr>
          <w:rFonts w:ascii="Arial" w:eastAsia="Arial" w:hAnsi="Arial" w:cs="Arial"/>
          <w:spacing w:val="-7"/>
          <w:sz w:val="21"/>
          <w:szCs w:val="21"/>
        </w:rPr>
        <w:t>u</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do</w:t>
      </w:r>
      <w:r w:rsidRPr="003D0253">
        <w:rPr>
          <w:rFonts w:ascii="Arial" w:eastAsia="Arial" w:hAnsi="Arial" w:cs="Arial"/>
          <w:spacing w:val="3"/>
          <w:sz w:val="21"/>
          <w:szCs w:val="21"/>
        </w:rPr>
        <w:t>e</w:t>
      </w:r>
      <w:r w:rsidRPr="003D0253">
        <w:rPr>
          <w:rFonts w:ascii="Arial" w:eastAsia="Arial" w:hAnsi="Arial" w:cs="Arial"/>
          <w:sz w:val="21"/>
          <w:szCs w:val="21"/>
        </w:rPr>
        <w:t xml:space="preserve">s </w:t>
      </w:r>
      <w:r w:rsidRPr="003D0253">
        <w:rPr>
          <w:rFonts w:ascii="Arial" w:eastAsia="Arial" w:hAnsi="Arial" w:cs="Arial"/>
          <w:spacing w:val="-7"/>
          <w:sz w:val="21"/>
          <w:szCs w:val="21"/>
        </w:rPr>
        <w:t>n</w:t>
      </w:r>
      <w:r w:rsidRPr="003D0253">
        <w:rPr>
          <w:rFonts w:ascii="Arial" w:eastAsia="Arial" w:hAnsi="Arial" w:cs="Arial"/>
          <w:spacing w:val="3"/>
          <w:sz w:val="21"/>
          <w:szCs w:val="21"/>
        </w:rPr>
        <w:t>o</w:t>
      </w:r>
      <w:r w:rsidRPr="003D0253">
        <w:rPr>
          <w:rFonts w:ascii="Arial" w:eastAsia="Arial" w:hAnsi="Arial" w:cs="Arial"/>
          <w:sz w:val="21"/>
          <w:szCs w:val="21"/>
        </w:rPr>
        <w:t>t</w:t>
      </w:r>
      <w:r w:rsidRPr="003D0253">
        <w:rPr>
          <w:rFonts w:ascii="Arial" w:eastAsia="Arial" w:hAnsi="Arial" w:cs="Arial"/>
          <w:spacing w:val="-2"/>
          <w:sz w:val="21"/>
          <w:szCs w:val="21"/>
        </w:rPr>
        <w:t xml:space="preserve"> h</w:t>
      </w:r>
      <w:r w:rsidRPr="003D0253">
        <w:rPr>
          <w:rFonts w:ascii="Arial" w:eastAsia="Arial" w:hAnsi="Arial" w:cs="Arial"/>
          <w:spacing w:val="3"/>
          <w:sz w:val="21"/>
          <w:szCs w:val="21"/>
        </w:rPr>
        <w:t>a</w:t>
      </w:r>
      <w:r w:rsidRPr="003D0253">
        <w:rPr>
          <w:rFonts w:ascii="Arial" w:eastAsia="Arial" w:hAnsi="Arial" w:cs="Arial"/>
          <w:sz w:val="21"/>
          <w:szCs w:val="21"/>
        </w:rPr>
        <w:t>ve</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b</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z w:val="21"/>
          <w:szCs w:val="21"/>
        </w:rPr>
        <w:t>a</w:t>
      </w:r>
      <w:r w:rsidRPr="003D0253">
        <w:rPr>
          <w:rFonts w:ascii="Arial" w:eastAsia="Arial" w:hAnsi="Arial" w:cs="Arial"/>
          <w:spacing w:val="-3"/>
          <w:sz w:val="21"/>
          <w:szCs w:val="21"/>
        </w:rPr>
        <w:t xml:space="preserve"> </w:t>
      </w:r>
      <w:r w:rsidRPr="003D0253">
        <w:rPr>
          <w:rFonts w:ascii="Arial" w:eastAsia="Arial" w:hAnsi="Arial" w:cs="Arial"/>
          <w:spacing w:val="-8"/>
          <w:sz w:val="21"/>
          <w:szCs w:val="21"/>
        </w:rPr>
        <w:t>w</w:t>
      </w:r>
      <w:r w:rsidRPr="003D0253">
        <w:rPr>
          <w:rFonts w:ascii="Arial" w:eastAsia="Arial" w:hAnsi="Arial" w:cs="Arial"/>
          <w:spacing w:val="3"/>
          <w:sz w:val="21"/>
          <w:szCs w:val="21"/>
        </w:rPr>
        <w:t>o</w:t>
      </w:r>
      <w:r w:rsidRPr="003D0253">
        <w:rPr>
          <w:rFonts w:ascii="Arial" w:eastAsia="Arial" w:hAnsi="Arial" w:cs="Arial"/>
          <w:spacing w:val="2"/>
          <w:sz w:val="21"/>
          <w:szCs w:val="21"/>
        </w:rPr>
        <w:t>r</w:t>
      </w:r>
      <w:r w:rsidRPr="003D0253">
        <w:rPr>
          <w:rFonts w:ascii="Arial" w:eastAsia="Arial" w:hAnsi="Arial" w:cs="Arial"/>
          <w:sz w:val="21"/>
          <w:szCs w:val="21"/>
        </w:rPr>
        <w:t>k</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2"/>
          <w:sz w:val="21"/>
          <w:szCs w:val="21"/>
        </w:rPr>
        <w:t>od</w:t>
      </w:r>
      <w:r w:rsidRPr="003D0253">
        <w:rPr>
          <w:rFonts w:ascii="Arial" w:eastAsia="Arial" w:hAnsi="Arial" w:cs="Arial"/>
          <w:spacing w:val="3"/>
          <w:sz w:val="21"/>
          <w:szCs w:val="21"/>
        </w:rPr>
        <w:t>e</w:t>
      </w:r>
      <w:r w:rsidRPr="003D0253">
        <w:rPr>
          <w:rFonts w:ascii="Arial" w:eastAsia="Arial" w:hAnsi="Arial" w:cs="Arial"/>
          <w:spacing w:val="-4"/>
          <w:sz w:val="21"/>
          <w:szCs w:val="21"/>
        </w:rPr>
        <w:t>l</w:t>
      </w:r>
      <w:r w:rsidRPr="003D0253">
        <w:rPr>
          <w:rFonts w:ascii="Arial" w:eastAsia="Arial" w:hAnsi="Arial" w:cs="Arial"/>
          <w:sz w:val="21"/>
          <w:szCs w:val="21"/>
        </w:rPr>
        <w:t>,</w:t>
      </w:r>
      <w:r w:rsidRPr="003D0253">
        <w:rPr>
          <w:rFonts w:ascii="Arial" w:eastAsia="Arial" w:hAnsi="Arial" w:cs="Arial"/>
          <w:spacing w:val="-2"/>
          <w:sz w:val="21"/>
          <w:szCs w:val="21"/>
        </w:rPr>
        <w:t xml:space="preserve"> bu</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7"/>
          <w:sz w:val="21"/>
          <w:szCs w:val="21"/>
        </w:rPr>
        <w:t>n</w:t>
      </w:r>
      <w:r w:rsidRPr="003D0253">
        <w:rPr>
          <w:rFonts w:ascii="Arial" w:eastAsia="Arial" w:hAnsi="Arial" w:cs="Arial"/>
          <w:spacing w:val="3"/>
          <w:sz w:val="21"/>
          <w:szCs w:val="21"/>
        </w:rPr>
        <w:t>e</w:t>
      </w:r>
      <w:r w:rsidRPr="003D0253">
        <w:rPr>
          <w:rFonts w:ascii="Arial" w:eastAsia="Arial" w:hAnsi="Arial" w:cs="Arial"/>
          <w:spacing w:val="-2"/>
          <w:sz w:val="21"/>
          <w:szCs w:val="21"/>
        </w:rPr>
        <w:t>e</w:t>
      </w:r>
      <w:r w:rsidRPr="003D0253">
        <w:rPr>
          <w:rFonts w:ascii="Arial" w:eastAsia="Arial" w:hAnsi="Arial" w:cs="Arial"/>
          <w:sz w:val="21"/>
          <w:szCs w:val="21"/>
        </w:rPr>
        <w:t>d</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b</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3"/>
          <w:sz w:val="21"/>
          <w:szCs w:val="21"/>
        </w:rPr>
        <w:t>b</w:t>
      </w:r>
      <w:r w:rsidRPr="003D0253">
        <w:rPr>
          <w:rFonts w:ascii="Arial" w:eastAsia="Arial" w:hAnsi="Arial" w:cs="Arial"/>
          <w:spacing w:val="-8"/>
          <w:sz w:val="21"/>
          <w:szCs w:val="21"/>
        </w:rPr>
        <w:t>l</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e</w:t>
      </w:r>
      <w:r w:rsidRPr="003D0253">
        <w:rPr>
          <w:rFonts w:ascii="Arial" w:eastAsia="Arial" w:hAnsi="Arial" w:cs="Arial"/>
          <w:spacing w:val="-5"/>
          <w:sz w:val="21"/>
          <w:szCs w:val="21"/>
        </w:rPr>
        <w:t>x</w:t>
      </w:r>
      <w:r w:rsidRPr="003D0253">
        <w:rPr>
          <w:rFonts w:ascii="Arial" w:eastAsia="Arial" w:hAnsi="Arial" w:cs="Arial"/>
          <w:spacing w:val="3"/>
          <w:sz w:val="21"/>
          <w:szCs w:val="21"/>
        </w:rPr>
        <w:t>p</w:t>
      </w:r>
      <w:r w:rsidRPr="003D0253">
        <w:rPr>
          <w:rFonts w:ascii="Arial" w:eastAsia="Arial" w:hAnsi="Arial" w:cs="Arial"/>
          <w:spacing w:val="-8"/>
          <w:sz w:val="21"/>
          <w:szCs w:val="21"/>
        </w:rPr>
        <w:t>l</w:t>
      </w:r>
      <w:r w:rsidRPr="003D0253">
        <w:rPr>
          <w:rFonts w:ascii="Arial" w:eastAsia="Arial" w:hAnsi="Arial" w:cs="Arial"/>
          <w:spacing w:val="3"/>
          <w:sz w:val="21"/>
          <w:szCs w:val="21"/>
        </w:rPr>
        <w:t>a</w:t>
      </w:r>
      <w:r w:rsidRPr="003D0253">
        <w:rPr>
          <w:rFonts w:ascii="Arial" w:eastAsia="Arial" w:hAnsi="Arial" w:cs="Arial"/>
          <w:spacing w:val="1"/>
          <w:sz w:val="21"/>
          <w:szCs w:val="21"/>
        </w:rPr>
        <w:t>i</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ho</w:t>
      </w:r>
      <w:r w:rsidRPr="003D0253">
        <w:rPr>
          <w:rFonts w:ascii="Arial" w:eastAsia="Arial" w:hAnsi="Arial" w:cs="Arial"/>
          <w:sz w:val="21"/>
          <w:szCs w:val="21"/>
        </w:rPr>
        <w:t>w</w:t>
      </w:r>
      <w:r w:rsidRPr="003D0253">
        <w:rPr>
          <w:rFonts w:ascii="Arial" w:eastAsia="Arial" w:hAnsi="Arial" w:cs="Arial"/>
          <w:spacing w:val="1"/>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2"/>
          <w:sz w:val="21"/>
          <w:szCs w:val="21"/>
        </w:rPr>
        <w:t>o</w:t>
      </w:r>
      <w:r w:rsidRPr="003D0253">
        <w:rPr>
          <w:rFonts w:ascii="Arial" w:eastAsia="Arial" w:hAnsi="Arial" w:cs="Arial"/>
          <w:spacing w:val="3"/>
          <w:sz w:val="21"/>
          <w:szCs w:val="21"/>
        </w:rPr>
        <w:t>u</w:t>
      </w:r>
      <w:r w:rsidRPr="003D0253">
        <w:rPr>
          <w:rFonts w:ascii="Arial" w:eastAsia="Arial" w:hAnsi="Arial" w:cs="Arial"/>
          <w:spacing w:val="-4"/>
          <w:sz w:val="21"/>
          <w:szCs w:val="21"/>
        </w:rPr>
        <w:t>l</w:t>
      </w:r>
      <w:r w:rsidRPr="003D0253">
        <w:rPr>
          <w:rFonts w:ascii="Arial" w:eastAsia="Arial" w:hAnsi="Arial" w:cs="Arial"/>
          <w:sz w:val="21"/>
          <w:szCs w:val="21"/>
        </w:rPr>
        <w:t xml:space="preserve">d </w:t>
      </w:r>
      <w:r w:rsidRPr="003D0253">
        <w:rPr>
          <w:rFonts w:ascii="Arial" w:eastAsia="Arial" w:hAnsi="Arial" w:cs="Arial"/>
          <w:spacing w:val="-8"/>
          <w:sz w:val="21"/>
          <w:szCs w:val="21"/>
        </w:rPr>
        <w:t>w</w:t>
      </w:r>
      <w:r w:rsidRPr="003D0253">
        <w:rPr>
          <w:rFonts w:ascii="Arial" w:eastAsia="Arial" w:hAnsi="Arial" w:cs="Arial"/>
          <w:spacing w:val="3"/>
          <w:sz w:val="21"/>
          <w:szCs w:val="21"/>
        </w:rPr>
        <w:t>o</w:t>
      </w:r>
      <w:r w:rsidRPr="003D0253">
        <w:rPr>
          <w:rFonts w:ascii="Arial" w:eastAsia="Arial" w:hAnsi="Arial" w:cs="Arial"/>
          <w:spacing w:val="2"/>
          <w:sz w:val="21"/>
          <w:szCs w:val="21"/>
        </w:rPr>
        <w:t>r</w:t>
      </w:r>
      <w:r w:rsidRPr="003D0253">
        <w:rPr>
          <w:rFonts w:ascii="Arial" w:eastAsia="Arial" w:hAnsi="Arial" w:cs="Arial"/>
          <w:sz w:val="21"/>
          <w:szCs w:val="21"/>
        </w:rPr>
        <w:t>k.</w:t>
      </w:r>
      <w:r w:rsidRPr="003D0253">
        <w:rPr>
          <w:rFonts w:ascii="Arial" w:eastAsia="Arial" w:hAnsi="Arial" w:cs="Arial"/>
          <w:spacing w:val="3"/>
          <w:sz w:val="21"/>
          <w:szCs w:val="21"/>
        </w:rPr>
        <w:t xml:space="preserve"> </w:t>
      </w:r>
      <w:r w:rsidRPr="003D0253">
        <w:rPr>
          <w:rFonts w:ascii="Arial" w:eastAsia="Arial" w:hAnsi="Arial" w:cs="Arial"/>
          <w:spacing w:val="-6"/>
          <w:sz w:val="21"/>
          <w:szCs w:val="21"/>
        </w:rPr>
        <w:t>I</w:t>
      </w:r>
      <w:r w:rsidRPr="003D0253">
        <w:rPr>
          <w:rFonts w:ascii="Arial" w:eastAsia="Arial" w:hAnsi="Arial" w:cs="Arial"/>
          <w:sz w:val="21"/>
          <w:szCs w:val="21"/>
        </w:rPr>
        <w:t>f</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t</w:t>
      </w:r>
      <w:r w:rsidRPr="003D0253">
        <w:rPr>
          <w:rFonts w:ascii="Arial" w:eastAsia="Arial" w:hAnsi="Arial" w:cs="Arial"/>
          <w:spacing w:val="-2"/>
          <w:sz w:val="21"/>
          <w:szCs w:val="21"/>
        </w:rPr>
        <w:t xml:space="preserve"> </w:t>
      </w:r>
      <w:r w:rsidRPr="003D0253">
        <w:rPr>
          <w:rFonts w:ascii="Arial" w:eastAsia="Arial" w:hAnsi="Arial" w:cs="Arial"/>
          <w:sz w:val="21"/>
          <w:szCs w:val="21"/>
        </w:rPr>
        <w:t>c</w:t>
      </w:r>
      <w:r w:rsidRPr="003D0253">
        <w:rPr>
          <w:rFonts w:ascii="Arial" w:eastAsia="Arial" w:hAnsi="Arial" w:cs="Arial"/>
          <w:spacing w:val="3"/>
          <w:sz w:val="21"/>
          <w:szCs w:val="21"/>
        </w:rPr>
        <w:t>a</w:t>
      </w:r>
      <w:r w:rsidRPr="003D0253">
        <w:rPr>
          <w:rFonts w:ascii="Arial" w:eastAsia="Arial" w:hAnsi="Arial" w:cs="Arial"/>
          <w:sz w:val="21"/>
          <w:szCs w:val="21"/>
        </w:rPr>
        <w:t>n</w:t>
      </w:r>
      <w:r w:rsidRPr="003D0253">
        <w:rPr>
          <w:rFonts w:ascii="Arial" w:eastAsia="Arial" w:hAnsi="Arial" w:cs="Arial"/>
          <w:spacing w:val="-8"/>
          <w:sz w:val="21"/>
          <w:szCs w:val="21"/>
        </w:rPr>
        <w:t xml:space="preserve"> </w:t>
      </w:r>
      <w:r w:rsidRPr="003D0253">
        <w:rPr>
          <w:rFonts w:ascii="Arial" w:eastAsia="Arial" w:hAnsi="Arial" w:cs="Arial"/>
          <w:spacing w:val="3"/>
          <w:sz w:val="21"/>
          <w:szCs w:val="21"/>
        </w:rPr>
        <w:t>b</w:t>
      </w:r>
      <w:r w:rsidRPr="003D0253">
        <w:rPr>
          <w:rFonts w:ascii="Arial" w:eastAsia="Arial" w:hAnsi="Arial" w:cs="Arial"/>
          <w:sz w:val="21"/>
          <w:szCs w:val="21"/>
        </w:rPr>
        <w:t>e</w:t>
      </w:r>
      <w:r w:rsidRPr="003D0253">
        <w:rPr>
          <w:rFonts w:ascii="Arial" w:eastAsia="Arial" w:hAnsi="Arial" w:cs="Arial"/>
          <w:spacing w:val="-2"/>
          <w:sz w:val="21"/>
          <w:szCs w:val="21"/>
        </w:rPr>
        <w:t xml:space="preserve"> ope</w:t>
      </w:r>
      <w:r w:rsidRPr="003D0253">
        <w:rPr>
          <w:rFonts w:ascii="Arial" w:eastAsia="Arial" w:hAnsi="Arial" w:cs="Arial"/>
          <w:spacing w:val="-3"/>
          <w:sz w:val="21"/>
          <w:szCs w:val="21"/>
        </w:rPr>
        <w:t>r</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pacing w:val="-7"/>
          <w:sz w:val="21"/>
          <w:szCs w:val="21"/>
        </w:rPr>
        <w:t>n</w:t>
      </w:r>
      <w:r w:rsidRPr="003D0253">
        <w:rPr>
          <w:rFonts w:ascii="Arial" w:eastAsia="Arial" w:hAnsi="Arial" w:cs="Arial"/>
          <w:spacing w:val="3"/>
          <w:sz w:val="21"/>
          <w:szCs w:val="21"/>
        </w:rPr>
        <w:t>a</w:t>
      </w:r>
      <w:r w:rsidRPr="003D0253">
        <w:rPr>
          <w:rFonts w:ascii="Arial" w:eastAsia="Arial" w:hAnsi="Arial" w:cs="Arial"/>
          <w:spacing w:val="-3"/>
          <w:sz w:val="21"/>
          <w:szCs w:val="21"/>
        </w:rPr>
        <w:t>l</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z w:val="21"/>
          <w:szCs w:val="21"/>
        </w:rPr>
        <w:t>s</w:t>
      </w:r>
      <w:r w:rsidRPr="003D0253">
        <w:rPr>
          <w:rFonts w:ascii="Arial" w:eastAsia="Arial" w:hAnsi="Arial" w:cs="Arial"/>
          <w:spacing w:val="-7"/>
          <w:sz w:val="21"/>
          <w:szCs w:val="21"/>
        </w:rPr>
        <w:t>h</w:t>
      </w:r>
      <w:r w:rsidRPr="003D0253">
        <w:rPr>
          <w:rFonts w:ascii="Arial" w:eastAsia="Arial" w:hAnsi="Arial" w:cs="Arial"/>
          <w:spacing w:val="-2"/>
          <w:sz w:val="21"/>
          <w:szCs w:val="21"/>
        </w:rPr>
        <w:t>o</w:t>
      </w:r>
      <w:r w:rsidRPr="003D0253">
        <w:rPr>
          <w:rFonts w:ascii="Arial" w:eastAsia="Arial" w:hAnsi="Arial" w:cs="Arial"/>
          <w:spacing w:val="3"/>
          <w:sz w:val="21"/>
          <w:szCs w:val="21"/>
        </w:rPr>
        <w:t>u</w:t>
      </w:r>
      <w:r w:rsidRPr="003D0253">
        <w:rPr>
          <w:rFonts w:ascii="Arial" w:eastAsia="Arial" w:hAnsi="Arial" w:cs="Arial"/>
          <w:spacing w:val="-4"/>
          <w:sz w:val="21"/>
          <w:szCs w:val="21"/>
        </w:rPr>
        <w:t>l</w:t>
      </w:r>
      <w:r w:rsidRPr="003D0253">
        <w:rPr>
          <w:rFonts w:ascii="Arial" w:eastAsia="Arial" w:hAnsi="Arial" w:cs="Arial"/>
          <w:sz w:val="21"/>
          <w:szCs w:val="21"/>
        </w:rPr>
        <w:t>d</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b</w:t>
      </w:r>
      <w:r w:rsidRPr="003D0253">
        <w:rPr>
          <w:rFonts w:ascii="Arial" w:eastAsia="Arial" w:hAnsi="Arial" w:cs="Arial"/>
          <w:spacing w:val="2"/>
          <w:sz w:val="21"/>
          <w:szCs w:val="21"/>
        </w:rPr>
        <w:t>e</w:t>
      </w:r>
      <w:r w:rsidRPr="003D0253">
        <w:rPr>
          <w:rFonts w:ascii="Arial" w:eastAsia="Arial" w:hAnsi="Arial" w:cs="Arial"/>
          <w:sz w:val="21"/>
          <w:szCs w:val="21"/>
        </w:rPr>
        <w:t>.</w:t>
      </w:r>
    </w:p>
    <w:p w:rsidR="00C86F4A" w:rsidRPr="003D0253" w:rsidRDefault="006C72B5">
      <w:pPr>
        <w:spacing w:before="19"/>
        <w:ind w:left="464"/>
        <w:rPr>
          <w:rFonts w:ascii="Arial" w:eastAsia="Arial" w:hAnsi="Arial" w:cs="Arial"/>
          <w:sz w:val="21"/>
          <w:szCs w:val="21"/>
        </w:rPr>
      </w:pPr>
      <w:r w:rsidRPr="003D0253">
        <w:rPr>
          <w:rFonts w:ascii="Arial" w:hAnsi="Arial" w:cs="Arial"/>
          <w:w w:val="128"/>
          <w:sz w:val="21"/>
          <w:szCs w:val="21"/>
        </w:rPr>
        <w:t xml:space="preserve">• </w:t>
      </w:r>
      <w:r w:rsidRPr="003D0253">
        <w:rPr>
          <w:rFonts w:ascii="Arial" w:hAnsi="Arial" w:cs="Arial"/>
          <w:spacing w:val="55"/>
          <w:w w:val="128"/>
          <w:sz w:val="21"/>
          <w:szCs w:val="21"/>
        </w:rPr>
        <w:t xml:space="preserve"> </w:t>
      </w:r>
      <w:r w:rsidRPr="003D0253">
        <w:rPr>
          <w:rFonts w:ascii="Arial" w:eastAsia="Arial" w:hAnsi="Arial" w:cs="Arial"/>
          <w:spacing w:val="7"/>
          <w:sz w:val="21"/>
          <w:szCs w:val="21"/>
        </w:rPr>
        <w:t>W</w:t>
      </w:r>
      <w:r w:rsidRPr="003D0253">
        <w:rPr>
          <w:rFonts w:ascii="Arial" w:eastAsia="Arial" w:hAnsi="Arial" w:cs="Arial"/>
          <w:spacing w:val="3"/>
          <w:sz w:val="21"/>
          <w:szCs w:val="21"/>
        </w:rPr>
        <w:t>a</w:t>
      </w:r>
      <w:r w:rsidRPr="003D0253">
        <w:rPr>
          <w:rFonts w:ascii="Arial" w:eastAsia="Arial" w:hAnsi="Arial" w:cs="Arial"/>
          <w:spacing w:val="-4"/>
          <w:sz w:val="21"/>
          <w:szCs w:val="21"/>
        </w:rPr>
        <w:t>l</w:t>
      </w:r>
      <w:r w:rsidRPr="003D0253">
        <w:rPr>
          <w:rFonts w:ascii="Arial" w:eastAsia="Arial" w:hAnsi="Arial" w:cs="Arial"/>
          <w:sz w:val="21"/>
          <w:szCs w:val="21"/>
        </w:rPr>
        <w:t>l</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ou</w:t>
      </w:r>
      <w:r w:rsidRPr="003D0253">
        <w:rPr>
          <w:rFonts w:ascii="Arial" w:eastAsia="Arial" w:hAnsi="Arial" w:cs="Arial"/>
          <w:spacing w:val="-1"/>
          <w:sz w:val="21"/>
          <w:szCs w:val="21"/>
        </w:rPr>
        <w:t>t</w:t>
      </w:r>
      <w:r w:rsidRPr="003D0253">
        <w:rPr>
          <w:rFonts w:ascii="Arial" w:eastAsia="Arial" w:hAnsi="Arial" w:cs="Arial"/>
          <w:spacing w:val="-4"/>
          <w:sz w:val="21"/>
          <w:szCs w:val="21"/>
        </w:rPr>
        <w:t>l</w:t>
      </w:r>
      <w:r w:rsidRPr="003D0253">
        <w:rPr>
          <w:rFonts w:ascii="Arial" w:eastAsia="Arial" w:hAnsi="Arial" w:cs="Arial"/>
          <w:spacing w:val="3"/>
          <w:sz w:val="21"/>
          <w:szCs w:val="21"/>
        </w:rPr>
        <w:t>e</w:t>
      </w:r>
      <w:r w:rsidRPr="003D0253">
        <w:rPr>
          <w:rFonts w:ascii="Arial" w:eastAsia="Arial" w:hAnsi="Arial" w:cs="Arial"/>
          <w:sz w:val="21"/>
          <w:szCs w:val="21"/>
        </w:rPr>
        <w:t>t</w:t>
      </w:r>
      <w:r w:rsidRPr="003D0253">
        <w:rPr>
          <w:rFonts w:ascii="Arial" w:eastAsia="Arial" w:hAnsi="Arial" w:cs="Arial"/>
          <w:spacing w:val="3"/>
          <w:sz w:val="21"/>
          <w:szCs w:val="21"/>
        </w:rPr>
        <w:t xml:space="preserve"> e</w:t>
      </w:r>
      <w:r w:rsidRPr="003D0253">
        <w:rPr>
          <w:rFonts w:ascii="Arial" w:eastAsia="Arial" w:hAnsi="Arial" w:cs="Arial"/>
          <w:spacing w:val="-8"/>
          <w:sz w:val="21"/>
          <w:szCs w:val="21"/>
        </w:rPr>
        <w:t>l</w:t>
      </w:r>
      <w:r w:rsidRPr="003D0253">
        <w:rPr>
          <w:rFonts w:ascii="Arial" w:eastAsia="Arial" w:hAnsi="Arial" w:cs="Arial"/>
          <w:spacing w:val="3"/>
          <w:sz w:val="21"/>
          <w:szCs w:val="21"/>
        </w:rPr>
        <w:t>e</w:t>
      </w:r>
      <w:r w:rsidRPr="003D0253">
        <w:rPr>
          <w:rFonts w:ascii="Arial" w:eastAsia="Arial" w:hAnsi="Arial" w:cs="Arial"/>
          <w:sz w:val="21"/>
          <w:szCs w:val="21"/>
        </w:rPr>
        <w:t>c</w:t>
      </w:r>
      <w:r w:rsidRPr="003D0253">
        <w:rPr>
          <w:rFonts w:ascii="Arial" w:eastAsia="Arial" w:hAnsi="Arial" w:cs="Arial"/>
          <w:spacing w:val="-1"/>
          <w:sz w:val="21"/>
          <w:szCs w:val="21"/>
        </w:rPr>
        <w:t>t</w:t>
      </w:r>
      <w:r w:rsidRPr="003D0253">
        <w:rPr>
          <w:rFonts w:ascii="Arial" w:eastAsia="Arial" w:hAnsi="Arial" w:cs="Arial"/>
          <w:spacing w:val="2"/>
          <w:sz w:val="21"/>
          <w:szCs w:val="21"/>
        </w:rPr>
        <w:t>r</w:t>
      </w:r>
      <w:r w:rsidRPr="003D0253">
        <w:rPr>
          <w:rFonts w:ascii="Arial" w:eastAsia="Arial" w:hAnsi="Arial" w:cs="Arial"/>
          <w:spacing w:val="-4"/>
          <w:sz w:val="21"/>
          <w:szCs w:val="21"/>
        </w:rPr>
        <w:t>i</w:t>
      </w:r>
      <w:r w:rsidRPr="003D0253">
        <w:rPr>
          <w:rFonts w:ascii="Arial" w:eastAsia="Arial" w:hAnsi="Arial" w:cs="Arial"/>
          <w:sz w:val="21"/>
          <w:szCs w:val="21"/>
        </w:rPr>
        <w:t>c</w:t>
      </w:r>
      <w:r w:rsidRPr="003D0253">
        <w:rPr>
          <w:rFonts w:ascii="Arial" w:eastAsia="Arial" w:hAnsi="Arial" w:cs="Arial"/>
          <w:spacing w:val="-4"/>
          <w:sz w:val="21"/>
          <w:szCs w:val="21"/>
        </w:rPr>
        <w:t>i</w:t>
      </w:r>
      <w:r w:rsidRPr="003D0253">
        <w:rPr>
          <w:rFonts w:ascii="Arial" w:eastAsia="Arial" w:hAnsi="Arial" w:cs="Arial"/>
          <w:spacing w:val="-1"/>
          <w:sz w:val="21"/>
          <w:szCs w:val="21"/>
        </w:rPr>
        <w:t>t</w:t>
      </w:r>
      <w:r w:rsidRPr="003D0253">
        <w:rPr>
          <w:rFonts w:ascii="Arial" w:eastAsia="Arial" w:hAnsi="Arial" w:cs="Arial"/>
          <w:sz w:val="21"/>
          <w:szCs w:val="21"/>
        </w:rPr>
        <w:t>y</w:t>
      </w:r>
      <w:r w:rsidRPr="003D0253">
        <w:rPr>
          <w:rFonts w:ascii="Arial" w:eastAsia="Arial" w:hAnsi="Arial" w:cs="Arial"/>
          <w:spacing w:val="-5"/>
          <w:sz w:val="21"/>
          <w:szCs w:val="21"/>
        </w:rPr>
        <w:t xml:space="preserve"> </w:t>
      </w:r>
      <w:r w:rsidRPr="003D0253">
        <w:rPr>
          <w:rFonts w:ascii="Arial" w:eastAsia="Arial" w:hAnsi="Arial" w:cs="Arial"/>
          <w:spacing w:val="2"/>
          <w:sz w:val="21"/>
          <w:szCs w:val="21"/>
        </w:rPr>
        <w:t>(</w:t>
      </w:r>
      <w:r w:rsidRPr="003D0253">
        <w:rPr>
          <w:rFonts w:ascii="Arial" w:eastAsia="Arial" w:hAnsi="Arial" w:cs="Arial"/>
          <w:spacing w:val="-2"/>
          <w:sz w:val="21"/>
          <w:szCs w:val="21"/>
        </w:rPr>
        <w:t>12</w:t>
      </w:r>
      <w:r w:rsidRPr="003D0253">
        <w:rPr>
          <w:rFonts w:ascii="Arial" w:eastAsia="Arial" w:hAnsi="Arial" w:cs="Arial"/>
          <w:sz w:val="21"/>
          <w:szCs w:val="21"/>
        </w:rPr>
        <w:t>0</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VA</w:t>
      </w:r>
      <w:r w:rsidRPr="003D0253">
        <w:rPr>
          <w:rFonts w:ascii="Arial" w:eastAsia="Arial" w:hAnsi="Arial" w:cs="Arial"/>
          <w:spacing w:val="-3"/>
          <w:sz w:val="21"/>
          <w:szCs w:val="21"/>
        </w:rPr>
        <w:t>C</w:t>
      </w:r>
      <w:r w:rsidRPr="003D0253">
        <w:rPr>
          <w:rFonts w:ascii="Arial" w:eastAsia="Arial" w:hAnsi="Arial" w:cs="Arial"/>
          <w:sz w:val="21"/>
          <w:szCs w:val="21"/>
        </w:rPr>
        <w:t>)</w:t>
      </w:r>
      <w:r w:rsidRPr="003D0253">
        <w:rPr>
          <w:rFonts w:ascii="Arial" w:eastAsia="Arial" w:hAnsi="Arial" w:cs="Arial"/>
          <w:spacing w:val="1"/>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3"/>
          <w:sz w:val="21"/>
          <w:szCs w:val="21"/>
        </w:rPr>
        <w:t>a</w:t>
      </w:r>
      <w:r w:rsidRPr="003D0253">
        <w:rPr>
          <w:rFonts w:ascii="Arial" w:eastAsia="Arial" w:hAnsi="Arial" w:cs="Arial"/>
          <w:sz w:val="21"/>
          <w:szCs w:val="21"/>
        </w:rPr>
        <w:t>y</w:t>
      </w:r>
      <w:r w:rsidRPr="003D0253">
        <w:rPr>
          <w:rFonts w:ascii="Arial" w:eastAsia="Arial" w:hAnsi="Arial" w:cs="Arial"/>
          <w:spacing w:val="-10"/>
          <w:sz w:val="21"/>
          <w:szCs w:val="21"/>
        </w:rPr>
        <w:t xml:space="preserve"> </w:t>
      </w:r>
      <w:r w:rsidRPr="003D0253">
        <w:rPr>
          <w:rFonts w:ascii="Arial" w:eastAsia="Arial" w:hAnsi="Arial" w:cs="Arial"/>
          <w:spacing w:val="1"/>
          <w:sz w:val="21"/>
          <w:szCs w:val="21"/>
        </w:rPr>
        <w:t>N</w:t>
      </w:r>
      <w:r w:rsidRPr="003D0253">
        <w:rPr>
          <w:rFonts w:ascii="Arial" w:eastAsia="Arial" w:hAnsi="Arial" w:cs="Arial"/>
          <w:spacing w:val="-6"/>
          <w:sz w:val="21"/>
          <w:szCs w:val="21"/>
        </w:rPr>
        <w:t>O</w:t>
      </w:r>
      <w:r w:rsidRPr="003D0253">
        <w:rPr>
          <w:rFonts w:ascii="Arial" w:eastAsia="Arial" w:hAnsi="Arial" w:cs="Arial"/>
          <w:sz w:val="21"/>
          <w:szCs w:val="21"/>
        </w:rPr>
        <w:t>T</w:t>
      </w:r>
      <w:r w:rsidRPr="003D0253">
        <w:rPr>
          <w:rFonts w:ascii="Arial" w:eastAsia="Arial" w:hAnsi="Arial" w:cs="Arial"/>
          <w:spacing w:val="5"/>
          <w:sz w:val="21"/>
          <w:szCs w:val="21"/>
        </w:rPr>
        <w:t xml:space="preserve"> </w:t>
      </w:r>
      <w:r w:rsidRPr="003D0253">
        <w:rPr>
          <w:rFonts w:ascii="Arial" w:eastAsia="Arial" w:hAnsi="Arial" w:cs="Arial"/>
          <w:spacing w:val="-7"/>
          <w:sz w:val="21"/>
          <w:szCs w:val="21"/>
        </w:rPr>
        <w:t>b</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u</w:t>
      </w:r>
      <w:r w:rsidRPr="003D0253">
        <w:rPr>
          <w:rFonts w:ascii="Arial" w:eastAsia="Arial" w:hAnsi="Arial" w:cs="Arial"/>
          <w:spacing w:val="-5"/>
          <w:sz w:val="21"/>
          <w:szCs w:val="21"/>
        </w:rPr>
        <w:t>s</w:t>
      </w:r>
      <w:r w:rsidRPr="003D0253">
        <w:rPr>
          <w:rFonts w:ascii="Arial" w:eastAsia="Arial" w:hAnsi="Arial" w:cs="Arial"/>
          <w:spacing w:val="-2"/>
          <w:sz w:val="21"/>
          <w:szCs w:val="21"/>
        </w:rPr>
        <w:t>e</w:t>
      </w:r>
      <w:r w:rsidRPr="003D0253">
        <w:rPr>
          <w:rFonts w:ascii="Arial" w:eastAsia="Arial" w:hAnsi="Arial" w:cs="Arial"/>
          <w:sz w:val="21"/>
          <w:szCs w:val="21"/>
        </w:rPr>
        <w:t>d</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4"/>
          <w:sz w:val="21"/>
          <w:szCs w:val="21"/>
        </w:rPr>
        <w:t xml:space="preserve"> </w:t>
      </w:r>
      <w:r w:rsidRPr="003D0253">
        <w:rPr>
          <w:rFonts w:ascii="Arial" w:eastAsia="Arial" w:hAnsi="Arial" w:cs="Arial"/>
          <w:spacing w:val="1"/>
          <w:sz w:val="21"/>
          <w:szCs w:val="21"/>
        </w:rPr>
        <w:t>N</w:t>
      </w:r>
      <w:r w:rsidRPr="003D0253">
        <w:rPr>
          <w:rFonts w:ascii="Arial" w:eastAsia="Arial" w:hAnsi="Arial" w:cs="Arial"/>
          <w:spacing w:val="-1"/>
          <w:sz w:val="21"/>
          <w:szCs w:val="21"/>
        </w:rPr>
        <w:t>I</w:t>
      </w:r>
      <w:r w:rsidRPr="003D0253">
        <w:rPr>
          <w:rFonts w:ascii="Arial" w:eastAsia="Arial" w:hAnsi="Arial" w:cs="Arial"/>
          <w:spacing w:val="1"/>
          <w:sz w:val="21"/>
          <w:szCs w:val="21"/>
        </w:rPr>
        <w:t>C</w:t>
      </w:r>
      <w:r w:rsidRPr="003D0253">
        <w:rPr>
          <w:rFonts w:ascii="Arial" w:eastAsia="Arial" w:hAnsi="Arial" w:cs="Arial"/>
          <w:spacing w:val="-2"/>
          <w:sz w:val="21"/>
          <w:szCs w:val="21"/>
        </w:rPr>
        <w:t>E</w:t>
      </w:r>
      <w:r w:rsidRPr="003D0253">
        <w:rPr>
          <w:rFonts w:ascii="Arial" w:eastAsia="Arial" w:hAnsi="Arial" w:cs="Arial"/>
          <w:spacing w:val="-1"/>
          <w:sz w:val="21"/>
          <w:szCs w:val="21"/>
        </w:rPr>
        <w:t>E</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pacing w:val="-6"/>
          <w:sz w:val="21"/>
          <w:szCs w:val="21"/>
        </w:rPr>
        <w:t>B</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6"/>
          <w:sz w:val="21"/>
          <w:szCs w:val="21"/>
        </w:rPr>
        <w:t>t</w:t>
      </w:r>
      <w:r w:rsidRPr="003D0253">
        <w:rPr>
          <w:rFonts w:ascii="Arial" w:eastAsia="Arial" w:hAnsi="Arial" w:cs="Arial"/>
          <w:spacing w:val="-2"/>
          <w:sz w:val="21"/>
          <w:szCs w:val="21"/>
        </w:rPr>
        <w:t>e</w:t>
      </w:r>
      <w:r w:rsidRPr="003D0253">
        <w:rPr>
          <w:rFonts w:ascii="Arial" w:eastAsia="Arial" w:hAnsi="Arial" w:cs="Arial"/>
          <w:spacing w:val="2"/>
          <w:sz w:val="21"/>
          <w:szCs w:val="21"/>
        </w:rPr>
        <w:t>r</w:t>
      </w:r>
      <w:r w:rsidRPr="003D0253">
        <w:rPr>
          <w:rFonts w:ascii="Arial" w:eastAsia="Arial" w:hAnsi="Arial" w:cs="Arial"/>
          <w:sz w:val="21"/>
          <w:szCs w:val="21"/>
        </w:rPr>
        <w:t>y</w:t>
      </w:r>
      <w:r w:rsidRPr="003D0253">
        <w:rPr>
          <w:rFonts w:ascii="Arial" w:eastAsia="Arial" w:hAnsi="Arial" w:cs="Arial"/>
          <w:spacing w:val="-5"/>
          <w:sz w:val="21"/>
          <w:szCs w:val="21"/>
        </w:rPr>
        <w:t xml:space="preserve"> </w:t>
      </w:r>
      <w:r w:rsidRPr="003D0253">
        <w:rPr>
          <w:rFonts w:ascii="Arial" w:eastAsia="Arial" w:hAnsi="Arial" w:cs="Arial"/>
          <w:spacing w:val="-2"/>
          <w:sz w:val="21"/>
          <w:szCs w:val="21"/>
        </w:rPr>
        <w:t>po</w:t>
      </w:r>
      <w:r w:rsidRPr="003D0253">
        <w:rPr>
          <w:rFonts w:ascii="Arial" w:eastAsia="Arial" w:hAnsi="Arial" w:cs="Arial"/>
          <w:spacing w:val="-4"/>
          <w:sz w:val="21"/>
          <w:szCs w:val="21"/>
        </w:rPr>
        <w:t>w</w:t>
      </w:r>
      <w:r w:rsidRPr="003D0253">
        <w:rPr>
          <w:rFonts w:ascii="Arial" w:eastAsia="Arial" w:hAnsi="Arial" w:cs="Arial"/>
          <w:spacing w:val="3"/>
          <w:sz w:val="21"/>
          <w:szCs w:val="21"/>
        </w:rPr>
        <w:t>e</w:t>
      </w:r>
      <w:r w:rsidRPr="003D0253">
        <w:rPr>
          <w:rFonts w:ascii="Arial" w:eastAsia="Arial" w:hAnsi="Arial" w:cs="Arial"/>
          <w:spacing w:val="-3"/>
          <w:sz w:val="21"/>
          <w:szCs w:val="21"/>
        </w:rPr>
        <w:t>r</w:t>
      </w:r>
      <w:r w:rsidRPr="003D0253">
        <w:rPr>
          <w:rFonts w:ascii="Arial" w:eastAsia="Arial" w:hAnsi="Arial" w:cs="Arial"/>
          <w:spacing w:val="-2"/>
          <w:sz w:val="21"/>
          <w:szCs w:val="21"/>
        </w:rPr>
        <w:t>e</w:t>
      </w:r>
      <w:r w:rsidRPr="003D0253">
        <w:rPr>
          <w:rFonts w:ascii="Arial" w:eastAsia="Arial" w:hAnsi="Arial" w:cs="Arial"/>
          <w:sz w:val="21"/>
          <w:szCs w:val="21"/>
        </w:rPr>
        <w:t>d</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d</w:t>
      </w:r>
      <w:r w:rsidRPr="003D0253">
        <w:rPr>
          <w:rFonts w:ascii="Arial" w:eastAsia="Arial" w:hAnsi="Arial" w:cs="Arial"/>
          <w:spacing w:val="3"/>
          <w:sz w:val="21"/>
          <w:szCs w:val="21"/>
        </w:rPr>
        <w:t>e</w:t>
      </w:r>
      <w:r w:rsidRPr="003D0253">
        <w:rPr>
          <w:rFonts w:ascii="Arial" w:eastAsia="Arial" w:hAnsi="Arial" w:cs="Arial"/>
          <w:sz w:val="21"/>
          <w:szCs w:val="21"/>
        </w:rPr>
        <w:t>v</w:t>
      </w:r>
      <w:r w:rsidRPr="003D0253">
        <w:rPr>
          <w:rFonts w:ascii="Arial" w:eastAsia="Arial" w:hAnsi="Arial" w:cs="Arial"/>
          <w:spacing w:val="-4"/>
          <w:sz w:val="21"/>
          <w:szCs w:val="21"/>
        </w:rPr>
        <w:t>i</w:t>
      </w:r>
      <w:r w:rsidRPr="003D0253">
        <w:rPr>
          <w:rFonts w:ascii="Arial" w:eastAsia="Arial" w:hAnsi="Arial" w:cs="Arial"/>
          <w:sz w:val="21"/>
          <w:szCs w:val="21"/>
        </w:rPr>
        <w:t>c</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5"/>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3"/>
          <w:sz w:val="21"/>
          <w:szCs w:val="21"/>
        </w:rPr>
        <w:t>r</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3"/>
          <w:sz w:val="21"/>
          <w:szCs w:val="21"/>
        </w:rPr>
        <w:t>i</w:t>
      </w:r>
      <w:r w:rsidRPr="003D0253">
        <w:rPr>
          <w:rFonts w:ascii="Arial" w:eastAsia="Arial" w:hAnsi="Arial" w:cs="Arial"/>
          <w:spacing w:val="-7"/>
          <w:sz w:val="21"/>
          <w:szCs w:val="21"/>
        </w:rPr>
        <w:t>n</w:t>
      </w:r>
      <w:r w:rsidRPr="003D0253">
        <w:rPr>
          <w:rFonts w:ascii="Arial" w:eastAsia="Arial" w:hAnsi="Arial" w:cs="Arial"/>
          <w:spacing w:val="3"/>
          <w:sz w:val="21"/>
          <w:szCs w:val="21"/>
        </w:rPr>
        <w:t>e.</w:t>
      </w:r>
    </w:p>
    <w:p w:rsidR="00C86F4A" w:rsidRPr="003D0253" w:rsidRDefault="00C86F4A">
      <w:pPr>
        <w:spacing w:before="7" w:line="120" w:lineRule="exact"/>
        <w:rPr>
          <w:rFonts w:ascii="Arial" w:hAnsi="Arial" w:cs="Arial"/>
          <w:sz w:val="13"/>
          <w:szCs w:val="13"/>
        </w:rPr>
      </w:pPr>
    </w:p>
    <w:p w:rsidR="00C86F4A" w:rsidRPr="003D0253" w:rsidRDefault="006C72B5">
      <w:pPr>
        <w:spacing w:line="356" w:lineRule="auto"/>
        <w:ind w:left="752" w:right="144" w:hanging="288"/>
        <w:rPr>
          <w:rFonts w:ascii="Arial" w:eastAsia="Arial" w:hAnsi="Arial" w:cs="Arial"/>
          <w:sz w:val="21"/>
          <w:szCs w:val="21"/>
        </w:rPr>
      </w:pPr>
      <w:r w:rsidRPr="003D0253">
        <w:rPr>
          <w:rFonts w:ascii="Arial" w:hAnsi="Arial" w:cs="Arial"/>
          <w:w w:val="128"/>
          <w:sz w:val="21"/>
          <w:szCs w:val="21"/>
        </w:rPr>
        <w:t xml:space="preserve">• </w:t>
      </w:r>
      <w:r w:rsidRPr="003D0253">
        <w:rPr>
          <w:rFonts w:ascii="Arial" w:hAnsi="Arial" w:cs="Arial"/>
          <w:spacing w:val="55"/>
          <w:w w:val="128"/>
          <w:sz w:val="21"/>
          <w:szCs w:val="21"/>
        </w:rPr>
        <w:t xml:space="preserve"> </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3"/>
          <w:sz w:val="21"/>
          <w:szCs w:val="21"/>
        </w:rPr>
        <w:t>e</w:t>
      </w:r>
      <w:r w:rsidRPr="003D0253">
        <w:rPr>
          <w:rFonts w:ascii="Arial" w:eastAsia="Arial" w:hAnsi="Arial" w:cs="Arial"/>
          <w:spacing w:val="-2"/>
          <w:sz w:val="21"/>
          <w:szCs w:val="21"/>
        </w:rPr>
        <w:t>n</w:t>
      </w:r>
      <w:r w:rsidRPr="003D0253">
        <w:rPr>
          <w:rFonts w:ascii="Arial" w:eastAsia="Arial" w:hAnsi="Arial" w:cs="Arial"/>
          <w:spacing w:val="-6"/>
          <w:sz w:val="21"/>
          <w:szCs w:val="21"/>
        </w:rPr>
        <w:t>t</w:t>
      </w:r>
      <w:r w:rsidRPr="003D0253">
        <w:rPr>
          <w:rFonts w:ascii="Arial" w:eastAsia="Arial" w:hAnsi="Arial" w:cs="Arial"/>
          <w:spacing w:val="3"/>
          <w:sz w:val="21"/>
          <w:szCs w:val="21"/>
        </w:rPr>
        <w:t>o</w:t>
      </w:r>
      <w:r w:rsidRPr="003D0253">
        <w:rPr>
          <w:rFonts w:ascii="Arial" w:eastAsia="Arial" w:hAnsi="Arial" w:cs="Arial"/>
          <w:spacing w:val="2"/>
          <w:sz w:val="21"/>
          <w:szCs w:val="21"/>
        </w:rPr>
        <w:t>r</w:t>
      </w:r>
      <w:r w:rsidRPr="003D0253">
        <w:rPr>
          <w:rFonts w:ascii="Arial" w:eastAsia="Arial" w:hAnsi="Arial" w:cs="Arial"/>
          <w:sz w:val="21"/>
          <w:szCs w:val="21"/>
        </w:rPr>
        <w:t>s</w:t>
      </w:r>
      <w:r w:rsidRPr="003D0253">
        <w:rPr>
          <w:rFonts w:ascii="Arial" w:eastAsia="Arial" w:hAnsi="Arial" w:cs="Arial"/>
          <w:spacing w:val="-5"/>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3"/>
          <w:sz w:val="21"/>
          <w:szCs w:val="21"/>
        </w:rPr>
        <w:t>a</w:t>
      </w:r>
      <w:r w:rsidRPr="003D0253">
        <w:rPr>
          <w:rFonts w:ascii="Arial" w:eastAsia="Arial" w:hAnsi="Arial" w:cs="Arial"/>
          <w:sz w:val="21"/>
          <w:szCs w:val="21"/>
        </w:rPr>
        <w:t>y</w:t>
      </w:r>
      <w:r w:rsidRPr="003D0253">
        <w:rPr>
          <w:rFonts w:ascii="Arial" w:eastAsia="Arial" w:hAnsi="Arial" w:cs="Arial"/>
          <w:spacing w:val="-10"/>
          <w:sz w:val="21"/>
          <w:szCs w:val="21"/>
        </w:rPr>
        <w:t xml:space="preserve"> </w:t>
      </w:r>
      <w:r w:rsidRPr="003D0253">
        <w:rPr>
          <w:rFonts w:ascii="Arial" w:eastAsia="Arial" w:hAnsi="Arial" w:cs="Arial"/>
          <w:spacing w:val="-2"/>
          <w:sz w:val="21"/>
          <w:szCs w:val="21"/>
        </w:rPr>
        <w:t>n</w:t>
      </w:r>
      <w:r w:rsidRPr="003D0253">
        <w:rPr>
          <w:rFonts w:ascii="Arial" w:eastAsia="Arial" w:hAnsi="Arial" w:cs="Arial"/>
          <w:spacing w:val="3"/>
          <w:sz w:val="21"/>
          <w:szCs w:val="21"/>
        </w:rPr>
        <w:t>o</w:t>
      </w:r>
      <w:r w:rsidRPr="003D0253">
        <w:rPr>
          <w:rFonts w:ascii="Arial" w:eastAsia="Arial" w:hAnsi="Arial" w:cs="Arial"/>
          <w:sz w:val="21"/>
          <w:szCs w:val="21"/>
        </w:rPr>
        <w:t>t</w:t>
      </w:r>
      <w:r w:rsidRPr="003D0253">
        <w:rPr>
          <w:rFonts w:ascii="Arial" w:eastAsia="Arial" w:hAnsi="Arial" w:cs="Arial"/>
          <w:spacing w:val="-2"/>
          <w:sz w:val="21"/>
          <w:szCs w:val="21"/>
        </w:rPr>
        <w:t xml:space="preserve"> u</w:t>
      </w:r>
      <w:r w:rsidRPr="003D0253">
        <w:rPr>
          <w:rFonts w:ascii="Arial" w:eastAsia="Arial" w:hAnsi="Arial" w:cs="Arial"/>
          <w:sz w:val="21"/>
          <w:szCs w:val="21"/>
        </w:rPr>
        <w:t>se</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li</w:t>
      </w:r>
      <w:r w:rsidRPr="003D0253">
        <w:rPr>
          <w:rFonts w:ascii="Arial" w:eastAsia="Arial" w:hAnsi="Arial" w:cs="Arial"/>
          <w:spacing w:val="3"/>
          <w:sz w:val="21"/>
          <w:szCs w:val="21"/>
        </w:rPr>
        <w:t>g</w:t>
      </w:r>
      <w:r w:rsidRPr="003D0253">
        <w:rPr>
          <w:rFonts w:ascii="Arial" w:eastAsia="Arial" w:hAnsi="Arial" w:cs="Arial"/>
          <w:spacing w:val="-2"/>
          <w:sz w:val="21"/>
          <w:szCs w:val="21"/>
        </w:rPr>
        <w:t>h</w:t>
      </w:r>
      <w:r w:rsidRPr="003D0253">
        <w:rPr>
          <w:rFonts w:ascii="Arial" w:eastAsia="Arial" w:hAnsi="Arial" w:cs="Arial"/>
          <w:spacing w:val="-6"/>
          <w:sz w:val="21"/>
          <w:szCs w:val="21"/>
        </w:rPr>
        <w:t>t</w:t>
      </w:r>
      <w:r w:rsidRPr="003D0253">
        <w:rPr>
          <w:rFonts w:ascii="Arial" w:eastAsia="Arial" w:hAnsi="Arial" w:cs="Arial"/>
          <w:spacing w:val="3"/>
          <w:sz w:val="21"/>
          <w:szCs w:val="21"/>
        </w:rPr>
        <w:t>e</w:t>
      </w:r>
      <w:r w:rsidRPr="003D0253">
        <w:rPr>
          <w:rFonts w:ascii="Arial" w:eastAsia="Arial" w:hAnsi="Arial" w:cs="Arial"/>
          <w:spacing w:val="2"/>
          <w:sz w:val="21"/>
          <w:szCs w:val="21"/>
        </w:rPr>
        <w:t>r</w:t>
      </w:r>
      <w:r w:rsidRPr="003D0253">
        <w:rPr>
          <w:rFonts w:ascii="Arial" w:eastAsia="Arial" w:hAnsi="Arial" w:cs="Arial"/>
          <w:sz w:val="21"/>
          <w:szCs w:val="21"/>
        </w:rPr>
        <w:t>s,</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m</w:t>
      </w:r>
      <w:r w:rsidRPr="003D0253">
        <w:rPr>
          <w:rFonts w:ascii="Arial" w:eastAsia="Arial" w:hAnsi="Arial" w:cs="Arial"/>
          <w:spacing w:val="3"/>
          <w:sz w:val="21"/>
          <w:szCs w:val="21"/>
        </w:rPr>
        <w:t>a</w:t>
      </w:r>
      <w:r w:rsidRPr="003D0253">
        <w:rPr>
          <w:rFonts w:ascii="Arial" w:eastAsia="Arial" w:hAnsi="Arial" w:cs="Arial"/>
          <w:spacing w:val="-6"/>
          <w:sz w:val="21"/>
          <w:szCs w:val="21"/>
        </w:rPr>
        <w:t>t</w:t>
      </w:r>
      <w:r w:rsidRPr="003D0253">
        <w:rPr>
          <w:rFonts w:ascii="Arial" w:eastAsia="Arial" w:hAnsi="Arial" w:cs="Arial"/>
          <w:sz w:val="21"/>
          <w:szCs w:val="21"/>
        </w:rPr>
        <w:t>c</w:t>
      </w:r>
      <w:r w:rsidRPr="003D0253">
        <w:rPr>
          <w:rFonts w:ascii="Arial" w:eastAsia="Arial" w:hAnsi="Arial" w:cs="Arial"/>
          <w:spacing w:val="-7"/>
          <w:sz w:val="21"/>
          <w:szCs w:val="21"/>
        </w:rPr>
        <w:t>h</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1"/>
          <w:sz w:val="21"/>
          <w:szCs w:val="21"/>
        </w:rPr>
        <w:t xml:space="preserve"> </w:t>
      </w:r>
      <w:r w:rsidRPr="003D0253">
        <w:rPr>
          <w:rFonts w:ascii="Arial" w:eastAsia="Arial" w:hAnsi="Arial" w:cs="Arial"/>
          <w:sz w:val="21"/>
          <w:szCs w:val="21"/>
        </w:rPr>
        <w:t>c</w:t>
      </w:r>
      <w:r w:rsidRPr="003D0253">
        <w:rPr>
          <w:rFonts w:ascii="Arial" w:eastAsia="Arial" w:hAnsi="Arial" w:cs="Arial"/>
          <w:spacing w:val="-2"/>
          <w:sz w:val="21"/>
          <w:szCs w:val="21"/>
        </w:rPr>
        <w:t>an</w:t>
      </w:r>
      <w:r w:rsidRPr="003D0253">
        <w:rPr>
          <w:rFonts w:ascii="Arial" w:eastAsia="Arial" w:hAnsi="Arial" w:cs="Arial"/>
          <w:spacing w:val="3"/>
          <w:sz w:val="21"/>
          <w:szCs w:val="21"/>
        </w:rPr>
        <w:t>d</w:t>
      </w:r>
      <w:r w:rsidRPr="003D0253">
        <w:rPr>
          <w:rFonts w:ascii="Arial" w:eastAsia="Arial" w:hAnsi="Arial" w:cs="Arial"/>
          <w:spacing w:val="-8"/>
          <w:sz w:val="21"/>
          <w:szCs w:val="21"/>
        </w:rPr>
        <w:t>l</w:t>
      </w:r>
      <w:r w:rsidRPr="003D0253">
        <w:rPr>
          <w:rFonts w:ascii="Arial" w:eastAsia="Arial" w:hAnsi="Arial" w:cs="Arial"/>
          <w:spacing w:val="-2"/>
          <w:sz w:val="21"/>
          <w:szCs w:val="21"/>
        </w:rPr>
        <w:t>e</w:t>
      </w:r>
      <w:r w:rsidRPr="003D0253">
        <w:rPr>
          <w:rFonts w:ascii="Arial" w:eastAsia="Arial" w:hAnsi="Arial" w:cs="Arial"/>
          <w:sz w:val="21"/>
          <w:szCs w:val="21"/>
        </w:rPr>
        <w:t xml:space="preserve">s </w:t>
      </w:r>
      <w:r w:rsidRPr="003D0253">
        <w:rPr>
          <w:rFonts w:ascii="Arial" w:eastAsia="Arial" w:hAnsi="Arial" w:cs="Arial"/>
          <w:spacing w:val="-2"/>
          <w:sz w:val="21"/>
          <w:szCs w:val="21"/>
        </w:rPr>
        <w:t>o</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3"/>
          <w:sz w:val="21"/>
          <w:szCs w:val="21"/>
        </w:rPr>
        <w:t>n</w:t>
      </w:r>
      <w:r w:rsidRPr="003D0253">
        <w:rPr>
          <w:rFonts w:ascii="Arial" w:eastAsia="Arial" w:hAnsi="Arial" w:cs="Arial"/>
          <w:sz w:val="21"/>
          <w:szCs w:val="21"/>
        </w:rPr>
        <w:t>y</w:t>
      </w:r>
      <w:r w:rsidRPr="003D0253">
        <w:rPr>
          <w:rFonts w:ascii="Arial" w:eastAsia="Arial" w:hAnsi="Arial" w:cs="Arial"/>
          <w:spacing w:val="-10"/>
          <w:sz w:val="21"/>
          <w:szCs w:val="21"/>
        </w:rPr>
        <w:t xml:space="preserve"> </w:t>
      </w:r>
      <w:r w:rsidRPr="003D0253">
        <w:rPr>
          <w:rFonts w:ascii="Arial" w:eastAsia="Arial" w:hAnsi="Arial" w:cs="Arial"/>
          <w:spacing w:val="3"/>
          <w:sz w:val="21"/>
          <w:szCs w:val="21"/>
        </w:rPr>
        <w:t>o</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e</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2"/>
          <w:sz w:val="21"/>
          <w:szCs w:val="21"/>
        </w:rPr>
        <w:t>o</w:t>
      </w:r>
      <w:r w:rsidRPr="003D0253">
        <w:rPr>
          <w:rFonts w:ascii="Arial" w:eastAsia="Arial" w:hAnsi="Arial" w:cs="Arial"/>
          <w:spacing w:val="3"/>
          <w:sz w:val="21"/>
          <w:szCs w:val="21"/>
        </w:rPr>
        <w:t>p</w:t>
      </w:r>
      <w:r w:rsidRPr="003D0253">
        <w:rPr>
          <w:rFonts w:ascii="Arial" w:eastAsia="Arial" w:hAnsi="Arial" w:cs="Arial"/>
          <w:spacing w:val="-2"/>
          <w:sz w:val="21"/>
          <w:szCs w:val="21"/>
        </w:rPr>
        <w:t>e</w:t>
      </w:r>
      <w:r w:rsidRPr="003D0253">
        <w:rPr>
          <w:rFonts w:ascii="Arial" w:eastAsia="Arial" w:hAnsi="Arial" w:cs="Arial"/>
          <w:sz w:val="21"/>
          <w:szCs w:val="21"/>
        </w:rPr>
        <w:t>n</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4"/>
          <w:sz w:val="21"/>
          <w:szCs w:val="21"/>
        </w:rPr>
        <w:t>l</w:t>
      </w:r>
      <w:r w:rsidRPr="003D0253">
        <w:rPr>
          <w:rFonts w:ascii="Arial" w:eastAsia="Arial" w:hAnsi="Arial" w:cs="Arial"/>
          <w:spacing w:val="-2"/>
          <w:sz w:val="21"/>
          <w:szCs w:val="21"/>
        </w:rPr>
        <w:t>a</w:t>
      </w:r>
      <w:r w:rsidRPr="003D0253">
        <w:rPr>
          <w:rFonts w:ascii="Arial" w:eastAsia="Arial" w:hAnsi="Arial" w:cs="Arial"/>
          <w:spacing w:val="2"/>
          <w:sz w:val="21"/>
          <w:szCs w:val="21"/>
        </w:rPr>
        <w:t>m</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r</w:t>
      </w:r>
      <w:r w:rsidRPr="003D0253">
        <w:rPr>
          <w:rFonts w:ascii="Arial" w:eastAsia="Arial" w:hAnsi="Arial" w:cs="Arial"/>
          <w:spacing w:val="-4"/>
          <w:sz w:val="21"/>
          <w:szCs w:val="21"/>
        </w:rPr>
        <w:t xml:space="preserve"> </w:t>
      </w:r>
      <w:r w:rsidRPr="003D0253">
        <w:rPr>
          <w:rFonts w:ascii="Arial" w:eastAsia="Arial" w:hAnsi="Arial" w:cs="Arial"/>
          <w:spacing w:val="-7"/>
          <w:sz w:val="21"/>
          <w:szCs w:val="21"/>
        </w:rPr>
        <w:t>h</w:t>
      </w:r>
      <w:r w:rsidRPr="003D0253">
        <w:rPr>
          <w:rFonts w:ascii="Arial" w:eastAsia="Arial" w:hAnsi="Arial" w:cs="Arial"/>
          <w:spacing w:val="-2"/>
          <w:sz w:val="21"/>
          <w:szCs w:val="21"/>
        </w:rPr>
        <w:t>e</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z w:val="21"/>
          <w:szCs w:val="21"/>
        </w:rPr>
        <w:t>s</w:t>
      </w:r>
      <w:r w:rsidRPr="003D0253">
        <w:rPr>
          <w:rFonts w:ascii="Arial" w:eastAsia="Arial" w:hAnsi="Arial" w:cs="Arial"/>
          <w:spacing w:val="-2"/>
          <w:sz w:val="21"/>
          <w:szCs w:val="21"/>
        </w:rPr>
        <w:t>ou</w:t>
      </w:r>
      <w:r w:rsidRPr="003D0253">
        <w:rPr>
          <w:rFonts w:ascii="Arial" w:eastAsia="Arial" w:hAnsi="Arial" w:cs="Arial"/>
          <w:spacing w:val="2"/>
          <w:sz w:val="21"/>
          <w:szCs w:val="21"/>
        </w:rPr>
        <w:t>r</w:t>
      </w:r>
      <w:r w:rsidRPr="003D0253">
        <w:rPr>
          <w:rFonts w:ascii="Arial" w:eastAsia="Arial" w:hAnsi="Arial" w:cs="Arial"/>
          <w:spacing w:val="-5"/>
          <w:sz w:val="21"/>
          <w:szCs w:val="21"/>
        </w:rPr>
        <w:t>c</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7"/>
          <w:sz w:val="21"/>
          <w:szCs w:val="21"/>
        </w:rPr>
        <w:t>n</w:t>
      </w:r>
      <w:r w:rsidRPr="003D0253">
        <w:rPr>
          <w:rFonts w:ascii="Arial" w:eastAsia="Arial" w:hAnsi="Arial" w:cs="Arial"/>
          <w:spacing w:val="3"/>
          <w:sz w:val="21"/>
          <w:szCs w:val="21"/>
        </w:rPr>
        <w:t>o</w:t>
      </w:r>
      <w:r w:rsidRPr="003D0253">
        <w:rPr>
          <w:rFonts w:ascii="Arial" w:eastAsia="Arial" w:hAnsi="Arial" w:cs="Arial"/>
          <w:sz w:val="21"/>
          <w:szCs w:val="21"/>
        </w:rPr>
        <w:t>r</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3"/>
          <w:sz w:val="21"/>
          <w:szCs w:val="21"/>
        </w:rPr>
        <w:t>n</w:t>
      </w:r>
      <w:r w:rsidRPr="003D0253">
        <w:rPr>
          <w:rFonts w:ascii="Arial" w:eastAsia="Arial" w:hAnsi="Arial" w:cs="Arial"/>
          <w:sz w:val="21"/>
          <w:szCs w:val="21"/>
        </w:rPr>
        <w:t>y</w:t>
      </w:r>
      <w:r w:rsidRPr="003D0253">
        <w:rPr>
          <w:rFonts w:ascii="Arial" w:eastAsia="Arial" w:hAnsi="Arial" w:cs="Arial"/>
          <w:spacing w:val="-5"/>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3"/>
          <w:sz w:val="21"/>
          <w:szCs w:val="21"/>
        </w:rPr>
        <w:t>a</w:t>
      </w:r>
      <w:r w:rsidRPr="003D0253">
        <w:rPr>
          <w:rFonts w:ascii="Arial" w:eastAsia="Arial" w:hAnsi="Arial" w:cs="Arial"/>
          <w:spacing w:val="-6"/>
          <w:sz w:val="21"/>
          <w:szCs w:val="21"/>
        </w:rPr>
        <w:t>t</w:t>
      </w:r>
      <w:r w:rsidRPr="003D0253">
        <w:rPr>
          <w:rFonts w:ascii="Arial" w:eastAsia="Arial" w:hAnsi="Arial" w:cs="Arial"/>
          <w:spacing w:val="-2"/>
          <w:sz w:val="21"/>
          <w:szCs w:val="21"/>
        </w:rPr>
        <w:t>e</w:t>
      </w:r>
      <w:r w:rsidRPr="003D0253">
        <w:rPr>
          <w:rFonts w:ascii="Arial" w:eastAsia="Arial" w:hAnsi="Arial" w:cs="Arial"/>
          <w:spacing w:val="2"/>
          <w:sz w:val="21"/>
          <w:szCs w:val="21"/>
        </w:rPr>
        <w:t>r</w:t>
      </w:r>
      <w:r w:rsidRPr="003D0253">
        <w:rPr>
          <w:rFonts w:ascii="Arial" w:eastAsia="Arial" w:hAnsi="Arial" w:cs="Arial"/>
          <w:spacing w:val="-4"/>
          <w:sz w:val="21"/>
          <w:szCs w:val="21"/>
        </w:rPr>
        <w:t>i</w:t>
      </w:r>
      <w:r w:rsidRPr="003D0253">
        <w:rPr>
          <w:rFonts w:ascii="Arial" w:eastAsia="Arial" w:hAnsi="Arial" w:cs="Arial"/>
          <w:spacing w:val="-2"/>
          <w:sz w:val="21"/>
          <w:szCs w:val="21"/>
        </w:rPr>
        <w:t>a</w:t>
      </w:r>
      <w:r w:rsidRPr="003D0253">
        <w:rPr>
          <w:rFonts w:ascii="Arial" w:eastAsia="Arial" w:hAnsi="Arial" w:cs="Arial"/>
          <w:sz w:val="21"/>
          <w:szCs w:val="21"/>
        </w:rPr>
        <w:t xml:space="preserve">l </w:t>
      </w:r>
      <w:r w:rsidRPr="003D0253">
        <w:rPr>
          <w:rFonts w:ascii="Arial" w:eastAsia="Arial" w:hAnsi="Arial" w:cs="Arial"/>
          <w:spacing w:val="-2"/>
          <w:sz w:val="21"/>
          <w:szCs w:val="21"/>
        </w:rPr>
        <w:t>o</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4"/>
          <w:sz w:val="21"/>
          <w:szCs w:val="21"/>
        </w:rPr>
        <w:t>li</w:t>
      </w:r>
      <w:r w:rsidRPr="003D0253">
        <w:rPr>
          <w:rFonts w:ascii="Arial" w:eastAsia="Arial" w:hAnsi="Arial" w:cs="Arial"/>
          <w:spacing w:val="-2"/>
          <w:sz w:val="21"/>
          <w:szCs w:val="21"/>
        </w:rPr>
        <w:t>q</w:t>
      </w:r>
      <w:r w:rsidRPr="003D0253">
        <w:rPr>
          <w:rFonts w:ascii="Arial" w:eastAsia="Arial" w:hAnsi="Arial" w:cs="Arial"/>
          <w:spacing w:val="3"/>
          <w:sz w:val="21"/>
          <w:szCs w:val="21"/>
        </w:rPr>
        <w:t>u</w:t>
      </w:r>
      <w:r w:rsidRPr="003D0253">
        <w:rPr>
          <w:rFonts w:ascii="Arial" w:eastAsia="Arial" w:hAnsi="Arial" w:cs="Arial"/>
          <w:spacing w:val="-4"/>
          <w:sz w:val="21"/>
          <w:szCs w:val="21"/>
        </w:rPr>
        <w:t>i</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5"/>
          <w:sz w:val="21"/>
          <w:szCs w:val="21"/>
        </w:rPr>
        <w:t>c</w:t>
      </w:r>
      <w:r w:rsidRPr="003D0253">
        <w:rPr>
          <w:rFonts w:ascii="Arial" w:eastAsia="Arial" w:hAnsi="Arial" w:cs="Arial"/>
          <w:spacing w:val="-2"/>
          <w:sz w:val="21"/>
          <w:szCs w:val="21"/>
        </w:rPr>
        <w:t>on</w:t>
      </w:r>
      <w:r w:rsidRPr="003D0253">
        <w:rPr>
          <w:rFonts w:ascii="Arial" w:eastAsia="Arial" w:hAnsi="Arial" w:cs="Arial"/>
          <w:sz w:val="21"/>
          <w:szCs w:val="21"/>
        </w:rPr>
        <w:t>s</w:t>
      </w:r>
      <w:r w:rsidRPr="003D0253">
        <w:rPr>
          <w:rFonts w:ascii="Arial" w:eastAsia="Arial" w:hAnsi="Arial" w:cs="Arial"/>
          <w:spacing w:val="-8"/>
          <w:sz w:val="21"/>
          <w:szCs w:val="21"/>
        </w:rPr>
        <w:t>i</w:t>
      </w:r>
      <w:r w:rsidRPr="003D0253">
        <w:rPr>
          <w:rFonts w:ascii="Arial" w:eastAsia="Arial" w:hAnsi="Arial" w:cs="Arial"/>
          <w:spacing w:val="-2"/>
          <w:sz w:val="21"/>
          <w:szCs w:val="21"/>
        </w:rPr>
        <w:t>d</w:t>
      </w:r>
      <w:r w:rsidRPr="003D0253">
        <w:rPr>
          <w:rFonts w:ascii="Arial" w:eastAsia="Arial" w:hAnsi="Arial" w:cs="Arial"/>
          <w:spacing w:val="3"/>
          <w:sz w:val="21"/>
          <w:szCs w:val="21"/>
        </w:rPr>
        <w:t>e</w:t>
      </w:r>
      <w:r w:rsidRPr="003D0253">
        <w:rPr>
          <w:rFonts w:ascii="Arial" w:eastAsia="Arial" w:hAnsi="Arial" w:cs="Arial"/>
          <w:spacing w:val="-3"/>
          <w:sz w:val="21"/>
          <w:szCs w:val="21"/>
        </w:rPr>
        <w:t>r</w:t>
      </w:r>
      <w:r w:rsidRPr="003D0253">
        <w:rPr>
          <w:rFonts w:ascii="Arial" w:eastAsia="Arial" w:hAnsi="Arial" w:cs="Arial"/>
          <w:spacing w:val="-2"/>
          <w:sz w:val="21"/>
          <w:szCs w:val="21"/>
        </w:rPr>
        <w:t>e</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z w:val="21"/>
          <w:szCs w:val="21"/>
        </w:rPr>
        <w:t>c</w:t>
      </w:r>
      <w:r w:rsidRPr="003D0253">
        <w:rPr>
          <w:rFonts w:ascii="Arial" w:eastAsia="Arial" w:hAnsi="Arial" w:cs="Arial"/>
          <w:spacing w:val="-2"/>
          <w:sz w:val="21"/>
          <w:szCs w:val="21"/>
        </w:rPr>
        <w:t>o</w:t>
      </w:r>
      <w:r w:rsidRPr="003D0253">
        <w:rPr>
          <w:rFonts w:ascii="Arial" w:eastAsia="Arial" w:hAnsi="Arial" w:cs="Arial"/>
          <w:spacing w:val="2"/>
          <w:sz w:val="21"/>
          <w:szCs w:val="21"/>
        </w:rPr>
        <w:t>m</w:t>
      </w:r>
      <w:r w:rsidRPr="003D0253">
        <w:rPr>
          <w:rFonts w:ascii="Arial" w:eastAsia="Arial" w:hAnsi="Arial" w:cs="Arial"/>
          <w:spacing w:val="-2"/>
          <w:sz w:val="21"/>
          <w:szCs w:val="21"/>
        </w:rPr>
        <w:t>bu</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pacing w:val="-8"/>
          <w:sz w:val="21"/>
          <w:szCs w:val="21"/>
        </w:rPr>
        <w:t>i</w:t>
      </w:r>
      <w:r w:rsidRPr="003D0253">
        <w:rPr>
          <w:rFonts w:ascii="Arial" w:eastAsia="Arial" w:hAnsi="Arial" w:cs="Arial"/>
          <w:spacing w:val="3"/>
          <w:sz w:val="21"/>
          <w:szCs w:val="21"/>
        </w:rPr>
        <w:t>b</w:t>
      </w:r>
      <w:r w:rsidRPr="003D0253">
        <w:rPr>
          <w:rFonts w:ascii="Arial" w:eastAsia="Arial" w:hAnsi="Arial" w:cs="Arial"/>
          <w:spacing w:val="-4"/>
          <w:sz w:val="21"/>
          <w:szCs w:val="21"/>
        </w:rPr>
        <w:t>l</w:t>
      </w:r>
      <w:r w:rsidRPr="003D0253">
        <w:rPr>
          <w:rFonts w:ascii="Arial" w:eastAsia="Arial" w:hAnsi="Arial" w:cs="Arial"/>
          <w:spacing w:val="-2"/>
          <w:sz w:val="21"/>
          <w:szCs w:val="21"/>
        </w:rPr>
        <w:t>e.</w:t>
      </w:r>
    </w:p>
    <w:p w:rsidR="00C86F4A" w:rsidRPr="003D0253" w:rsidRDefault="006C72B5">
      <w:pPr>
        <w:spacing w:before="24"/>
        <w:ind w:left="464"/>
        <w:rPr>
          <w:rFonts w:ascii="Arial" w:eastAsia="Arial" w:hAnsi="Arial" w:cs="Arial"/>
          <w:sz w:val="21"/>
          <w:szCs w:val="21"/>
        </w:rPr>
      </w:pPr>
      <w:r w:rsidRPr="003D0253">
        <w:rPr>
          <w:rFonts w:ascii="Arial" w:hAnsi="Arial" w:cs="Arial"/>
          <w:w w:val="128"/>
          <w:sz w:val="21"/>
          <w:szCs w:val="21"/>
        </w:rPr>
        <w:t xml:space="preserve">• </w:t>
      </w:r>
      <w:r w:rsidRPr="003D0253">
        <w:rPr>
          <w:rFonts w:ascii="Arial" w:hAnsi="Arial" w:cs="Arial"/>
          <w:spacing w:val="55"/>
          <w:w w:val="128"/>
          <w:sz w:val="21"/>
          <w:szCs w:val="21"/>
        </w:rPr>
        <w:t xml:space="preserve"> </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3"/>
          <w:sz w:val="21"/>
          <w:szCs w:val="21"/>
        </w:rPr>
        <w:t>e</w:t>
      </w:r>
      <w:r w:rsidRPr="003D0253">
        <w:rPr>
          <w:rFonts w:ascii="Arial" w:eastAsia="Arial" w:hAnsi="Arial" w:cs="Arial"/>
          <w:spacing w:val="-2"/>
          <w:sz w:val="21"/>
          <w:szCs w:val="21"/>
        </w:rPr>
        <w:t>n</w:t>
      </w:r>
      <w:r w:rsidRPr="003D0253">
        <w:rPr>
          <w:rFonts w:ascii="Arial" w:eastAsia="Arial" w:hAnsi="Arial" w:cs="Arial"/>
          <w:spacing w:val="4"/>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on</w:t>
      </w:r>
      <w:r w:rsidRPr="003D0253">
        <w:rPr>
          <w:rFonts w:ascii="Arial" w:eastAsia="Arial" w:hAnsi="Arial" w:cs="Arial"/>
          <w:sz w:val="21"/>
          <w:szCs w:val="21"/>
        </w:rPr>
        <w:t xml:space="preserve">s </w:t>
      </w:r>
      <w:r w:rsidRPr="003D0253">
        <w:rPr>
          <w:rFonts w:ascii="Arial" w:eastAsia="Arial" w:hAnsi="Arial" w:cs="Arial"/>
          <w:spacing w:val="2"/>
          <w:sz w:val="21"/>
          <w:szCs w:val="21"/>
        </w:rPr>
        <w:t>m</w:t>
      </w:r>
      <w:r w:rsidRPr="003D0253">
        <w:rPr>
          <w:rFonts w:ascii="Arial" w:eastAsia="Arial" w:hAnsi="Arial" w:cs="Arial"/>
          <w:spacing w:val="3"/>
          <w:sz w:val="21"/>
          <w:szCs w:val="21"/>
        </w:rPr>
        <w:t>a</w:t>
      </w:r>
      <w:r w:rsidRPr="003D0253">
        <w:rPr>
          <w:rFonts w:ascii="Arial" w:eastAsia="Arial" w:hAnsi="Arial" w:cs="Arial"/>
          <w:sz w:val="21"/>
          <w:szCs w:val="21"/>
        </w:rPr>
        <w:t>y</w:t>
      </w:r>
      <w:r w:rsidRPr="003D0253">
        <w:rPr>
          <w:rFonts w:ascii="Arial" w:eastAsia="Arial" w:hAnsi="Arial" w:cs="Arial"/>
          <w:spacing w:val="-10"/>
          <w:sz w:val="21"/>
          <w:szCs w:val="21"/>
        </w:rPr>
        <w:t xml:space="preserve"> </w:t>
      </w:r>
      <w:r w:rsidRPr="003D0253">
        <w:rPr>
          <w:rFonts w:ascii="Arial" w:eastAsia="Arial" w:hAnsi="Arial" w:cs="Arial"/>
          <w:spacing w:val="-7"/>
          <w:sz w:val="21"/>
          <w:szCs w:val="21"/>
        </w:rPr>
        <w:t>n</w:t>
      </w:r>
      <w:r w:rsidRPr="003D0253">
        <w:rPr>
          <w:rFonts w:ascii="Arial" w:eastAsia="Arial" w:hAnsi="Arial" w:cs="Arial"/>
          <w:spacing w:val="3"/>
          <w:sz w:val="21"/>
          <w:szCs w:val="21"/>
        </w:rPr>
        <w:t>o</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5"/>
          <w:sz w:val="21"/>
          <w:szCs w:val="21"/>
        </w:rPr>
        <w:t>c</w:t>
      </w:r>
      <w:r w:rsidRPr="003D0253">
        <w:rPr>
          <w:rFonts w:ascii="Arial" w:eastAsia="Arial" w:hAnsi="Arial" w:cs="Arial"/>
          <w:spacing w:val="3"/>
          <w:sz w:val="21"/>
          <w:szCs w:val="21"/>
        </w:rPr>
        <w:t>o</w:t>
      </w:r>
      <w:r w:rsidRPr="003D0253">
        <w:rPr>
          <w:rFonts w:ascii="Arial" w:eastAsia="Arial" w:hAnsi="Arial" w:cs="Arial"/>
          <w:spacing w:val="-2"/>
          <w:sz w:val="21"/>
          <w:szCs w:val="21"/>
        </w:rPr>
        <w:t>n</w:t>
      </w:r>
      <w:r w:rsidRPr="003D0253">
        <w:rPr>
          <w:rFonts w:ascii="Arial" w:eastAsia="Arial" w:hAnsi="Arial" w:cs="Arial"/>
          <w:spacing w:val="-6"/>
          <w:sz w:val="21"/>
          <w:szCs w:val="21"/>
        </w:rPr>
        <w:t>t</w:t>
      </w:r>
      <w:r w:rsidRPr="003D0253">
        <w:rPr>
          <w:rFonts w:ascii="Arial" w:eastAsia="Arial" w:hAnsi="Arial" w:cs="Arial"/>
          <w:spacing w:val="3"/>
          <w:sz w:val="21"/>
          <w:szCs w:val="21"/>
        </w:rPr>
        <w:t>a</w:t>
      </w:r>
      <w:r w:rsidRPr="003D0253">
        <w:rPr>
          <w:rFonts w:ascii="Arial" w:eastAsia="Arial" w:hAnsi="Arial" w:cs="Arial"/>
          <w:spacing w:val="-4"/>
          <w:sz w:val="21"/>
          <w:szCs w:val="21"/>
        </w:rPr>
        <w:t>i</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b</w:t>
      </w:r>
      <w:r w:rsidRPr="003D0253">
        <w:rPr>
          <w:rFonts w:ascii="Arial" w:eastAsia="Arial" w:hAnsi="Arial" w:cs="Arial"/>
          <w:spacing w:val="-4"/>
          <w:sz w:val="21"/>
          <w:szCs w:val="21"/>
        </w:rPr>
        <w:t>i</w:t>
      </w:r>
      <w:r w:rsidRPr="003D0253">
        <w:rPr>
          <w:rFonts w:ascii="Arial" w:eastAsia="Arial" w:hAnsi="Arial" w:cs="Arial"/>
          <w:spacing w:val="-2"/>
          <w:sz w:val="21"/>
          <w:szCs w:val="21"/>
        </w:rPr>
        <w:t>oha</w:t>
      </w:r>
      <w:r w:rsidRPr="003D0253">
        <w:rPr>
          <w:rFonts w:ascii="Arial" w:eastAsia="Arial" w:hAnsi="Arial" w:cs="Arial"/>
          <w:spacing w:val="-5"/>
          <w:sz w:val="21"/>
          <w:szCs w:val="21"/>
        </w:rPr>
        <w:t>z</w:t>
      </w:r>
      <w:r w:rsidRPr="003D0253">
        <w:rPr>
          <w:rFonts w:ascii="Arial" w:eastAsia="Arial" w:hAnsi="Arial" w:cs="Arial"/>
          <w:spacing w:val="3"/>
          <w:sz w:val="21"/>
          <w:szCs w:val="21"/>
        </w:rPr>
        <w:t>a</w:t>
      </w:r>
      <w:r w:rsidRPr="003D0253">
        <w:rPr>
          <w:rFonts w:ascii="Arial" w:eastAsia="Arial" w:hAnsi="Arial" w:cs="Arial"/>
          <w:spacing w:val="-3"/>
          <w:sz w:val="21"/>
          <w:szCs w:val="21"/>
        </w:rPr>
        <w:t>r</w:t>
      </w:r>
      <w:r w:rsidRPr="003D0253">
        <w:rPr>
          <w:rFonts w:ascii="Arial" w:eastAsia="Arial" w:hAnsi="Arial" w:cs="Arial"/>
          <w:spacing w:val="3"/>
          <w:sz w:val="21"/>
          <w:szCs w:val="21"/>
        </w:rPr>
        <w:t>d</w:t>
      </w:r>
      <w:r w:rsidRPr="003D0253">
        <w:rPr>
          <w:rFonts w:ascii="Arial" w:eastAsia="Arial" w:hAnsi="Arial" w:cs="Arial"/>
          <w:sz w:val="21"/>
          <w:szCs w:val="21"/>
        </w:rPr>
        <w:t xml:space="preserve">s </w:t>
      </w:r>
      <w:r w:rsidRPr="003D0253">
        <w:rPr>
          <w:rFonts w:ascii="Arial" w:eastAsia="Arial" w:hAnsi="Arial" w:cs="Arial"/>
          <w:spacing w:val="-2"/>
          <w:sz w:val="21"/>
          <w:szCs w:val="21"/>
        </w:rPr>
        <w:t>o</w:t>
      </w:r>
      <w:r w:rsidRPr="003D0253">
        <w:rPr>
          <w:rFonts w:ascii="Arial" w:eastAsia="Arial" w:hAnsi="Arial" w:cs="Arial"/>
          <w:sz w:val="21"/>
          <w:szCs w:val="21"/>
        </w:rPr>
        <w:t>r</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u</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1"/>
          <w:sz w:val="21"/>
          <w:szCs w:val="21"/>
        </w:rPr>
        <w:t>l</w:t>
      </w:r>
      <w:r w:rsidRPr="003D0253">
        <w:rPr>
          <w:rFonts w:ascii="Arial" w:eastAsia="Arial" w:hAnsi="Arial" w:cs="Arial"/>
          <w:spacing w:val="-4"/>
          <w:sz w:val="21"/>
          <w:szCs w:val="21"/>
        </w:rPr>
        <w:t>i</w:t>
      </w:r>
      <w:r w:rsidRPr="003D0253">
        <w:rPr>
          <w:rFonts w:ascii="Arial" w:eastAsia="Arial" w:hAnsi="Arial" w:cs="Arial"/>
          <w:sz w:val="21"/>
          <w:szCs w:val="21"/>
        </w:rPr>
        <w:t>ze</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3"/>
          <w:sz w:val="21"/>
          <w:szCs w:val="21"/>
        </w:rPr>
        <w:t>n</w:t>
      </w:r>
      <w:r w:rsidRPr="003D0253">
        <w:rPr>
          <w:rFonts w:ascii="Arial" w:eastAsia="Arial" w:hAnsi="Arial" w:cs="Arial"/>
          <w:sz w:val="21"/>
          <w:szCs w:val="21"/>
        </w:rPr>
        <w:t>y</w:t>
      </w:r>
      <w:r w:rsidRPr="003D0253">
        <w:rPr>
          <w:rFonts w:ascii="Arial" w:eastAsia="Arial" w:hAnsi="Arial" w:cs="Arial"/>
          <w:spacing w:val="-10"/>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3"/>
          <w:sz w:val="21"/>
          <w:szCs w:val="21"/>
        </w:rPr>
        <w:t>a</w:t>
      </w:r>
      <w:r w:rsidRPr="003D0253">
        <w:rPr>
          <w:rFonts w:ascii="Arial" w:eastAsia="Arial" w:hAnsi="Arial" w:cs="Arial"/>
          <w:spacing w:val="-6"/>
          <w:sz w:val="21"/>
          <w:szCs w:val="21"/>
        </w:rPr>
        <w:t>t</w:t>
      </w:r>
      <w:r w:rsidRPr="003D0253">
        <w:rPr>
          <w:rFonts w:ascii="Arial" w:eastAsia="Arial" w:hAnsi="Arial" w:cs="Arial"/>
          <w:spacing w:val="3"/>
          <w:sz w:val="21"/>
          <w:szCs w:val="21"/>
        </w:rPr>
        <w:t>e</w:t>
      </w:r>
      <w:r w:rsidRPr="003D0253">
        <w:rPr>
          <w:rFonts w:ascii="Arial" w:eastAsia="Arial" w:hAnsi="Arial" w:cs="Arial"/>
          <w:spacing w:val="2"/>
          <w:sz w:val="21"/>
          <w:szCs w:val="21"/>
        </w:rPr>
        <w:t>r</w:t>
      </w:r>
      <w:r w:rsidRPr="003D0253">
        <w:rPr>
          <w:rFonts w:ascii="Arial" w:eastAsia="Arial" w:hAnsi="Arial" w:cs="Arial"/>
          <w:spacing w:val="-8"/>
          <w:sz w:val="21"/>
          <w:szCs w:val="21"/>
        </w:rPr>
        <w:t>i</w:t>
      </w:r>
      <w:r w:rsidRPr="003D0253">
        <w:rPr>
          <w:rFonts w:ascii="Arial" w:eastAsia="Arial" w:hAnsi="Arial" w:cs="Arial"/>
          <w:spacing w:val="3"/>
          <w:sz w:val="21"/>
          <w:szCs w:val="21"/>
        </w:rPr>
        <w:t>a</w:t>
      </w:r>
      <w:r w:rsidRPr="003D0253">
        <w:rPr>
          <w:rFonts w:ascii="Arial" w:eastAsia="Arial" w:hAnsi="Arial" w:cs="Arial"/>
          <w:spacing w:val="-4"/>
          <w:sz w:val="21"/>
          <w:szCs w:val="21"/>
        </w:rPr>
        <w:t>l</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3"/>
          <w:sz w:val="21"/>
          <w:szCs w:val="21"/>
        </w:rPr>
        <w:t>r</w:t>
      </w:r>
      <w:r w:rsidRPr="003D0253">
        <w:rPr>
          <w:rFonts w:ascii="Arial" w:eastAsia="Arial" w:hAnsi="Arial" w:cs="Arial"/>
          <w:spacing w:val="3"/>
          <w:sz w:val="21"/>
          <w:szCs w:val="21"/>
        </w:rPr>
        <w:t>e</w:t>
      </w:r>
      <w:r w:rsidRPr="003D0253">
        <w:rPr>
          <w:rFonts w:ascii="Arial" w:eastAsia="Arial" w:hAnsi="Arial" w:cs="Arial"/>
          <w:sz w:val="21"/>
          <w:szCs w:val="21"/>
        </w:rPr>
        <w:t>,</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5"/>
          <w:sz w:val="21"/>
          <w:szCs w:val="21"/>
        </w:rPr>
        <w:t>c</w:t>
      </w:r>
      <w:r w:rsidRPr="003D0253">
        <w:rPr>
          <w:rFonts w:ascii="Arial" w:eastAsia="Arial" w:hAnsi="Arial" w:cs="Arial"/>
          <w:spacing w:val="-2"/>
          <w:sz w:val="21"/>
          <w:szCs w:val="21"/>
        </w:rPr>
        <w:t>ou</w:t>
      </w:r>
      <w:r w:rsidRPr="003D0253">
        <w:rPr>
          <w:rFonts w:ascii="Arial" w:eastAsia="Arial" w:hAnsi="Arial" w:cs="Arial"/>
          <w:spacing w:val="-8"/>
          <w:sz w:val="21"/>
          <w:szCs w:val="21"/>
        </w:rPr>
        <w:t>l</w:t>
      </w:r>
      <w:r w:rsidRPr="003D0253">
        <w:rPr>
          <w:rFonts w:ascii="Arial" w:eastAsia="Arial" w:hAnsi="Arial" w:cs="Arial"/>
          <w:sz w:val="21"/>
          <w:szCs w:val="21"/>
        </w:rPr>
        <w:t>d</w:t>
      </w:r>
      <w:r w:rsidRPr="003D0253">
        <w:rPr>
          <w:rFonts w:ascii="Arial" w:eastAsia="Arial" w:hAnsi="Arial" w:cs="Arial"/>
          <w:spacing w:val="-2"/>
          <w:sz w:val="21"/>
          <w:szCs w:val="21"/>
        </w:rPr>
        <w:t xml:space="preserve"> b</w:t>
      </w:r>
      <w:r w:rsidRPr="003D0253">
        <w:rPr>
          <w:rFonts w:ascii="Arial" w:eastAsia="Arial" w:hAnsi="Arial" w:cs="Arial"/>
          <w:spacing w:val="3"/>
          <w:sz w:val="21"/>
          <w:szCs w:val="21"/>
        </w:rPr>
        <w:t>e</w:t>
      </w:r>
      <w:r w:rsidRPr="003D0253">
        <w:rPr>
          <w:rFonts w:ascii="Arial" w:eastAsia="Arial" w:hAnsi="Arial" w:cs="Arial"/>
          <w:spacing w:val="-5"/>
          <w:sz w:val="21"/>
          <w:szCs w:val="21"/>
        </w:rPr>
        <w:t>c</w:t>
      </w:r>
      <w:r w:rsidRPr="003D0253">
        <w:rPr>
          <w:rFonts w:ascii="Arial" w:eastAsia="Arial" w:hAnsi="Arial" w:cs="Arial"/>
          <w:spacing w:val="3"/>
          <w:sz w:val="21"/>
          <w:szCs w:val="21"/>
        </w:rPr>
        <w:t>o</w:t>
      </w:r>
      <w:r w:rsidRPr="003D0253">
        <w:rPr>
          <w:rFonts w:ascii="Arial" w:eastAsia="Arial" w:hAnsi="Arial" w:cs="Arial"/>
          <w:spacing w:val="-3"/>
          <w:sz w:val="21"/>
          <w:szCs w:val="21"/>
        </w:rPr>
        <w:t>m</w:t>
      </w:r>
      <w:r w:rsidRPr="003D0253">
        <w:rPr>
          <w:rFonts w:ascii="Arial" w:eastAsia="Arial" w:hAnsi="Arial" w:cs="Arial"/>
          <w:spacing w:val="3"/>
          <w:sz w:val="21"/>
          <w:szCs w:val="21"/>
        </w:rPr>
        <w:t>e</w:t>
      </w:r>
      <w:r w:rsidRPr="003D0253">
        <w:rPr>
          <w:rFonts w:ascii="Arial" w:eastAsia="Arial" w:hAnsi="Arial" w:cs="Arial"/>
          <w:sz w:val="21"/>
          <w:szCs w:val="21"/>
        </w:rPr>
        <w:t>,</w:t>
      </w:r>
      <w:r w:rsidRPr="003D0253">
        <w:rPr>
          <w:rFonts w:ascii="Arial" w:eastAsia="Arial" w:hAnsi="Arial" w:cs="Arial"/>
          <w:spacing w:val="-2"/>
          <w:sz w:val="21"/>
          <w:szCs w:val="21"/>
        </w:rPr>
        <w:t xml:space="preserve"> dan</w:t>
      </w:r>
      <w:r w:rsidRPr="003D0253">
        <w:rPr>
          <w:rFonts w:ascii="Arial" w:eastAsia="Arial" w:hAnsi="Arial" w:cs="Arial"/>
          <w:spacing w:val="-7"/>
          <w:sz w:val="21"/>
          <w:szCs w:val="21"/>
        </w:rPr>
        <w:t>g</w:t>
      </w:r>
      <w:r w:rsidRPr="003D0253">
        <w:rPr>
          <w:rFonts w:ascii="Arial" w:eastAsia="Arial" w:hAnsi="Arial" w:cs="Arial"/>
          <w:spacing w:val="3"/>
          <w:sz w:val="21"/>
          <w:szCs w:val="21"/>
        </w:rPr>
        <w:t>e</w:t>
      </w:r>
      <w:r w:rsidRPr="003D0253">
        <w:rPr>
          <w:rFonts w:ascii="Arial" w:eastAsia="Arial" w:hAnsi="Arial" w:cs="Arial"/>
          <w:spacing w:val="-3"/>
          <w:sz w:val="21"/>
          <w:szCs w:val="21"/>
        </w:rPr>
        <w:t>r</w:t>
      </w:r>
      <w:r w:rsidRPr="003D0253">
        <w:rPr>
          <w:rFonts w:ascii="Arial" w:eastAsia="Arial" w:hAnsi="Arial" w:cs="Arial"/>
          <w:spacing w:val="-2"/>
          <w:sz w:val="21"/>
          <w:szCs w:val="21"/>
        </w:rPr>
        <w:t>ou</w:t>
      </w:r>
      <w:r w:rsidRPr="003D0253">
        <w:rPr>
          <w:rFonts w:ascii="Arial" w:eastAsia="Arial" w:hAnsi="Arial" w:cs="Arial"/>
          <w:sz w:val="21"/>
          <w:szCs w:val="21"/>
        </w:rPr>
        <w:t>s.</w:t>
      </w:r>
    </w:p>
    <w:p w:rsidR="00C86F4A" w:rsidRPr="003D0253" w:rsidRDefault="00C86F4A">
      <w:pPr>
        <w:spacing w:before="7" w:line="120" w:lineRule="exact"/>
        <w:rPr>
          <w:rFonts w:ascii="Arial" w:hAnsi="Arial" w:cs="Arial"/>
          <w:sz w:val="13"/>
          <w:szCs w:val="13"/>
        </w:rPr>
      </w:pPr>
    </w:p>
    <w:p w:rsidR="00C86F4A" w:rsidRPr="003D0253" w:rsidRDefault="006C72B5">
      <w:pPr>
        <w:spacing w:line="356" w:lineRule="auto"/>
        <w:ind w:left="752" w:right="621" w:hanging="288"/>
        <w:rPr>
          <w:rFonts w:ascii="Arial" w:eastAsia="Arial" w:hAnsi="Arial" w:cs="Arial"/>
          <w:sz w:val="21"/>
          <w:szCs w:val="21"/>
        </w:rPr>
      </w:pPr>
      <w:r w:rsidRPr="003D0253">
        <w:rPr>
          <w:rFonts w:ascii="Arial" w:hAnsi="Arial" w:cs="Arial"/>
          <w:w w:val="128"/>
          <w:sz w:val="21"/>
          <w:szCs w:val="21"/>
        </w:rPr>
        <w:t xml:space="preserve">• </w:t>
      </w:r>
      <w:r w:rsidRPr="003D0253">
        <w:rPr>
          <w:rFonts w:ascii="Arial" w:hAnsi="Arial" w:cs="Arial"/>
          <w:spacing w:val="55"/>
          <w:w w:val="128"/>
          <w:sz w:val="21"/>
          <w:szCs w:val="21"/>
        </w:rPr>
        <w:t xml:space="preserve"> </w:t>
      </w:r>
      <w:r w:rsidRPr="003D0253">
        <w:rPr>
          <w:rFonts w:ascii="Arial" w:eastAsia="Arial" w:hAnsi="Arial" w:cs="Arial"/>
          <w:spacing w:val="-1"/>
          <w:sz w:val="21"/>
          <w:szCs w:val="21"/>
        </w:rPr>
        <w:t>Ot</w:t>
      </w:r>
      <w:r w:rsidRPr="003D0253">
        <w:rPr>
          <w:rFonts w:ascii="Arial" w:eastAsia="Arial" w:hAnsi="Arial" w:cs="Arial"/>
          <w:spacing w:val="-2"/>
          <w:sz w:val="21"/>
          <w:szCs w:val="21"/>
        </w:rPr>
        <w:t>h</w:t>
      </w:r>
      <w:r w:rsidRPr="003D0253">
        <w:rPr>
          <w:rFonts w:ascii="Arial" w:eastAsia="Arial" w:hAnsi="Arial" w:cs="Arial"/>
          <w:spacing w:val="3"/>
          <w:sz w:val="21"/>
          <w:szCs w:val="21"/>
        </w:rPr>
        <w:t>e</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3"/>
          <w:sz w:val="21"/>
          <w:szCs w:val="21"/>
        </w:rPr>
        <w:t>r</w:t>
      </w:r>
      <w:r w:rsidRPr="003D0253">
        <w:rPr>
          <w:rFonts w:ascii="Arial" w:eastAsia="Arial" w:hAnsi="Arial" w:cs="Arial"/>
          <w:spacing w:val="-2"/>
          <w:sz w:val="21"/>
          <w:szCs w:val="21"/>
        </w:rPr>
        <w:t>e</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pacing w:val="2"/>
          <w:sz w:val="21"/>
          <w:szCs w:val="21"/>
        </w:rPr>
        <w:t>r</w:t>
      </w:r>
      <w:r w:rsidRPr="003D0253">
        <w:rPr>
          <w:rFonts w:ascii="Arial" w:eastAsia="Arial" w:hAnsi="Arial" w:cs="Arial"/>
          <w:spacing w:val="-4"/>
          <w:sz w:val="21"/>
          <w:szCs w:val="21"/>
        </w:rPr>
        <w:t>i</w:t>
      </w:r>
      <w:r w:rsidRPr="003D0253">
        <w:rPr>
          <w:rFonts w:ascii="Arial" w:eastAsia="Arial" w:hAnsi="Arial" w:cs="Arial"/>
          <w:sz w:val="21"/>
          <w:szCs w:val="21"/>
        </w:rPr>
        <w:t>c</w:t>
      </w:r>
      <w:r w:rsidRPr="003D0253">
        <w:rPr>
          <w:rFonts w:ascii="Arial" w:eastAsia="Arial" w:hAnsi="Arial" w:cs="Arial"/>
          <w:spacing w:val="-1"/>
          <w:sz w:val="21"/>
          <w:szCs w:val="21"/>
        </w:rPr>
        <w:t>t</w:t>
      </w:r>
      <w:r w:rsidRPr="003D0253">
        <w:rPr>
          <w:rFonts w:ascii="Arial" w:eastAsia="Arial" w:hAnsi="Arial" w:cs="Arial"/>
          <w:spacing w:val="-8"/>
          <w:sz w:val="21"/>
          <w:szCs w:val="21"/>
        </w:rPr>
        <w:t>i</w:t>
      </w:r>
      <w:r w:rsidRPr="003D0253">
        <w:rPr>
          <w:rFonts w:ascii="Arial" w:eastAsia="Arial" w:hAnsi="Arial" w:cs="Arial"/>
          <w:spacing w:val="-2"/>
          <w:sz w:val="21"/>
          <w:szCs w:val="21"/>
        </w:rPr>
        <w:t>on</w:t>
      </w:r>
      <w:r w:rsidRPr="003D0253">
        <w:rPr>
          <w:rFonts w:ascii="Arial" w:eastAsia="Arial" w:hAnsi="Arial" w:cs="Arial"/>
          <w:sz w:val="21"/>
          <w:szCs w:val="21"/>
        </w:rPr>
        <w:t>s</w:t>
      </w:r>
      <w:r w:rsidRPr="003D0253">
        <w:rPr>
          <w:rFonts w:ascii="Arial" w:eastAsia="Arial" w:hAnsi="Arial" w:cs="Arial"/>
          <w:spacing w:val="9"/>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c</w:t>
      </w:r>
      <w:r w:rsidRPr="003D0253">
        <w:rPr>
          <w:rFonts w:ascii="Arial" w:eastAsia="Arial" w:hAnsi="Arial" w:cs="Arial"/>
          <w:spacing w:val="-4"/>
          <w:sz w:val="21"/>
          <w:szCs w:val="21"/>
        </w:rPr>
        <w:t>l</w:t>
      </w:r>
      <w:r w:rsidRPr="003D0253">
        <w:rPr>
          <w:rFonts w:ascii="Arial" w:eastAsia="Arial" w:hAnsi="Arial" w:cs="Arial"/>
          <w:spacing w:val="-2"/>
          <w:sz w:val="21"/>
          <w:szCs w:val="21"/>
        </w:rPr>
        <w:t>ud</w:t>
      </w:r>
      <w:r w:rsidRPr="003D0253">
        <w:rPr>
          <w:rFonts w:ascii="Arial" w:eastAsia="Arial" w:hAnsi="Arial" w:cs="Arial"/>
          <w:spacing w:val="3"/>
          <w:sz w:val="21"/>
          <w:szCs w:val="21"/>
        </w:rPr>
        <w:t>e</w:t>
      </w:r>
      <w:r w:rsidRPr="003D0253">
        <w:rPr>
          <w:rFonts w:ascii="Arial" w:eastAsia="Arial" w:hAnsi="Arial" w:cs="Arial"/>
          <w:sz w:val="21"/>
          <w:szCs w:val="21"/>
        </w:rPr>
        <w:t>:</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e</w:t>
      </w:r>
      <w:r w:rsidRPr="003D0253">
        <w:rPr>
          <w:rFonts w:ascii="Arial" w:eastAsia="Arial" w:hAnsi="Arial" w:cs="Arial"/>
          <w:spacing w:val="-8"/>
          <w:sz w:val="21"/>
          <w:szCs w:val="21"/>
        </w:rPr>
        <w:t>l</w:t>
      </w:r>
      <w:r w:rsidRPr="003D0253">
        <w:rPr>
          <w:rFonts w:ascii="Arial" w:eastAsia="Arial" w:hAnsi="Arial" w:cs="Arial"/>
          <w:spacing w:val="3"/>
          <w:sz w:val="21"/>
          <w:szCs w:val="21"/>
        </w:rPr>
        <w:t>e</w:t>
      </w:r>
      <w:r w:rsidRPr="003D0253">
        <w:rPr>
          <w:rFonts w:ascii="Arial" w:eastAsia="Arial" w:hAnsi="Arial" w:cs="Arial"/>
          <w:sz w:val="21"/>
          <w:szCs w:val="21"/>
        </w:rPr>
        <w:t>c</w:t>
      </w:r>
      <w:r w:rsidRPr="003D0253">
        <w:rPr>
          <w:rFonts w:ascii="Arial" w:eastAsia="Arial" w:hAnsi="Arial" w:cs="Arial"/>
          <w:spacing w:val="-1"/>
          <w:sz w:val="21"/>
          <w:szCs w:val="21"/>
        </w:rPr>
        <w:t>t</w:t>
      </w:r>
      <w:r w:rsidRPr="003D0253">
        <w:rPr>
          <w:rFonts w:ascii="Arial" w:eastAsia="Arial" w:hAnsi="Arial" w:cs="Arial"/>
          <w:spacing w:val="2"/>
          <w:sz w:val="21"/>
          <w:szCs w:val="21"/>
        </w:rPr>
        <w:t>r</w:t>
      </w:r>
      <w:r w:rsidRPr="003D0253">
        <w:rPr>
          <w:rFonts w:ascii="Arial" w:eastAsia="Arial" w:hAnsi="Arial" w:cs="Arial"/>
          <w:spacing w:val="-4"/>
          <w:sz w:val="21"/>
          <w:szCs w:val="21"/>
        </w:rPr>
        <w:t>i</w:t>
      </w:r>
      <w:r w:rsidRPr="003D0253">
        <w:rPr>
          <w:rFonts w:ascii="Arial" w:eastAsia="Arial" w:hAnsi="Arial" w:cs="Arial"/>
          <w:sz w:val="21"/>
          <w:szCs w:val="21"/>
        </w:rPr>
        <w:t>c s</w:t>
      </w:r>
      <w:r w:rsidRPr="003D0253">
        <w:rPr>
          <w:rFonts w:ascii="Arial" w:eastAsia="Arial" w:hAnsi="Arial" w:cs="Arial"/>
          <w:spacing w:val="-1"/>
          <w:sz w:val="21"/>
          <w:szCs w:val="21"/>
        </w:rPr>
        <w:t>t</w:t>
      </w:r>
      <w:r w:rsidRPr="003D0253">
        <w:rPr>
          <w:rFonts w:ascii="Arial" w:eastAsia="Arial" w:hAnsi="Arial" w:cs="Arial"/>
          <w:spacing w:val="-2"/>
          <w:sz w:val="21"/>
          <w:szCs w:val="21"/>
        </w:rPr>
        <w:t>u</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gun</w:t>
      </w:r>
      <w:r w:rsidRPr="003D0253">
        <w:rPr>
          <w:rFonts w:ascii="Arial" w:eastAsia="Arial" w:hAnsi="Arial" w:cs="Arial"/>
          <w:sz w:val="21"/>
          <w:szCs w:val="21"/>
        </w:rPr>
        <w:t>s,</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3"/>
          <w:sz w:val="21"/>
          <w:szCs w:val="21"/>
        </w:rPr>
        <w:t>a</w:t>
      </w:r>
      <w:r w:rsidRPr="003D0253">
        <w:rPr>
          <w:rFonts w:ascii="Arial" w:eastAsia="Arial" w:hAnsi="Arial" w:cs="Arial"/>
          <w:spacing w:val="-3"/>
          <w:sz w:val="21"/>
          <w:szCs w:val="21"/>
        </w:rPr>
        <w:t>r</w:t>
      </w:r>
      <w:r w:rsidRPr="003D0253">
        <w:rPr>
          <w:rFonts w:ascii="Arial" w:eastAsia="Arial" w:hAnsi="Arial" w:cs="Arial"/>
          <w:spacing w:val="-1"/>
          <w:sz w:val="21"/>
          <w:szCs w:val="21"/>
        </w:rPr>
        <w:t>t</w:t>
      </w:r>
      <w:r w:rsidRPr="003D0253">
        <w:rPr>
          <w:rFonts w:ascii="Arial" w:eastAsia="Arial" w:hAnsi="Arial" w:cs="Arial"/>
          <w:spacing w:val="-8"/>
          <w:sz w:val="21"/>
          <w:szCs w:val="21"/>
        </w:rPr>
        <w:t>i</w:t>
      </w:r>
      <w:r w:rsidRPr="003D0253">
        <w:rPr>
          <w:rFonts w:ascii="Arial" w:eastAsia="Arial" w:hAnsi="Arial" w:cs="Arial"/>
          <w:spacing w:val="3"/>
          <w:sz w:val="21"/>
          <w:szCs w:val="21"/>
        </w:rPr>
        <w:t>a</w:t>
      </w:r>
      <w:r w:rsidRPr="003D0253">
        <w:rPr>
          <w:rFonts w:ascii="Arial" w:eastAsia="Arial" w:hAnsi="Arial" w:cs="Arial"/>
          <w:sz w:val="21"/>
          <w:szCs w:val="21"/>
        </w:rPr>
        <w:t>l</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2"/>
          <w:sz w:val="21"/>
          <w:szCs w:val="21"/>
        </w:rPr>
        <w:t>r</w:t>
      </w:r>
      <w:r w:rsidRPr="003D0253">
        <w:rPr>
          <w:rFonts w:ascii="Arial" w:eastAsia="Arial" w:hAnsi="Arial" w:cs="Arial"/>
          <w:spacing w:val="-1"/>
          <w:sz w:val="21"/>
          <w:szCs w:val="21"/>
        </w:rPr>
        <w:t>t</w:t>
      </w:r>
      <w:r w:rsidRPr="003D0253">
        <w:rPr>
          <w:rFonts w:ascii="Arial" w:eastAsia="Arial" w:hAnsi="Arial" w:cs="Arial"/>
          <w:sz w:val="21"/>
          <w:szCs w:val="21"/>
        </w:rPr>
        <w:t xml:space="preserve">s </w:t>
      </w:r>
      <w:r w:rsidRPr="003D0253">
        <w:rPr>
          <w:rFonts w:ascii="Arial" w:eastAsia="Arial" w:hAnsi="Arial" w:cs="Arial"/>
          <w:spacing w:val="-4"/>
          <w:sz w:val="21"/>
          <w:szCs w:val="21"/>
        </w:rPr>
        <w:t>w</w:t>
      </w:r>
      <w:r w:rsidRPr="003D0253">
        <w:rPr>
          <w:rFonts w:ascii="Arial" w:eastAsia="Arial" w:hAnsi="Arial" w:cs="Arial"/>
          <w:spacing w:val="-2"/>
          <w:sz w:val="21"/>
          <w:szCs w:val="21"/>
        </w:rPr>
        <w:t>eapon</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g</w:t>
      </w:r>
      <w:r w:rsidRPr="003D0253">
        <w:rPr>
          <w:rFonts w:ascii="Arial" w:eastAsia="Arial" w:hAnsi="Arial" w:cs="Arial"/>
          <w:spacing w:val="-7"/>
          <w:sz w:val="21"/>
          <w:szCs w:val="21"/>
        </w:rPr>
        <w:t>u</w:t>
      </w:r>
      <w:r w:rsidRPr="003D0253">
        <w:rPr>
          <w:rFonts w:ascii="Arial" w:eastAsia="Arial" w:hAnsi="Arial" w:cs="Arial"/>
          <w:spacing w:val="-2"/>
          <w:sz w:val="21"/>
          <w:szCs w:val="21"/>
        </w:rPr>
        <w:t>n</w:t>
      </w:r>
      <w:r w:rsidRPr="003D0253">
        <w:rPr>
          <w:rFonts w:ascii="Arial" w:eastAsia="Arial" w:hAnsi="Arial" w:cs="Arial"/>
          <w:sz w:val="21"/>
          <w:szCs w:val="21"/>
        </w:rPr>
        <w:t>s,</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r</w:t>
      </w:r>
      <w:r w:rsidRPr="003D0253">
        <w:rPr>
          <w:rFonts w:ascii="Arial" w:eastAsia="Arial" w:hAnsi="Arial" w:cs="Arial"/>
          <w:spacing w:val="-2"/>
          <w:sz w:val="21"/>
          <w:szCs w:val="21"/>
        </w:rPr>
        <w:t>e</w:t>
      </w:r>
      <w:r w:rsidRPr="003D0253">
        <w:rPr>
          <w:rFonts w:ascii="Arial" w:eastAsia="Arial" w:hAnsi="Arial" w:cs="Arial"/>
          <w:spacing w:val="3"/>
          <w:sz w:val="21"/>
          <w:szCs w:val="21"/>
        </w:rPr>
        <w:t>p</w:t>
      </w:r>
      <w:r w:rsidRPr="003D0253">
        <w:rPr>
          <w:rFonts w:ascii="Arial" w:eastAsia="Arial" w:hAnsi="Arial" w:cs="Arial"/>
          <w:spacing w:val="-4"/>
          <w:sz w:val="21"/>
          <w:szCs w:val="21"/>
        </w:rPr>
        <w:t>li</w:t>
      </w:r>
      <w:r w:rsidRPr="003D0253">
        <w:rPr>
          <w:rFonts w:ascii="Arial" w:eastAsia="Arial" w:hAnsi="Arial" w:cs="Arial"/>
          <w:spacing w:val="-5"/>
          <w:sz w:val="21"/>
          <w:szCs w:val="21"/>
        </w:rPr>
        <w:t>c</w:t>
      </w:r>
      <w:r w:rsidRPr="003D0253">
        <w:rPr>
          <w:rFonts w:ascii="Arial" w:eastAsia="Arial" w:hAnsi="Arial" w:cs="Arial"/>
          <w:sz w:val="21"/>
          <w:szCs w:val="21"/>
        </w:rPr>
        <w:t>a</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gun</w:t>
      </w:r>
      <w:r w:rsidRPr="003D0253">
        <w:rPr>
          <w:rFonts w:ascii="Arial" w:eastAsia="Arial" w:hAnsi="Arial" w:cs="Arial"/>
          <w:sz w:val="21"/>
          <w:szCs w:val="21"/>
        </w:rPr>
        <w:t>s,</w:t>
      </w:r>
      <w:r w:rsidRPr="003D0253">
        <w:rPr>
          <w:rFonts w:ascii="Arial" w:eastAsia="Arial" w:hAnsi="Arial" w:cs="Arial"/>
          <w:spacing w:val="-2"/>
          <w:sz w:val="21"/>
          <w:szCs w:val="21"/>
        </w:rPr>
        <w:t xml:space="preserve"> a</w:t>
      </w:r>
      <w:r w:rsidRPr="003D0253">
        <w:rPr>
          <w:rFonts w:ascii="Arial" w:eastAsia="Arial" w:hAnsi="Arial" w:cs="Arial"/>
          <w:spacing w:val="-3"/>
          <w:sz w:val="21"/>
          <w:szCs w:val="21"/>
        </w:rPr>
        <w:t>m</w:t>
      </w:r>
      <w:r w:rsidRPr="003D0253">
        <w:rPr>
          <w:rFonts w:ascii="Arial" w:eastAsia="Arial" w:hAnsi="Arial" w:cs="Arial"/>
          <w:spacing w:val="2"/>
          <w:sz w:val="21"/>
          <w:szCs w:val="21"/>
        </w:rPr>
        <w:t>m</w:t>
      </w:r>
      <w:r w:rsidRPr="003D0253">
        <w:rPr>
          <w:rFonts w:ascii="Arial" w:eastAsia="Arial" w:hAnsi="Arial" w:cs="Arial"/>
          <w:spacing w:val="-6"/>
          <w:sz w:val="21"/>
          <w:szCs w:val="21"/>
        </w:rPr>
        <w:t>u</w:t>
      </w:r>
      <w:r w:rsidRPr="003D0253">
        <w:rPr>
          <w:rFonts w:ascii="Arial" w:eastAsia="Arial" w:hAnsi="Arial" w:cs="Arial"/>
          <w:spacing w:val="3"/>
          <w:sz w:val="21"/>
          <w:szCs w:val="21"/>
        </w:rPr>
        <w:t>n</w:t>
      </w:r>
      <w:r w:rsidRPr="003D0253">
        <w:rPr>
          <w:rFonts w:ascii="Arial" w:eastAsia="Arial" w:hAnsi="Arial" w:cs="Arial"/>
          <w:spacing w:val="-4"/>
          <w:sz w:val="21"/>
          <w:szCs w:val="21"/>
        </w:rPr>
        <w:t>i</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pacing w:val="-2"/>
          <w:sz w:val="21"/>
          <w:szCs w:val="21"/>
        </w:rPr>
        <w:t>n</w:t>
      </w:r>
      <w:r w:rsidRPr="003D0253">
        <w:rPr>
          <w:rFonts w:ascii="Arial" w:eastAsia="Arial" w:hAnsi="Arial" w:cs="Arial"/>
          <w:sz w:val="21"/>
          <w:szCs w:val="21"/>
        </w:rPr>
        <w:t xml:space="preserve">s, </w:t>
      </w:r>
      <w:r w:rsidRPr="003D0253">
        <w:rPr>
          <w:rFonts w:ascii="Arial" w:eastAsia="Arial" w:hAnsi="Arial" w:cs="Arial"/>
          <w:spacing w:val="-1"/>
          <w:sz w:val="21"/>
          <w:szCs w:val="21"/>
        </w:rPr>
        <w:t>f</w:t>
      </w:r>
      <w:r w:rsidRPr="003D0253">
        <w:rPr>
          <w:rFonts w:ascii="Arial" w:eastAsia="Arial" w:hAnsi="Arial" w:cs="Arial"/>
          <w:spacing w:val="-4"/>
          <w:sz w:val="21"/>
          <w:szCs w:val="21"/>
        </w:rPr>
        <w:t>i</w:t>
      </w:r>
      <w:r w:rsidRPr="003D0253">
        <w:rPr>
          <w:rFonts w:ascii="Arial" w:eastAsia="Arial" w:hAnsi="Arial" w:cs="Arial"/>
          <w:spacing w:val="2"/>
          <w:sz w:val="21"/>
          <w:szCs w:val="21"/>
        </w:rPr>
        <w:t>r</w:t>
      </w:r>
      <w:r w:rsidRPr="003D0253">
        <w:rPr>
          <w:rFonts w:ascii="Arial" w:eastAsia="Arial" w:hAnsi="Arial" w:cs="Arial"/>
          <w:spacing w:val="3"/>
          <w:sz w:val="21"/>
          <w:szCs w:val="21"/>
        </w:rPr>
        <w:t>e</w:t>
      </w:r>
      <w:r w:rsidRPr="003D0253">
        <w:rPr>
          <w:rFonts w:ascii="Arial" w:eastAsia="Arial" w:hAnsi="Arial" w:cs="Arial"/>
          <w:spacing w:val="-8"/>
          <w:sz w:val="21"/>
          <w:szCs w:val="21"/>
        </w:rPr>
        <w:t>w</w:t>
      </w:r>
      <w:r w:rsidRPr="003D0253">
        <w:rPr>
          <w:rFonts w:ascii="Arial" w:eastAsia="Arial" w:hAnsi="Arial" w:cs="Arial"/>
          <w:spacing w:val="-2"/>
          <w:sz w:val="21"/>
          <w:szCs w:val="21"/>
        </w:rPr>
        <w:t>o</w:t>
      </w:r>
      <w:r w:rsidRPr="003D0253">
        <w:rPr>
          <w:rFonts w:ascii="Arial" w:eastAsia="Arial" w:hAnsi="Arial" w:cs="Arial"/>
          <w:spacing w:val="2"/>
          <w:sz w:val="21"/>
          <w:szCs w:val="21"/>
        </w:rPr>
        <w:t>r</w:t>
      </w:r>
      <w:r w:rsidRPr="003D0253">
        <w:rPr>
          <w:rFonts w:ascii="Arial" w:eastAsia="Arial" w:hAnsi="Arial" w:cs="Arial"/>
          <w:sz w:val="21"/>
          <w:szCs w:val="21"/>
        </w:rPr>
        <w:t>ks,</w:t>
      </w:r>
      <w:r w:rsidRPr="003D0253">
        <w:rPr>
          <w:rFonts w:ascii="Arial" w:eastAsia="Arial" w:hAnsi="Arial" w:cs="Arial"/>
          <w:spacing w:val="-6"/>
          <w:sz w:val="21"/>
          <w:szCs w:val="21"/>
        </w:rPr>
        <w:t xml:space="preserve"> </w:t>
      </w:r>
      <w:r w:rsidRPr="003D0253">
        <w:rPr>
          <w:rFonts w:ascii="Arial" w:eastAsia="Arial" w:hAnsi="Arial" w:cs="Arial"/>
          <w:sz w:val="21"/>
          <w:szCs w:val="21"/>
        </w:rPr>
        <w:t>k</w:t>
      </w:r>
      <w:r w:rsidRPr="003D0253">
        <w:rPr>
          <w:rFonts w:ascii="Arial" w:eastAsia="Arial" w:hAnsi="Arial" w:cs="Arial"/>
          <w:spacing w:val="-2"/>
          <w:sz w:val="21"/>
          <w:szCs w:val="21"/>
        </w:rPr>
        <w:t>n</w:t>
      </w:r>
      <w:r w:rsidRPr="003D0253">
        <w:rPr>
          <w:rFonts w:ascii="Arial" w:eastAsia="Arial" w:hAnsi="Arial" w:cs="Arial"/>
          <w:spacing w:val="-4"/>
          <w:sz w:val="21"/>
          <w:szCs w:val="21"/>
        </w:rPr>
        <w:t>i</w:t>
      </w:r>
      <w:r w:rsidRPr="003D0253">
        <w:rPr>
          <w:rFonts w:ascii="Arial" w:eastAsia="Arial" w:hAnsi="Arial" w:cs="Arial"/>
          <w:sz w:val="21"/>
          <w:szCs w:val="21"/>
        </w:rPr>
        <w:t>v</w:t>
      </w:r>
      <w:r w:rsidRPr="003D0253">
        <w:rPr>
          <w:rFonts w:ascii="Arial" w:eastAsia="Arial" w:hAnsi="Arial" w:cs="Arial"/>
          <w:spacing w:val="3"/>
          <w:sz w:val="21"/>
          <w:szCs w:val="21"/>
        </w:rPr>
        <w:t>e</w:t>
      </w:r>
      <w:r w:rsidRPr="003D0253">
        <w:rPr>
          <w:rFonts w:ascii="Arial" w:eastAsia="Arial" w:hAnsi="Arial" w:cs="Arial"/>
          <w:sz w:val="21"/>
          <w:szCs w:val="21"/>
        </w:rPr>
        <w:t xml:space="preserve">s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2"/>
          <w:sz w:val="21"/>
          <w:szCs w:val="21"/>
        </w:rPr>
        <w:t xml:space="preserve"> a</w:t>
      </w:r>
      <w:r w:rsidRPr="003D0253">
        <w:rPr>
          <w:rFonts w:ascii="Arial" w:eastAsia="Arial" w:hAnsi="Arial" w:cs="Arial"/>
          <w:spacing w:val="3"/>
          <w:sz w:val="21"/>
          <w:szCs w:val="21"/>
        </w:rPr>
        <w:t>n</w:t>
      </w:r>
      <w:r w:rsidRPr="003D0253">
        <w:rPr>
          <w:rFonts w:ascii="Arial" w:eastAsia="Arial" w:hAnsi="Arial" w:cs="Arial"/>
          <w:sz w:val="21"/>
          <w:szCs w:val="21"/>
        </w:rPr>
        <w:t>y</w:t>
      </w:r>
      <w:r w:rsidRPr="003D0253">
        <w:rPr>
          <w:rFonts w:ascii="Arial" w:eastAsia="Arial" w:hAnsi="Arial" w:cs="Arial"/>
          <w:spacing w:val="-5"/>
          <w:sz w:val="21"/>
          <w:szCs w:val="21"/>
        </w:rPr>
        <w:t xml:space="preserve"> </w:t>
      </w:r>
      <w:r w:rsidRPr="003D0253">
        <w:rPr>
          <w:rFonts w:ascii="Arial" w:eastAsia="Arial" w:hAnsi="Arial" w:cs="Arial"/>
          <w:sz w:val="21"/>
          <w:szCs w:val="21"/>
        </w:rPr>
        <w:t>s</w:t>
      </w:r>
      <w:r w:rsidRPr="003D0253">
        <w:rPr>
          <w:rFonts w:ascii="Arial" w:eastAsia="Arial" w:hAnsi="Arial" w:cs="Arial"/>
          <w:spacing w:val="-4"/>
          <w:sz w:val="21"/>
          <w:szCs w:val="21"/>
        </w:rPr>
        <w:t>i</w:t>
      </w:r>
      <w:r w:rsidRPr="003D0253">
        <w:rPr>
          <w:rFonts w:ascii="Arial" w:eastAsia="Arial" w:hAnsi="Arial" w:cs="Arial"/>
          <w:spacing w:val="-5"/>
          <w:sz w:val="21"/>
          <w:szCs w:val="21"/>
        </w:rPr>
        <w:t>z</w:t>
      </w:r>
      <w:r w:rsidRPr="003D0253">
        <w:rPr>
          <w:rFonts w:ascii="Arial" w:eastAsia="Arial" w:hAnsi="Arial" w:cs="Arial"/>
          <w:spacing w:val="3"/>
          <w:sz w:val="21"/>
          <w:szCs w:val="21"/>
        </w:rPr>
        <w:t>e</w:t>
      </w:r>
      <w:r w:rsidRPr="003D0253">
        <w:rPr>
          <w:rFonts w:ascii="Arial" w:eastAsia="Arial" w:hAnsi="Arial" w:cs="Arial"/>
          <w:sz w:val="21"/>
          <w:szCs w:val="21"/>
        </w:rPr>
        <w:t>,</w:t>
      </w:r>
      <w:r w:rsidRPr="003D0253">
        <w:rPr>
          <w:rFonts w:ascii="Arial" w:eastAsia="Arial" w:hAnsi="Arial" w:cs="Arial"/>
          <w:spacing w:val="-1"/>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3"/>
          <w:sz w:val="21"/>
          <w:szCs w:val="21"/>
        </w:rPr>
        <w:t>a</w:t>
      </w:r>
      <w:r w:rsidRPr="003D0253">
        <w:rPr>
          <w:rFonts w:ascii="Arial" w:eastAsia="Arial" w:hAnsi="Arial" w:cs="Arial"/>
          <w:spacing w:val="-5"/>
          <w:sz w:val="21"/>
          <w:szCs w:val="21"/>
        </w:rPr>
        <w:t>c</w:t>
      </w:r>
      <w:r w:rsidRPr="003D0253">
        <w:rPr>
          <w:rFonts w:ascii="Arial" w:eastAsia="Arial" w:hAnsi="Arial" w:cs="Arial"/>
          <w:spacing w:val="3"/>
          <w:sz w:val="21"/>
          <w:szCs w:val="21"/>
        </w:rPr>
        <w:t>e</w:t>
      </w:r>
      <w:r w:rsidRPr="003D0253">
        <w:rPr>
          <w:rFonts w:ascii="Arial" w:eastAsia="Arial" w:hAnsi="Arial" w:cs="Arial"/>
          <w:sz w:val="21"/>
          <w:szCs w:val="21"/>
        </w:rPr>
        <w:t>,</w:t>
      </w:r>
      <w:r w:rsidRPr="003D0253">
        <w:rPr>
          <w:rFonts w:ascii="Arial" w:eastAsia="Arial" w:hAnsi="Arial" w:cs="Arial"/>
          <w:spacing w:val="-6"/>
          <w:sz w:val="21"/>
          <w:szCs w:val="21"/>
        </w:rPr>
        <w:t xml:space="preserve"> </w:t>
      </w:r>
      <w:r w:rsidRPr="003D0253">
        <w:rPr>
          <w:rFonts w:ascii="Arial" w:eastAsia="Arial" w:hAnsi="Arial" w:cs="Arial"/>
          <w:spacing w:val="-2"/>
          <w:sz w:val="21"/>
          <w:szCs w:val="21"/>
        </w:rPr>
        <w:t>peppe</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5"/>
          <w:sz w:val="21"/>
          <w:szCs w:val="21"/>
        </w:rPr>
        <w:t>s</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3"/>
          <w:sz w:val="21"/>
          <w:szCs w:val="21"/>
        </w:rPr>
        <w:t>a</w:t>
      </w:r>
      <w:r w:rsidRPr="003D0253">
        <w:rPr>
          <w:rFonts w:ascii="Arial" w:eastAsia="Arial" w:hAnsi="Arial" w:cs="Arial"/>
          <w:spacing w:val="-5"/>
          <w:sz w:val="21"/>
          <w:szCs w:val="21"/>
        </w:rPr>
        <w:t>y</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r</w:t>
      </w:r>
      <w:r w:rsidRPr="003D0253">
        <w:rPr>
          <w:rFonts w:ascii="Arial" w:eastAsia="Arial" w:hAnsi="Arial" w:cs="Arial"/>
          <w:spacing w:val="-2"/>
          <w:sz w:val="21"/>
          <w:szCs w:val="21"/>
        </w:rPr>
        <w:t>a</w:t>
      </w:r>
      <w:r w:rsidRPr="003D0253">
        <w:rPr>
          <w:rFonts w:ascii="Arial" w:eastAsia="Arial" w:hAnsi="Arial" w:cs="Arial"/>
          <w:spacing w:val="-5"/>
          <w:sz w:val="21"/>
          <w:szCs w:val="21"/>
        </w:rPr>
        <w:t>z</w:t>
      </w:r>
      <w:r w:rsidRPr="003D0253">
        <w:rPr>
          <w:rFonts w:ascii="Arial" w:eastAsia="Arial" w:hAnsi="Arial" w:cs="Arial"/>
          <w:spacing w:val="3"/>
          <w:sz w:val="21"/>
          <w:szCs w:val="21"/>
        </w:rPr>
        <w:t>o</w:t>
      </w:r>
      <w:r w:rsidRPr="003D0253">
        <w:rPr>
          <w:rFonts w:ascii="Arial" w:eastAsia="Arial" w:hAnsi="Arial" w:cs="Arial"/>
          <w:spacing w:val="-3"/>
          <w:sz w:val="21"/>
          <w:szCs w:val="21"/>
        </w:rPr>
        <w:t>r</w:t>
      </w:r>
      <w:r w:rsidRPr="003D0253">
        <w:rPr>
          <w:rFonts w:ascii="Arial" w:eastAsia="Arial" w:hAnsi="Arial" w:cs="Arial"/>
          <w:sz w:val="21"/>
          <w:szCs w:val="21"/>
        </w:rPr>
        <w:t>s,</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bo</w:t>
      </w:r>
      <w:r w:rsidRPr="003D0253">
        <w:rPr>
          <w:rFonts w:ascii="Arial" w:eastAsia="Arial" w:hAnsi="Arial" w:cs="Arial"/>
          <w:sz w:val="21"/>
          <w:szCs w:val="21"/>
        </w:rPr>
        <w:t>x</w:t>
      </w:r>
      <w:r w:rsidRPr="003D0253">
        <w:rPr>
          <w:rFonts w:ascii="Arial" w:eastAsia="Arial" w:hAnsi="Arial" w:cs="Arial"/>
          <w:spacing w:val="-5"/>
          <w:sz w:val="21"/>
          <w:szCs w:val="21"/>
        </w:rPr>
        <w:t xml:space="preserve"> </w:t>
      </w:r>
      <w:r w:rsidRPr="003D0253">
        <w:rPr>
          <w:rFonts w:ascii="Arial" w:eastAsia="Arial" w:hAnsi="Arial" w:cs="Arial"/>
          <w:sz w:val="21"/>
          <w:szCs w:val="21"/>
        </w:rPr>
        <w:t>c</w:t>
      </w:r>
      <w:r w:rsidRPr="003D0253">
        <w:rPr>
          <w:rFonts w:ascii="Arial" w:eastAsia="Arial" w:hAnsi="Arial" w:cs="Arial"/>
          <w:spacing w:val="-2"/>
          <w:sz w:val="21"/>
          <w:szCs w:val="21"/>
        </w:rPr>
        <w:t>u</w:t>
      </w:r>
      <w:r w:rsidRPr="003D0253">
        <w:rPr>
          <w:rFonts w:ascii="Arial" w:eastAsia="Arial" w:hAnsi="Arial" w:cs="Arial"/>
          <w:spacing w:val="-1"/>
          <w:sz w:val="21"/>
          <w:szCs w:val="21"/>
        </w:rPr>
        <w:t>tt</w:t>
      </w:r>
      <w:r w:rsidRPr="003D0253">
        <w:rPr>
          <w:rFonts w:ascii="Arial" w:eastAsia="Arial" w:hAnsi="Arial" w:cs="Arial"/>
          <w:spacing w:val="3"/>
          <w:sz w:val="21"/>
          <w:szCs w:val="21"/>
        </w:rPr>
        <w:t>e</w:t>
      </w:r>
      <w:r w:rsidRPr="003D0253">
        <w:rPr>
          <w:rFonts w:ascii="Arial" w:eastAsia="Arial" w:hAnsi="Arial" w:cs="Arial"/>
          <w:spacing w:val="-3"/>
          <w:sz w:val="21"/>
          <w:szCs w:val="21"/>
        </w:rPr>
        <w:t>r</w:t>
      </w:r>
      <w:r w:rsidRPr="003D0253">
        <w:rPr>
          <w:rFonts w:ascii="Arial" w:eastAsia="Arial" w:hAnsi="Arial" w:cs="Arial"/>
          <w:sz w:val="21"/>
          <w:szCs w:val="21"/>
        </w:rPr>
        <w:t xml:space="preserve">s </w:t>
      </w:r>
      <w:r w:rsidRPr="003D0253">
        <w:rPr>
          <w:rFonts w:ascii="Arial" w:eastAsia="Arial" w:hAnsi="Arial" w:cs="Arial"/>
          <w:spacing w:val="-2"/>
          <w:sz w:val="21"/>
          <w:szCs w:val="21"/>
        </w:rPr>
        <w:t>o</w:t>
      </w:r>
      <w:r w:rsidRPr="003D0253">
        <w:rPr>
          <w:rFonts w:ascii="Arial" w:eastAsia="Arial" w:hAnsi="Arial" w:cs="Arial"/>
          <w:sz w:val="21"/>
          <w:szCs w:val="21"/>
        </w:rPr>
        <w:t>r</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b</w:t>
      </w:r>
      <w:r w:rsidRPr="003D0253">
        <w:rPr>
          <w:rFonts w:ascii="Arial" w:eastAsia="Arial" w:hAnsi="Arial" w:cs="Arial"/>
          <w:spacing w:val="3"/>
          <w:sz w:val="21"/>
          <w:szCs w:val="21"/>
        </w:rPr>
        <w:t>a</w:t>
      </w:r>
      <w:r w:rsidRPr="003D0253">
        <w:rPr>
          <w:rFonts w:ascii="Arial" w:eastAsia="Arial" w:hAnsi="Arial" w:cs="Arial"/>
          <w:spacing w:val="-4"/>
          <w:sz w:val="21"/>
          <w:szCs w:val="21"/>
        </w:rPr>
        <w:t>l</w:t>
      </w:r>
      <w:r w:rsidRPr="003D0253">
        <w:rPr>
          <w:rFonts w:ascii="Arial" w:eastAsia="Arial" w:hAnsi="Arial" w:cs="Arial"/>
          <w:spacing w:val="-8"/>
          <w:sz w:val="21"/>
          <w:szCs w:val="21"/>
        </w:rPr>
        <w:t>l</w:t>
      </w:r>
      <w:r w:rsidRPr="003D0253">
        <w:rPr>
          <w:rFonts w:ascii="Arial" w:eastAsia="Arial" w:hAnsi="Arial" w:cs="Arial"/>
          <w:spacing w:val="3"/>
          <w:sz w:val="21"/>
          <w:szCs w:val="21"/>
        </w:rPr>
        <w:t>o</w:t>
      </w:r>
      <w:r w:rsidRPr="003D0253">
        <w:rPr>
          <w:rFonts w:ascii="Arial" w:eastAsia="Arial" w:hAnsi="Arial" w:cs="Arial"/>
          <w:spacing w:val="-2"/>
          <w:sz w:val="21"/>
          <w:szCs w:val="21"/>
        </w:rPr>
        <w:t>on</w:t>
      </w:r>
      <w:r w:rsidRPr="003D0253">
        <w:rPr>
          <w:rFonts w:ascii="Arial" w:eastAsia="Arial" w:hAnsi="Arial" w:cs="Arial"/>
          <w:sz w:val="21"/>
          <w:szCs w:val="21"/>
        </w:rPr>
        <w:t>s.</w:t>
      </w:r>
    </w:p>
    <w:p w:rsidR="00C86F4A" w:rsidRPr="003D0253" w:rsidRDefault="006C72B5">
      <w:pPr>
        <w:spacing w:before="19" w:line="361" w:lineRule="auto"/>
        <w:ind w:left="752" w:right="958" w:hanging="288"/>
        <w:rPr>
          <w:rFonts w:ascii="Arial" w:eastAsia="Arial" w:hAnsi="Arial" w:cs="Arial"/>
          <w:sz w:val="21"/>
          <w:szCs w:val="21"/>
        </w:rPr>
      </w:pPr>
      <w:r w:rsidRPr="003D0253">
        <w:rPr>
          <w:rFonts w:ascii="Arial" w:hAnsi="Arial" w:cs="Arial"/>
          <w:w w:val="128"/>
          <w:sz w:val="21"/>
          <w:szCs w:val="21"/>
        </w:rPr>
        <w:t xml:space="preserve">• </w:t>
      </w:r>
      <w:r w:rsidRPr="003D0253">
        <w:rPr>
          <w:rFonts w:ascii="Arial" w:hAnsi="Arial" w:cs="Arial"/>
          <w:spacing w:val="55"/>
          <w:w w:val="128"/>
          <w:sz w:val="21"/>
          <w:szCs w:val="21"/>
        </w:rPr>
        <w:t xml:space="preserve"> </w:t>
      </w:r>
      <w:r w:rsidRPr="003D0253">
        <w:rPr>
          <w:rFonts w:ascii="Arial" w:eastAsia="Arial" w:hAnsi="Arial" w:cs="Arial"/>
          <w:spacing w:val="-1"/>
          <w:sz w:val="21"/>
          <w:szCs w:val="21"/>
        </w:rPr>
        <w:t>I</w:t>
      </w:r>
      <w:r w:rsidRPr="003D0253">
        <w:rPr>
          <w:rFonts w:ascii="Arial" w:eastAsia="Arial" w:hAnsi="Arial" w:cs="Arial"/>
          <w:sz w:val="21"/>
          <w:szCs w:val="21"/>
        </w:rPr>
        <w:t>f</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y</w:t>
      </w:r>
      <w:r w:rsidRPr="003D0253">
        <w:rPr>
          <w:rFonts w:ascii="Arial" w:eastAsia="Arial" w:hAnsi="Arial" w:cs="Arial"/>
          <w:spacing w:val="3"/>
          <w:sz w:val="21"/>
          <w:szCs w:val="21"/>
        </w:rPr>
        <w:t>o</w:t>
      </w:r>
      <w:r w:rsidRPr="003D0253">
        <w:rPr>
          <w:rFonts w:ascii="Arial" w:eastAsia="Arial" w:hAnsi="Arial" w:cs="Arial"/>
          <w:spacing w:val="-2"/>
          <w:sz w:val="21"/>
          <w:szCs w:val="21"/>
        </w:rPr>
        <w:t>u</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z w:val="21"/>
          <w:szCs w:val="21"/>
        </w:rPr>
        <w:t>n</w:t>
      </w:r>
      <w:r w:rsidRPr="003D0253">
        <w:rPr>
          <w:rFonts w:ascii="Arial" w:eastAsia="Arial" w:hAnsi="Arial" w:cs="Arial"/>
          <w:spacing w:val="-2"/>
          <w:sz w:val="21"/>
          <w:szCs w:val="21"/>
        </w:rPr>
        <w:t xml:space="preserve"> </w:t>
      </w:r>
      <w:r w:rsidRPr="003D0253">
        <w:rPr>
          <w:rFonts w:ascii="Arial" w:eastAsia="Arial" w:hAnsi="Arial" w:cs="Arial"/>
          <w:sz w:val="21"/>
          <w:szCs w:val="21"/>
        </w:rPr>
        <w:t>c</w:t>
      </w:r>
      <w:r w:rsidRPr="003D0253">
        <w:rPr>
          <w:rFonts w:ascii="Arial" w:eastAsia="Arial" w:hAnsi="Arial" w:cs="Arial"/>
          <w:spacing w:val="-2"/>
          <w:sz w:val="21"/>
          <w:szCs w:val="21"/>
        </w:rPr>
        <w:t>a</w:t>
      </w:r>
      <w:r w:rsidRPr="003D0253">
        <w:rPr>
          <w:rFonts w:ascii="Arial" w:eastAsia="Arial" w:hAnsi="Arial" w:cs="Arial"/>
          <w:spacing w:val="3"/>
          <w:sz w:val="21"/>
          <w:szCs w:val="21"/>
        </w:rPr>
        <w:t>n</w:t>
      </w:r>
      <w:r w:rsidRPr="003D0253">
        <w:rPr>
          <w:rFonts w:ascii="Arial" w:eastAsia="Arial" w:hAnsi="Arial" w:cs="Arial"/>
          <w:spacing w:val="-7"/>
          <w:sz w:val="21"/>
          <w:szCs w:val="21"/>
        </w:rPr>
        <w:t>n</w:t>
      </w:r>
      <w:r w:rsidRPr="003D0253">
        <w:rPr>
          <w:rFonts w:ascii="Arial" w:eastAsia="Arial" w:hAnsi="Arial" w:cs="Arial"/>
          <w:spacing w:val="3"/>
          <w:sz w:val="21"/>
          <w:szCs w:val="21"/>
        </w:rPr>
        <w:t>o</w:t>
      </w:r>
      <w:r w:rsidRPr="003D0253">
        <w:rPr>
          <w:rFonts w:ascii="Arial" w:eastAsia="Arial" w:hAnsi="Arial" w:cs="Arial"/>
          <w:sz w:val="21"/>
          <w:szCs w:val="21"/>
        </w:rPr>
        <w:t>t</w:t>
      </w:r>
      <w:r w:rsidRPr="003D0253">
        <w:rPr>
          <w:rFonts w:ascii="Arial" w:eastAsia="Arial" w:hAnsi="Arial" w:cs="Arial"/>
          <w:spacing w:val="-2"/>
          <w:sz w:val="21"/>
          <w:szCs w:val="21"/>
        </w:rPr>
        <w:t xml:space="preserve"> b</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a</w:t>
      </w:r>
      <w:r w:rsidRPr="003D0253">
        <w:rPr>
          <w:rFonts w:ascii="Arial" w:eastAsia="Arial" w:hAnsi="Arial" w:cs="Arial"/>
          <w:sz w:val="21"/>
          <w:szCs w:val="21"/>
        </w:rPr>
        <w:t>c</w:t>
      </w:r>
      <w:r w:rsidRPr="003D0253">
        <w:rPr>
          <w:rFonts w:ascii="Arial" w:eastAsia="Arial" w:hAnsi="Arial" w:cs="Arial"/>
          <w:spacing w:val="-1"/>
          <w:sz w:val="21"/>
          <w:szCs w:val="21"/>
        </w:rPr>
        <w:t>t</w:t>
      </w:r>
      <w:r w:rsidRPr="003D0253">
        <w:rPr>
          <w:rFonts w:ascii="Arial" w:eastAsia="Arial" w:hAnsi="Arial" w:cs="Arial"/>
          <w:spacing w:val="-2"/>
          <w:sz w:val="21"/>
          <w:szCs w:val="21"/>
        </w:rPr>
        <w:t>u</w:t>
      </w:r>
      <w:r w:rsidRPr="003D0253">
        <w:rPr>
          <w:rFonts w:ascii="Arial" w:eastAsia="Arial" w:hAnsi="Arial" w:cs="Arial"/>
          <w:spacing w:val="3"/>
          <w:sz w:val="21"/>
          <w:szCs w:val="21"/>
        </w:rPr>
        <w:t>a</w:t>
      </w:r>
      <w:r w:rsidRPr="003D0253">
        <w:rPr>
          <w:rFonts w:ascii="Arial" w:eastAsia="Arial" w:hAnsi="Arial" w:cs="Arial"/>
          <w:spacing w:val="-4"/>
          <w:sz w:val="21"/>
          <w:szCs w:val="21"/>
        </w:rPr>
        <w:t>ll</w:t>
      </w:r>
      <w:r w:rsidRPr="003D0253">
        <w:rPr>
          <w:rFonts w:ascii="Arial" w:eastAsia="Arial" w:hAnsi="Arial" w:cs="Arial"/>
          <w:sz w:val="21"/>
          <w:szCs w:val="21"/>
        </w:rPr>
        <w:t>y</w:t>
      </w:r>
      <w:r w:rsidRPr="003D0253">
        <w:rPr>
          <w:rFonts w:ascii="Arial" w:eastAsia="Arial" w:hAnsi="Arial" w:cs="Arial"/>
          <w:spacing w:val="-5"/>
          <w:sz w:val="21"/>
          <w:szCs w:val="21"/>
        </w:rPr>
        <w:t xml:space="preserve"> </w:t>
      </w:r>
      <w:r w:rsidRPr="003D0253">
        <w:rPr>
          <w:rFonts w:ascii="Arial" w:eastAsia="Arial" w:hAnsi="Arial" w:cs="Arial"/>
          <w:spacing w:val="-2"/>
          <w:sz w:val="21"/>
          <w:szCs w:val="21"/>
        </w:rPr>
        <w:t>de</w:t>
      </w:r>
      <w:r w:rsidRPr="003D0253">
        <w:rPr>
          <w:rFonts w:ascii="Arial" w:eastAsia="Arial" w:hAnsi="Arial" w:cs="Arial"/>
          <w:spacing w:val="6"/>
          <w:sz w:val="21"/>
          <w:szCs w:val="21"/>
        </w:rPr>
        <w:t>m</w:t>
      </w:r>
      <w:r w:rsidRPr="003D0253">
        <w:rPr>
          <w:rFonts w:ascii="Arial" w:eastAsia="Arial" w:hAnsi="Arial" w:cs="Arial"/>
          <w:spacing w:val="-2"/>
          <w:sz w:val="21"/>
          <w:szCs w:val="21"/>
        </w:rPr>
        <w:t>on</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pacing w:val="-3"/>
          <w:sz w:val="21"/>
          <w:szCs w:val="21"/>
        </w:rPr>
        <w:t>r</w:t>
      </w:r>
      <w:r w:rsidRPr="003D0253">
        <w:rPr>
          <w:rFonts w:ascii="Arial" w:eastAsia="Arial" w:hAnsi="Arial" w:cs="Arial"/>
          <w:spacing w:val="3"/>
          <w:sz w:val="21"/>
          <w:szCs w:val="21"/>
        </w:rPr>
        <w:t>a</w:t>
      </w:r>
      <w:r w:rsidRPr="003D0253">
        <w:rPr>
          <w:rFonts w:ascii="Arial" w:eastAsia="Arial" w:hAnsi="Arial" w:cs="Arial"/>
          <w:spacing w:val="-6"/>
          <w:sz w:val="21"/>
          <w:szCs w:val="21"/>
        </w:rPr>
        <w:t>t</w:t>
      </w:r>
      <w:r w:rsidRPr="003D0253">
        <w:rPr>
          <w:rFonts w:ascii="Arial" w:eastAsia="Arial" w:hAnsi="Arial" w:cs="Arial"/>
          <w:spacing w:val="3"/>
          <w:sz w:val="21"/>
          <w:szCs w:val="21"/>
        </w:rPr>
        <w:t>e</w:t>
      </w:r>
      <w:r w:rsidRPr="003D0253">
        <w:rPr>
          <w:rFonts w:ascii="Arial" w:eastAsia="Arial" w:hAnsi="Arial" w:cs="Arial"/>
          <w:sz w:val="21"/>
          <w:szCs w:val="21"/>
        </w:rPr>
        <w:t>d</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N</w:t>
      </w:r>
      <w:r w:rsidRPr="003D0253">
        <w:rPr>
          <w:rFonts w:ascii="Arial" w:eastAsia="Arial" w:hAnsi="Arial" w:cs="Arial"/>
          <w:spacing w:val="-1"/>
          <w:sz w:val="21"/>
          <w:szCs w:val="21"/>
        </w:rPr>
        <w:t>I</w:t>
      </w:r>
      <w:r w:rsidRPr="003D0253">
        <w:rPr>
          <w:rFonts w:ascii="Arial" w:eastAsia="Arial" w:hAnsi="Arial" w:cs="Arial"/>
          <w:spacing w:val="1"/>
          <w:sz w:val="21"/>
          <w:szCs w:val="21"/>
        </w:rPr>
        <w:t>C</w:t>
      </w:r>
      <w:r w:rsidRPr="003D0253">
        <w:rPr>
          <w:rFonts w:ascii="Arial" w:eastAsia="Arial" w:hAnsi="Arial" w:cs="Arial"/>
          <w:spacing w:val="-2"/>
          <w:sz w:val="21"/>
          <w:szCs w:val="21"/>
        </w:rPr>
        <w:t>E</w:t>
      </w:r>
      <w:r w:rsidRPr="003D0253">
        <w:rPr>
          <w:rFonts w:ascii="Arial" w:eastAsia="Arial" w:hAnsi="Arial" w:cs="Arial"/>
          <w:sz w:val="21"/>
          <w:szCs w:val="21"/>
        </w:rPr>
        <w:t>E</w:t>
      </w:r>
      <w:r w:rsidRPr="003D0253">
        <w:rPr>
          <w:rFonts w:ascii="Arial" w:eastAsia="Arial" w:hAnsi="Arial" w:cs="Arial"/>
          <w:spacing w:val="-7"/>
          <w:sz w:val="21"/>
          <w:szCs w:val="21"/>
        </w:rPr>
        <w:t xml:space="preserve"> </w:t>
      </w:r>
      <w:r w:rsidRPr="003D0253">
        <w:rPr>
          <w:rFonts w:ascii="Arial" w:eastAsia="Arial" w:hAnsi="Arial" w:cs="Arial"/>
          <w:spacing w:val="-2"/>
          <w:sz w:val="21"/>
          <w:szCs w:val="21"/>
        </w:rPr>
        <w:t>d</w:t>
      </w:r>
      <w:r w:rsidRPr="003D0253">
        <w:rPr>
          <w:rFonts w:ascii="Arial" w:eastAsia="Arial" w:hAnsi="Arial" w:cs="Arial"/>
          <w:spacing w:val="-7"/>
          <w:sz w:val="21"/>
          <w:szCs w:val="21"/>
        </w:rPr>
        <w:t>u</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ss</w:t>
      </w:r>
      <w:r w:rsidRPr="003D0253">
        <w:rPr>
          <w:rFonts w:ascii="Arial" w:eastAsia="Arial" w:hAnsi="Arial" w:cs="Arial"/>
          <w:spacing w:val="-7"/>
          <w:sz w:val="21"/>
          <w:szCs w:val="21"/>
        </w:rPr>
        <w:t>u</w:t>
      </w:r>
      <w:r w:rsidRPr="003D0253">
        <w:rPr>
          <w:rFonts w:ascii="Arial" w:eastAsia="Arial" w:hAnsi="Arial" w:cs="Arial"/>
          <w:spacing w:val="3"/>
          <w:sz w:val="21"/>
          <w:szCs w:val="21"/>
        </w:rPr>
        <w:t>e</w:t>
      </w:r>
      <w:r w:rsidRPr="003D0253">
        <w:rPr>
          <w:rFonts w:ascii="Arial" w:eastAsia="Arial" w:hAnsi="Arial" w:cs="Arial"/>
          <w:sz w:val="21"/>
          <w:szCs w:val="21"/>
        </w:rPr>
        <w:t xml:space="preserve">s </w:t>
      </w:r>
      <w:r w:rsidRPr="003D0253">
        <w:rPr>
          <w:rFonts w:ascii="Arial" w:eastAsia="Arial" w:hAnsi="Arial" w:cs="Arial"/>
          <w:spacing w:val="-4"/>
          <w:sz w:val="21"/>
          <w:szCs w:val="21"/>
        </w:rPr>
        <w:t>wi</w:t>
      </w:r>
      <w:r w:rsidRPr="003D0253">
        <w:rPr>
          <w:rFonts w:ascii="Arial" w:eastAsia="Arial" w:hAnsi="Arial" w:cs="Arial"/>
          <w:spacing w:val="4"/>
          <w:sz w:val="21"/>
          <w:szCs w:val="21"/>
        </w:rPr>
        <w:t>t</w:t>
      </w:r>
      <w:r w:rsidRPr="003D0253">
        <w:rPr>
          <w:rFonts w:ascii="Arial" w:eastAsia="Arial" w:hAnsi="Arial" w:cs="Arial"/>
          <w:sz w:val="21"/>
          <w:szCs w:val="21"/>
        </w:rPr>
        <w:t>h</w:t>
      </w:r>
      <w:r w:rsidRPr="003D0253">
        <w:rPr>
          <w:rFonts w:ascii="Arial" w:eastAsia="Arial" w:hAnsi="Arial" w:cs="Arial"/>
          <w:spacing w:val="-3"/>
          <w:sz w:val="21"/>
          <w:szCs w:val="21"/>
        </w:rPr>
        <w:t xml:space="preserve"> </w:t>
      </w:r>
      <w:r w:rsidRPr="003D0253">
        <w:rPr>
          <w:rFonts w:ascii="Arial" w:eastAsia="Arial" w:hAnsi="Arial" w:cs="Arial"/>
          <w:sz w:val="21"/>
          <w:szCs w:val="21"/>
        </w:rPr>
        <w:t>s</w:t>
      </w:r>
      <w:r w:rsidRPr="003D0253">
        <w:rPr>
          <w:rFonts w:ascii="Arial" w:eastAsia="Arial" w:hAnsi="Arial" w:cs="Arial"/>
          <w:spacing w:val="-4"/>
          <w:sz w:val="21"/>
          <w:szCs w:val="21"/>
        </w:rPr>
        <w:t>i</w:t>
      </w:r>
      <w:r w:rsidRPr="003D0253">
        <w:rPr>
          <w:rFonts w:ascii="Arial" w:eastAsia="Arial" w:hAnsi="Arial" w:cs="Arial"/>
          <w:spacing w:val="-5"/>
          <w:sz w:val="21"/>
          <w:szCs w:val="21"/>
        </w:rPr>
        <w:t>z</w:t>
      </w:r>
      <w:r w:rsidRPr="003D0253">
        <w:rPr>
          <w:rFonts w:ascii="Arial" w:eastAsia="Arial" w:hAnsi="Arial" w:cs="Arial"/>
          <w:spacing w:val="3"/>
          <w:sz w:val="21"/>
          <w:szCs w:val="21"/>
        </w:rPr>
        <w:t>e</w:t>
      </w:r>
      <w:r w:rsidRPr="003D0253">
        <w:rPr>
          <w:rFonts w:ascii="Arial" w:eastAsia="Arial" w:hAnsi="Arial" w:cs="Arial"/>
          <w:sz w:val="21"/>
          <w:szCs w:val="21"/>
        </w:rPr>
        <w:t>,</w:t>
      </w:r>
      <w:r w:rsidRPr="003D0253">
        <w:rPr>
          <w:rFonts w:ascii="Arial" w:eastAsia="Arial" w:hAnsi="Arial" w:cs="Arial"/>
          <w:spacing w:val="3"/>
          <w:sz w:val="21"/>
          <w:szCs w:val="21"/>
        </w:rPr>
        <w:t xml:space="preserve"> e</w:t>
      </w:r>
      <w:r w:rsidRPr="003D0253">
        <w:rPr>
          <w:rFonts w:ascii="Arial" w:eastAsia="Arial" w:hAnsi="Arial" w:cs="Arial"/>
          <w:spacing w:val="-8"/>
          <w:sz w:val="21"/>
          <w:szCs w:val="21"/>
        </w:rPr>
        <w:t>l</w:t>
      </w:r>
      <w:r w:rsidRPr="003D0253">
        <w:rPr>
          <w:rFonts w:ascii="Arial" w:eastAsia="Arial" w:hAnsi="Arial" w:cs="Arial"/>
          <w:spacing w:val="3"/>
          <w:sz w:val="21"/>
          <w:szCs w:val="21"/>
        </w:rPr>
        <w:t>e</w:t>
      </w:r>
      <w:r w:rsidRPr="003D0253">
        <w:rPr>
          <w:rFonts w:ascii="Arial" w:eastAsia="Arial" w:hAnsi="Arial" w:cs="Arial"/>
          <w:sz w:val="21"/>
          <w:szCs w:val="21"/>
        </w:rPr>
        <w:t>c</w:t>
      </w:r>
      <w:r w:rsidRPr="003D0253">
        <w:rPr>
          <w:rFonts w:ascii="Arial" w:eastAsia="Arial" w:hAnsi="Arial" w:cs="Arial"/>
          <w:spacing w:val="-6"/>
          <w:sz w:val="21"/>
          <w:szCs w:val="21"/>
        </w:rPr>
        <w:t>t</w:t>
      </w:r>
      <w:r w:rsidRPr="003D0253">
        <w:rPr>
          <w:rFonts w:ascii="Arial" w:eastAsia="Arial" w:hAnsi="Arial" w:cs="Arial"/>
          <w:spacing w:val="2"/>
          <w:sz w:val="21"/>
          <w:szCs w:val="21"/>
        </w:rPr>
        <w:t>r</w:t>
      </w:r>
      <w:r w:rsidRPr="003D0253">
        <w:rPr>
          <w:rFonts w:ascii="Arial" w:eastAsia="Arial" w:hAnsi="Arial" w:cs="Arial"/>
          <w:spacing w:val="-4"/>
          <w:sz w:val="21"/>
          <w:szCs w:val="21"/>
        </w:rPr>
        <w:t>i</w:t>
      </w:r>
      <w:r w:rsidRPr="003D0253">
        <w:rPr>
          <w:rFonts w:ascii="Arial" w:eastAsia="Arial" w:hAnsi="Arial" w:cs="Arial"/>
          <w:sz w:val="21"/>
          <w:szCs w:val="21"/>
        </w:rPr>
        <w:t>c</w:t>
      </w:r>
      <w:r w:rsidRPr="003D0253">
        <w:rPr>
          <w:rFonts w:ascii="Arial" w:eastAsia="Arial" w:hAnsi="Arial" w:cs="Arial"/>
          <w:spacing w:val="-4"/>
          <w:sz w:val="21"/>
          <w:szCs w:val="21"/>
        </w:rPr>
        <w:t>i</w:t>
      </w:r>
      <w:r w:rsidRPr="003D0253">
        <w:rPr>
          <w:rFonts w:ascii="Arial" w:eastAsia="Arial" w:hAnsi="Arial" w:cs="Arial"/>
          <w:spacing w:val="-1"/>
          <w:sz w:val="21"/>
          <w:szCs w:val="21"/>
        </w:rPr>
        <w:t>t</w:t>
      </w:r>
      <w:r w:rsidRPr="003D0253">
        <w:rPr>
          <w:rFonts w:ascii="Arial" w:eastAsia="Arial" w:hAnsi="Arial" w:cs="Arial"/>
          <w:spacing w:val="-4"/>
          <w:sz w:val="21"/>
          <w:szCs w:val="21"/>
        </w:rPr>
        <w:t>y</w:t>
      </w:r>
      <w:r w:rsidRPr="003D0253">
        <w:rPr>
          <w:rFonts w:ascii="Arial" w:eastAsia="Arial" w:hAnsi="Arial" w:cs="Arial"/>
          <w:sz w:val="21"/>
          <w:szCs w:val="21"/>
        </w:rPr>
        <w:t>,</w:t>
      </w:r>
      <w:r w:rsidRPr="003D0253">
        <w:rPr>
          <w:rFonts w:ascii="Arial" w:eastAsia="Arial" w:hAnsi="Arial" w:cs="Arial"/>
          <w:spacing w:val="3"/>
          <w:sz w:val="21"/>
          <w:szCs w:val="21"/>
        </w:rPr>
        <w:t xml:space="preserve"> or </w:t>
      </w:r>
      <w:r w:rsidRPr="003D0253">
        <w:rPr>
          <w:rFonts w:ascii="Arial" w:eastAsia="Arial" w:hAnsi="Arial" w:cs="Arial"/>
          <w:spacing w:val="-2"/>
          <w:sz w:val="21"/>
          <w:szCs w:val="21"/>
        </w:rPr>
        <w:t>ha</w:t>
      </w:r>
      <w:r w:rsidRPr="003D0253">
        <w:rPr>
          <w:rFonts w:ascii="Arial" w:eastAsia="Arial" w:hAnsi="Arial" w:cs="Arial"/>
          <w:spacing w:val="-5"/>
          <w:sz w:val="21"/>
          <w:szCs w:val="21"/>
        </w:rPr>
        <w:t>z</w:t>
      </w:r>
      <w:r w:rsidRPr="003D0253">
        <w:rPr>
          <w:rFonts w:ascii="Arial" w:eastAsia="Arial" w:hAnsi="Arial" w:cs="Arial"/>
          <w:spacing w:val="3"/>
          <w:sz w:val="21"/>
          <w:szCs w:val="21"/>
        </w:rPr>
        <w:t>a</w:t>
      </w:r>
      <w:r w:rsidRPr="003D0253">
        <w:rPr>
          <w:rFonts w:ascii="Arial" w:eastAsia="Arial" w:hAnsi="Arial" w:cs="Arial"/>
          <w:spacing w:val="-3"/>
          <w:sz w:val="21"/>
          <w:szCs w:val="21"/>
        </w:rPr>
        <w:t>r</w:t>
      </w:r>
      <w:r w:rsidRPr="003D0253">
        <w:rPr>
          <w:rFonts w:ascii="Arial" w:eastAsia="Arial" w:hAnsi="Arial" w:cs="Arial"/>
          <w:spacing w:val="3"/>
          <w:sz w:val="21"/>
          <w:szCs w:val="21"/>
        </w:rPr>
        <w:t>d</w:t>
      </w:r>
      <w:r w:rsidRPr="003D0253">
        <w:rPr>
          <w:rFonts w:ascii="Arial" w:eastAsia="Arial" w:hAnsi="Arial" w:cs="Arial"/>
          <w:spacing w:val="-2"/>
          <w:sz w:val="21"/>
          <w:szCs w:val="21"/>
        </w:rPr>
        <w:t>ou</w:t>
      </w:r>
      <w:r w:rsidRPr="003D0253">
        <w:rPr>
          <w:rFonts w:ascii="Arial" w:eastAsia="Arial" w:hAnsi="Arial" w:cs="Arial"/>
          <w:sz w:val="21"/>
          <w:szCs w:val="21"/>
        </w:rPr>
        <w:t>s</w:t>
      </w:r>
      <w:r w:rsidRPr="003D0253">
        <w:rPr>
          <w:rFonts w:ascii="Arial" w:eastAsia="Arial" w:hAnsi="Arial" w:cs="Arial"/>
          <w:spacing w:val="-5"/>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3"/>
          <w:sz w:val="21"/>
          <w:szCs w:val="21"/>
        </w:rPr>
        <w:t>a</w:t>
      </w:r>
      <w:r w:rsidRPr="003D0253">
        <w:rPr>
          <w:rFonts w:ascii="Arial" w:eastAsia="Arial" w:hAnsi="Arial" w:cs="Arial"/>
          <w:spacing w:val="-6"/>
          <w:sz w:val="21"/>
          <w:szCs w:val="21"/>
        </w:rPr>
        <w:t>t</w:t>
      </w:r>
      <w:r w:rsidRPr="003D0253">
        <w:rPr>
          <w:rFonts w:ascii="Arial" w:eastAsia="Arial" w:hAnsi="Arial" w:cs="Arial"/>
          <w:spacing w:val="3"/>
          <w:sz w:val="21"/>
          <w:szCs w:val="21"/>
        </w:rPr>
        <w:t>e</w:t>
      </w:r>
      <w:r w:rsidRPr="003D0253">
        <w:rPr>
          <w:rFonts w:ascii="Arial" w:eastAsia="Arial" w:hAnsi="Arial" w:cs="Arial"/>
          <w:spacing w:val="2"/>
          <w:sz w:val="21"/>
          <w:szCs w:val="21"/>
        </w:rPr>
        <w:t>r</w:t>
      </w:r>
      <w:r w:rsidRPr="003D0253">
        <w:rPr>
          <w:rFonts w:ascii="Arial" w:eastAsia="Arial" w:hAnsi="Arial" w:cs="Arial"/>
          <w:spacing w:val="-8"/>
          <w:sz w:val="21"/>
          <w:szCs w:val="21"/>
        </w:rPr>
        <w:t>i</w:t>
      </w:r>
      <w:r w:rsidRPr="003D0253">
        <w:rPr>
          <w:rFonts w:ascii="Arial" w:eastAsia="Arial" w:hAnsi="Arial" w:cs="Arial"/>
          <w:spacing w:val="3"/>
          <w:sz w:val="21"/>
          <w:szCs w:val="21"/>
        </w:rPr>
        <w:t>a</w:t>
      </w:r>
      <w:r w:rsidRPr="003D0253">
        <w:rPr>
          <w:rFonts w:ascii="Arial" w:eastAsia="Arial" w:hAnsi="Arial" w:cs="Arial"/>
          <w:spacing w:val="-4"/>
          <w:sz w:val="21"/>
          <w:szCs w:val="21"/>
        </w:rPr>
        <w:t>l</w:t>
      </w:r>
      <w:r w:rsidRPr="003D0253">
        <w:rPr>
          <w:rFonts w:ascii="Arial" w:eastAsia="Arial" w:hAnsi="Arial" w:cs="Arial"/>
          <w:sz w:val="21"/>
          <w:szCs w:val="21"/>
        </w:rPr>
        <w:t>s,</w:t>
      </w:r>
      <w:r w:rsidRPr="003D0253">
        <w:rPr>
          <w:rFonts w:ascii="Arial" w:eastAsia="Arial" w:hAnsi="Arial" w:cs="Arial"/>
          <w:spacing w:val="3"/>
          <w:sz w:val="21"/>
          <w:szCs w:val="21"/>
        </w:rPr>
        <w:t xml:space="preserve"> </w:t>
      </w:r>
      <w:r w:rsidRPr="003D0253">
        <w:rPr>
          <w:rFonts w:ascii="Arial" w:eastAsia="Arial" w:hAnsi="Arial" w:cs="Arial"/>
          <w:sz w:val="21"/>
          <w:szCs w:val="21"/>
        </w:rPr>
        <w:t>a</w:t>
      </w:r>
      <w:r w:rsidRPr="003D0253">
        <w:rPr>
          <w:rFonts w:ascii="Arial" w:eastAsia="Arial" w:hAnsi="Arial" w:cs="Arial"/>
          <w:spacing w:val="-3"/>
          <w:sz w:val="21"/>
          <w:szCs w:val="21"/>
        </w:rPr>
        <w:t xml:space="preserve"> </w:t>
      </w:r>
      <w:r w:rsidRPr="003D0253">
        <w:rPr>
          <w:rFonts w:ascii="Arial" w:eastAsia="Arial" w:hAnsi="Arial" w:cs="Arial"/>
          <w:sz w:val="21"/>
          <w:szCs w:val="21"/>
        </w:rPr>
        <w:t>v</w:t>
      </w:r>
      <w:r w:rsidRPr="003D0253">
        <w:rPr>
          <w:rFonts w:ascii="Arial" w:eastAsia="Arial" w:hAnsi="Arial" w:cs="Arial"/>
          <w:spacing w:val="-8"/>
          <w:sz w:val="21"/>
          <w:szCs w:val="21"/>
        </w:rPr>
        <w:t>i</w:t>
      </w:r>
      <w:r w:rsidRPr="003D0253">
        <w:rPr>
          <w:rFonts w:ascii="Arial" w:eastAsia="Arial" w:hAnsi="Arial" w:cs="Arial"/>
          <w:spacing w:val="-2"/>
          <w:sz w:val="21"/>
          <w:szCs w:val="21"/>
        </w:rPr>
        <w:t>d</w:t>
      </w:r>
      <w:r w:rsidRPr="003D0253">
        <w:rPr>
          <w:rFonts w:ascii="Arial" w:eastAsia="Arial" w:hAnsi="Arial" w:cs="Arial"/>
          <w:spacing w:val="3"/>
          <w:sz w:val="21"/>
          <w:szCs w:val="21"/>
        </w:rPr>
        <w:t>e</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d</w:t>
      </w:r>
      <w:r w:rsidRPr="003D0253">
        <w:rPr>
          <w:rFonts w:ascii="Arial" w:eastAsia="Arial" w:hAnsi="Arial" w:cs="Arial"/>
          <w:spacing w:val="3"/>
          <w:sz w:val="21"/>
          <w:szCs w:val="21"/>
        </w:rPr>
        <w:t>e</w:t>
      </w:r>
      <w:r w:rsidRPr="003D0253">
        <w:rPr>
          <w:rFonts w:ascii="Arial" w:eastAsia="Arial" w:hAnsi="Arial" w:cs="Arial"/>
          <w:sz w:val="21"/>
          <w:szCs w:val="21"/>
        </w:rPr>
        <w:t>v</w:t>
      </w:r>
      <w:r w:rsidRPr="003D0253">
        <w:rPr>
          <w:rFonts w:ascii="Arial" w:eastAsia="Arial" w:hAnsi="Arial" w:cs="Arial"/>
          <w:spacing w:val="-4"/>
          <w:sz w:val="21"/>
          <w:szCs w:val="21"/>
        </w:rPr>
        <w:t>i</w:t>
      </w:r>
      <w:r w:rsidRPr="003D0253">
        <w:rPr>
          <w:rFonts w:ascii="Arial" w:eastAsia="Arial" w:hAnsi="Arial" w:cs="Arial"/>
          <w:sz w:val="21"/>
          <w:szCs w:val="21"/>
        </w:rPr>
        <w:t>ce</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n</w:t>
      </w:r>
      <w:r w:rsidRPr="003D0253">
        <w:rPr>
          <w:rFonts w:ascii="Arial" w:eastAsia="Arial" w:hAnsi="Arial" w:cs="Arial"/>
          <w:spacing w:val="-8"/>
          <w:sz w:val="21"/>
          <w:szCs w:val="21"/>
        </w:rPr>
        <w:t xml:space="preserve"> </w:t>
      </w:r>
      <w:r w:rsidRPr="003D0253">
        <w:rPr>
          <w:rFonts w:ascii="Arial" w:eastAsia="Arial" w:hAnsi="Arial" w:cs="Arial"/>
          <w:spacing w:val="3"/>
          <w:sz w:val="21"/>
          <w:szCs w:val="21"/>
        </w:rPr>
        <w:t>a</w:t>
      </w:r>
      <w:r w:rsidRPr="003D0253">
        <w:rPr>
          <w:rFonts w:ascii="Arial" w:eastAsia="Arial" w:hAnsi="Arial" w:cs="Arial"/>
          <w:sz w:val="21"/>
          <w:szCs w:val="21"/>
        </w:rPr>
        <w:t>c</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5"/>
          <w:sz w:val="21"/>
          <w:szCs w:val="21"/>
        </w:rPr>
        <w:t>c</w:t>
      </w:r>
      <w:r w:rsidRPr="003D0253">
        <w:rPr>
          <w:rFonts w:ascii="Arial" w:eastAsia="Arial" w:hAnsi="Arial" w:cs="Arial"/>
          <w:spacing w:val="-2"/>
          <w:sz w:val="21"/>
          <w:szCs w:val="21"/>
        </w:rPr>
        <w:t>a</w:t>
      </w:r>
      <w:r w:rsidRPr="003D0253">
        <w:rPr>
          <w:rFonts w:ascii="Arial" w:eastAsia="Arial" w:hAnsi="Arial" w:cs="Arial"/>
          <w:sz w:val="21"/>
          <w:szCs w:val="21"/>
        </w:rPr>
        <w:t>n</w:t>
      </w:r>
      <w:r w:rsidRPr="003D0253">
        <w:rPr>
          <w:rFonts w:ascii="Arial" w:eastAsia="Arial" w:hAnsi="Arial" w:cs="Arial"/>
          <w:spacing w:val="-8"/>
          <w:sz w:val="21"/>
          <w:szCs w:val="21"/>
        </w:rPr>
        <w:t xml:space="preserve"> </w:t>
      </w:r>
      <w:r w:rsidRPr="003D0253">
        <w:rPr>
          <w:rFonts w:ascii="Arial" w:eastAsia="Arial" w:hAnsi="Arial" w:cs="Arial"/>
          <w:spacing w:val="3"/>
          <w:sz w:val="21"/>
          <w:szCs w:val="21"/>
        </w:rPr>
        <w:t>b</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5"/>
          <w:sz w:val="21"/>
          <w:szCs w:val="21"/>
        </w:rPr>
        <w:t>s</w:t>
      </w:r>
      <w:r w:rsidRPr="003D0253">
        <w:rPr>
          <w:rFonts w:ascii="Arial" w:eastAsia="Arial" w:hAnsi="Arial" w:cs="Arial"/>
          <w:spacing w:val="-2"/>
          <w:sz w:val="21"/>
          <w:szCs w:val="21"/>
        </w:rPr>
        <w:t>ho</w:t>
      </w:r>
      <w:r w:rsidRPr="003D0253">
        <w:rPr>
          <w:rFonts w:ascii="Arial" w:eastAsia="Arial" w:hAnsi="Arial" w:cs="Arial"/>
          <w:spacing w:val="1"/>
          <w:sz w:val="21"/>
          <w:szCs w:val="21"/>
        </w:rPr>
        <w:t>w</w:t>
      </w:r>
      <w:r w:rsidRPr="003D0253">
        <w:rPr>
          <w:rFonts w:ascii="Arial" w:eastAsia="Arial" w:hAnsi="Arial" w:cs="Arial"/>
          <w:spacing w:val="-2"/>
          <w:sz w:val="21"/>
          <w:szCs w:val="21"/>
        </w:rPr>
        <w:t>n</w:t>
      </w:r>
      <w:r w:rsidRPr="003D0253">
        <w:rPr>
          <w:rFonts w:ascii="Arial" w:eastAsia="Arial" w:hAnsi="Arial" w:cs="Arial"/>
          <w:sz w:val="21"/>
          <w:szCs w:val="21"/>
        </w:rPr>
        <w:t>.</w:t>
      </w:r>
    </w:p>
    <w:p w:rsidR="00C86F4A" w:rsidRPr="003D0253" w:rsidRDefault="00C86F4A">
      <w:pPr>
        <w:spacing w:before="9" w:line="120" w:lineRule="exact"/>
        <w:rPr>
          <w:rFonts w:ascii="Arial" w:hAnsi="Arial" w:cs="Arial"/>
          <w:sz w:val="13"/>
          <w:szCs w:val="13"/>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spacing w:line="260" w:lineRule="exact"/>
        <w:ind w:left="104"/>
        <w:rPr>
          <w:rFonts w:ascii="Arial" w:eastAsia="Arial" w:hAnsi="Arial" w:cs="Arial"/>
          <w:sz w:val="24"/>
          <w:szCs w:val="24"/>
        </w:rPr>
      </w:pPr>
      <w:r w:rsidRPr="003D0253">
        <w:rPr>
          <w:rFonts w:ascii="Arial" w:eastAsia="Arial" w:hAnsi="Arial" w:cs="Arial"/>
          <w:position w:val="-1"/>
          <w:sz w:val="24"/>
          <w:szCs w:val="24"/>
          <w:u w:val="thick" w:color="000000"/>
        </w:rPr>
        <w:t>O</w:t>
      </w:r>
      <w:r w:rsidRPr="003D0253">
        <w:rPr>
          <w:rFonts w:ascii="Arial" w:eastAsia="Arial" w:hAnsi="Arial" w:cs="Arial"/>
          <w:w w:val="113"/>
          <w:position w:val="-1"/>
          <w:sz w:val="24"/>
          <w:szCs w:val="24"/>
          <w:u w:val="thick" w:color="000000"/>
        </w:rPr>
        <w:t>r</w:t>
      </w:r>
      <w:r w:rsidRPr="003D0253">
        <w:rPr>
          <w:rFonts w:ascii="Arial" w:eastAsia="Arial" w:hAnsi="Arial" w:cs="Arial"/>
          <w:spacing w:val="2"/>
          <w:w w:val="122"/>
          <w:position w:val="-1"/>
          <w:sz w:val="24"/>
          <w:szCs w:val="24"/>
          <w:u w:val="thick" w:color="000000"/>
        </w:rPr>
        <w:t>i</w:t>
      </w:r>
      <w:r w:rsidRPr="003D0253">
        <w:rPr>
          <w:rFonts w:ascii="Arial" w:eastAsia="Arial" w:hAnsi="Arial" w:cs="Arial"/>
          <w:spacing w:val="2"/>
          <w:w w:val="113"/>
          <w:position w:val="-1"/>
          <w:sz w:val="24"/>
          <w:szCs w:val="24"/>
          <w:u w:val="thick" w:color="000000"/>
        </w:rPr>
        <w:t>gi</w:t>
      </w:r>
      <w:r w:rsidRPr="003D0253">
        <w:rPr>
          <w:rFonts w:ascii="Arial" w:eastAsia="Arial" w:hAnsi="Arial" w:cs="Arial"/>
          <w:spacing w:val="6"/>
          <w:position w:val="-1"/>
          <w:sz w:val="24"/>
          <w:szCs w:val="24"/>
          <w:u w:val="thick" w:color="000000"/>
        </w:rPr>
        <w:t>n</w:t>
      </w:r>
      <w:r w:rsidRPr="003D0253">
        <w:rPr>
          <w:rFonts w:ascii="Arial" w:eastAsia="Arial" w:hAnsi="Arial" w:cs="Arial"/>
          <w:spacing w:val="1"/>
          <w:position w:val="-1"/>
          <w:sz w:val="24"/>
          <w:szCs w:val="24"/>
          <w:u w:val="thick" w:color="000000"/>
        </w:rPr>
        <w:t>a</w:t>
      </w:r>
      <w:r w:rsidRPr="003D0253">
        <w:rPr>
          <w:rFonts w:ascii="Arial" w:eastAsia="Arial" w:hAnsi="Arial" w:cs="Arial"/>
          <w:spacing w:val="-3"/>
          <w:w w:val="122"/>
          <w:position w:val="-1"/>
          <w:sz w:val="24"/>
          <w:szCs w:val="24"/>
          <w:u w:val="thick" w:color="000000"/>
        </w:rPr>
        <w:t>l</w:t>
      </w:r>
      <w:r w:rsidRPr="003D0253">
        <w:rPr>
          <w:rFonts w:ascii="Arial" w:eastAsia="Arial" w:hAnsi="Arial" w:cs="Arial"/>
          <w:spacing w:val="2"/>
          <w:w w:val="122"/>
          <w:position w:val="-1"/>
          <w:sz w:val="24"/>
          <w:szCs w:val="24"/>
          <w:u w:val="thick" w:color="000000"/>
        </w:rPr>
        <w:t>i</w:t>
      </w:r>
      <w:r w:rsidRPr="003D0253">
        <w:rPr>
          <w:rFonts w:ascii="Arial" w:eastAsia="Arial" w:hAnsi="Arial" w:cs="Arial"/>
          <w:spacing w:val="8"/>
          <w:w w:val="118"/>
          <w:position w:val="-1"/>
          <w:sz w:val="24"/>
          <w:szCs w:val="24"/>
          <w:u w:val="thick" w:color="000000"/>
        </w:rPr>
        <w:t>t</w:t>
      </w:r>
      <w:r w:rsidRPr="003D0253">
        <w:rPr>
          <w:rFonts w:ascii="Arial" w:eastAsia="Arial" w:hAnsi="Arial" w:cs="Arial"/>
          <w:w w:val="109"/>
          <w:position w:val="-1"/>
          <w:sz w:val="24"/>
          <w:szCs w:val="24"/>
          <w:u w:val="thick" w:color="000000"/>
        </w:rPr>
        <w:t>y</w:t>
      </w:r>
    </w:p>
    <w:p w:rsidR="00C86F4A" w:rsidRPr="003D0253" w:rsidRDefault="00C86F4A">
      <w:pPr>
        <w:spacing w:before="16" w:line="240" w:lineRule="exact"/>
        <w:rPr>
          <w:rFonts w:ascii="Arial" w:hAnsi="Arial" w:cs="Arial"/>
          <w:sz w:val="24"/>
          <w:szCs w:val="24"/>
        </w:rPr>
      </w:pPr>
    </w:p>
    <w:p w:rsidR="00C86F4A" w:rsidRPr="003D0253" w:rsidRDefault="006C72B5">
      <w:pPr>
        <w:spacing w:before="34" w:line="243" w:lineRule="auto"/>
        <w:ind w:left="104" w:right="71"/>
        <w:rPr>
          <w:rFonts w:ascii="Arial" w:eastAsia="Arial" w:hAnsi="Arial" w:cs="Arial"/>
          <w:sz w:val="21"/>
          <w:szCs w:val="21"/>
        </w:rPr>
      </w:pPr>
      <w:r w:rsidRPr="003D0253">
        <w:rPr>
          <w:rFonts w:ascii="Arial" w:eastAsia="Arial" w:hAnsi="Arial" w:cs="Arial"/>
          <w:spacing w:val="-1"/>
          <w:sz w:val="21"/>
          <w:szCs w:val="21"/>
        </w:rPr>
        <w:t>I</w:t>
      </w:r>
      <w:r w:rsidRPr="003D0253">
        <w:rPr>
          <w:rFonts w:ascii="Arial" w:eastAsia="Arial" w:hAnsi="Arial" w:cs="Arial"/>
          <w:sz w:val="21"/>
          <w:szCs w:val="21"/>
        </w:rPr>
        <w:t>t</w:t>
      </w:r>
      <w:r w:rsidRPr="003D0253">
        <w:rPr>
          <w:rFonts w:ascii="Arial" w:eastAsia="Arial" w:hAnsi="Arial" w:cs="Arial"/>
          <w:spacing w:val="18"/>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19"/>
          <w:sz w:val="21"/>
          <w:szCs w:val="21"/>
        </w:rPr>
        <w:t xml:space="preserve"> </w:t>
      </w:r>
      <w:r w:rsidRPr="003D0253">
        <w:rPr>
          <w:rFonts w:ascii="Arial" w:eastAsia="Arial" w:hAnsi="Arial" w:cs="Arial"/>
          <w:sz w:val="21"/>
          <w:szCs w:val="21"/>
        </w:rPr>
        <w:t>v</w:t>
      </w:r>
      <w:r w:rsidRPr="003D0253">
        <w:rPr>
          <w:rFonts w:ascii="Arial" w:eastAsia="Arial" w:hAnsi="Arial" w:cs="Arial"/>
          <w:spacing w:val="3"/>
          <w:sz w:val="21"/>
          <w:szCs w:val="21"/>
        </w:rPr>
        <w:t>e</w:t>
      </w:r>
      <w:r w:rsidRPr="003D0253">
        <w:rPr>
          <w:rFonts w:ascii="Arial" w:eastAsia="Arial" w:hAnsi="Arial" w:cs="Arial"/>
          <w:spacing w:val="2"/>
          <w:sz w:val="21"/>
          <w:szCs w:val="21"/>
        </w:rPr>
        <w:t>r</w:t>
      </w:r>
      <w:r w:rsidRPr="003D0253">
        <w:rPr>
          <w:rFonts w:ascii="Arial" w:eastAsia="Arial" w:hAnsi="Arial" w:cs="Arial"/>
          <w:sz w:val="21"/>
          <w:szCs w:val="21"/>
        </w:rPr>
        <w:t>y</w:t>
      </w:r>
      <w:r w:rsidRPr="003D0253">
        <w:rPr>
          <w:rFonts w:ascii="Arial" w:eastAsia="Arial" w:hAnsi="Arial" w:cs="Arial"/>
          <w:spacing w:val="14"/>
          <w:sz w:val="21"/>
          <w:szCs w:val="21"/>
        </w:rPr>
        <w:t xml:space="preserve"> </w:t>
      </w:r>
      <w:r w:rsidRPr="003D0253">
        <w:rPr>
          <w:rFonts w:ascii="Arial" w:eastAsia="Arial" w:hAnsi="Arial" w:cs="Arial"/>
          <w:spacing w:val="-8"/>
          <w:sz w:val="21"/>
          <w:szCs w:val="21"/>
        </w:rPr>
        <w:t>i</w:t>
      </w:r>
      <w:r w:rsidRPr="003D0253">
        <w:rPr>
          <w:rFonts w:ascii="Arial" w:eastAsia="Arial" w:hAnsi="Arial" w:cs="Arial"/>
          <w:spacing w:val="2"/>
          <w:sz w:val="21"/>
          <w:szCs w:val="21"/>
        </w:rPr>
        <w:t>m</w:t>
      </w:r>
      <w:r w:rsidRPr="003D0253">
        <w:rPr>
          <w:rFonts w:ascii="Arial" w:eastAsia="Arial" w:hAnsi="Arial" w:cs="Arial"/>
          <w:spacing w:val="-2"/>
          <w:sz w:val="21"/>
          <w:szCs w:val="21"/>
        </w:rPr>
        <w:t>p</w:t>
      </w:r>
      <w:r w:rsidRPr="003D0253">
        <w:rPr>
          <w:rFonts w:ascii="Arial" w:eastAsia="Arial" w:hAnsi="Arial" w:cs="Arial"/>
          <w:spacing w:val="3"/>
          <w:sz w:val="21"/>
          <w:szCs w:val="21"/>
        </w:rPr>
        <w:t>o</w:t>
      </w:r>
      <w:r w:rsidRPr="003D0253">
        <w:rPr>
          <w:rFonts w:ascii="Arial" w:eastAsia="Arial" w:hAnsi="Arial" w:cs="Arial"/>
          <w:spacing w:val="2"/>
          <w:sz w:val="21"/>
          <w:szCs w:val="21"/>
        </w:rPr>
        <w:t>r</w:t>
      </w:r>
      <w:r w:rsidRPr="003D0253">
        <w:rPr>
          <w:rFonts w:ascii="Arial" w:eastAsia="Arial" w:hAnsi="Arial" w:cs="Arial"/>
          <w:spacing w:val="-6"/>
          <w:sz w:val="21"/>
          <w:szCs w:val="21"/>
        </w:rPr>
        <w:t>t</w:t>
      </w:r>
      <w:r w:rsidRPr="003D0253">
        <w:rPr>
          <w:rFonts w:ascii="Arial" w:eastAsia="Arial" w:hAnsi="Arial" w:cs="Arial"/>
          <w:spacing w:val="-2"/>
          <w:sz w:val="21"/>
          <w:szCs w:val="21"/>
        </w:rPr>
        <w:t>an</w:t>
      </w:r>
      <w:r w:rsidRPr="003D0253">
        <w:rPr>
          <w:rFonts w:ascii="Arial" w:eastAsia="Arial" w:hAnsi="Arial" w:cs="Arial"/>
          <w:sz w:val="21"/>
          <w:szCs w:val="21"/>
        </w:rPr>
        <w:t>t</w:t>
      </w:r>
      <w:r w:rsidRPr="003D0253">
        <w:rPr>
          <w:rFonts w:ascii="Arial" w:eastAsia="Arial" w:hAnsi="Arial" w:cs="Arial"/>
          <w:spacing w:val="18"/>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18"/>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pacing w:val="-7"/>
          <w:sz w:val="21"/>
          <w:szCs w:val="21"/>
        </w:rPr>
        <w:t>u</w:t>
      </w:r>
      <w:r w:rsidRPr="003D0253">
        <w:rPr>
          <w:rFonts w:ascii="Arial" w:eastAsia="Arial" w:hAnsi="Arial" w:cs="Arial"/>
          <w:sz w:val="21"/>
          <w:szCs w:val="21"/>
        </w:rPr>
        <w:t>r</w:t>
      </w:r>
      <w:r w:rsidRPr="003D0253">
        <w:rPr>
          <w:rFonts w:ascii="Arial" w:eastAsia="Arial" w:hAnsi="Arial" w:cs="Arial"/>
          <w:spacing w:val="20"/>
          <w:sz w:val="21"/>
          <w:szCs w:val="21"/>
        </w:rPr>
        <w:t xml:space="preserve"> </w:t>
      </w:r>
      <w:r w:rsidRPr="003D0253">
        <w:rPr>
          <w:rFonts w:ascii="Arial" w:eastAsia="Arial" w:hAnsi="Arial" w:cs="Arial"/>
          <w:sz w:val="21"/>
          <w:szCs w:val="21"/>
        </w:rPr>
        <w:t>s</w:t>
      </w:r>
      <w:r w:rsidRPr="003D0253">
        <w:rPr>
          <w:rFonts w:ascii="Arial" w:eastAsia="Arial" w:hAnsi="Arial" w:cs="Arial"/>
          <w:spacing w:val="3"/>
          <w:sz w:val="21"/>
          <w:szCs w:val="21"/>
        </w:rPr>
        <w:t>o</w:t>
      </w:r>
      <w:r w:rsidRPr="003D0253">
        <w:rPr>
          <w:rFonts w:ascii="Arial" w:eastAsia="Arial" w:hAnsi="Arial" w:cs="Arial"/>
          <w:spacing w:val="-4"/>
          <w:sz w:val="21"/>
          <w:szCs w:val="21"/>
        </w:rPr>
        <w:t>l</w:t>
      </w:r>
      <w:r w:rsidRPr="003D0253">
        <w:rPr>
          <w:rFonts w:ascii="Arial" w:eastAsia="Arial" w:hAnsi="Arial" w:cs="Arial"/>
          <w:spacing w:val="-2"/>
          <w:sz w:val="21"/>
          <w:szCs w:val="21"/>
        </w:rPr>
        <w:t>u</w:t>
      </w:r>
      <w:r w:rsidRPr="003D0253">
        <w:rPr>
          <w:rFonts w:ascii="Arial" w:eastAsia="Arial" w:hAnsi="Arial" w:cs="Arial"/>
          <w:spacing w:val="-1"/>
          <w:sz w:val="21"/>
          <w:szCs w:val="21"/>
        </w:rPr>
        <w:t>t</w:t>
      </w:r>
      <w:r w:rsidRPr="003D0253">
        <w:rPr>
          <w:rFonts w:ascii="Arial" w:eastAsia="Arial" w:hAnsi="Arial" w:cs="Arial"/>
          <w:spacing w:val="1"/>
          <w:sz w:val="21"/>
          <w:szCs w:val="21"/>
        </w:rPr>
        <w:t>i</w:t>
      </w:r>
      <w:r w:rsidRPr="003D0253">
        <w:rPr>
          <w:rFonts w:ascii="Arial" w:eastAsia="Arial" w:hAnsi="Arial" w:cs="Arial"/>
          <w:spacing w:val="-2"/>
          <w:sz w:val="21"/>
          <w:szCs w:val="21"/>
        </w:rPr>
        <w:t>o</w:t>
      </w:r>
      <w:r w:rsidRPr="003D0253">
        <w:rPr>
          <w:rFonts w:ascii="Arial" w:eastAsia="Arial" w:hAnsi="Arial" w:cs="Arial"/>
          <w:sz w:val="21"/>
          <w:szCs w:val="21"/>
        </w:rPr>
        <w:t>n</w:t>
      </w:r>
      <w:r w:rsidRPr="003D0253">
        <w:rPr>
          <w:rFonts w:ascii="Arial" w:eastAsia="Arial" w:hAnsi="Arial" w:cs="Arial"/>
          <w:spacing w:val="16"/>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14"/>
          <w:sz w:val="21"/>
          <w:szCs w:val="21"/>
        </w:rPr>
        <w:t xml:space="preserve"> </w:t>
      </w:r>
      <w:r w:rsidRPr="003D0253">
        <w:rPr>
          <w:rFonts w:ascii="Arial" w:eastAsia="Arial" w:hAnsi="Arial" w:cs="Arial"/>
          <w:spacing w:val="3"/>
          <w:sz w:val="21"/>
          <w:szCs w:val="21"/>
        </w:rPr>
        <w:t>o</w:t>
      </w:r>
      <w:r w:rsidRPr="003D0253">
        <w:rPr>
          <w:rFonts w:ascii="Arial" w:eastAsia="Arial" w:hAnsi="Arial" w:cs="Arial"/>
          <w:spacing w:val="2"/>
          <w:sz w:val="21"/>
          <w:szCs w:val="21"/>
        </w:rPr>
        <w:t>r</w:t>
      </w:r>
      <w:r w:rsidRPr="003D0253">
        <w:rPr>
          <w:rFonts w:ascii="Arial" w:eastAsia="Arial" w:hAnsi="Arial" w:cs="Arial"/>
          <w:spacing w:val="1"/>
          <w:sz w:val="21"/>
          <w:szCs w:val="21"/>
        </w:rPr>
        <w:t>i</w:t>
      </w:r>
      <w:r w:rsidRPr="003D0253">
        <w:rPr>
          <w:rFonts w:ascii="Arial" w:eastAsia="Arial" w:hAnsi="Arial" w:cs="Arial"/>
          <w:spacing w:val="-2"/>
          <w:sz w:val="21"/>
          <w:szCs w:val="21"/>
        </w:rPr>
        <w:t>g</w:t>
      </w:r>
      <w:r w:rsidRPr="003D0253">
        <w:rPr>
          <w:rFonts w:ascii="Arial" w:eastAsia="Arial" w:hAnsi="Arial" w:cs="Arial"/>
          <w:spacing w:val="-4"/>
          <w:sz w:val="21"/>
          <w:szCs w:val="21"/>
        </w:rPr>
        <w:t>i</w:t>
      </w:r>
      <w:r w:rsidRPr="003D0253">
        <w:rPr>
          <w:rFonts w:ascii="Arial" w:eastAsia="Arial" w:hAnsi="Arial" w:cs="Arial"/>
          <w:spacing w:val="-2"/>
          <w:sz w:val="21"/>
          <w:szCs w:val="21"/>
        </w:rPr>
        <w:t>na</w:t>
      </w:r>
      <w:r w:rsidRPr="003D0253">
        <w:rPr>
          <w:rFonts w:ascii="Arial" w:eastAsia="Arial" w:hAnsi="Arial" w:cs="Arial"/>
          <w:sz w:val="21"/>
          <w:szCs w:val="21"/>
        </w:rPr>
        <w:t>l</w:t>
      </w:r>
      <w:r w:rsidRPr="003D0253">
        <w:rPr>
          <w:rFonts w:ascii="Arial" w:eastAsia="Arial" w:hAnsi="Arial" w:cs="Arial"/>
          <w:spacing w:val="15"/>
          <w:sz w:val="21"/>
          <w:szCs w:val="21"/>
        </w:rPr>
        <w:t xml:space="preserve"> </w:t>
      </w:r>
      <w:r w:rsidRPr="003D0253">
        <w:rPr>
          <w:rFonts w:ascii="Arial" w:eastAsia="Arial" w:hAnsi="Arial" w:cs="Arial"/>
          <w:spacing w:val="-2"/>
          <w:sz w:val="21"/>
          <w:szCs w:val="21"/>
        </w:rPr>
        <w:t>an</w:t>
      </w:r>
      <w:r w:rsidRPr="003D0253">
        <w:rPr>
          <w:rFonts w:ascii="Arial" w:eastAsia="Arial" w:hAnsi="Arial" w:cs="Arial"/>
          <w:sz w:val="21"/>
          <w:szCs w:val="21"/>
        </w:rPr>
        <w:t>d</w:t>
      </w:r>
      <w:r w:rsidRPr="003D0253">
        <w:rPr>
          <w:rFonts w:ascii="Arial" w:eastAsia="Arial" w:hAnsi="Arial" w:cs="Arial"/>
          <w:spacing w:val="12"/>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2"/>
          <w:sz w:val="21"/>
          <w:szCs w:val="21"/>
        </w:rPr>
        <w:t>o</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14"/>
          <w:sz w:val="21"/>
          <w:szCs w:val="21"/>
        </w:rPr>
        <w:t xml:space="preserve"> </w:t>
      </w:r>
      <w:r w:rsidRPr="003D0253">
        <w:rPr>
          <w:rFonts w:ascii="Arial" w:eastAsia="Arial" w:hAnsi="Arial" w:cs="Arial"/>
          <w:spacing w:val="-7"/>
          <w:sz w:val="21"/>
          <w:szCs w:val="21"/>
        </w:rPr>
        <w:t>n</w:t>
      </w:r>
      <w:r w:rsidRPr="003D0253">
        <w:rPr>
          <w:rFonts w:ascii="Arial" w:eastAsia="Arial" w:hAnsi="Arial" w:cs="Arial"/>
          <w:spacing w:val="3"/>
          <w:sz w:val="21"/>
          <w:szCs w:val="21"/>
        </w:rPr>
        <w:t>o</w:t>
      </w:r>
      <w:r w:rsidRPr="003D0253">
        <w:rPr>
          <w:rFonts w:ascii="Arial" w:eastAsia="Arial" w:hAnsi="Arial" w:cs="Arial"/>
          <w:sz w:val="21"/>
          <w:szCs w:val="21"/>
        </w:rPr>
        <w:t>t</w:t>
      </w:r>
      <w:r w:rsidRPr="003D0253">
        <w:rPr>
          <w:rFonts w:ascii="Arial" w:eastAsia="Arial" w:hAnsi="Arial" w:cs="Arial"/>
          <w:spacing w:val="18"/>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4"/>
          <w:sz w:val="21"/>
          <w:szCs w:val="21"/>
        </w:rPr>
        <w:t>l</w:t>
      </w:r>
      <w:r w:rsidRPr="003D0253">
        <w:rPr>
          <w:rFonts w:ascii="Arial" w:eastAsia="Arial" w:hAnsi="Arial" w:cs="Arial"/>
          <w:spacing w:val="-3"/>
          <w:sz w:val="21"/>
          <w:szCs w:val="21"/>
        </w:rPr>
        <w:t>r</w:t>
      </w:r>
      <w:r w:rsidRPr="003D0253">
        <w:rPr>
          <w:rFonts w:ascii="Arial" w:eastAsia="Arial" w:hAnsi="Arial" w:cs="Arial"/>
          <w:spacing w:val="-2"/>
          <w:sz w:val="21"/>
          <w:szCs w:val="21"/>
        </w:rPr>
        <w:t>e</w:t>
      </w:r>
      <w:r w:rsidRPr="003D0253">
        <w:rPr>
          <w:rFonts w:ascii="Arial" w:eastAsia="Arial" w:hAnsi="Arial" w:cs="Arial"/>
          <w:spacing w:val="3"/>
          <w:sz w:val="21"/>
          <w:szCs w:val="21"/>
        </w:rPr>
        <w:t>ad</w:t>
      </w:r>
      <w:r w:rsidRPr="003D0253">
        <w:rPr>
          <w:rFonts w:ascii="Arial" w:eastAsia="Arial" w:hAnsi="Arial" w:cs="Arial"/>
          <w:sz w:val="21"/>
          <w:szCs w:val="21"/>
        </w:rPr>
        <w:t>y</w:t>
      </w:r>
      <w:r w:rsidRPr="003D0253">
        <w:rPr>
          <w:rFonts w:ascii="Arial" w:eastAsia="Arial" w:hAnsi="Arial" w:cs="Arial"/>
          <w:spacing w:val="9"/>
          <w:sz w:val="21"/>
          <w:szCs w:val="21"/>
        </w:rPr>
        <w:t xml:space="preserve"> </w:t>
      </w:r>
      <w:r w:rsidRPr="003D0253">
        <w:rPr>
          <w:rFonts w:ascii="Arial" w:eastAsia="Arial" w:hAnsi="Arial" w:cs="Arial"/>
          <w:spacing w:val="3"/>
          <w:sz w:val="21"/>
          <w:szCs w:val="21"/>
        </w:rPr>
        <w:t>e</w:t>
      </w:r>
      <w:r w:rsidRPr="003D0253">
        <w:rPr>
          <w:rFonts w:ascii="Arial" w:eastAsia="Arial" w:hAnsi="Arial" w:cs="Arial"/>
          <w:sz w:val="21"/>
          <w:szCs w:val="21"/>
        </w:rPr>
        <w:t>x</w:t>
      </w:r>
      <w:r w:rsidRPr="003D0253">
        <w:rPr>
          <w:rFonts w:ascii="Arial" w:eastAsia="Arial" w:hAnsi="Arial" w:cs="Arial"/>
          <w:spacing w:val="-3"/>
          <w:sz w:val="21"/>
          <w:szCs w:val="21"/>
        </w:rPr>
        <w:t>i</w:t>
      </w:r>
      <w:r w:rsidRPr="003D0253">
        <w:rPr>
          <w:rFonts w:ascii="Arial" w:eastAsia="Arial" w:hAnsi="Arial" w:cs="Arial"/>
          <w:sz w:val="21"/>
          <w:szCs w:val="21"/>
        </w:rPr>
        <w:t>st</w:t>
      </w:r>
      <w:r w:rsidRPr="003D0253">
        <w:rPr>
          <w:rFonts w:ascii="Arial" w:eastAsia="Arial" w:hAnsi="Arial" w:cs="Arial"/>
          <w:spacing w:val="18"/>
          <w:sz w:val="21"/>
          <w:szCs w:val="21"/>
        </w:rPr>
        <w:t xml:space="preserve"> </w:t>
      </w:r>
      <w:r w:rsidRPr="003D0253">
        <w:rPr>
          <w:rFonts w:ascii="Arial" w:eastAsia="Arial" w:hAnsi="Arial" w:cs="Arial"/>
          <w:spacing w:val="-2"/>
          <w:sz w:val="21"/>
          <w:szCs w:val="21"/>
        </w:rPr>
        <w:t>o</w:t>
      </w:r>
      <w:r w:rsidRPr="003D0253">
        <w:rPr>
          <w:rFonts w:ascii="Arial" w:eastAsia="Arial" w:hAnsi="Arial" w:cs="Arial"/>
          <w:sz w:val="21"/>
          <w:szCs w:val="21"/>
        </w:rPr>
        <w:t>r</w:t>
      </w:r>
      <w:r w:rsidRPr="003D0253">
        <w:rPr>
          <w:rFonts w:ascii="Arial" w:eastAsia="Arial" w:hAnsi="Arial" w:cs="Arial"/>
          <w:spacing w:val="20"/>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14"/>
          <w:sz w:val="21"/>
          <w:szCs w:val="21"/>
        </w:rPr>
        <w:t xml:space="preserve"> </w:t>
      </w:r>
      <w:r w:rsidRPr="003D0253">
        <w:rPr>
          <w:rFonts w:ascii="Arial" w:eastAsia="Arial" w:hAnsi="Arial" w:cs="Arial"/>
          <w:sz w:val="21"/>
          <w:szCs w:val="21"/>
        </w:rPr>
        <w:t>s</w:t>
      </w:r>
      <w:r w:rsidRPr="003D0253">
        <w:rPr>
          <w:rFonts w:ascii="Arial" w:eastAsia="Arial" w:hAnsi="Arial" w:cs="Arial"/>
          <w:spacing w:val="-7"/>
          <w:sz w:val="21"/>
          <w:szCs w:val="21"/>
        </w:rPr>
        <w:t>u</w:t>
      </w:r>
      <w:r w:rsidRPr="003D0253">
        <w:rPr>
          <w:rFonts w:ascii="Arial" w:eastAsia="Arial" w:hAnsi="Arial" w:cs="Arial"/>
          <w:spacing w:val="3"/>
          <w:sz w:val="21"/>
          <w:szCs w:val="21"/>
        </w:rPr>
        <w:t>b</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pacing w:val="-2"/>
          <w:sz w:val="21"/>
          <w:szCs w:val="21"/>
        </w:rPr>
        <w:t>an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a</w:t>
      </w:r>
      <w:r w:rsidRPr="003D0253">
        <w:rPr>
          <w:rFonts w:ascii="Arial" w:eastAsia="Arial" w:hAnsi="Arial" w:cs="Arial"/>
          <w:spacing w:val="1"/>
          <w:sz w:val="21"/>
          <w:szCs w:val="21"/>
        </w:rPr>
        <w:t>ll</w:t>
      </w:r>
      <w:r w:rsidRPr="003D0253">
        <w:rPr>
          <w:rFonts w:ascii="Arial" w:eastAsia="Arial" w:hAnsi="Arial" w:cs="Arial"/>
          <w:sz w:val="21"/>
          <w:szCs w:val="21"/>
        </w:rPr>
        <w:t>y</w:t>
      </w:r>
      <w:r w:rsidRPr="003D0253">
        <w:rPr>
          <w:rFonts w:ascii="Arial" w:eastAsia="Arial" w:hAnsi="Arial" w:cs="Arial"/>
          <w:spacing w:val="9"/>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pacing w:val="-1"/>
          <w:sz w:val="21"/>
          <w:szCs w:val="21"/>
        </w:rPr>
        <w:t>ff</w:t>
      </w:r>
      <w:r w:rsidRPr="003D0253">
        <w:rPr>
          <w:rFonts w:ascii="Arial" w:eastAsia="Arial" w:hAnsi="Arial" w:cs="Arial"/>
          <w:spacing w:val="3"/>
          <w:sz w:val="21"/>
          <w:szCs w:val="21"/>
        </w:rPr>
        <w:t>e</w:t>
      </w:r>
      <w:r w:rsidRPr="003D0253">
        <w:rPr>
          <w:rFonts w:ascii="Arial" w:eastAsia="Arial" w:hAnsi="Arial" w:cs="Arial"/>
          <w:spacing w:val="-3"/>
          <w:sz w:val="21"/>
          <w:szCs w:val="21"/>
        </w:rPr>
        <w:t>r</w:t>
      </w:r>
      <w:r w:rsidRPr="003D0253">
        <w:rPr>
          <w:rFonts w:ascii="Arial" w:eastAsia="Arial" w:hAnsi="Arial" w:cs="Arial"/>
          <w:spacing w:val="-2"/>
          <w:sz w:val="21"/>
          <w:szCs w:val="21"/>
        </w:rPr>
        <w:t>en</w:t>
      </w:r>
      <w:r w:rsidRPr="003D0253">
        <w:rPr>
          <w:rFonts w:ascii="Arial" w:eastAsia="Arial" w:hAnsi="Arial" w:cs="Arial"/>
          <w:sz w:val="21"/>
          <w:szCs w:val="21"/>
        </w:rPr>
        <w:t>t</w:t>
      </w:r>
      <w:r w:rsidRPr="003D0253">
        <w:rPr>
          <w:rFonts w:ascii="Arial" w:eastAsia="Arial" w:hAnsi="Arial" w:cs="Arial"/>
          <w:spacing w:val="18"/>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3"/>
          <w:sz w:val="21"/>
          <w:szCs w:val="21"/>
        </w:rPr>
        <w:t>r</w:t>
      </w:r>
      <w:r w:rsidRPr="003D0253">
        <w:rPr>
          <w:rFonts w:ascii="Arial" w:eastAsia="Arial" w:hAnsi="Arial" w:cs="Arial"/>
          <w:spacing w:val="-2"/>
          <w:sz w:val="21"/>
          <w:szCs w:val="21"/>
        </w:rPr>
        <w:t>o</w:t>
      </w:r>
      <w:r w:rsidRPr="003D0253">
        <w:rPr>
          <w:rFonts w:ascii="Arial" w:eastAsia="Arial" w:hAnsi="Arial" w:cs="Arial"/>
          <w:sz w:val="21"/>
          <w:szCs w:val="21"/>
        </w:rPr>
        <w:t>m</w:t>
      </w:r>
      <w:r w:rsidRPr="003D0253">
        <w:rPr>
          <w:rFonts w:ascii="Arial" w:eastAsia="Arial" w:hAnsi="Arial" w:cs="Arial"/>
          <w:spacing w:val="16"/>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3"/>
          <w:sz w:val="21"/>
          <w:szCs w:val="21"/>
        </w:rPr>
        <w:t>n</w:t>
      </w:r>
      <w:r w:rsidRPr="003D0253">
        <w:rPr>
          <w:rFonts w:ascii="Arial" w:eastAsia="Arial" w:hAnsi="Arial" w:cs="Arial"/>
          <w:sz w:val="21"/>
          <w:szCs w:val="21"/>
        </w:rPr>
        <w:t xml:space="preserve">y </w:t>
      </w:r>
      <w:r w:rsidRPr="003D0253">
        <w:rPr>
          <w:rFonts w:ascii="Arial" w:eastAsia="Arial" w:hAnsi="Arial" w:cs="Arial"/>
          <w:spacing w:val="3"/>
          <w:sz w:val="21"/>
          <w:szCs w:val="21"/>
        </w:rPr>
        <w:t>o</w:t>
      </w:r>
      <w:r w:rsidRPr="003D0253">
        <w:rPr>
          <w:rFonts w:ascii="Arial" w:eastAsia="Arial" w:hAnsi="Arial" w:cs="Arial"/>
          <w:spacing w:val="-6"/>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e</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on</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e</w:t>
      </w:r>
      <w:r w:rsidRPr="003D0253">
        <w:rPr>
          <w:rFonts w:ascii="Arial" w:eastAsia="Arial" w:hAnsi="Arial" w:cs="Arial"/>
          <w:spacing w:val="-5"/>
          <w:sz w:val="21"/>
          <w:szCs w:val="21"/>
        </w:rPr>
        <w:t>s</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2"/>
          <w:sz w:val="21"/>
          <w:szCs w:val="21"/>
        </w:rPr>
        <w:t>r</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g</w:t>
      </w:r>
      <w:r w:rsidRPr="003D0253">
        <w:rPr>
          <w:rFonts w:ascii="Arial" w:eastAsia="Arial" w:hAnsi="Arial" w:cs="Arial"/>
          <w:spacing w:val="-3"/>
          <w:sz w:val="21"/>
          <w:szCs w:val="21"/>
        </w:rPr>
        <w:t>r</w:t>
      </w:r>
      <w:r w:rsidRPr="003D0253">
        <w:rPr>
          <w:rFonts w:ascii="Arial" w:eastAsia="Arial" w:hAnsi="Arial" w:cs="Arial"/>
          <w:spacing w:val="-2"/>
          <w:sz w:val="21"/>
          <w:szCs w:val="21"/>
        </w:rPr>
        <w:t>ea</w:t>
      </w:r>
      <w:r w:rsidRPr="003D0253">
        <w:rPr>
          <w:rFonts w:ascii="Arial" w:eastAsia="Arial" w:hAnsi="Arial" w:cs="Arial"/>
          <w:sz w:val="21"/>
          <w:szCs w:val="21"/>
        </w:rPr>
        <w:t>t</w:t>
      </w:r>
      <w:r w:rsidRPr="003D0253">
        <w:rPr>
          <w:rFonts w:ascii="Arial" w:eastAsia="Arial" w:hAnsi="Arial" w:cs="Arial"/>
          <w:spacing w:val="3"/>
          <w:sz w:val="21"/>
          <w:szCs w:val="21"/>
        </w:rPr>
        <w:t xml:space="preserve"> p</w:t>
      </w:r>
      <w:r w:rsidRPr="003D0253">
        <w:rPr>
          <w:rFonts w:ascii="Arial" w:eastAsia="Arial" w:hAnsi="Arial" w:cs="Arial"/>
          <w:spacing w:val="-8"/>
          <w:sz w:val="21"/>
          <w:szCs w:val="21"/>
        </w:rPr>
        <w:t>l</w:t>
      </w:r>
      <w:r w:rsidRPr="003D0253">
        <w:rPr>
          <w:rFonts w:ascii="Arial" w:eastAsia="Arial" w:hAnsi="Arial" w:cs="Arial"/>
          <w:spacing w:val="3"/>
          <w:sz w:val="21"/>
          <w:szCs w:val="21"/>
        </w:rPr>
        <w:t>a</w:t>
      </w:r>
      <w:r w:rsidRPr="003D0253">
        <w:rPr>
          <w:rFonts w:ascii="Arial" w:eastAsia="Arial" w:hAnsi="Arial" w:cs="Arial"/>
          <w:spacing w:val="-5"/>
          <w:sz w:val="21"/>
          <w:szCs w:val="21"/>
        </w:rPr>
        <w:t>c</w:t>
      </w:r>
      <w:r w:rsidRPr="003D0253">
        <w:rPr>
          <w:rFonts w:ascii="Arial" w:eastAsia="Arial" w:hAnsi="Arial" w:cs="Arial"/>
          <w:spacing w:val="3"/>
          <w:sz w:val="21"/>
          <w:szCs w:val="21"/>
        </w:rPr>
        <w:t>e</w:t>
      </w:r>
      <w:r w:rsidRPr="003D0253">
        <w:rPr>
          <w:rFonts w:ascii="Arial" w:eastAsia="Arial" w:hAnsi="Arial" w:cs="Arial"/>
          <w:sz w:val="21"/>
          <w:szCs w:val="21"/>
        </w:rPr>
        <w:t xml:space="preserve">s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3"/>
          <w:sz w:val="21"/>
          <w:szCs w:val="21"/>
        </w:rPr>
        <w:t xml:space="preserve"> </w:t>
      </w:r>
      <w:r w:rsidRPr="003D0253">
        <w:rPr>
          <w:rFonts w:ascii="Arial" w:eastAsia="Arial" w:hAnsi="Arial" w:cs="Arial"/>
          <w:spacing w:val="-8"/>
          <w:sz w:val="21"/>
          <w:szCs w:val="21"/>
        </w:rPr>
        <w:t>r</w:t>
      </w:r>
      <w:r w:rsidRPr="003D0253">
        <w:rPr>
          <w:rFonts w:ascii="Arial" w:eastAsia="Arial" w:hAnsi="Arial" w:cs="Arial"/>
          <w:spacing w:val="3"/>
          <w:sz w:val="21"/>
          <w:szCs w:val="21"/>
        </w:rPr>
        <w:t>e</w:t>
      </w:r>
      <w:r w:rsidRPr="003D0253">
        <w:rPr>
          <w:rFonts w:ascii="Arial" w:eastAsia="Arial" w:hAnsi="Arial" w:cs="Arial"/>
          <w:spacing w:val="-5"/>
          <w:sz w:val="21"/>
          <w:szCs w:val="21"/>
        </w:rPr>
        <w:t>s</w:t>
      </w:r>
      <w:r w:rsidRPr="003D0253">
        <w:rPr>
          <w:rFonts w:ascii="Arial" w:eastAsia="Arial" w:hAnsi="Arial" w:cs="Arial"/>
          <w:spacing w:val="-2"/>
          <w:sz w:val="21"/>
          <w:szCs w:val="21"/>
        </w:rPr>
        <w:t>e</w:t>
      </w:r>
      <w:r w:rsidRPr="003D0253">
        <w:rPr>
          <w:rFonts w:ascii="Arial" w:eastAsia="Arial" w:hAnsi="Arial" w:cs="Arial"/>
          <w:spacing w:val="3"/>
          <w:sz w:val="21"/>
          <w:szCs w:val="21"/>
        </w:rPr>
        <w:t>a</w:t>
      </w:r>
      <w:r w:rsidRPr="003D0253">
        <w:rPr>
          <w:rFonts w:ascii="Arial" w:eastAsia="Arial" w:hAnsi="Arial" w:cs="Arial"/>
          <w:spacing w:val="2"/>
          <w:sz w:val="21"/>
          <w:szCs w:val="21"/>
        </w:rPr>
        <w:t>r</w:t>
      </w:r>
      <w:r w:rsidRPr="003D0253">
        <w:rPr>
          <w:rFonts w:ascii="Arial" w:eastAsia="Arial" w:hAnsi="Arial" w:cs="Arial"/>
          <w:sz w:val="21"/>
          <w:szCs w:val="21"/>
        </w:rPr>
        <w:t>ch</w:t>
      </w:r>
      <w:r w:rsidRPr="003D0253">
        <w:rPr>
          <w:rFonts w:ascii="Arial" w:eastAsia="Arial" w:hAnsi="Arial" w:cs="Arial"/>
          <w:spacing w:val="-3"/>
          <w:sz w:val="21"/>
          <w:szCs w:val="21"/>
        </w:rPr>
        <w:t xml:space="preserve"> </w:t>
      </w:r>
      <w:r w:rsidRPr="003D0253">
        <w:rPr>
          <w:rFonts w:ascii="Arial" w:eastAsia="Arial" w:hAnsi="Arial" w:cs="Arial"/>
          <w:spacing w:val="-6"/>
          <w:sz w:val="21"/>
          <w:szCs w:val="21"/>
        </w:rPr>
        <w:t>t</w:t>
      </w:r>
      <w:r w:rsidRPr="003D0253">
        <w:rPr>
          <w:rFonts w:ascii="Arial" w:eastAsia="Arial" w:hAnsi="Arial" w:cs="Arial"/>
          <w:sz w:val="21"/>
          <w:szCs w:val="21"/>
        </w:rPr>
        <w:t>o</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ou</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f</w:t>
      </w:r>
      <w:r w:rsidRPr="003D0253">
        <w:rPr>
          <w:rFonts w:ascii="Arial" w:eastAsia="Arial" w:hAnsi="Arial" w:cs="Arial"/>
          <w:spacing w:val="8"/>
          <w:sz w:val="21"/>
          <w:szCs w:val="21"/>
        </w:rPr>
        <w:t xml:space="preserve"> </w:t>
      </w:r>
      <w:r w:rsidRPr="003D0253">
        <w:rPr>
          <w:rFonts w:ascii="Arial" w:eastAsia="Arial" w:hAnsi="Arial" w:cs="Arial"/>
          <w:spacing w:val="-10"/>
          <w:sz w:val="21"/>
          <w:szCs w:val="21"/>
        </w:rPr>
        <w:t>y</w:t>
      </w:r>
      <w:r w:rsidRPr="003D0253">
        <w:rPr>
          <w:rFonts w:ascii="Arial" w:eastAsia="Arial" w:hAnsi="Arial" w:cs="Arial"/>
          <w:spacing w:val="3"/>
          <w:sz w:val="21"/>
          <w:szCs w:val="21"/>
        </w:rPr>
        <w:t>o</w:t>
      </w:r>
      <w:r w:rsidRPr="003D0253">
        <w:rPr>
          <w:rFonts w:ascii="Arial" w:eastAsia="Arial" w:hAnsi="Arial" w:cs="Arial"/>
          <w:spacing w:val="-7"/>
          <w:sz w:val="21"/>
          <w:szCs w:val="21"/>
        </w:rPr>
        <w:t>u</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8"/>
          <w:sz w:val="21"/>
          <w:szCs w:val="21"/>
        </w:rPr>
        <w:t>i</w:t>
      </w:r>
      <w:r w:rsidRPr="003D0253">
        <w:rPr>
          <w:rFonts w:ascii="Arial" w:eastAsia="Arial" w:hAnsi="Arial" w:cs="Arial"/>
          <w:spacing w:val="-2"/>
          <w:sz w:val="21"/>
          <w:szCs w:val="21"/>
        </w:rPr>
        <w:t>de</w:t>
      </w:r>
      <w:r w:rsidRPr="003D0253">
        <w:rPr>
          <w:rFonts w:ascii="Arial" w:eastAsia="Arial" w:hAnsi="Arial" w:cs="Arial"/>
          <w:sz w:val="21"/>
          <w:szCs w:val="21"/>
        </w:rPr>
        <w:t>a</w:t>
      </w:r>
      <w:r w:rsidRPr="003D0253">
        <w:rPr>
          <w:rFonts w:ascii="Arial" w:eastAsia="Arial" w:hAnsi="Arial" w:cs="Arial"/>
          <w:spacing w:val="3"/>
          <w:sz w:val="21"/>
          <w:szCs w:val="21"/>
        </w:rPr>
        <w:t xml:space="preserve"> a</w:t>
      </w:r>
      <w:r w:rsidRPr="003D0253">
        <w:rPr>
          <w:rFonts w:ascii="Arial" w:eastAsia="Arial" w:hAnsi="Arial" w:cs="Arial"/>
          <w:spacing w:val="-4"/>
          <w:sz w:val="21"/>
          <w:szCs w:val="21"/>
        </w:rPr>
        <w:t>l</w:t>
      </w:r>
      <w:r w:rsidRPr="003D0253">
        <w:rPr>
          <w:rFonts w:ascii="Arial" w:eastAsia="Arial" w:hAnsi="Arial" w:cs="Arial"/>
          <w:spacing w:val="-3"/>
          <w:sz w:val="21"/>
          <w:szCs w:val="21"/>
        </w:rPr>
        <w:t>r</w:t>
      </w:r>
      <w:r w:rsidRPr="003D0253">
        <w:rPr>
          <w:rFonts w:ascii="Arial" w:eastAsia="Arial" w:hAnsi="Arial" w:cs="Arial"/>
          <w:spacing w:val="-2"/>
          <w:sz w:val="21"/>
          <w:szCs w:val="21"/>
        </w:rPr>
        <w:t>ea</w:t>
      </w:r>
      <w:r w:rsidRPr="003D0253">
        <w:rPr>
          <w:rFonts w:ascii="Arial" w:eastAsia="Arial" w:hAnsi="Arial" w:cs="Arial"/>
          <w:spacing w:val="3"/>
          <w:sz w:val="21"/>
          <w:szCs w:val="21"/>
        </w:rPr>
        <w:t>d</w:t>
      </w:r>
      <w:r w:rsidRPr="003D0253">
        <w:rPr>
          <w:rFonts w:ascii="Arial" w:eastAsia="Arial" w:hAnsi="Arial" w:cs="Arial"/>
          <w:sz w:val="21"/>
          <w:szCs w:val="21"/>
        </w:rPr>
        <w:t>y</w:t>
      </w:r>
      <w:r w:rsidRPr="003D0253">
        <w:rPr>
          <w:rFonts w:ascii="Arial" w:eastAsia="Arial" w:hAnsi="Arial" w:cs="Arial"/>
          <w:spacing w:val="-5"/>
          <w:sz w:val="21"/>
          <w:szCs w:val="21"/>
        </w:rPr>
        <w:t xml:space="preserve"> </w:t>
      </w:r>
      <w:r w:rsidRPr="003D0253">
        <w:rPr>
          <w:rFonts w:ascii="Arial" w:eastAsia="Arial" w:hAnsi="Arial" w:cs="Arial"/>
          <w:spacing w:val="3"/>
          <w:sz w:val="21"/>
          <w:szCs w:val="21"/>
        </w:rPr>
        <w:t>e</w:t>
      </w:r>
      <w:r w:rsidRPr="003D0253">
        <w:rPr>
          <w:rFonts w:ascii="Arial" w:eastAsia="Arial" w:hAnsi="Arial" w:cs="Arial"/>
          <w:sz w:val="21"/>
          <w:szCs w:val="21"/>
        </w:rPr>
        <w:t>x</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z w:val="21"/>
          <w:szCs w:val="21"/>
        </w:rPr>
        <w:t>s:</w:t>
      </w:r>
    </w:p>
    <w:p w:rsidR="00C86F4A" w:rsidRPr="003D0253" w:rsidRDefault="00C86F4A">
      <w:pPr>
        <w:spacing w:before="12" w:line="200" w:lineRule="exact"/>
        <w:rPr>
          <w:rFonts w:ascii="Arial" w:hAnsi="Arial" w:cs="Arial"/>
        </w:rPr>
      </w:pPr>
    </w:p>
    <w:p w:rsidR="00C86F4A" w:rsidRPr="003D0253" w:rsidRDefault="006C72B5">
      <w:pPr>
        <w:ind w:left="464"/>
        <w:rPr>
          <w:rFonts w:ascii="Arial" w:eastAsia="Arial" w:hAnsi="Arial" w:cs="Arial"/>
          <w:sz w:val="21"/>
          <w:szCs w:val="21"/>
        </w:rPr>
      </w:pPr>
      <w:r w:rsidRPr="003D0253">
        <w:rPr>
          <w:rFonts w:ascii="Arial" w:hAnsi="Arial" w:cs="Arial"/>
          <w:w w:val="128"/>
          <w:sz w:val="21"/>
          <w:szCs w:val="21"/>
        </w:rPr>
        <w:t xml:space="preserve">• </w:t>
      </w:r>
      <w:r w:rsidRPr="003D0253">
        <w:rPr>
          <w:rFonts w:ascii="Arial" w:hAnsi="Arial" w:cs="Arial"/>
          <w:spacing w:val="55"/>
          <w:w w:val="128"/>
          <w:sz w:val="21"/>
          <w:szCs w:val="21"/>
        </w:rPr>
        <w:t xml:space="preserve"> </w:t>
      </w:r>
      <w:r w:rsidRPr="003D0253">
        <w:rPr>
          <w:rFonts w:ascii="Arial" w:eastAsia="Arial" w:hAnsi="Arial" w:cs="Arial"/>
          <w:spacing w:val="3"/>
          <w:sz w:val="21"/>
          <w:szCs w:val="21"/>
        </w:rPr>
        <w:t>L</w:t>
      </w:r>
      <w:r w:rsidRPr="003D0253">
        <w:rPr>
          <w:rFonts w:ascii="Arial" w:eastAsia="Arial" w:hAnsi="Arial" w:cs="Arial"/>
          <w:spacing w:val="-4"/>
          <w:sz w:val="21"/>
          <w:szCs w:val="21"/>
        </w:rPr>
        <w:t>i</w:t>
      </w:r>
      <w:r w:rsidRPr="003D0253">
        <w:rPr>
          <w:rFonts w:ascii="Arial" w:eastAsia="Arial" w:hAnsi="Arial" w:cs="Arial"/>
          <w:spacing w:val="3"/>
          <w:sz w:val="21"/>
          <w:szCs w:val="21"/>
        </w:rPr>
        <w:t>b</w:t>
      </w:r>
      <w:r w:rsidRPr="003D0253">
        <w:rPr>
          <w:rFonts w:ascii="Arial" w:eastAsia="Arial" w:hAnsi="Arial" w:cs="Arial"/>
          <w:spacing w:val="-3"/>
          <w:sz w:val="21"/>
          <w:szCs w:val="21"/>
        </w:rPr>
        <w:t>r</w:t>
      </w:r>
      <w:r w:rsidRPr="003D0253">
        <w:rPr>
          <w:rFonts w:ascii="Arial" w:eastAsia="Arial" w:hAnsi="Arial" w:cs="Arial"/>
          <w:spacing w:val="-2"/>
          <w:sz w:val="21"/>
          <w:szCs w:val="21"/>
        </w:rPr>
        <w:t>a</w:t>
      </w:r>
      <w:r w:rsidRPr="003D0253">
        <w:rPr>
          <w:rFonts w:ascii="Arial" w:eastAsia="Arial" w:hAnsi="Arial" w:cs="Arial"/>
          <w:spacing w:val="2"/>
          <w:sz w:val="21"/>
          <w:szCs w:val="21"/>
        </w:rPr>
        <w:t>r</w:t>
      </w:r>
      <w:r w:rsidRPr="003D0253">
        <w:rPr>
          <w:rFonts w:ascii="Arial" w:eastAsia="Arial" w:hAnsi="Arial" w:cs="Arial"/>
          <w:spacing w:val="-8"/>
          <w:sz w:val="21"/>
          <w:szCs w:val="21"/>
        </w:rPr>
        <w:t>i</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3"/>
          <w:sz w:val="21"/>
          <w:szCs w:val="21"/>
        </w:rPr>
        <w:t>(</w:t>
      </w:r>
      <w:r w:rsidRPr="003D0253">
        <w:rPr>
          <w:rFonts w:ascii="Arial" w:eastAsia="Arial" w:hAnsi="Arial" w:cs="Arial"/>
          <w:spacing w:val="-2"/>
          <w:sz w:val="21"/>
          <w:szCs w:val="21"/>
        </w:rPr>
        <w:t>a</w:t>
      </w:r>
      <w:r w:rsidRPr="003D0253">
        <w:rPr>
          <w:rFonts w:ascii="Arial" w:eastAsia="Arial" w:hAnsi="Arial" w:cs="Arial"/>
          <w:sz w:val="21"/>
          <w:szCs w:val="21"/>
        </w:rPr>
        <w:t>sk a</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li</w:t>
      </w:r>
      <w:r w:rsidRPr="003D0253">
        <w:rPr>
          <w:rFonts w:ascii="Arial" w:eastAsia="Arial" w:hAnsi="Arial" w:cs="Arial"/>
          <w:spacing w:val="3"/>
          <w:sz w:val="21"/>
          <w:szCs w:val="21"/>
        </w:rPr>
        <w:t>b</w:t>
      </w:r>
      <w:r w:rsidRPr="003D0253">
        <w:rPr>
          <w:rFonts w:ascii="Arial" w:eastAsia="Arial" w:hAnsi="Arial" w:cs="Arial"/>
          <w:spacing w:val="-3"/>
          <w:sz w:val="21"/>
          <w:szCs w:val="21"/>
        </w:rPr>
        <w:t>r</w:t>
      </w:r>
      <w:r w:rsidRPr="003D0253">
        <w:rPr>
          <w:rFonts w:ascii="Arial" w:eastAsia="Arial" w:hAnsi="Arial" w:cs="Arial"/>
          <w:spacing w:val="-2"/>
          <w:sz w:val="21"/>
          <w:szCs w:val="21"/>
        </w:rPr>
        <w:t>a</w:t>
      </w:r>
      <w:r w:rsidRPr="003D0253">
        <w:rPr>
          <w:rFonts w:ascii="Arial" w:eastAsia="Arial" w:hAnsi="Arial" w:cs="Arial"/>
          <w:spacing w:val="2"/>
          <w:sz w:val="21"/>
          <w:szCs w:val="21"/>
        </w:rPr>
        <w:t>r</w:t>
      </w:r>
      <w:r w:rsidRPr="003D0253">
        <w:rPr>
          <w:rFonts w:ascii="Arial" w:eastAsia="Arial" w:hAnsi="Arial" w:cs="Arial"/>
          <w:spacing w:val="-4"/>
          <w:sz w:val="21"/>
          <w:szCs w:val="21"/>
        </w:rPr>
        <w:t>i</w:t>
      </w:r>
      <w:r w:rsidRPr="003D0253">
        <w:rPr>
          <w:rFonts w:ascii="Arial" w:eastAsia="Arial" w:hAnsi="Arial" w:cs="Arial"/>
          <w:spacing w:val="-2"/>
          <w:sz w:val="21"/>
          <w:szCs w:val="21"/>
        </w:rPr>
        <w:t>a</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3"/>
          <w:sz w:val="21"/>
          <w:szCs w:val="21"/>
        </w:rPr>
        <w:t>o</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3"/>
          <w:sz w:val="21"/>
          <w:szCs w:val="21"/>
        </w:rPr>
        <w:t>d</w:t>
      </w:r>
      <w:r w:rsidRPr="003D0253">
        <w:rPr>
          <w:rFonts w:ascii="Arial" w:eastAsia="Arial" w:hAnsi="Arial" w:cs="Arial"/>
          <w:sz w:val="21"/>
          <w:szCs w:val="21"/>
        </w:rPr>
        <w:t>v</w:t>
      </w:r>
      <w:r w:rsidRPr="003D0253">
        <w:rPr>
          <w:rFonts w:ascii="Arial" w:eastAsia="Arial" w:hAnsi="Arial" w:cs="Arial"/>
          <w:spacing w:val="-4"/>
          <w:sz w:val="21"/>
          <w:szCs w:val="21"/>
        </w:rPr>
        <w:t>i</w:t>
      </w:r>
      <w:r w:rsidRPr="003D0253">
        <w:rPr>
          <w:rFonts w:ascii="Arial" w:eastAsia="Arial" w:hAnsi="Arial" w:cs="Arial"/>
          <w:spacing w:val="-5"/>
          <w:sz w:val="21"/>
          <w:szCs w:val="21"/>
        </w:rPr>
        <w:t>c</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o</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7"/>
          <w:sz w:val="21"/>
          <w:szCs w:val="21"/>
        </w:rPr>
        <w:t>h</w:t>
      </w:r>
      <w:r w:rsidRPr="003D0253">
        <w:rPr>
          <w:rFonts w:ascii="Arial" w:eastAsia="Arial" w:hAnsi="Arial" w:cs="Arial"/>
          <w:spacing w:val="-2"/>
          <w:sz w:val="21"/>
          <w:szCs w:val="21"/>
        </w:rPr>
        <w:t>e</w:t>
      </w:r>
      <w:r w:rsidRPr="003D0253">
        <w:rPr>
          <w:rFonts w:ascii="Arial" w:eastAsia="Arial" w:hAnsi="Arial" w:cs="Arial"/>
          <w:spacing w:val="2"/>
          <w:sz w:val="21"/>
          <w:szCs w:val="21"/>
        </w:rPr>
        <w:t>r</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l</w:t>
      </w:r>
      <w:r w:rsidRPr="003D0253">
        <w:rPr>
          <w:rFonts w:ascii="Arial" w:eastAsia="Arial" w:hAnsi="Arial" w:cs="Arial"/>
          <w:spacing w:val="-2"/>
          <w:sz w:val="21"/>
          <w:szCs w:val="21"/>
        </w:rPr>
        <w:t>oo</w:t>
      </w:r>
      <w:r w:rsidRPr="003D0253">
        <w:rPr>
          <w:rFonts w:ascii="Arial" w:eastAsia="Arial" w:hAnsi="Arial" w:cs="Arial"/>
          <w:sz w:val="21"/>
          <w:szCs w:val="21"/>
        </w:rPr>
        <w:t>k</w:t>
      </w:r>
      <w:r w:rsidRPr="003D0253">
        <w:rPr>
          <w:rFonts w:ascii="Arial" w:eastAsia="Arial" w:hAnsi="Arial" w:cs="Arial"/>
          <w:spacing w:val="4"/>
          <w:sz w:val="21"/>
          <w:szCs w:val="21"/>
        </w:rPr>
        <w:t>!</w:t>
      </w:r>
      <w:r w:rsidRPr="003D0253">
        <w:rPr>
          <w:rFonts w:ascii="Arial" w:eastAsia="Arial" w:hAnsi="Arial" w:cs="Arial"/>
          <w:sz w:val="21"/>
          <w:szCs w:val="21"/>
        </w:rPr>
        <w:t>)</w:t>
      </w:r>
    </w:p>
    <w:p w:rsidR="00C86F4A" w:rsidRPr="003D0253" w:rsidRDefault="006C72B5">
      <w:pPr>
        <w:spacing w:before="26"/>
        <w:ind w:left="464"/>
        <w:rPr>
          <w:rFonts w:ascii="Arial" w:eastAsia="Arial" w:hAnsi="Arial" w:cs="Arial"/>
          <w:sz w:val="21"/>
          <w:szCs w:val="21"/>
        </w:rPr>
      </w:pPr>
      <w:r w:rsidRPr="003D0253">
        <w:rPr>
          <w:rFonts w:ascii="Arial" w:hAnsi="Arial" w:cs="Arial"/>
          <w:w w:val="128"/>
          <w:sz w:val="21"/>
          <w:szCs w:val="21"/>
        </w:rPr>
        <w:t xml:space="preserve">• </w:t>
      </w:r>
      <w:r w:rsidRPr="003D0253">
        <w:rPr>
          <w:rFonts w:ascii="Arial" w:hAnsi="Arial" w:cs="Arial"/>
          <w:spacing w:val="55"/>
          <w:w w:val="128"/>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pacing w:val="-6"/>
          <w:sz w:val="21"/>
          <w:szCs w:val="21"/>
        </w:rPr>
        <w:t>t</w:t>
      </w:r>
      <w:r w:rsidRPr="003D0253">
        <w:rPr>
          <w:rFonts w:ascii="Arial" w:eastAsia="Arial" w:hAnsi="Arial" w:cs="Arial"/>
          <w:spacing w:val="3"/>
          <w:sz w:val="21"/>
          <w:szCs w:val="21"/>
        </w:rPr>
        <w:t>e</w:t>
      </w:r>
      <w:r w:rsidRPr="003D0253">
        <w:rPr>
          <w:rFonts w:ascii="Arial" w:eastAsia="Arial" w:hAnsi="Arial" w:cs="Arial"/>
          <w:spacing w:val="-3"/>
          <w:sz w:val="21"/>
          <w:szCs w:val="21"/>
        </w:rPr>
        <w:t>r</w:t>
      </w:r>
      <w:r w:rsidRPr="003D0253">
        <w:rPr>
          <w:rFonts w:ascii="Arial" w:eastAsia="Arial" w:hAnsi="Arial" w:cs="Arial"/>
          <w:spacing w:val="-2"/>
          <w:sz w:val="21"/>
          <w:szCs w:val="21"/>
        </w:rPr>
        <w:t>n</w:t>
      </w:r>
      <w:r w:rsidRPr="003D0253">
        <w:rPr>
          <w:rFonts w:ascii="Arial" w:eastAsia="Arial" w:hAnsi="Arial" w:cs="Arial"/>
          <w:spacing w:val="3"/>
          <w:sz w:val="21"/>
          <w:szCs w:val="21"/>
        </w:rPr>
        <w:t>e</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w:t>
      </w:r>
      <w:r w:rsidRPr="003D0253">
        <w:rPr>
          <w:rFonts w:ascii="Arial" w:eastAsia="Arial" w:hAnsi="Arial" w:cs="Arial"/>
          <w:spacing w:val="3"/>
          <w:sz w:val="21"/>
          <w:szCs w:val="21"/>
        </w:rPr>
        <w:t>e</w:t>
      </w:r>
      <w:r w:rsidRPr="003D0253">
        <w:rPr>
          <w:rFonts w:ascii="Arial" w:eastAsia="Arial" w:hAnsi="Arial" w:cs="Arial"/>
          <w:spacing w:val="-6"/>
          <w:sz w:val="21"/>
          <w:szCs w:val="21"/>
        </w:rPr>
        <w:t>.</w:t>
      </w:r>
      <w:r w:rsidRPr="003D0253">
        <w:rPr>
          <w:rFonts w:ascii="Arial" w:eastAsia="Arial" w:hAnsi="Arial" w:cs="Arial"/>
          <w:spacing w:val="-2"/>
          <w:sz w:val="21"/>
          <w:szCs w:val="21"/>
        </w:rPr>
        <w:t>g</w:t>
      </w:r>
      <w:r w:rsidRPr="003D0253">
        <w:rPr>
          <w:rFonts w:ascii="Arial" w:eastAsia="Arial" w:hAnsi="Arial" w:cs="Arial"/>
          <w:spacing w:val="-6"/>
          <w:sz w:val="21"/>
          <w:szCs w:val="21"/>
        </w:rPr>
        <w:t>.</w:t>
      </w:r>
      <w:r w:rsidRPr="003D0253">
        <w:rPr>
          <w:rFonts w:ascii="Arial" w:eastAsia="Arial" w:hAnsi="Arial" w:cs="Arial"/>
          <w:sz w:val="21"/>
          <w:szCs w:val="21"/>
        </w:rPr>
        <w:t xml:space="preserve">, </w:t>
      </w:r>
      <w:r w:rsidRPr="003D0253">
        <w:rPr>
          <w:rFonts w:ascii="Arial" w:eastAsia="Arial" w:hAnsi="Arial" w:cs="Arial"/>
          <w:color w:val="0462C1"/>
          <w:spacing w:val="-55"/>
          <w:sz w:val="21"/>
          <w:szCs w:val="21"/>
        </w:rPr>
        <w:t xml:space="preserve"> </w:t>
      </w:r>
      <w:hyperlink r:id="rId9">
        <w:r w:rsidRPr="003D0253">
          <w:rPr>
            <w:rFonts w:ascii="Arial" w:eastAsia="Arial" w:hAnsi="Arial" w:cs="Arial"/>
            <w:color w:val="0462C1"/>
            <w:spacing w:val="1"/>
            <w:sz w:val="21"/>
            <w:szCs w:val="21"/>
            <w:u w:val="single" w:color="0462C1"/>
          </w:rPr>
          <w:t>ww</w:t>
        </w:r>
        <w:r w:rsidRPr="003D0253">
          <w:rPr>
            <w:rFonts w:ascii="Arial" w:eastAsia="Arial" w:hAnsi="Arial" w:cs="Arial"/>
            <w:color w:val="0462C1"/>
            <w:spacing w:val="-4"/>
            <w:sz w:val="21"/>
            <w:szCs w:val="21"/>
            <w:u w:val="single" w:color="0462C1"/>
          </w:rPr>
          <w:t>w</w:t>
        </w:r>
        <w:r w:rsidRPr="003D0253">
          <w:rPr>
            <w:rFonts w:ascii="Arial" w:eastAsia="Arial" w:hAnsi="Arial" w:cs="Arial"/>
            <w:color w:val="0462C1"/>
            <w:spacing w:val="-1"/>
            <w:sz w:val="21"/>
            <w:szCs w:val="21"/>
            <w:u w:val="single" w:color="0462C1"/>
          </w:rPr>
          <w:t>.</w:t>
        </w:r>
        <w:r w:rsidRPr="003D0253">
          <w:rPr>
            <w:rFonts w:ascii="Arial" w:eastAsia="Arial" w:hAnsi="Arial" w:cs="Arial"/>
            <w:color w:val="0462C1"/>
            <w:spacing w:val="-2"/>
            <w:sz w:val="21"/>
            <w:szCs w:val="21"/>
            <w:u w:val="single" w:color="0462C1"/>
          </w:rPr>
          <w:t>go</w:t>
        </w:r>
        <w:r w:rsidRPr="003D0253">
          <w:rPr>
            <w:rFonts w:ascii="Arial" w:eastAsia="Arial" w:hAnsi="Arial" w:cs="Arial"/>
            <w:color w:val="0462C1"/>
            <w:spacing w:val="3"/>
            <w:sz w:val="21"/>
            <w:szCs w:val="21"/>
            <w:u w:val="single" w:color="0462C1"/>
          </w:rPr>
          <w:t>o</w:t>
        </w:r>
        <w:r w:rsidRPr="003D0253">
          <w:rPr>
            <w:rFonts w:ascii="Arial" w:eastAsia="Arial" w:hAnsi="Arial" w:cs="Arial"/>
            <w:color w:val="0462C1"/>
            <w:spacing w:val="-2"/>
            <w:sz w:val="21"/>
            <w:szCs w:val="21"/>
            <w:u w:val="single" w:color="0462C1"/>
          </w:rPr>
          <w:t>g</w:t>
        </w:r>
        <w:r w:rsidRPr="003D0253">
          <w:rPr>
            <w:rFonts w:ascii="Arial" w:eastAsia="Arial" w:hAnsi="Arial" w:cs="Arial"/>
            <w:color w:val="0462C1"/>
            <w:spacing w:val="-4"/>
            <w:sz w:val="21"/>
            <w:szCs w:val="21"/>
            <w:u w:val="single" w:color="0462C1"/>
          </w:rPr>
          <w:t>l</w:t>
        </w:r>
        <w:r w:rsidRPr="003D0253">
          <w:rPr>
            <w:rFonts w:ascii="Arial" w:eastAsia="Arial" w:hAnsi="Arial" w:cs="Arial"/>
            <w:color w:val="0462C1"/>
            <w:spacing w:val="3"/>
            <w:sz w:val="21"/>
            <w:szCs w:val="21"/>
            <w:u w:val="single" w:color="0462C1"/>
          </w:rPr>
          <w:t>e</w:t>
        </w:r>
        <w:r w:rsidRPr="003D0253">
          <w:rPr>
            <w:rFonts w:ascii="Arial" w:eastAsia="Arial" w:hAnsi="Arial" w:cs="Arial"/>
            <w:color w:val="0462C1"/>
            <w:spacing w:val="-1"/>
            <w:sz w:val="21"/>
            <w:szCs w:val="21"/>
            <w:u w:val="single" w:color="0462C1"/>
          </w:rPr>
          <w:t>.</w:t>
        </w:r>
        <w:r w:rsidRPr="003D0253">
          <w:rPr>
            <w:rFonts w:ascii="Arial" w:eastAsia="Arial" w:hAnsi="Arial" w:cs="Arial"/>
            <w:color w:val="0462C1"/>
            <w:spacing w:val="-5"/>
            <w:sz w:val="21"/>
            <w:szCs w:val="21"/>
            <w:u w:val="single" w:color="0462C1"/>
          </w:rPr>
          <w:t>c</w:t>
        </w:r>
        <w:r w:rsidRPr="003D0253">
          <w:rPr>
            <w:rFonts w:ascii="Arial" w:eastAsia="Arial" w:hAnsi="Arial" w:cs="Arial"/>
            <w:color w:val="0462C1"/>
            <w:spacing w:val="-2"/>
            <w:sz w:val="21"/>
            <w:szCs w:val="21"/>
            <w:u w:val="single" w:color="0462C1"/>
          </w:rPr>
          <w:t>o</w:t>
        </w:r>
        <w:r w:rsidRPr="003D0253">
          <w:rPr>
            <w:rFonts w:ascii="Arial" w:eastAsia="Arial" w:hAnsi="Arial" w:cs="Arial"/>
            <w:color w:val="0462C1"/>
            <w:spacing w:val="2"/>
            <w:sz w:val="21"/>
            <w:szCs w:val="21"/>
            <w:u w:val="single" w:color="0462C1"/>
          </w:rPr>
          <w:t>m</w:t>
        </w:r>
        <w:r w:rsidRPr="003D0253">
          <w:rPr>
            <w:rFonts w:ascii="Arial" w:eastAsia="Arial" w:hAnsi="Arial" w:cs="Arial"/>
            <w:color w:val="000000"/>
            <w:sz w:val="21"/>
            <w:szCs w:val="21"/>
          </w:rPr>
          <w:t>,</w:t>
        </w:r>
      </w:hyperlink>
      <w:r w:rsidRPr="003D0253">
        <w:rPr>
          <w:rFonts w:ascii="Arial" w:eastAsia="Arial" w:hAnsi="Arial" w:cs="Arial"/>
          <w:color w:val="000000"/>
          <w:sz w:val="21"/>
          <w:szCs w:val="21"/>
        </w:rPr>
        <w:t xml:space="preserve"> </w:t>
      </w:r>
      <w:hyperlink r:id="rId10">
        <w:r w:rsidRPr="003D0253">
          <w:rPr>
            <w:rFonts w:ascii="Arial" w:eastAsia="Arial" w:hAnsi="Arial" w:cs="Arial"/>
            <w:color w:val="0462C1"/>
            <w:spacing w:val="-4"/>
            <w:sz w:val="21"/>
            <w:szCs w:val="21"/>
            <w:u w:val="single" w:color="0462C1"/>
          </w:rPr>
          <w:t>w</w:t>
        </w:r>
        <w:r w:rsidRPr="003D0253">
          <w:rPr>
            <w:rFonts w:ascii="Arial" w:eastAsia="Arial" w:hAnsi="Arial" w:cs="Arial"/>
            <w:color w:val="0462C1"/>
            <w:spacing w:val="1"/>
            <w:sz w:val="21"/>
            <w:szCs w:val="21"/>
            <w:u w:val="single" w:color="0462C1"/>
          </w:rPr>
          <w:t>w</w:t>
        </w:r>
        <w:r w:rsidRPr="003D0253">
          <w:rPr>
            <w:rFonts w:ascii="Arial" w:eastAsia="Arial" w:hAnsi="Arial" w:cs="Arial"/>
            <w:color w:val="0462C1"/>
            <w:spacing w:val="-3"/>
            <w:sz w:val="21"/>
            <w:szCs w:val="21"/>
            <w:u w:val="single" w:color="0462C1"/>
          </w:rPr>
          <w:t>w</w:t>
        </w:r>
        <w:r w:rsidRPr="003D0253">
          <w:rPr>
            <w:rFonts w:ascii="Arial" w:eastAsia="Arial" w:hAnsi="Arial" w:cs="Arial"/>
            <w:color w:val="0462C1"/>
            <w:spacing w:val="-6"/>
            <w:sz w:val="21"/>
            <w:szCs w:val="21"/>
            <w:u w:val="single" w:color="0462C1"/>
          </w:rPr>
          <w:t>.</w:t>
        </w:r>
        <w:r w:rsidRPr="003D0253">
          <w:rPr>
            <w:rFonts w:ascii="Arial" w:eastAsia="Arial" w:hAnsi="Arial" w:cs="Arial"/>
            <w:color w:val="0462C1"/>
            <w:spacing w:val="3"/>
            <w:sz w:val="21"/>
            <w:szCs w:val="21"/>
            <w:u w:val="single" w:color="0462C1"/>
          </w:rPr>
          <w:t>b</w:t>
        </w:r>
        <w:r w:rsidRPr="003D0253">
          <w:rPr>
            <w:rFonts w:ascii="Arial" w:eastAsia="Arial" w:hAnsi="Arial" w:cs="Arial"/>
            <w:color w:val="0462C1"/>
            <w:spacing w:val="-4"/>
            <w:sz w:val="21"/>
            <w:szCs w:val="21"/>
            <w:u w:val="single" w:color="0462C1"/>
          </w:rPr>
          <w:t>i</w:t>
        </w:r>
        <w:r w:rsidRPr="003D0253">
          <w:rPr>
            <w:rFonts w:ascii="Arial" w:eastAsia="Arial" w:hAnsi="Arial" w:cs="Arial"/>
            <w:color w:val="0462C1"/>
            <w:spacing w:val="-2"/>
            <w:sz w:val="21"/>
            <w:szCs w:val="21"/>
            <w:u w:val="single" w:color="0462C1"/>
          </w:rPr>
          <w:t>ng</w:t>
        </w:r>
        <w:r w:rsidRPr="003D0253">
          <w:rPr>
            <w:rFonts w:ascii="Arial" w:eastAsia="Arial" w:hAnsi="Arial" w:cs="Arial"/>
            <w:color w:val="0462C1"/>
            <w:spacing w:val="-1"/>
            <w:sz w:val="21"/>
            <w:szCs w:val="21"/>
            <w:u w:val="single" w:color="0462C1"/>
          </w:rPr>
          <w:t>.</w:t>
        </w:r>
        <w:r w:rsidRPr="003D0253">
          <w:rPr>
            <w:rFonts w:ascii="Arial" w:eastAsia="Arial" w:hAnsi="Arial" w:cs="Arial"/>
            <w:color w:val="0462C1"/>
            <w:sz w:val="21"/>
            <w:szCs w:val="21"/>
            <w:u w:val="single" w:color="0462C1"/>
          </w:rPr>
          <w:t>c</w:t>
        </w:r>
        <w:r w:rsidRPr="003D0253">
          <w:rPr>
            <w:rFonts w:ascii="Arial" w:eastAsia="Arial" w:hAnsi="Arial" w:cs="Arial"/>
            <w:color w:val="0462C1"/>
            <w:spacing w:val="-2"/>
            <w:sz w:val="21"/>
            <w:szCs w:val="21"/>
            <w:u w:val="single" w:color="0462C1"/>
          </w:rPr>
          <w:t>o</w:t>
        </w:r>
        <w:r w:rsidRPr="003D0253">
          <w:rPr>
            <w:rFonts w:ascii="Arial" w:eastAsia="Arial" w:hAnsi="Arial" w:cs="Arial"/>
            <w:color w:val="0462C1"/>
            <w:spacing w:val="2"/>
            <w:sz w:val="21"/>
            <w:szCs w:val="21"/>
            <w:u w:val="single" w:color="0462C1"/>
          </w:rPr>
          <w:t>m</w:t>
        </w:r>
        <w:r w:rsidRPr="003D0253">
          <w:rPr>
            <w:rFonts w:ascii="Arial" w:eastAsia="Arial" w:hAnsi="Arial" w:cs="Arial"/>
            <w:color w:val="000000"/>
            <w:sz w:val="21"/>
            <w:szCs w:val="21"/>
          </w:rPr>
          <w:t>)</w:t>
        </w:r>
      </w:hyperlink>
    </w:p>
    <w:p w:rsidR="00C86F4A" w:rsidRPr="003D0253" w:rsidRDefault="006C72B5">
      <w:pPr>
        <w:spacing w:before="21"/>
        <w:ind w:left="464"/>
        <w:rPr>
          <w:rFonts w:ascii="Arial" w:eastAsia="Arial" w:hAnsi="Arial" w:cs="Arial"/>
          <w:sz w:val="21"/>
          <w:szCs w:val="21"/>
        </w:rPr>
      </w:pPr>
      <w:r w:rsidRPr="003D0253">
        <w:rPr>
          <w:rFonts w:ascii="Arial" w:hAnsi="Arial" w:cs="Arial"/>
          <w:w w:val="128"/>
          <w:sz w:val="21"/>
          <w:szCs w:val="21"/>
        </w:rPr>
        <w:t xml:space="preserve">• </w:t>
      </w:r>
      <w:r w:rsidRPr="003D0253">
        <w:rPr>
          <w:rFonts w:ascii="Arial" w:hAnsi="Arial" w:cs="Arial"/>
          <w:spacing w:val="55"/>
          <w:w w:val="128"/>
          <w:sz w:val="21"/>
          <w:szCs w:val="21"/>
        </w:rPr>
        <w:t xml:space="preserve"> </w:t>
      </w:r>
      <w:r w:rsidRPr="003D0253">
        <w:rPr>
          <w:rFonts w:ascii="Arial" w:eastAsia="Arial" w:hAnsi="Arial" w:cs="Arial"/>
          <w:spacing w:val="-2"/>
          <w:sz w:val="21"/>
          <w:szCs w:val="21"/>
        </w:rPr>
        <w:t>S</w:t>
      </w:r>
      <w:r w:rsidRPr="003D0253">
        <w:rPr>
          <w:rFonts w:ascii="Arial" w:eastAsia="Arial" w:hAnsi="Arial" w:cs="Arial"/>
          <w:spacing w:val="-1"/>
          <w:sz w:val="21"/>
          <w:szCs w:val="21"/>
        </w:rPr>
        <w:t>t</w:t>
      </w:r>
      <w:r w:rsidRPr="003D0253">
        <w:rPr>
          <w:rFonts w:ascii="Arial" w:eastAsia="Arial" w:hAnsi="Arial" w:cs="Arial"/>
          <w:spacing w:val="3"/>
          <w:sz w:val="21"/>
          <w:szCs w:val="21"/>
        </w:rPr>
        <w:t>o</w:t>
      </w:r>
      <w:r w:rsidRPr="003D0253">
        <w:rPr>
          <w:rFonts w:ascii="Arial" w:eastAsia="Arial" w:hAnsi="Arial" w:cs="Arial"/>
          <w:spacing w:val="2"/>
          <w:sz w:val="21"/>
          <w:szCs w:val="21"/>
        </w:rPr>
        <w:t>r</w:t>
      </w:r>
      <w:r w:rsidRPr="003D0253">
        <w:rPr>
          <w:rFonts w:ascii="Arial" w:eastAsia="Arial" w:hAnsi="Arial" w:cs="Arial"/>
          <w:spacing w:val="3"/>
          <w:sz w:val="21"/>
          <w:szCs w:val="21"/>
        </w:rPr>
        <w:t>e</w:t>
      </w:r>
      <w:r w:rsidRPr="003D0253">
        <w:rPr>
          <w:rFonts w:ascii="Arial" w:eastAsia="Arial" w:hAnsi="Arial" w:cs="Arial"/>
          <w:sz w:val="21"/>
          <w:szCs w:val="21"/>
        </w:rPr>
        <w:t xml:space="preserve">s </w:t>
      </w:r>
      <w:r w:rsidRPr="003D0253">
        <w:rPr>
          <w:rFonts w:ascii="Arial" w:eastAsia="Arial" w:hAnsi="Arial" w:cs="Arial"/>
          <w:spacing w:val="-3"/>
          <w:sz w:val="21"/>
          <w:szCs w:val="21"/>
        </w:rPr>
        <w:t>(</w:t>
      </w:r>
      <w:r w:rsidRPr="003D0253">
        <w:rPr>
          <w:rFonts w:ascii="Arial" w:eastAsia="Arial" w:hAnsi="Arial" w:cs="Arial"/>
          <w:spacing w:val="3"/>
          <w:sz w:val="21"/>
          <w:szCs w:val="21"/>
        </w:rPr>
        <w:t>e</w:t>
      </w:r>
      <w:r w:rsidRPr="003D0253">
        <w:rPr>
          <w:rFonts w:ascii="Arial" w:eastAsia="Arial" w:hAnsi="Arial" w:cs="Arial"/>
          <w:spacing w:val="-6"/>
          <w:sz w:val="21"/>
          <w:szCs w:val="21"/>
        </w:rPr>
        <w:t>.</w:t>
      </w:r>
      <w:r w:rsidRPr="003D0253">
        <w:rPr>
          <w:rFonts w:ascii="Arial" w:eastAsia="Arial" w:hAnsi="Arial" w:cs="Arial"/>
          <w:spacing w:val="-2"/>
          <w:sz w:val="21"/>
          <w:szCs w:val="21"/>
        </w:rPr>
        <w:t>g</w:t>
      </w:r>
      <w:r w:rsidRPr="003D0253">
        <w:rPr>
          <w:rFonts w:ascii="Arial" w:eastAsia="Arial" w:hAnsi="Arial" w:cs="Arial"/>
          <w:spacing w:val="-1"/>
          <w:sz w:val="21"/>
          <w:szCs w:val="21"/>
        </w:rPr>
        <w:t>.</w:t>
      </w:r>
      <w:r w:rsidRPr="003D0253">
        <w:rPr>
          <w:rFonts w:ascii="Arial" w:eastAsia="Arial" w:hAnsi="Arial" w:cs="Arial"/>
          <w:sz w:val="21"/>
          <w:szCs w:val="21"/>
        </w:rPr>
        <w:t xml:space="preserve">, </w:t>
      </w:r>
      <w:r w:rsidRPr="003D0253">
        <w:rPr>
          <w:rFonts w:ascii="Arial" w:eastAsia="Arial" w:hAnsi="Arial" w:cs="Arial"/>
          <w:color w:val="0462C1"/>
          <w:spacing w:val="-55"/>
          <w:sz w:val="21"/>
          <w:szCs w:val="21"/>
        </w:rPr>
        <w:t xml:space="preserve"> </w:t>
      </w:r>
      <w:hyperlink r:id="rId11">
        <w:r w:rsidRPr="003D0253">
          <w:rPr>
            <w:rFonts w:ascii="Arial" w:eastAsia="Arial" w:hAnsi="Arial" w:cs="Arial"/>
            <w:color w:val="0462C1"/>
            <w:spacing w:val="-4"/>
            <w:sz w:val="21"/>
            <w:szCs w:val="21"/>
            <w:u w:val="single" w:color="0462C1"/>
          </w:rPr>
          <w:t>w</w:t>
        </w:r>
        <w:r w:rsidRPr="003D0253">
          <w:rPr>
            <w:rFonts w:ascii="Arial" w:eastAsia="Arial" w:hAnsi="Arial" w:cs="Arial"/>
            <w:color w:val="0462C1"/>
            <w:spacing w:val="-3"/>
            <w:sz w:val="21"/>
            <w:szCs w:val="21"/>
            <w:u w:val="single" w:color="0462C1"/>
          </w:rPr>
          <w:t>w</w:t>
        </w:r>
        <w:r w:rsidRPr="003D0253">
          <w:rPr>
            <w:rFonts w:ascii="Arial" w:eastAsia="Arial" w:hAnsi="Arial" w:cs="Arial"/>
            <w:color w:val="0462C1"/>
            <w:spacing w:val="-4"/>
            <w:sz w:val="21"/>
            <w:szCs w:val="21"/>
            <w:u w:val="single" w:color="0462C1"/>
          </w:rPr>
          <w:t>w</w:t>
        </w:r>
        <w:r w:rsidRPr="003D0253">
          <w:rPr>
            <w:rFonts w:ascii="Arial" w:eastAsia="Arial" w:hAnsi="Arial" w:cs="Arial"/>
            <w:color w:val="0462C1"/>
            <w:spacing w:val="-1"/>
            <w:sz w:val="21"/>
            <w:szCs w:val="21"/>
            <w:u w:val="single" w:color="0462C1"/>
          </w:rPr>
          <w:t>.</w:t>
        </w:r>
        <w:r w:rsidRPr="003D0253">
          <w:rPr>
            <w:rFonts w:ascii="Arial" w:eastAsia="Arial" w:hAnsi="Arial" w:cs="Arial"/>
            <w:color w:val="0462C1"/>
            <w:spacing w:val="-2"/>
            <w:sz w:val="21"/>
            <w:szCs w:val="21"/>
            <w:u w:val="single" w:color="0462C1"/>
          </w:rPr>
          <w:t>a</w:t>
        </w:r>
        <w:r w:rsidRPr="003D0253">
          <w:rPr>
            <w:rFonts w:ascii="Arial" w:eastAsia="Arial" w:hAnsi="Arial" w:cs="Arial"/>
            <w:color w:val="0462C1"/>
            <w:spacing w:val="2"/>
            <w:sz w:val="21"/>
            <w:szCs w:val="21"/>
            <w:u w:val="single" w:color="0462C1"/>
          </w:rPr>
          <w:t>m</w:t>
        </w:r>
        <w:r w:rsidRPr="003D0253">
          <w:rPr>
            <w:rFonts w:ascii="Arial" w:eastAsia="Arial" w:hAnsi="Arial" w:cs="Arial"/>
            <w:color w:val="0462C1"/>
            <w:spacing w:val="-2"/>
            <w:sz w:val="21"/>
            <w:szCs w:val="21"/>
            <w:u w:val="single" w:color="0462C1"/>
          </w:rPr>
          <w:t>a</w:t>
        </w:r>
        <w:r w:rsidRPr="003D0253">
          <w:rPr>
            <w:rFonts w:ascii="Arial" w:eastAsia="Arial" w:hAnsi="Arial" w:cs="Arial"/>
            <w:color w:val="0462C1"/>
            <w:sz w:val="21"/>
            <w:szCs w:val="21"/>
            <w:u w:val="single" w:color="0462C1"/>
          </w:rPr>
          <w:t>z</w:t>
        </w:r>
        <w:r w:rsidRPr="003D0253">
          <w:rPr>
            <w:rFonts w:ascii="Arial" w:eastAsia="Arial" w:hAnsi="Arial" w:cs="Arial"/>
            <w:color w:val="0462C1"/>
            <w:spacing w:val="-2"/>
            <w:sz w:val="21"/>
            <w:szCs w:val="21"/>
            <w:u w:val="single" w:color="0462C1"/>
          </w:rPr>
          <w:t>on</w:t>
        </w:r>
        <w:r w:rsidRPr="003D0253">
          <w:rPr>
            <w:rFonts w:ascii="Arial" w:eastAsia="Arial" w:hAnsi="Arial" w:cs="Arial"/>
            <w:color w:val="0462C1"/>
            <w:spacing w:val="-1"/>
            <w:sz w:val="21"/>
            <w:szCs w:val="21"/>
            <w:u w:val="single" w:color="0462C1"/>
          </w:rPr>
          <w:t>.</w:t>
        </w:r>
        <w:r w:rsidRPr="003D0253">
          <w:rPr>
            <w:rFonts w:ascii="Arial" w:eastAsia="Arial" w:hAnsi="Arial" w:cs="Arial"/>
            <w:color w:val="0462C1"/>
            <w:spacing w:val="1"/>
            <w:sz w:val="21"/>
            <w:szCs w:val="21"/>
            <w:u w:val="single" w:color="0462C1"/>
          </w:rPr>
          <w:t>c</w:t>
        </w:r>
        <w:r w:rsidRPr="003D0253">
          <w:rPr>
            <w:rFonts w:ascii="Arial" w:eastAsia="Arial" w:hAnsi="Arial" w:cs="Arial"/>
            <w:color w:val="0462C1"/>
            <w:spacing w:val="-7"/>
            <w:sz w:val="21"/>
            <w:szCs w:val="21"/>
            <w:u w:val="single" w:color="0462C1"/>
          </w:rPr>
          <w:t>o</w:t>
        </w:r>
        <w:r w:rsidRPr="003D0253">
          <w:rPr>
            <w:rFonts w:ascii="Arial" w:eastAsia="Arial" w:hAnsi="Arial" w:cs="Arial"/>
            <w:color w:val="0462C1"/>
            <w:spacing w:val="2"/>
            <w:sz w:val="21"/>
            <w:szCs w:val="21"/>
            <w:u w:val="single" w:color="0462C1"/>
          </w:rPr>
          <w:t>m</w:t>
        </w:r>
        <w:r w:rsidRPr="003D0253">
          <w:rPr>
            <w:rFonts w:ascii="Arial" w:eastAsia="Arial" w:hAnsi="Arial" w:cs="Arial"/>
            <w:color w:val="000000"/>
            <w:sz w:val="21"/>
            <w:szCs w:val="21"/>
          </w:rPr>
          <w:t xml:space="preserve">, </w:t>
        </w:r>
        <w:r w:rsidRPr="003D0253">
          <w:rPr>
            <w:rFonts w:ascii="Arial" w:eastAsia="Arial" w:hAnsi="Arial" w:cs="Arial"/>
            <w:color w:val="0462C1"/>
            <w:spacing w:val="-55"/>
            <w:sz w:val="21"/>
            <w:szCs w:val="21"/>
          </w:rPr>
          <w:t xml:space="preserve"> </w:t>
        </w:r>
      </w:hyperlink>
      <w:hyperlink r:id="rId12">
        <w:r w:rsidRPr="003D0253">
          <w:rPr>
            <w:rFonts w:ascii="Arial" w:eastAsia="Arial" w:hAnsi="Arial" w:cs="Arial"/>
            <w:color w:val="0462C1"/>
            <w:spacing w:val="-8"/>
            <w:sz w:val="21"/>
            <w:szCs w:val="21"/>
            <w:u w:val="single" w:color="0462C1"/>
          </w:rPr>
          <w:t>w</w:t>
        </w:r>
        <w:r w:rsidRPr="003D0253">
          <w:rPr>
            <w:rFonts w:ascii="Arial" w:eastAsia="Arial" w:hAnsi="Arial" w:cs="Arial"/>
            <w:color w:val="0462C1"/>
            <w:spacing w:val="1"/>
            <w:sz w:val="21"/>
            <w:szCs w:val="21"/>
            <w:u w:val="single" w:color="0462C1"/>
          </w:rPr>
          <w:t>w</w:t>
        </w:r>
        <w:r w:rsidRPr="003D0253">
          <w:rPr>
            <w:rFonts w:ascii="Arial" w:eastAsia="Arial" w:hAnsi="Arial" w:cs="Arial"/>
            <w:color w:val="0462C1"/>
            <w:spacing w:val="-4"/>
            <w:sz w:val="21"/>
            <w:szCs w:val="21"/>
            <w:u w:val="single" w:color="0462C1"/>
          </w:rPr>
          <w:t>w</w:t>
        </w:r>
        <w:r w:rsidRPr="003D0253">
          <w:rPr>
            <w:rFonts w:ascii="Arial" w:eastAsia="Arial" w:hAnsi="Arial" w:cs="Arial"/>
            <w:color w:val="0462C1"/>
            <w:spacing w:val="-6"/>
            <w:sz w:val="21"/>
            <w:szCs w:val="21"/>
            <w:u w:val="single" w:color="0462C1"/>
          </w:rPr>
          <w:t>.</w:t>
        </w:r>
        <w:r w:rsidRPr="003D0253">
          <w:rPr>
            <w:rFonts w:ascii="Arial" w:eastAsia="Arial" w:hAnsi="Arial" w:cs="Arial"/>
            <w:color w:val="0462C1"/>
            <w:spacing w:val="-2"/>
            <w:sz w:val="21"/>
            <w:szCs w:val="21"/>
            <w:u w:val="single" w:color="0462C1"/>
          </w:rPr>
          <w:t>b</w:t>
        </w:r>
        <w:r w:rsidRPr="003D0253">
          <w:rPr>
            <w:rFonts w:ascii="Arial" w:eastAsia="Arial" w:hAnsi="Arial" w:cs="Arial"/>
            <w:color w:val="0462C1"/>
            <w:spacing w:val="3"/>
            <w:sz w:val="21"/>
            <w:szCs w:val="21"/>
            <w:u w:val="single" w:color="0462C1"/>
          </w:rPr>
          <w:t>e</w:t>
        </w:r>
        <w:r w:rsidRPr="003D0253">
          <w:rPr>
            <w:rFonts w:ascii="Arial" w:eastAsia="Arial" w:hAnsi="Arial" w:cs="Arial"/>
            <w:color w:val="0462C1"/>
            <w:sz w:val="21"/>
            <w:szCs w:val="21"/>
            <w:u w:val="single" w:color="0462C1"/>
          </w:rPr>
          <w:t>s</w:t>
        </w:r>
        <w:r w:rsidRPr="003D0253">
          <w:rPr>
            <w:rFonts w:ascii="Arial" w:eastAsia="Arial" w:hAnsi="Arial" w:cs="Arial"/>
            <w:color w:val="0462C1"/>
            <w:spacing w:val="-6"/>
            <w:sz w:val="21"/>
            <w:szCs w:val="21"/>
            <w:u w:val="single" w:color="0462C1"/>
          </w:rPr>
          <w:t>t</w:t>
        </w:r>
        <w:r w:rsidRPr="003D0253">
          <w:rPr>
            <w:rFonts w:ascii="Arial" w:eastAsia="Arial" w:hAnsi="Arial" w:cs="Arial"/>
            <w:color w:val="0462C1"/>
            <w:spacing w:val="-2"/>
            <w:sz w:val="21"/>
            <w:szCs w:val="21"/>
            <w:u w:val="single" w:color="0462C1"/>
          </w:rPr>
          <w:t>b</w:t>
        </w:r>
        <w:r w:rsidRPr="003D0253">
          <w:rPr>
            <w:rFonts w:ascii="Arial" w:eastAsia="Arial" w:hAnsi="Arial" w:cs="Arial"/>
            <w:color w:val="0462C1"/>
            <w:spacing w:val="3"/>
            <w:sz w:val="21"/>
            <w:szCs w:val="21"/>
            <w:u w:val="single" w:color="0462C1"/>
          </w:rPr>
          <w:t>u</w:t>
        </w:r>
        <w:r w:rsidRPr="003D0253">
          <w:rPr>
            <w:rFonts w:ascii="Arial" w:eastAsia="Arial" w:hAnsi="Arial" w:cs="Arial"/>
            <w:color w:val="0462C1"/>
            <w:spacing w:val="-5"/>
            <w:sz w:val="21"/>
            <w:szCs w:val="21"/>
            <w:u w:val="single" w:color="0462C1"/>
          </w:rPr>
          <w:t>y</w:t>
        </w:r>
        <w:r w:rsidRPr="003D0253">
          <w:rPr>
            <w:rFonts w:ascii="Arial" w:eastAsia="Arial" w:hAnsi="Arial" w:cs="Arial"/>
            <w:color w:val="0462C1"/>
            <w:spacing w:val="-1"/>
            <w:sz w:val="21"/>
            <w:szCs w:val="21"/>
            <w:u w:val="single" w:color="0462C1"/>
          </w:rPr>
          <w:t>.</w:t>
        </w:r>
        <w:r w:rsidRPr="003D0253">
          <w:rPr>
            <w:rFonts w:ascii="Arial" w:eastAsia="Arial" w:hAnsi="Arial" w:cs="Arial"/>
            <w:color w:val="0462C1"/>
            <w:sz w:val="21"/>
            <w:szCs w:val="21"/>
            <w:u w:val="single" w:color="0462C1"/>
          </w:rPr>
          <w:t>c</w:t>
        </w:r>
        <w:r w:rsidRPr="003D0253">
          <w:rPr>
            <w:rFonts w:ascii="Arial" w:eastAsia="Arial" w:hAnsi="Arial" w:cs="Arial"/>
            <w:color w:val="0462C1"/>
            <w:spacing w:val="-2"/>
            <w:sz w:val="21"/>
            <w:szCs w:val="21"/>
            <w:u w:val="single" w:color="0462C1"/>
          </w:rPr>
          <w:t>o</w:t>
        </w:r>
        <w:r w:rsidRPr="003D0253">
          <w:rPr>
            <w:rFonts w:ascii="Arial" w:eastAsia="Arial" w:hAnsi="Arial" w:cs="Arial"/>
            <w:color w:val="0462C1"/>
            <w:spacing w:val="2"/>
            <w:sz w:val="21"/>
            <w:szCs w:val="21"/>
            <w:u w:val="single" w:color="0462C1"/>
          </w:rPr>
          <w:t>m</w:t>
        </w:r>
        <w:r w:rsidRPr="003D0253">
          <w:rPr>
            <w:rFonts w:ascii="Arial" w:eastAsia="Arial" w:hAnsi="Arial" w:cs="Arial"/>
            <w:color w:val="000000"/>
            <w:sz w:val="21"/>
            <w:szCs w:val="21"/>
          </w:rPr>
          <w:t xml:space="preserve">, </w:t>
        </w:r>
      </w:hyperlink>
      <w:hyperlink r:id="rId13">
        <w:r w:rsidRPr="003D0253">
          <w:rPr>
            <w:rFonts w:ascii="Arial" w:eastAsia="Arial" w:hAnsi="Arial" w:cs="Arial"/>
            <w:color w:val="0462C1"/>
            <w:spacing w:val="1"/>
            <w:sz w:val="21"/>
            <w:szCs w:val="21"/>
            <w:u w:val="single" w:color="0462C1"/>
          </w:rPr>
          <w:t>w</w:t>
        </w:r>
        <w:r w:rsidRPr="003D0253">
          <w:rPr>
            <w:rFonts w:ascii="Arial" w:eastAsia="Arial" w:hAnsi="Arial" w:cs="Arial"/>
            <w:color w:val="0462C1"/>
            <w:spacing w:val="-3"/>
            <w:sz w:val="21"/>
            <w:szCs w:val="21"/>
            <w:u w:val="single" w:color="0462C1"/>
          </w:rPr>
          <w:t>w</w:t>
        </w:r>
        <w:r w:rsidRPr="003D0253">
          <w:rPr>
            <w:rFonts w:ascii="Arial" w:eastAsia="Arial" w:hAnsi="Arial" w:cs="Arial"/>
            <w:color w:val="0462C1"/>
            <w:spacing w:val="-4"/>
            <w:sz w:val="21"/>
            <w:szCs w:val="21"/>
            <w:u w:val="single" w:color="0462C1"/>
          </w:rPr>
          <w:t>w</w:t>
        </w:r>
        <w:r w:rsidRPr="003D0253">
          <w:rPr>
            <w:rFonts w:ascii="Arial" w:eastAsia="Arial" w:hAnsi="Arial" w:cs="Arial"/>
            <w:color w:val="0462C1"/>
            <w:spacing w:val="4"/>
            <w:sz w:val="21"/>
            <w:szCs w:val="21"/>
            <w:u w:val="single" w:color="0462C1"/>
          </w:rPr>
          <w:t>.</w:t>
        </w:r>
        <w:r w:rsidRPr="003D0253">
          <w:rPr>
            <w:rFonts w:ascii="Arial" w:eastAsia="Arial" w:hAnsi="Arial" w:cs="Arial"/>
            <w:color w:val="0462C1"/>
            <w:spacing w:val="-8"/>
            <w:sz w:val="21"/>
            <w:szCs w:val="21"/>
            <w:u w:val="single" w:color="0462C1"/>
          </w:rPr>
          <w:t>w</w:t>
        </w:r>
        <w:r w:rsidRPr="003D0253">
          <w:rPr>
            <w:rFonts w:ascii="Arial" w:eastAsia="Arial" w:hAnsi="Arial" w:cs="Arial"/>
            <w:color w:val="0462C1"/>
            <w:spacing w:val="3"/>
            <w:sz w:val="21"/>
            <w:szCs w:val="21"/>
            <w:u w:val="single" w:color="0462C1"/>
          </w:rPr>
          <w:t>a</w:t>
        </w:r>
        <w:r w:rsidRPr="003D0253">
          <w:rPr>
            <w:rFonts w:ascii="Arial" w:eastAsia="Arial" w:hAnsi="Arial" w:cs="Arial"/>
            <w:color w:val="0462C1"/>
            <w:spacing w:val="-8"/>
            <w:sz w:val="21"/>
            <w:szCs w:val="21"/>
            <w:u w:val="single" w:color="0462C1"/>
          </w:rPr>
          <w:t>l</w:t>
        </w:r>
        <w:r w:rsidRPr="003D0253">
          <w:rPr>
            <w:rFonts w:ascii="Arial" w:eastAsia="Arial" w:hAnsi="Arial" w:cs="Arial"/>
            <w:color w:val="0462C1"/>
            <w:spacing w:val="2"/>
            <w:sz w:val="21"/>
            <w:szCs w:val="21"/>
            <w:u w:val="single" w:color="0462C1"/>
          </w:rPr>
          <w:t>m</w:t>
        </w:r>
        <w:r w:rsidRPr="003D0253">
          <w:rPr>
            <w:rFonts w:ascii="Arial" w:eastAsia="Arial" w:hAnsi="Arial" w:cs="Arial"/>
            <w:color w:val="0462C1"/>
            <w:spacing w:val="3"/>
            <w:sz w:val="21"/>
            <w:szCs w:val="21"/>
            <w:u w:val="single" w:color="0462C1"/>
          </w:rPr>
          <w:t>a</w:t>
        </w:r>
        <w:r w:rsidRPr="003D0253">
          <w:rPr>
            <w:rFonts w:ascii="Arial" w:eastAsia="Arial" w:hAnsi="Arial" w:cs="Arial"/>
            <w:color w:val="0462C1"/>
            <w:spacing w:val="2"/>
            <w:sz w:val="21"/>
            <w:szCs w:val="21"/>
            <w:u w:val="single" w:color="0462C1"/>
          </w:rPr>
          <w:t>r</w:t>
        </w:r>
        <w:r w:rsidRPr="003D0253">
          <w:rPr>
            <w:rFonts w:ascii="Arial" w:eastAsia="Arial" w:hAnsi="Arial" w:cs="Arial"/>
            <w:color w:val="0462C1"/>
            <w:spacing w:val="-1"/>
            <w:sz w:val="21"/>
            <w:szCs w:val="21"/>
            <w:u w:val="single" w:color="0462C1"/>
          </w:rPr>
          <w:t>t</w:t>
        </w:r>
        <w:r w:rsidRPr="003D0253">
          <w:rPr>
            <w:rFonts w:ascii="Arial" w:eastAsia="Arial" w:hAnsi="Arial" w:cs="Arial"/>
            <w:color w:val="0462C1"/>
            <w:spacing w:val="-6"/>
            <w:sz w:val="21"/>
            <w:szCs w:val="21"/>
            <w:u w:val="single" w:color="0462C1"/>
          </w:rPr>
          <w:t>.</w:t>
        </w:r>
        <w:r w:rsidRPr="003D0253">
          <w:rPr>
            <w:rFonts w:ascii="Arial" w:eastAsia="Arial" w:hAnsi="Arial" w:cs="Arial"/>
            <w:color w:val="0462C1"/>
            <w:spacing w:val="1"/>
            <w:sz w:val="21"/>
            <w:szCs w:val="21"/>
            <w:u w:val="single" w:color="0462C1"/>
          </w:rPr>
          <w:t>c</w:t>
        </w:r>
        <w:r w:rsidRPr="003D0253">
          <w:rPr>
            <w:rFonts w:ascii="Arial" w:eastAsia="Arial" w:hAnsi="Arial" w:cs="Arial"/>
            <w:color w:val="0462C1"/>
            <w:spacing w:val="-7"/>
            <w:sz w:val="21"/>
            <w:szCs w:val="21"/>
            <w:u w:val="single" w:color="0462C1"/>
          </w:rPr>
          <w:t>o</w:t>
        </w:r>
        <w:r w:rsidRPr="003D0253">
          <w:rPr>
            <w:rFonts w:ascii="Arial" w:eastAsia="Arial" w:hAnsi="Arial" w:cs="Arial"/>
            <w:color w:val="0462C1"/>
            <w:spacing w:val="2"/>
            <w:sz w:val="21"/>
            <w:szCs w:val="21"/>
            <w:u w:val="single" w:color="0462C1"/>
          </w:rPr>
          <w:t>m</w:t>
        </w:r>
        <w:r w:rsidRPr="003D0253">
          <w:rPr>
            <w:rFonts w:ascii="Arial" w:eastAsia="Arial" w:hAnsi="Arial" w:cs="Arial"/>
            <w:color w:val="000000"/>
            <w:sz w:val="21"/>
            <w:szCs w:val="21"/>
          </w:rPr>
          <w:t xml:space="preserve">, </w:t>
        </w:r>
        <w:r w:rsidRPr="003D0253">
          <w:rPr>
            <w:rFonts w:ascii="Arial" w:eastAsia="Arial" w:hAnsi="Arial" w:cs="Arial"/>
            <w:color w:val="0462C1"/>
            <w:spacing w:val="-55"/>
            <w:sz w:val="21"/>
            <w:szCs w:val="21"/>
          </w:rPr>
          <w:t xml:space="preserve"> </w:t>
        </w:r>
      </w:hyperlink>
      <w:hyperlink r:id="rId14">
        <w:r w:rsidRPr="003D0253">
          <w:rPr>
            <w:rFonts w:ascii="Arial" w:eastAsia="Arial" w:hAnsi="Arial" w:cs="Arial"/>
            <w:color w:val="0462C1"/>
            <w:spacing w:val="-4"/>
            <w:sz w:val="21"/>
            <w:szCs w:val="21"/>
            <w:u w:val="single" w:color="0462C1"/>
          </w:rPr>
          <w:t>w</w:t>
        </w:r>
        <w:r w:rsidRPr="003D0253">
          <w:rPr>
            <w:rFonts w:ascii="Arial" w:eastAsia="Arial" w:hAnsi="Arial" w:cs="Arial"/>
            <w:color w:val="0462C1"/>
            <w:spacing w:val="1"/>
            <w:sz w:val="21"/>
            <w:szCs w:val="21"/>
            <w:u w:val="single" w:color="0462C1"/>
          </w:rPr>
          <w:t>w</w:t>
        </w:r>
        <w:r w:rsidRPr="003D0253">
          <w:rPr>
            <w:rFonts w:ascii="Arial" w:eastAsia="Arial" w:hAnsi="Arial" w:cs="Arial"/>
            <w:color w:val="0462C1"/>
            <w:spacing w:val="-4"/>
            <w:sz w:val="21"/>
            <w:szCs w:val="21"/>
            <w:u w:val="single" w:color="0462C1"/>
          </w:rPr>
          <w:t>w</w:t>
        </w:r>
        <w:r w:rsidRPr="003D0253">
          <w:rPr>
            <w:rFonts w:ascii="Arial" w:eastAsia="Arial" w:hAnsi="Arial" w:cs="Arial"/>
            <w:color w:val="0462C1"/>
            <w:spacing w:val="-1"/>
            <w:sz w:val="21"/>
            <w:szCs w:val="21"/>
            <w:u w:val="single" w:color="0462C1"/>
          </w:rPr>
          <w:t>.t</w:t>
        </w:r>
        <w:r w:rsidRPr="003D0253">
          <w:rPr>
            <w:rFonts w:ascii="Arial" w:eastAsia="Arial" w:hAnsi="Arial" w:cs="Arial"/>
            <w:color w:val="0462C1"/>
            <w:spacing w:val="3"/>
            <w:sz w:val="21"/>
            <w:szCs w:val="21"/>
            <w:u w:val="single" w:color="0462C1"/>
          </w:rPr>
          <w:t>a</w:t>
        </w:r>
        <w:r w:rsidRPr="003D0253">
          <w:rPr>
            <w:rFonts w:ascii="Arial" w:eastAsia="Arial" w:hAnsi="Arial" w:cs="Arial"/>
            <w:color w:val="0462C1"/>
            <w:spacing w:val="2"/>
            <w:sz w:val="21"/>
            <w:szCs w:val="21"/>
            <w:u w:val="single" w:color="0462C1"/>
          </w:rPr>
          <w:t>r</w:t>
        </w:r>
        <w:r w:rsidRPr="003D0253">
          <w:rPr>
            <w:rFonts w:ascii="Arial" w:eastAsia="Arial" w:hAnsi="Arial" w:cs="Arial"/>
            <w:color w:val="0462C1"/>
            <w:spacing w:val="-7"/>
            <w:sz w:val="21"/>
            <w:szCs w:val="21"/>
            <w:u w:val="single" w:color="0462C1"/>
          </w:rPr>
          <w:t>g</w:t>
        </w:r>
        <w:r w:rsidRPr="003D0253">
          <w:rPr>
            <w:rFonts w:ascii="Arial" w:eastAsia="Arial" w:hAnsi="Arial" w:cs="Arial"/>
            <w:color w:val="0462C1"/>
            <w:spacing w:val="3"/>
            <w:sz w:val="21"/>
            <w:szCs w:val="21"/>
            <w:u w:val="single" w:color="0462C1"/>
          </w:rPr>
          <w:t>e</w:t>
        </w:r>
        <w:r w:rsidRPr="003D0253">
          <w:rPr>
            <w:rFonts w:ascii="Arial" w:eastAsia="Arial" w:hAnsi="Arial" w:cs="Arial"/>
            <w:color w:val="0462C1"/>
            <w:spacing w:val="-1"/>
            <w:sz w:val="21"/>
            <w:szCs w:val="21"/>
            <w:u w:val="single" w:color="0462C1"/>
          </w:rPr>
          <w:t>t</w:t>
        </w:r>
        <w:r w:rsidRPr="003D0253">
          <w:rPr>
            <w:rFonts w:ascii="Arial" w:eastAsia="Arial" w:hAnsi="Arial" w:cs="Arial"/>
            <w:color w:val="0462C1"/>
            <w:spacing w:val="-6"/>
            <w:sz w:val="21"/>
            <w:szCs w:val="21"/>
            <w:u w:val="single" w:color="0462C1"/>
          </w:rPr>
          <w:t>.</w:t>
        </w:r>
        <w:r w:rsidRPr="003D0253">
          <w:rPr>
            <w:rFonts w:ascii="Arial" w:eastAsia="Arial" w:hAnsi="Arial" w:cs="Arial"/>
            <w:color w:val="0462C1"/>
            <w:sz w:val="21"/>
            <w:szCs w:val="21"/>
            <w:u w:val="single" w:color="0462C1"/>
          </w:rPr>
          <w:t>c</w:t>
        </w:r>
        <w:r w:rsidRPr="003D0253">
          <w:rPr>
            <w:rFonts w:ascii="Arial" w:eastAsia="Arial" w:hAnsi="Arial" w:cs="Arial"/>
            <w:color w:val="0462C1"/>
            <w:spacing w:val="-2"/>
            <w:sz w:val="21"/>
            <w:szCs w:val="21"/>
            <w:u w:val="single" w:color="0462C1"/>
          </w:rPr>
          <w:t>o</w:t>
        </w:r>
        <w:r w:rsidRPr="003D0253">
          <w:rPr>
            <w:rFonts w:ascii="Arial" w:eastAsia="Arial" w:hAnsi="Arial" w:cs="Arial"/>
            <w:color w:val="0462C1"/>
            <w:spacing w:val="2"/>
            <w:sz w:val="21"/>
            <w:szCs w:val="21"/>
            <w:u w:val="single" w:color="0462C1"/>
          </w:rPr>
          <w:t>m</w:t>
        </w:r>
        <w:r w:rsidRPr="003D0253">
          <w:rPr>
            <w:rFonts w:ascii="Arial" w:eastAsia="Arial" w:hAnsi="Arial" w:cs="Arial"/>
            <w:color w:val="000000"/>
            <w:sz w:val="21"/>
            <w:szCs w:val="21"/>
          </w:rPr>
          <w:t>)</w:t>
        </w:r>
      </w:hyperlink>
    </w:p>
    <w:p w:rsidR="00C86F4A" w:rsidRPr="003D0253" w:rsidRDefault="006C72B5">
      <w:pPr>
        <w:spacing w:before="26"/>
        <w:ind w:left="464"/>
        <w:rPr>
          <w:rFonts w:ascii="Arial" w:eastAsia="Arial" w:hAnsi="Arial" w:cs="Arial"/>
          <w:sz w:val="21"/>
          <w:szCs w:val="21"/>
        </w:rPr>
      </w:pPr>
      <w:r w:rsidRPr="003D0253">
        <w:rPr>
          <w:rFonts w:ascii="Arial" w:hAnsi="Arial" w:cs="Arial"/>
          <w:w w:val="128"/>
          <w:sz w:val="21"/>
          <w:szCs w:val="21"/>
        </w:rPr>
        <w:t xml:space="preserve">• </w:t>
      </w:r>
      <w:r w:rsidRPr="003D0253">
        <w:rPr>
          <w:rFonts w:ascii="Arial" w:hAnsi="Arial" w:cs="Arial"/>
          <w:spacing w:val="55"/>
          <w:w w:val="128"/>
          <w:sz w:val="21"/>
          <w:szCs w:val="21"/>
        </w:rPr>
        <w:t xml:space="preserve"> </w:t>
      </w:r>
      <w:r w:rsidRPr="003D0253">
        <w:rPr>
          <w:rFonts w:ascii="Arial" w:eastAsia="Arial" w:hAnsi="Arial" w:cs="Arial"/>
          <w:spacing w:val="-2"/>
          <w:sz w:val="21"/>
          <w:szCs w:val="21"/>
        </w:rPr>
        <w:t>B</w:t>
      </w:r>
      <w:r w:rsidRPr="003D0253">
        <w:rPr>
          <w:rFonts w:ascii="Arial" w:eastAsia="Arial" w:hAnsi="Arial" w:cs="Arial"/>
          <w:spacing w:val="3"/>
          <w:sz w:val="21"/>
          <w:szCs w:val="21"/>
        </w:rPr>
        <w:t>oo</w:t>
      </w:r>
      <w:r w:rsidRPr="003D0253">
        <w:rPr>
          <w:rFonts w:ascii="Arial" w:eastAsia="Arial" w:hAnsi="Arial" w:cs="Arial"/>
          <w:sz w:val="21"/>
          <w:szCs w:val="21"/>
        </w:rPr>
        <w:t>ks</w:t>
      </w:r>
      <w:r w:rsidRPr="003D0253">
        <w:rPr>
          <w:rFonts w:ascii="Arial" w:eastAsia="Arial" w:hAnsi="Arial" w:cs="Arial"/>
          <w:spacing w:val="-5"/>
          <w:sz w:val="21"/>
          <w:szCs w:val="21"/>
        </w:rPr>
        <w:t xml:space="preserve"> </w:t>
      </w:r>
      <w:r w:rsidRPr="003D0253">
        <w:rPr>
          <w:rFonts w:ascii="Arial" w:eastAsia="Arial" w:hAnsi="Arial" w:cs="Arial"/>
          <w:spacing w:val="-2"/>
          <w:sz w:val="21"/>
          <w:szCs w:val="21"/>
        </w:rPr>
        <w:t>abou</w:t>
      </w:r>
      <w:r w:rsidRPr="003D0253">
        <w:rPr>
          <w:rFonts w:ascii="Arial" w:eastAsia="Arial" w:hAnsi="Arial" w:cs="Arial"/>
          <w:sz w:val="21"/>
          <w:szCs w:val="21"/>
        </w:rPr>
        <w:t>t</w:t>
      </w:r>
      <w:r w:rsidRPr="003D0253">
        <w:rPr>
          <w:rFonts w:ascii="Arial" w:eastAsia="Arial" w:hAnsi="Arial" w:cs="Arial"/>
          <w:spacing w:val="8"/>
          <w:sz w:val="21"/>
          <w:szCs w:val="21"/>
        </w:rPr>
        <w:t xml:space="preserve"> </w:t>
      </w:r>
      <w:r w:rsidRPr="003D0253">
        <w:rPr>
          <w:rFonts w:ascii="Arial" w:eastAsia="Arial" w:hAnsi="Arial" w:cs="Arial"/>
          <w:spacing w:val="-10"/>
          <w:sz w:val="21"/>
          <w:szCs w:val="21"/>
        </w:rPr>
        <w:t>y</w:t>
      </w:r>
      <w:r w:rsidRPr="003D0253">
        <w:rPr>
          <w:rFonts w:ascii="Arial" w:eastAsia="Arial" w:hAnsi="Arial" w:cs="Arial"/>
          <w:spacing w:val="-2"/>
          <w:sz w:val="21"/>
          <w:szCs w:val="21"/>
        </w:rPr>
        <w:t>ou</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2"/>
          <w:sz w:val="21"/>
          <w:szCs w:val="21"/>
        </w:rPr>
        <w:t>o</w:t>
      </w:r>
      <w:r w:rsidRPr="003D0253">
        <w:rPr>
          <w:rFonts w:ascii="Arial" w:eastAsia="Arial" w:hAnsi="Arial" w:cs="Arial"/>
          <w:spacing w:val="3"/>
          <w:sz w:val="21"/>
          <w:szCs w:val="21"/>
        </w:rPr>
        <w:t>p</w:t>
      </w:r>
      <w:r w:rsidRPr="003D0253">
        <w:rPr>
          <w:rFonts w:ascii="Arial" w:eastAsia="Arial" w:hAnsi="Arial" w:cs="Arial"/>
          <w:spacing w:val="-4"/>
          <w:sz w:val="21"/>
          <w:szCs w:val="21"/>
        </w:rPr>
        <w:t>i</w:t>
      </w:r>
      <w:r w:rsidRPr="003D0253">
        <w:rPr>
          <w:rFonts w:ascii="Arial" w:eastAsia="Arial" w:hAnsi="Arial" w:cs="Arial"/>
          <w:sz w:val="21"/>
          <w:szCs w:val="21"/>
        </w:rPr>
        <w:t>c</w:t>
      </w:r>
      <w:r w:rsidRPr="003D0253">
        <w:rPr>
          <w:rFonts w:ascii="Arial" w:eastAsia="Arial" w:hAnsi="Arial" w:cs="Arial"/>
          <w:spacing w:val="2"/>
          <w:sz w:val="21"/>
          <w:szCs w:val="21"/>
        </w:rPr>
        <w:t>(</w:t>
      </w:r>
      <w:r w:rsidRPr="003D0253">
        <w:rPr>
          <w:rFonts w:ascii="Arial" w:eastAsia="Arial" w:hAnsi="Arial" w:cs="Arial"/>
          <w:spacing w:val="-5"/>
          <w:sz w:val="21"/>
          <w:szCs w:val="21"/>
        </w:rPr>
        <w:t>s</w:t>
      </w:r>
      <w:r w:rsidRPr="003D0253">
        <w:rPr>
          <w:rFonts w:ascii="Arial" w:eastAsia="Arial" w:hAnsi="Arial" w:cs="Arial"/>
          <w:sz w:val="21"/>
          <w:szCs w:val="21"/>
        </w:rPr>
        <w:t>)</w:t>
      </w:r>
      <w:r w:rsidRPr="003D0253">
        <w:rPr>
          <w:rFonts w:ascii="Arial" w:eastAsia="Arial" w:hAnsi="Arial" w:cs="Arial"/>
          <w:spacing w:val="1"/>
          <w:sz w:val="21"/>
          <w:szCs w:val="21"/>
        </w:rPr>
        <w:t xml:space="preserve"> </w:t>
      </w:r>
      <w:r w:rsidRPr="003D0253">
        <w:rPr>
          <w:rFonts w:ascii="Arial" w:eastAsia="Arial" w:hAnsi="Arial" w:cs="Arial"/>
          <w:spacing w:val="2"/>
          <w:sz w:val="21"/>
          <w:szCs w:val="21"/>
        </w:rPr>
        <w:t>(</w:t>
      </w:r>
      <w:r w:rsidRPr="003D0253">
        <w:rPr>
          <w:rFonts w:ascii="Arial" w:eastAsia="Arial" w:hAnsi="Arial" w:cs="Arial"/>
          <w:spacing w:val="-8"/>
          <w:sz w:val="21"/>
          <w:szCs w:val="21"/>
        </w:rPr>
        <w:t>l</w:t>
      </w:r>
      <w:r w:rsidRPr="003D0253">
        <w:rPr>
          <w:rFonts w:ascii="Arial" w:eastAsia="Arial" w:hAnsi="Arial" w:cs="Arial"/>
          <w:spacing w:val="-2"/>
          <w:sz w:val="21"/>
          <w:szCs w:val="21"/>
        </w:rPr>
        <w:t>o</w:t>
      </w:r>
      <w:r w:rsidRPr="003D0253">
        <w:rPr>
          <w:rFonts w:ascii="Arial" w:eastAsia="Arial" w:hAnsi="Arial" w:cs="Arial"/>
          <w:spacing w:val="3"/>
          <w:sz w:val="21"/>
          <w:szCs w:val="21"/>
        </w:rPr>
        <w:t>o</w:t>
      </w:r>
      <w:r w:rsidRPr="003D0253">
        <w:rPr>
          <w:rFonts w:ascii="Arial" w:eastAsia="Arial" w:hAnsi="Arial" w:cs="Arial"/>
          <w:sz w:val="21"/>
          <w:szCs w:val="21"/>
        </w:rPr>
        <w:t xml:space="preserve">k </w:t>
      </w:r>
      <w:r w:rsidRPr="003D0253">
        <w:rPr>
          <w:rFonts w:ascii="Arial" w:eastAsia="Arial" w:hAnsi="Arial" w:cs="Arial"/>
          <w:spacing w:val="-7"/>
          <w:sz w:val="21"/>
          <w:szCs w:val="21"/>
        </w:rPr>
        <w:t>u</w:t>
      </w:r>
      <w:r w:rsidRPr="003D0253">
        <w:rPr>
          <w:rFonts w:ascii="Arial" w:eastAsia="Arial" w:hAnsi="Arial" w:cs="Arial"/>
          <w:sz w:val="21"/>
          <w:szCs w:val="21"/>
        </w:rPr>
        <w:t>p</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a</w:t>
      </w:r>
      <w:r w:rsidRPr="003D0253">
        <w:rPr>
          <w:rFonts w:ascii="Arial" w:eastAsia="Arial" w:hAnsi="Arial" w:cs="Arial"/>
          <w:sz w:val="21"/>
          <w:szCs w:val="21"/>
        </w:rPr>
        <w:t xml:space="preserve">t </w:t>
      </w:r>
      <w:r w:rsidRPr="003D0253">
        <w:rPr>
          <w:rFonts w:ascii="Arial" w:eastAsia="Arial" w:hAnsi="Arial" w:cs="Arial"/>
          <w:color w:val="0462C1"/>
          <w:spacing w:val="-55"/>
          <w:sz w:val="21"/>
          <w:szCs w:val="21"/>
        </w:rPr>
        <w:t xml:space="preserve"> </w:t>
      </w:r>
      <w:hyperlink r:id="rId15">
        <w:r w:rsidRPr="003D0253">
          <w:rPr>
            <w:rFonts w:ascii="Arial" w:eastAsia="Arial" w:hAnsi="Arial" w:cs="Arial"/>
            <w:color w:val="0462C1"/>
            <w:spacing w:val="-4"/>
            <w:sz w:val="21"/>
            <w:szCs w:val="21"/>
            <w:u w:val="single" w:color="0462C1"/>
          </w:rPr>
          <w:t>ww</w:t>
        </w:r>
        <w:r w:rsidRPr="003D0253">
          <w:rPr>
            <w:rFonts w:ascii="Arial" w:eastAsia="Arial" w:hAnsi="Arial" w:cs="Arial"/>
            <w:color w:val="0462C1"/>
            <w:spacing w:val="-3"/>
            <w:sz w:val="21"/>
            <w:szCs w:val="21"/>
            <w:u w:val="single" w:color="0462C1"/>
          </w:rPr>
          <w:t>w</w:t>
        </w:r>
        <w:r w:rsidRPr="003D0253">
          <w:rPr>
            <w:rFonts w:ascii="Arial" w:eastAsia="Arial" w:hAnsi="Arial" w:cs="Arial"/>
            <w:color w:val="0462C1"/>
            <w:spacing w:val="-1"/>
            <w:sz w:val="21"/>
            <w:szCs w:val="21"/>
            <w:u w:val="single" w:color="0462C1"/>
          </w:rPr>
          <w:t>.</w:t>
        </w:r>
        <w:r w:rsidRPr="003D0253">
          <w:rPr>
            <w:rFonts w:ascii="Arial" w:eastAsia="Arial" w:hAnsi="Arial" w:cs="Arial"/>
            <w:color w:val="0462C1"/>
            <w:spacing w:val="-2"/>
            <w:sz w:val="21"/>
            <w:szCs w:val="21"/>
            <w:u w:val="single" w:color="0462C1"/>
          </w:rPr>
          <w:t>bn</w:t>
        </w:r>
        <w:r w:rsidRPr="003D0253">
          <w:rPr>
            <w:rFonts w:ascii="Arial" w:eastAsia="Arial" w:hAnsi="Arial" w:cs="Arial"/>
            <w:color w:val="0462C1"/>
            <w:spacing w:val="-1"/>
            <w:sz w:val="21"/>
            <w:szCs w:val="21"/>
            <w:u w:val="single" w:color="0462C1"/>
          </w:rPr>
          <w:t>.</w:t>
        </w:r>
        <w:r w:rsidRPr="003D0253">
          <w:rPr>
            <w:rFonts w:ascii="Arial" w:eastAsia="Arial" w:hAnsi="Arial" w:cs="Arial"/>
            <w:color w:val="0462C1"/>
            <w:sz w:val="21"/>
            <w:szCs w:val="21"/>
            <w:u w:val="single" w:color="0462C1"/>
          </w:rPr>
          <w:t>c</w:t>
        </w:r>
        <w:r w:rsidRPr="003D0253">
          <w:rPr>
            <w:rFonts w:ascii="Arial" w:eastAsia="Arial" w:hAnsi="Arial" w:cs="Arial"/>
            <w:color w:val="0462C1"/>
            <w:spacing w:val="-2"/>
            <w:sz w:val="21"/>
            <w:szCs w:val="21"/>
            <w:u w:val="single" w:color="0462C1"/>
          </w:rPr>
          <w:t>o</w:t>
        </w:r>
        <w:r w:rsidRPr="003D0253">
          <w:rPr>
            <w:rFonts w:ascii="Arial" w:eastAsia="Arial" w:hAnsi="Arial" w:cs="Arial"/>
            <w:color w:val="0462C1"/>
            <w:sz w:val="21"/>
            <w:szCs w:val="21"/>
            <w:u w:val="single" w:color="0462C1"/>
          </w:rPr>
          <w:t>m</w:t>
        </w:r>
        <w:r w:rsidRPr="003D0253">
          <w:rPr>
            <w:rFonts w:ascii="Arial" w:eastAsia="Arial" w:hAnsi="Arial" w:cs="Arial"/>
            <w:color w:val="0462C1"/>
            <w:spacing w:val="1"/>
            <w:sz w:val="21"/>
            <w:szCs w:val="21"/>
          </w:rPr>
          <w:t xml:space="preserve"> </w:t>
        </w:r>
        <w:r w:rsidRPr="003D0253">
          <w:rPr>
            <w:rFonts w:ascii="Arial" w:eastAsia="Arial" w:hAnsi="Arial" w:cs="Arial"/>
            <w:color w:val="000000"/>
            <w:spacing w:val="3"/>
            <w:sz w:val="21"/>
            <w:szCs w:val="21"/>
          </w:rPr>
          <w:t>o</w:t>
        </w:r>
      </w:hyperlink>
      <w:r w:rsidRPr="003D0253">
        <w:rPr>
          <w:rFonts w:ascii="Arial" w:eastAsia="Arial" w:hAnsi="Arial" w:cs="Arial"/>
          <w:color w:val="000000"/>
          <w:sz w:val="21"/>
          <w:szCs w:val="21"/>
        </w:rPr>
        <w:t xml:space="preserve">r </w:t>
      </w:r>
      <w:hyperlink r:id="rId16">
        <w:r w:rsidRPr="003D0253">
          <w:rPr>
            <w:rFonts w:ascii="Arial" w:eastAsia="Arial" w:hAnsi="Arial" w:cs="Arial"/>
            <w:color w:val="0462C1"/>
            <w:spacing w:val="1"/>
            <w:sz w:val="21"/>
            <w:szCs w:val="21"/>
            <w:u w:val="single" w:color="0462C1"/>
          </w:rPr>
          <w:t>w</w:t>
        </w:r>
        <w:r w:rsidRPr="003D0253">
          <w:rPr>
            <w:rFonts w:ascii="Arial" w:eastAsia="Arial" w:hAnsi="Arial" w:cs="Arial"/>
            <w:color w:val="0462C1"/>
            <w:spacing w:val="-3"/>
            <w:sz w:val="21"/>
            <w:szCs w:val="21"/>
            <w:u w:val="single" w:color="0462C1"/>
          </w:rPr>
          <w:t>w</w:t>
        </w:r>
        <w:r w:rsidRPr="003D0253">
          <w:rPr>
            <w:rFonts w:ascii="Arial" w:eastAsia="Arial" w:hAnsi="Arial" w:cs="Arial"/>
            <w:color w:val="0462C1"/>
            <w:spacing w:val="-4"/>
            <w:sz w:val="21"/>
            <w:szCs w:val="21"/>
            <w:u w:val="single" w:color="0462C1"/>
          </w:rPr>
          <w:t>w</w:t>
        </w:r>
        <w:r w:rsidRPr="003D0253">
          <w:rPr>
            <w:rFonts w:ascii="Arial" w:eastAsia="Arial" w:hAnsi="Arial" w:cs="Arial"/>
            <w:color w:val="0462C1"/>
            <w:spacing w:val="-1"/>
            <w:sz w:val="21"/>
            <w:szCs w:val="21"/>
            <w:u w:val="single" w:color="0462C1"/>
          </w:rPr>
          <w:t>.</w:t>
        </w:r>
        <w:r w:rsidRPr="003D0253">
          <w:rPr>
            <w:rFonts w:ascii="Arial" w:eastAsia="Arial" w:hAnsi="Arial" w:cs="Arial"/>
            <w:color w:val="0462C1"/>
            <w:spacing w:val="-2"/>
            <w:sz w:val="21"/>
            <w:szCs w:val="21"/>
            <w:u w:val="single" w:color="0462C1"/>
          </w:rPr>
          <w:t>a</w:t>
        </w:r>
        <w:r w:rsidRPr="003D0253">
          <w:rPr>
            <w:rFonts w:ascii="Arial" w:eastAsia="Arial" w:hAnsi="Arial" w:cs="Arial"/>
            <w:color w:val="0462C1"/>
            <w:spacing w:val="2"/>
            <w:sz w:val="21"/>
            <w:szCs w:val="21"/>
            <w:u w:val="single" w:color="0462C1"/>
          </w:rPr>
          <w:t>m</w:t>
        </w:r>
        <w:r w:rsidRPr="003D0253">
          <w:rPr>
            <w:rFonts w:ascii="Arial" w:eastAsia="Arial" w:hAnsi="Arial" w:cs="Arial"/>
            <w:color w:val="0462C1"/>
            <w:spacing w:val="-2"/>
            <w:sz w:val="21"/>
            <w:szCs w:val="21"/>
            <w:u w:val="single" w:color="0462C1"/>
          </w:rPr>
          <w:t>a</w:t>
        </w:r>
        <w:r w:rsidRPr="003D0253">
          <w:rPr>
            <w:rFonts w:ascii="Arial" w:eastAsia="Arial" w:hAnsi="Arial" w:cs="Arial"/>
            <w:color w:val="0462C1"/>
            <w:spacing w:val="-5"/>
            <w:sz w:val="21"/>
            <w:szCs w:val="21"/>
            <w:u w:val="single" w:color="0462C1"/>
          </w:rPr>
          <w:t>z</w:t>
        </w:r>
        <w:r w:rsidRPr="003D0253">
          <w:rPr>
            <w:rFonts w:ascii="Arial" w:eastAsia="Arial" w:hAnsi="Arial" w:cs="Arial"/>
            <w:color w:val="0462C1"/>
            <w:spacing w:val="-2"/>
            <w:sz w:val="21"/>
            <w:szCs w:val="21"/>
            <w:u w:val="single" w:color="0462C1"/>
          </w:rPr>
          <w:t>on</w:t>
        </w:r>
        <w:r w:rsidRPr="003D0253">
          <w:rPr>
            <w:rFonts w:ascii="Arial" w:eastAsia="Arial" w:hAnsi="Arial" w:cs="Arial"/>
            <w:color w:val="0462C1"/>
            <w:spacing w:val="-1"/>
            <w:sz w:val="21"/>
            <w:szCs w:val="21"/>
            <w:u w:val="single" w:color="0462C1"/>
          </w:rPr>
          <w:t>.</w:t>
        </w:r>
        <w:r w:rsidRPr="003D0253">
          <w:rPr>
            <w:rFonts w:ascii="Arial" w:eastAsia="Arial" w:hAnsi="Arial" w:cs="Arial"/>
            <w:color w:val="0462C1"/>
            <w:sz w:val="21"/>
            <w:szCs w:val="21"/>
            <w:u w:val="single" w:color="0462C1"/>
          </w:rPr>
          <w:t>c</w:t>
        </w:r>
        <w:r w:rsidRPr="003D0253">
          <w:rPr>
            <w:rFonts w:ascii="Arial" w:eastAsia="Arial" w:hAnsi="Arial" w:cs="Arial"/>
            <w:color w:val="0462C1"/>
            <w:spacing w:val="-2"/>
            <w:sz w:val="21"/>
            <w:szCs w:val="21"/>
            <w:u w:val="single" w:color="0462C1"/>
          </w:rPr>
          <w:t>o</w:t>
        </w:r>
        <w:r w:rsidRPr="003D0253">
          <w:rPr>
            <w:rFonts w:ascii="Arial" w:eastAsia="Arial" w:hAnsi="Arial" w:cs="Arial"/>
            <w:color w:val="0462C1"/>
            <w:spacing w:val="2"/>
            <w:sz w:val="21"/>
            <w:szCs w:val="21"/>
            <w:u w:val="single" w:color="0462C1"/>
          </w:rPr>
          <w:t>m</w:t>
        </w:r>
        <w:r w:rsidRPr="003D0253">
          <w:rPr>
            <w:rFonts w:ascii="Arial" w:eastAsia="Arial" w:hAnsi="Arial" w:cs="Arial"/>
            <w:color w:val="000000"/>
            <w:sz w:val="21"/>
            <w:szCs w:val="21"/>
          </w:rPr>
          <w:t>)</w:t>
        </w:r>
      </w:hyperlink>
    </w:p>
    <w:p w:rsidR="00C86F4A" w:rsidRPr="003D0253" w:rsidRDefault="006C72B5">
      <w:pPr>
        <w:spacing w:before="26"/>
        <w:ind w:left="464"/>
        <w:rPr>
          <w:rFonts w:ascii="Arial" w:eastAsia="Arial" w:hAnsi="Arial" w:cs="Arial"/>
          <w:sz w:val="21"/>
          <w:szCs w:val="21"/>
        </w:rPr>
      </w:pPr>
      <w:r w:rsidRPr="003D0253">
        <w:rPr>
          <w:rFonts w:ascii="Arial" w:hAnsi="Arial" w:cs="Arial"/>
          <w:w w:val="128"/>
          <w:sz w:val="21"/>
          <w:szCs w:val="21"/>
        </w:rPr>
        <w:t xml:space="preserve">• </w:t>
      </w:r>
      <w:r w:rsidRPr="003D0253">
        <w:rPr>
          <w:rFonts w:ascii="Arial" w:hAnsi="Arial" w:cs="Arial"/>
          <w:spacing w:val="55"/>
          <w:w w:val="128"/>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2"/>
          <w:sz w:val="21"/>
          <w:szCs w:val="21"/>
        </w:rPr>
        <w:t>r</w:t>
      </w:r>
      <w:r w:rsidRPr="003D0253">
        <w:rPr>
          <w:rFonts w:ascii="Arial" w:eastAsia="Arial" w:hAnsi="Arial" w:cs="Arial"/>
          <w:spacing w:val="3"/>
          <w:sz w:val="21"/>
          <w:szCs w:val="21"/>
        </w:rPr>
        <w:t>o</w:t>
      </w:r>
      <w:r w:rsidRPr="003D0253">
        <w:rPr>
          <w:rFonts w:ascii="Arial" w:eastAsia="Arial" w:hAnsi="Arial" w:cs="Arial"/>
          <w:spacing w:val="-1"/>
          <w:sz w:val="21"/>
          <w:szCs w:val="21"/>
        </w:rPr>
        <w:t>f</w:t>
      </w:r>
      <w:r w:rsidRPr="003D0253">
        <w:rPr>
          <w:rFonts w:ascii="Arial" w:eastAsia="Arial" w:hAnsi="Arial" w:cs="Arial"/>
          <w:spacing w:val="-2"/>
          <w:sz w:val="21"/>
          <w:szCs w:val="21"/>
        </w:rPr>
        <w:t>e</w:t>
      </w:r>
      <w:r w:rsidRPr="003D0253">
        <w:rPr>
          <w:rFonts w:ascii="Arial" w:eastAsia="Arial" w:hAnsi="Arial" w:cs="Arial"/>
          <w:sz w:val="21"/>
          <w:szCs w:val="21"/>
        </w:rPr>
        <w:t>ss</w:t>
      </w:r>
      <w:r w:rsidRPr="003D0253">
        <w:rPr>
          <w:rFonts w:ascii="Arial" w:eastAsia="Arial" w:hAnsi="Arial" w:cs="Arial"/>
          <w:spacing w:val="-4"/>
          <w:sz w:val="21"/>
          <w:szCs w:val="21"/>
        </w:rPr>
        <w:t>i</w:t>
      </w:r>
      <w:r w:rsidRPr="003D0253">
        <w:rPr>
          <w:rFonts w:ascii="Arial" w:eastAsia="Arial" w:hAnsi="Arial" w:cs="Arial"/>
          <w:spacing w:val="-2"/>
          <w:sz w:val="21"/>
          <w:szCs w:val="21"/>
        </w:rPr>
        <w:t>o</w:t>
      </w:r>
      <w:r w:rsidRPr="003D0253">
        <w:rPr>
          <w:rFonts w:ascii="Arial" w:eastAsia="Arial" w:hAnsi="Arial" w:cs="Arial"/>
          <w:spacing w:val="-7"/>
          <w:sz w:val="21"/>
          <w:szCs w:val="21"/>
        </w:rPr>
        <w:t>n</w:t>
      </w:r>
      <w:r w:rsidRPr="003D0253">
        <w:rPr>
          <w:rFonts w:ascii="Arial" w:eastAsia="Arial" w:hAnsi="Arial" w:cs="Arial"/>
          <w:spacing w:val="3"/>
          <w:sz w:val="21"/>
          <w:szCs w:val="21"/>
        </w:rPr>
        <w:t>a</w:t>
      </w:r>
      <w:r w:rsidRPr="003D0253">
        <w:rPr>
          <w:rFonts w:ascii="Arial" w:eastAsia="Arial" w:hAnsi="Arial" w:cs="Arial"/>
          <w:spacing w:val="-4"/>
          <w:sz w:val="21"/>
          <w:szCs w:val="21"/>
        </w:rPr>
        <w:t>l</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1"/>
          <w:sz w:val="21"/>
          <w:szCs w:val="21"/>
        </w:rPr>
        <w:t>i</w:t>
      </w:r>
      <w:r w:rsidRPr="003D0253">
        <w:rPr>
          <w:rFonts w:ascii="Arial" w:eastAsia="Arial" w:hAnsi="Arial" w:cs="Arial"/>
          <w:sz w:val="21"/>
          <w:szCs w:val="21"/>
        </w:rPr>
        <w:t>n</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3"/>
          <w:sz w:val="21"/>
          <w:szCs w:val="21"/>
        </w:rPr>
        <w:t>n</w:t>
      </w:r>
      <w:r w:rsidRPr="003D0253">
        <w:rPr>
          <w:rFonts w:ascii="Arial" w:eastAsia="Arial" w:hAnsi="Arial" w:cs="Arial"/>
          <w:spacing w:val="-2"/>
          <w:sz w:val="21"/>
          <w:szCs w:val="21"/>
        </w:rPr>
        <w:t>du</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pacing w:val="2"/>
          <w:sz w:val="21"/>
          <w:szCs w:val="21"/>
        </w:rPr>
        <w:t>r</w:t>
      </w:r>
      <w:r w:rsidRPr="003D0253">
        <w:rPr>
          <w:rFonts w:ascii="Arial" w:eastAsia="Arial" w:hAnsi="Arial" w:cs="Arial"/>
          <w:sz w:val="21"/>
          <w:szCs w:val="21"/>
        </w:rPr>
        <w:t>y</w:t>
      </w:r>
      <w:r w:rsidRPr="003D0253">
        <w:rPr>
          <w:rFonts w:ascii="Arial" w:eastAsia="Arial" w:hAnsi="Arial" w:cs="Arial"/>
          <w:spacing w:val="-5"/>
          <w:sz w:val="21"/>
          <w:szCs w:val="21"/>
        </w:rPr>
        <w:t xml:space="preserve"> </w:t>
      </w:r>
      <w:r w:rsidRPr="003D0253">
        <w:rPr>
          <w:rFonts w:ascii="Arial" w:eastAsia="Arial" w:hAnsi="Arial" w:cs="Arial"/>
          <w:spacing w:val="2"/>
          <w:sz w:val="21"/>
          <w:szCs w:val="21"/>
        </w:rPr>
        <w:t>(</w:t>
      </w:r>
      <w:r w:rsidRPr="003D0253">
        <w:rPr>
          <w:rFonts w:ascii="Arial" w:eastAsia="Arial" w:hAnsi="Arial" w:cs="Arial"/>
          <w:sz w:val="21"/>
          <w:szCs w:val="21"/>
        </w:rPr>
        <w:t>c</w:t>
      </w:r>
      <w:r w:rsidRPr="003D0253">
        <w:rPr>
          <w:rFonts w:ascii="Arial" w:eastAsia="Arial" w:hAnsi="Arial" w:cs="Arial"/>
          <w:spacing w:val="-7"/>
          <w:sz w:val="21"/>
          <w:szCs w:val="21"/>
        </w:rPr>
        <w:t>h</w:t>
      </w:r>
      <w:r w:rsidRPr="003D0253">
        <w:rPr>
          <w:rFonts w:ascii="Arial" w:eastAsia="Arial" w:hAnsi="Arial" w:cs="Arial"/>
          <w:spacing w:val="3"/>
          <w:sz w:val="21"/>
          <w:szCs w:val="21"/>
        </w:rPr>
        <w:t>e</w:t>
      </w:r>
      <w:r w:rsidRPr="003D0253">
        <w:rPr>
          <w:rFonts w:ascii="Arial" w:eastAsia="Arial" w:hAnsi="Arial" w:cs="Arial"/>
          <w:sz w:val="21"/>
          <w:szCs w:val="21"/>
        </w:rPr>
        <w:t>ck</w:t>
      </w:r>
      <w:r w:rsidRPr="003D0253">
        <w:rPr>
          <w:rFonts w:ascii="Arial" w:eastAsia="Arial" w:hAnsi="Arial" w:cs="Arial"/>
          <w:spacing w:val="-5"/>
          <w:sz w:val="21"/>
          <w:szCs w:val="21"/>
        </w:rPr>
        <w:t xml:space="preserve"> </w:t>
      </w:r>
      <w:r w:rsidRPr="003D0253">
        <w:rPr>
          <w:rFonts w:ascii="Arial" w:eastAsia="Arial" w:hAnsi="Arial" w:cs="Arial"/>
          <w:spacing w:val="-2"/>
          <w:sz w:val="21"/>
          <w:szCs w:val="21"/>
        </w:rPr>
        <w:t>ou</w:t>
      </w:r>
      <w:r w:rsidRPr="003D0253">
        <w:rPr>
          <w:rFonts w:ascii="Arial" w:eastAsia="Arial" w:hAnsi="Arial" w:cs="Arial"/>
          <w:sz w:val="21"/>
          <w:szCs w:val="21"/>
        </w:rPr>
        <w:t xml:space="preserve">t </w:t>
      </w:r>
      <w:r w:rsidRPr="003D0253">
        <w:rPr>
          <w:rFonts w:ascii="Arial" w:eastAsia="Arial" w:hAnsi="Arial" w:cs="Arial"/>
          <w:color w:val="0462C1"/>
          <w:spacing w:val="-55"/>
          <w:sz w:val="21"/>
          <w:szCs w:val="21"/>
        </w:rPr>
        <w:t xml:space="preserve"> </w:t>
      </w:r>
      <w:hyperlink r:id="rId17">
        <w:r w:rsidRPr="003D0253">
          <w:rPr>
            <w:rFonts w:ascii="Arial" w:eastAsia="Arial" w:hAnsi="Arial" w:cs="Arial"/>
            <w:color w:val="0462C1"/>
            <w:spacing w:val="1"/>
            <w:sz w:val="21"/>
            <w:szCs w:val="21"/>
            <w:u w:val="single" w:color="0462C1"/>
          </w:rPr>
          <w:t>w</w:t>
        </w:r>
        <w:r w:rsidRPr="003D0253">
          <w:rPr>
            <w:rFonts w:ascii="Arial" w:eastAsia="Arial" w:hAnsi="Arial" w:cs="Arial"/>
            <w:color w:val="0462C1"/>
            <w:spacing w:val="-3"/>
            <w:sz w:val="21"/>
            <w:szCs w:val="21"/>
            <w:u w:val="single" w:color="0462C1"/>
          </w:rPr>
          <w:t>w</w:t>
        </w:r>
        <w:r w:rsidRPr="003D0253">
          <w:rPr>
            <w:rFonts w:ascii="Arial" w:eastAsia="Arial" w:hAnsi="Arial" w:cs="Arial"/>
            <w:color w:val="0462C1"/>
            <w:spacing w:val="-4"/>
            <w:sz w:val="21"/>
            <w:szCs w:val="21"/>
            <w:u w:val="single" w:color="0462C1"/>
          </w:rPr>
          <w:t>w</w:t>
        </w:r>
        <w:r w:rsidRPr="003D0253">
          <w:rPr>
            <w:rFonts w:ascii="Arial" w:eastAsia="Arial" w:hAnsi="Arial" w:cs="Arial"/>
            <w:color w:val="0462C1"/>
            <w:spacing w:val="-1"/>
            <w:sz w:val="21"/>
            <w:szCs w:val="21"/>
            <w:u w:val="single" w:color="0462C1"/>
          </w:rPr>
          <w:t>.</w:t>
        </w:r>
        <w:r w:rsidRPr="003D0253">
          <w:rPr>
            <w:rFonts w:ascii="Arial" w:eastAsia="Arial" w:hAnsi="Arial" w:cs="Arial"/>
            <w:color w:val="0462C1"/>
            <w:spacing w:val="1"/>
            <w:sz w:val="21"/>
            <w:szCs w:val="21"/>
            <w:u w:val="single" w:color="0462C1"/>
          </w:rPr>
          <w:t>li</w:t>
        </w:r>
        <w:r w:rsidRPr="003D0253">
          <w:rPr>
            <w:rFonts w:ascii="Arial" w:eastAsia="Arial" w:hAnsi="Arial" w:cs="Arial"/>
            <w:color w:val="0462C1"/>
            <w:spacing w:val="-2"/>
            <w:sz w:val="21"/>
            <w:szCs w:val="21"/>
            <w:u w:val="single" w:color="0462C1"/>
          </w:rPr>
          <w:t>n</w:t>
        </w:r>
        <w:r w:rsidRPr="003D0253">
          <w:rPr>
            <w:rFonts w:ascii="Arial" w:eastAsia="Arial" w:hAnsi="Arial" w:cs="Arial"/>
            <w:color w:val="0462C1"/>
            <w:spacing w:val="-5"/>
            <w:sz w:val="21"/>
            <w:szCs w:val="21"/>
            <w:u w:val="single" w:color="0462C1"/>
          </w:rPr>
          <w:t>k</w:t>
        </w:r>
        <w:r w:rsidRPr="003D0253">
          <w:rPr>
            <w:rFonts w:ascii="Arial" w:eastAsia="Arial" w:hAnsi="Arial" w:cs="Arial"/>
            <w:color w:val="0462C1"/>
            <w:spacing w:val="-2"/>
            <w:sz w:val="21"/>
            <w:szCs w:val="21"/>
            <w:u w:val="single" w:color="0462C1"/>
          </w:rPr>
          <w:t>e</w:t>
        </w:r>
        <w:r w:rsidRPr="003D0253">
          <w:rPr>
            <w:rFonts w:ascii="Arial" w:eastAsia="Arial" w:hAnsi="Arial" w:cs="Arial"/>
            <w:color w:val="0462C1"/>
            <w:spacing w:val="3"/>
            <w:sz w:val="21"/>
            <w:szCs w:val="21"/>
            <w:u w:val="single" w:color="0462C1"/>
          </w:rPr>
          <w:t>d</w:t>
        </w:r>
        <w:r w:rsidRPr="003D0253">
          <w:rPr>
            <w:rFonts w:ascii="Arial" w:eastAsia="Arial" w:hAnsi="Arial" w:cs="Arial"/>
            <w:color w:val="0462C1"/>
            <w:spacing w:val="-4"/>
            <w:sz w:val="21"/>
            <w:szCs w:val="21"/>
            <w:u w:val="single" w:color="0462C1"/>
          </w:rPr>
          <w:t>i</w:t>
        </w:r>
        <w:r w:rsidRPr="003D0253">
          <w:rPr>
            <w:rFonts w:ascii="Arial" w:eastAsia="Arial" w:hAnsi="Arial" w:cs="Arial"/>
            <w:color w:val="0462C1"/>
            <w:spacing w:val="-2"/>
            <w:sz w:val="21"/>
            <w:szCs w:val="21"/>
            <w:u w:val="single" w:color="0462C1"/>
          </w:rPr>
          <w:t>n</w:t>
        </w:r>
        <w:r w:rsidRPr="003D0253">
          <w:rPr>
            <w:rFonts w:ascii="Arial" w:eastAsia="Arial" w:hAnsi="Arial" w:cs="Arial"/>
            <w:color w:val="0462C1"/>
            <w:spacing w:val="-1"/>
            <w:sz w:val="21"/>
            <w:szCs w:val="21"/>
            <w:u w:val="single" w:color="0462C1"/>
          </w:rPr>
          <w:t>.</w:t>
        </w:r>
        <w:r w:rsidRPr="003D0253">
          <w:rPr>
            <w:rFonts w:ascii="Arial" w:eastAsia="Arial" w:hAnsi="Arial" w:cs="Arial"/>
            <w:color w:val="0462C1"/>
            <w:spacing w:val="-4"/>
            <w:sz w:val="21"/>
            <w:szCs w:val="21"/>
            <w:u w:val="single" w:color="0462C1"/>
          </w:rPr>
          <w:t>c</w:t>
        </w:r>
        <w:r w:rsidRPr="003D0253">
          <w:rPr>
            <w:rFonts w:ascii="Arial" w:eastAsia="Arial" w:hAnsi="Arial" w:cs="Arial"/>
            <w:color w:val="0462C1"/>
            <w:spacing w:val="3"/>
            <w:sz w:val="21"/>
            <w:szCs w:val="21"/>
            <w:u w:val="single" w:color="0462C1"/>
          </w:rPr>
          <w:t>o</w:t>
        </w:r>
        <w:r w:rsidRPr="003D0253">
          <w:rPr>
            <w:rFonts w:ascii="Arial" w:eastAsia="Arial" w:hAnsi="Arial" w:cs="Arial"/>
            <w:color w:val="0462C1"/>
            <w:sz w:val="21"/>
            <w:szCs w:val="21"/>
            <w:u w:val="single" w:color="0462C1"/>
          </w:rPr>
          <w:t>m</w:t>
        </w:r>
        <w:r w:rsidRPr="003D0253">
          <w:rPr>
            <w:rFonts w:ascii="Arial" w:eastAsia="Arial" w:hAnsi="Arial" w:cs="Arial"/>
            <w:color w:val="0462C1"/>
            <w:spacing w:val="6"/>
            <w:sz w:val="21"/>
            <w:szCs w:val="21"/>
          </w:rPr>
          <w:t xml:space="preserve"> </w:t>
        </w:r>
        <w:r w:rsidRPr="003D0253">
          <w:rPr>
            <w:rFonts w:ascii="Arial" w:eastAsia="Arial" w:hAnsi="Arial" w:cs="Arial"/>
            <w:color w:val="000000"/>
            <w:spacing w:val="-6"/>
            <w:sz w:val="21"/>
            <w:szCs w:val="21"/>
          </w:rPr>
          <w:t>f</w:t>
        </w:r>
      </w:hyperlink>
      <w:r w:rsidRPr="003D0253">
        <w:rPr>
          <w:rFonts w:ascii="Arial" w:eastAsia="Arial" w:hAnsi="Arial" w:cs="Arial"/>
          <w:color w:val="000000"/>
          <w:spacing w:val="3"/>
          <w:sz w:val="21"/>
          <w:szCs w:val="21"/>
        </w:rPr>
        <w:t>o</w:t>
      </w:r>
      <w:r w:rsidRPr="003D0253">
        <w:rPr>
          <w:rFonts w:ascii="Arial" w:eastAsia="Arial" w:hAnsi="Arial" w:cs="Arial"/>
          <w:color w:val="000000"/>
          <w:sz w:val="21"/>
          <w:szCs w:val="21"/>
        </w:rPr>
        <w:t>r</w:t>
      </w:r>
      <w:r w:rsidRPr="003D0253">
        <w:rPr>
          <w:rFonts w:ascii="Arial" w:eastAsia="Arial" w:hAnsi="Arial" w:cs="Arial"/>
          <w:color w:val="000000"/>
          <w:spacing w:val="1"/>
          <w:sz w:val="21"/>
          <w:szCs w:val="21"/>
        </w:rPr>
        <w:t xml:space="preserve"> </w:t>
      </w:r>
      <w:r w:rsidRPr="003D0253">
        <w:rPr>
          <w:rFonts w:ascii="Arial" w:eastAsia="Arial" w:hAnsi="Arial" w:cs="Arial"/>
          <w:color w:val="000000"/>
          <w:spacing w:val="-2"/>
          <w:sz w:val="21"/>
          <w:szCs w:val="21"/>
        </w:rPr>
        <w:t>po</w:t>
      </w:r>
      <w:r w:rsidRPr="003D0253">
        <w:rPr>
          <w:rFonts w:ascii="Arial" w:eastAsia="Arial" w:hAnsi="Arial" w:cs="Arial"/>
          <w:color w:val="000000"/>
          <w:sz w:val="21"/>
          <w:szCs w:val="21"/>
        </w:rPr>
        <w:t>s</w:t>
      </w:r>
      <w:r w:rsidRPr="003D0253">
        <w:rPr>
          <w:rFonts w:ascii="Arial" w:eastAsia="Arial" w:hAnsi="Arial" w:cs="Arial"/>
          <w:color w:val="000000"/>
          <w:spacing w:val="1"/>
          <w:sz w:val="21"/>
          <w:szCs w:val="21"/>
        </w:rPr>
        <w:t>s</w:t>
      </w:r>
      <w:r w:rsidRPr="003D0253">
        <w:rPr>
          <w:rFonts w:ascii="Arial" w:eastAsia="Arial" w:hAnsi="Arial" w:cs="Arial"/>
          <w:color w:val="000000"/>
          <w:spacing w:val="-8"/>
          <w:sz w:val="21"/>
          <w:szCs w:val="21"/>
        </w:rPr>
        <w:t>i</w:t>
      </w:r>
      <w:r w:rsidRPr="003D0253">
        <w:rPr>
          <w:rFonts w:ascii="Arial" w:eastAsia="Arial" w:hAnsi="Arial" w:cs="Arial"/>
          <w:color w:val="000000"/>
          <w:spacing w:val="3"/>
          <w:sz w:val="21"/>
          <w:szCs w:val="21"/>
        </w:rPr>
        <w:t>b</w:t>
      </w:r>
      <w:r w:rsidRPr="003D0253">
        <w:rPr>
          <w:rFonts w:ascii="Arial" w:eastAsia="Arial" w:hAnsi="Arial" w:cs="Arial"/>
          <w:color w:val="000000"/>
          <w:spacing w:val="-4"/>
          <w:sz w:val="21"/>
          <w:szCs w:val="21"/>
        </w:rPr>
        <w:t>l</w:t>
      </w:r>
      <w:r w:rsidRPr="003D0253">
        <w:rPr>
          <w:rFonts w:ascii="Arial" w:eastAsia="Arial" w:hAnsi="Arial" w:cs="Arial"/>
          <w:color w:val="000000"/>
          <w:sz w:val="21"/>
          <w:szCs w:val="21"/>
        </w:rPr>
        <w:t>e</w:t>
      </w:r>
      <w:r w:rsidRPr="003D0253">
        <w:rPr>
          <w:rFonts w:ascii="Arial" w:eastAsia="Arial" w:hAnsi="Arial" w:cs="Arial"/>
          <w:color w:val="000000"/>
          <w:spacing w:val="-3"/>
          <w:sz w:val="21"/>
          <w:szCs w:val="21"/>
        </w:rPr>
        <w:t xml:space="preserve"> </w:t>
      </w:r>
      <w:r w:rsidRPr="003D0253">
        <w:rPr>
          <w:rFonts w:ascii="Arial" w:eastAsia="Arial" w:hAnsi="Arial" w:cs="Arial"/>
          <w:color w:val="000000"/>
          <w:spacing w:val="-2"/>
          <w:sz w:val="21"/>
          <w:szCs w:val="21"/>
        </w:rPr>
        <w:t>peop</w:t>
      </w:r>
      <w:r w:rsidRPr="003D0253">
        <w:rPr>
          <w:rFonts w:ascii="Arial" w:eastAsia="Arial" w:hAnsi="Arial" w:cs="Arial"/>
          <w:color w:val="000000"/>
          <w:spacing w:val="1"/>
          <w:sz w:val="21"/>
          <w:szCs w:val="21"/>
        </w:rPr>
        <w:t>l</w:t>
      </w:r>
      <w:r w:rsidRPr="003D0253">
        <w:rPr>
          <w:rFonts w:ascii="Arial" w:eastAsia="Arial" w:hAnsi="Arial" w:cs="Arial"/>
          <w:color w:val="000000"/>
          <w:sz w:val="21"/>
          <w:szCs w:val="21"/>
        </w:rPr>
        <w:t>e</w:t>
      </w:r>
      <w:r w:rsidRPr="003D0253">
        <w:rPr>
          <w:rFonts w:ascii="Arial" w:eastAsia="Arial" w:hAnsi="Arial" w:cs="Arial"/>
          <w:color w:val="000000"/>
          <w:spacing w:val="2"/>
          <w:sz w:val="21"/>
          <w:szCs w:val="21"/>
        </w:rPr>
        <w:t xml:space="preserve"> </w:t>
      </w:r>
      <w:r w:rsidRPr="003D0253">
        <w:rPr>
          <w:rFonts w:ascii="Arial" w:eastAsia="Arial" w:hAnsi="Arial" w:cs="Arial"/>
          <w:color w:val="000000"/>
          <w:spacing w:val="-1"/>
          <w:sz w:val="21"/>
          <w:szCs w:val="21"/>
        </w:rPr>
        <w:t>t</w:t>
      </w:r>
      <w:r w:rsidRPr="003D0253">
        <w:rPr>
          <w:rFonts w:ascii="Arial" w:eastAsia="Arial" w:hAnsi="Arial" w:cs="Arial"/>
          <w:color w:val="000000"/>
          <w:sz w:val="21"/>
          <w:szCs w:val="21"/>
        </w:rPr>
        <w:t>o</w:t>
      </w:r>
      <w:r w:rsidRPr="003D0253">
        <w:rPr>
          <w:rFonts w:ascii="Arial" w:eastAsia="Arial" w:hAnsi="Arial" w:cs="Arial"/>
          <w:color w:val="000000"/>
          <w:spacing w:val="2"/>
          <w:sz w:val="21"/>
          <w:szCs w:val="21"/>
        </w:rPr>
        <w:t xml:space="preserve"> </w:t>
      </w:r>
      <w:r w:rsidRPr="003D0253">
        <w:rPr>
          <w:rFonts w:ascii="Arial" w:eastAsia="Arial" w:hAnsi="Arial" w:cs="Arial"/>
          <w:color w:val="000000"/>
          <w:spacing w:val="-8"/>
          <w:sz w:val="21"/>
          <w:szCs w:val="21"/>
        </w:rPr>
        <w:t>i</w:t>
      </w:r>
      <w:r w:rsidRPr="003D0253">
        <w:rPr>
          <w:rFonts w:ascii="Arial" w:eastAsia="Arial" w:hAnsi="Arial" w:cs="Arial"/>
          <w:color w:val="000000"/>
          <w:spacing w:val="-2"/>
          <w:sz w:val="21"/>
          <w:szCs w:val="21"/>
        </w:rPr>
        <w:t>n</w:t>
      </w:r>
      <w:r w:rsidRPr="003D0253">
        <w:rPr>
          <w:rFonts w:ascii="Arial" w:eastAsia="Arial" w:hAnsi="Arial" w:cs="Arial"/>
          <w:color w:val="000000"/>
          <w:spacing w:val="-1"/>
          <w:sz w:val="21"/>
          <w:szCs w:val="21"/>
        </w:rPr>
        <w:t>t</w:t>
      </w:r>
      <w:r w:rsidRPr="003D0253">
        <w:rPr>
          <w:rFonts w:ascii="Arial" w:eastAsia="Arial" w:hAnsi="Arial" w:cs="Arial"/>
          <w:color w:val="000000"/>
          <w:spacing w:val="-2"/>
          <w:sz w:val="21"/>
          <w:szCs w:val="21"/>
        </w:rPr>
        <w:t>e</w:t>
      </w:r>
      <w:r w:rsidRPr="003D0253">
        <w:rPr>
          <w:rFonts w:ascii="Arial" w:eastAsia="Arial" w:hAnsi="Arial" w:cs="Arial"/>
          <w:color w:val="000000"/>
          <w:spacing w:val="2"/>
          <w:sz w:val="21"/>
          <w:szCs w:val="21"/>
        </w:rPr>
        <w:t>r</w:t>
      </w:r>
      <w:r w:rsidRPr="003D0253">
        <w:rPr>
          <w:rFonts w:ascii="Arial" w:eastAsia="Arial" w:hAnsi="Arial" w:cs="Arial"/>
          <w:color w:val="000000"/>
          <w:sz w:val="21"/>
          <w:szCs w:val="21"/>
        </w:rPr>
        <w:t>v</w:t>
      </w:r>
      <w:r w:rsidRPr="003D0253">
        <w:rPr>
          <w:rFonts w:ascii="Arial" w:eastAsia="Arial" w:hAnsi="Arial" w:cs="Arial"/>
          <w:color w:val="000000"/>
          <w:spacing w:val="-4"/>
          <w:sz w:val="21"/>
          <w:szCs w:val="21"/>
        </w:rPr>
        <w:t>i</w:t>
      </w:r>
      <w:r w:rsidRPr="003D0253">
        <w:rPr>
          <w:rFonts w:ascii="Arial" w:eastAsia="Arial" w:hAnsi="Arial" w:cs="Arial"/>
          <w:color w:val="000000"/>
          <w:spacing w:val="3"/>
          <w:sz w:val="21"/>
          <w:szCs w:val="21"/>
        </w:rPr>
        <w:t>e</w:t>
      </w:r>
      <w:r w:rsidRPr="003D0253">
        <w:rPr>
          <w:rFonts w:ascii="Arial" w:eastAsia="Arial" w:hAnsi="Arial" w:cs="Arial"/>
          <w:color w:val="000000"/>
          <w:spacing w:val="-4"/>
          <w:sz w:val="21"/>
          <w:szCs w:val="21"/>
        </w:rPr>
        <w:t>w</w:t>
      </w:r>
      <w:r w:rsidRPr="003D0253">
        <w:rPr>
          <w:rFonts w:ascii="Arial" w:eastAsia="Arial" w:hAnsi="Arial" w:cs="Arial"/>
          <w:color w:val="000000"/>
          <w:sz w:val="21"/>
          <w:szCs w:val="21"/>
        </w:rPr>
        <w:t>)</w:t>
      </w:r>
    </w:p>
    <w:p w:rsidR="00C86F4A" w:rsidRPr="003D0253" w:rsidRDefault="006C72B5">
      <w:pPr>
        <w:spacing w:before="22"/>
        <w:ind w:left="464"/>
        <w:rPr>
          <w:rFonts w:ascii="Arial" w:eastAsia="Arial" w:hAnsi="Arial" w:cs="Arial"/>
          <w:sz w:val="21"/>
          <w:szCs w:val="21"/>
        </w:rPr>
      </w:pPr>
      <w:r w:rsidRPr="003D0253">
        <w:rPr>
          <w:rFonts w:ascii="Arial" w:hAnsi="Arial" w:cs="Arial"/>
          <w:w w:val="128"/>
          <w:sz w:val="21"/>
          <w:szCs w:val="21"/>
        </w:rPr>
        <w:t xml:space="preserve">• </w:t>
      </w:r>
      <w:r w:rsidRPr="003D0253">
        <w:rPr>
          <w:rFonts w:ascii="Arial" w:hAnsi="Arial" w:cs="Arial"/>
          <w:spacing w:val="55"/>
          <w:w w:val="128"/>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ra</w:t>
      </w:r>
      <w:r w:rsidRPr="003D0253">
        <w:rPr>
          <w:rFonts w:ascii="Arial" w:eastAsia="Arial" w:hAnsi="Arial" w:cs="Arial"/>
          <w:spacing w:val="-2"/>
          <w:sz w:val="21"/>
          <w:szCs w:val="21"/>
        </w:rPr>
        <w:t>d</w:t>
      </w:r>
      <w:r w:rsidRPr="003D0253">
        <w:rPr>
          <w:rFonts w:ascii="Arial" w:eastAsia="Arial" w:hAnsi="Arial" w:cs="Arial"/>
          <w:spacing w:val="3"/>
          <w:sz w:val="21"/>
          <w:szCs w:val="21"/>
        </w:rPr>
        <w:t>e</w:t>
      </w:r>
      <w:r w:rsidRPr="003D0253">
        <w:rPr>
          <w:rFonts w:ascii="Arial" w:eastAsia="Arial" w:hAnsi="Arial" w:cs="Arial"/>
          <w:spacing w:val="-1"/>
          <w:sz w:val="21"/>
          <w:szCs w:val="21"/>
        </w:rPr>
        <w:t>/</w:t>
      </w:r>
      <w:r w:rsidRPr="003D0253">
        <w:rPr>
          <w:rFonts w:ascii="Arial" w:eastAsia="Arial" w:hAnsi="Arial" w:cs="Arial"/>
          <w:spacing w:val="-8"/>
          <w:sz w:val="21"/>
          <w:szCs w:val="21"/>
        </w:rPr>
        <w:t>i</w:t>
      </w:r>
      <w:r w:rsidRPr="003D0253">
        <w:rPr>
          <w:rFonts w:ascii="Arial" w:eastAsia="Arial" w:hAnsi="Arial" w:cs="Arial"/>
          <w:spacing w:val="-2"/>
          <w:sz w:val="21"/>
          <w:szCs w:val="21"/>
        </w:rPr>
        <w:t>ndu</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pacing w:val="2"/>
          <w:sz w:val="21"/>
          <w:szCs w:val="21"/>
        </w:rPr>
        <w:t>r</w:t>
      </w:r>
      <w:r w:rsidRPr="003D0253">
        <w:rPr>
          <w:rFonts w:ascii="Arial" w:eastAsia="Arial" w:hAnsi="Arial" w:cs="Arial"/>
          <w:spacing w:val="-5"/>
          <w:sz w:val="21"/>
          <w:szCs w:val="21"/>
        </w:rPr>
        <w:t>y</w:t>
      </w:r>
      <w:r w:rsidRPr="003D0253">
        <w:rPr>
          <w:rFonts w:ascii="Arial" w:eastAsia="Arial" w:hAnsi="Arial" w:cs="Arial"/>
          <w:spacing w:val="2"/>
          <w:sz w:val="21"/>
          <w:szCs w:val="21"/>
        </w:rPr>
        <w:t>-</w:t>
      </w:r>
      <w:r w:rsidRPr="003D0253">
        <w:rPr>
          <w:rFonts w:ascii="Arial" w:eastAsia="Arial" w:hAnsi="Arial" w:cs="Arial"/>
          <w:spacing w:val="-4"/>
          <w:sz w:val="21"/>
          <w:szCs w:val="21"/>
        </w:rPr>
        <w:t>s</w:t>
      </w:r>
      <w:r w:rsidRPr="003D0253">
        <w:rPr>
          <w:rFonts w:ascii="Arial" w:eastAsia="Arial" w:hAnsi="Arial" w:cs="Arial"/>
          <w:spacing w:val="-2"/>
          <w:sz w:val="21"/>
          <w:szCs w:val="21"/>
        </w:rPr>
        <w:t>p</w:t>
      </w:r>
      <w:r w:rsidRPr="003D0253">
        <w:rPr>
          <w:rFonts w:ascii="Arial" w:eastAsia="Arial" w:hAnsi="Arial" w:cs="Arial"/>
          <w:spacing w:val="3"/>
          <w:sz w:val="21"/>
          <w:szCs w:val="21"/>
        </w:rPr>
        <w:t>e</w:t>
      </w:r>
      <w:r w:rsidRPr="003D0253">
        <w:rPr>
          <w:rFonts w:ascii="Arial" w:eastAsia="Arial" w:hAnsi="Arial" w:cs="Arial"/>
          <w:sz w:val="21"/>
          <w:szCs w:val="21"/>
        </w:rPr>
        <w:t>c</w:t>
      </w:r>
      <w:r w:rsidRPr="003D0253">
        <w:rPr>
          <w:rFonts w:ascii="Arial" w:eastAsia="Arial" w:hAnsi="Arial" w:cs="Arial"/>
          <w:spacing w:val="-4"/>
          <w:sz w:val="21"/>
          <w:szCs w:val="21"/>
        </w:rPr>
        <w:t>i</w:t>
      </w:r>
      <w:r w:rsidRPr="003D0253">
        <w:rPr>
          <w:rFonts w:ascii="Arial" w:eastAsia="Arial" w:hAnsi="Arial" w:cs="Arial"/>
          <w:spacing w:val="-1"/>
          <w:sz w:val="21"/>
          <w:szCs w:val="21"/>
        </w:rPr>
        <w:t>f</w:t>
      </w:r>
      <w:r w:rsidRPr="003D0253">
        <w:rPr>
          <w:rFonts w:ascii="Arial" w:eastAsia="Arial" w:hAnsi="Arial" w:cs="Arial"/>
          <w:spacing w:val="-4"/>
          <w:sz w:val="21"/>
          <w:szCs w:val="21"/>
        </w:rPr>
        <w:t>i</w:t>
      </w:r>
      <w:r w:rsidRPr="003D0253">
        <w:rPr>
          <w:rFonts w:ascii="Arial" w:eastAsia="Arial" w:hAnsi="Arial" w:cs="Arial"/>
          <w:sz w:val="21"/>
          <w:szCs w:val="21"/>
        </w:rPr>
        <w:t>c</w:t>
      </w:r>
      <w:r w:rsidRPr="003D0253">
        <w:rPr>
          <w:rFonts w:ascii="Arial" w:eastAsia="Arial" w:hAnsi="Arial" w:cs="Arial"/>
          <w:spacing w:val="9"/>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7"/>
          <w:sz w:val="21"/>
          <w:szCs w:val="21"/>
        </w:rPr>
        <w:t>u</w:t>
      </w:r>
      <w:r w:rsidRPr="003D0253">
        <w:rPr>
          <w:rFonts w:ascii="Arial" w:eastAsia="Arial" w:hAnsi="Arial" w:cs="Arial"/>
          <w:spacing w:val="3"/>
          <w:sz w:val="21"/>
          <w:szCs w:val="21"/>
        </w:rPr>
        <w:t>b</w:t>
      </w:r>
      <w:r w:rsidRPr="003D0253">
        <w:rPr>
          <w:rFonts w:ascii="Arial" w:eastAsia="Arial" w:hAnsi="Arial" w:cs="Arial"/>
          <w:spacing w:val="1"/>
          <w:sz w:val="21"/>
          <w:szCs w:val="21"/>
        </w:rPr>
        <w:t>l</w:t>
      </w:r>
      <w:r w:rsidRPr="003D0253">
        <w:rPr>
          <w:rFonts w:ascii="Arial" w:eastAsia="Arial" w:hAnsi="Arial" w:cs="Arial"/>
          <w:spacing w:val="-4"/>
          <w:sz w:val="21"/>
          <w:szCs w:val="21"/>
        </w:rPr>
        <w:t>ic</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on</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3"/>
          <w:sz w:val="21"/>
          <w:szCs w:val="21"/>
        </w:rPr>
        <w:t>(</w:t>
      </w:r>
      <w:r w:rsidRPr="003D0253">
        <w:rPr>
          <w:rFonts w:ascii="Arial" w:eastAsia="Arial" w:hAnsi="Arial" w:cs="Arial"/>
          <w:spacing w:val="-2"/>
          <w:sz w:val="21"/>
          <w:szCs w:val="21"/>
        </w:rPr>
        <w:t>e</w:t>
      </w:r>
      <w:r w:rsidRPr="003D0253">
        <w:rPr>
          <w:rFonts w:ascii="Arial" w:eastAsia="Arial" w:hAnsi="Arial" w:cs="Arial"/>
          <w:spacing w:val="3"/>
          <w:sz w:val="21"/>
          <w:szCs w:val="21"/>
        </w:rPr>
        <w:t>a</w:t>
      </w:r>
      <w:r w:rsidRPr="003D0253">
        <w:rPr>
          <w:rFonts w:ascii="Arial" w:eastAsia="Arial" w:hAnsi="Arial" w:cs="Arial"/>
          <w:sz w:val="21"/>
          <w:szCs w:val="21"/>
        </w:rPr>
        <w:t>ch</w:t>
      </w:r>
      <w:r w:rsidRPr="003D0253">
        <w:rPr>
          <w:rFonts w:ascii="Arial" w:eastAsia="Arial" w:hAnsi="Arial" w:cs="Arial"/>
          <w:spacing w:val="-2"/>
          <w:sz w:val="21"/>
          <w:szCs w:val="21"/>
        </w:rPr>
        <w:t xml:space="preserve"> </w:t>
      </w:r>
      <w:r w:rsidRPr="003D0253">
        <w:rPr>
          <w:rFonts w:ascii="Arial" w:eastAsia="Arial" w:hAnsi="Arial" w:cs="Arial"/>
          <w:spacing w:val="-8"/>
          <w:sz w:val="21"/>
          <w:szCs w:val="21"/>
        </w:rPr>
        <w:t>i</w:t>
      </w:r>
      <w:r w:rsidRPr="003D0253">
        <w:rPr>
          <w:rFonts w:ascii="Arial" w:eastAsia="Arial" w:hAnsi="Arial" w:cs="Arial"/>
          <w:spacing w:val="-2"/>
          <w:sz w:val="21"/>
          <w:szCs w:val="21"/>
        </w:rPr>
        <w:t>ndu</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pacing w:val="2"/>
          <w:sz w:val="21"/>
          <w:szCs w:val="21"/>
        </w:rPr>
        <w:t>r</w:t>
      </w:r>
      <w:r w:rsidRPr="003D0253">
        <w:rPr>
          <w:rFonts w:ascii="Arial" w:eastAsia="Arial" w:hAnsi="Arial" w:cs="Arial"/>
          <w:sz w:val="21"/>
          <w:szCs w:val="21"/>
        </w:rPr>
        <w:t>y</w:t>
      </w:r>
      <w:r w:rsidRPr="003D0253">
        <w:rPr>
          <w:rFonts w:ascii="Arial" w:eastAsia="Arial" w:hAnsi="Arial" w:cs="Arial"/>
          <w:spacing w:val="-5"/>
          <w:sz w:val="21"/>
          <w:szCs w:val="21"/>
        </w:rPr>
        <w:t xml:space="preserve"> </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s</w:t>
      </w:r>
      <w:r w:rsidRPr="003D0253">
        <w:rPr>
          <w:rFonts w:ascii="Arial" w:eastAsia="Arial" w:hAnsi="Arial" w:cs="Arial"/>
          <w:spacing w:val="5"/>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2"/>
          <w:sz w:val="21"/>
          <w:szCs w:val="21"/>
        </w:rPr>
        <w:t>o</w:t>
      </w:r>
      <w:r w:rsidRPr="003D0253">
        <w:rPr>
          <w:rFonts w:ascii="Arial" w:eastAsia="Arial" w:hAnsi="Arial" w:cs="Arial"/>
          <w:spacing w:val="3"/>
          <w:sz w:val="21"/>
          <w:szCs w:val="21"/>
        </w:rPr>
        <w:t>p</w:t>
      </w:r>
      <w:r w:rsidRPr="003D0253">
        <w:rPr>
          <w:rFonts w:ascii="Arial" w:eastAsia="Arial" w:hAnsi="Arial" w:cs="Arial"/>
          <w:spacing w:val="-4"/>
          <w:sz w:val="21"/>
          <w:szCs w:val="21"/>
        </w:rPr>
        <w:t>i</w:t>
      </w:r>
      <w:r w:rsidRPr="003D0253">
        <w:rPr>
          <w:rFonts w:ascii="Arial" w:eastAsia="Arial" w:hAnsi="Arial" w:cs="Arial"/>
          <w:sz w:val="21"/>
          <w:szCs w:val="21"/>
        </w:rPr>
        <w:t>c</w:t>
      </w:r>
      <w:r w:rsidRPr="003D0253">
        <w:rPr>
          <w:rFonts w:ascii="Arial" w:eastAsia="Arial" w:hAnsi="Arial" w:cs="Arial"/>
          <w:spacing w:val="-2"/>
          <w:sz w:val="21"/>
          <w:szCs w:val="21"/>
        </w:rPr>
        <w:t>a</w:t>
      </w:r>
      <w:r w:rsidRPr="003D0253">
        <w:rPr>
          <w:rFonts w:ascii="Arial" w:eastAsia="Arial" w:hAnsi="Arial" w:cs="Arial"/>
          <w:sz w:val="21"/>
          <w:szCs w:val="21"/>
        </w:rPr>
        <w:t xml:space="preserve">l </w:t>
      </w:r>
      <w:r w:rsidRPr="003D0253">
        <w:rPr>
          <w:rFonts w:ascii="Arial" w:eastAsia="Arial" w:hAnsi="Arial" w:cs="Arial"/>
          <w:spacing w:val="2"/>
          <w:sz w:val="21"/>
          <w:szCs w:val="21"/>
        </w:rPr>
        <w:t>m</w:t>
      </w:r>
      <w:r w:rsidRPr="003D0253">
        <w:rPr>
          <w:rFonts w:ascii="Arial" w:eastAsia="Arial" w:hAnsi="Arial" w:cs="Arial"/>
          <w:spacing w:val="-2"/>
          <w:sz w:val="21"/>
          <w:szCs w:val="21"/>
        </w:rPr>
        <w:t>a</w:t>
      </w:r>
      <w:r w:rsidRPr="003D0253">
        <w:rPr>
          <w:rFonts w:ascii="Arial" w:eastAsia="Arial" w:hAnsi="Arial" w:cs="Arial"/>
          <w:spacing w:val="-7"/>
          <w:sz w:val="21"/>
          <w:szCs w:val="21"/>
        </w:rPr>
        <w:t>g</w:t>
      </w:r>
      <w:r w:rsidRPr="003D0253">
        <w:rPr>
          <w:rFonts w:ascii="Arial" w:eastAsia="Arial" w:hAnsi="Arial" w:cs="Arial"/>
          <w:spacing w:val="3"/>
          <w:sz w:val="21"/>
          <w:szCs w:val="21"/>
        </w:rPr>
        <w:t>a</w:t>
      </w:r>
      <w:r w:rsidRPr="003D0253">
        <w:rPr>
          <w:rFonts w:ascii="Arial" w:eastAsia="Arial" w:hAnsi="Arial" w:cs="Arial"/>
          <w:spacing w:val="1"/>
          <w:sz w:val="21"/>
          <w:szCs w:val="21"/>
        </w:rPr>
        <w:t>z</w:t>
      </w:r>
      <w:r w:rsidRPr="003D0253">
        <w:rPr>
          <w:rFonts w:ascii="Arial" w:eastAsia="Arial" w:hAnsi="Arial" w:cs="Arial"/>
          <w:spacing w:val="-4"/>
          <w:sz w:val="21"/>
          <w:szCs w:val="21"/>
        </w:rPr>
        <w:t>i</w:t>
      </w:r>
      <w:r w:rsidRPr="003D0253">
        <w:rPr>
          <w:rFonts w:ascii="Arial" w:eastAsia="Arial" w:hAnsi="Arial" w:cs="Arial"/>
          <w:spacing w:val="-7"/>
          <w:sz w:val="21"/>
          <w:szCs w:val="21"/>
        </w:rPr>
        <w:t>n</w:t>
      </w:r>
      <w:r w:rsidRPr="003D0253">
        <w:rPr>
          <w:rFonts w:ascii="Arial" w:eastAsia="Arial" w:hAnsi="Arial" w:cs="Arial"/>
          <w:spacing w:val="3"/>
          <w:sz w:val="21"/>
          <w:szCs w:val="21"/>
        </w:rPr>
        <w:t>e</w:t>
      </w:r>
      <w:r w:rsidRPr="003D0253">
        <w:rPr>
          <w:rFonts w:ascii="Arial" w:eastAsia="Arial" w:hAnsi="Arial" w:cs="Arial"/>
          <w:sz w:val="21"/>
          <w:szCs w:val="21"/>
        </w:rPr>
        <w:t xml:space="preserve">s </w:t>
      </w:r>
      <w:r w:rsidRPr="003D0253">
        <w:rPr>
          <w:rFonts w:ascii="Arial" w:eastAsia="Arial" w:hAnsi="Arial" w:cs="Arial"/>
          <w:spacing w:val="-2"/>
          <w:sz w:val="21"/>
          <w:szCs w:val="21"/>
        </w:rPr>
        <w:t>a</w:t>
      </w:r>
      <w:r w:rsidRPr="003D0253">
        <w:rPr>
          <w:rFonts w:ascii="Arial" w:eastAsia="Arial" w:hAnsi="Arial" w:cs="Arial"/>
          <w:spacing w:val="-7"/>
          <w:sz w:val="21"/>
          <w:szCs w:val="21"/>
        </w:rPr>
        <w:t>n</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8"/>
          <w:sz w:val="21"/>
          <w:szCs w:val="21"/>
        </w:rPr>
        <w:t>w</w:t>
      </w:r>
      <w:r w:rsidRPr="003D0253">
        <w:rPr>
          <w:rFonts w:ascii="Arial" w:eastAsia="Arial" w:hAnsi="Arial" w:cs="Arial"/>
          <w:spacing w:val="-2"/>
          <w:sz w:val="21"/>
          <w:szCs w:val="21"/>
        </w:rPr>
        <w:t>e</w:t>
      </w:r>
      <w:r w:rsidRPr="003D0253">
        <w:rPr>
          <w:rFonts w:ascii="Arial" w:eastAsia="Arial" w:hAnsi="Arial" w:cs="Arial"/>
          <w:spacing w:val="3"/>
          <w:sz w:val="21"/>
          <w:szCs w:val="21"/>
        </w:rPr>
        <w:t>b</w:t>
      </w:r>
      <w:r w:rsidRPr="003D0253">
        <w:rPr>
          <w:rFonts w:ascii="Arial" w:eastAsia="Arial" w:hAnsi="Arial" w:cs="Arial"/>
          <w:sz w:val="21"/>
          <w:szCs w:val="21"/>
        </w:rPr>
        <w:t>s</w:t>
      </w:r>
      <w:r w:rsidRPr="003D0253">
        <w:rPr>
          <w:rFonts w:ascii="Arial" w:eastAsia="Arial" w:hAnsi="Arial" w:cs="Arial"/>
          <w:spacing w:val="-4"/>
          <w:sz w:val="21"/>
          <w:szCs w:val="21"/>
        </w:rPr>
        <w:t>i</w:t>
      </w:r>
      <w:r w:rsidRPr="003D0253">
        <w:rPr>
          <w:rFonts w:ascii="Arial" w:eastAsia="Arial" w:hAnsi="Arial" w:cs="Arial"/>
          <w:spacing w:val="-1"/>
          <w:sz w:val="21"/>
          <w:szCs w:val="21"/>
        </w:rPr>
        <w:t>t</w:t>
      </w:r>
      <w:r w:rsidRPr="003D0253">
        <w:rPr>
          <w:rFonts w:ascii="Arial" w:eastAsia="Arial" w:hAnsi="Arial" w:cs="Arial"/>
          <w:spacing w:val="3"/>
          <w:sz w:val="21"/>
          <w:szCs w:val="21"/>
        </w:rPr>
        <w:t>e</w:t>
      </w:r>
      <w:r w:rsidRPr="003D0253">
        <w:rPr>
          <w:rFonts w:ascii="Arial" w:eastAsia="Arial" w:hAnsi="Arial" w:cs="Arial"/>
          <w:sz w:val="21"/>
          <w:szCs w:val="21"/>
        </w:rPr>
        <w:t>s)</w:t>
      </w:r>
    </w:p>
    <w:p w:rsidR="00C86F4A" w:rsidRPr="003D0253" w:rsidRDefault="006C72B5">
      <w:pPr>
        <w:spacing w:before="26"/>
        <w:ind w:left="464"/>
        <w:rPr>
          <w:rFonts w:ascii="Arial" w:eastAsia="Arial" w:hAnsi="Arial" w:cs="Arial"/>
          <w:sz w:val="21"/>
          <w:szCs w:val="21"/>
        </w:rPr>
      </w:pPr>
      <w:r w:rsidRPr="003D0253">
        <w:rPr>
          <w:rFonts w:ascii="Arial" w:hAnsi="Arial" w:cs="Arial"/>
          <w:w w:val="128"/>
          <w:sz w:val="21"/>
          <w:szCs w:val="21"/>
        </w:rPr>
        <w:t xml:space="preserve">• </w:t>
      </w:r>
      <w:r w:rsidRPr="003D0253">
        <w:rPr>
          <w:rFonts w:ascii="Arial" w:hAnsi="Arial" w:cs="Arial"/>
          <w:spacing w:val="55"/>
          <w:w w:val="128"/>
          <w:sz w:val="21"/>
          <w:szCs w:val="21"/>
        </w:rPr>
        <w:t xml:space="preserve"> </w:t>
      </w:r>
      <w:r w:rsidRPr="003D0253">
        <w:rPr>
          <w:rFonts w:ascii="Arial" w:eastAsia="Arial" w:hAnsi="Arial" w:cs="Arial"/>
          <w:spacing w:val="1"/>
          <w:sz w:val="21"/>
          <w:szCs w:val="21"/>
        </w:rPr>
        <w:t>U</w:t>
      </w:r>
      <w:r w:rsidRPr="003D0253">
        <w:rPr>
          <w:rFonts w:ascii="Arial" w:eastAsia="Arial" w:hAnsi="Arial" w:cs="Arial"/>
          <w:spacing w:val="3"/>
          <w:sz w:val="21"/>
          <w:szCs w:val="21"/>
        </w:rPr>
        <w:t>n</w:t>
      </w:r>
      <w:r w:rsidRPr="003D0253">
        <w:rPr>
          <w:rFonts w:ascii="Arial" w:eastAsia="Arial" w:hAnsi="Arial" w:cs="Arial"/>
          <w:spacing w:val="-4"/>
          <w:sz w:val="21"/>
          <w:szCs w:val="21"/>
        </w:rPr>
        <w:t>i</w:t>
      </w:r>
      <w:r w:rsidRPr="003D0253">
        <w:rPr>
          <w:rFonts w:ascii="Arial" w:eastAsia="Arial" w:hAnsi="Arial" w:cs="Arial"/>
          <w:spacing w:val="-1"/>
          <w:sz w:val="21"/>
          <w:szCs w:val="21"/>
        </w:rPr>
        <w:t>t</w:t>
      </w:r>
      <w:r w:rsidRPr="003D0253">
        <w:rPr>
          <w:rFonts w:ascii="Arial" w:eastAsia="Arial" w:hAnsi="Arial" w:cs="Arial"/>
          <w:spacing w:val="-2"/>
          <w:sz w:val="21"/>
          <w:szCs w:val="21"/>
        </w:rPr>
        <w:t>e</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S</w:t>
      </w:r>
      <w:r w:rsidRPr="003D0253">
        <w:rPr>
          <w:rFonts w:ascii="Arial" w:eastAsia="Arial" w:hAnsi="Arial" w:cs="Arial"/>
          <w:spacing w:val="-6"/>
          <w:sz w:val="21"/>
          <w:szCs w:val="21"/>
        </w:rPr>
        <w:t>t</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6"/>
          <w:sz w:val="21"/>
          <w:szCs w:val="21"/>
        </w:rPr>
        <w:t>P</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2"/>
          <w:sz w:val="21"/>
          <w:szCs w:val="21"/>
        </w:rPr>
        <w:t>en</w:t>
      </w:r>
      <w:r w:rsidRPr="003D0253">
        <w:rPr>
          <w:rFonts w:ascii="Arial" w:eastAsia="Arial" w:hAnsi="Arial" w:cs="Arial"/>
          <w:sz w:val="21"/>
          <w:szCs w:val="21"/>
        </w:rPr>
        <w:t>t</w:t>
      </w:r>
      <w:r w:rsidRPr="003D0253">
        <w:rPr>
          <w:rFonts w:ascii="Arial" w:eastAsia="Arial" w:hAnsi="Arial" w:cs="Arial"/>
          <w:spacing w:val="-2"/>
          <w:sz w:val="21"/>
          <w:szCs w:val="21"/>
        </w:rPr>
        <w:t xml:space="preserve"> an</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3"/>
          <w:sz w:val="21"/>
          <w:szCs w:val="21"/>
        </w:rPr>
        <w:t>r</w:t>
      </w:r>
      <w:r w:rsidRPr="003D0253">
        <w:rPr>
          <w:rFonts w:ascii="Arial" w:eastAsia="Arial" w:hAnsi="Arial" w:cs="Arial"/>
          <w:spacing w:val="-2"/>
          <w:sz w:val="21"/>
          <w:szCs w:val="21"/>
        </w:rPr>
        <w:t>ad</w:t>
      </w:r>
      <w:r w:rsidRPr="003D0253">
        <w:rPr>
          <w:rFonts w:ascii="Arial" w:eastAsia="Arial" w:hAnsi="Arial" w:cs="Arial"/>
          <w:spacing w:val="-7"/>
          <w:sz w:val="21"/>
          <w:szCs w:val="21"/>
        </w:rPr>
        <w:t>e</w:t>
      </w:r>
      <w:r w:rsidRPr="003D0253">
        <w:rPr>
          <w:rFonts w:ascii="Arial" w:eastAsia="Arial" w:hAnsi="Arial" w:cs="Arial"/>
          <w:spacing w:val="2"/>
          <w:sz w:val="21"/>
          <w:szCs w:val="21"/>
        </w:rPr>
        <w:t>m</w:t>
      </w:r>
      <w:r w:rsidRPr="003D0253">
        <w:rPr>
          <w:rFonts w:ascii="Arial" w:eastAsia="Arial" w:hAnsi="Arial" w:cs="Arial"/>
          <w:spacing w:val="3"/>
          <w:sz w:val="21"/>
          <w:szCs w:val="21"/>
        </w:rPr>
        <w:t>a</w:t>
      </w:r>
      <w:r w:rsidRPr="003D0253">
        <w:rPr>
          <w:rFonts w:ascii="Arial" w:eastAsia="Arial" w:hAnsi="Arial" w:cs="Arial"/>
          <w:spacing w:val="-8"/>
          <w:sz w:val="21"/>
          <w:szCs w:val="21"/>
        </w:rPr>
        <w:t>r</w:t>
      </w:r>
      <w:r w:rsidRPr="003D0253">
        <w:rPr>
          <w:rFonts w:ascii="Arial" w:eastAsia="Arial" w:hAnsi="Arial" w:cs="Arial"/>
          <w:sz w:val="21"/>
          <w:szCs w:val="21"/>
        </w:rPr>
        <w:t>k</w:t>
      </w:r>
      <w:r w:rsidRPr="003D0253">
        <w:rPr>
          <w:rFonts w:ascii="Arial" w:eastAsia="Arial" w:hAnsi="Arial" w:cs="Arial"/>
          <w:spacing w:val="4"/>
          <w:sz w:val="21"/>
          <w:szCs w:val="21"/>
        </w:rPr>
        <w:t xml:space="preserve"> </w:t>
      </w:r>
      <w:r w:rsidRPr="003D0253">
        <w:rPr>
          <w:rFonts w:ascii="Arial" w:eastAsia="Arial" w:hAnsi="Arial" w:cs="Arial"/>
          <w:spacing w:val="-6"/>
          <w:sz w:val="21"/>
          <w:szCs w:val="21"/>
        </w:rPr>
        <w:t>O</w:t>
      </w:r>
      <w:r w:rsidRPr="003D0253">
        <w:rPr>
          <w:rFonts w:ascii="Arial" w:eastAsia="Arial" w:hAnsi="Arial" w:cs="Arial"/>
          <w:spacing w:val="-1"/>
          <w:sz w:val="21"/>
          <w:szCs w:val="21"/>
        </w:rPr>
        <w:t>ff</w:t>
      </w:r>
      <w:r w:rsidRPr="003D0253">
        <w:rPr>
          <w:rFonts w:ascii="Arial" w:eastAsia="Arial" w:hAnsi="Arial" w:cs="Arial"/>
          <w:spacing w:val="-4"/>
          <w:sz w:val="21"/>
          <w:szCs w:val="21"/>
        </w:rPr>
        <w:t>i</w:t>
      </w:r>
      <w:r w:rsidRPr="003D0253">
        <w:rPr>
          <w:rFonts w:ascii="Arial" w:eastAsia="Arial" w:hAnsi="Arial" w:cs="Arial"/>
          <w:sz w:val="21"/>
          <w:szCs w:val="21"/>
        </w:rPr>
        <w:t>ce</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w:t>
      </w:r>
      <w:r w:rsidRPr="003D0253">
        <w:rPr>
          <w:rFonts w:ascii="Arial" w:eastAsia="Arial" w:hAnsi="Arial" w:cs="Arial"/>
          <w:spacing w:val="5"/>
          <w:sz w:val="21"/>
          <w:szCs w:val="21"/>
        </w:rPr>
        <w:t>v</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4"/>
          <w:sz w:val="21"/>
          <w:szCs w:val="21"/>
        </w:rPr>
        <w:t>i</w:t>
      </w:r>
      <w:r w:rsidRPr="003D0253">
        <w:rPr>
          <w:rFonts w:ascii="Arial" w:eastAsia="Arial" w:hAnsi="Arial" w:cs="Arial"/>
          <w:sz w:val="21"/>
          <w:szCs w:val="21"/>
        </w:rPr>
        <w:t xml:space="preserve">t </w:t>
      </w:r>
      <w:hyperlink r:id="rId18">
        <w:r w:rsidRPr="003D0253">
          <w:rPr>
            <w:rFonts w:ascii="Arial" w:eastAsia="Arial" w:hAnsi="Arial" w:cs="Arial"/>
            <w:color w:val="0462C1"/>
            <w:spacing w:val="1"/>
            <w:sz w:val="21"/>
            <w:szCs w:val="21"/>
            <w:u w:val="single" w:color="0462C1"/>
          </w:rPr>
          <w:t>w</w:t>
        </w:r>
        <w:r w:rsidRPr="003D0253">
          <w:rPr>
            <w:rFonts w:ascii="Arial" w:eastAsia="Arial" w:hAnsi="Arial" w:cs="Arial"/>
            <w:color w:val="0462C1"/>
            <w:spacing w:val="-4"/>
            <w:sz w:val="21"/>
            <w:szCs w:val="21"/>
            <w:u w:val="single" w:color="0462C1"/>
          </w:rPr>
          <w:t>w</w:t>
        </w:r>
        <w:r w:rsidRPr="003D0253">
          <w:rPr>
            <w:rFonts w:ascii="Arial" w:eastAsia="Arial" w:hAnsi="Arial" w:cs="Arial"/>
            <w:color w:val="0462C1"/>
            <w:spacing w:val="-3"/>
            <w:sz w:val="21"/>
            <w:szCs w:val="21"/>
            <w:u w:val="single" w:color="0462C1"/>
          </w:rPr>
          <w:t>w</w:t>
        </w:r>
        <w:r w:rsidRPr="003D0253">
          <w:rPr>
            <w:rFonts w:ascii="Arial" w:eastAsia="Arial" w:hAnsi="Arial" w:cs="Arial"/>
            <w:color w:val="0462C1"/>
            <w:spacing w:val="4"/>
            <w:sz w:val="21"/>
            <w:szCs w:val="21"/>
            <w:u w:val="single" w:color="0462C1"/>
          </w:rPr>
          <w:t>.</w:t>
        </w:r>
        <w:r w:rsidRPr="003D0253">
          <w:rPr>
            <w:rFonts w:ascii="Arial" w:eastAsia="Arial" w:hAnsi="Arial" w:cs="Arial"/>
            <w:color w:val="0462C1"/>
            <w:spacing w:val="-2"/>
            <w:sz w:val="21"/>
            <w:szCs w:val="21"/>
            <w:u w:val="single" w:color="0462C1"/>
          </w:rPr>
          <w:t>u</w:t>
        </w:r>
        <w:r w:rsidRPr="003D0253">
          <w:rPr>
            <w:rFonts w:ascii="Arial" w:eastAsia="Arial" w:hAnsi="Arial" w:cs="Arial"/>
            <w:color w:val="0462C1"/>
            <w:spacing w:val="-5"/>
            <w:sz w:val="21"/>
            <w:szCs w:val="21"/>
            <w:u w:val="single" w:color="0462C1"/>
          </w:rPr>
          <w:t>s</w:t>
        </w:r>
        <w:r w:rsidRPr="003D0253">
          <w:rPr>
            <w:rFonts w:ascii="Arial" w:eastAsia="Arial" w:hAnsi="Arial" w:cs="Arial"/>
            <w:color w:val="0462C1"/>
            <w:spacing w:val="3"/>
            <w:sz w:val="21"/>
            <w:szCs w:val="21"/>
            <w:u w:val="single" w:color="0462C1"/>
          </w:rPr>
          <w:t>p</w:t>
        </w:r>
        <w:r w:rsidRPr="003D0253">
          <w:rPr>
            <w:rFonts w:ascii="Arial" w:eastAsia="Arial" w:hAnsi="Arial" w:cs="Arial"/>
            <w:color w:val="0462C1"/>
            <w:spacing w:val="-6"/>
            <w:sz w:val="21"/>
            <w:szCs w:val="21"/>
            <w:u w:val="single" w:color="0462C1"/>
          </w:rPr>
          <w:t>t</w:t>
        </w:r>
        <w:r w:rsidRPr="003D0253">
          <w:rPr>
            <w:rFonts w:ascii="Arial" w:eastAsia="Arial" w:hAnsi="Arial" w:cs="Arial"/>
            <w:color w:val="0462C1"/>
            <w:spacing w:val="3"/>
            <w:sz w:val="21"/>
            <w:szCs w:val="21"/>
            <w:u w:val="single" w:color="0462C1"/>
          </w:rPr>
          <w:t>o</w:t>
        </w:r>
        <w:r w:rsidRPr="003D0253">
          <w:rPr>
            <w:rFonts w:ascii="Arial" w:eastAsia="Arial" w:hAnsi="Arial" w:cs="Arial"/>
            <w:color w:val="0462C1"/>
            <w:spacing w:val="-1"/>
            <w:sz w:val="21"/>
            <w:szCs w:val="21"/>
            <w:u w:val="single" w:color="0462C1"/>
          </w:rPr>
          <w:t>.</w:t>
        </w:r>
        <w:r w:rsidRPr="003D0253">
          <w:rPr>
            <w:rFonts w:ascii="Arial" w:eastAsia="Arial" w:hAnsi="Arial" w:cs="Arial"/>
            <w:color w:val="0462C1"/>
            <w:spacing w:val="-2"/>
            <w:sz w:val="21"/>
            <w:szCs w:val="21"/>
            <w:u w:val="single" w:color="0462C1"/>
          </w:rPr>
          <w:t>go</w:t>
        </w:r>
        <w:r w:rsidRPr="003D0253">
          <w:rPr>
            <w:rFonts w:ascii="Arial" w:eastAsia="Arial" w:hAnsi="Arial" w:cs="Arial"/>
            <w:color w:val="0462C1"/>
            <w:sz w:val="21"/>
            <w:szCs w:val="21"/>
            <w:u w:val="single" w:color="0462C1"/>
          </w:rPr>
          <w:t>v</w:t>
        </w:r>
        <w:r w:rsidRPr="003D0253">
          <w:rPr>
            <w:rFonts w:ascii="Arial" w:eastAsia="Arial" w:hAnsi="Arial" w:cs="Arial"/>
            <w:color w:val="0462C1"/>
            <w:spacing w:val="9"/>
            <w:sz w:val="21"/>
            <w:szCs w:val="21"/>
          </w:rPr>
          <w:t xml:space="preserve"> </w:t>
        </w:r>
        <w:r w:rsidRPr="003D0253">
          <w:rPr>
            <w:rFonts w:ascii="Arial" w:eastAsia="Arial" w:hAnsi="Arial" w:cs="Arial"/>
            <w:color w:val="000000"/>
            <w:spacing w:val="-1"/>
            <w:sz w:val="21"/>
            <w:szCs w:val="21"/>
          </w:rPr>
          <w:t>t</w:t>
        </w:r>
      </w:hyperlink>
      <w:r w:rsidRPr="003D0253">
        <w:rPr>
          <w:rFonts w:ascii="Arial" w:eastAsia="Arial" w:hAnsi="Arial" w:cs="Arial"/>
          <w:color w:val="000000"/>
          <w:sz w:val="21"/>
          <w:szCs w:val="21"/>
        </w:rPr>
        <w:t>o</w:t>
      </w:r>
      <w:r w:rsidRPr="003D0253">
        <w:rPr>
          <w:rFonts w:ascii="Arial" w:eastAsia="Arial" w:hAnsi="Arial" w:cs="Arial"/>
          <w:color w:val="000000"/>
          <w:spacing w:val="3"/>
          <w:sz w:val="21"/>
          <w:szCs w:val="21"/>
        </w:rPr>
        <w:t xml:space="preserve"> </w:t>
      </w:r>
      <w:r w:rsidRPr="003D0253">
        <w:rPr>
          <w:rFonts w:ascii="Arial" w:eastAsia="Arial" w:hAnsi="Arial" w:cs="Arial"/>
          <w:color w:val="000000"/>
          <w:spacing w:val="-5"/>
          <w:sz w:val="21"/>
          <w:szCs w:val="21"/>
        </w:rPr>
        <w:t>s</w:t>
      </w:r>
      <w:r w:rsidRPr="003D0253">
        <w:rPr>
          <w:rFonts w:ascii="Arial" w:eastAsia="Arial" w:hAnsi="Arial" w:cs="Arial"/>
          <w:color w:val="000000"/>
          <w:spacing w:val="-2"/>
          <w:sz w:val="21"/>
          <w:szCs w:val="21"/>
        </w:rPr>
        <w:t>e</w:t>
      </w:r>
      <w:r w:rsidRPr="003D0253">
        <w:rPr>
          <w:rFonts w:ascii="Arial" w:eastAsia="Arial" w:hAnsi="Arial" w:cs="Arial"/>
          <w:color w:val="000000"/>
          <w:spacing w:val="3"/>
          <w:sz w:val="21"/>
          <w:szCs w:val="21"/>
        </w:rPr>
        <w:t>a</w:t>
      </w:r>
      <w:r w:rsidRPr="003D0253">
        <w:rPr>
          <w:rFonts w:ascii="Arial" w:eastAsia="Arial" w:hAnsi="Arial" w:cs="Arial"/>
          <w:color w:val="000000"/>
          <w:spacing w:val="-3"/>
          <w:sz w:val="21"/>
          <w:szCs w:val="21"/>
        </w:rPr>
        <w:t>r</w:t>
      </w:r>
      <w:r w:rsidRPr="003D0253">
        <w:rPr>
          <w:rFonts w:ascii="Arial" w:eastAsia="Arial" w:hAnsi="Arial" w:cs="Arial"/>
          <w:color w:val="000000"/>
          <w:sz w:val="21"/>
          <w:szCs w:val="21"/>
        </w:rPr>
        <w:t>ch</w:t>
      </w:r>
      <w:r w:rsidRPr="003D0253">
        <w:rPr>
          <w:rFonts w:ascii="Arial" w:eastAsia="Arial" w:hAnsi="Arial" w:cs="Arial"/>
          <w:color w:val="000000"/>
          <w:spacing w:val="-3"/>
          <w:sz w:val="21"/>
          <w:szCs w:val="21"/>
        </w:rPr>
        <w:t xml:space="preserve"> </w:t>
      </w:r>
      <w:r w:rsidRPr="003D0253">
        <w:rPr>
          <w:rFonts w:ascii="Arial" w:eastAsia="Arial" w:hAnsi="Arial" w:cs="Arial"/>
          <w:color w:val="000000"/>
          <w:spacing w:val="-6"/>
          <w:sz w:val="21"/>
          <w:szCs w:val="21"/>
        </w:rPr>
        <w:t>f</w:t>
      </w:r>
      <w:r w:rsidRPr="003D0253">
        <w:rPr>
          <w:rFonts w:ascii="Arial" w:eastAsia="Arial" w:hAnsi="Arial" w:cs="Arial"/>
          <w:color w:val="000000"/>
          <w:spacing w:val="3"/>
          <w:sz w:val="21"/>
          <w:szCs w:val="21"/>
        </w:rPr>
        <w:t>o</w:t>
      </w:r>
      <w:r w:rsidRPr="003D0253">
        <w:rPr>
          <w:rFonts w:ascii="Arial" w:eastAsia="Arial" w:hAnsi="Arial" w:cs="Arial"/>
          <w:color w:val="000000"/>
          <w:sz w:val="21"/>
          <w:szCs w:val="21"/>
        </w:rPr>
        <w:t>r</w:t>
      </w:r>
      <w:r w:rsidRPr="003D0253">
        <w:rPr>
          <w:rFonts w:ascii="Arial" w:eastAsia="Arial" w:hAnsi="Arial" w:cs="Arial"/>
          <w:color w:val="000000"/>
          <w:spacing w:val="-4"/>
          <w:sz w:val="21"/>
          <w:szCs w:val="21"/>
        </w:rPr>
        <w:t xml:space="preserve"> </w:t>
      </w:r>
      <w:r w:rsidRPr="003D0253">
        <w:rPr>
          <w:rFonts w:ascii="Arial" w:eastAsia="Arial" w:hAnsi="Arial" w:cs="Arial"/>
          <w:color w:val="000000"/>
          <w:spacing w:val="-2"/>
          <w:sz w:val="21"/>
          <w:szCs w:val="21"/>
        </w:rPr>
        <w:t>p</w:t>
      </w:r>
      <w:r w:rsidRPr="003D0253">
        <w:rPr>
          <w:rFonts w:ascii="Arial" w:eastAsia="Arial" w:hAnsi="Arial" w:cs="Arial"/>
          <w:color w:val="000000"/>
          <w:spacing w:val="3"/>
          <w:sz w:val="21"/>
          <w:szCs w:val="21"/>
        </w:rPr>
        <w:t>a</w:t>
      </w:r>
      <w:r w:rsidRPr="003D0253">
        <w:rPr>
          <w:rFonts w:ascii="Arial" w:eastAsia="Arial" w:hAnsi="Arial" w:cs="Arial"/>
          <w:color w:val="000000"/>
          <w:spacing w:val="-6"/>
          <w:sz w:val="21"/>
          <w:szCs w:val="21"/>
        </w:rPr>
        <w:t>t</w:t>
      </w:r>
      <w:r w:rsidRPr="003D0253">
        <w:rPr>
          <w:rFonts w:ascii="Arial" w:eastAsia="Arial" w:hAnsi="Arial" w:cs="Arial"/>
          <w:color w:val="000000"/>
          <w:spacing w:val="-2"/>
          <w:sz w:val="21"/>
          <w:szCs w:val="21"/>
        </w:rPr>
        <w:t>en</w:t>
      </w:r>
      <w:r w:rsidRPr="003D0253">
        <w:rPr>
          <w:rFonts w:ascii="Arial" w:eastAsia="Arial" w:hAnsi="Arial" w:cs="Arial"/>
          <w:color w:val="000000"/>
          <w:spacing w:val="-1"/>
          <w:sz w:val="21"/>
          <w:szCs w:val="21"/>
        </w:rPr>
        <w:t>t</w:t>
      </w:r>
      <w:r w:rsidRPr="003D0253">
        <w:rPr>
          <w:rFonts w:ascii="Arial" w:eastAsia="Arial" w:hAnsi="Arial" w:cs="Arial"/>
          <w:color w:val="000000"/>
          <w:sz w:val="21"/>
          <w:szCs w:val="21"/>
        </w:rPr>
        <w:t>s</w:t>
      </w:r>
      <w:r w:rsidRPr="003D0253">
        <w:rPr>
          <w:rFonts w:ascii="Arial" w:eastAsia="Arial" w:hAnsi="Arial" w:cs="Arial"/>
          <w:color w:val="000000"/>
          <w:spacing w:val="4"/>
          <w:sz w:val="21"/>
          <w:szCs w:val="21"/>
        </w:rPr>
        <w:t xml:space="preserve"> </w:t>
      </w:r>
      <w:r w:rsidRPr="003D0253">
        <w:rPr>
          <w:rFonts w:ascii="Arial" w:eastAsia="Arial" w:hAnsi="Arial" w:cs="Arial"/>
          <w:color w:val="000000"/>
          <w:spacing w:val="-7"/>
          <w:sz w:val="21"/>
          <w:szCs w:val="21"/>
        </w:rPr>
        <w:t>an</w:t>
      </w:r>
      <w:r w:rsidRPr="003D0253">
        <w:rPr>
          <w:rFonts w:ascii="Arial" w:eastAsia="Arial" w:hAnsi="Arial" w:cs="Arial"/>
          <w:color w:val="000000"/>
          <w:sz w:val="21"/>
          <w:szCs w:val="21"/>
        </w:rPr>
        <w:t>d</w:t>
      </w:r>
      <w:r w:rsidRPr="003D0253">
        <w:rPr>
          <w:rFonts w:ascii="Arial" w:eastAsia="Arial" w:hAnsi="Arial" w:cs="Arial"/>
          <w:color w:val="000000"/>
          <w:spacing w:val="2"/>
          <w:sz w:val="21"/>
          <w:szCs w:val="21"/>
        </w:rPr>
        <w:t xml:space="preserve"> </w:t>
      </w:r>
      <w:r w:rsidRPr="003D0253">
        <w:rPr>
          <w:rFonts w:ascii="Arial" w:eastAsia="Arial" w:hAnsi="Arial" w:cs="Arial"/>
          <w:color w:val="000000"/>
          <w:spacing w:val="-1"/>
          <w:sz w:val="21"/>
          <w:szCs w:val="21"/>
        </w:rPr>
        <w:t>t</w:t>
      </w:r>
      <w:r w:rsidRPr="003D0253">
        <w:rPr>
          <w:rFonts w:ascii="Arial" w:eastAsia="Arial" w:hAnsi="Arial" w:cs="Arial"/>
          <w:color w:val="000000"/>
          <w:spacing w:val="2"/>
          <w:sz w:val="21"/>
          <w:szCs w:val="21"/>
        </w:rPr>
        <w:t>r</w:t>
      </w:r>
      <w:r w:rsidRPr="003D0253">
        <w:rPr>
          <w:rFonts w:ascii="Arial" w:eastAsia="Arial" w:hAnsi="Arial" w:cs="Arial"/>
          <w:color w:val="000000"/>
          <w:spacing w:val="-2"/>
          <w:sz w:val="21"/>
          <w:szCs w:val="21"/>
        </w:rPr>
        <w:t>ade</w:t>
      </w:r>
      <w:r w:rsidRPr="003D0253">
        <w:rPr>
          <w:rFonts w:ascii="Arial" w:eastAsia="Arial" w:hAnsi="Arial" w:cs="Arial"/>
          <w:color w:val="000000"/>
          <w:spacing w:val="2"/>
          <w:sz w:val="21"/>
          <w:szCs w:val="21"/>
        </w:rPr>
        <w:t>m</w:t>
      </w:r>
      <w:r w:rsidRPr="003D0253">
        <w:rPr>
          <w:rFonts w:ascii="Arial" w:eastAsia="Arial" w:hAnsi="Arial" w:cs="Arial"/>
          <w:color w:val="000000"/>
          <w:spacing w:val="3"/>
          <w:sz w:val="21"/>
          <w:szCs w:val="21"/>
        </w:rPr>
        <w:t>a</w:t>
      </w:r>
      <w:r w:rsidRPr="003D0253">
        <w:rPr>
          <w:rFonts w:ascii="Arial" w:eastAsia="Arial" w:hAnsi="Arial" w:cs="Arial"/>
          <w:color w:val="000000"/>
          <w:spacing w:val="-3"/>
          <w:sz w:val="21"/>
          <w:szCs w:val="21"/>
        </w:rPr>
        <w:t>r</w:t>
      </w:r>
      <w:r w:rsidRPr="003D0253">
        <w:rPr>
          <w:rFonts w:ascii="Arial" w:eastAsia="Arial" w:hAnsi="Arial" w:cs="Arial"/>
          <w:color w:val="000000"/>
          <w:spacing w:val="-5"/>
          <w:sz w:val="21"/>
          <w:szCs w:val="21"/>
        </w:rPr>
        <w:t>ks</w:t>
      </w:r>
      <w:r w:rsidRPr="003D0253">
        <w:rPr>
          <w:rFonts w:ascii="Arial" w:eastAsia="Arial" w:hAnsi="Arial" w:cs="Arial"/>
          <w:color w:val="000000"/>
          <w:sz w:val="21"/>
          <w:szCs w:val="21"/>
        </w:rPr>
        <w:t>)</w:t>
      </w:r>
    </w:p>
    <w:p w:rsidR="00C86F4A" w:rsidRPr="003D0253" w:rsidRDefault="006C72B5">
      <w:pPr>
        <w:spacing w:before="26"/>
        <w:ind w:left="464"/>
        <w:rPr>
          <w:rFonts w:ascii="Arial" w:eastAsia="Arial" w:hAnsi="Arial" w:cs="Arial"/>
          <w:sz w:val="21"/>
          <w:szCs w:val="21"/>
        </w:rPr>
      </w:pPr>
      <w:r w:rsidRPr="003D0253">
        <w:rPr>
          <w:rFonts w:ascii="Arial" w:hAnsi="Arial" w:cs="Arial"/>
          <w:w w:val="128"/>
          <w:sz w:val="21"/>
          <w:szCs w:val="21"/>
        </w:rPr>
        <w:t xml:space="preserve">• </w:t>
      </w:r>
      <w:r w:rsidRPr="003D0253">
        <w:rPr>
          <w:rFonts w:ascii="Arial" w:hAnsi="Arial" w:cs="Arial"/>
          <w:spacing w:val="55"/>
          <w:w w:val="128"/>
          <w:sz w:val="21"/>
          <w:szCs w:val="21"/>
        </w:rPr>
        <w:t xml:space="preserve"> </w:t>
      </w:r>
      <w:r w:rsidRPr="003D0253">
        <w:rPr>
          <w:rFonts w:ascii="Arial" w:eastAsia="Arial" w:hAnsi="Arial" w:cs="Arial"/>
          <w:spacing w:val="1"/>
          <w:sz w:val="21"/>
          <w:szCs w:val="21"/>
        </w:rPr>
        <w:t>D</w:t>
      </w:r>
      <w:r w:rsidRPr="003D0253">
        <w:rPr>
          <w:rFonts w:ascii="Arial" w:eastAsia="Arial" w:hAnsi="Arial" w:cs="Arial"/>
          <w:spacing w:val="-2"/>
          <w:sz w:val="21"/>
          <w:szCs w:val="21"/>
        </w:rPr>
        <w:t>o</w:t>
      </w:r>
      <w:r w:rsidRPr="003D0253">
        <w:rPr>
          <w:rFonts w:ascii="Arial" w:eastAsia="Arial" w:hAnsi="Arial" w:cs="Arial"/>
          <w:spacing w:val="2"/>
          <w:sz w:val="21"/>
          <w:szCs w:val="21"/>
        </w:rPr>
        <w:t>m</w:t>
      </w:r>
      <w:r w:rsidRPr="003D0253">
        <w:rPr>
          <w:rFonts w:ascii="Arial" w:eastAsia="Arial" w:hAnsi="Arial" w:cs="Arial"/>
          <w:spacing w:val="3"/>
          <w:sz w:val="21"/>
          <w:szCs w:val="21"/>
        </w:rPr>
        <w:t>a</w:t>
      </w:r>
      <w:r w:rsidRPr="003D0253">
        <w:rPr>
          <w:rFonts w:ascii="Arial" w:eastAsia="Arial" w:hAnsi="Arial" w:cs="Arial"/>
          <w:spacing w:val="-4"/>
          <w:sz w:val="21"/>
          <w:szCs w:val="21"/>
        </w:rPr>
        <w:t>i</w:t>
      </w:r>
      <w:r w:rsidRPr="003D0253">
        <w:rPr>
          <w:rFonts w:ascii="Arial" w:eastAsia="Arial" w:hAnsi="Arial" w:cs="Arial"/>
          <w:sz w:val="21"/>
          <w:szCs w:val="21"/>
        </w:rPr>
        <w:t>n</w:t>
      </w:r>
      <w:r w:rsidRPr="003D0253">
        <w:rPr>
          <w:rFonts w:ascii="Arial" w:eastAsia="Arial" w:hAnsi="Arial" w:cs="Arial"/>
          <w:spacing w:val="-3"/>
          <w:sz w:val="21"/>
          <w:szCs w:val="21"/>
        </w:rPr>
        <w:t xml:space="preserve"> r</w:t>
      </w:r>
      <w:r w:rsidRPr="003D0253">
        <w:rPr>
          <w:rFonts w:ascii="Arial" w:eastAsia="Arial" w:hAnsi="Arial" w:cs="Arial"/>
          <w:spacing w:val="3"/>
          <w:sz w:val="21"/>
          <w:szCs w:val="21"/>
        </w:rPr>
        <w:t>e</w:t>
      </w:r>
      <w:r w:rsidRPr="003D0253">
        <w:rPr>
          <w:rFonts w:ascii="Arial" w:eastAsia="Arial" w:hAnsi="Arial" w:cs="Arial"/>
          <w:spacing w:val="-2"/>
          <w:sz w:val="21"/>
          <w:szCs w:val="21"/>
        </w:rPr>
        <w:t>g</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6"/>
          <w:sz w:val="21"/>
          <w:szCs w:val="21"/>
        </w:rPr>
        <w:t>t</w:t>
      </w:r>
      <w:r w:rsidRPr="003D0253">
        <w:rPr>
          <w:rFonts w:ascii="Arial" w:eastAsia="Arial" w:hAnsi="Arial" w:cs="Arial"/>
          <w:spacing w:val="2"/>
          <w:sz w:val="21"/>
          <w:szCs w:val="21"/>
        </w:rPr>
        <w:t>r</w:t>
      </w:r>
      <w:r w:rsidRPr="003D0253">
        <w:rPr>
          <w:rFonts w:ascii="Arial" w:eastAsia="Arial" w:hAnsi="Arial" w:cs="Arial"/>
          <w:spacing w:val="3"/>
          <w:sz w:val="21"/>
          <w:szCs w:val="21"/>
        </w:rPr>
        <w:t>a</w:t>
      </w:r>
      <w:r w:rsidRPr="003D0253">
        <w:rPr>
          <w:rFonts w:ascii="Arial" w:eastAsia="Arial" w:hAnsi="Arial" w:cs="Arial"/>
          <w:spacing w:val="-3"/>
          <w:sz w:val="21"/>
          <w:szCs w:val="21"/>
        </w:rPr>
        <w:t>r</w:t>
      </w:r>
      <w:r w:rsidRPr="003D0253">
        <w:rPr>
          <w:rFonts w:ascii="Arial" w:eastAsia="Arial" w:hAnsi="Arial" w:cs="Arial"/>
          <w:sz w:val="21"/>
          <w:szCs w:val="21"/>
        </w:rPr>
        <w:t xml:space="preserve">s </w:t>
      </w:r>
      <w:r w:rsidRPr="003D0253">
        <w:rPr>
          <w:rFonts w:ascii="Arial" w:eastAsia="Arial" w:hAnsi="Arial" w:cs="Arial"/>
          <w:spacing w:val="-3"/>
          <w:sz w:val="21"/>
          <w:szCs w:val="21"/>
        </w:rPr>
        <w:t>(</w:t>
      </w:r>
      <w:r w:rsidRPr="003D0253">
        <w:rPr>
          <w:rFonts w:ascii="Arial" w:eastAsia="Arial" w:hAnsi="Arial" w:cs="Arial"/>
          <w:spacing w:val="3"/>
          <w:sz w:val="21"/>
          <w:szCs w:val="21"/>
        </w:rPr>
        <w:t>e</w:t>
      </w:r>
      <w:r w:rsidRPr="003D0253">
        <w:rPr>
          <w:rFonts w:ascii="Arial" w:eastAsia="Arial" w:hAnsi="Arial" w:cs="Arial"/>
          <w:spacing w:val="-6"/>
          <w:sz w:val="21"/>
          <w:szCs w:val="21"/>
        </w:rPr>
        <w:t>.</w:t>
      </w:r>
      <w:r w:rsidRPr="003D0253">
        <w:rPr>
          <w:rFonts w:ascii="Arial" w:eastAsia="Arial" w:hAnsi="Arial" w:cs="Arial"/>
          <w:spacing w:val="-2"/>
          <w:sz w:val="21"/>
          <w:szCs w:val="21"/>
        </w:rPr>
        <w:t>g</w:t>
      </w:r>
      <w:r w:rsidRPr="003D0253">
        <w:rPr>
          <w:rFonts w:ascii="Arial" w:eastAsia="Arial" w:hAnsi="Arial" w:cs="Arial"/>
          <w:sz w:val="21"/>
          <w:szCs w:val="21"/>
        </w:rPr>
        <w:t xml:space="preserve">, </w:t>
      </w:r>
      <w:hyperlink r:id="rId19">
        <w:r w:rsidRPr="003D0253">
          <w:rPr>
            <w:rFonts w:ascii="Arial" w:eastAsia="Arial" w:hAnsi="Arial" w:cs="Arial"/>
            <w:color w:val="0462C1"/>
            <w:spacing w:val="-4"/>
            <w:sz w:val="21"/>
            <w:szCs w:val="21"/>
            <w:u w:val="single" w:color="0462C1"/>
          </w:rPr>
          <w:t>w</w:t>
        </w:r>
        <w:r w:rsidRPr="003D0253">
          <w:rPr>
            <w:rFonts w:ascii="Arial" w:eastAsia="Arial" w:hAnsi="Arial" w:cs="Arial"/>
            <w:color w:val="0462C1"/>
            <w:spacing w:val="1"/>
            <w:sz w:val="21"/>
            <w:szCs w:val="21"/>
            <w:u w:val="single" w:color="0462C1"/>
          </w:rPr>
          <w:t>w</w:t>
        </w:r>
        <w:r w:rsidRPr="003D0253">
          <w:rPr>
            <w:rFonts w:ascii="Arial" w:eastAsia="Arial" w:hAnsi="Arial" w:cs="Arial"/>
            <w:color w:val="0462C1"/>
            <w:spacing w:val="-3"/>
            <w:sz w:val="21"/>
            <w:szCs w:val="21"/>
            <w:u w:val="single" w:color="0462C1"/>
          </w:rPr>
          <w:t>w</w:t>
        </w:r>
        <w:r w:rsidRPr="003D0253">
          <w:rPr>
            <w:rFonts w:ascii="Arial" w:eastAsia="Arial" w:hAnsi="Arial" w:cs="Arial"/>
            <w:color w:val="0462C1"/>
            <w:spacing w:val="-1"/>
            <w:sz w:val="21"/>
            <w:szCs w:val="21"/>
            <w:u w:val="single" w:color="0462C1"/>
          </w:rPr>
          <w:t>.</w:t>
        </w:r>
        <w:r w:rsidRPr="003D0253">
          <w:rPr>
            <w:rFonts w:ascii="Arial" w:eastAsia="Arial" w:hAnsi="Arial" w:cs="Arial"/>
            <w:color w:val="0462C1"/>
            <w:spacing w:val="-6"/>
            <w:sz w:val="21"/>
            <w:szCs w:val="21"/>
            <w:u w:val="single" w:color="0462C1"/>
          </w:rPr>
          <w:t>G</w:t>
        </w:r>
        <w:r w:rsidRPr="003D0253">
          <w:rPr>
            <w:rFonts w:ascii="Arial" w:eastAsia="Arial" w:hAnsi="Arial" w:cs="Arial"/>
            <w:color w:val="0462C1"/>
            <w:spacing w:val="3"/>
            <w:sz w:val="21"/>
            <w:szCs w:val="21"/>
            <w:u w:val="single" w:color="0462C1"/>
          </w:rPr>
          <w:t>o</w:t>
        </w:r>
        <w:r w:rsidRPr="003D0253">
          <w:rPr>
            <w:rFonts w:ascii="Arial" w:eastAsia="Arial" w:hAnsi="Arial" w:cs="Arial"/>
            <w:color w:val="0462C1"/>
            <w:spacing w:val="-4"/>
            <w:sz w:val="21"/>
            <w:szCs w:val="21"/>
            <w:u w:val="single" w:color="0462C1"/>
          </w:rPr>
          <w:t>D</w:t>
        </w:r>
        <w:r w:rsidRPr="003D0253">
          <w:rPr>
            <w:rFonts w:ascii="Arial" w:eastAsia="Arial" w:hAnsi="Arial" w:cs="Arial"/>
            <w:color w:val="0462C1"/>
            <w:spacing w:val="-2"/>
            <w:sz w:val="21"/>
            <w:szCs w:val="21"/>
            <w:u w:val="single" w:color="0462C1"/>
          </w:rPr>
          <w:t>ad</w:t>
        </w:r>
        <w:r w:rsidRPr="003D0253">
          <w:rPr>
            <w:rFonts w:ascii="Arial" w:eastAsia="Arial" w:hAnsi="Arial" w:cs="Arial"/>
            <w:color w:val="0462C1"/>
            <w:spacing w:val="3"/>
            <w:sz w:val="21"/>
            <w:szCs w:val="21"/>
            <w:u w:val="single" w:color="0462C1"/>
          </w:rPr>
          <w:t>d</w:t>
        </w:r>
        <w:r w:rsidRPr="003D0253">
          <w:rPr>
            <w:rFonts w:ascii="Arial" w:eastAsia="Arial" w:hAnsi="Arial" w:cs="Arial"/>
            <w:color w:val="0462C1"/>
            <w:spacing w:val="-5"/>
            <w:sz w:val="21"/>
            <w:szCs w:val="21"/>
            <w:u w:val="single" w:color="0462C1"/>
          </w:rPr>
          <w:t>y</w:t>
        </w:r>
        <w:r w:rsidRPr="003D0253">
          <w:rPr>
            <w:rFonts w:ascii="Arial" w:eastAsia="Arial" w:hAnsi="Arial" w:cs="Arial"/>
            <w:color w:val="0462C1"/>
            <w:spacing w:val="-1"/>
            <w:sz w:val="21"/>
            <w:szCs w:val="21"/>
            <w:u w:val="single" w:color="0462C1"/>
          </w:rPr>
          <w:t>.</w:t>
        </w:r>
        <w:r w:rsidRPr="003D0253">
          <w:rPr>
            <w:rFonts w:ascii="Arial" w:eastAsia="Arial" w:hAnsi="Arial" w:cs="Arial"/>
            <w:color w:val="0462C1"/>
            <w:spacing w:val="-5"/>
            <w:sz w:val="21"/>
            <w:szCs w:val="21"/>
            <w:u w:val="single" w:color="0462C1"/>
          </w:rPr>
          <w:t>c</w:t>
        </w:r>
        <w:r w:rsidRPr="003D0253">
          <w:rPr>
            <w:rFonts w:ascii="Arial" w:eastAsia="Arial" w:hAnsi="Arial" w:cs="Arial"/>
            <w:color w:val="0462C1"/>
            <w:spacing w:val="3"/>
            <w:sz w:val="21"/>
            <w:szCs w:val="21"/>
            <w:u w:val="single" w:color="0462C1"/>
          </w:rPr>
          <w:t>o</w:t>
        </w:r>
        <w:r w:rsidRPr="003D0253">
          <w:rPr>
            <w:rFonts w:ascii="Arial" w:eastAsia="Arial" w:hAnsi="Arial" w:cs="Arial"/>
            <w:color w:val="0462C1"/>
            <w:sz w:val="21"/>
            <w:szCs w:val="21"/>
            <w:u w:val="single" w:color="0462C1"/>
          </w:rPr>
          <w:t>m</w:t>
        </w:r>
        <w:r w:rsidRPr="003D0253">
          <w:rPr>
            <w:rFonts w:ascii="Arial" w:eastAsia="Arial" w:hAnsi="Arial" w:cs="Arial"/>
            <w:color w:val="0462C1"/>
            <w:spacing w:val="6"/>
            <w:sz w:val="21"/>
            <w:szCs w:val="21"/>
          </w:rPr>
          <w:t xml:space="preserve"> </w:t>
        </w:r>
        <w:r w:rsidRPr="003D0253">
          <w:rPr>
            <w:rFonts w:ascii="Arial" w:eastAsia="Arial" w:hAnsi="Arial" w:cs="Arial"/>
            <w:color w:val="000000"/>
            <w:spacing w:val="-1"/>
            <w:sz w:val="21"/>
            <w:szCs w:val="21"/>
          </w:rPr>
          <w:t>t</w:t>
        </w:r>
      </w:hyperlink>
      <w:r w:rsidRPr="003D0253">
        <w:rPr>
          <w:rFonts w:ascii="Arial" w:eastAsia="Arial" w:hAnsi="Arial" w:cs="Arial"/>
          <w:color w:val="000000"/>
          <w:sz w:val="21"/>
          <w:szCs w:val="21"/>
        </w:rPr>
        <w:t>o</w:t>
      </w:r>
      <w:r w:rsidRPr="003D0253">
        <w:rPr>
          <w:rFonts w:ascii="Arial" w:eastAsia="Arial" w:hAnsi="Arial" w:cs="Arial"/>
          <w:color w:val="000000"/>
          <w:spacing w:val="-3"/>
          <w:sz w:val="21"/>
          <w:szCs w:val="21"/>
        </w:rPr>
        <w:t xml:space="preserve"> </w:t>
      </w:r>
      <w:r w:rsidRPr="003D0253">
        <w:rPr>
          <w:rFonts w:ascii="Arial" w:eastAsia="Arial" w:hAnsi="Arial" w:cs="Arial"/>
          <w:color w:val="000000"/>
          <w:sz w:val="21"/>
          <w:szCs w:val="21"/>
        </w:rPr>
        <w:t>s</w:t>
      </w:r>
      <w:r w:rsidRPr="003D0253">
        <w:rPr>
          <w:rFonts w:ascii="Arial" w:eastAsia="Arial" w:hAnsi="Arial" w:cs="Arial"/>
          <w:color w:val="000000"/>
          <w:spacing w:val="-2"/>
          <w:sz w:val="21"/>
          <w:szCs w:val="21"/>
        </w:rPr>
        <w:t>e</w:t>
      </w:r>
      <w:r w:rsidRPr="003D0253">
        <w:rPr>
          <w:rFonts w:ascii="Arial" w:eastAsia="Arial" w:hAnsi="Arial" w:cs="Arial"/>
          <w:color w:val="000000"/>
          <w:sz w:val="21"/>
          <w:szCs w:val="21"/>
        </w:rPr>
        <w:t>e</w:t>
      </w:r>
      <w:r w:rsidRPr="003D0253">
        <w:rPr>
          <w:rFonts w:ascii="Arial" w:eastAsia="Arial" w:hAnsi="Arial" w:cs="Arial"/>
          <w:color w:val="000000"/>
          <w:spacing w:val="2"/>
          <w:sz w:val="21"/>
          <w:szCs w:val="21"/>
        </w:rPr>
        <w:t xml:space="preserve"> </w:t>
      </w:r>
      <w:r w:rsidRPr="003D0253">
        <w:rPr>
          <w:rFonts w:ascii="Arial" w:eastAsia="Arial" w:hAnsi="Arial" w:cs="Arial"/>
          <w:color w:val="000000"/>
          <w:spacing w:val="-4"/>
          <w:sz w:val="21"/>
          <w:szCs w:val="21"/>
        </w:rPr>
        <w:t>i</w:t>
      </w:r>
      <w:r w:rsidRPr="003D0253">
        <w:rPr>
          <w:rFonts w:ascii="Arial" w:eastAsia="Arial" w:hAnsi="Arial" w:cs="Arial"/>
          <w:color w:val="000000"/>
          <w:sz w:val="21"/>
          <w:szCs w:val="21"/>
        </w:rPr>
        <w:t>f</w:t>
      </w:r>
      <w:r w:rsidRPr="003D0253">
        <w:rPr>
          <w:rFonts w:ascii="Arial" w:eastAsia="Arial" w:hAnsi="Arial" w:cs="Arial"/>
          <w:color w:val="000000"/>
          <w:spacing w:val="3"/>
          <w:sz w:val="21"/>
          <w:szCs w:val="21"/>
        </w:rPr>
        <w:t xml:space="preserve"> </w:t>
      </w:r>
      <w:r w:rsidRPr="003D0253">
        <w:rPr>
          <w:rFonts w:ascii="Arial" w:eastAsia="Arial" w:hAnsi="Arial" w:cs="Arial"/>
          <w:color w:val="000000"/>
          <w:spacing w:val="-4"/>
          <w:sz w:val="21"/>
          <w:szCs w:val="21"/>
        </w:rPr>
        <w:t>y</w:t>
      </w:r>
      <w:r w:rsidRPr="003D0253">
        <w:rPr>
          <w:rFonts w:ascii="Arial" w:eastAsia="Arial" w:hAnsi="Arial" w:cs="Arial"/>
          <w:color w:val="000000"/>
          <w:spacing w:val="-2"/>
          <w:sz w:val="21"/>
          <w:szCs w:val="21"/>
        </w:rPr>
        <w:t>ou</w:t>
      </w:r>
      <w:r w:rsidRPr="003D0253">
        <w:rPr>
          <w:rFonts w:ascii="Arial" w:eastAsia="Arial" w:hAnsi="Arial" w:cs="Arial"/>
          <w:color w:val="000000"/>
          <w:sz w:val="21"/>
          <w:szCs w:val="21"/>
        </w:rPr>
        <w:t>r</w:t>
      </w:r>
      <w:r w:rsidRPr="003D0253">
        <w:rPr>
          <w:rFonts w:ascii="Arial" w:eastAsia="Arial" w:hAnsi="Arial" w:cs="Arial"/>
          <w:color w:val="000000"/>
          <w:spacing w:val="1"/>
          <w:sz w:val="21"/>
          <w:szCs w:val="21"/>
        </w:rPr>
        <w:t xml:space="preserve"> </w:t>
      </w:r>
      <w:r w:rsidRPr="003D0253">
        <w:rPr>
          <w:rFonts w:ascii="Arial" w:eastAsia="Arial" w:hAnsi="Arial" w:cs="Arial"/>
          <w:color w:val="000000"/>
          <w:spacing w:val="-2"/>
          <w:sz w:val="21"/>
          <w:szCs w:val="21"/>
        </w:rPr>
        <w:t>p</w:t>
      </w:r>
      <w:r w:rsidRPr="003D0253">
        <w:rPr>
          <w:rFonts w:ascii="Arial" w:eastAsia="Arial" w:hAnsi="Arial" w:cs="Arial"/>
          <w:color w:val="000000"/>
          <w:spacing w:val="-3"/>
          <w:sz w:val="21"/>
          <w:szCs w:val="21"/>
        </w:rPr>
        <w:t>r</w:t>
      </w:r>
      <w:r w:rsidRPr="003D0253">
        <w:rPr>
          <w:rFonts w:ascii="Arial" w:eastAsia="Arial" w:hAnsi="Arial" w:cs="Arial"/>
          <w:color w:val="000000"/>
          <w:spacing w:val="-2"/>
          <w:sz w:val="21"/>
          <w:szCs w:val="21"/>
        </w:rPr>
        <w:t>odu</w:t>
      </w:r>
      <w:r w:rsidRPr="003D0253">
        <w:rPr>
          <w:rFonts w:ascii="Arial" w:eastAsia="Arial" w:hAnsi="Arial" w:cs="Arial"/>
          <w:color w:val="000000"/>
          <w:sz w:val="21"/>
          <w:szCs w:val="21"/>
        </w:rPr>
        <w:t>ct</w:t>
      </w:r>
      <w:r w:rsidRPr="003D0253">
        <w:rPr>
          <w:rFonts w:ascii="Arial" w:eastAsia="Arial" w:hAnsi="Arial" w:cs="Arial"/>
          <w:color w:val="000000"/>
          <w:spacing w:val="3"/>
          <w:sz w:val="21"/>
          <w:szCs w:val="21"/>
        </w:rPr>
        <w:t xml:space="preserve"> </w:t>
      </w:r>
      <w:r w:rsidRPr="003D0253">
        <w:rPr>
          <w:rFonts w:ascii="Arial" w:eastAsia="Arial" w:hAnsi="Arial" w:cs="Arial"/>
          <w:color w:val="000000"/>
          <w:spacing w:val="-6"/>
          <w:sz w:val="21"/>
          <w:szCs w:val="21"/>
        </w:rPr>
        <w:t>n</w:t>
      </w:r>
      <w:r w:rsidRPr="003D0253">
        <w:rPr>
          <w:rFonts w:ascii="Arial" w:eastAsia="Arial" w:hAnsi="Arial" w:cs="Arial"/>
          <w:color w:val="000000"/>
          <w:spacing w:val="-2"/>
          <w:sz w:val="21"/>
          <w:szCs w:val="21"/>
        </w:rPr>
        <w:t>a</w:t>
      </w:r>
      <w:r w:rsidRPr="003D0253">
        <w:rPr>
          <w:rFonts w:ascii="Arial" w:eastAsia="Arial" w:hAnsi="Arial" w:cs="Arial"/>
          <w:color w:val="000000"/>
          <w:spacing w:val="2"/>
          <w:sz w:val="21"/>
          <w:szCs w:val="21"/>
        </w:rPr>
        <w:t>m</w:t>
      </w:r>
      <w:r w:rsidRPr="003D0253">
        <w:rPr>
          <w:rFonts w:ascii="Arial" w:eastAsia="Arial" w:hAnsi="Arial" w:cs="Arial"/>
          <w:color w:val="000000"/>
          <w:sz w:val="21"/>
          <w:szCs w:val="21"/>
        </w:rPr>
        <w:t>e</w:t>
      </w:r>
      <w:r w:rsidRPr="003D0253">
        <w:rPr>
          <w:rFonts w:ascii="Arial" w:eastAsia="Arial" w:hAnsi="Arial" w:cs="Arial"/>
          <w:color w:val="000000"/>
          <w:spacing w:val="2"/>
          <w:sz w:val="21"/>
          <w:szCs w:val="21"/>
        </w:rPr>
        <w:t xml:space="preserve"> </w:t>
      </w:r>
      <w:r w:rsidRPr="003D0253">
        <w:rPr>
          <w:rFonts w:ascii="Arial" w:eastAsia="Arial" w:hAnsi="Arial" w:cs="Arial"/>
          <w:color w:val="000000"/>
          <w:spacing w:val="-6"/>
          <w:sz w:val="21"/>
          <w:szCs w:val="21"/>
        </w:rPr>
        <w:t>.</w:t>
      </w:r>
      <w:r w:rsidRPr="003D0253">
        <w:rPr>
          <w:rFonts w:ascii="Arial" w:eastAsia="Arial" w:hAnsi="Arial" w:cs="Arial"/>
          <w:color w:val="000000"/>
          <w:sz w:val="21"/>
          <w:szCs w:val="21"/>
        </w:rPr>
        <w:t>c</w:t>
      </w:r>
      <w:r w:rsidRPr="003D0253">
        <w:rPr>
          <w:rFonts w:ascii="Arial" w:eastAsia="Arial" w:hAnsi="Arial" w:cs="Arial"/>
          <w:color w:val="000000"/>
          <w:spacing w:val="-2"/>
          <w:sz w:val="21"/>
          <w:szCs w:val="21"/>
        </w:rPr>
        <w:t>o</w:t>
      </w:r>
      <w:r w:rsidRPr="003D0253">
        <w:rPr>
          <w:rFonts w:ascii="Arial" w:eastAsia="Arial" w:hAnsi="Arial" w:cs="Arial"/>
          <w:color w:val="000000"/>
          <w:sz w:val="21"/>
          <w:szCs w:val="21"/>
        </w:rPr>
        <w:t>m</w:t>
      </w:r>
      <w:r w:rsidRPr="003D0253">
        <w:rPr>
          <w:rFonts w:ascii="Arial" w:eastAsia="Arial" w:hAnsi="Arial" w:cs="Arial"/>
          <w:color w:val="000000"/>
          <w:spacing w:val="6"/>
          <w:sz w:val="21"/>
          <w:szCs w:val="21"/>
        </w:rPr>
        <w:t xml:space="preserve"> </w:t>
      </w:r>
      <w:r w:rsidRPr="003D0253">
        <w:rPr>
          <w:rFonts w:ascii="Arial" w:eastAsia="Arial" w:hAnsi="Arial" w:cs="Arial"/>
          <w:color w:val="000000"/>
          <w:spacing w:val="-4"/>
          <w:sz w:val="21"/>
          <w:szCs w:val="21"/>
        </w:rPr>
        <w:t>i</w:t>
      </w:r>
      <w:r w:rsidRPr="003D0253">
        <w:rPr>
          <w:rFonts w:ascii="Arial" w:eastAsia="Arial" w:hAnsi="Arial" w:cs="Arial"/>
          <w:color w:val="000000"/>
          <w:sz w:val="21"/>
          <w:szCs w:val="21"/>
        </w:rPr>
        <w:t xml:space="preserve">s </w:t>
      </w:r>
      <w:r w:rsidRPr="003D0253">
        <w:rPr>
          <w:rFonts w:ascii="Arial" w:eastAsia="Arial" w:hAnsi="Arial" w:cs="Arial"/>
          <w:color w:val="000000"/>
          <w:spacing w:val="-1"/>
          <w:sz w:val="21"/>
          <w:szCs w:val="21"/>
        </w:rPr>
        <w:t>t</w:t>
      </w:r>
      <w:r w:rsidRPr="003D0253">
        <w:rPr>
          <w:rFonts w:ascii="Arial" w:eastAsia="Arial" w:hAnsi="Arial" w:cs="Arial"/>
          <w:color w:val="000000"/>
          <w:spacing w:val="-2"/>
          <w:sz w:val="21"/>
          <w:szCs w:val="21"/>
        </w:rPr>
        <w:t>a</w:t>
      </w:r>
      <w:r w:rsidRPr="003D0253">
        <w:rPr>
          <w:rFonts w:ascii="Arial" w:eastAsia="Arial" w:hAnsi="Arial" w:cs="Arial"/>
          <w:color w:val="000000"/>
          <w:spacing w:val="-5"/>
          <w:sz w:val="21"/>
          <w:szCs w:val="21"/>
        </w:rPr>
        <w:t>k</w:t>
      </w:r>
      <w:r w:rsidRPr="003D0253">
        <w:rPr>
          <w:rFonts w:ascii="Arial" w:eastAsia="Arial" w:hAnsi="Arial" w:cs="Arial"/>
          <w:color w:val="000000"/>
          <w:spacing w:val="-2"/>
          <w:sz w:val="21"/>
          <w:szCs w:val="21"/>
        </w:rPr>
        <w:t>e</w:t>
      </w:r>
      <w:r w:rsidRPr="003D0253">
        <w:rPr>
          <w:rFonts w:ascii="Arial" w:eastAsia="Arial" w:hAnsi="Arial" w:cs="Arial"/>
          <w:color w:val="000000"/>
          <w:spacing w:val="-7"/>
          <w:sz w:val="21"/>
          <w:szCs w:val="21"/>
        </w:rPr>
        <w:t>n)</w:t>
      </w:r>
    </w:p>
    <w:p w:rsidR="00C86F4A" w:rsidRPr="003D0253" w:rsidRDefault="00C86F4A">
      <w:pPr>
        <w:spacing w:before="4" w:line="120" w:lineRule="exact"/>
        <w:rPr>
          <w:rFonts w:ascii="Arial" w:hAnsi="Arial" w:cs="Arial"/>
          <w:sz w:val="12"/>
          <w:szCs w:val="12"/>
        </w:rPr>
      </w:pPr>
    </w:p>
    <w:p w:rsidR="00C86F4A" w:rsidRPr="003D0253" w:rsidRDefault="006C72B5">
      <w:pPr>
        <w:spacing w:line="260" w:lineRule="exact"/>
        <w:ind w:left="104"/>
        <w:rPr>
          <w:rFonts w:ascii="Arial" w:hAnsi="Arial" w:cs="Arial"/>
          <w:sz w:val="24"/>
          <w:szCs w:val="24"/>
        </w:rPr>
      </w:pPr>
      <w:r w:rsidRPr="003D0253">
        <w:rPr>
          <w:rFonts w:ascii="Arial" w:hAnsi="Arial" w:cs="Arial"/>
          <w:spacing w:val="2"/>
          <w:position w:val="-1"/>
          <w:sz w:val="24"/>
          <w:szCs w:val="24"/>
          <w:u w:val="single" w:color="000000"/>
        </w:rPr>
        <w:t>T</w:t>
      </w:r>
      <w:r w:rsidRPr="003D0253">
        <w:rPr>
          <w:rFonts w:ascii="Arial" w:hAnsi="Arial" w:cs="Arial"/>
          <w:position w:val="-1"/>
          <w:sz w:val="24"/>
          <w:szCs w:val="24"/>
          <w:u w:val="single" w:color="000000"/>
        </w:rPr>
        <w:t>he</w:t>
      </w:r>
      <w:r w:rsidRPr="003D0253">
        <w:rPr>
          <w:rFonts w:ascii="Arial" w:hAnsi="Arial" w:cs="Arial"/>
          <w:spacing w:val="25"/>
          <w:position w:val="-1"/>
          <w:sz w:val="24"/>
          <w:szCs w:val="24"/>
          <w:u w:val="single" w:color="000000"/>
        </w:rPr>
        <w:t xml:space="preserve"> </w:t>
      </w:r>
      <w:r w:rsidRPr="003D0253">
        <w:rPr>
          <w:rFonts w:ascii="Arial" w:hAnsi="Arial" w:cs="Arial"/>
          <w:spacing w:val="2"/>
          <w:position w:val="-1"/>
          <w:sz w:val="24"/>
          <w:szCs w:val="24"/>
          <w:u w:val="single" w:color="000000"/>
        </w:rPr>
        <w:t>S</w:t>
      </w:r>
      <w:r w:rsidRPr="003D0253">
        <w:rPr>
          <w:rFonts w:ascii="Arial" w:hAnsi="Arial" w:cs="Arial"/>
          <w:spacing w:val="3"/>
          <w:position w:val="-1"/>
          <w:sz w:val="24"/>
          <w:szCs w:val="24"/>
          <w:u w:val="single" w:color="000000"/>
        </w:rPr>
        <w:t>te</w:t>
      </w:r>
      <w:r w:rsidRPr="003D0253">
        <w:rPr>
          <w:rFonts w:ascii="Arial" w:hAnsi="Arial" w:cs="Arial"/>
          <w:spacing w:val="8"/>
          <w:position w:val="-1"/>
          <w:sz w:val="24"/>
          <w:szCs w:val="24"/>
          <w:u w:val="single" w:color="000000"/>
        </w:rPr>
        <w:t>p</w:t>
      </w:r>
      <w:r w:rsidRPr="003D0253">
        <w:rPr>
          <w:rFonts w:ascii="Arial" w:hAnsi="Arial" w:cs="Arial"/>
          <w:position w:val="-1"/>
          <w:sz w:val="24"/>
          <w:szCs w:val="24"/>
          <w:u w:val="single" w:color="000000"/>
        </w:rPr>
        <w:t>s</w:t>
      </w:r>
      <w:r w:rsidRPr="003D0253">
        <w:rPr>
          <w:rFonts w:ascii="Arial" w:hAnsi="Arial" w:cs="Arial"/>
          <w:spacing w:val="53"/>
          <w:position w:val="-1"/>
          <w:sz w:val="24"/>
          <w:szCs w:val="24"/>
          <w:u w:val="single" w:color="000000"/>
        </w:rPr>
        <w:t xml:space="preserve"> </w:t>
      </w:r>
      <w:r w:rsidRPr="003D0253">
        <w:rPr>
          <w:rFonts w:ascii="Arial" w:hAnsi="Arial" w:cs="Arial"/>
          <w:spacing w:val="2"/>
          <w:position w:val="-1"/>
          <w:sz w:val="24"/>
          <w:szCs w:val="24"/>
          <w:u w:val="single" w:color="000000"/>
        </w:rPr>
        <w:t>Yo</w:t>
      </w:r>
      <w:r w:rsidRPr="003D0253">
        <w:rPr>
          <w:rFonts w:ascii="Arial" w:hAnsi="Arial" w:cs="Arial"/>
          <w:position w:val="-1"/>
          <w:sz w:val="24"/>
          <w:szCs w:val="24"/>
          <w:u w:val="single" w:color="000000"/>
        </w:rPr>
        <w:t>u</w:t>
      </w:r>
      <w:r w:rsidRPr="003D0253">
        <w:rPr>
          <w:rFonts w:ascii="Arial" w:hAnsi="Arial" w:cs="Arial"/>
          <w:spacing w:val="-3"/>
          <w:position w:val="-1"/>
          <w:sz w:val="24"/>
          <w:szCs w:val="24"/>
          <w:u w:val="single" w:color="000000"/>
        </w:rPr>
        <w:t xml:space="preserve"> </w:t>
      </w:r>
      <w:r w:rsidRPr="003D0253">
        <w:rPr>
          <w:rFonts w:ascii="Arial" w:hAnsi="Arial" w:cs="Arial"/>
          <w:spacing w:val="-2"/>
          <w:w w:val="90"/>
          <w:position w:val="-1"/>
          <w:sz w:val="24"/>
          <w:szCs w:val="24"/>
          <w:u w:val="single" w:color="000000"/>
        </w:rPr>
        <w:t>W</w:t>
      </w:r>
      <w:r w:rsidRPr="003D0253">
        <w:rPr>
          <w:rFonts w:ascii="Arial" w:hAnsi="Arial" w:cs="Arial"/>
          <w:spacing w:val="2"/>
          <w:w w:val="90"/>
          <w:position w:val="-1"/>
          <w:sz w:val="24"/>
          <w:szCs w:val="24"/>
          <w:u w:val="single" w:color="000000"/>
        </w:rPr>
        <w:t>ill</w:t>
      </w:r>
      <w:r w:rsidRPr="003D0253">
        <w:rPr>
          <w:rFonts w:ascii="Arial" w:hAnsi="Arial" w:cs="Arial"/>
          <w:spacing w:val="-11"/>
          <w:w w:val="90"/>
          <w:position w:val="-1"/>
          <w:sz w:val="24"/>
          <w:szCs w:val="24"/>
          <w:u w:val="single" w:color="000000"/>
        </w:rPr>
        <w:t xml:space="preserve"> </w:t>
      </w:r>
      <w:r w:rsidRPr="003D0253">
        <w:rPr>
          <w:rFonts w:ascii="Arial" w:hAnsi="Arial" w:cs="Arial"/>
          <w:spacing w:val="3"/>
          <w:w w:val="90"/>
          <w:position w:val="-1"/>
          <w:sz w:val="24"/>
          <w:szCs w:val="24"/>
          <w:u w:val="single" w:color="000000"/>
        </w:rPr>
        <w:t>T</w:t>
      </w:r>
      <w:r w:rsidRPr="003D0253">
        <w:rPr>
          <w:rFonts w:ascii="Arial" w:hAnsi="Arial" w:cs="Arial"/>
          <w:spacing w:val="-3"/>
          <w:w w:val="120"/>
          <w:position w:val="-1"/>
          <w:sz w:val="24"/>
          <w:szCs w:val="24"/>
          <w:u w:val="single" w:color="000000"/>
        </w:rPr>
        <w:t>a</w:t>
      </w:r>
      <w:r w:rsidRPr="003D0253">
        <w:rPr>
          <w:rFonts w:ascii="Arial" w:hAnsi="Arial" w:cs="Arial"/>
          <w:spacing w:val="1"/>
          <w:w w:val="95"/>
          <w:position w:val="-1"/>
          <w:sz w:val="24"/>
          <w:szCs w:val="24"/>
          <w:u w:val="single" w:color="000000"/>
        </w:rPr>
        <w:t>k</w:t>
      </w:r>
      <w:r w:rsidRPr="003D0253">
        <w:rPr>
          <w:rFonts w:ascii="Arial" w:hAnsi="Arial" w:cs="Arial"/>
          <w:w w:val="115"/>
          <w:position w:val="-1"/>
          <w:sz w:val="24"/>
          <w:szCs w:val="24"/>
          <w:u w:val="single" w:color="000000"/>
        </w:rPr>
        <w:t>e</w:t>
      </w:r>
    </w:p>
    <w:p w:rsidR="00C86F4A" w:rsidRPr="003D0253" w:rsidRDefault="00C86F4A">
      <w:pPr>
        <w:spacing w:before="8" w:line="180" w:lineRule="exact"/>
        <w:rPr>
          <w:rFonts w:ascii="Arial" w:hAnsi="Arial" w:cs="Arial"/>
          <w:sz w:val="18"/>
          <w:szCs w:val="18"/>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spacing w:before="37"/>
        <w:ind w:left="84" w:right="66"/>
        <w:jc w:val="center"/>
        <w:rPr>
          <w:rFonts w:ascii="Arial" w:eastAsia="Arial" w:hAnsi="Arial" w:cs="Arial"/>
          <w:sz w:val="19"/>
          <w:szCs w:val="19"/>
        </w:rPr>
      </w:pPr>
      <w:r w:rsidRPr="003D0253">
        <w:rPr>
          <w:rFonts w:ascii="Arial" w:eastAsia="Arial" w:hAnsi="Arial" w:cs="Arial"/>
          <w:spacing w:val="-7"/>
          <w:sz w:val="19"/>
          <w:szCs w:val="19"/>
        </w:rPr>
        <w:t>T</w:t>
      </w:r>
      <w:r w:rsidRPr="003D0253">
        <w:rPr>
          <w:rFonts w:ascii="Arial" w:eastAsia="Arial" w:hAnsi="Arial" w:cs="Arial"/>
          <w:spacing w:val="-1"/>
          <w:sz w:val="19"/>
          <w:szCs w:val="19"/>
        </w:rPr>
        <w:t>h</w:t>
      </w:r>
      <w:r w:rsidRPr="003D0253">
        <w:rPr>
          <w:rFonts w:ascii="Arial" w:eastAsia="Arial" w:hAnsi="Arial" w:cs="Arial"/>
          <w:sz w:val="19"/>
          <w:szCs w:val="19"/>
        </w:rPr>
        <w:t>e</w:t>
      </w:r>
      <w:r w:rsidRPr="003D0253">
        <w:rPr>
          <w:rFonts w:ascii="Arial" w:eastAsia="Arial" w:hAnsi="Arial" w:cs="Arial"/>
          <w:spacing w:val="7"/>
          <w:sz w:val="19"/>
          <w:szCs w:val="19"/>
        </w:rPr>
        <w:t xml:space="preserve"> </w:t>
      </w:r>
      <w:r w:rsidRPr="003D0253">
        <w:rPr>
          <w:rFonts w:ascii="Arial" w:eastAsia="Arial" w:hAnsi="Arial" w:cs="Arial"/>
          <w:spacing w:val="2"/>
          <w:sz w:val="19"/>
          <w:szCs w:val="19"/>
        </w:rPr>
        <w:t>S</w:t>
      </w:r>
      <w:r w:rsidRPr="003D0253">
        <w:rPr>
          <w:rFonts w:ascii="Arial" w:eastAsia="Arial" w:hAnsi="Arial" w:cs="Arial"/>
          <w:spacing w:val="-1"/>
          <w:sz w:val="19"/>
          <w:szCs w:val="19"/>
        </w:rPr>
        <w:t>to</w:t>
      </w:r>
      <w:r w:rsidRPr="003D0253">
        <w:rPr>
          <w:rFonts w:ascii="Arial" w:eastAsia="Arial" w:hAnsi="Arial" w:cs="Arial"/>
          <w:spacing w:val="-2"/>
          <w:sz w:val="19"/>
          <w:szCs w:val="19"/>
        </w:rPr>
        <w:t>r</w:t>
      </w:r>
      <w:r w:rsidRPr="003D0253">
        <w:rPr>
          <w:rFonts w:ascii="Arial" w:eastAsia="Arial" w:hAnsi="Arial" w:cs="Arial"/>
          <w:sz w:val="19"/>
          <w:szCs w:val="19"/>
        </w:rPr>
        <w:t>y</w:t>
      </w:r>
      <w:r w:rsidRPr="003D0253">
        <w:rPr>
          <w:rFonts w:ascii="Arial" w:eastAsia="Arial" w:hAnsi="Arial" w:cs="Arial"/>
          <w:spacing w:val="5"/>
          <w:sz w:val="19"/>
          <w:szCs w:val="19"/>
        </w:rPr>
        <w:t xml:space="preserve"> </w:t>
      </w:r>
      <w:r w:rsidRPr="003D0253">
        <w:rPr>
          <w:rFonts w:ascii="Arial" w:eastAsia="Arial" w:hAnsi="Arial" w:cs="Arial"/>
          <w:spacing w:val="-1"/>
          <w:sz w:val="19"/>
          <w:szCs w:val="19"/>
        </w:rPr>
        <w:t>o</w:t>
      </w:r>
      <w:r w:rsidRPr="003D0253">
        <w:rPr>
          <w:rFonts w:ascii="Arial" w:eastAsia="Arial" w:hAnsi="Arial" w:cs="Arial"/>
          <w:sz w:val="19"/>
          <w:szCs w:val="19"/>
        </w:rPr>
        <w:t>f</w:t>
      </w:r>
      <w:r w:rsidRPr="003D0253">
        <w:rPr>
          <w:rFonts w:ascii="Arial" w:eastAsia="Arial" w:hAnsi="Arial" w:cs="Arial"/>
          <w:spacing w:val="6"/>
          <w:sz w:val="19"/>
          <w:szCs w:val="19"/>
        </w:rPr>
        <w:t xml:space="preserve"> </w:t>
      </w:r>
      <w:r w:rsidRPr="003D0253">
        <w:rPr>
          <w:rFonts w:ascii="Arial" w:eastAsia="Arial" w:hAnsi="Arial" w:cs="Arial"/>
          <w:spacing w:val="-8"/>
          <w:sz w:val="19"/>
          <w:szCs w:val="19"/>
        </w:rPr>
        <w:t>Y</w:t>
      </w:r>
      <w:r w:rsidRPr="003D0253">
        <w:rPr>
          <w:rFonts w:ascii="Arial" w:eastAsia="Arial" w:hAnsi="Arial" w:cs="Arial"/>
          <w:spacing w:val="-1"/>
          <w:sz w:val="19"/>
          <w:szCs w:val="19"/>
        </w:rPr>
        <w:t>ou</w:t>
      </w:r>
      <w:r w:rsidRPr="003D0253">
        <w:rPr>
          <w:rFonts w:ascii="Arial" w:eastAsia="Arial" w:hAnsi="Arial" w:cs="Arial"/>
          <w:sz w:val="19"/>
          <w:szCs w:val="19"/>
        </w:rPr>
        <w:t>r</w:t>
      </w:r>
      <w:r w:rsidRPr="003D0253">
        <w:rPr>
          <w:rFonts w:ascii="Arial" w:eastAsia="Arial" w:hAnsi="Arial" w:cs="Arial"/>
          <w:spacing w:val="7"/>
          <w:sz w:val="19"/>
          <w:szCs w:val="19"/>
        </w:rPr>
        <w:t xml:space="preserve"> </w:t>
      </w:r>
      <w:r w:rsidRPr="003D0253">
        <w:rPr>
          <w:rFonts w:ascii="Arial" w:eastAsia="Arial" w:hAnsi="Arial" w:cs="Arial"/>
          <w:spacing w:val="-5"/>
          <w:sz w:val="19"/>
          <w:szCs w:val="19"/>
        </w:rPr>
        <w:t>I</w:t>
      </w:r>
      <w:r w:rsidRPr="003D0253">
        <w:rPr>
          <w:rFonts w:ascii="Arial" w:eastAsia="Arial" w:hAnsi="Arial" w:cs="Arial"/>
          <w:spacing w:val="-1"/>
          <w:sz w:val="19"/>
          <w:szCs w:val="19"/>
        </w:rPr>
        <w:t>n</w:t>
      </w:r>
      <w:r w:rsidRPr="003D0253">
        <w:rPr>
          <w:rFonts w:ascii="Arial" w:eastAsia="Arial" w:hAnsi="Arial" w:cs="Arial"/>
          <w:sz w:val="19"/>
          <w:szCs w:val="19"/>
        </w:rPr>
        <w:t>v</w:t>
      </w:r>
      <w:r w:rsidRPr="003D0253">
        <w:rPr>
          <w:rFonts w:ascii="Arial" w:eastAsia="Arial" w:hAnsi="Arial" w:cs="Arial"/>
          <w:spacing w:val="-1"/>
          <w:sz w:val="19"/>
          <w:szCs w:val="19"/>
        </w:rPr>
        <w:t>en</w:t>
      </w:r>
      <w:r w:rsidRPr="003D0253">
        <w:rPr>
          <w:rFonts w:ascii="Arial" w:eastAsia="Arial" w:hAnsi="Arial" w:cs="Arial"/>
          <w:sz w:val="19"/>
          <w:szCs w:val="19"/>
        </w:rPr>
        <w:t>t</w:t>
      </w:r>
      <w:r w:rsidRPr="003D0253">
        <w:rPr>
          <w:rFonts w:ascii="Arial" w:eastAsia="Arial" w:hAnsi="Arial" w:cs="Arial"/>
          <w:spacing w:val="-4"/>
          <w:sz w:val="19"/>
          <w:szCs w:val="19"/>
        </w:rPr>
        <w:t>i</w:t>
      </w:r>
      <w:r w:rsidRPr="003D0253">
        <w:rPr>
          <w:rFonts w:ascii="Arial" w:eastAsia="Arial" w:hAnsi="Arial" w:cs="Arial"/>
          <w:spacing w:val="-6"/>
          <w:sz w:val="19"/>
          <w:szCs w:val="19"/>
        </w:rPr>
        <w:t>o</w:t>
      </w:r>
      <w:r w:rsidRPr="003D0253">
        <w:rPr>
          <w:rFonts w:ascii="Arial" w:eastAsia="Arial" w:hAnsi="Arial" w:cs="Arial"/>
          <w:sz w:val="19"/>
          <w:szCs w:val="19"/>
        </w:rPr>
        <w:t xml:space="preserve">n                                     </w:t>
      </w:r>
      <w:r w:rsidRPr="003D0253">
        <w:rPr>
          <w:rFonts w:ascii="Arial" w:eastAsia="Arial" w:hAnsi="Arial" w:cs="Arial"/>
          <w:spacing w:val="14"/>
          <w:sz w:val="19"/>
          <w:szCs w:val="19"/>
        </w:rPr>
        <w:t xml:space="preserve"> </w:t>
      </w:r>
      <w:r w:rsidRPr="003D0253">
        <w:rPr>
          <w:rFonts w:ascii="Arial" w:eastAsia="Arial" w:hAnsi="Arial" w:cs="Arial"/>
          <w:spacing w:val="-5"/>
          <w:sz w:val="19"/>
          <w:szCs w:val="19"/>
        </w:rPr>
        <w:t>I</w:t>
      </w:r>
      <w:r w:rsidRPr="003D0253">
        <w:rPr>
          <w:rFonts w:ascii="Arial" w:eastAsia="Arial" w:hAnsi="Arial" w:cs="Arial"/>
          <w:spacing w:val="-1"/>
          <w:sz w:val="19"/>
          <w:szCs w:val="19"/>
        </w:rPr>
        <w:t>n</w:t>
      </w:r>
      <w:r w:rsidRPr="003D0253">
        <w:rPr>
          <w:rFonts w:ascii="Arial" w:eastAsia="Arial" w:hAnsi="Arial" w:cs="Arial"/>
          <w:spacing w:val="5"/>
          <w:sz w:val="19"/>
          <w:szCs w:val="19"/>
        </w:rPr>
        <w:t>v</w:t>
      </w:r>
      <w:r w:rsidRPr="003D0253">
        <w:rPr>
          <w:rFonts w:ascii="Arial" w:eastAsia="Arial" w:hAnsi="Arial" w:cs="Arial"/>
          <w:spacing w:val="-6"/>
          <w:sz w:val="19"/>
          <w:szCs w:val="19"/>
        </w:rPr>
        <w:t>e</w:t>
      </w:r>
      <w:r w:rsidRPr="003D0253">
        <w:rPr>
          <w:rFonts w:ascii="Arial" w:eastAsia="Arial" w:hAnsi="Arial" w:cs="Arial"/>
          <w:spacing w:val="-1"/>
          <w:sz w:val="19"/>
          <w:szCs w:val="19"/>
        </w:rPr>
        <w:t>nt</w:t>
      </w:r>
      <w:r w:rsidRPr="003D0253">
        <w:rPr>
          <w:rFonts w:ascii="Arial" w:eastAsia="Arial" w:hAnsi="Arial" w:cs="Arial"/>
          <w:spacing w:val="-4"/>
          <w:sz w:val="19"/>
          <w:szCs w:val="19"/>
        </w:rPr>
        <w:t>i</w:t>
      </w:r>
      <w:r w:rsidRPr="003D0253">
        <w:rPr>
          <w:rFonts w:ascii="Arial" w:eastAsia="Arial" w:hAnsi="Arial" w:cs="Arial"/>
          <w:spacing w:val="-1"/>
          <w:sz w:val="19"/>
          <w:szCs w:val="19"/>
        </w:rPr>
        <w:t>o</w:t>
      </w:r>
      <w:r w:rsidRPr="003D0253">
        <w:rPr>
          <w:rFonts w:ascii="Arial" w:eastAsia="Arial" w:hAnsi="Arial" w:cs="Arial"/>
          <w:sz w:val="19"/>
          <w:szCs w:val="19"/>
        </w:rPr>
        <w:t>n</w:t>
      </w:r>
      <w:r w:rsidRPr="003D0253">
        <w:rPr>
          <w:rFonts w:ascii="Arial" w:eastAsia="Arial" w:hAnsi="Arial" w:cs="Arial"/>
          <w:spacing w:val="12"/>
          <w:sz w:val="19"/>
          <w:szCs w:val="19"/>
        </w:rPr>
        <w:t xml:space="preserve"> </w:t>
      </w:r>
      <w:r w:rsidRPr="003D0253">
        <w:rPr>
          <w:rFonts w:ascii="Arial" w:eastAsia="Arial" w:hAnsi="Arial" w:cs="Arial"/>
          <w:spacing w:val="-1"/>
          <w:sz w:val="19"/>
          <w:szCs w:val="19"/>
        </w:rPr>
        <w:t>L</w:t>
      </w:r>
      <w:r w:rsidRPr="003D0253">
        <w:rPr>
          <w:rFonts w:ascii="Arial" w:eastAsia="Arial" w:hAnsi="Arial" w:cs="Arial"/>
          <w:spacing w:val="-6"/>
          <w:sz w:val="19"/>
          <w:szCs w:val="19"/>
        </w:rPr>
        <w:t>o</w:t>
      </w:r>
      <w:r w:rsidRPr="003D0253">
        <w:rPr>
          <w:rFonts w:ascii="Arial" w:eastAsia="Arial" w:hAnsi="Arial" w:cs="Arial"/>
          <w:sz w:val="19"/>
          <w:szCs w:val="19"/>
        </w:rPr>
        <w:t>g</w:t>
      </w:r>
      <w:r w:rsidRPr="003D0253">
        <w:rPr>
          <w:rFonts w:ascii="Arial" w:eastAsia="Arial" w:hAnsi="Arial" w:cs="Arial"/>
          <w:spacing w:val="7"/>
          <w:sz w:val="19"/>
          <w:szCs w:val="19"/>
        </w:rPr>
        <w:t xml:space="preserve"> </w:t>
      </w:r>
      <w:r w:rsidRPr="003D0253">
        <w:rPr>
          <w:rFonts w:ascii="Arial" w:eastAsia="Arial" w:hAnsi="Arial" w:cs="Arial"/>
          <w:spacing w:val="2"/>
          <w:sz w:val="19"/>
          <w:szCs w:val="19"/>
        </w:rPr>
        <w:t>V</w:t>
      </w:r>
      <w:r w:rsidRPr="003D0253">
        <w:rPr>
          <w:rFonts w:ascii="Arial" w:eastAsia="Arial" w:hAnsi="Arial" w:cs="Arial"/>
          <w:spacing w:val="-6"/>
          <w:sz w:val="19"/>
          <w:szCs w:val="19"/>
        </w:rPr>
        <w:t>e</w:t>
      </w:r>
      <w:r w:rsidRPr="003D0253">
        <w:rPr>
          <w:rFonts w:ascii="Arial" w:eastAsia="Arial" w:hAnsi="Arial" w:cs="Arial"/>
          <w:spacing w:val="-2"/>
          <w:sz w:val="19"/>
          <w:szCs w:val="19"/>
        </w:rPr>
        <w:t>r</w:t>
      </w:r>
      <w:r w:rsidRPr="003D0253">
        <w:rPr>
          <w:rFonts w:ascii="Arial" w:eastAsia="Arial" w:hAnsi="Arial" w:cs="Arial"/>
          <w:sz w:val="19"/>
          <w:szCs w:val="19"/>
        </w:rPr>
        <w:t>s</w:t>
      </w:r>
      <w:r w:rsidRPr="003D0253">
        <w:rPr>
          <w:rFonts w:ascii="Arial" w:eastAsia="Arial" w:hAnsi="Arial" w:cs="Arial"/>
          <w:spacing w:val="-4"/>
          <w:sz w:val="19"/>
          <w:szCs w:val="19"/>
        </w:rPr>
        <w:t>i</w:t>
      </w:r>
      <w:r w:rsidRPr="003D0253">
        <w:rPr>
          <w:rFonts w:ascii="Arial" w:eastAsia="Arial" w:hAnsi="Arial" w:cs="Arial"/>
          <w:spacing w:val="-6"/>
          <w:sz w:val="19"/>
          <w:szCs w:val="19"/>
        </w:rPr>
        <w:t>o</w:t>
      </w:r>
      <w:r w:rsidRPr="003D0253">
        <w:rPr>
          <w:rFonts w:ascii="Arial" w:eastAsia="Arial" w:hAnsi="Arial" w:cs="Arial"/>
          <w:sz w:val="19"/>
          <w:szCs w:val="19"/>
        </w:rPr>
        <w:t>n</w:t>
      </w:r>
      <w:r w:rsidRPr="003D0253">
        <w:rPr>
          <w:rFonts w:ascii="Arial" w:eastAsia="Arial" w:hAnsi="Arial" w:cs="Arial"/>
          <w:spacing w:val="15"/>
          <w:sz w:val="19"/>
          <w:szCs w:val="19"/>
        </w:rPr>
        <w:t xml:space="preserve"> </w:t>
      </w:r>
      <w:r w:rsidRPr="003D0253">
        <w:rPr>
          <w:rFonts w:ascii="Arial" w:eastAsia="Arial" w:hAnsi="Arial" w:cs="Arial"/>
          <w:spacing w:val="-1"/>
          <w:sz w:val="19"/>
          <w:szCs w:val="19"/>
        </w:rPr>
        <w:t>1.</w:t>
      </w:r>
      <w:r w:rsidRPr="003D0253">
        <w:rPr>
          <w:rFonts w:ascii="Arial" w:eastAsia="Arial" w:hAnsi="Arial" w:cs="Arial"/>
          <w:sz w:val="19"/>
          <w:szCs w:val="19"/>
        </w:rPr>
        <w:t xml:space="preserve">0                                                               </w:t>
      </w:r>
      <w:r w:rsidRPr="003D0253">
        <w:rPr>
          <w:rFonts w:ascii="Arial" w:eastAsia="Arial" w:hAnsi="Arial" w:cs="Arial"/>
          <w:spacing w:val="5"/>
          <w:sz w:val="19"/>
          <w:szCs w:val="19"/>
        </w:rPr>
        <w:t xml:space="preserve"> </w:t>
      </w:r>
      <w:r w:rsidRPr="003D0253">
        <w:rPr>
          <w:rFonts w:ascii="Arial" w:eastAsia="Arial" w:hAnsi="Arial" w:cs="Arial"/>
          <w:spacing w:val="2"/>
          <w:sz w:val="19"/>
          <w:szCs w:val="19"/>
        </w:rPr>
        <w:t>P</w:t>
      </w:r>
      <w:r w:rsidRPr="003D0253">
        <w:rPr>
          <w:rFonts w:ascii="Arial" w:eastAsia="Arial" w:hAnsi="Arial" w:cs="Arial"/>
          <w:spacing w:val="-1"/>
          <w:sz w:val="19"/>
          <w:szCs w:val="19"/>
        </w:rPr>
        <w:t>a</w:t>
      </w:r>
      <w:r w:rsidRPr="003D0253">
        <w:rPr>
          <w:rFonts w:ascii="Arial" w:eastAsia="Arial" w:hAnsi="Arial" w:cs="Arial"/>
          <w:spacing w:val="-6"/>
          <w:sz w:val="19"/>
          <w:szCs w:val="19"/>
        </w:rPr>
        <w:t>g</w:t>
      </w:r>
      <w:r w:rsidRPr="003D0253">
        <w:rPr>
          <w:rFonts w:ascii="Arial" w:eastAsia="Arial" w:hAnsi="Arial" w:cs="Arial"/>
          <w:sz w:val="19"/>
          <w:szCs w:val="19"/>
        </w:rPr>
        <w:t>e</w:t>
      </w:r>
      <w:r w:rsidRPr="003D0253">
        <w:rPr>
          <w:rFonts w:ascii="Arial" w:eastAsia="Arial" w:hAnsi="Arial" w:cs="Arial"/>
          <w:spacing w:val="8"/>
          <w:sz w:val="19"/>
          <w:szCs w:val="19"/>
        </w:rPr>
        <w:t xml:space="preserve"> </w:t>
      </w:r>
      <w:r w:rsidRPr="003D0253">
        <w:rPr>
          <w:rFonts w:ascii="Arial" w:eastAsia="Arial" w:hAnsi="Arial" w:cs="Arial"/>
          <w:w w:val="101"/>
          <w:sz w:val="19"/>
          <w:szCs w:val="19"/>
        </w:rPr>
        <w:t>6</w:t>
      </w:r>
    </w:p>
    <w:p w:rsidR="00C86F4A" w:rsidRPr="003D0253" w:rsidRDefault="006C72B5">
      <w:pPr>
        <w:spacing w:before="2"/>
        <w:ind w:left="4252" w:right="4178"/>
        <w:jc w:val="center"/>
        <w:rPr>
          <w:rFonts w:ascii="Arial" w:eastAsia="Arial" w:hAnsi="Arial" w:cs="Arial"/>
          <w:sz w:val="19"/>
          <w:szCs w:val="19"/>
        </w:rPr>
        <w:sectPr w:rsidR="00C86F4A" w:rsidRPr="003D0253">
          <w:pgSz w:w="12240" w:h="15840"/>
          <w:pgMar w:top="1480" w:right="820" w:bottom="280" w:left="760" w:header="720" w:footer="720" w:gutter="0"/>
          <w:cols w:space="720"/>
        </w:sectPr>
      </w:pPr>
      <w:r w:rsidRPr="003D0253">
        <w:rPr>
          <w:rFonts w:ascii="Arial" w:eastAsia="Arial" w:hAnsi="Arial" w:cs="Arial"/>
          <w:sz w:val="19"/>
          <w:szCs w:val="19"/>
        </w:rPr>
        <w:t>©</w:t>
      </w:r>
      <w:r w:rsidRPr="003D0253">
        <w:rPr>
          <w:rFonts w:ascii="Arial" w:eastAsia="Arial" w:hAnsi="Arial" w:cs="Arial"/>
          <w:spacing w:val="4"/>
          <w:sz w:val="19"/>
          <w:szCs w:val="19"/>
        </w:rPr>
        <w:t xml:space="preserve"> </w:t>
      </w:r>
      <w:r w:rsidRPr="003D0253">
        <w:rPr>
          <w:rFonts w:ascii="Arial" w:eastAsia="Arial" w:hAnsi="Arial" w:cs="Arial"/>
          <w:spacing w:val="-1"/>
          <w:sz w:val="19"/>
          <w:szCs w:val="19"/>
        </w:rPr>
        <w:t>2</w:t>
      </w:r>
      <w:r w:rsidRPr="003D0253">
        <w:rPr>
          <w:rFonts w:ascii="Arial" w:eastAsia="Arial" w:hAnsi="Arial" w:cs="Arial"/>
          <w:spacing w:val="-6"/>
          <w:sz w:val="19"/>
          <w:szCs w:val="19"/>
        </w:rPr>
        <w:t>0</w:t>
      </w:r>
      <w:r w:rsidRPr="003D0253">
        <w:rPr>
          <w:rFonts w:ascii="Arial" w:eastAsia="Arial" w:hAnsi="Arial" w:cs="Arial"/>
          <w:spacing w:val="-1"/>
          <w:sz w:val="19"/>
          <w:szCs w:val="19"/>
        </w:rPr>
        <w:t>1</w:t>
      </w:r>
      <w:r w:rsidRPr="003D0253">
        <w:rPr>
          <w:rFonts w:ascii="Arial" w:eastAsia="Arial" w:hAnsi="Arial" w:cs="Arial"/>
          <w:sz w:val="19"/>
          <w:szCs w:val="19"/>
        </w:rPr>
        <w:t>8</w:t>
      </w:r>
      <w:r w:rsidRPr="003D0253">
        <w:rPr>
          <w:rFonts w:ascii="Arial" w:eastAsia="Arial" w:hAnsi="Arial" w:cs="Arial"/>
          <w:spacing w:val="8"/>
          <w:sz w:val="19"/>
          <w:szCs w:val="19"/>
        </w:rPr>
        <w:t xml:space="preserve"> </w:t>
      </w:r>
      <w:r w:rsidRPr="003D0253">
        <w:rPr>
          <w:rFonts w:ascii="Arial" w:eastAsia="Arial" w:hAnsi="Arial" w:cs="Arial"/>
          <w:spacing w:val="2"/>
          <w:sz w:val="19"/>
          <w:szCs w:val="19"/>
        </w:rPr>
        <w:t>S</w:t>
      </w:r>
      <w:r w:rsidRPr="003D0253">
        <w:rPr>
          <w:rFonts w:ascii="Arial" w:eastAsia="Arial" w:hAnsi="Arial" w:cs="Arial"/>
          <w:spacing w:val="-7"/>
          <w:sz w:val="19"/>
          <w:szCs w:val="19"/>
        </w:rPr>
        <w:t>T</w:t>
      </w:r>
      <w:r w:rsidRPr="003D0253">
        <w:rPr>
          <w:rFonts w:ascii="Arial" w:eastAsia="Arial" w:hAnsi="Arial" w:cs="Arial"/>
          <w:spacing w:val="2"/>
          <w:sz w:val="19"/>
          <w:szCs w:val="19"/>
        </w:rPr>
        <w:t>E</w:t>
      </w:r>
      <w:r w:rsidRPr="003D0253">
        <w:rPr>
          <w:rFonts w:ascii="Arial" w:eastAsia="Arial" w:hAnsi="Arial" w:cs="Arial"/>
          <w:spacing w:val="-6"/>
          <w:sz w:val="19"/>
          <w:szCs w:val="19"/>
        </w:rPr>
        <w:t>M</w:t>
      </w:r>
      <w:r w:rsidRPr="003D0253">
        <w:rPr>
          <w:rFonts w:ascii="Arial" w:eastAsia="Arial" w:hAnsi="Arial" w:cs="Arial"/>
          <w:spacing w:val="-10"/>
          <w:sz w:val="19"/>
          <w:szCs w:val="19"/>
        </w:rPr>
        <w:t>I</w:t>
      </w:r>
      <w:r w:rsidRPr="003D0253">
        <w:rPr>
          <w:rFonts w:ascii="Arial" w:eastAsia="Arial" w:hAnsi="Arial" w:cs="Arial"/>
          <w:sz w:val="19"/>
          <w:szCs w:val="19"/>
        </w:rPr>
        <w:t>E</w:t>
      </w:r>
      <w:r w:rsidRPr="003D0253">
        <w:rPr>
          <w:rFonts w:ascii="Arial" w:eastAsia="Arial" w:hAnsi="Arial" w:cs="Arial"/>
          <w:spacing w:val="14"/>
          <w:sz w:val="19"/>
          <w:szCs w:val="19"/>
        </w:rPr>
        <w:t xml:space="preserve"> </w:t>
      </w:r>
      <w:r w:rsidRPr="003D0253">
        <w:rPr>
          <w:rFonts w:ascii="Arial" w:eastAsia="Arial" w:hAnsi="Arial" w:cs="Arial"/>
          <w:w w:val="101"/>
          <w:sz w:val="19"/>
          <w:szCs w:val="19"/>
        </w:rPr>
        <w:t>C</w:t>
      </w:r>
      <w:r w:rsidRPr="003D0253">
        <w:rPr>
          <w:rFonts w:ascii="Arial" w:eastAsia="Arial" w:hAnsi="Arial" w:cs="Arial"/>
          <w:spacing w:val="-1"/>
          <w:w w:val="101"/>
          <w:sz w:val="19"/>
          <w:szCs w:val="19"/>
        </w:rPr>
        <w:t>oa</w:t>
      </w:r>
      <w:r w:rsidRPr="003D0253">
        <w:rPr>
          <w:rFonts w:ascii="Arial" w:eastAsia="Arial" w:hAnsi="Arial" w:cs="Arial"/>
          <w:spacing w:val="-4"/>
          <w:w w:val="101"/>
          <w:sz w:val="19"/>
          <w:szCs w:val="19"/>
        </w:rPr>
        <w:t>li</w:t>
      </w:r>
      <w:r w:rsidRPr="003D0253">
        <w:rPr>
          <w:rFonts w:ascii="Arial" w:eastAsia="Arial" w:hAnsi="Arial" w:cs="Arial"/>
          <w:spacing w:val="-1"/>
          <w:w w:val="101"/>
          <w:sz w:val="19"/>
          <w:szCs w:val="19"/>
        </w:rPr>
        <w:t>t</w:t>
      </w:r>
      <w:r w:rsidRPr="003D0253">
        <w:rPr>
          <w:rFonts w:ascii="Arial" w:eastAsia="Arial" w:hAnsi="Arial" w:cs="Arial"/>
          <w:spacing w:val="1"/>
          <w:w w:val="101"/>
          <w:sz w:val="19"/>
          <w:szCs w:val="19"/>
        </w:rPr>
        <w:t>i</w:t>
      </w:r>
      <w:r w:rsidRPr="003D0253">
        <w:rPr>
          <w:rFonts w:ascii="Arial" w:eastAsia="Arial" w:hAnsi="Arial" w:cs="Arial"/>
          <w:spacing w:val="-1"/>
          <w:w w:val="101"/>
          <w:sz w:val="19"/>
          <w:szCs w:val="19"/>
        </w:rPr>
        <w:t>on</w:t>
      </w:r>
    </w:p>
    <w:p w:rsidR="00C86F4A" w:rsidRPr="003D0253" w:rsidRDefault="006C72B5">
      <w:pPr>
        <w:spacing w:before="7" w:line="180" w:lineRule="exact"/>
        <w:rPr>
          <w:rFonts w:ascii="Arial" w:hAnsi="Arial" w:cs="Arial"/>
          <w:sz w:val="19"/>
          <w:szCs w:val="19"/>
        </w:rPr>
      </w:pPr>
      <w:r w:rsidRPr="003D0253">
        <w:rPr>
          <w:rFonts w:ascii="Arial" w:hAnsi="Arial" w:cs="Arial"/>
        </w:rPr>
        <w:lastRenderedPageBreak/>
        <w:pict>
          <v:group id="_x0000_s1176" style="position:absolute;margin-left:0;margin-top:0;width:612pt;height:791.8pt;z-index:-1510;mso-position-horizontal-relative:page;mso-position-vertical-relative:page" coordsize="12240,15836">
            <v:shape id="_x0000_s1185" style="position:absolute;left:11641;top:2;width:590;height:2758" coordorigin="11641,2" coordsize="590,2758" path="m11940,294r,2181l12231,2760r,-2758l11641,2r299,292xe" fillcolor="#33b0dd" stroked="f">
              <v:path arrowok="t"/>
            </v:shape>
            <v:shape id="_x0000_s1184" style="position:absolute;left:6;top:2;width:11934;height:2779" coordorigin="6,2" coordsize="11934,2779" path="m6,2781l298,2482r,-2188l11940,294,11641,2,6,2r,2779xe" fillcolor="#33b0dd" stroked="f">
              <v:path arrowok="t"/>
            </v:shape>
            <v:shape id="_x0000_s1183" style="position:absolute;left:11940;top:2515;width:291;height:10863" coordorigin="11940,2515" coordsize="291,10863" path="m11940,13378r291,-298l12231,2800r-291,-285l11940,13378xe" fillcolor="#82c50c" stroked="f">
              <v:path arrowok="t"/>
            </v:shape>
            <v:shape id="_x0000_s1182" style="position:absolute;left:6;top:2523;width:292;height:10821" coordorigin="6,2523" coordsize="292,10821" path="m6,13059r292,285l298,2523,6,2822r,10237xe" fillcolor="#82c50c" stroked="f">
              <v:path arrowok="t"/>
            </v:shape>
            <v:shape id="_x0000_s1181" style="position:absolute;left:6;top:13121;width:12225;height:2705" coordorigin="6,13121" coordsize="12225,2705" path="m12231,15826r,-2705l11940,13419r,2116l298,15535,6,15250r,576l12231,15826xe" fillcolor="#f10e83" stroked="f">
              <v:path arrowok="t"/>
            </v:shape>
            <v:shape id="_x0000_s1180" style="position:absolute;left:6;top:13099;width:292;height:2436" coordorigin="6,13099" coordsize="292,2436" path="m6,15250r292,285l298,13384,6,13099r,2151xe" fillcolor="#f10e83" stroked="f">
              <v:path arrowok="t"/>
            </v:shape>
            <v:shape id="_x0000_s1179" style="position:absolute;width:12240;height:2707" coordsize="12240,2707" path="m,2707l293,2418r,-2128l12240,290r,-290l,,,2707xe" fillcolor="#33b0dd" stroked="f">
              <v:path arrowok="t"/>
            </v:shape>
            <v:shape id="_x0000_s1178" style="position:absolute;left:11942;top:290;width:298;height:2417" coordorigin="11942,290" coordsize="298,2417" path="m12240,290r-298,l11942,2418r5,l12240,2707r,-2417xe" fillcolor="#33b0dd" stroked="f">
              <v:path arrowok="t"/>
            </v:shape>
            <v:shape id="_x0000_s1177" type="#_x0000_t75" style="position:absolute;left:4932;top:523;width:2376;height:1123">
              <v:imagedata r:id="rId6" o:title=""/>
            </v:shape>
            <w10:wrap anchorx="page" anchory="page"/>
          </v:group>
        </w:pict>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spacing w:before="34" w:line="248" w:lineRule="auto"/>
        <w:ind w:left="104" w:right="82"/>
        <w:rPr>
          <w:rFonts w:ascii="Arial" w:hAnsi="Arial" w:cs="Arial"/>
          <w:sz w:val="21"/>
          <w:szCs w:val="21"/>
        </w:rPr>
      </w:pPr>
      <w:r w:rsidRPr="003D0253">
        <w:rPr>
          <w:rFonts w:ascii="Arial" w:hAnsi="Arial" w:cs="Arial"/>
          <w:spacing w:val="3"/>
          <w:w w:val="83"/>
          <w:sz w:val="21"/>
          <w:szCs w:val="21"/>
        </w:rPr>
        <w:t>A</w:t>
      </w:r>
      <w:r w:rsidRPr="003D0253">
        <w:rPr>
          <w:rFonts w:ascii="Arial" w:hAnsi="Arial" w:cs="Arial"/>
          <w:w w:val="128"/>
          <w:sz w:val="21"/>
          <w:szCs w:val="21"/>
        </w:rPr>
        <w:t>s</w:t>
      </w:r>
      <w:r w:rsidRPr="003D0253">
        <w:rPr>
          <w:rFonts w:ascii="Arial" w:hAnsi="Arial" w:cs="Arial"/>
          <w:spacing w:val="1"/>
          <w:sz w:val="21"/>
          <w:szCs w:val="21"/>
        </w:rPr>
        <w:t xml:space="preserve"> </w:t>
      </w:r>
      <w:r w:rsidRPr="003D0253">
        <w:rPr>
          <w:rFonts w:ascii="Arial" w:hAnsi="Arial" w:cs="Arial"/>
          <w:spacing w:val="-5"/>
          <w:sz w:val="21"/>
          <w:szCs w:val="21"/>
        </w:rPr>
        <w:t>y</w:t>
      </w:r>
      <w:r w:rsidRPr="003D0253">
        <w:rPr>
          <w:rFonts w:ascii="Arial" w:hAnsi="Arial" w:cs="Arial"/>
          <w:sz w:val="21"/>
          <w:szCs w:val="21"/>
        </w:rPr>
        <w:t>ou</w:t>
      </w:r>
      <w:r w:rsidRPr="003D0253">
        <w:rPr>
          <w:rFonts w:ascii="Arial" w:hAnsi="Arial" w:cs="Arial"/>
          <w:spacing w:val="19"/>
          <w:sz w:val="21"/>
          <w:szCs w:val="21"/>
        </w:rPr>
        <w:t xml:space="preserve"> </w:t>
      </w:r>
      <w:r w:rsidRPr="003D0253">
        <w:rPr>
          <w:rFonts w:ascii="Arial" w:hAnsi="Arial" w:cs="Arial"/>
          <w:spacing w:val="-4"/>
          <w:sz w:val="21"/>
          <w:szCs w:val="21"/>
        </w:rPr>
        <w:t>w</w:t>
      </w:r>
      <w:r w:rsidRPr="003D0253">
        <w:rPr>
          <w:rFonts w:ascii="Arial" w:hAnsi="Arial" w:cs="Arial"/>
          <w:sz w:val="21"/>
          <w:szCs w:val="21"/>
        </w:rPr>
        <w:t>o</w:t>
      </w:r>
      <w:r w:rsidRPr="003D0253">
        <w:rPr>
          <w:rFonts w:ascii="Arial" w:hAnsi="Arial" w:cs="Arial"/>
          <w:spacing w:val="-3"/>
          <w:sz w:val="21"/>
          <w:szCs w:val="21"/>
        </w:rPr>
        <w:t>r</w:t>
      </w:r>
      <w:r w:rsidRPr="003D0253">
        <w:rPr>
          <w:rFonts w:ascii="Arial" w:hAnsi="Arial" w:cs="Arial"/>
          <w:sz w:val="21"/>
          <w:szCs w:val="21"/>
        </w:rPr>
        <w:t>k</w:t>
      </w:r>
      <w:r w:rsidRPr="003D0253">
        <w:rPr>
          <w:rFonts w:ascii="Arial" w:hAnsi="Arial" w:cs="Arial"/>
          <w:spacing w:val="20"/>
          <w:sz w:val="21"/>
          <w:szCs w:val="21"/>
        </w:rPr>
        <w:t xml:space="preserve"> </w:t>
      </w:r>
      <w:r w:rsidRPr="003D0253">
        <w:rPr>
          <w:rFonts w:ascii="Arial" w:hAnsi="Arial" w:cs="Arial"/>
          <w:spacing w:val="-5"/>
          <w:sz w:val="21"/>
          <w:szCs w:val="21"/>
        </w:rPr>
        <w:t>o</w:t>
      </w:r>
      <w:r w:rsidRPr="003D0253">
        <w:rPr>
          <w:rFonts w:ascii="Arial" w:hAnsi="Arial" w:cs="Arial"/>
          <w:sz w:val="21"/>
          <w:szCs w:val="21"/>
        </w:rPr>
        <w:t>n</w:t>
      </w:r>
      <w:r w:rsidRPr="003D0253">
        <w:rPr>
          <w:rFonts w:ascii="Arial" w:hAnsi="Arial" w:cs="Arial"/>
          <w:spacing w:val="24"/>
          <w:sz w:val="21"/>
          <w:szCs w:val="21"/>
        </w:rPr>
        <w:t xml:space="preserve"> </w:t>
      </w:r>
      <w:r w:rsidRPr="003D0253">
        <w:rPr>
          <w:rFonts w:ascii="Arial" w:hAnsi="Arial" w:cs="Arial"/>
          <w:sz w:val="21"/>
          <w:szCs w:val="21"/>
        </w:rPr>
        <w:t>y</w:t>
      </w:r>
      <w:r w:rsidRPr="003D0253">
        <w:rPr>
          <w:rFonts w:ascii="Arial" w:hAnsi="Arial" w:cs="Arial"/>
          <w:spacing w:val="-5"/>
          <w:sz w:val="21"/>
          <w:szCs w:val="21"/>
        </w:rPr>
        <w:t>o</w:t>
      </w:r>
      <w:r w:rsidRPr="003D0253">
        <w:rPr>
          <w:rFonts w:ascii="Arial" w:hAnsi="Arial" w:cs="Arial"/>
          <w:sz w:val="21"/>
          <w:szCs w:val="21"/>
        </w:rPr>
        <w:t>ur</w:t>
      </w:r>
      <w:r w:rsidRPr="003D0253">
        <w:rPr>
          <w:rFonts w:ascii="Arial" w:hAnsi="Arial" w:cs="Arial"/>
          <w:spacing w:val="21"/>
          <w:sz w:val="21"/>
          <w:szCs w:val="21"/>
        </w:rPr>
        <w:t xml:space="preserve"> </w:t>
      </w:r>
      <w:r w:rsidRPr="003D0253">
        <w:rPr>
          <w:rFonts w:ascii="Arial" w:hAnsi="Arial" w:cs="Arial"/>
          <w:spacing w:val="-7"/>
          <w:w w:val="78"/>
          <w:sz w:val="21"/>
          <w:szCs w:val="21"/>
        </w:rPr>
        <w:t>i</w:t>
      </w:r>
      <w:r w:rsidRPr="003D0253">
        <w:rPr>
          <w:rFonts w:ascii="Arial" w:hAnsi="Arial" w:cs="Arial"/>
          <w:spacing w:val="-1"/>
          <w:w w:val="106"/>
          <w:sz w:val="21"/>
          <w:szCs w:val="21"/>
        </w:rPr>
        <w:t>n</w:t>
      </w:r>
      <w:r w:rsidRPr="003D0253">
        <w:rPr>
          <w:rFonts w:ascii="Arial" w:hAnsi="Arial" w:cs="Arial"/>
          <w:spacing w:val="1"/>
          <w:w w:val="94"/>
          <w:sz w:val="21"/>
          <w:szCs w:val="21"/>
        </w:rPr>
        <w:t>v</w:t>
      </w:r>
      <w:r w:rsidRPr="003D0253">
        <w:rPr>
          <w:rFonts w:ascii="Arial" w:hAnsi="Arial" w:cs="Arial"/>
          <w:spacing w:val="1"/>
          <w:w w:val="117"/>
          <w:sz w:val="21"/>
          <w:szCs w:val="21"/>
        </w:rPr>
        <w:t>e</w:t>
      </w:r>
      <w:r w:rsidRPr="003D0253">
        <w:rPr>
          <w:rFonts w:ascii="Arial" w:hAnsi="Arial" w:cs="Arial"/>
          <w:spacing w:val="4"/>
          <w:w w:val="106"/>
          <w:sz w:val="21"/>
          <w:szCs w:val="21"/>
        </w:rPr>
        <w:t>n</w:t>
      </w:r>
      <w:r w:rsidRPr="003D0253">
        <w:rPr>
          <w:rFonts w:ascii="Arial" w:hAnsi="Arial" w:cs="Arial"/>
          <w:spacing w:val="-1"/>
          <w:w w:val="117"/>
          <w:sz w:val="21"/>
          <w:szCs w:val="21"/>
        </w:rPr>
        <w:t>t</w:t>
      </w:r>
      <w:r w:rsidRPr="003D0253">
        <w:rPr>
          <w:rFonts w:ascii="Arial" w:hAnsi="Arial" w:cs="Arial"/>
          <w:spacing w:val="2"/>
          <w:w w:val="78"/>
          <w:sz w:val="21"/>
          <w:szCs w:val="21"/>
        </w:rPr>
        <w:t>i</w:t>
      </w:r>
      <w:r w:rsidRPr="003D0253">
        <w:rPr>
          <w:rFonts w:ascii="Arial" w:hAnsi="Arial" w:cs="Arial"/>
          <w:spacing w:val="3"/>
          <w:w w:val="111"/>
          <w:sz w:val="21"/>
          <w:szCs w:val="21"/>
        </w:rPr>
        <w:t>o</w:t>
      </w:r>
      <w:r w:rsidRPr="003D0253">
        <w:rPr>
          <w:rFonts w:ascii="Arial" w:hAnsi="Arial" w:cs="Arial"/>
          <w:spacing w:val="4"/>
          <w:w w:val="106"/>
          <w:sz w:val="21"/>
          <w:szCs w:val="21"/>
        </w:rPr>
        <w:t>n</w:t>
      </w:r>
      <w:r w:rsidRPr="003D0253">
        <w:rPr>
          <w:rFonts w:ascii="Arial" w:hAnsi="Arial" w:cs="Arial"/>
          <w:w w:val="72"/>
          <w:sz w:val="21"/>
          <w:szCs w:val="21"/>
        </w:rPr>
        <w:t>,</w:t>
      </w:r>
      <w:r w:rsidRPr="003D0253">
        <w:rPr>
          <w:rFonts w:ascii="Arial" w:hAnsi="Arial" w:cs="Arial"/>
          <w:spacing w:val="-4"/>
          <w:sz w:val="21"/>
          <w:szCs w:val="21"/>
        </w:rPr>
        <w:t xml:space="preserve"> </w:t>
      </w:r>
      <w:r w:rsidRPr="003D0253">
        <w:rPr>
          <w:rFonts w:ascii="Arial" w:hAnsi="Arial" w:cs="Arial"/>
          <w:spacing w:val="2"/>
          <w:sz w:val="21"/>
          <w:szCs w:val="21"/>
        </w:rPr>
        <w:t>f</w:t>
      </w:r>
      <w:r w:rsidRPr="003D0253">
        <w:rPr>
          <w:rFonts w:ascii="Arial" w:hAnsi="Arial" w:cs="Arial"/>
          <w:spacing w:val="3"/>
          <w:w w:val="111"/>
          <w:sz w:val="21"/>
          <w:szCs w:val="21"/>
        </w:rPr>
        <w:t>o</w:t>
      </w:r>
      <w:r w:rsidRPr="003D0253">
        <w:rPr>
          <w:rFonts w:ascii="Arial" w:hAnsi="Arial" w:cs="Arial"/>
          <w:spacing w:val="2"/>
          <w:w w:val="78"/>
          <w:sz w:val="21"/>
          <w:szCs w:val="21"/>
        </w:rPr>
        <w:t>l</w:t>
      </w:r>
      <w:r w:rsidRPr="003D0253">
        <w:rPr>
          <w:rFonts w:ascii="Arial" w:hAnsi="Arial" w:cs="Arial"/>
          <w:spacing w:val="-2"/>
          <w:w w:val="78"/>
          <w:sz w:val="21"/>
          <w:szCs w:val="21"/>
        </w:rPr>
        <w:t>l</w:t>
      </w:r>
      <w:r w:rsidRPr="003D0253">
        <w:rPr>
          <w:rFonts w:ascii="Arial" w:hAnsi="Arial" w:cs="Arial"/>
          <w:spacing w:val="3"/>
          <w:w w:val="111"/>
          <w:sz w:val="21"/>
          <w:szCs w:val="21"/>
        </w:rPr>
        <w:t>o</w:t>
      </w:r>
      <w:r w:rsidRPr="003D0253">
        <w:rPr>
          <w:rFonts w:ascii="Arial" w:hAnsi="Arial" w:cs="Arial"/>
          <w:sz w:val="21"/>
          <w:szCs w:val="21"/>
        </w:rPr>
        <w:t>w</w:t>
      </w:r>
      <w:r w:rsidRPr="003D0253">
        <w:rPr>
          <w:rFonts w:ascii="Arial" w:hAnsi="Arial" w:cs="Arial"/>
          <w:spacing w:val="-3"/>
          <w:sz w:val="21"/>
          <w:szCs w:val="21"/>
        </w:rPr>
        <w:t xml:space="preserve"> </w:t>
      </w:r>
      <w:r w:rsidRPr="003D0253">
        <w:rPr>
          <w:rFonts w:ascii="Arial" w:hAnsi="Arial" w:cs="Arial"/>
          <w:spacing w:val="-1"/>
          <w:w w:val="116"/>
          <w:sz w:val="21"/>
          <w:szCs w:val="21"/>
        </w:rPr>
        <w:t>t</w:t>
      </w:r>
      <w:r w:rsidRPr="003D0253">
        <w:rPr>
          <w:rFonts w:ascii="Arial" w:hAnsi="Arial" w:cs="Arial"/>
          <w:spacing w:val="2"/>
          <w:w w:val="116"/>
          <w:sz w:val="21"/>
          <w:szCs w:val="21"/>
        </w:rPr>
        <w:t>h</w:t>
      </w:r>
      <w:r w:rsidRPr="003D0253">
        <w:rPr>
          <w:rFonts w:ascii="Arial" w:hAnsi="Arial" w:cs="Arial"/>
          <w:spacing w:val="1"/>
          <w:w w:val="116"/>
          <w:sz w:val="21"/>
          <w:szCs w:val="21"/>
        </w:rPr>
        <w:t>e</w:t>
      </w:r>
      <w:r w:rsidRPr="003D0253">
        <w:rPr>
          <w:rFonts w:ascii="Arial" w:hAnsi="Arial" w:cs="Arial"/>
          <w:w w:val="116"/>
          <w:sz w:val="21"/>
          <w:szCs w:val="21"/>
        </w:rPr>
        <w:t>se</w:t>
      </w:r>
      <w:r w:rsidRPr="003D0253">
        <w:rPr>
          <w:rFonts w:ascii="Arial" w:hAnsi="Arial" w:cs="Arial"/>
          <w:spacing w:val="-8"/>
          <w:w w:val="116"/>
          <w:sz w:val="21"/>
          <w:szCs w:val="21"/>
        </w:rPr>
        <w:t xml:space="preserve"> </w:t>
      </w:r>
      <w:r w:rsidRPr="003D0253">
        <w:rPr>
          <w:rFonts w:ascii="Arial" w:hAnsi="Arial" w:cs="Arial"/>
          <w:w w:val="116"/>
          <w:sz w:val="21"/>
          <w:szCs w:val="21"/>
        </w:rPr>
        <w:t>s</w:t>
      </w:r>
      <w:r w:rsidRPr="003D0253">
        <w:rPr>
          <w:rFonts w:ascii="Arial" w:hAnsi="Arial" w:cs="Arial"/>
          <w:spacing w:val="-1"/>
          <w:w w:val="116"/>
          <w:sz w:val="21"/>
          <w:szCs w:val="21"/>
        </w:rPr>
        <w:t>t</w:t>
      </w:r>
      <w:r w:rsidRPr="003D0253">
        <w:rPr>
          <w:rFonts w:ascii="Arial" w:hAnsi="Arial" w:cs="Arial"/>
          <w:spacing w:val="1"/>
          <w:w w:val="116"/>
          <w:sz w:val="21"/>
          <w:szCs w:val="21"/>
        </w:rPr>
        <w:t>e</w:t>
      </w:r>
      <w:r w:rsidRPr="003D0253">
        <w:rPr>
          <w:rFonts w:ascii="Arial" w:hAnsi="Arial" w:cs="Arial"/>
          <w:spacing w:val="2"/>
          <w:w w:val="116"/>
          <w:sz w:val="21"/>
          <w:szCs w:val="21"/>
        </w:rPr>
        <w:t>p</w:t>
      </w:r>
      <w:r w:rsidRPr="003D0253">
        <w:rPr>
          <w:rFonts w:ascii="Arial" w:hAnsi="Arial" w:cs="Arial"/>
          <w:w w:val="116"/>
          <w:sz w:val="21"/>
          <w:szCs w:val="21"/>
        </w:rPr>
        <w:t>s</w:t>
      </w:r>
      <w:r w:rsidRPr="003D0253">
        <w:rPr>
          <w:rFonts w:ascii="Arial" w:hAnsi="Arial" w:cs="Arial"/>
          <w:spacing w:val="5"/>
          <w:w w:val="116"/>
          <w:sz w:val="21"/>
          <w:szCs w:val="21"/>
        </w:rPr>
        <w:t xml:space="preserve"> </w:t>
      </w:r>
      <w:r w:rsidRPr="003D0253">
        <w:rPr>
          <w:rFonts w:ascii="Arial" w:hAnsi="Arial" w:cs="Arial"/>
          <w:spacing w:val="2"/>
          <w:sz w:val="21"/>
          <w:szCs w:val="21"/>
        </w:rPr>
        <w:t>a</w:t>
      </w:r>
      <w:r w:rsidRPr="003D0253">
        <w:rPr>
          <w:rFonts w:ascii="Arial" w:hAnsi="Arial" w:cs="Arial"/>
          <w:sz w:val="21"/>
          <w:szCs w:val="21"/>
        </w:rPr>
        <w:t>nd</w:t>
      </w:r>
      <w:r w:rsidRPr="003D0253">
        <w:rPr>
          <w:rFonts w:ascii="Arial" w:hAnsi="Arial" w:cs="Arial"/>
          <w:spacing w:val="39"/>
          <w:sz w:val="21"/>
          <w:szCs w:val="21"/>
        </w:rPr>
        <w:t xml:space="preserve"> </w:t>
      </w:r>
      <w:r w:rsidRPr="003D0253">
        <w:rPr>
          <w:rFonts w:ascii="Arial" w:hAnsi="Arial" w:cs="Arial"/>
          <w:spacing w:val="2"/>
          <w:sz w:val="21"/>
          <w:szCs w:val="21"/>
        </w:rPr>
        <w:t>c</w:t>
      </w:r>
      <w:r w:rsidRPr="003D0253">
        <w:rPr>
          <w:rFonts w:ascii="Arial" w:hAnsi="Arial" w:cs="Arial"/>
          <w:spacing w:val="-5"/>
          <w:sz w:val="21"/>
          <w:szCs w:val="21"/>
        </w:rPr>
        <w:t>h</w:t>
      </w:r>
      <w:r w:rsidRPr="003D0253">
        <w:rPr>
          <w:rFonts w:ascii="Arial" w:hAnsi="Arial" w:cs="Arial"/>
          <w:spacing w:val="-3"/>
          <w:sz w:val="21"/>
          <w:szCs w:val="21"/>
        </w:rPr>
        <w:t>e</w:t>
      </w:r>
      <w:r w:rsidRPr="003D0253">
        <w:rPr>
          <w:rFonts w:ascii="Arial" w:hAnsi="Arial" w:cs="Arial"/>
          <w:spacing w:val="2"/>
          <w:sz w:val="21"/>
          <w:szCs w:val="21"/>
        </w:rPr>
        <w:t>c</w:t>
      </w:r>
      <w:r w:rsidRPr="003D0253">
        <w:rPr>
          <w:rFonts w:ascii="Arial" w:hAnsi="Arial" w:cs="Arial"/>
          <w:sz w:val="21"/>
          <w:szCs w:val="21"/>
        </w:rPr>
        <w:t xml:space="preserve">k </w:t>
      </w:r>
      <w:r w:rsidRPr="003D0253">
        <w:rPr>
          <w:rFonts w:ascii="Arial" w:hAnsi="Arial" w:cs="Arial"/>
          <w:spacing w:val="1"/>
          <w:sz w:val="21"/>
          <w:szCs w:val="21"/>
        </w:rPr>
        <w:t xml:space="preserve"> </w:t>
      </w:r>
      <w:r w:rsidRPr="003D0253">
        <w:rPr>
          <w:rFonts w:ascii="Arial" w:hAnsi="Arial" w:cs="Arial"/>
          <w:spacing w:val="-1"/>
          <w:sz w:val="21"/>
          <w:szCs w:val="21"/>
        </w:rPr>
        <w:t>t</w:t>
      </w:r>
      <w:r w:rsidRPr="003D0253">
        <w:rPr>
          <w:rFonts w:ascii="Arial" w:hAnsi="Arial" w:cs="Arial"/>
          <w:spacing w:val="-4"/>
          <w:sz w:val="21"/>
          <w:szCs w:val="21"/>
        </w:rPr>
        <w:t>h</w:t>
      </w:r>
      <w:r w:rsidRPr="003D0253">
        <w:rPr>
          <w:rFonts w:ascii="Arial" w:hAnsi="Arial" w:cs="Arial"/>
          <w:spacing w:val="2"/>
          <w:sz w:val="21"/>
          <w:szCs w:val="21"/>
        </w:rPr>
        <w:t>e</w:t>
      </w:r>
      <w:r w:rsidRPr="003D0253">
        <w:rPr>
          <w:rFonts w:ascii="Arial" w:hAnsi="Arial" w:cs="Arial"/>
          <w:sz w:val="21"/>
          <w:szCs w:val="21"/>
        </w:rPr>
        <w:t xml:space="preserve">m  </w:t>
      </w:r>
      <w:r w:rsidRPr="003D0253">
        <w:rPr>
          <w:rFonts w:ascii="Arial" w:hAnsi="Arial" w:cs="Arial"/>
          <w:spacing w:val="-5"/>
          <w:sz w:val="21"/>
          <w:szCs w:val="21"/>
        </w:rPr>
        <w:t>o</w:t>
      </w:r>
      <w:r w:rsidRPr="003D0253">
        <w:rPr>
          <w:rFonts w:ascii="Arial" w:hAnsi="Arial" w:cs="Arial"/>
          <w:spacing w:val="2"/>
          <w:sz w:val="21"/>
          <w:szCs w:val="21"/>
        </w:rPr>
        <w:t>f</w:t>
      </w:r>
      <w:r w:rsidRPr="003D0253">
        <w:rPr>
          <w:rFonts w:ascii="Arial" w:hAnsi="Arial" w:cs="Arial"/>
          <w:sz w:val="21"/>
          <w:szCs w:val="21"/>
        </w:rPr>
        <w:t>f</w:t>
      </w:r>
      <w:r w:rsidRPr="003D0253">
        <w:rPr>
          <w:rFonts w:ascii="Arial" w:hAnsi="Arial" w:cs="Arial"/>
          <w:spacing w:val="12"/>
          <w:sz w:val="21"/>
          <w:szCs w:val="21"/>
        </w:rPr>
        <w:t xml:space="preserve"> </w:t>
      </w:r>
      <w:r w:rsidRPr="003D0253">
        <w:rPr>
          <w:rFonts w:ascii="Arial" w:hAnsi="Arial" w:cs="Arial"/>
          <w:spacing w:val="-4"/>
          <w:sz w:val="21"/>
          <w:szCs w:val="21"/>
        </w:rPr>
        <w:t>a</w:t>
      </w:r>
      <w:r w:rsidRPr="003D0253">
        <w:rPr>
          <w:rFonts w:ascii="Arial" w:hAnsi="Arial" w:cs="Arial"/>
          <w:sz w:val="21"/>
          <w:szCs w:val="21"/>
        </w:rPr>
        <w:t>s</w:t>
      </w:r>
      <w:r w:rsidRPr="003D0253">
        <w:rPr>
          <w:rFonts w:ascii="Arial" w:hAnsi="Arial" w:cs="Arial"/>
          <w:spacing w:val="40"/>
          <w:sz w:val="21"/>
          <w:szCs w:val="21"/>
        </w:rPr>
        <w:t xml:space="preserve"> </w:t>
      </w:r>
      <w:r w:rsidRPr="003D0253">
        <w:rPr>
          <w:rFonts w:ascii="Arial" w:hAnsi="Arial" w:cs="Arial"/>
          <w:spacing w:val="-5"/>
          <w:sz w:val="21"/>
          <w:szCs w:val="21"/>
        </w:rPr>
        <w:t>y</w:t>
      </w:r>
      <w:r w:rsidRPr="003D0253">
        <w:rPr>
          <w:rFonts w:ascii="Arial" w:hAnsi="Arial" w:cs="Arial"/>
          <w:spacing w:val="1"/>
          <w:sz w:val="21"/>
          <w:szCs w:val="21"/>
        </w:rPr>
        <w:t>o</w:t>
      </w:r>
      <w:r w:rsidRPr="003D0253">
        <w:rPr>
          <w:rFonts w:ascii="Arial" w:hAnsi="Arial" w:cs="Arial"/>
          <w:sz w:val="21"/>
          <w:szCs w:val="21"/>
        </w:rPr>
        <w:t>u</w:t>
      </w:r>
      <w:r w:rsidRPr="003D0253">
        <w:rPr>
          <w:rFonts w:ascii="Arial" w:hAnsi="Arial" w:cs="Arial"/>
          <w:spacing w:val="20"/>
          <w:sz w:val="21"/>
          <w:szCs w:val="21"/>
        </w:rPr>
        <w:t xml:space="preserve"> </w:t>
      </w:r>
      <w:r w:rsidRPr="003D0253">
        <w:rPr>
          <w:rFonts w:ascii="Arial" w:hAnsi="Arial" w:cs="Arial"/>
          <w:spacing w:val="-3"/>
          <w:w w:val="111"/>
          <w:sz w:val="21"/>
          <w:szCs w:val="21"/>
        </w:rPr>
        <w:t>c</w:t>
      </w:r>
      <w:r w:rsidRPr="003D0253">
        <w:rPr>
          <w:rFonts w:ascii="Arial" w:hAnsi="Arial" w:cs="Arial"/>
          <w:spacing w:val="-2"/>
          <w:w w:val="111"/>
          <w:sz w:val="21"/>
          <w:szCs w:val="21"/>
        </w:rPr>
        <w:t>o</w:t>
      </w:r>
      <w:r w:rsidRPr="003D0253">
        <w:rPr>
          <w:rFonts w:ascii="Arial" w:hAnsi="Arial" w:cs="Arial"/>
          <w:w w:val="111"/>
          <w:sz w:val="21"/>
          <w:szCs w:val="21"/>
        </w:rPr>
        <w:t>m</w:t>
      </w:r>
      <w:r w:rsidRPr="003D0253">
        <w:rPr>
          <w:rFonts w:ascii="Arial" w:hAnsi="Arial" w:cs="Arial"/>
          <w:spacing w:val="-2"/>
          <w:w w:val="111"/>
          <w:sz w:val="21"/>
          <w:szCs w:val="21"/>
        </w:rPr>
        <w:t>p</w:t>
      </w:r>
      <w:r w:rsidRPr="003D0253">
        <w:rPr>
          <w:rFonts w:ascii="Arial" w:hAnsi="Arial" w:cs="Arial"/>
          <w:spacing w:val="-3"/>
          <w:w w:val="111"/>
          <w:sz w:val="21"/>
          <w:szCs w:val="21"/>
        </w:rPr>
        <w:t>l</w:t>
      </w:r>
      <w:r w:rsidRPr="003D0253">
        <w:rPr>
          <w:rFonts w:ascii="Arial" w:hAnsi="Arial" w:cs="Arial"/>
          <w:spacing w:val="1"/>
          <w:w w:val="111"/>
          <w:sz w:val="21"/>
          <w:szCs w:val="21"/>
        </w:rPr>
        <w:t>e</w:t>
      </w:r>
      <w:r w:rsidRPr="003D0253">
        <w:rPr>
          <w:rFonts w:ascii="Arial" w:hAnsi="Arial" w:cs="Arial"/>
          <w:spacing w:val="-3"/>
          <w:w w:val="111"/>
          <w:sz w:val="21"/>
          <w:szCs w:val="21"/>
        </w:rPr>
        <w:t>t</w:t>
      </w:r>
      <w:r w:rsidRPr="003D0253">
        <w:rPr>
          <w:rFonts w:ascii="Arial" w:hAnsi="Arial" w:cs="Arial"/>
          <w:w w:val="111"/>
          <w:sz w:val="21"/>
          <w:szCs w:val="21"/>
        </w:rPr>
        <w:t xml:space="preserve">e </w:t>
      </w:r>
      <w:r w:rsidRPr="003D0253">
        <w:rPr>
          <w:rFonts w:ascii="Arial" w:hAnsi="Arial" w:cs="Arial"/>
          <w:spacing w:val="-6"/>
          <w:sz w:val="21"/>
          <w:szCs w:val="21"/>
        </w:rPr>
        <w:t>t</w:t>
      </w:r>
      <w:r w:rsidRPr="003D0253">
        <w:rPr>
          <w:rFonts w:ascii="Arial" w:hAnsi="Arial" w:cs="Arial"/>
          <w:sz w:val="21"/>
          <w:szCs w:val="21"/>
        </w:rPr>
        <w:t>h</w:t>
      </w:r>
      <w:r w:rsidRPr="003D0253">
        <w:rPr>
          <w:rFonts w:ascii="Arial" w:hAnsi="Arial" w:cs="Arial"/>
          <w:spacing w:val="2"/>
          <w:sz w:val="21"/>
          <w:szCs w:val="21"/>
        </w:rPr>
        <w:t>e</w:t>
      </w:r>
      <w:r w:rsidRPr="003D0253">
        <w:rPr>
          <w:rFonts w:ascii="Arial" w:hAnsi="Arial" w:cs="Arial"/>
          <w:spacing w:val="-1"/>
          <w:sz w:val="21"/>
          <w:szCs w:val="21"/>
        </w:rPr>
        <w:t>m</w:t>
      </w:r>
      <w:r w:rsidRPr="003D0253">
        <w:rPr>
          <w:rFonts w:ascii="Arial" w:hAnsi="Arial" w:cs="Arial"/>
          <w:sz w:val="21"/>
          <w:szCs w:val="21"/>
        </w:rPr>
        <w:t xml:space="preserve">. </w:t>
      </w:r>
      <w:r w:rsidRPr="003D0253">
        <w:rPr>
          <w:rFonts w:ascii="Arial" w:hAnsi="Arial" w:cs="Arial"/>
          <w:spacing w:val="5"/>
          <w:sz w:val="21"/>
          <w:szCs w:val="21"/>
        </w:rPr>
        <w:t xml:space="preserve"> </w:t>
      </w:r>
      <w:r w:rsidRPr="003D0253">
        <w:rPr>
          <w:rFonts w:ascii="Arial" w:hAnsi="Arial" w:cs="Arial"/>
          <w:spacing w:val="-1"/>
          <w:w w:val="89"/>
          <w:sz w:val="21"/>
          <w:szCs w:val="21"/>
        </w:rPr>
        <w:t>D</w:t>
      </w:r>
      <w:r w:rsidRPr="003D0253">
        <w:rPr>
          <w:rFonts w:ascii="Arial" w:hAnsi="Arial" w:cs="Arial"/>
          <w:spacing w:val="-2"/>
          <w:w w:val="111"/>
          <w:sz w:val="21"/>
          <w:szCs w:val="21"/>
        </w:rPr>
        <w:t>o</w:t>
      </w:r>
      <w:r w:rsidRPr="003D0253">
        <w:rPr>
          <w:rFonts w:ascii="Arial" w:hAnsi="Arial" w:cs="Arial"/>
          <w:spacing w:val="-1"/>
          <w:w w:val="106"/>
          <w:sz w:val="21"/>
          <w:szCs w:val="21"/>
        </w:rPr>
        <w:t>n</w:t>
      </w:r>
      <w:r w:rsidRPr="003D0253">
        <w:rPr>
          <w:rFonts w:ascii="Arial" w:hAnsi="Arial" w:cs="Arial"/>
          <w:spacing w:val="3"/>
          <w:w w:val="50"/>
          <w:sz w:val="21"/>
          <w:szCs w:val="21"/>
        </w:rPr>
        <w:t>’</w:t>
      </w:r>
      <w:r w:rsidRPr="003D0253">
        <w:rPr>
          <w:rFonts w:ascii="Arial" w:hAnsi="Arial" w:cs="Arial"/>
          <w:w w:val="117"/>
          <w:sz w:val="21"/>
          <w:szCs w:val="21"/>
        </w:rPr>
        <w:t>t</w:t>
      </w:r>
      <w:r w:rsidRPr="003D0253">
        <w:rPr>
          <w:rFonts w:ascii="Arial" w:hAnsi="Arial" w:cs="Arial"/>
          <w:spacing w:val="4"/>
          <w:sz w:val="21"/>
          <w:szCs w:val="21"/>
        </w:rPr>
        <w:t xml:space="preserve"> </w:t>
      </w:r>
      <w:r w:rsidRPr="003D0253">
        <w:rPr>
          <w:rFonts w:ascii="Arial" w:hAnsi="Arial" w:cs="Arial"/>
          <w:spacing w:val="2"/>
          <w:sz w:val="21"/>
          <w:szCs w:val="21"/>
        </w:rPr>
        <w:t>wr</w:t>
      </w:r>
      <w:r w:rsidRPr="003D0253">
        <w:rPr>
          <w:rFonts w:ascii="Arial" w:hAnsi="Arial" w:cs="Arial"/>
          <w:spacing w:val="-2"/>
          <w:w w:val="78"/>
          <w:sz w:val="21"/>
          <w:szCs w:val="21"/>
        </w:rPr>
        <w:t>i</w:t>
      </w:r>
      <w:r w:rsidRPr="003D0253">
        <w:rPr>
          <w:rFonts w:ascii="Arial" w:hAnsi="Arial" w:cs="Arial"/>
          <w:spacing w:val="-1"/>
          <w:w w:val="117"/>
          <w:sz w:val="21"/>
          <w:szCs w:val="21"/>
        </w:rPr>
        <w:t>t</w:t>
      </w:r>
      <w:r w:rsidRPr="003D0253">
        <w:rPr>
          <w:rFonts w:ascii="Arial" w:hAnsi="Arial" w:cs="Arial"/>
          <w:w w:val="117"/>
          <w:sz w:val="21"/>
          <w:szCs w:val="21"/>
        </w:rPr>
        <w:t>e</w:t>
      </w:r>
      <w:r w:rsidRPr="003D0253">
        <w:rPr>
          <w:rFonts w:ascii="Arial" w:hAnsi="Arial" w:cs="Arial"/>
          <w:spacing w:val="1"/>
          <w:sz w:val="21"/>
          <w:szCs w:val="21"/>
        </w:rPr>
        <w:t xml:space="preserve"> </w:t>
      </w:r>
      <w:r w:rsidRPr="003D0253">
        <w:rPr>
          <w:rFonts w:ascii="Arial" w:hAnsi="Arial" w:cs="Arial"/>
          <w:spacing w:val="-5"/>
          <w:sz w:val="21"/>
          <w:szCs w:val="21"/>
        </w:rPr>
        <w:t>y</w:t>
      </w:r>
      <w:r w:rsidRPr="003D0253">
        <w:rPr>
          <w:rFonts w:ascii="Arial" w:hAnsi="Arial" w:cs="Arial"/>
          <w:sz w:val="21"/>
          <w:szCs w:val="21"/>
        </w:rPr>
        <w:t>our</w:t>
      </w:r>
      <w:r w:rsidRPr="003D0253">
        <w:rPr>
          <w:rFonts w:ascii="Arial" w:hAnsi="Arial" w:cs="Arial"/>
          <w:spacing w:val="16"/>
          <w:sz w:val="21"/>
          <w:szCs w:val="21"/>
        </w:rPr>
        <w:t xml:space="preserve"> </w:t>
      </w:r>
      <w:r w:rsidRPr="003D0253">
        <w:rPr>
          <w:rFonts w:ascii="Arial" w:hAnsi="Arial" w:cs="Arial"/>
          <w:spacing w:val="-2"/>
          <w:w w:val="78"/>
          <w:sz w:val="21"/>
          <w:szCs w:val="21"/>
        </w:rPr>
        <w:t>i</w:t>
      </w:r>
      <w:r w:rsidRPr="003D0253">
        <w:rPr>
          <w:rFonts w:ascii="Arial" w:hAnsi="Arial" w:cs="Arial"/>
          <w:spacing w:val="-2"/>
          <w:w w:val="111"/>
          <w:sz w:val="21"/>
          <w:szCs w:val="21"/>
        </w:rPr>
        <w:t>d</w:t>
      </w:r>
      <w:r w:rsidRPr="003D0253">
        <w:rPr>
          <w:rFonts w:ascii="Arial" w:hAnsi="Arial" w:cs="Arial"/>
          <w:spacing w:val="1"/>
          <w:w w:val="117"/>
          <w:sz w:val="21"/>
          <w:szCs w:val="21"/>
        </w:rPr>
        <w:t>ea</w:t>
      </w:r>
      <w:r w:rsidRPr="003D0253">
        <w:rPr>
          <w:rFonts w:ascii="Arial" w:hAnsi="Arial" w:cs="Arial"/>
          <w:w w:val="128"/>
          <w:sz w:val="21"/>
          <w:szCs w:val="21"/>
        </w:rPr>
        <w:t xml:space="preserve">s </w:t>
      </w:r>
      <w:r w:rsidRPr="003D0253">
        <w:rPr>
          <w:rFonts w:ascii="Arial" w:hAnsi="Arial" w:cs="Arial"/>
          <w:sz w:val="21"/>
          <w:szCs w:val="21"/>
        </w:rPr>
        <w:t>h</w:t>
      </w:r>
      <w:r w:rsidRPr="003D0253">
        <w:rPr>
          <w:rFonts w:ascii="Arial" w:hAnsi="Arial" w:cs="Arial"/>
          <w:spacing w:val="2"/>
          <w:sz w:val="21"/>
          <w:szCs w:val="21"/>
        </w:rPr>
        <w:t>e</w:t>
      </w:r>
      <w:r w:rsidRPr="003D0253">
        <w:rPr>
          <w:rFonts w:ascii="Arial" w:hAnsi="Arial" w:cs="Arial"/>
          <w:spacing w:val="-3"/>
          <w:sz w:val="21"/>
          <w:szCs w:val="21"/>
        </w:rPr>
        <w:t>r</w:t>
      </w:r>
      <w:r w:rsidRPr="003D0253">
        <w:rPr>
          <w:rFonts w:ascii="Arial" w:hAnsi="Arial" w:cs="Arial"/>
          <w:sz w:val="21"/>
          <w:szCs w:val="21"/>
        </w:rPr>
        <w:t>e</w:t>
      </w:r>
      <w:r w:rsidRPr="003D0253">
        <w:rPr>
          <w:rFonts w:ascii="Arial" w:hAnsi="Arial" w:cs="Arial"/>
          <w:spacing w:val="46"/>
          <w:sz w:val="21"/>
          <w:szCs w:val="21"/>
        </w:rPr>
        <w:t xml:space="preserve"> </w:t>
      </w:r>
      <w:r w:rsidRPr="003D0253">
        <w:rPr>
          <w:rFonts w:ascii="Arial" w:hAnsi="Arial" w:cs="Arial"/>
          <w:sz w:val="21"/>
          <w:szCs w:val="21"/>
        </w:rPr>
        <w:t>–</w:t>
      </w:r>
      <w:r w:rsidRPr="003D0253">
        <w:rPr>
          <w:rFonts w:ascii="Arial" w:hAnsi="Arial" w:cs="Arial"/>
          <w:spacing w:val="24"/>
          <w:sz w:val="21"/>
          <w:szCs w:val="21"/>
        </w:rPr>
        <w:t xml:space="preserve"> </w:t>
      </w:r>
      <w:r w:rsidRPr="003D0253">
        <w:rPr>
          <w:rFonts w:ascii="Arial" w:hAnsi="Arial" w:cs="Arial"/>
          <w:spacing w:val="1"/>
          <w:sz w:val="21"/>
          <w:szCs w:val="21"/>
        </w:rPr>
        <w:t>u</w:t>
      </w:r>
      <w:r w:rsidRPr="003D0253">
        <w:rPr>
          <w:rFonts w:ascii="Arial" w:hAnsi="Arial" w:cs="Arial"/>
          <w:sz w:val="21"/>
          <w:szCs w:val="21"/>
        </w:rPr>
        <w:t>se</w:t>
      </w:r>
      <w:r w:rsidRPr="003D0253">
        <w:rPr>
          <w:rFonts w:ascii="Arial" w:hAnsi="Arial" w:cs="Arial"/>
          <w:spacing w:val="44"/>
          <w:sz w:val="21"/>
          <w:szCs w:val="21"/>
        </w:rPr>
        <w:t xml:space="preserve"> </w:t>
      </w:r>
      <w:r w:rsidRPr="003D0253">
        <w:rPr>
          <w:rFonts w:ascii="Arial" w:hAnsi="Arial" w:cs="Arial"/>
          <w:spacing w:val="-6"/>
          <w:sz w:val="21"/>
          <w:szCs w:val="21"/>
        </w:rPr>
        <w:t>t</w:t>
      </w:r>
      <w:r w:rsidRPr="003D0253">
        <w:rPr>
          <w:rFonts w:ascii="Arial" w:hAnsi="Arial" w:cs="Arial"/>
          <w:sz w:val="21"/>
          <w:szCs w:val="21"/>
        </w:rPr>
        <w:t>he</w:t>
      </w:r>
      <w:r w:rsidRPr="003D0253">
        <w:rPr>
          <w:rFonts w:ascii="Arial" w:hAnsi="Arial" w:cs="Arial"/>
          <w:spacing w:val="37"/>
          <w:sz w:val="21"/>
          <w:szCs w:val="21"/>
        </w:rPr>
        <w:t xml:space="preserve"> </w:t>
      </w:r>
      <w:r w:rsidRPr="003D0253">
        <w:rPr>
          <w:rFonts w:ascii="Arial" w:hAnsi="Arial" w:cs="Arial"/>
          <w:spacing w:val="1"/>
          <w:w w:val="117"/>
          <w:sz w:val="21"/>
          <w:szCs w:val="21"/>
        </w:rPr>
        <w:t>a</w:t>
      </w:r>
      <w:r w:rsidRPr="003D0253">
        <w:rPr>
          <w:rFonts w:ascii="Arial" w:hAnsi="Arial" w:cs="Arial"/>
          <w:spacing w:val="-1"/>
          <w:w w:val="106"/>
          <w:sz w:val="21"/>
          <w:szCs w:val="21"/>
        </w:rPr>
        <w:t>p</w:t>
      </w:r>
      <w:r w:rsidRPr="003D0253">
        <w:rPr>
          <w:rFonts w:ascii="Arial" w:hAnsi="Arial" w:cs="Arial"/>
          <w:spacing w:val="4"/>
          <w:w w:val="106"/>
          <w:sz w:val="21"/>
          <w:szCs w:val="21"/>
        </w:rPr>
        <w:t>p</w:t>
      </w:r>
      <w:r w:rsidRPr="003D0253">
        <w:rPr>
          <w:rFonts w:ascii="Arial" w:hAnsi="Arial" w:cs="Arial"/>
          <w:spacing w:val="3"/>
          <w:w w:val="106"/>
          <w:sz w:val="21"/>
          <w:szCs w:val="21"/>
        </w:rPr>
        <w:t>r</w:t>
      </w:r>
      <w:r w:rsidRPr="003D0253">
        <w:rPr>
          <w:rFonts w:ascii="Arial" w:hAnsi="Arial" w:cs="Arial"/>
          <w:spacing w:val="3"/>
          <w:w w:val="111"/>
          <w:sz w:val="21"/>
          <w:szCs w:val="21"/>
        </w:rPr>
        <w:t>o</w:t>
      </w:r>
      <w:r w:rsidRPr="003D0253">
        <w:rPr>
          <w:rFonts w:ascii="Arial" w:hAnsi="Arial" w:cs="Arial"/>
          <w:spacing w:val="-1"/>
          <w:w w:val="106"/>
          <w:sz w:val="21"/>
          <w:szCs w:val="21"/>
        </w:rPr>
        <w:t>p</w:t>
      </w:r>
      <w:r w:rsidRPr="003D0253">
        <w:rPr>
          <w:rFonts w:ascii="Arial" w:hAnsi="Arial" w:cs="Arial"/>
          <w:spacing w:val="2"/>
          <w:sz w:val="21"/>
          <w:szCs w:val="21"/>
        </w:rPr>
        <w:t>r</w:t>
      </w:r>
      <w:r w:rsidRPr="003D0253">
        <w:rPr>
          <w:rFonts w:ascii="Arial" w:hAnsi="Arial" w:cs="Arial"/>
          <w:spacing w:val="2"/>
          <w:w w:val="78"/>
          <w:sz w:val="21"/>
          <w:szCs w:val="21"/>
        </w:rPr>
        <w:t>i</w:t>
      </w:r>
      <w:r w:rsidRPr="003D0253">
        <w:rPr>
          <w:rFonts w:ascii="Arial" w:hAnsi="Arial" w:cs="Arial"/>
          <w:spacing w:val="1"/>
          <w:w w:val="117"/>
          <w:sz w:val="21"/>
          <w:szCs w:val="21"/>
        </w:rPr>
        <w:t>a</w:t>
      </w:r>
      <w:r w:rsidRPr="003D0253">
        <w:rPr>
          <w:rFonts w:ascii="Arial" w:hAnsi="Arial" w:cs="Arial"/>
          <w:spacing w:val="-1"/>
          <w:w w:val="117"/>
          <w:sz w:val="21"/>
          <w:szCs w:val="21"/>
        </w:rPr>
        <w:t>t</w:t>
      </w:r>
      <w:r w:rsidRPr="003D0253">
        <w:rPr>
          <w:rFonts w:ascii="Arial" w:hAnsi="Arial" w:cs="Arial"/>
          <w:w w:val="117"/>
          <w:sz w:val="21"/>
          <w:szCs w:val="21"/>
        </w:rPr>
        <w:t>e</w:t>
      </w:r>
      <w:r w:rsidRPr="003D0253">
        <w:rPr>
          <w:rFonts w:ascii="Arial" w:hAnsi="Arial" w:cs="Arial"/>
          <w:spacing w:val="1"/>
          <w:sz w:val="21"/>
          <w:szCs w:val="21"/>
        </w:rPr>
        <w:t xml:space="preserve"> </w:t>
      </w:r>
      <w:r w:rsidRPr="003D0253">
        <w:rPr>
          <w:rFonts w:ascii="Arial" w:hAnsi="Arial" w:cs="Arial"/>
          <w:w w:val="116"/>
          <w:sz w:val="21"/>
          <w:szCs w:val="21"/>
        </w:rPr>
        <w:t>s</w:t>
      </w:r>
      <w:r w:rsidRPr="003D0253">
        <w:rPr>
          <w:rFonts w:ascii="Arial" w:hAnsi="Arial" w:cs="Arial"/>
          <w:spacing w:val="2"/>
          <w:w w:val="116"/>
          <w:sz w:val="21"/>
          <w:szCs w:val="21"/>
        </w:rPr>
        <w:t>p</w:t>
      </w:r>
      <w:r w:rsidRPr="003D0253">
        <w:rPr>
          <w:rFonts w:ascii="Arial" w:hAnsi="Arial" w:cs="Arial"/>
          <w:spacing w:val="1"/>
          <w:w w:val="116"/>
          <w:sz w:val="21"/>
          <w:szCs w:val="21"/>
        </w:rPr>
        <w:t>ac</w:t>
      </w:r>
      <w:r w:rsidRPr="003D0253">
        <w:rPr>
          <w:rFonts w:ascii="Arial" w:hAnsi="Arial" w:cs="Arial"/>
          <w:w w:val="116"/>
          <w:sz w:val="21"/>
          <w:szCs w:val="21"/>
        </w:rPr>
        <w:t>e</w:t>
      </w:r>
      <w:r w:rsidRPr="003D0253">
        <w:rPr>
          <w:rFonts w:ascii="Arial" w:hAnsi="Arial" w:cs="Arial"/>
          <w:spacing w:val="-3"/>
          <w:w w:val="116"/>
          <w:sz w:val="21"/>
          <w:szCs w:val="21"/>
        </w:rPr>
        <w:t xml:space="preserve"> </w:t>
      </w:r>
      <w:r w:rsidRPr="003D0253">
        <w:rPr>
          <w:rFonts w:ascii="Arial" w:hAnsi="Arial" w:cs="Arial"/>
          <w:spacing w:val="-2"/>
          <w:w w:val="78"/>
          <w:sz w:val="21"/>
          <w:szCs w:val="21"/>
        </w:rPr>
        <w:t>i</w:t>
      </w:r>
      <w:r w:rsidRPr="003D0253">
        <w:rPr>
          <w:rFonts w:ascii="Arial" w:hAnsi="Arial" w:cs="Arial"/>
          <w:w w:val="106"/>
          <w:sz w:val="21"/>
          <w:szCs w:val="21"/>
        </w:rPr>
        <w:t>n</w:t>
      </w:r>
      <w:r w:rsidRPr="003D0253">
        <w:rPr>
          <w:rFonts w:ascii="Arial" w:hAnsi="Arial" w:cs="Arial"/>
          <w:sz w:val="21"/>
          <w:szCs w:val="21"/>
        </w:rPr>
        <w:t xml:space="preserve"> </w:t>
      </w:r>
      <w:r w:rsidRPr="003D0253">
        <w:rPr>
          <w:rFonts w:ascii="Arial" w:hAnsi="Arial" w:cs="Arial"/>
          <w:spacing w:val="-1"/>
          <w:sz w:val="21"/>
          <w:szCs w:val="21"/>
        </w:rPr>
        <w:t>t</w:t>
      </w:r>
      <w:r w:rsidRPr="003D0253">
        <w:rPr>
          <w:rFonts w:ascii="Arial" w:hAnsi="Arial" w:cs="Arial"/>
          <w:sz w:val="21"/>
          <w:szCs w:val="21"/>
        </w:rPr>
        <w:t>he</w:t>
      </w:r>
      <w:r w:rsidRPr="003D0253">
        <w:rPr>
          <w:rFonts w:ascii="Arial" w:hAnsi="Arial" w:cs="Arial"/>
          <w:spacing w:val="32"/>
          <w:sz w:val="21"/>
          <w:szCs w:val="21"/>
        </w:rPr>
        <w:t xml:space="preserve"> </w:t>
      </w:r>
      <w:r w:rsidRPr="003D0253">
        <w:rPr>
          <w:rFonts w:ascii="Arial" w:hAnsi="Arial" w:cs="Arial"/>
          <w:spacing w:val="2"/>
          <w:sz w:val="21"/>
          <w:szCs w:val="21"/>
        </w:rPr>
        <w:t>f</w:t>
      </w:r>
      <w:r w:rsidRPr="003D0253">
        <w:rPr>
          <w:rFonts w:ascii="Arial" w:hAnsi="Arial" w:cs="Arial"/>
          <w:spacing w:val="-2"/>
          <w:w w:val="111"/>
          <w:sz w:val="21"/>
          <w:szCs w:val="21"/>
        </w:rPr>
        <w:t>o</w:t>
      </w:r>
      <w:r w:rsidRPr="003D0253">
        <w:rPr>
          <w:rFonts w:ascii="Arial" w:hAnsi="Arial" w:cs="Arial"/>
          <w:spacing w:val="2"/>
          <w:w w:val="78"/>
          <w:sz w:val="21"/>
          <w:szCs w:val="21"/>
        </w:rPr>
        <w:t>l</w:t>
      </w:r>
      <w:r w:rsidRPr="003D0253">
        <w:rPr>
          <w:rFonts w:ascii="Arial" w:hAnsi="Arial" w:cs="Arial"/>
          <w:spacing w:val="-2"/>
          <w:w w:val="78"/>
          <w:sz w:val="21"/>
          <w:szCs w:val="21"/>
        </w:rPr>
        <w:t>l</w:t>
      </w:r>
      <w:r w:rsidRPr="003D0253">
        <w:rPr>
          <w:rFonts w:ascii="Arial" w:hAnsi="Arial" w:cs="Arial"/>
          <w:spacing w:val="-2"/>
          <w:w w:val="111"/>
          <w:sz w:val="21"/>
          <w:szCs w:val="21"/>
        </w:rPr>
        <w:t>o</w:t>
      </w:r>
      <w:r w:rsidRPr="003D0253">
        <w:rPr>
          <w:rFonts w:ascii="Arial" w:hAnsi="Arial" w:cs="Arial"/>
          <w:spacing w:val="6"/>
          <w:sz w:val="21"/>
          <w:szCs w:val="21"/>
        </w:rPr>
        <w:t>w</w:t>
      </w:r>
      <w:r w:rsidRPr="003D0253">
        <w:rPr>
          <w:rFonts w:ascii="Arial" w:hAnsi="Arial" w:cs="Arial"/>
          <w:spacing w:val="2"/>
          <w:w w:val="78"/>
          <w:sz w:val="21"/>
          <w:szCs w:val="21"/>
        </w:rPr>
        <w:t>i</w:t>
      </w:r>
      <w:r w:rsidRPr="003D0253">
        <w:rPr>
          <w:rFonts w:ascii="Arial" w:hAnsi="Arial" w:cs="Arial"/>
          <w:spacing w:val="4"/>
          <w:w w:val="106"/>
          <w:sz w:val="21"/>
          <w:szCs w:val="21"/>
        </w:rPr>
        <w:t>n</w:t>
      </w:r>
      <w:r w:rsidRPr="003D0253">
        <w:rPr>
          <w:rFonts w:ascii="Arial" w:hAnsi="Arial" w:cs="Arial"/>
          <w:w w:val="106"/>
          <w:sz w:val="21"/>
          <w:szCs w:val="21"/>
        </w:rPr>
        <w:t>g</w:t>
      </w:r>
      <w:r w:rsidRPr="003D0253">
        <w:rPr>
          <w:rFonts w:ascii="Arial" w:hAnsi="Arial" w:cs="Arial"/>
          <w:sz w:val="21"/>
          <w:szCs w:val="21"/>
        </w:rPr>
        <w:t xml:space="preserve"> </w:t>
      </w:r>
      <w:r w:rsidRPr="003D0253">
        <w:rPr>
          <w:rFonts w:ascii="Arial" w:hAnsi="Arial" w:cs="Arial"/>
          <w:spacing w:val="2"/>
          <w:w w:val="116"/>
          <w:sz w:val="21"/>
          <w:szCs w:val="21"/>
        </w:rPr>
        <w:t>p</w:t>
      </w:r>
      <w:r w:rsidRPr="003D0253">
        <w:rPr>
          <w:rFonts w:ascii="Arial" w:hAnsi="Arial" w:cs="Arial"/>
          <w:spacing w:val="1"/>
          <w:w w:val="116"/>
          <w:sz w:val="21"/>
          <w:szCs w:val="21"/>
        </w:rPr>
        <w:t>a</w:t>
      </w:r>
      <w:r w:rsidRPr="003D0253">
        <w:rPr>
          <w:rFonts w:ascii="Arial" w:hAnsi="Arial" w:cs="Arial"/>
          <w:spacing w:val="-3"/>
          <w:w w:val="116"/>
          <w:sz w:val="21"/>
          <w:szCs w:val="21"/>
        </w:rPr>
        <w:t>g</w:t>
      </w:r>
      <w:r w:rsidRPr="003D0253">
        <w:rPr>
          <w:rFonts w:ascii="Arial" w:hAnsi="Arial" w:cs="Arial"/>
          <w:spacing w:val="1"/>
          <w:w w:val="116"/>
          <w:sz w:val="21"/>
          <w:szCs w:val="21"/>
        </w:rPr>
        <w:t>e</w:t>
      </w:r>
      <w:r w:rsidRPr="003D0253">
        <w:rPr>
          <w:rFonts w:ascii="Arial" w:hAnsi="Arial" w:cs="Arial"/>
          <w:w w:val="116"/>
          <w:sz w:val="21"/>
          <w:szCs w:val="21"/>
        </w:rPr>
        <w:t>s</w:t>
      </w:r>
      <w:r w:rsidRPr="003D0253">
        <w:rPr>
          <w:rFonts w:ascii="Arial" w:hAnsi="Arial" w:cs="Arial"/>
          <w:spacing w:val="1"/>
          <w:w w:val="116"/>
          <w:sz w:val="21"/>
          <w:szCs w:val="21"/>
        </w:rPr>
        <w:t xml:space="preserve"> </w:t>
      </w:r>
      <w:r w:rsidRPr="003D0253">
        <w:rPr>
          <w:rFonts w:ascii="Arial" w:hAnsi="Arial" w:cs="Arial"/>
          <w:spacing w:val="-6"/>
          <w:sz w:val="21"/>
          <w:szCs w:val="21"/>
        </w:rPr>
        <w:t>t</w:t>
      </w:r>
      <w:r w:rsidRPr="003D0253">
        <w:rPr>
          <w:rFonts w:ascii="Arial" w:hAnsi="Arial" w:cs="Arial"/>
          <w:sz w:val="21"/>
          <w:szCs w:val="21"/>
        </w:rPr>
        <w:t>o</w:t>
      </w:r>
      <w:r w:rsidRPr="003D0253">
        <w:rPr>
          <w:rFonts w:ascii="Arial" w:hAnsi="Arial" w:cs="Arial"/>
          <w:spacing w:val="24"/>
          <w:sz w:val="21"/>
          <w:szCs w:val="21"/>
        </w:rPr>
        <w:t xml:space="preserve"> </w:t>
      </w:r>
      <w:r w:rsidRPr="003D0253">
        <w:rPr>
          <w:rFonts w:ascii="Arial" w:hAnsi="Arial" w:cs="Arial"/>
          <w:spacing w:val="-3"/>
          <w:w w:val="111"/>
          <w:sz w:val="21"/>
          <w:szCs w:val="21"/>
        </w:rPr>
        <w:t>c</w:t>
      </w:r>
      <w:r w:rsidRPr="003D0253">
        <w:rPr>
          <w:rFonts w:ascii="Arial" w:hAnsi="Arial" w:cs="Arial"/>
          <w:spacing w:val="-2"/>
          <w:w w:val="111"/>
          <w:sz w:val="21"/>
          <w:szCs w:val="21"/>
        </w:rPr>
        <w:t>o</w:t>
      </w:r>
      <w:r w:rsidRPr="003D0253">
        <w:rPr>
          <w:rFonts w:ascii="Arial" w:hAnsi="Arial" w:cs="Arial"/>
          <w:w w:val="111"/>
          <w:sz w:val="21"/>
          <w:szCs w:val="21"/>
        </w:rPr>
        <w:t>m</w:t>
      </w:r>
      <w:r w:rsidRPr="003D0253">
        <w:rPr>
          <w:rFonts w:ascii="Arial" w:hAnsi="Arial" w:cs="Arial"/>
          <w:spacing w:val="-2"/>
          <w:w w:val="111"/>
          <w:sz w:val="21"/>
          <w:szCs w:val="21"/>
        </w:rPr>
        <w:t>p</w:t>
      </w:r>
      <w:r w:rsidRPr="003D0253">
        <w:rPr>
          <w:rFonts w:ascii="Arial" w:hAnsi="Arial" w:cs="Arial"/>
          <w:spacing w:val="-3"/>
          <w:w w:val="111"/>
          <w:sz w:val="21"/>
          <w:szCs w:val="21"/>
        </w:rPr>
        <w:t>l</w:t>
      </w:r>
      <w:r w:rsidRPr="003D0253">
        <w:rPr>
          <w:rFonts w:ascii="Arial" w:hAnsi="Arial" w:cs="Arial"/>
          <w:spacing w:val="1"/>
          <w:w w:val="111"/>
          <w:sz w:val="21"/>
          <w:szCs w:val="21"/>
        </w:rPr>
        <w:t>e</w:t>
      </w:r>
      <w:r w:rsidRPr="003D0253">
        <w:rPr>
          <w:rFonts w:ascii="Arial" w:hAnsi="Arial" w:cs="Arial"/>
          <w:spacing w:val="-3"/>
          <w:w w:val="111"/>
          <w:sz w:val="21"/>
          <w:szCs w:val="21"/>
        </w:rPr>
        <w:t>t</w:t>
      </w:r>
      <w:r w:rsidRPr="003D0253">
        <w:rPr>
          <w:rFonts w:ascii="Arial" w:hAnsi="Arial" w:cs="Arial"/>
          <w:w w:val="111"/>
          <w:sz w:val="21"/>
          <w:szCs w:val="21"/>
        </w:rPr>
        <w:t xml:space="preserve">e </w:t>
      </w:r>
      <w:r w:rsidRPr="003D0253">
        <w:rPr>
          <w:rFonts w:ascii="Arial" w:hAnsi="Arial" w:cs="Arial"/>
          <w:spacing w:val="2"/>
          <w:sz w:val="21"/>
          <w:szCs w:val="21"/>
        </w:rPr>
        <w:t>e</w:t>
      </w:r>
      <w:r w:rsidRPr="003D0253">
        <w:rPr>
          <w:rFonts w:ascii="Arial" w:hAnsi="Arial" w:cs="Arial"/>
          <w:spacing w:val="-3"/>
          <w:sz w:val="21"/>
          <w:szCs w:val="21"/>
        </w:rPr>
        <w:t>a</w:t>
      </w:r>
      <w:r w:rsidRPr="003D0253">
        <w:rPr>
          <w:rFonts w:ascii="Arial" w:hAnsi="Arial" w:cs="Arial"/>
          <w:spacing w:val="2"/>
          <w:sz w:val="21"/>
          <w:szCs w:val="21"/>
        </w:rPr>
        <w:t>c</w:t>
      </w:r>
      <w:r w:rsidRPr="003D0253">
        <w:rPr>
          <w:rFonts w:ascii="Arial" w:hAnsi="Arial" w:cs="Arial"/>
          <w:sz w:val="21"/>
          <w:szCs w:val="21"/>
        </w:rPr>
        <w:t xml:space="preserve">h </w:t>
      </w:r>
      <w:r w:rsidRPr="003D0253">
        <w:rPr>
          <w:rFonts w:ascii="Arial" w:hAnsi="Arial" w:cs="Arial"/>
          <w:spacing w:val="5"/>
          <w:sz w:val="21"/>
          <w:szCs w:val="21"/>
        </w:rPr>
        <w:t xml:space="preserve"> </w:t>
      </w:r>
      <w:r w:rsidRPr="003D0253">
        <w:rPr>
          <w:rFonts w:ascii="Arial" w:hAnsi="Arial" w:cs="Arial"/>
          <w:spacing w:val="-4"/>
          <w:sz w:val="21"/>
          <w:szCs w:val="21"/>
        </w:rPr>
        <w:t>o</w:t>
      </w:r>
      <w:r w:rsidRPr="003D0253">
        <w:rPr>
          <w:rFonts w:ascii="Arial" w:hAnsi="Arial" w:cs="Arial"/>
          <w:sz w:val="21"/>
          <w:szCs w:val="21"/>
        </w:rPr>
        <w:t>f</w:t>
      </w:r>
      <w:r w:rsidRPr="003D0253">
        <w:rPr>
          <w:rFonts w:ascii="Arial" w:hAnsi="Arial" w:cs="Arial"/>
          <w:spacing w:val="16"/>
          <w:sz w:val="21"/>
          <w:szCs w:val="21"/>
        </w:rPr>
        <w:t xml:space="preserve"> </w:t>
      </w:r>
      <w:r w:rsidRPr="003D0253">
        <w:rPr>
          <w:rFonts w:ascii="Arial" w:hAnsi="Arial" w:cs="Arial"/>
          <w:spacing w:val="-1"/>
          <w:sz w:val="21"/>
          <w:szCs w:val="21"/>
        </w:rPr>
        <w:t>t</w:t>
      </w:r>
      <w:r w:rsidRPr="003D0253">
        <w:rPr>
          <w:rFonts w:ascii="Arial" w:hAnsi="Arial" w:cs="Arial"/>
          <w:spacing w:val="-5"/>
          <w:sz w:val="21"/>
          <w:szCs w:val="21"/>
        </w:rPr>
        <w:t>h</w:t>
      </w:r>
      <w:r w:rsidRPr="003D0253">
        <w:rPr>
          <w:rFonts w:ascii="Arial" w:hAnsi="Arial" w:cs="Arial"/>
          <w:sz w:val="21"/>
          <w:szCs w:val="21"/>
        </w:rPr>
        <w:t>e</w:t>
      </w:r>
      <w:r w:rsidRPr="003D0253">
        <w:rPr>
          <w:rFonts w:ascii="Arial" w:hAnsi="Arial" w:cs="Arial"/>
          <w:spacing w:val="32"/>
          <w:sz w:val="21"/>
          <w:szCs w:val="21"/>
        </w:rPr>
        <w:t xml:space="preserve"> </w:t>
      </w:r>
      <w:r w:rsidRPr="003D0253">
        <w:rPr>
          <w:rFonts w:ascii="Arial" w:hAnsi="Arial" w:cs="Arial"/>
          <w:spacing w:val="1"/>
          <w:w w:val="128"/>
          <w:sz w:val="21"/>
          <w:szCs w:val="21"/>
        </w:rPr>
        <w:t>s</w:t>
      </w:r>
      <w:r w:rsidRPr="003D0253">
        <w:rPr>
          <w:rFonts w:ascii="Arial" w:hAnsi="Arial" w:cs="Arial"/>
          <w:spacing w:val="-4"/>
          <w:w w:val="117"/>
          <w:sz w:val="21"/>
          <w:szCs w:val="21"/>
        </w:rPr>
        <w:t>e</w:t>
      </w:r>
      <w:r w:rsidRPr="003D0253">
        <w:rPr>
          <w:rFonts w:ascii="Arial" w:hAnsi="Arial" w:cs="Arial"/>
          <w:spacing w:val="1"/>
          <w:w w:val="117"/>
          <w:sz w:val="21"/>
          <w:szCs w:val="21"/>
        </w:rPr>
        <w:t>c</w:t>
      </w:r>
      <w:r w:rsidRPr="003D0253">
        <w:rPr>
          <w:rFonts w:ascii="Arial" w:hAnsi="Arial" w:cs="Arial"/>
          <w:spacing w:val="-1"/>
          <w:w w:val="117"/>
          <w:sz w:val="21"/>
          <w:szCs w:val="21"/>
        </w:rPr>
        <w:t>t</w:t>
      </w:r>
      <w:r w:rsidRPr="003D0253">
        <w:rPr>
          <w:rFonts w:ascii="Arial" w:hAnsi="Arial" w:cs="Arial"/>
          <w:spacing w:val="-2"/>
          <w:w w:val="78"/>
          <w:sz w:val="21"/>
          <w:szCs w:val="21"/>
        </w:rPr>
        <w:t>i</w:t>
      </w:r>
      <w:r w:rsidRPr="003D0253">
        <w:rPr>
          <w:rFonts w:ascii="Arial" w:hAnsi="Arial" w:cs="Arial"/>
          <w:spacing w:val="3"/>
          <w:w w:val="111"/>
          <w:sz w:val="21"/>
          <w:szCs w:val="21"/>
        </w:rPr>
        <w:t>o</w:t>
      </w:r>
      <w:r w:rsidRPr="003D0253">
        <w:rPr>
          <w:rFonts w:ascii="Arial" w:hAnsi="Arial" w:cs="Arial"/>
          <w:spacing w:val="-5"/>
          <w:w w:val="106"/>
          <w:sz w:val="21"/>
          <w:szCs w:val="21"/>
        </w:rPr>
        <w:t>n</w:t>
      </w:r>
      <w:r w:rsidRPr="003D0253">
        <w:rPr>
          <w:rFonts w:ascii="Arial" w:hAnsi="Arial" w:cs="Arial"/>
          <w:spacing w:val="5"/>
          <w:w w:val="128"/>
          <w:sz w:val="21"/>
          <w:szCs w:val="21"/>
        </w:rPr>
        <w:t>s</w:t>
      </w:r>
      <w:r w:rsidRPr="003D0253">
        <w:rPr>
          <w:rFonts w:ascii="Arial" w:hAnsi="Arial" w:cs="Arial"/>
          <w:w w:val="94"/>
          <w:sz w:val="21"/>
          <w:szCs w:val="21"/>
        </w:rPr>
        <w:t>.</w:t>
      </w:r>
    </w:p>
    <w:p w:rsidR="00C86F4A" w:rsidRPr="003D0253" w:rsidRDefault="00C86F4A">
      <w:pPr>
        <w:spacing w:line="200" w:lineRule="exact"/>
        <w:rPr>
          <w:rFonts w:ascii="Arial" w:hAnsi="Arial" w:cs="Arial"/>
        </w:rPr>
      </w:pPr>
    </w:p>
    <w:p w:rsidR="00C86F4A" w:rsidRPr="003D0253" w:rsidRDefault="00C86F4A">
      <w:pPr>
        <w:spacing w:before="14" w:line="280" w:lineRule="exact"/>
        <w:rPr>
          <w:rFonts w:ascii="Arial" w:hAnsi="Arial" w:cs="Arial"/>
          <w:sz w:val="28"/>
          <w:szCs w:val="28"/>
        </w:rPr>
      </w:pPr>
    </w:p>
    <w:p w:rsidR="00C86F4A" w:rsidRPr="003D0253" w:rsidRDefault="006C72B5">
      <w:pPr>
        <w:ind w:left="104"/>
        <w:rPr>
          <w:rFonts w:ascii="Arial" w:eastAsia="Arial" w:hAnsi="Arial" w:cs="Arial"/>
          <w:sz w:val="21"/>
          <w:szCs w:val="21"/>
        </w:rPr>
      </w:pPr>
      <w:r w:rsidRPr="003D0253">
        <w:rPr>
          <w:rFonts w:ascii="Arial" w:eastAsia="Arial" w:hAnsi="Arial" w:cs="Arial"/>
          <w:spacing w:val="3"/>
          <w:sz w:val="21"/>
          <w:szCs w:val="21"/>
        </w:rPr>
        <w:t>1</w:t>
      </w:r>
      <w:r w:rsidRPr="003D0253">
        <w:rPr>
          <w:rFonts w:ascii="Arial" w:eastAsia="Arial" w:hAnsi="Arial" w:cs="Arial"/>
          <w:sz w:val="21"/>
          <w:szCs w:val="21"/>
        </w:rPr>
        <w:t xml:space="preserve">.  </w:t>
      </w:r>
      <w:r w:rsidRPr="003D0253">
        <w:rPr>
          <w:rFonts w:ascii="Arial" w:eastAsia="Arial" w:hAnsi="Arial" w:cs="Arial"/>
          <w:spacing w:val="7"/>
          <w:sz w:val="21"/>
          <w:szCs w:val="21"/>
        </w:rPr>
        <w:t xml:space="preserve"> W</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1"/>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2"/>
          <w:sz w:val="21"/>
          <w:szCs w:val="21"/>
        </w:rPr>
        <w:t>ob</w:t>
      </w:r>
      <w:r w:rsidRPr="003D0253">
        <w:rPr>
          <w:rFonts w:ascii="Arial" w:eastAsia="Arial" w:hAnsi="Arial" w:cs="Arial"/>
          <w:spacing w:val="-8"/>
          <w:sz w:val="21"/>
          <w:szCs w:val="21"/>
        </w:rPr>
        <w:t>l</w:t>
      </w:r>
      <w:r w:rsidRPr="003D0253">
        <w:rPr>
          <w:rFonts w:ascii="Arial" w:eastAsia="Arial" w:hAnsi="Arial" w:cs="Arial"/>
          <w:spacing w:val="3"/>
          <w:sz w:val="21"/>
          <w:szCs w:val="21"/>
        </w:rPr>
        <w:t>e</w:t>
      </w:r>
      <w:r w:rsidRPr="003D0253">
        <w:rPr>
          <w:rFonts w:ascii="Arial" w:eastAsia="Arial" w:hAnsi="Arial" w:cs="Arial"/>
          <w:sz w:val="21"/>
          <w:szCs w:val="21"/>
        </w:rPr>
        <w:t>m</w:t>
      </w:r>
      <w:r w:rsidRPr="003D0253">
        <w:rPr>
          <w:rFonts w:ascii="Arial" w:eastAsia="Arial" w:hAnsi="Arial" w:cs="Arial"/>
          <w:spacing w:val="-4"/>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3"/>
          <w:sz w:val="21"/>
          <w:szCs w:val="21"/>
        </w:rPr>
        <w:t>r</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10"/>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r</w:t>
      </w:r>
      <w:r w:rsidRPr="003D0253">
        <w:rPr>
          <w:rFonts w:ascii="Arial" w:eastAsia="Arial" w:hAnsi="Arial" w:cs="Arial"/>
          <w:sz w:val="21"/>
          <w:szCs w:val="21"/>
        </w:rPr>
        <w:t>y</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3"/>
          <w:sz w:val="21"/>
          <w:szCs w:val="21"/>
        </w:rPr>
        <w:t xml:space="preserve"> </w:t>
      </w:r>
      <w:r w:rsidRPr="003D0253">
        <w:rPr>
          <w:rFonts w:ascii="Arial" w:eastAsia="Arial" w:hAnsi="Arial" w:cs="Arial"/>
          <w:sz w:val="21"/>
          <w:szCs w:val="21"/>
        </w:rPr>
        <w:t>s</w:t>
      </w:r>
      <w:r w:rsidRPr="003D0253">
        <w:rPr>
          <w:rFonts w:ascii="Arial" w:eastAsia="Arial" w:hAnsi="Arial" w:cs="Arial"/>
          <w:spacing w:val="3"/>
          <w:sz w:val="21"/>
          <w:szCs w:val="21"/>
        </w:rPr>
        <w:t>o</w:t>
      </w:r>
      <w:r w:rsidRPr="003D0253">
        <w:rPr>
          <w:rFonts w:ascii="Arial" w:eastAsia="Arial" w:hAnsi="Arial" w:cs="Arial"/>
          <w:spacing w:val="-4"/>
          <w:sz w:val="21"/>
          <w:szCs w:val="21"/>
        </w:rPr>
        <w:t>l</w:t>
      </w:r>
      <w:r w:rsidRPr="003D0253">
        <w:rPr>
          <w:rFonts w:ascii="Arial" w:eastAsia="Arial" w:hAnsi="Arial" w:cs="Arial"/>
          <w:spacing w:val="-5"/>
          <w:sz w:val="21"/>
          <w:szCs w:val="21"/>
        </w:rPr>
        <w:t>v</w:t>
      </w:r>
      <w:r w:rsidRPr="003D0253">
        <w:rPr>
          <w:rFonts w:ascii="Arial" w:eastAsia="Arial" w:hAnsi="Arial" w:cs="Arial"/>
          <w:spacing w:val="-2"/>
          <w:sz w:val="21"/>
          <w:szCs w:val="21"/>
        </w:rPr>
        <w:t>e?</w:t>
      </w:r>
    </w:p>
    <w:p w:rsidR="00C86F4A" w:rsidRPr="003D0253" w:rsidRDefault="00C86F4A">
      <w:pPr>
        <w:spacing w:before="4" w:line="240" w:lineRule="exact"/>
        <w:rPr>
          <w:rFonts w:ascii="Arial" w:hAnsi="Arial" w:cs="Arial"/>
          <w:sz w:val="24"/>
          <w:szCs w:val="24"/>
        </w:rPr>
      </w:pPr>
    </w:p>
    <w:p w:rsidR="00C86F4A" w:rsidRPr="003D0253" w:rsidRDefault="006C72B5">
      <w:pPr>
        <w:ind w:left="104"/>
        <w:rPr>
          <w:rFonts w:ascii="Arial" w:eastAsia="Arial" w:hAnsi="Arial" w:cs="Arial"/>
          <w:sz w:val="21"/>
          <w:szCs w:val="21"/>
        </w:rPr>
      </w:pPr>
      <w:r w:rsidRPr="003D0253">
        <w:rPr>
          <w:rFonts w:ascii="Arial" w:eastAsia="Arial" w:hAnsi="Arial" w:cs="Arial"/>
          <w:spacing w:val="3"/>
          <w:sz w:val="21"/>
          <w:szCs w:val="21"/>
        </w:rPr>
        <w:t>2</w:t>
      </w:r>
      <w:r w:rsidRPr="003D0253">
        <w:rPr>
          <w:rFonts w:ascii="Arial" w:eastAsia="Arial" w:hAnsi="Arial" w:cs="Arial"/>
          <w:sz w:val="21"/>
          <w:szCs w:val="21"/>
        </w:rPr>
        <w:t xml:space="preserve">.  </w:t>
      </w:r>
      <w:r w:rsidRPr="003D0253">
        <w:rPr>
          <w:rFonts w:ascii="Arial" w:eastAsia="Arial" w:hAnsi="Arial" w:cs="Arial"/>
          <w:spacing w:val="7"/>
          <w:sz w:val="21"/>
          <w:szCs w:val="21"/>
        </w:rPr>
        <w:t xml:space="preserve"> W</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4"/>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 xml:space="preserve">s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r</w:t>
      </w:r>
      <w:r w:rsidRPr="003D0253">
        <w:rPr>
          <w:rFonts w:ascii="Arial" w:eastAsia="Arial" w:hAnsi="Arial" w:cs="Arial"/>
          <w:spacing w:val="3"/>
          <w:sz w:val="21"/>
          <w:szCs w:val="21"/>
        </w:rPr>
        <w:t>e</w:t>
      </w:r>
      <w:r w:rsidRPr="003D0253">
        <w:rPr>
          <w:rFonts w:ascii="Arial" w:eastAsia="Arial" w:hAnsi="Arial" w:cs="Arial"/>
          <w:spacing w:val="-5"/>
          <w:sz w:val="21"/>
          <w:szCs w:val="21"/>
        </w:rPr>
        <w:t>s</w:t>
      </w:r>
      <w:r w:rsidRPr="003D0253">
        <w:rPr>
          <w:rFonts w:ascii="Arial" w:eastAsia="Arial" w:hAnsi="Arial" w:cs="Arial"/>
          <w:spacing w:val="-2"/>
          <w:sz w:val="21"/>
          <w:szCs w:val="21"/>
        </w:rPr>
        <w:t>u</w:t>
      </w:r>
      <w:r w:rsidRPr="003D0253">
        <w:rPr>
          <w:rFonts w:ascii="Arial" w:eastAsia="Arial" w:hAnsi="Arial" w:cs="Arial"/>
          <w:spacing w:val="-4"/>
          <w:sz w:val="21"/>
          <w:szCs w:val="21"/>
        </w:rPr>
        <w:t>l</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8"/>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3"/>
          <w:sz w:val="21"/>
          <w:szCs w:val="21"/>
        </w:rPr>
        <w:t>r</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r</w:t>
      </w:r>
      <w:r w:rsidRPr="003D0253">
        <w:rPr>
          <w:rFonts w:ascii="Arial" w:eastAsia="Arial" w:hAnsi="Arial" w:cs="Arial"/>
          <w:spacing w:val="-5"/>
          <w:sz w:val="21"/>
          <w:szCs w:val="21"/>
        </w:rPr>
        <w:t>y</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5"/>
          <w:sz w:val="21"/>
          <w:szCs w:val="21"/>
        </w:rPr>
        <w:t>c</w:t>
      </w:r>
      <w:r w:rsidRPr="003D0253">
        <w:rPr>
          <w:rFonts w:ascii="Arial" w:eastAsia="Arial" w:hAnsi="Arial" w:cs="Arial"/>
          <w:spacing w:val="-2"/>
          <w:sz w:val="21"/>
          <w:szCs w:val="21"/>
        </w:rPr>
        <w:t>h</w:t>
      </w:r>
      <w:r w:rsidRPr="003D0253">
        <w:rPr>
          <w:rFonts w:ascii="Arial" w:eastAsia="Arial" w:hAnsi="Arial" w:cs="Arial"/>
          <w:spacing w:val="-8"/>
          <w:sz w:val="21"/>
          <w:szCs w:val="21"/>
        </w:rPr>
        <w:t>i</w:t>
      </w:r>
      <w:r w:rsidRPr="003D0253">
        <w:rPr>
          <w:rFonts w:ascii="Arial" w:eastAsia="Arial" w:hAnsi="Arial" w:cs="Arial"/>
          <w:spacing w:val="3"/>
          <w:sz w:val="21"/>
          <w:szCs w:val="21"/>
        </w:rPr>
        <w:t>e</w:t>
      </w:r>
      <w:r w:rsidRPr="003D0253">
        <w:rPr>
          <w:rFonts w:ascii="Arial" w:eastAsia="Arial" w:hAnsi="Arial" w:cs="Arial"/>
          <w:spacing w:val="-5"/>
          <w:sz w:val="21"/>
          <w:szCs w:val="21"/>
        </w:rPr>
        <w:t>v</w:t>
      </w:r>
      <w:r w:rsidRPr="003D0253">
        <w:rPr>
          <w:rFonts w:ascii="Arial" w:eastAsia="Arial" w:hAnsi="Arial" w:cs="Arial"/>
          <w:spacing w:val="-2"/>
          <w:sz w:val="21"/>
          <w:szCs w:val="21"/>
        </w:rPr>
        <w:t>e?</w:t>
      </w:r>
    </w:p>
    <w:p w:rsidR="00C86F4A" w:rsidRPr="003D0253" w:rsidRDefault="00C86F4A">
      <w:pPr>
        <w:spacing w:before="3" w:line="240" w:lineRule="exact"/>
        <w:rPr>
          <w:rFonts w:ascii="Arial" w:hAnsi="Arial" w:cs="Arial"/>
          <w:sz w:val="24"/>
          <w:szCs w:val="24"/>
        </w:rPr>
      </w:pPr>
    </w:p>
    <w:p w:rsidR="00C86F4A" w:rsidRPr="003D0253" w:rsidRDefault="006C72B5">
      <w:pPr>
        <w:ind w:left="104"/>
        <w:rPr>
          <w:rFonts w:ascii="Arial" w:eastAsia="Arial" w:hAnsi="Arial" w:cs="Arial"/>
          <w:sz w:val="21"/>
          <w:szCs w:val="21"/>
        </w:rPr>
      </w:pPr>
      <w:r w:rsidRPr="003D0253">
        <w:rPr>
          <w:rFonts w:ascii="Arial" w:eastAsia="Arial" w:hAnsi="Arial" w:cs="Arial"/>
          <w:spacing w:val="3"/>
          <w:sz w:val="21"/>
          <w:szCs w:val="21"/>
        </w:rPr>
        <w:t>3</w:t>
      </w:r>
      <w:r w:rsidRPr="003D0253">
        <w:rPr>
          <w:rFonts w:ascii="Arial" w:eastAsia="Arial" w:hAnsi="Arial" w:cs="Arial"/>
          <w:sz w:val="21"/>
          <w:szCs w:val="21"/>
        </w:rPr>
        <w:t xml:space="preserve">.  </w:t>
      </w:r>
      <w:r w:rsidRPr="003D0253">
        <w:rPr>
          <w:rFonts w:ascii="Arial" w:eastAsia="Arial" w:hAnsi="Arial" w:cs="Arial"/>
          <w:spacing w:val="7"/>
          <w:sz w:val="21"/>
          <w:szCs w:val="21"/>
        </w:rPr>
        <w:t xml:space="preserve"> W</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1"/>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3"/>
          <w:sz w:val="21"/>
          <w:szCs w:val="21"/>
        </w:rPr>
        <w:t>r</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z w:val="21"/>
          <w:szCs w:val="21"/>
        </w:rPr>
        <w:t>s</w:t>
      </w:r>
      <w:r w:rsidRPr="003D0253">
        <w:rPr>
          <w:rFonts w:ascii="Arial" w:eastAsia="Arial" w:hAnsi="Arial" w:cs="Arial"/>
          <w:spacing w:val="-7"/>
          <w:sz w:val="21"/>
          <w:szCs w:val="21"/>
        </w:rPr>
        <w:t>o</w:t>
      </w:r>
      <w:r w:rsidRPr="003D0253">
        <w:rPr>
          <w:rFonts w:ascii="Arial" w:eastAsia="Arial" w:hAnsi="Arial" w:cs="Arial"/>
          <w:spacing w:val="2"/>
          <w:sz w:val="21"/>
          <w:szCs w:val="21"/>
        </w:rPr>
        <w:t>m</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po</w:t>
      </w:r>
      <w:r w:rsidRPr="003D0253">
        <w:rPr>
          <w:rFonts w:ascii="Arial" w:eastAsia="Arial" w:hAnsi="Arial" w:cs="Arial"/>
          <w:sz w:val="21"/>
          <w:szCs w:val="21"/>
        </w:rPr>
        <w:t>ss</w:t>
      </w:r>
      <w:r w:rsidRPr="003D0253">
        <w:rPr>
          <w:rFonts w:ascii="Arial" w:eastAsia="Arial" w:hAnsi="Arial" w:cs="Arial"/>
          <w:spacing w:val="-8"/>
          <w:sz w:val="21"/>
          <w:szCs w:val="21"/>
        </w:rPr>
        <w:t>i</w:t>
      </w:r>
      <w:r w:rsidRPr="003D0253">
        <w:rPr>
          <w:rFonts w:ascii="Arial" w:eastAsia="Arial" w:hAnsi="Arial" w:cs="Arial"/>
          <w:spacing w:val="3"/>
          <w:sz w:val="21"/>
          <w:szCs w:val="21"/>
        </w:rPr>
        <w:t>b</w:t>
      </w:r>
      <w:r w:rsidRPr="003D0253">
        <w:rPr>
          <w:rFonts w:ascii="Arial" w:eastAsia="Arial" w:hAnsi="Arial" w:cs="Arial"/>
          <w:spacing w:val="-4"/>
          <w:sz w:val="21"/>
          <w:szCs w:val="21"/>
        </w:rPr>
        <w:t>l</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5"/>
          <w:sz w:val="21"/>
          <w:szCs w:val="21"/>
        </w:rPr>
        <w:t>s</w:t>
      </w:r>
      <w:r w:rsidRPr="003D0253">
        <w:rPr>
          <w:rFonts w:ascii="Arial" w:eastAsia="Arial" w:hAnsi="Arial" w:cs="Arial"/>
          <w:spacing w:val="3"/>
          <w:sz w:val="21"/>
          <w:szCs w:val="21"/>
        </w:rPr>
        <w:t>o</w:t>
      </w:r>
      <w:r w:rsidRPr="003D0253">
        <w:rPr>
          <w:rFonts w:ascii="Arial" w:eastAsia="Arial" w:hAnsi="Arial" w:cs="Arial"/>
          <w:spacing w:val="-4"/>
          <w:sz w:val="21"/>
          <w:szCs w:val="21"/>
        </w:rPr>
        <w:t>l</w:t>
      </w:r>
      <w:r w:rsidRPr="003D0253">
        <w:rPr>
          <w:rFonts w:ascii="Arial" w:eastAsia="Arial" w:hAnsi="Arial" w:cs="Arial"/>
          <w:spacing w:val="-2"/>
          <w:sz w:val="21"/>
          <w:szCs w:val="21"/>
        </w:rPr>
        <w:t>u</w:t>
      </w:r>
      <w:r w:rsidRPr="003D0253">
        <w:rPr>
          <w:rFonts w:ascii="Arial" w:eastAsia="Arial" w:hAnsi="Arial" w:cs="Arial"/>
          <w:spacing w:val="-1"/>
          <w:sz w:val="21"/>
          <w:szCs w:val="21"/>
        </w:rPr>
        <w:t>t</w:t>
      </w:r>
      <w:r w:rsidRPr="003D0253">
        <w:rPr>
          <w:rFonts w:ascii="Arial" w:eastAsia="Arial" w:hAnsi="Arial" w:cs="Arial"/>
          <w:spacing w:val="1"/>
          <w:sz w:val="21"/>
          <w:szCs w:val="21"/>
        </w:rPr>
        <w:t>i</w:t>
      </w:r>
      <w:r w:rsidRPr="003D0253">
        <w:rPr>
          <w:rFonts w:ascii="Arial" w:eastAsia="Arial" w:hAnsi="Arial" w:cs="Arial"/>
          <w:spacing w:val="-2"/>
          <w:sz w:val="21"/>
          <w:szCs w:val="21"/>
        </w:rPr>
        <w:t>on</w:t>
      </w:r>
      <w:r w:rsidRPr="003D0253">
        <w:rPr>
          <w:rFonts w:ascii="Arial" w:eastAsia="Arial" w:hAnsi="Arial" w:cs="Arial"/>
          <w:sz w:val="21"/>
          <w:szCs w:val="21"/>
        </w:rPr>
        <w:t xml:space="preserve">s </w:t>
      </w:r>
      <w:r w:rsidRPr="003D0253">
        <w:rPr>
          <w:rFonts w:ascii="Arial" w:eastAsia="Arial" w:hAnsi="Arial" w:cs="Arial"/>
          <w:spacing w:val="-2"/>
          <w:sz w:val="21"/>
          <w:szCs w:val="21"/>
        </w:rPr>
        <w:t>a</w:t>
      </w:r>
      <w:r w:rsidRPr="003D0253">
        <w:rPr>
          <w:rFonts w:ascii="Arial" w:eastAsia="Arial" w:hAnsi="Arial" w:cs="Arial"/>
          <w:spacing w:val="-7"/>
          <w:sz w:val="21"/>
          <w:szCs w:val="21"/>
        </w:rPr>
        <w:t>n</w:t>
      </w:r>
      <w:r w:rsidRPr="003D0253">
        <w:rPr>
          <w:rFonts w:ascii="Arial" w:eastAsia="Arial" w:hAnsi="Arial" w:cs="Arial"/>
          <w:sz w:val="21"/>
          <w:szCs w:val="21"/>
        </w:rPr>
        <w:t>d</w:t>
      </w:r>
      <w:r w:rsidRPr="003D0253">
        <w:rPr>
          <w:rFonts w:ascii="Arial" w:eastAsia="Arial" w:hAnsi="Arial" w:cs="Arial"/>
          <w:spacing w:val="7"/>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3"/>
          <w:sz w:val="21"/>
          <w:szCs w:val="21"/>
        </w:rPr>
        <w:t>h</w:t>
      </w:r>
      <w:r w:rsidRPr="003D0253">
        <w:rPr>
          <w:rFonts w:ascii="Arial" w:eastAsia="Arial" w:hAnsi="Arial" w:cs="Arial"/>
          <w:spacing w:val="-4"/>
          <w:sz w:val="21"/>
          <w:szCs w:val="21"/>
        </w:rPr>
        <w:t>i</w:t>
      </w:r>
      <w:r w:rsidRPr="003D0253">
        <w:rPr>
          <w:rFonts w:ascii="Arial" w:eastAsia="Arial" w:hAnsi="Arial" w:cs="Arial"/>
          <w:spacing w:val="-5"/>
          <w:sz w:val="21"/>
          <w:szCs w:val="21"/>
        </w:rPr>
        <w:t>c</w:t>
      </w:r>
      <w:r w:rsidRPr="003D0253">
        <w:rPr>
          <w:rFonts w:ascii="Arial" w:eastAsia="Arial" w:hAnsi="Arial" w:cs="Arial"/>
          <w:sz w:val="21"/>
          <w:szCs w:val="21"/>
        </w:rPr>
        <w:t>h</w:t>
      </w:r>
      <w:r w:rsidRPr="003D0253">
        <w:rPr>
          <w:rFonts w:ascii="Arial" w:eastAsia="Arial" w:hAnsi="Arial" w:cs="Arial"/>
          <w:spacing w:val="-2"/>
          <w:sz w:val="21"/>
          <w:szCs w:val="21"/>
        </w:rPr>
        <w:t xml:space="preserve"> on</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z w:val="21"/>
          <w:szCs w:val="21"/>
        </w:rPr>
        <w:t>d</w:t>
      </w:r>
      <w:r w:rsidRPr="003D0253">
        <w:rPr>
          <w:rFonts w:ascii="Arial" w:eastAsia="Arial" w:hAnsi="Arial" w:cs="Arial"/>
          <w:spacing w:val="7"/>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2"/>
          <w:sz w:val="21"/>
          <w:szCs w:val="21"/>
        </w:rPr>
        <w:t xml:space="preserve"> </w:t>
      </w:r>
      <w:r w:rsidRPr="003D0253">
        <w:rPr>
          <w:rFonts w:ascii="Arial" w:eastAsia="Arial" w:hAnsi="Arial" w:cs="Arial"/>
          <w:sz w:val="21"/>
          <w:szCs w:val="21"/>
        </w:rPr>
        <w:t>c</w:t>
      </w:r>
      <w:r w:rsidRPr="003D0253">
        <w:rPr>
          <w:rFonts w:ascii="Arial" w:eastAsia="Arial" w:hAnsi="Arial" w:cs="Arial"/>
          <w:spacing w:val="-7"/>
          <w:sz w:val="21"/>
          <w:szCs w:val="21"/>
        </w:rPr>
        <w:t>h</w:t>
      </w:r>
      <w:r w:rsidRPr="003D0253">
        <w:rPr>
          <w:rFonts w:ascii="Arial" w:eastAsia="Arial" w:hAnsi="Arial" w:cs="Arial"/>
          <w:spacing w:val="-2"/>
          <w:sz w:val="21"/>
          <w:szCs w:val="21"/>
        </w:rPr>
        <w:t>o</w:t>
      </w:r>
      <w:r w:rsidRPr="003D0253">
        <w:rPr>
          <w:rFonts w:ascii="Arial" w:eastAsia="Arial" w:hAnsi="Arial" w:cs="Arial"/>
          <w:spacing w:val="3"/>
          <w:sz w:val="21"/>
          <w:szCs w:val="21"/>
        </w:rPr>
        <w:t>o</w:t>
      </w:r>
      <w:r w:rsidRPr="003D0253">
        <w:rPr>
          <w:rFonts w:ascii="Arial" w:eastAsia="Arial" w:hAnsi="Arial" w:cs="Arial"/>
          <w:sz w:val="21"/>
          <w:szCs w:val="21"/>
        </w:rPr>
        <w:t>se</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do?</w:t>
      </w:r>
    </w:p>
    <w:p w:rsidR="00C86F4A" w:rsidRPr="003D0253" w:rsidRDefault="00C86F4A">
      <w:pPr>
        <w:spacing w:before="3" w:line="240" w:lineRule="exact"/>
        <w:rPr>
          <w:rFonts w:ascii="Arial" w:hAnsi="Arial" w:cs="Arial"/>
          <w:sz w:val="24"/>
          <w:szCs w:val="24"/>
        </w:rPr>
      </w:pPr>
    </w:p>
    <w:p w:rsidR="00C86F4A" w:rsidRPr="003D0253" w:rsidRDefault="006C72B5">
      <w:pPr>
        <w:ind w:left="104"/>
        <w:rPr>
          <w:rFonts w:ascii="Arial" w:eastAsia="Arial" w:hAnsi="Arial" w:cs="Arial"/>
          <w:sz w:val="21"/>
          <w:szCs w:val="21"/>
        </w:rPr>
      </w:pPr>
      <w:r w:rsidRPr="003D0253">
        <w:rPr>
          <w:rFonts w:ascii="Arial" w:eastAsia="Arial" w:hAnsi="Arial" w:cs="Arial"/>
          <w:spacing w:val="3"/>
          <w:sz w:val="21"/>
          <w:szCs w:val="21"/>
        </w:rPr>
        <w:t>4</w:t>
      </w:r>
      <w:r w:rsidRPr="003D0253">
        <w:rPr>
          <w:rFonts w:ascii="Arial" w:eastAsia="Arial" w:hAnsi="Arial" w:cs="Arial"/>
          <w:sz w:val="21"/>
          <w:szCs w:val="21"/>
        </w:rPr>
        <w:t xml:space="preserve">.  </w:t>
      </w:r>
      <w:r w:rsidRPr="003D0253">
        <w:rPr>
          <w:rFonts w:ascii="Arial" w:eastAsia="Arial" w:hAnsi="Arial" w:cs="Arial"/>
          <w:spacing w:val="12"/>
          <w:sz w:val="21"/>
          <w:szCs w:val="21"/>
        </w:rPr>
        <w:t xml:space="preserve"> </w:t>
      </w:r>
      <w:r w:rsidRPr="003D0253">
        <w:rPr>
          <w:rFonts w:ascii="Arial" w:eastAsia="Arial" w:hAnsi="Arial" w:cs="Arial"/>
          <w:spacing w:val="-4"/>
          <w:sz w:val="21"/>
          <w:szCs w:val="21"/>
        </w:rPr>
        <w:t>H</w:t>
      </w:r>
      <w:r w:rsidRPr="003D0253">
        <w:rPr>
          <w:rFonts w:ascii="Arial" w:eastAsia="Arial" w:hAnsi="Arial" w:cs="Arial"/>
          <w:spacing w:val="-2"/>
          <w:sz w:val="21"/>
          <w:szCs w:val="21"/>
        </w:rPr>
        <w:t>a</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pacing w:val="-4"/>
          <w:sz w:val="21"/>
          <w:szCs w:val="21"/>
        </w:rPr>
        <w:t>i</w:t>
      </w:r>
      <w:r w:rsidRPr="003D0253">
        <w:rPr>
          <w:rFonts w:ascii="Arial" w:eastAsia="Arial" w:hAnsi="Arial" w:cs="Arial"/>
          <w:sz w:val="21"/>
          <w:szCs w:val="21"/>
        </w:rPr>
        <w:t xml:space="preserve">s </w:t>
      </w:r>
      <w:r w:rsidRPr="003D0253">
        <w:rPr>
          <w:rFonts w:ascii="Arial" w:eastAsia="Arial" w:hAnsi="Arial" w:cs="Arial"/>
          <w:spacing w:val="-5"/>
          <w:sz w:val="21"/>
          <w:szCs w:val="21"/>
        </w:rPr>
        <w:t>s</w:t>
      </w:r>
      <w:r w:rsidRPr="003D0253">
        <w:rPr>
          <w:rFonts w:ascii="Arial" w:eastAsia="Arial" w:hAnsi="Arial" w:cs="Arial"/>
          <w:spacing w:val="3"/>
          <w:sz w:val="21"/>
          <w:szCs w:val="21"/>
        </w:rPr>
        <w:t>o</w:t>
      </w:r>
      <w:r w:rsidRPr="003D0253">
        <w:rPr>
          <w:rFonts w:ascii="Arial" w:eastAsia="Arial" w:hAnsi="Arial" w:cs="Arial"/>
          <w:spacing w:val="-4"/>
          <w:sz w:val="21"/>
          <w:szCs w:val="21"/>
        </w:rPr>
        <w:t>l</w:t>
      </w:r>
      <w:r w:rsidRPr="003D0253">
        <w:rPr>
          <w:rFonts w:ascii="Arial" w:eastAsia="Arial" w:hAnsi="Arial" w:cs="Arial"/>
          <w:spacing w:val="-2"/>
          <w:sz w:val="21"/>
          <w:szCs w:val="21"/>
        </w:rPr>
        <w:t>u</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z w:val="21"/>
          <w:szCs w:val="21"/>
        </w:rPr>
        <w:t>n</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b</w:t>
      </w:r>
      <w:r w:rsidRPr="003D0253">
        <w:rPr>
          <w:rFonts w:ascii="Arial" w:eastAsia="Arial" w:hAnsi="Arial" w:cs="Arial"/>
          <w:spacing w:val="3"/>
          <w:sz w:val="21"/>
          <w:szCs w:val="21"/>
        </w:rPr>
        <w:t>e</w:t>
      </w:r>
      <w:r w:rsidRPr="003D0253">
        <w:rPr>
          <w:rFonts w:ascii="Arial" w:eastAsia="Arial" w:hAnsi="Arial" w:cs="Arial"/>
          <w:spacing w:val="-2"/>
          <w:sz w:val="21"/>
          <w:szCs w:val="21"/>
        </w:rPr>
        <w:t>e</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2"/>
          <w:sz w:val="21"/>
          <w:szCs w:val="21"/>
        </w:rPr>
        <w:t>on</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b</w:t>
      </w:r>
      <w:r w:rsidRPr="003D0253">
        <w:rPr>
          <w:rFonts w:ascii="Arial" w:eastAsia="Arial" w:hAnsi="Arial" w:cs="Arial"/>
          <w:spacing w:val="3"/>
          <w:sz w:val="21"/>
          <w:szCs w:val="21"/>
        </w:rPr>
        <w:t>e</w:t>
      </w:r>
      <w:r w:rsidRPr="003D0253">
        <w:rPr>
          <w:rFonts w:ascii="Arial" w:eastAsia="Arial" w:hAnsi="Arial" w:cs="Arial"/>
          <w:spacing w:val="-5"/>
          <w:sz w:val="21"/>
          <w:szCs w:val="21"/>
        </w:rPr>
        <w:t>f</w:t>
      </w:r>
      <w:r w:rsidRPr="003D0253">
        <w:rPr>
          <w:rFonts w:ascii="Arial" w:eastAsia="Arial" w:hAnsi="Arial" w:cs="Arial"/>
          <w:spacing w:val="3"/>
          <w:sz w:val="21"/>
          <w:szCs w:val="21"/>
        </w:rPr>
        <w:t>o</w:t>
      </w:r>
      <w:r w:rsidRPr="003D0253">
        <w:rPr>
          <w:rFonts w:ascii="Arial" w:eastAsia="Arial" w:hAnsi="Arial" w:cs="Arial"/>
          <w:spacing w:val="-3"/>
          <w:sz w:val="21"/>
          <w:szCs w:val="21"/>
        </w:rPr>
        <w:t>r</w:t>
      </w:r>
      <w:r w:rsidRPr="003D0253">
        <w:rPr>
          <w:rFonts w:ascii="Arial" w:eastAsia="Arial" w:hAnsi="Arial" w:cs="Arial"/>
          <w:spacing w:val="-2"/>
          <w:sz w:val="21"/>
          <w:szCs w:val="21"/>
        </w:rPr>
        <w:t>e?</w:t>
      </w:r>
    </w:p>
    <w:p w:rsidR="00C86F4A" w:rsidRPr="003D0253" w:rsidRDefault="00C86F4A">
      <w:pPr>
        <w:spacing w:before="14" w:line="220" w:lineRule="exact"/>
        <w:rPr>
          <w:rFonts w:ascii="Arial" w:hAnsi="Arial" w:cs="Arial"/>
          <w:sz w:val="22"/>
          <w:szCs w:val="22"/>
        </w:rPr>
      </w:pPr>
    </w:p>
    <w:p w:rsidR="00C86F4A" w:rsidRPr="003D0253" w:rsidRDefault="006C72B5">
      <w:pPr>
        <w:ind w:left="104"/>
        <w:rPr>
          <w:rFonts w:ascii="Arial" w:eastAsia="Arial" w:hAnsi="Arial" w:cs="Arial"/>
          <w:sz w:val="21"/>
          <w:szCs w:val="21"/>
        </w:rPr>
      </w:pPr>
      <w:r w:rsidRPr="003D0253">
        <w:rPr>
          <w:rFonts w:ascii="Arial" w:eastAsia="Arial" w:hAnsi="Arial" w:cs="Arial"/>
          <w:spacing w:val="3"/>
          <w:sz w:val="21"/>
          <w:szCs w:val="21"/>
        </w:rPr>
        <w:t>5</w:t>
      </w:r>
      <w:r w:rsidRPr="003D0253">
        <w:rPr>
          <w:rFonts w:ascii="Arial" w:eastAsia="Arial" w:hAnsi="Arial" w:cs="Arial"/>
          <w:sz w:val="21"/>
          <w:szCs w:val="21"/>
        </w:rPr>
        <w:t xml:space="preserve">.  </w:t>
      </w:r>
      <w:r w:rsidRPr="003D0253">
        <w:rPr>
          <w:rFonts w:ascii="Arial" w:eastAsia="Arial" w:hAnsi="Arial" w:cs="Arial"/>
          <w:spacing w:val="12"/>
          <w:sz w:val="21"/>
          <w:szCs w:val="21"/>
        </w:rPr>
        <w:t xml:space="preserve"> </w:t>
      </w:r>
      <w:r w:rsidRPr="003D0253">
        <w:rPr>
          <w:rFonts w:ascii="Arial" w:eastAsia="Arial" w:hAnsi="Arial" w:cs="Arial"/>
          <w:spacing w:val="-8"/>
          <w:sz w:val="21"/>
          <w:szCs w:val="21"/>
        </w:rPr>
        <w:t>M</w:t>
      </w:r>
      <w:r w:rsidRPr="003D0253">
        <w:rPr>
          <w:rFonts w:ascii="Arial" w:eastAsia="Arial" w:hAnsi="Arial" w:cs="Arial"/>
          <w:spacing w:val="3"/>
          <w:sz w:val="21"/>
          <w:szCs w:val="21"/>
        </w:rPr>
        <w:t>a</w:t>
      </w:r>
      <w:r w:rsidRPr="003D0253">
        <w:rPr>
          <w:rFonts w:ascii="Arial" w:eastAsia="Arial" w:hAnsi="Arial" w:cs="Arial"/>
          <w:spacing w:val="-5"/>
          <w:sz w:val="21"/>
          <w:szCs w:val="21"/>
        </w:rPr>
        <w:t>k</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z w:val="21"/>
          <w:szCs w:val="21"/>
        </w:rPr>
        <w:t>a</w:t>
      </w:r>
      <w:r w:rsidRPr="003D0253">
        <w:rPr>
          <w:rFonts w:ascii="Arial" w:eastAsia="Arial" w:hAnsi="Arial" w:cs="Arial"/>
          <w:spacing w:val="-7"/>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2"/>
          <w:sz w:val="21"/>
          <w:szCs w:val="21"/>
        </w:rPr>
        <w:t>ode</w:t>
      </w:r>
      <w:r w:rsidRPr="003D0253">
        <w:rPr>
          <w:rFonts w:ascii="Arial" w:eastAsia="Arial" w:hAnsi="Arial" w:cs="Arial"/>
          <w:sz w:val="21"/>
          <w:szCs w:val="21"/>
        </w:rPr>
        <w:t xml:space="preserve">l </w:t>
      </w:r>
      <w:r w:rsidRPr="003D0253">
        <w:rPr>
          <w:rFonts w:ascii="Arial" w:eastAsia="Arial" w:hAnsi="Arial" w:cs="Arial"/>
          <w:spacing w:val="-3"/>
          <w:sz w:val="21"/>
          <w:szCs w:val="21"/>
        </w:rPr>
        <w:t>(</w:t>
      </w:r>
      <w:r w:rsidRPr="003D0253">
        <w:rPr>
          <w:rFonts w:ascii="Arial" w:eastAsia="Arial" w:hAnsi="Arial" w:cs="Arial"/>
          <w:spacing w:val="3"/>
          <w:sz w:val="21"/>
          <w:szCs w:val="21"/>
        </w:rPr>
        <w:t>d</w:t>
      </w:r>
      <w:r w:rsidRPr="003D0253">
        <w:rPr>
          <w:rFonts w:ascii="Arial" w:eastAsia="Arial" w:hAnsi="Arial" w:cs="Arial"/>
          <w:spacing w:val="-3"/>
          <w:sz w:val="21"/>
          <w:szCs w:val="21"/>
        </w:rPr>
        <w:t>r</w:t>
      </w:r>
      <w:r w:rsidRPr="003D0253">
        <w:rPr>
          <w:rFonts w:ascii="Arial" w:eastAsia="Arial" w:hAnsi="Arial" w:cs="Arial"/>
          <w:spacing w:val="3"/>
          <w:sz w:val="21"/>
          <w:szCs w:val="21"/>
        </w:rPr>
        <w:t>a</w:t>
      </w:r>
      <w:r w:rsidRPr="003D0253">
        <w:rPr>
          <w:rFonts w:ascii="Arial" w:eastAsia="Arial" w:hAnsi="Arial" w:cs="Arial"/>
          <w:spacing w:val="-8"/>
          <w:sz w:val="21"/>
          <w:szCs w:val="21"/>
        </w:rPr>
        <w:t>w</w:t>
      </w:r>
      <w:r w:rsidRPr="003D0253">
        <w:rPr>
          <w:rFonts w:ascii="Arial" w:eastAsia="Arial" w:hAnsi="Arial" w:cs="Arial"/>
          <w:spacing w:val="1"/>
          <w:sz w:val="21"/>
          <w:szCs w:val="21"/>
        </w:rPr>
        <w:t>i</w:t>
      </w:r>
      <w:r w:rsidRPr="003D0253">
        <w:rPr>
          <w:rFonts w:ascii="Arial" w:eastAsia="Arial" w:hAnsi="Arial" w:cs="Arial"/>
          <w:spacing w:val="-2"/>
          <w:sz w:val="21"/>
          <w:szCs w:val="21"/>
        </w:rPr>
        <w:t>ng</w:t>
      </w:r>
      <w:r w:rsidRPr="003D0253">
        <w:rPr>
          <w:rFonts w:ascii="Arial" w:eastAsia="Arial" w:hAnsi="Arial" w:cs="Arial"/>
          <w:sz w:val="21"/>
          <w:szCs w:val="21"/>
        </w:rPr>
        <w:t>)</w:t>
      </w:r>
      <w:r w:rsidRPr="003D0253">
        <w:rPr>
          <w:rFonts w:ascii="Arial" w:eastAsia="Arial" w:hAnsi="Arial" w:cs="Arial"/>
          <w:spacing w:val="1"/>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3"/>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i</w:t>
      </w:r>
      <w:r w:rsidRPr="003D0253">
        <w:rPr>
          <w:rFonts w:ascii="Arial" w:eastAsia="Arial" w:hAnsi="Arial" w:cs="Arial"/>
          <w:spacing w:val="-2"/>
          <w:sz w:val="21"/>
          <w:szCs w:val="21"/>
        </w:rPr>
        <w:t>n</w:t>
      </w:r>
      <w:r w:rsidRPr="003D0253">
        <w:rPr>
          <w:rFonts w:ascii="Arial" w:eastAsia="Arial" w:hAnsi="Arial" w:cs="Arial"/>
          <w:spacing w:val="-5"/>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1"/>
          <w:sz w:val="21"/>
          <w:szCs w:val="21"/>
        </w:rPr>
        <w:t>i</w:t>
      </w:r>
      <w:r w:rsidRPr="003D0253">
        <w:rPr>
          <w:rFonts w:ascii="Arial" w:eastAsia="Arial" w:hAnsi="Arial" w:cs="Arial"/>
          <w:spacing w:val="3"/>
          <w:sz w:val="21"/>
          <w:szCs w:val="21"/>
        </w:rPr>
        <w:t>o</w:t>
      </w:r>
      <w:r w:rsidRPr="003D0253">
        <w:rPr>
          <w:rFonts w:ascii="Arial" w:eastAsia="Arial" w:hAnsi="Arial" w:cs="Arial"/>
          <w:spacing w:val="-2"/>
          <w:sz w:val="21"/>
          <w:szCs w:val="21"/>
        </w:rPr>
        <w:t>n.</w:t>
      </w:r>
    </w:p>
    <w:p w:rsidR="00C86F4A" w:rsidRPr="003D0253" w:rsidRDefault="00C86F4A">
      <w:pPr>
        <w:spacing w:before="3" w:line="240" w:lineRule="exact"/>
        <w:rPr>
          <w:rFonts w:ascii="Arial" w:hAnsi="Arial" w:cs="Arial"/>
          <w:sz w:val="24"/>
          <w:szCs w:val="24"/>
        </w:rPr>
      </w:pPr>
    </w:p>
    <w:p w:rsidR="00C86F4A" w:rsidRPr="003D0253" w:rsidRDefault="006C72B5">
      <w:pPr>
        <w:ind w:left="104"/>
        <w:rPr>
          <w:rFonts w:ascii="Arial" w:eastAsia="Arial" w:hAnsi="Arial" w:cs="Arial"/>
          <w:sz w:val="21"/>
          <w:szCs w:val="21"/>
        </w:rPr>
      </w:pPr>
      <w:r w:rsidRPr="003D0253">
        <w:rPr>
          <w:rFonts w:ascii="Arial" w:eastAsia="Arial" w:hAnsi="Arial" w:cs="Arial"/>
          <w:spacing w:val="3"/>
          <w:sz w:val="21"/>
          <w:szCs w:val="21"/>
        </w:rPr>
        <w:t>6</w:t>
      </w:r>
      <w:r w:rsidRPr="003D0253">
        <w:rPr>
          <w:rFonts w:ascii="Arial" w:eastAsia="Arial" w:hAnsi="Arial" w:cs="Arial"/>
          <w:sz w:val="21"/>
          <w:szCs w:val="21"/>
        </w:rPr>
        <w:t xml:space="preserve">.  </w:t>
      </w:r>
      <w:r w:rsidRPr="003D0253">
        <w:rPr>
          <w:rFonts w:ascii="Arial" w:eastAsia="Arial" w:hAnsi="Arial" w:cs="Arial"/>
          <w:spacing w:val="7"/>
          <w:sz w:val="21"/>
          <w:szCs w:val="21"/>
        </w:rPr>
        <w:t xml:space="preserve"> W</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1"/>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2"/>
          <w:sz w:val="21"/>
          <w:szCs w:val="21"/>
        </w:rPr>
        <w:t>ob</w:t>
      </w:r>
      <w:r w:rsidRPr="003D0253">
        <w:rPr>
          <w:rFonts w:ascii="Arial" w:eastAsia="Arial" w:hAnsi="Arial" w:cs="Arial"/>
          <w:spacing w:val="-8"/>
          <w:sz w:val="21"/>
          <w:szCs w:val="21"/>
        </w:rPr>
        <w:t>l</w:t>
      </w:r>
      <w:r w:rsidRPr="003D0253">
        <w:rPr>
          <w:rFonts w:ascii="Arial" w:eastAsia="Arial" w:hAnsi="Arial" w:cs="Arial"/>
          <w:spacing w:val="3"/>
          <w:sz w:val="21"/>
          <w:szCs w:val="21"/>
        </w:rPr>
        <w:t>e</w:t>
      </w:r>
      <w:r w:rsidRPr="003D0253">
        <w:rPr>
          <w:rFonts w:ascii="Arial" w:eastAsia="Arial" w:hAnsi="Arial" w:cs="Arial"/>
          <w:spacing w:val="2"/>
          <w:sz w:val="21"/>
          <w:szCs w:val="21"/>
        </w:rPr>
        <w:t>m</w:t>
      </w:r>
      <w:r w:rsidRPr="003D0253">
        <w:rPr>
          <w:rFonts w:ascii="Arial" w:eastAsia="Arial" w:hAnsi="Arial" w:cs="Arial"/>
          <w:sz w:val="21"/>
          <w:szCs w:val="21"/>
        </w:rPr>
        <w:t>s</w:t>
      </w:r>
      <w:r w:rsidRPr="003D0253">
        <w:rPr>
          <w:rFonts w:ascii="Arial" w:eastAsia="Arial" w:hAnsi="Arial" w:cs="Arial"/>
          <w:spacing w:val="-5"/>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4"/>
          <w:sz w:val="21"/>
          <w:szCs w:val="21"/>
        </w:rPr>
        <w:t>i</w:t>
      </w:r>
      <w:r w:rsidRPr="003D0253">
        <w:rPr>
          <w:rFonts w:ascii="Arial" w:eastAsia="Arial" w:hAnsi="Arial" w:cs="Arial"/>
          <w:spacing w:val="-2"/>
          <w:sz w:val="21"/>
          <w:szCs w:val="21"/>
        </w:rPr>
        <w:t>gh</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en</w:t>
      </w:r>
      <w:r w:rsidRPr="003D0253">
        <w:rPr>
          <w:rFonts w:ascii="Arial" w:eastAsia="Arial" w:hAnsi="Arial" w:cs="Arial"/>
          <w:sz w:val="21"/>
          <w:szCs w:val="21"/>
        </w:rPr>
        <w:t>c</w:t>
      </w:r>
      <w:r w:rsidRPr="003D0253">
        <w:rPr>
          <w:rFonts w:ascii="Arial" w:eastAsia="Arial" w:hAnsi="Arial" w:cs="Arial"/>
          <w:spacing w:val="-2"/>
          <w:sz w:val="21"/>
          <w:szCs w:val="21"/>
        </w:rPr>
        <w:t>oun</w:t>
      </w:r>
      <w:r w:rsidRPr="003D0253">
        <w:rPr>
          <w:rFonts w:ascii="Arial" w:eastAsia="Arial" w:hAnsi="Arial" w:cs="Arial"/>
          <w:spacing w:val="-6"/>
          <w:sz w:val="21"/>
          <w:szCs w:val="21"/>
        </w:rPr>
        <w:t>t</w:t>
      </w:r>
      <w:r w:rsidRPr="003D0253">
        <w:rPr>
          <w:rFonts w:ascii="Arial" w:eastAsia="Arial" w:hAnsi="Arial" w:cs="Arial"/>
          <w:spacing w:val="3"/>
          <w:sz w:val="21"/>
          <w:szCs w:val="21"/>
        </w:rPr>
        <w:t>e</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4"/>
          <w:sz w:val="21"/>
          <w:szCs w:val="21"/>
        </w:rPr>
        <w:t>wi</w:t>
      </w:r>
      <w:r w:rsidRPr="003D0253">
        <w:rPr>
          <w:rFonts w:ascii="Arial" w:eastAsia="Arial" w:hAnsi="Arial" w:cs="Arial"/>
          <w:spacing w:val="-1"/>
          <w:sz w:val="21"/>
          <w:szCs w:val="21"/>
        </w:rPr>
        <w:t>t</w:t>
      </w:r>
      <w:r w:rsidRPr="003D0253">
        <w:rPr>
          <w:rFonts w:ascii="Arial" w:eastAsia="Arial" w:hAnsi="Arial" w:cs="Arial"/>
          <w:sz w:val="21"/>
          <w:szCs w:val="21"/>
        </w:rPr>
        <w:t>h</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t</w:t>
      </w:r>
      <w:r w:rsidRPr="003D0253">
        <w:rPr>
          <w:rFonts w:ascii="Arial" w:eastAsia="Arial" w:hAnsi="Arial" w:cs="Arial"/>
          <w:spacing w:val="-2"/>
          <w:sz w:val="21"/>
          <w:szCs w:val="21"/>
        </w:rPr>
        <w:t>h</w:t>
      </w:r>
      <w:r w:rsidRPr="003D0253">
        <w:rPr>
          <w:rFonts w:ascii="Arial" w:eastAsia="Arial" w:hAnsi="Arial" w:cs="Arial"/>
          <w:spacing w:val="1"/>
          <w:sz w:val="21"/>
          <w:szCs w:val="21"/>
        </w:rPr>
        <w:t>i</w:t>
      </w:r>
      <w:r w:rsidRPr="003D0253">
        <w:rPr>
          <w:rFonts w:ascii="Arial" w:eastAsia="Arial" w:hAnsi="Arial" w:cs="Arial"/>
          <w:sz w:val="21"/>
          <w:szCs w:val="21"/>
        </w:rPr>
        <w:t xml:space="preserve">s </w:t>
      </w:r>
      <w:r w:rsidRPr="003D0253">
        <w:rPr>
          <w:rFonts w:ascii="Arial" w:eastAsia="Arial" w:hAnsi="Arial" w:cs="Arial"/>
          <w:spacing w:val="-2"/>
          <w:sz w:val="21"/>
          <w:szCs w:val="21"/>
        </w:rPr>
        <w:t>d</w:t>
      </w:r>
      <w:r w:rsidRPr="003D0253">
        <w:rPr>
          <w:rFonts w:ascii="Arial" w:eastAsia="Arial" w:hAnsi="Arial" w:cs="Arial"/>
          <w:spacing w:val="-7"/>
          <w:sz w:val="21"/>
          <w:szCs w:val="21"/>
        </w:rPr>
        <w:t>e</w:t>
      </w:r>
      <w:r w:rsidRPr="003D0253">
        <w:rPr>
          <w:rFonts w:ascii="Arial" w:eastAsia="Arial" w:hAnsi="Arial" w:cs="Arial"/>
          <w:sz w:val="21"/>
          <w:szCs w:val="21"/>
        </w:rPr>
        <w:t>s</w:t>
      </w:r>
      <w:r w:rsidRPr="003D0253">
        <w:rPr>
          <w:rFonts w:ascii="Arial" w:eastAsia="Arial" w:hAnsi="Arial" w:cs="Arial"/>
          <w:spacing w:val="-4"/>
          <w:sz w:val="21"/>
          <w:szCs w:val="21"/>
        </w:rPr>
        <w:t>i</w:t>
      </w:r>
      <w:r w:rsidRPr="003D0253">
        <w:rPr>
          <w:rFonts w:ascii="Arial" w:eastAsia="Arial" w:hAnsi="Arial" w:cs="Arial"/>
          <w:spacing w:val="-2"/>
          <w:sz w:val="21"/>
          <w:szCs w:val="21"/>
        </w:rPr>
        <w:t>gn?</w:t>
      </w:r>
    </w:p>
    <w:p w:rsidR="00C86F4A" w:rsidRPr="003D0253" w:rsidRDefault="00C86F4A">
      <w:pPr>
        <w:spacing w:before="3" w:line="240" w:lineRule="exact"/>
        <w:rPr>
          <w:rFonts w:ascii="Arial" w:hAnsi="Arial" w:cs="Arial"/>
          <w:sz w:val="24"/>
          <w:szCs w:val="24"/>
        </w:rPr>
      </w:pPr>
    </w:p>
    <w:p w:rsidR="00C86F4A" w:rsidRPr="003D0253" w:rsidRDefault="006C72B5">
      <w:pPr>
        <w:ind w:left="104"/>
        <w:rPr>
          <w:rFonts w:ascii="Arial" w:eastAsia="Arial" w:hAnsi="Arial" w:cs="Arial"/>
          <w:sz w:val="21"/>
          <w:szCs w:val="21"/>
        </w:rPr>
      </w:pPr>
      <w:r w:rsidRPr="003D0253">
        <w:rPr>
          <w:rFonts w:ascii="Arial" w:eastAsia="Arial" w:hAnsi="Arial" w:cs="Arial"/>
          <w:spacing w:val="3"/>
          <w:sz w:val="21"/>
          <w:szCs w:val="21"/>
        </w:rPr>
        <w:t>7</w:t>
      </w:r>
      <w:r w:rsidRPr="003D0253">
        <w:rPr>
          <w:rFonts w:ascii="Arial" w:eastAsia="Arial" w:hAnsi="Arial" w:cs="Arial"/>
          <w:sz w:val="21"/>
          <w:szCs w:val="21"/>
        </w:rPr>
        <w:t xml:space="preserve">.  </w:t>
      </w:r>
      <w:r w:rsidRPr="003D0253">
        <w:rPr>
          <w:rFonts w:ascii="Arial" w:eastAsia="Arial" w:hAnsi="Arial" w:cs="Arial"/>
          <w:spacing w:val="12"/>
          <w:sz w:val="21"/>
          <w:szCs w:val="21"/>
        </w:rPr>
        <w:t xml:space="preserve"> </w:t>
      </w:r>
      <w:r w:rsidRPr="003D0253">
        <w:rPr>
          <w:rFonts w:ascii="Arial" w:eastAsia="Arial" w:hAnsi="Arial" w:cs="Arial"/>
          <w:spacing w:val="-4"/>
          <w:sz w:val="21"/>
          <w:szCs w:val="21"/>
        </w:rPr>
        <w:t>H</w:t>
      </w:r>
      <w:r w:rsidRPr="003D0253">
        <w:rPr>
          <w:rFonts w:ascii="Arial" w:eastAsia="Arial" w:hAnsi="Arial" w:cs="Arial"/>
          <w:spacing w:val="-2"/>
          <w:sz w:val="21"/>
          <w:szCs w:val="21"/>
        </w:rPr>
        <w:t>o</w:t>
      </w:r>
      <w:r w:rsidRPr="003D0253">
        <w:rPr>
          <w:rFonts w:ascii="Arial" w:eastAsia="Arial" w:hAnsi="Arial" w:cs="Arial"/>
          <w:sz w:val="21"/>
          <w:szCs w:val="21"/>
        </w:rPr>
        <w:t xml:space="preserve">w </w:t>
      </w:r>
      <w:r w:rsidRPr="003D0253">
        <w:rPr>
          <w:rFonts w:ascii="Arial" w:eastAsia="Arial" w:hAnsi="Arial" w:cs="Arial"/>
          <w:spacing w:val="-3"/>
          <w:sz w:val="21"/>
          <w:szCs w:val="21"/>
        </w:rPr>
        <w:t>w</w:t>
      </w:r>
      <w:r w:rsidRPr="003D0253">
        <w:rPr>
          <w:rFonts w:ascii="Arial" w:eastAsia="Arial" w:hAnsi="Arial" w:cs="Arial"/>
          <w:spacing w:val="1"/>
          <w:sz w:val="21"/>
          <w:szCs w:val="21"/>
        </w:rPr>
        <w:t>il</w:t>
      </w:r>
      <w:r w:rsidRPr="003D0253">
        <w:rPr>
          <w:rFonts w:ascii="Arial" w:eastAsia="Arial" w:hAnsi="Arial" w:cs="Arial"/>
          <w:sz w:val="21"/>
          <w:szCs w:val="21"/>
        </w:rPr>
        <w:t>l</w:t>
      </w:r>
      <w:r w:rsidRPr="003D0253">
        <w:rPr>
          <w:rFonts w:ascii="Arial" w:eastAsia="Arial" w:hAnsi="Arial" w:cs="Arial"/>
          <w:spacing w:val="-4"/>
          <w:sz w:val="21"/>
          <w:szCs w:val="21"/>
        </w:rPr>
        <w:t xml:space="preserve"> </w:t>
      </w:r>
      <w:r w:rsidRPr="003D0253">
        <w:rPr>
          <w:rFonts w:ascii="Arial" w:eastAsia="Arial" w:hAnsi="Arial" w:cs="Arial"/>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4"/>
          <w:sz w:val="21"/>
          <w:szCs w:val="21"/>
        </w:rPr>
        <w:t>i</w:t>
      </w:r>
      <w:r w:rsidRPr="003D0253">
        <w:rPr>
          <w:rFonts w:ascii="Arial" w:eastAsia="Arial" w:hAnsi="Arial" w:cs="Arial"/>
          <w:sz w:val="21"/>
          <w:szCs w:val="21"/>
        </w:rPr>
        <w:t xml:space="preserve">x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o</w:t>
      </w:r>
      <w:r w:rsidRPr="003D0253">
        <w:rPr>
          <w:rFonts w:ascii="Arial" w:eastAsia="Arial" w:hAnsi="Arial" w:cs="Arial"/>
          <w:sz w:val="21"/>
          <w:szCs w:val="21"/>
        </w:rPr>
        <w:t>se</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2"/>
          <w:sz w:val="21"/>
          <w:szCs w:val="21"/>
        </w:rPr>
        <w:t>o</w:t>
      </w:r>
      <w:r w:rsidRPr="003D0253">
        <w:rPr>
          <w:rFonts w:ascii="Arial" w:eastAsia="Arial" w:hAnsi="Arial" w:cs="Arial"/>
          <w:spacing w:val="3"/>
          <w:sz w:val="21"/>
          <w:szCs w:val="21"/>
        </w:rPr>
        <w:t>b</w:t>
      </w:r>
      <w:r w:rsidRPr="003D0253">
        <w:rPr>
          <w:rFonts w:ascii="Arial" w:eastAsia="Arial" w:hAnsi="Arial" w:cs="Arial"/>
          <w:spacing w:val="-8"/>
          <w:sz w:val="21"/>
          <w:szCs w:val="21"/>
        </w:rPr>
        <w:t>l</w:t>
      </w:r>
      <w:r w:rsidRPr="003D0253">
        <w:rPr>
          <w:rFonts w:ascii="Arial" w:eastAsia="Arial" w:hAnsi="Arial" w:cs="Arial"/>
          <w:spacing w:val="-2"/>
          <w:sz w:val="21"/>
          <w:szCs w:val="21"/>
        </w:rPr>
        <w:t>e</w:t>
      </w:r>
      <w:r w:rsidRPr="003D0253">
        <w:rPr>
          <w:rFonts w:ascii="Arial" w:eastAsia="Arial" w:hAnsi="Arial" w:cs="Arial"/>
          <w:spacing w:val="6"/>
          <w:sz w:val="21"/>
          <w:szCs w:val="21"/>
        </w:rPr>
        <w:t>m</w:t>
      </w:r>
      <w:r w:rsidRPr="003D0253">
        <w:rPr>
          <w:rFonts w:ascii="Arial" w:eastAsia="Arial" w:hAnsi="Arial" w:cs="Arial"/>
          <w:spacing w:val="1"/>
          <w:sz w:val="21"/>
          <w:szCs w:val="21"/>
        </w:rPr>
        <w:t>s</w:t>
      </w:r>
      <w:r w:rsidRPr="003D0253">
        <w:rPr>
          <w:rFonts w:ascii="Arial" w:eastAsia="Arial" w:hAnsi="Arial" w:cs="Arial"/>
          <w:sz w:val="21"/>
          <w:szCs w:val="21"/>
        </w:rPr>
        <w:t>?</w:t>
      </w:r>
    </w:p>
    <w:p w:rsidR="00C86F4A" w:rsidRPr="003D0253" w:rsidRDefault="00C86F4A">
      <w:pPr>
        <w:spacing w:before="3" w:line="240" w:lineRule="exact"/>
        <w:rPr>
          <w:rFonts w:ascii="Arial" w:hAnsi="Arial" w:cs="Arial"/>
          <w:sz w:val="24"/>
          <w:szCs w:val="24"/>
        </w:rPr>
      </w:pPr>
    </w:p>
    <w:p w:rsidR="00C86F4A" w:rsidRPr="003D0253" w:rsidRDefault="006C72B5">
      <w:pPr>
        <w:ind w:left="104"/>
        <w:rPr>
          <w:rFonts w:ascii="Arial" w:eastAsia="Arial" w:hAnsi="Arial" w:cs="Arial"/>
          <w:sz w:val="21"/>
          <w:szCs w:val="21"/>
        </w:rPr>
      </w:pPr>
      <w:r w:rsidRPr="003D0253">
        <w:rPr>
          <w:rFonts w:ascii="Arial" w:eastAsia="Arial" w:hAnsi="Arial" w:cs="Arial"/>
          <w:spacing w:val="3"/>
          <w:sz w:val="21"/>
          <w:szCs w:val="21"/>
        </w:rPr>
        <w:t>8</w:t>
      </w:r>
      <w:r w:rsidRPr="003D0253">
        <w:rPr>
          <w:rFonts w:ascii="Arial" w:eastAsia="Arial" w:hAnsi="Arial" w:cs="Arial"/>
          <w:sz w:val="21"/>
          <w:szCs w:val="21"/>
        </w:rPr>
        <w:t xml:space="preserve">.  </w:t>
      </w:r>
      <w:r w:rsidRPr="003D0253">
        <w:rPr>
          <w:rFonts w:ascii="Arial" w:eastAsia="Arial" w:hAnsi="Arial" w:cs="Arial"/>
          <w:spacing w:val="12"/>
          <w:sz w:val="21"/>
          <w:szCs w:val="21"/>
        </w:rPr>
        <w:t xml:space="preserve"> </w:t>
      </w:r>
      <w:r w:rsidRPr="003D0253">
        <w:rPr>
          <w:rFonts w:ascii="Arial" w:eastAsia="Arial" w:hAnsi="Arial" w:cs="Arial"/>
          <w:spacing w:val="-4"/>
          <w:sz w:val="21"/>
          <w:szCs w:val="21"/>
        </w:rPr>
        <w:t>R</w:t>
      </w:r>
      <w:r w:rsidRPr="003D0253">
        <w:rPr>
          <w:rFonts w:ascii="Arial" w:eastAsia="Arial" w:hAnsi="Arial" w:cs="Arial"/>
          <w:spacing w:val="-2"/>
          <w:sz w:val="21"/>
          <w:szCs w:val="21"/>
        </w:rPr>
        <w:t>epea</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pacing w:val="-2"/>
          <w:sz w:val="21"/>
          <w:szCs w:val="21"/>
        </w:rPr>
        <w:t>ep</w:t>
      </w:r>
      <w:r w:rsidRPr="003D0253">
        <w:rPr>
          <w:rFonts w:ascii="Arial" w:eastAsia="Arial" w:hAnsi="Arial" w:cs="Arial"/>
          <w:sz w:val="21"/>
          <w:szCs w:val="21"/>
        </w:rPr>
        <w:t>s 5</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z w:val="21"/>
          <w:szCs w:val="21"/>
        </w:rPr>
        <w:t>7</w:t>
      </w:r>
      <w:r w:rsidRPr="003D0253">
        <w:rPr>
          <w:rFonts w:ascii="Arial" w:eastAsia="Arial" w:hAnsi="Arial" w:cs="Arial"/>
          <w:spacing w:val="-2"/>
          <w:sz w:val="21"/>
          <w:szCs w:val="21"/>
        </w:rPr>
        <w:t xml:space="preserve"> </w:t>
      </w:r>
      <w:r w:rsidRPr="003D0253">
        <w:rPr>
          <w:rFonts w:ascii="Arial" w:eastAsia="Arial" w:hAnsi="Arial" w:cs="Arial"/>
          <w:spacing w:val="-7"/>
          <w:sz w:val="21"/>
          <w:szCs w:val="21"/>
        </w:rPr>
        <w:t>u</w:t>
      </w:r>
      <w:r w:rsidRPr="003D0253">
        <w:rPr>
          <w:rFonts w:ascii="Arial" w:eastAsia="Arial" w:hAnsi="Arial" w:cs="Arial"/>
          <w:spacing w:val="-2"/>
          <w:sz w:val="21"/>
          <w:szCs w:val="21"/>
        </w:rPr>
        <w:t>n</w:t>
      </w:r>
      <w:r w:rsidRPr="003D0253">
        <w:rPr>
          <w:rFonts w:ascii="Arial" w:eastAsia="Arial" w:hAnsi="Arial" w:cs="Arial"/>
          <w:spacing w:val="4"/>
          <w:sz w:val="21"/>
          <w:szCs w:val="21"/>
        </w:rPr>
        <w:t>t</w:t>
      </w:r>
      <w:r w:rsidRPr="003D0253">
        <w:rPr>
          <w:rFonts w:ascii="Arial" w:eastAsia="Arial" w:hAnsi="Arial" w:cs="Arial"/>
          <w:spacing w:val="-4"/>
          <w:sz w:val="21"/>
          <w:szCs w:val="21"/>
        </w:rPr>
        <w:t>i</w:t>
      </w:r>
      <w:r w:rsidRPr="003D0253">
        <w:rPr>
          <w:rFonts w:ascii="Arial" w:eastAsia="Arial" w:hAnsi="Arial" w:cs="Arial"/>
          <w:sz w:val="21"/>
          <w:szCs w:val="21"/>
        </w:rPr>
        <w:t>l</w:t>
      </w:r>
      <w:r w:rsidRPr="003D0253">
        <w:rPr>
          <w:rFonts w:ascii="Arial" w:eastAsia="Arial" w:hAnsi="Arial" w:cs="Arial"/>
          <w:spacing w:val="5"/>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ve</w:t>
      </w:r>
      <w:r w:rsidRPr="003D0253">
        <w:rPr>
          <w:rFonts w:ascii="Arial" w:eastAsia="Arial" w:hAnsi="Arial" w:cs="Arial"/>
          <w:spacing w:val="-3"/>
          <w:sz w:val="21"/>
          <w:szCs w:val="21"/>
        </w:rPr>
        <w:t xml:space="preserve"> </w:t>
      </w:r>
      <w:r w:rsidRPr="003D0253">
        <w:rPr>
          <w:rFonts w:ascii="Arial" w:eastAsia="Arial" w:hAnsi="Arial" w:cs="Arial"/>
          <w:sz w:val="21"/>
          <w:szCs w:val="21"/>
        </w:rPr>
        <w:t>a</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d</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4"/>
          <w:sz w:val="21"/>
          <w:szCs w:val="21"/>
        </w:rPr>
        <w:t>i</w:t>
      </w:r>
      <w:r w:rsidRPr="003D0253">
        <w:rPr>
          <w:rFonts w:ascii="Arial" w:eastAsia="Arial" w:hAnsi="Arial" w:cs="Arial"/>
          <w:spacing w:val="-2"/>
          <w:sz w:val="21"/>
          <w:szCs w:val="21"/>
        </w:rPr>
        <w:t>g</w:t>
      </w:r>
      <w:r w:rsidRPr="003D0253">
        <w:rPr>
          <w:rFonts w:ascii="Arial" w:eastAsia="Arial" w:hAnsi="Arial" w:cs="Arial"/>
          <w:sz w:val="21"/>
          <w:szCs w:val="21"/>
        </w:rPr>
        <w:t>n</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2"/>
          <w:sz w:val="21"/>
          <w:szCs w:val="21"/>
        </w:rPr>
        <w:t xml:space="preserve"> </w:t>
      </w:r>
      <w:r w:rsidRPr="003D0253">
        <w:rPr>
          <w:rFonts w:ascii="Arial" w:eastAsia="Arial" w:hAnsi="Arial" w:cs="Arial"/>
          <w:sz w:val="21"/>
          <w:szCs w:val="21"/>
        </w:rPr>
        <w:t>y</w:t>
      </w:r>
      <w:r w:rsidRPr="003D0253">
        <w:rPr>
          <w:rFonts w:ascii="Arial" w:eastAsia="Arial" w:hAnsi="Arial" w:cs="Arial"/>
          <w:spacing w:val="3"/>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3"/>
          <w:sz w:val="21"/>
          <w:szCs w:val="21"/>
        </w:rPr>
        <w:t>h</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k</w:t>
      </w:r>
      <w:r w:rsidRPr="003D0253">
        <w:rPr>
          <w:rFonts w:ascii="Arial" w:eastAsia="Arial" w:hAnsi="Arial" w:cs="Arial"/>
          <w:spacing w:val="5"/>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1"/>
          <w:sz w:val="21"/>
          <w:szCs w:val="21"/>
        </w:rPr>
        <w:t>i</w:t>
      </w:r>
      <w:r w:rsidRPr="003D0253">
        <w:rPr>
          <w:rFonts w:ascii="Arial" w:eastAsia="Arial" w:hAnsi="Arial" w:cs="Arial"/>
          <w:spacing w:val="-4"/>
          <w:sz w:val="21"/>
          <w:szCs w:val="21"/>
        </w:rPr>
        <w:t>l</w:t>
      </w:r>
      <w:r w:rsidRPr="003D0253">
        <w:rPr>
          <w:rFonts w:ascii="Arial" w:eastAsia="Arial" w:hAnsi="Arial" w:cs="Arial"/>
          <w:sz w:val="21"/>
          <w:szCs w:val="21"/>
        </w:rPr>
        <w:t xml:space="preserve">l </w:t>
      </w:r>
      <w:r w:rsidRPr="003D0253">
        <w:rPr>
          <w:rFonts w:ascii="Arial" w:eastAsia="Arial" w:hAnsi="Arial" w:cs="Arial"/>
          <w:spacing w:val="-8"/>
          <w:sz w:val="21"/>
          <w:szCs w:val="21"/>
        </w:rPr>
        <w:t>w</w:t>
      </w:r>
      <w:r w:rsidRPr="003D0253">
        <w:rPr>
          <w:rFonts w:ascii="Arial" w:eastAsia="Arial" w:hAnsi="Arial" w:cs="Arial"/>
          <w:spacing w:val="-2"/>
          <w:sz w:val="21"/>
          <w:szCs w:val="21"/>
        </w:rPr>
        <w:t>o</w:t>
      </w:r>
      <w:r w:rsidRPr="003D0253">
        <w:rPr>
          <w:rFonts w:ascii="Arial" w:eastAsia="Arial" w:hAnsi="Arial" w:cs="Arial"/>
          <w:spacing w:val="2"/>
          <w:sz w:val="21"/>
          <w:szCs w:val="21"/>
        </w:rPr>
        <w:t>r</w:t>
      </w:r>
      <w:r w:rsidRPr="003D0253">
        <w:rPr>
          <w:rFonts w:ascii="Arial" w:eastAsia="Arial" w:hAnsi="Arial" w:cs="Arial"/>
          <w:sz w:val="21"/>
          <w:szCs w:val="21"/>
        </w:rPr>
        <w:t>k.</w:t>
      </w:r>
    </w:p>
    <w:p w:rsidR="00C86F4A" w:rsidRPr="003D0253" w:rsidRDefault="00C86F4A">
      <w:pPr>
        <w:spacing w:before="19" w:line="220" w:lineRule="exact"/>
        <w:rPr>
          <w:rFonts w:ascii="Arial" w:hAnsi="Arial" w:cs="Arial"/>
          <w:sz w:val="22"/>
          <w:szCs w:val="22"/>
        </w:rPr>
      </w:pPr>
    </w:p>
    <w:p w:rsidR="00C86F4A" w:rsidRPr="003D0253" w:rsidRDefault="006C72B5">
      <w:pPr>
        <w:ind w:left="104"/>
        <w:rPr>
          <w:rFonts w:ascii="Arial" w:eastAsia="Arial" w:hAnsi="Arial" w:cs="Arial"/>
          <w:sz w:val="21"/>
          <w:szCs w:val="21"/>
        </w:rPr>
      </w:pPr>
      <w:r w:rsidRPr="003D0253">
        <w:rPr>
          <w:rFonts w:ascii="Arial" w:eastAsia="Arial" w:hAnsi="Arial" w:cs="Arial"/>
          <w:spacing w:val="3"/>
          <w:sz w:val="21"/>
          <w:szCs w:val="21"/>
        </w:rPr>
        <w:t>9</w:t>
      </w:r>
      <w:r w:rsidRPr="003D0253">
        <w:rPr>
          <w:rFonts w:ascii="Arial" w:eastAsia="Arial" w:hAnsi="Arial" w:cs="Arial"/>
          <w:sz w:val="21"/>
          <w:szCs w:val="21"/>
        </w:rPr>
        <w:t xml:space="preserve">.  </w:t>
      </w:r>
      <w:r w:rsidRPr="003D0253">
        <w:rPr>
          <w:rFonts w:ascii="Arial" w:eastAsia="Arial" w:hAnsi="Arial" w:cs="Arial"/>
          <w:spacing w:val="7"/>
          <w:sz w:val="21"/>
          <w:szCs w:val="21"/>
        </w:rPr>
        <w:t xml:space="preserve"> W</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1"/>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3"/>
          <w:sz w:val="21"/>
          <w:szCs w:val="21"/>
        </w:rPr>
        <w:t>a</w:t>
      </w:r>
      <w:r w:rsidRPr="003D0253">
        <w:rPr>
          <w:rFonts w:ascii="Arial" w:eastAsia="Arial" w:hAnsi="Arial" w:cs="Arial"/>
          <w:spacing w:val="2"/>
          <w:sz w:val="21"/>
          <w:szCs w:val="21"/>
        </w:rPr>
        <w:t>r</w:t>
      </w:r>
      <w:r w:rsidRPr="003D0253">
        <w:rPr>
          <w:rFonts w:ascii="Arial" w:eastAsia="Arial" w:hAnsi="Arial" w:cs="Arial"/>
          <w:spacing w:val="-6"/>
          <w:sz w:val="21"/>
          <w:szCs w:val="21"/>
        </w:rPr>
        <w:t>t</w:t>
      </w:r>
      <w:r w:rsidRPr="003D0253">
        <w:rPr>
          <w:rFonts w:ascii="Arial" w:eastAsia="Arial" w:hAnsi="Arial" w:cs="Arial"/>
          <w:sz w:val="21"/>
          <w:szCs w:val="21"/>
        </w:rPr>
        <w:t>s</w:t>
      </w:r>
      <w:r w:rsidRPr="003D0253">
        <w:rPr>
          <w:rFonts w:ascii="Arial" w:eastAsia="Arial" w:hAnsi="Arial" w:cs="Arial"/>
          <w:spacing w:val="-5"/>
          <w:sz w:val="21"/>
          <w:szCs w:val="21"/>
        </w:rPr>
        <w:t xml:space="preserve"> </w:t>
      </w:r>
      <w:r w:rsidRPr="003D0253">
        <w:rPr>
          <w:rFonts w:ascii="Arial" w:eastAsia="Arial" w:hAnsi="Arial" w:cs="Arial"/>
          <w:spacing w:val="-2"/>
          <w:sz w:val="21"/>
          <w:szCs w:val="21"/>
        </w:rPr>
        <w:t>an</w:t>
      </w:r>
      <w:r w:rsidRPr="003D0253">
        <w:rPr>
          <w:rFonts w:ascii="Arial" w:eastAsia="Arial" w:hAnsi="Arial" w:cs="Arial"/>
          <w:sz w:val="21"/>
          <w:szCs w:val="21"/>
        </w:rPr>
        <w:t>d</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3"/>
          <w:sz w:val="21"/>
          <w:szCs w:val="21"/>
        </w:rPr>
        <w:t>a</w:t>
      </w:r>
      <w:r w:rsidRPr="003D0253">
        <w:rPr>
          <w:rFonts w:ascii="Arial" w:eastAsia="Arial" w:hAnsi="Arial" w:cs="Arial"/>
          <w:spacing w:val="-6"/>
          <w:sz w:val="21"/>
          <w:szCs w:val="21"/>
        </w:rPr>
        <w:t>t</w:t>
      </w:r>
      <w:r w:rsidRPr="003D0253">
        <w:rPr>
          <w:rFonts w:ascii="Arial" w:eastAsia="Arial" w:hAnsi="Arial" w:cs="Arial"/>
          <w:spacing w:val="3"/>
          <w:sz w:val="21"/>
          <w:szCs w:val="21"/>
        </w:rPr>
        <w:t>e</w:t>
      </w:r>
      <w:r w:rsidRPr="003D0253">
        <w:rPr>
          <w:rFonts w:ascii="Arial" w:eastAsia="Arial" w:hAnsi="Arial" w:cs="Arial"/>
          <w:spacing w:val="2"/>
          <w:sz w:val="21"/>
          <w:szCs w:val="21"/>
        </w:rPr>
        <w:t>r</w:t>
      </w:r>
      <w:r w:rsidRPr="003D0253">
        <w:rPr>
          <w:rFonts w:ascii="Arial" w:eastAsia="Arial" w:hAnsi="Arial" w:cs="Arial"/>
          <w:spacing w:val="-8"/>
          <w:sz w:val="21"/>
          <w:szCs w:val="21"/>
        </w:rPr>
        <w:t>i</w:t>
      </w:r>
      <w:r w:rsidRPr="003D0253">
        <w:rPr>
          <w:rFonts w:ascii="Arial" w:eastAsia="Arial" w:hAnsi="Arial" w:cs="Arial"/>
          <w:spacing w:val="3"/>
          <w:sz w:val="21"/>
          <w:szCs w:val="21"/>
        </w:rPr>
        <w:t>a</w:t>
      </w:r>
      <w:r w:rsidRPr="003D0253">
        <w:rPr>
          <w:rFonts w:ascii="Arial" w:eastAsia="Arial" w:hAnsi="Arial" w:cs="Arial"/>
          <w:spacing w:val="-4"/>
          <w:sz w:val="21"/>
          <w:szCs w:val="21"/>
        </w:rPr>
        <w:t>l</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4"/>
          <w:sz w:val="21"/>
          <w:szCs w:val="21"/>
        </w:rPr>
        <w:t>wi</w:t>
      </w:r>
      <w:r w:rsidRPr="003D0253">
        <w:rPr>
          <w:rFonts w:ascii="Arial" w:eastAsia="Arial" w:hAnsi="Arial" w:cs="Arial"/>
          <w:spacing w:val="1"/>
          <w:sz w:val="21"/>
          <w:szCs w:val="21"/>
        </w:rPr>
        <w:t>l</w:t>
      </w:r>
      <w:r w:rsidRPr="003D0253">
        <w:rPr>
          <w:rFonts w:ascii="Arial" w:eastAsia="Arial" w:hAnsi="Arial" w:cs="Arial"/>
          <w:sz w:val="21"/>
          <w:szCs w:val="21"/>
        </w:rPr>
        <w:t xml:space="preserve">l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7"/>
          <w:sz w:val="21"/>
          <w:szCs w:val="21"/>
        </w:rPr>
        <w:t>n</w:t>
      </w:r>
      <w:r w:rsidRPr="003D0253">
        <w:rPr>
          <w:rFonts w:ascii="Arial" w:eastAsia="Arial" w:hAnsi="Arial" w:cs="Arial"/>
          <w:spacing w:val="3"/>
          <w:sz w:val="21"/>
          <w:szCs w:val="21"/>
        </w:rPr>
        <w:t>e</w:t>
      </w:r>
      <w:r w:rsidRPr="003D0253">
        <w:rPr>
          <w:rFonts w:ascii="Arial" w:eastAsia="Arial" w:hAnsi="Arial" w:cs="Arial"/>
          <w:spacing w:val="-2"/>
          <w:sz w:val="21"/>
          <w:szCs w:val="21"/>
        </w:rPr>
        <w:t>e</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3"/>
          <w:sz w:val="21"/>
          <w:szCs w:val="21"/>
        </w:rPr>
        <w:t xml:space="preserve"> m</w:t>
      </w:r>
      <w:r w:rsidRPr="003D0253">
        <w:rPr>
          <w:rFonts w:ascii="Arial" w:eastAsia="Arial" w:hAnsi="Arial" w:cs="Arial"/>
          <w:spacing w:val="3"/>
          <w:sz w:val="21"/>
          <w:szCs w:val="21"/>
        </w:rPr>
        <w:t>a</w:t>
      </w:r>
      <w:r w:rsidRPr="003D0253">
        <w:rPr>
          <w:rFonts w:ascii="Arial" w:eastAsia="Arial" w:hAnsi="Arial" w:cs="Arial"/>
          <w:spacing w:val="-5"/>
          <w:sz w:val="21"/>
          <w:szCs w:val="21"/>
        </w:rPr>
        <w:t>k</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pacing w:val="-5"/>
          <w:sz w:val="21"/>
          <w:szCs w:val="21"/>
        </w:rPr>
        <w:t>v</w:t>
      </w:r>
      <w:r w:rsidRPr="003D0253">
        <w:rPr>
          <w:rFonts w:ascii="Arial" w:eastAsia="Arial" w:hAnsi="Arial" w:cs="Arial"/>
          <w:spacing w:val="-2"/>
          <w:sz w:val="21"/>
          <w:szCs w:val="21"/>
        </w:rPr>
        <w:t>en</w:t>
      </w:r>
      <w:r w:rsidRPr="003D0253">
        <w:rPr>
          <w:rFonts w:ascii="Arial" w:eastAsia="Arial" w:hAnsi="Arial" w:cs="Arial"/>
          <w:spacing w:val="4"/>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on</w:t>
      </w:r>
      <w:r w:rsidRPr="003D0253">
        <w:rPr>
          <w:rFonts w:ascii="Arial" w:eastAsia="Arial" w:hAnsi="Arial" w:cs="Arial"/>
          <w:sz w:val="21"/>
          <w:szCs w:val="21"/>
        </w:rPr>
        <w:t>?</w:t>
      </w:r>
    </w:p>
    <w:p w:rsidR="00C86F4A" w:rsidRPr="003D0253" w:rsidRDefault="00C86F4A">
      <w:pPr>
        <w:spacing w:before="3" w:line="240" w:lineRule="exact"/>
        <w:rPr>
          <w:rFonts w:ascii="Arial" w:hAnsi="Arial" w:cs="Arial"/>
          <w:sz w:val="24"/>
          <w:szCs w:val="24"/>
        </w:rPr>
      </w:pPr>
    </w:p>
    <w:p w:rsidR="00C86F4A" w:rsidRPr="003D0253" w:rsidRDefault="006C72B5">
      <w:pPr>
        <w:ind w:left="104"/>
        <w:rPr>
          <w:rFonts w:ascii="Arial" w:eastAsia="Arial" w:hAnsi="Arial" w:cs="Arial"/>
          <w:sz w:val="21"/>
          <w:szCs w:val="21"/>
        </w:rPr>
      </w:pPr>
      <w:r w:rsidRPr="003D0253">
        <w:rPr>
          <w:rFonts w:ascii="Arial" w:eastAsia="Arial" w:hAnsi="Arial" w:cs="Arial"/>
          <w:spacing w:val="-2"/>
          <w:sz w:val="21"/>
          <w:szCs w:val="21"/>
        </w:rPr>
        <w:t>1</w:t>
      </w:r>
      <w:r w:rsidRPr="003D0253">
        <w:rPr>
          <w:rFonts w:ascii="Arial" w:eastAsia="Arial" w:hAnsi="Arial" w:cs="Arial"/>
          <w:spacing w:val="3"/>
          <w:sz w:val="21"/>
          <w:szCs w:val="21"/>
        </w:rPr>
        <w:t>0</w:t>
      </w:r>
      <w:r w:rsidRPr="003D0253">
        <w:rPr>
          <w:rFonts w:ascii="Arial" w:eastAsia="Arial" w:hAnsi="Arial" w:cs="Arial"/>
          <w:sz w:val="21"/>
          <w:szCs w:val="21"/>
        </w:rPr>
        <w:t>.</w:t>
      </w:r>
      <w:r w:rsidRPr="003D0253">
        <w:rPr>
          <w:rFonts w:ascii="Arial" w:eastAsia="Arial" w:hAnsi="Arial" w:cs="Arial"/>
          <w:spacing w:val="8"/>
          <w:sz w:val="21"/>
          <w:szCs w:val="21"/>
        </w:rPr>
        <w:t xml:space="preserve"> </w:t>
      </w:r>
      <w:r w:rsidRPr="003D0253">
        <w:rPr>
          <w:rFonts w:ascii="Arial" w:eastAsia="Arial" w:hAnsi="Arial" w:cs="Arial"/>
          <w:spacing w:val="7"/>
          <w:sz w:val="21"/>
          <w:szCs w:val="21"/>
        </w:rPr>
        <w:t>W</w:t>
      </w:r>
      <w:r w:rsidRPr="003D0253">
        <w:rPr>
          <w:rFonts w:ascii="Arial" w:eastAsia="Arial" w:hAnsi="Arial" w:cs="Arial"/>
          <w:spacing w:val="-7"/>
          <w:sz w:val="21"/>
          <w:szCs w:val="21"/>
        </w:rPr>
        <w:t>h</w:t>
      </w:r>
      <w:r w:rsidRPr="003D0253">
        <w:rPr>
          <w:rFonts w:ascii="Arial" w:eastAsia="Arial" w:hAnsi="Arial" w:cs="Arial"/>
          <w:spacing w:val="-2"/>
          <w:sz w:val="21"/>
          <w:szCs w:val="21"/>
        </w:rPr>
        <w:t>e</w:t>
      </w:r>
      <w:r w:rsidRPr="003D0253">
        <w:rPr>
          <w:rFonts w:ascii="Arial" w:eastAsia="Arial" w:hAnsi="Arial" w:cs="Arial"/>
          <w:spacing w:val="-3"/>
          <w:sz w:val="21"/>
          <w:szCs w:val="21"/>
        </w:rPr>
        <w:t>r</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wi</w:t>
      </w:r>
      <w:r w:rsidRPr="003D0253">
        <w:rPr>
          <w:rFonts w:ascii="Arial" w:eastAsia="Arial" w:hAnsi="Arial" w:cs="Arial"/>
          <w:spacing w:val="1"/>
          <w:sz w:val="21"/>
          <w:szCs w:val="21"/>
        </w:rPr>
        <w:t>l</w:t>
      </w:r>
      <w:r w:rsidRPr="003D0253">
        <w:rPr>
          <w:rFonts w:ascii="Arial" w:eastAsia="Arial" w:hAnsi="Arial" w:cs="Arial"/>
          <w:sz w:val="21"/>
          <w:szCs w:val="21"/>
        </w:rPr>
        <w:t>l</w:t>
      </w:r>
      <w:r w:rsidRPr="003D0253">
        <w:rPr>
          <w:rFonts w:ascii="Arial" w:eastAsia="Arial" w:hAnsi="Arial" w:cs="Arial"/>
          <w:spacing w:val="5"/>
          <w:sz w:val="21"/>
          <w:szCs w:val="21"/>
        </w:rPr>
        <w:t xml:space="preserve"> </w:t>
      </w:r>
      <w:r w:rsidRPr="003D0253">
        <w:rPr>
          <w:rFonts w:ascii="Arial" w:eastAsia="Arial" w:hAnsi="Arial" w:cs="Arial"/>
          <w:spacing w:val="-10"/>
          <w:sz w:val="21"/>
          <w:szCs w:val="21"/>
        </w:rPr>
        <w:t>y</w:t>
      </w:r>
      <w:r w:rsidRPr="003D0253">
        <w:rPr>
          <w:rFonts w:ascii="Arial" w:eastAsia="Arial" w:hAnsi="Arial" w:cs="Arial"/>
          <w:spacing w:val="3"/>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g</w:t>
      </w:r>
      <w:r w:rsidRPr="003D0253">
        <w:rPr>
          <w:rFonts w:ascii="Arial" w:eastAsia="Arial" w:hAnsi="Arial" w:cs="Arial"/>
          <w:spacing w:val="3"/>
          <w:sz w:val="21"/>
          <w:szCs w:val="21"/>
        </w:rPr>
        <w:t>e</w:t>
      </w:r>
      <w:r w:rsidRPr="003D0253">
        <w:rPr>
          <w:rFonts w:ascii="Arial" w:eastAsia="Arial" w:hAnsi="Arial" w:cs="Arial"/>
          <w:sz w:val="21"/>
          <w:szCs w:val="21"/>
        </w:rPr>
        <w:t>t</w:t>
      </w:r>
      <w:r w:rsidRPr="003D0253">
        <w:rPr>
          <w:rFonts w:ascii="Arial" w:eastAsia="Arial" w:hAnsi="Arial" w:cs="Arial"/>
          <w:spacing w:val="4"/>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o</w:t>
      </w:r>
      <w:r w:rsidRPr="003D0253">
        <w:rPr>
          <w:rFonts w:ascii="Arial" w:eastAsia="Arial" w:hAnsi="Arial" w:cs="Arial"/>
          <w:sz w:val="21"/>
          <w:szCs w:val="21"/>
        </w:rPr>
        <w:t>se</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3"/>
          <w:sz w:val="21"/>
          <w:szCs w:val="21"/>
        </w:rPr>
        <w:t>a</w:t>
      </w:r>
      <w:r w:rsidRPr="003D0253">
        <w:rPr>
          <w:rFonts w:ascii="Arial" w:eastAsia="Arial" w:hAnsi="Arial" w:cs="Arial"/>
          <w:spacing w:val="2"/>
          <w:sz w:val="21"/>
          <w:szCs w:val="21"/>
        </w:rPr>
        <w:t>r</w:t>
      </w:r>
      <w:r w:rsidRPr="003D0253">
        <w:rPr>
          <w:rFonts w:ascii="Arial" w:eastAsia="Arial" w:hAnsi="Arial" w:cs="Arial"/>
          <w:spacing w:val="-6"/>
          <w:sz w:val="21"/>
          <w:szCs w:val="21"/>
        </w:rPr>
        <w:t>t</w:t>
      </w:r>
      <w:r w:rsidRPr="003D0253">
        <w:rPr>
          <w:rFonts w:ascii="Arial" w:eastAsia="Arial" w:hAnsi="Arial" w:cs="Arial"/>
          <w:sz w:val="21"/>
          <w:szCs w:val="21"/>
        </w:rPr>
        <w:t xml:space="preserve">s </w:t>
      </w:r>
      <w:r w:rsidRPr="003D0253">
        <w:rPr>
          <w:rFonts w:ascii="Arial" w:eastAsia="Arial" w:hAnsi="Arial" w:cs="Arial"/>
          <w:spacing w:val="-2"/>
          <w:sz w:val="21"/>
          <w:szCs w:val="21"/>
        </w:rPr>
        <w:t>an</w:t>
      </w:r>
      <w:r w:rsidRPr="003D0253">
        <w:rPr>
          <w:rFonts w:ascii="Arial" w:eastAsia="Arial" w:hAnsi="Arial" w:cs="Arial"/>
          <w:sz w:val="21"/>
          <w:szCs w:val="21"/>
        </w:rPr>
        <w:t>d</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7"/>
          <w:sz w:val="21"/>
          <w:szCs w:val="21"/>
        </w:rPr>
        <w:t>e</w:t>
      </w:r>
      <w:r w:rsidRPr="003D0253">
        <w:rPr>
          <w:rFonts w:ascii="Arial" w:eastAsia="Arial" w:hAnsi="Arial" w:cs="Arial"/>
          <w:spacing w:val="2"/>
          <w:sz w:val="21"/>
          <w:szCs w:val="21"/>
        </w:rPr>
        <w:t>r</w:t>
      </w:r>
      <w:r w:rsidRPr="003D0253">
        <w:rPr>
          <w:rFonts w:ascii="Arial" w:eastAsia="Arial" w:hAnsi="Arial" w:cs="Arial"/>
          <w:spacing w:val="-8"/>
          <w:sz w:val="21"/>
          <w:szCs w:val="21"/>
        </w:rPr>
        <w:t>i</w:t>
      </w:r>
      <w:r w:rsidRPr="003D0253">
        <w:rPr>
          <w:rFonts w:ascii="Arial" w:eastAsia="Arial" w:hAnsi="Arial" w:cs="Arial"/>
          <w:spacing w:val="3"/>
          <w:sz w:val="21"/>
          <w:szCs w:val="21"/>
        </w:rPr>
        <w:t>a</w:t>
      </w:r>
      <w:r w:rsidRPr="003D0253">
        <w:rPr>
          <w:rFonts w:ascii="Arial" w:eastAsia="Arial" w:hAnsi="Arial" w:cs="Arial"/>
          <w:spacing w:val="1"/>
          <w:sz w:val="21"/>
          <w:szCs w:val="21"/>
        </w:rPr>
        <w:t>l</w:t>
      </w:r>
      <w:r w:rsidRPr="003D0253">
        <w:rPr>
          <w:rFonts w:ascii="Arial" w:eastAsia="Arial" w:hAnsi="Arial" w:cs="Arial"/>
          <w:sz w:val="21"/>
          <w:szCs w:val="21"/>
        </w:rPr>
        <w:t>s?</w:t>
      </w:r>
    </w:p>
    <w:p w:rsidR="00C86F4A" w:rsidRPr="003D0253" w:rsidRDefault="00C86F4A">
      <w:pPr>
        <w:spacing w:before="3" w:line="240" w:lineRule="exact"/>
        <w:rPr>
          <w:rFonts w:ascii="Arial" w:hAnsi="Arial" w:cs="Arial"/>
          <w:sz w:val="24"/>
          <w:szCs w:val="24"/>
        </w:rPr>
      </w:pPr>
    </w:p>
    <w:p w:rsidR="00C86F4A" w:rsidRPr="003D0253" w:rsidRDefault="006C72B5">
      <w:pPr>
        <w:ind w:left="104"/>
        <w:rPr>
          <w:rFonts w:ascii="Arial" w:eastAsia="Arial" w:hAnsi="Arial" w:cs="Arial"/>
          <w:sz w:val="21"/>
          <w:szCs w:val="21"/>
        </w:rPr>
      </w:pPr>
      <w:r w:rsidRPr="003D0253">
        <w:rPr>
          <w:rFonts w:ascii="Arial" w:eastAsia="Arial" w:hAnsi="Arial" w:cs="Arial"/>
          <w:spacing w:val="-2"/>
          <w:sz w:val="21"/>
          <w:szCs w:val="21"/>
        </w:rPr>
        <w:t>1</w:t>
      </w:r>
      <w:r w:rsidRPr="003D0253">
        <w:rPr>
          <w:rFonts w:ascii="Arial" w:eastAsia="Arial" w:hAnsi="Arial" w:cs="Arial"/>
          <w:spacing w:val="3"/>
          <w:sz w:val="21"/>
          <w:szCs w:val="21"/>
        </w:rPr>
        <w:t>1</w:t>
      </w:r>
      <w:r w:rsidRPr="003D0253">
        <w:rPr>
          <w:rFonts w:ascii="Arial" w:eastAsia="Arial" w:hAnsi="Arial" w:cs="Arial"/>
          <w:sz w:val="21"/>
          <w:szCs w:val="21"/>
        </w:rPr>
        <w:t>.</w:t>
      </w:r>
      <w:r w:rsidRPr="003D0253">
        <w:rPr>
          <w:rFonts w:ascii="Arial" w:eastAsia="Arial" w:hAnsi="Arial" w:cs="Arial"/>
          <w:spacing w:val="8"/>
          <w:sz w:val="21"/>
          <w:szCs w:val="21"/>
        </w:rPr>
        <w:t xml:space="preserve"> </w:t>
      </w:r>
      <w:r w:rsidRPr="003D0253">
        <w:rPr>
          <w:rFonts w:ascii="Arial" w:eastAsia="Arial" w:hAnsi="Arial" w:cs="Arial"/>
          <w:spacing w:val="7"/>
          <w:sz w:val="21"/>
          <w:szCs w:val="21"/>
        </w:rPr>
        <w:t>W</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1"/>
          <w:sz w:val="21"/>
          <w:szCs w:val="21"/>
        </w:rPr>
        <w:t xml:space="preserve"> </w:t>
      </w:r>
      <w:r w:rsidRPr="003D0253">
        <w:rPr>
          <w:rFonts w:ascii="Arial" w:eastAsia="Arial" w:hAnsi="Arial" w:cs="Arial"/>
          <w:spacing w:val="-2"/>
          <w:sz w:val="21"/>
          <w:szCs w:val="21"/>
        </w:rPr>
        <w:t>ad</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ona</w:t>
      </w:r>
      <w:r w:rsidRPr="003D0253">
        <w:rPr>
          <w:rFonts w:ascii="Arial" w:eastAsia="Arial" w:hAnsi="Arial" w:cs="Arial"/>
          <w:sz w:val="21"/>
          <w:szCs w:val="21"/>
        </w:rPr>
        <w:t>l sk</w:t>
      </w:r>
      <w:r w:rsidRPr="003D0253">
        <w:rPr>
          <w:rFonts w:ascii="Arial" w:eastAsia="Arial" w:hAnsi="Arial" w:cs="Arial"/>
          <w:spacing w:val="-4"/>
          <w:sz w:val="21"/>
          <w:szCs w:val="21"/>
        </w:rPr>
        <w:t>ill</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1"/>
          <w:sz w:val="21"/>
          <w:szCs w:val="21"/>
        </w:rPr>
        <w:t>il</w:t>
      </w:r>
      <w:r w:rsidRPr="003D0253">
        <w:rPr>
          <w:rFonts w:ascii="Arial" w:eastAsia="Arial" w:hAnsi="Arial" w:cs="Arial"/>
          <w:sz w:val="21"/>
          <w:szCs w:val="21"/>
        </w:rPr>
        <w:t>l</w:t>
      </w:r>
      <w:r w:rsidRPr="003D0253">
        <w:rPr>
          <w:rFonts w:ascii="Arial" w:eastAsia="Arial" w:hAnsi="Arial" w:cs="Arial"/>
          <w:spacing w:val="5"/>
          <w:sz w:val="21"/>
          <w:szCs w:val="21"/>
        </w:rPr>
        <w:t xml:space="preserve"> </w:t>
      </w:r>
      <w:r w:rsidRPr="003D0253">
        <w:rPr>
          <w:rFonts w:ascii="Arial" w:eastAsia="Arial" w:hAnsi="Arial" w:cs="Arial"/>
          <w:spacing w:val="-10"/>
          <w:sz w:val="21"/>
          <w:szCs w:val="21"/>
        </w:rPr>
        <w:t>y</w:t>
      </w:r>
      <w:r w:rsidRPr="003D0253">
        <w:rPr>
          <w:rFonts w:ascii="Arial" w:eastAsia="Arial" w:hAnsi="Arial" w:cs="Arial"/>
          <w:spacing w:val="3"/>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7"/>
          <w:sz w:val="21"/>
          <w:szCs w:val="21"/>
        </w:rPr>
        <w:t>n</w:t>
      </w:r>
      <w:r w:rsidRPr="003D0253">
        <w:rPr>
          <w:rFonts w:ascii="Arial" w:eastAsia="Arial" w:hAnsi="Arial" w:cs="Arial"/>
          <w:spacing w:val="-2"/>
          <w:sz w:val="21"/>
          <w:szCs w:val="21"/>
        </w:rPr>
        <w:t>ee</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2"/>
          <w:sz w:val="21"/>
          <w:szCs w:val="21"/>
        </w:rPr>
        <w:t>a</w:t>
      </w:r>
      <w:r w:rsidRPr="003D0253">
        <w:rPr>
          <w:rFonts w:ascii="Arial" w:eastAsia="Arial" w:hAnsi="Arial" w:cs="Arial"/>
          <w:sz w:val="21"/>
          <w:szCs w:val="21"/>
        </w:rPr>
        <w:t>ke</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pacing w:val="-2"/>
          <w:sz w:val="21"/>
          <w:szCs w:val="21"/>
        </w:rPr>
        <w:t>n</w:t>
      </w:r>
      <w:r w:rsidRPr="003D0253">
        <w:rPr>
          <w:rFonts w:ascii="Arial" w:eastAsia="Arial" w:hAnsi="Arial" w:cs="Arial"/>
          <w:sz w:val="21"/>
          <w:szCs w:val="21"/>
        </w:rPr>
        <w:t>?</w:t>
      </w:r>
    </w:p>
    <w:p w:rsidR="00C86F4A" w:rsidRPr="003D0253" w:rsidRDefault="00C86F4A">
      <w:pPr>
        <w:spacing w:before="4" w:line="240" w:lineRule="exact"/>
        <w:rPr>
          <w:rFonts w:ascii="Arial" w:hAnsi="Arial" w:cs="Arial"/>
          <w:sz w:val="24"/>
          <w:szCs w:val="24"/>
        </w:rPr>
      </w:pPr>
    </w:p>
    <w:p w:rsidR="00C86F4A" w:rsidRPr="003D0253" w:rsidRDefault="006C72B5">
      <w:pPr>
        <w:ind w:left="104"/>
        <w:rPr>
          <w:rFonts w:ascii="Arial" w:eastAsia="Arial" w:hAnsi="Arial" w:cs="Arial"/>
          <w:sz w:val="21"/>
          <w:szCs w:val="21"/>
        </w:rPr>
      </w:pPr>
      <w:r w:rsidRPr="003D0253">
        <w:rPr>
          <w:rFonts w:ascii="Arial" w:eastAsia="Arial" w:hAnsi="Arial" w:cs="Arial"/>
          <w:spacing w:val="-2"/>
          <w:sz w:val="21"/>
          <w:szCs w:val="21"/>
        </w:rPr>
        <w:t>1</w:t>
      </w:r>
      <w:r w:rsidRPr="003D0253">
        <w:rPr>
          <w:rFonts w:ascii="Arial" w:eastAsia="Arial" w:hAnsi="Arial" w:cs="Arial"/>
          <w:spacing w:val="3"/>
          <w:sz w:val="21"/>
          <w:szCs w:val="21"/>
        </w:rPr>
        <w:t>2</w:t>
      </w:r>
      <w:r w:rsidRPr="003D0253">
        <w:rPr>
          <w:rFonts w:ascii="Arial" w:eastAsia="Arial" w:hAnsi="Arial" w:cs="Arial"/>
          <w:sz w:val="21"/>
          <w:szCs w:val="21"/>
        </w:rPr>
        <w:t>.</w:t>
      </w:r>
      <w:r w:rsidRPr="003D0253">
        <w:rPr>
          <w:rFonts w:ascii="Arial" w:eastAsia="Arial" w:hAnsi="Arial" w:cs="Arial"/>
          <w:spacing w:val="8"/>
          <w:sz w:val="21"/>
          <w:szCs w:val="21"/>
        </w:rPr>
        <w:t xml:space="preserve"> </w:t>
      </w:r>
      <w:r w:rsidRPr="003D0253">
        <w:rPr>
          <w:rFonts w:ascii="Arial" w:eastAsia="Arial" w:hAnsi="Arial" w:cs="Arial"/>
          <w:spacing w:val="7"/>
          <w:sz w:val="21"/>
          <w:szCs w:val="21"/>
        </w:rPr>
        <w:t>W</w:t>
      </w:r>
      <w:r w:rsidRPr="003D0253">
        <w:rPr>
          <w:rFonts w:ascii="Arial" w:eastAsia="Arial" w:hAnsi="Arial" w:cs="Arial"/>
          <w:spacing w:val="-7"/>
          <w:sz w:val="21"/>
          <w:szCs w:val="21"/>
        </w:rPr>
        <w:t>h</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c</w:t>
      </w:r>
      <w:r w:rsidRPr="003D0253">
        <w:rPr>
          <w:rFonts w:ascii="Arial" w:eastAsia="Arial" w:hAnsi="Arial" w:cs="Arial"/>
          <w:spacing w:val="3"/>
          <w:sz w:val="21"/>
          <w:szCs w:val="21"/>
        </w:rPr>
        <w:t>a</w:t>
      </w:r>
      <w:r w:rsidRPr="003D0253">
        <w:rPr>
          <w:rFonts w:ascii="Arial" w:eastAsia="Arial" w:hAnsi="Arial" w:cs="Arial"/>
          <w:sz w:val="21"/>
          <w:szCs w:val="21"/>
        </w:rPr>
        <w:t>n</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h</w:t>
      </w:r>
      <w:r w:rsidRPr="003D0253">
        <w:rPr>
          <w:rFonts w:ascii="Arial" w:eastAsia="Arial" w:hAnsi="Arial" w:cs="Arial"/>
          <w:spacing w:val="3"/>
          <w:sz w:val="21"/>
          <w:szCs w:val="21"/>
        </w:rPr>
        <w:t>e</w:t>
      </w:r>
      <w:r w:rsidRPr="003D0253">
        <w:rPr>
          <w:rFonts w:ascii="Arial" w:eastAsia="Arial" w:hAnsi="Arial" w:cs="Arial"/>
          <w:spacing w:val="-8"/>
          <w:sz w:val="21"/>
          <w:szCs w:val="21"/>
        </w:rPr>
        <w:t>l</w:t>
      </w:r>
      <w:r w:rsidRPr="003D0253">
        <w:rPr>
          <w:rFonts w:ascii="Arial" w:eastAsia="Arial" w:hAnsi="Arial" w:cs="Arial"/>
          <w:sz w:val="21"/>
          <w:szCs w:val="21"/>
        </w:rPr>
        <w:t>p</w:t>
      </w:r>
      <w:r w:rsidRPr="003D0253">
        <w:rPr>
          <w:rFonts w:ascii="Arial" w:eastAsia="Arial" w:hAnsi="Arial" w:cs="Arial"/>
          <w:spacing w:val="7"/>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7"/>
          <w:sz w:val="21"/>
          <w:szCs w:val="21"/>
        </w:rPr>
        <w:t xml:space="preserve"> </w:t>
      </w:r>
      <w:r w:rsidRPr="003D0253">
        <w:rPr>
          <w:rFonts w:ascii="Arial" w:eastAsia="Arial" w:hAnsi="Arial" w:cs="Arial"/>
          <w:spacing w:val="-2"/>
          <w:sz w:val="21"/>
          <w:szCs w:val="21"/>
        </w:rPr>
        <w:t>d</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o</w:t>
      </w:r>
      <w:r w:rsidRPr="003D0253">
        <w:rPr>
          <w:rFonts w:ascii="Arial" w:eastAsia="Arial" w:hAnsi="Arial" w:cs="Arial"/>
          <w:spacing w:val="-5"/>
          <w:sz w:val="21"/>
          <w:szCs w:val="21"/>
        </w:rPr>
        <w:t>s</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a</w:t>
      </w:r>
      <w:r w:rsidRPr="003D0253">
        <w:rPr>
          <w:rFonts w:ascii="Arial" w:eastAsia="Arial" w:hAnsi="Arial" w:cs="Arial"/>
          <w:sz w:val="21"/>
          <w:szCs w:val="21"/>
        </w:rPr>
        <w:t>c</w:t>
      </w:r>
      <w:r w:rsidRPr="003D0253">
        <w:rPr>
          <w:rFonts w:ascii="Arial" w:eastAsia="Arial" w:hAnsi="Arial" w:cs="Arial"/>
          <w:spacing w:val="-1"/>
          <w:sz w:val="21"/>
          <w:szCs w:val="21"/>
        </w:rPr>
        <w:t>t</w:t>
      </w:r>
      <w:r w:rsidRPr="003D0253">
        <w:rPr>
          <w:rFonts w:ascii="Arial" w:eastAsia="Arial" w:hAnsi="Arial" w:cs="Arial"/>
          <w:spacing w:val="-3"/>
          <w:sz w:val="21"/>
          <w:szCs w:val="21"/>
        </w:rPr>
        <w:t>i</w:t>
      </w:r>
      <w:r w:rsidRPr="003D0253">
        <w:rPr>
          <w:rFonts w:ascii="Arial" w:eastAsia="Arial" w:hAnsi="Arial" w:cs="Arial"/>
          <w:sz w:val="21"/>
          <w:szCs w:val="21"/>
        </w:rPr>
        <w:t>v</w:t>
      </w:r>
      <w:r w:rsidRPr="003D0253">
        <w:rPr>
          <w:rFonts w:ascii="Arial" w:eastAsia="Arial" w:hAnsi="Arial" w:cs="Arial"/>
          <w:spacing w:val="-4"/>
          <w:sz w:val="21"/>
          <w:szCs w:val="21"/>
        </w:rPr>
        <w:t>i</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e</w:t>
      </w:r>
      <w:r w:rsidRPr="003D0253">
        <w:rPr>
          <w:rFonts w:ascii="Arial" w:eastAsia="Arial" w:hAnsi="Arial" w:cs="Arial"/>
          <w:sz w:val="21"/>
          <w:szCs w:val="21"/>
        </w:rPr>
        <w:t>s?</w:t>
      </w:r>
    </w:p>
    <w:p w:rsidR="00C86F4A" w:rsidRPr="003D0253" w:rsidRDefault="00C86F4A">
      <w:pPr>
        <w:spacing w:before="19" w:line="220" w:lineRule="exact"/>
        <w:rPr>
          <w:rFonts w:ascii="Arial" w:hAnsi="Arial" w:cs="Arial"/>
          <w:sz w:val="22"/>
          <w:szCs w:val="22"/>
        </w:rPr>
      </w:pPr>
    </w:p>
    <w:p w:rsidR="00C86F4A" w:rsidRPr="003D0253" w:rsidRDefault="006C72B5">
      <w:pPr>
        <w:ind w:left="104"/>
        <w:rPr>
          <w:rFonts w:ascii="Arial" w:eastAsia="Arial" w:hAnsi="Arial" w:cs="Arial"/>
          <w:sz w:val="21"/>
          <w:szCs w:val="21"/>
        </w:rPr>
      </w:pPr>
      <w:r w:rsidRPr="003D0253">
        <w:rPr>
          <w:rFonts w:ascii="Arial" w:eastAsia="Arial" w:hAnsi="Arial" w:cs="Arial"/>
          <w:spacing w:val="-2"/>
          <w:sz w:val="21"/>
          <w:szCs w:val="21"/>
        </w:rPr>
        <w:t>1</w:t>
      </w:r>
      <w:r w:rsidRPr="003D0253">
        <w:rPr>
          <w:rFonts w:ascii="Arial" w:eastAsia="Arial" w:hAnsi="Arial" w:cs="Arial"/>
          <w:spacing w:val="3"/>
          <w:sz w:val="21"/>
          <w:szCs w:val="21"/>
        </w:rPr>
        <w:t>3</w:t>
      </w:r>
      <w:r w:rsidRPr="003D0253">
        <w:rPr>
          <w:rFonts w:ascii="Arial" w:eastAsia="Arial" w:hAnsi="Arial" w:cs="Arial"/>
          <w:sz w:val="21"/>
          <w:szCs w:val="21"/>
        </w:rPr>
        <w:t>.</w:t>
      </w:r>
      <w:r w:rsidRPr="003D0253">
        <w:rPr>
          <w:rFonts w:ascii="Arial" w:eastAsia="Arial" w:hAnsi="Arial" w:cs="Arial"/>
          <w:spacing w:val="13"/>
          <w:sz w:val="21"/>
          <w:szCs w:val="21"/>
        </w:rPr>
        <w:t xml:space="preserve"> </w:t>
      </w:r>
      <w:r w:rsidRPr="003D0253">
        <w:rPr>
          <w:rFonts w:ascii="Arial" w:eastAsia="Arial" w:hAnsi="Arial" w:cs="Arial"/>
          <w:spacing w:val="-6"/>
          <w:sz w:val="21"/>
          <w:szCs w:val="21"/>
        </w:rPr>
        <w:t>G</w:t>
      </w:r>
      <w:r w:rsidRPr="003D0253">
        <w:rPr>
          <w:rFonts w:ascii="Arial" w:eastAsia="Arial" w:hAnsi="Arial" w:cs="Arial"/>
          <w:spacing w:val="3"/>
          <w:sz w:val="21"/>
          <w:szCs w:val="21"/>
        </w:rPr>
        <w:t>e</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3"/>
          <w:sz w:val="21"/>
          <w:szCs w:val="21"/>
        </w:rPr>
        <w:t>a</w:t>
      </w:r>
      <w:r w:rsidRPr="003D0253">
        <w:rPr>
          <w:rFonts w:ascii="Arial" w:eastAsia="Arial" w:hAnsi="Arial" w:cs="Arial"/>
          <w:spacing w:val="2"/>
          <w:sz w:val="21"/>
          <w:szCs w:val="21"/>
        </w:rPr>
        <w:t>r</w:t>
      </w:r>
      <w:r w:rsidRPr="003D0253">
        <w:rPr>
          <w:rFonts w:ascii="Arial" w:eastAsia="Arial" w:hAnsi="Arial" w:cs="Arial"/>
          <w:spacing w:val="-6"/>
          <w:sz w:val="21"/>
          <w:szCs w:val="21"/>
        </w:rPr>
        <w:t>t</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7"/>
          <w:sz w:val="21"/>
          <w:szCs w:val="21"/>
        </w:rPr>
        <w:t>n</w:t>
      </w:r>
      <w:r w:rsidRPr="003D0253">
        <w:rPr>
          <w:rFonts w:ascii="Arial" w:eastAsia="Arial" w:hAnsi="Arial" w:cs="Arial"/>
          <w:sz w:val="21"/>
          <w:szCs w:val="21"/>
        </w:rPr>
        <w:t>d</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7"/>
          <w:sz w:val="21"/>
          <w:szCs w:val="21"/>
        </w:rPr>
        <w:t>e</w:t>
      </w:r>
      <w:r w:rsidRPr="003D0253">
        <w:rPr>
          <w:rFonts w:ascii="Arial" w:eastAsia="Arial" w:hAnsi="Arial" w:cs="Arial"/>
          <w:spacing w:val="2"/>
          <w:sz w:val="21"/>
          <w:szCs w:val="21"/>
        </w:rPr>
        <w:t>r</w:t>
      </w:r>
      <w:r w:rsidRPr="003D0253">
        <w:rPr>
          <w:rFonts w:ascii="Arial" w:eastAsia="Arial" w:hAnsi="Arial" w:cs="Arial"/>
          <w:spacing w:val="-8"/>
          <w:sz w:val="21"/>
          <w:szCs w:val="21"/>
        </w:rPr>
        <w:t>i</w:t>
      </w:r>
      <w:r w:rsidRPr="003D0253">
        <w:rPr>
          <w:rFonts w:ascii="Arial" w:eastAsia="Arial" w:hAnsi="Arial" w:cs="Arial"/>
          <w:spacing w:val="3"/>
          <w:sz w:val="21"/>
          <w:szCs w:val="21"/>
        </w:rPr>
        <w:t>a</w:t>
      </w:r>
      <w:r w:rsidRPr="003D0253">
        <w:rPr>
          <w:rFonts w:ascii="Arial" w:eastAsia="Arial" w:hAnsi="Arial" w:cs="Arial"/>
          <w:spacing w:val="-4"/>
          <w:sz w:val="21"/>
          <w:szCs w:val="21"/>
        </w:rPr>
        <w:t>l</w:t>
      </w:r>
      <w:r w:rsidRPr="003D0253">
        <w:rPr>
          <w:rFonts w:ascii="Arial" w:eastAsia="Arial" w:hAnsi="Arial" w:cs="Arial"/>
          <w:sz w:val="21"/>
          <w:szCs w:val="21"/>
        </w:rPr>
        <w:t xml:space="preserve">s </w:t>
      </w:r>
      <w:r w:rsidRPr="003D0253">
        <w:rPr>
          <w:rFonts w:ascii="Arial" w:eastAsia="Arial" w:hAnsi="Arial" w:cs="Arial"/>
          <w:spacing w:val="-2"/>
          <w:sz w:val="21"/>
          <w:szCs w:val="21"/>
        </w:rPr>
        <w:t>an</w:t>
      </w:r>
      <w:r w:rsidRPr="003D0253">
        <w:rPr>
          <w:rFonts w:ascii="Arial" w:eastAsia="Arial" w:hAnsi="Arial" w:cs="Arial"/>
          <w:sz w:val="21"/>
          <w:szCs w:val="21"/>
        </w:rPr>
        <w:t>d</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b</w:t>
      </w:r>
      <w:r w:rsidRPr="003D0253">
        <w:rPr>
          <w:rFonts w:ascii="Arial" w:eastAsia="Arial" w:hAnsi="Arial" w:cs="Arial"/>
          <w:spacing w:val="3"/>
          <w:sz w:val="21"/>
          <w:szCs w:val="21"/>
        </w:rPr>
        <w:t>u</w:t>
      </w:r>
      <w:r w:rsidRPr="003D0253">
        <w:rPr>
          <w:rFonts w:ascii="Arial" w:eastAsia="Arial" w:hAnsi="Arial" w:cs="Arial"/>
          <w:spacing w:val="1"/>
          <w:sz w:val="21"/>
          <w:szCs w:val="21"/>
        </w:rPr>
        <w:t>i</w:t>
      </w:r>
      <w:r w:rsidRPr="003D0253">
        <w:rPr>
          <w:rFonts w:ascii="Arial" w:eastAsia="Arial" w:hAnsi="Arial" w:cs="Arial"/>
          <w:spacing w:val="-8"/>
          <w:sz w:val="21"/>
          <w:szCs w:val="21"/>
        </w:rPr>
        <w:t>l</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7"/>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3"/>
          <w:sz w:val="21"/>
          <w:szCs w:val="21"/>
        </w:rPr>
        <w:t>n</w:t>
      </w:r>
      <w:r w:rsidRPr="003D0253">
        <w:rPr>
          <w:rFonts w:ascii="Arial" w:eastAsia="Arial" w:hAnsi="Arial" w:cs="Arial"/>
          <w:spacing w:val="-4"/>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on</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pacing w:val="-6"/>
          <w:sz w:val="21"/>
          <w:szCs w:val="21"/>
        </w:rPr>
        <w:t>G</w:t>
      </w:r>
      <w:r w:rsidRPr="003D0253">
        <w:rPr>
          <w:rFonts w:ascii="Arial" w:eastAsia="Arial" w:hAnsi="Arial" w:cs="Arial"/>
          <w:spacing w:val="3"/>
          <w:sz w:val="21"/>
          <w:szCs w:val="21"/>
        </w:rPr>
        <w:t>e</w:t>
      </w:r>
      <w:r w:rsidRPr="003D0253">
        <w:rPr>
          <w:rFonts w:ascii="Arial" w:eastAsia="Arial" w:hAnsi="Arial" w:cs="Arial"/>
          <w:sz w:val="21"/>
          <w:szCs w:val="21"/>
        </w:rPr>
        <w:t>t</w:t>
      </w:r>
      <w:r w:rsidRPr="003D0253">
        <w:rPr>
          <w:rFonts w:ascii="Arial" w:eastAsia="Arial" w:hAnsi="Arial" w:cs="Arial"/>
          <w:spacing w:val="-2"/>
          <w:sz w:val="21"/>
          <w:szCs w:val="21"/>
        </w:rPr>
        <w:t xml:space="preserve"> a</w:t>
      </w:r>
      <w:r w:rsidRPr="003D0253">
        <w:rPr>
          <w:rFonts w:ascii="Arial" w:eastAsia="Arial" w:hAnsi="Arial" w:cs="Arial"/>
          <w:spacing w:val="3"/>
          <w:sz w:val="21"/>
          <w:szCs w:val="21"/>
        </w:rPr>
        <w:t>n</w:t>
      </w:r>
      <w:r w:rsidRPr="003D0253">
        <w:rPr>
          <w:rFonts w:ascii="Arial" w:eastAsia="Arial" w:hAnsi="Arial" w:cs="Arial"/>
          <w:sz w:val="21"/>
          <w:szCs w:val="21"/>
        </w:rPr>
        <w:t>y</w:t>
      </w:r>
      <w:r w:rsidRPr="003D0253">
        <w:rPr>
          <w:rFonts w:ascii="Arial" w:eastAsia="Arial" w:hAnsi="Arial" w:cs="Arial"/>
          <w:spacing w:val="-5"/>
          <w:sz w:val="21"/>
          <w:szCs w:val="21"/>
        </w:rPr>
        <w:t xml:space="preserve"> </w:t>
      </w:r>
      <w:r w:rsidRPr="003D0253">
        <w:rPr>
          <w:rFonts w:ascii="Arial" w:eastAsia="Arial" w:hAnsi="Arial" w:cs="Arial"/>
          <w:spacing w:val="-2"/>
          <w:sz w:val="21"/>
          <w:szCs w:val="21"/>
        </w:rPr>
        <w:t>h</w:t>
      </w:r>
      <w:r w:rsidRPr="003D0253">
        <w:rPr>
          <w:rFonts w:ascii="Arial" w:eastAsia="Arial" w:hAnsi="Arial" w:cs="Arial"/>
          <w:spacing w:val="3"/>
          <w:sz w:val="21"/>
          <w:szCs w:val="21"/>
        </w:rPr>
        <w:t>e</w:t>
      </w:r>
      <w:r w:rsidRPr="003D0253">
        <w:rPr>
          <w:rFonts w:ascii="Arial" w:eastAsia="Arial" w:hAnsi="Arial" w:cs="Arial"/>
          <w:spacing w:val="-4"/>
          <w:sz w:val="21"/>
          <w:szCs w:val="21"/>
        </w:rPr>
        <w:t>l</w:t>
      </w:r>
      <w:r w:rsidRPr="003D0253">
        <w:rPr>
          <w:rFonts w:ascii="Arial" w:eastAsia="Arial" w:hAnsi="Arial" w:cs="Arial"/>
          <w:sz w:val="21"/>
          <w:szCs w:val="21"/>
        </w:rPr>
        <w:t>p</w:t>
      </w:r>
      <w:r w:rsidRPr="003D0253">
        <w:rPr>
          <w:rFonts w:ascii="Arial" w:eastAsia="Arial" w:hAnsi="Arial" w:cs="Arial"/>
          <w:spacing w:val="2"/>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2"/>
          <w:sz w:val="21"/>
          <w:szCs w:val="21"/>
        </w:rPr>
        <w:t xml:space="preserve"> </w:t>
      </w:r>
      <w:r w:rsidRPr="003D0253">
        <w:rPr>
          <w:rFonts w:ascii="Arial" w:eastAsia="Arial" w:hAnsi="Arial" w:cs="Arial"/>
          <w:spacing w:val="-6"/>
          <w:sz w:val="21"/>
          <w:szCs w:val="21"/>
        </w:rPr>
        <w:t>n</w:t>
      </w:r>
      <w:r w:rsidRPr="003D0253">
        <w:rPr>
          <w:rFonts w:ascii="Arial" w:eastAsia="Arial" w:hAnsi="Arial" w:cs="Arial"/>
          <w:spacing w:val="-2"/>
          <w:sz w:val="21"/>
          <w:szCs w:val="21"/>
        </w:rPr>
        <w:t>ee</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b</w:t>
      </w:r>
      <w:r w:rsidRPr="003D0253">
        <w:rPr>
          <w:rFonts w:ascii="Arial" w:eastAsia="Arial" w:hAnsi="Arial" w:cs="Arial"/>
          <w:spacing w:val="3"/>
          <w:sz w:val="21"/>
          <w:szCs w:val="21"/>
        </w:rPr>
        <w:t>u</w:t>
      </w:r>
      <w:r w:rsidRPr="003D0253">
        <w:rPr>
          <w:rFonts w:ascii="Arial" w:eastAsia="Arial" w:hAnsi="Arial" w:cs="Arial"/>
          <w:spacing w:val="-4"/>
          <w:sz w:val="21"/>
          <w:szCs w:val="21"/>
        </w:rPr>
        <w:t>il</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1"/>
          <w:sz w:val="21"/>
          <w:szCs w:val="21"/>
        </w:rPr>
        <w:t>t</w:t>
      </w:r>
      <w:r w:rsidRPr="003D0253">
        <w:rPr>
          <w:rFonts w:ascii="Arial" w:eastAsia="Arial" w:hAnsi="Arial" w:cs="Arial"/>
          <w:sz w:val="21"/>
          <w:szCs w:val="21"/>
        </w:rPr>
        <w:t>.</w:t>
      </w:r>
    </w:p>
    <w:p w:rsidR="00C86F4A" w:rsidRPr="003D0253" w:rsidRDefault="00C86F4A">
      <w:pPr>
        <w:spacing w:before="3" w:line="240" w:lineRule="exact"/>
        <w:rPr>
          <w:rFonts w:ascii="Arial" w:hAnsi="Arial" w:cs="Arial"/>
          <w:sz w:val="24"/>
          <w:szCs w:val="24"/>
        </w:rPr>
      </w:pPr>
    </w:p>
    <w:p w:rsidR="00C86F4A" w:rsidRPr="003D0253" w:rsidRDefault="006C72B5">
      <w:pPr>
        <w:ind w:left="104"/>
        <w:rPr>
          <w:rFonts w:ascii="Arial" w:eastAsia="Arial" w:hAnsi="Arial" w:cs="Arial"/>
          <w:sz w:val="21"/>
          <w:szCs w:val="21"/>
        </w:rPr>
      </w:pPr>
      <w:r w:rsidRPr="003D0253">
        <w:rPr>
          <w:rFonts w:ascii="Arial" w:eastAsia="Arial" w:hAnsi="Arial" w:cs="Arial"/>
          <w:spacing w:val="-2"/>
          <w:sz w:val="21"/>
          <w:szCs w:val="21"/>
        </w:rPr>
        <w:t>1</w:t>
      </w:r>
      <w:r w:rsidRPr="003D0253">
        <w:rPr>
          <w:rFonts w:ascii="Arial" w:eastAsia="Arial" w:hAnsi="Arial" w:cs="Arial"/>
          <w:spacing w:val="3"/>
          <w:sz w:val="21"/>
          <w:szCs w:val="21"/>
        </w:rPr>
        <w:t>4</w:t>
      </w:r>
      <w:r w:rsidRPr="003D0253">
        <w:rPr>
          <w:rFonts w:ascii="Arial" w:eastAsia="Arial" w:hAnsi="Arial" w:cs="Arial"/>
          <w:sz w:val="21"/>
          <w:szCs w:val="21"/>
        </w:rPr>
        <w:t>.</w:t>
      </w:r>
      <w:r w:rsidRPr="003D0253">
        <w:rPr>
          <w:rFonts w:ascii="Arial" w:eastAsia="Arial" w:hAnsi="Arial" w:cs="Arial"/>
          <w:spacing w:val="13"/>
          <w:sz w:val="21"/>
          <w:szCs w:val="21"/>
        </w:rPr>
        <w:t xml:space="preserve"> </w:t>
      </w:r>
      <w:r w:rsidRPr="003D0253">
        <w:rPr>
          <w:rFonts w:ascii="Arial" w:eastAsia="Arial" w:hAnsi="Arial" w:cs="Arial"/>
          <w:spacing w:val="-4"/>
          <w:sz w:val="21"/>
          <w:szCs w:val="21"/>
        </w:rPr>
        <w:t>T</w:t>
      </w:r>
      <w:r w:rsidRPr="003D0253">
        <w:rPr>
          <w:rFonts w:ascii="Arial" w:eastAsia="Arial" w:hAnsi="Arial" w:cs="Arial"/>
          <w:spacing w:val="3"/>
          <w:sz w:val="21"/>
          <w:szCs w:val="21"/>
        </w:rPr>
        <w:t>e</w:t>
      </w:r>
      <w:r w:rsidRPr="003D0253">
        <w:rPr>
          <w:rFonts w:ascii="Arial" w:eastAsia="Arial" w:hAnsi="Arial" w:cs="Arial"/>
          <w:sz w:val="21"/>
          <w:szCs w:val="21"/>
        </w:rPr>
        <w:t>st</w:t>
      </w:r>
      <w:r w:rsidRPr="003D0253">
        <w:rPr>
          <w:rFonts w:ascii="Arial" w:eastAsia="Arial" w:hAnsi="Arial" w:cs="Arial"/>
          <w:spacing w:val="-2"/>
          <w:sz w:val="21"/>
          <w:szCs w:val="21"/>
        </w:rPr>
        <w:t xml:space="preserve"> an</w:t>
      </w:r>
      <w:r w:rsidRPr="003D0253">
        <w:rPr>
          <w:rFonts w:ascii="Arial" w:eastAsia="Arial" w:hAnsi="Arial" w:cs="Arial"/>
          <w:sz w:val="21"/>
          <w:szCs w:val="21"/>
        </w:rPr>
        <w:t>d</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e</w:t>
      </w:r>
      <w:r w:rsidRPr="003D0253">
        <w:rPr>
          <w:rFonts w:ascii="Arial" w:eastAsia="Arial" w:hAnsi="Arial" w:cs="Arial"/>
          <w:spacing w:val="-5"/>
          <w:sz w:val="21"/>
          <w:szCs w:val="21"/>
        </w:rPr>
        <w:t>v</w:t>
      </w:r>
      <w:r w:rsidRPr="003D0253">
        <w:rPr>
          <w:rFonts w:ascii="Arial" w:eastAsia="Arial" w:hAnsi="Arial" w:cs="Arial"/>
          <w:spacing w:val="3"/>
          <w:sz w:val="21"/>
          <w:szCs w:val="21"/>
        </w:rPr>
        <w:t>a</w:t>
      </w:r>
      <w:r w:rsidRPr="003D0253">
        <w:rPr>
          <w:rFonts w:ascii="Arial" w:eastAsia="Arial" w:hAnsi="Arial" w:cs="Arial"/>
          <w:spacing w:val="-8"/>
          <w:sz w:val="21"/>
          <w:szCs w:val="21"/>
        </w:rPr>
        <w:t>l</w:t>
      </w:r>
      <w:r w:rsidRPr="003D0253">
        <w:rPr>
          <w:rFonts w:ascii="Arial" w:eastAsia="Arial" w:hAnsi="Arial" w:cs="Arial"/>
          <w:spacing w:val="-2"/>
          <w:sz w:val="21"/>
          <w:szCs w:val="21"/>
        </w:rPr>
        <w:t>u</w:t>
      </w:r>
      <w:r w:rsidRPr="003D0253">
        <w:rPr>
          <w:rFonts w:ascii="Arial" w:eastAsia="Arial" w:hAnsi="Arial" w:cs="Arial"/>
          <w:spacing w:val="3"/>
          <w:sz w:val="21"/>
          <w:szCs w:val="21"/>
        </w:rPr>
        <w:t>a</w:t>
      </w:r>
      <w:r w:rsidRPr="003D0253">
        <w:rPr>
          <w:rFonts w:ascii="Arial" w:eastAsia="Arial" w:hAnsi="Arial" w:cs="Arial"/>
          <w:spacing w:val="-6"/>
          <w:sz w:val="21"/>
          <w:szCs w:val="21"/>
        </w:rPr>
        <w:t>t</w:t>
      </w:r>
      <w:r w:rsidRPr="003D0253">
        <w:rPr>
          <w:rFonts w:ascii="Arial" w:eastAsia="Arial" w:hAnsi="Arial" w:cs="Arial"/>
          <w:sz w:val="21"/>
          <w:szCs w:val="21"/>
        </w:rPr>
        <w:t>e</w:t>
      </w:r>
      <w:r w:rsidRPr="003D0253">
        <w:rPr>
          <w:rFonts w:ascii="Arial" w:eastAsia="Arial" w:hAnsi="Arial" w:cs="Arial"/>
          <w:spacing w:val="7"/>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3"/>
          <w:sz w:val="21"/>
          <w:szCs w:val="21"/>
        </w:rPr>
        <w:t>e</w:t>
      </w:r>
      <w:r w:rsidRPr="003D0253">
        <w:rPr>
          <w:rFonts w:ascii="Arial" w:eastAsia="Arial" w:hAnsi="Arial" w:cs="Arial"/>
          <w:spacing w:val="-2"/>
          <w:sz w:val="21"/>
          <w:szCs w:val="21"/>
        </w:rPr>
        <w:t>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on</w:t>
      </w:r>
      <w:r w:rsidRPr="003D0253">
        <w:rPr>
          <w:rFonts w:ascii="Arial" w:eastAsia="Arial" w:hAnsi="Arial" w:cs="Arial"/>
          <w:sz w:val="21"/>
          <w:szCs w:val="21"/>
        </w:rPr>
        <w:t>.</w:t>
      </w:r>
    </w:p>
    <w:p w:rsidR="00C86F4A" w:rsidRPr="003D0253" w:rsidRDefault="00C86F4A">
      <w:pPr>
        <w:spacing w:before="4" w:line="240" w:lineRule="exact"/>
        <w:rPr>
          <w:rFonts w:ascii="Arial" w:hAnsi="Arial" w:cs="Arial"/>
          <w:sz w:val="24"/>
          <w:szCs w:val="24"/>
        </w:rPr>
      </w:pPr>
    </w:p>
    <w:p w:rsidR="00C86F4A" w:rsidRPr="003D0253" w:rsidRDefault="006C72B5">
      <w:pPr>
        <w:ind w:left="104"/>
        <w:rPr>
          <w:rFonts w:ascii="Arial" w:eastAsia="Arial" w:hAnsi="Arial" w:cs="Arial"/>
          <w:sz w:val="21"/>
          <w:szCs w:val="21"/>
        </w:rPr>
      </w:pPr>
      <w:r w:rsidRPr="003D0253">
        <w:rPr>
          <w:rFonts w:ascii="Arial" w:eastAsia="Arial" w:hAnsi="Arial" w:cs="Arial"/>
          <w:spacing w:val="-2"/>
          <w:sz w:val="21"/>
          <w:szCs w:val="21"/>
        </w:rPr>
        <w:t>1</w:t>
      </w:r>
      <w:r w:rsidRPr="003D0253">
        <w:rPr>
          <w:rFonts w:ascii="Arial" w:eastAsia="Arial" w:hAnsi="Arial" w:cs="Arial"/>
          <w:spacing w:val="3"/>
          <w:sz w:val="21"/>
          <w:szCs w:val="21"/>
        </w:rPr>
        <w:t>5</w:t>
      </w:r>
      <w:r w:rsidRPr="003D0253">
        <w:rPr>
          <w:rFonts w:ascii="Arial" w:eastAsia="Arial" w:hAnsi="Arial" w:cs="Arial"/>
          <w:sz w:val="21"/>
          <w:szCs w:val="21"/>
        </w:rPr>
        <w:t>.</w:t>
      </w:r>
      <w:r w:rsidRPr="003D0253">
        <w:rPr>
          <w:rFonts w:ascii="Arial" w:eastAsia="Arial" w:hAnsi="Arial" w:cs="Arial"/>
          <w:spacing w:val="13"/>
          <w:sz w:val="21"/>
          <w:szCs w:val="21"/>
        </w:rPr>
        <w:t xml:space="preserve"> </w:t>
      </w:r>
      <w:r w:rsidRPr="003D0253">
        <w:rPr>
          <w:rFonts w:ascii="Arial" w:eastAsia="Arial" w:hAnsi="Arial" w:cs="Arial"/>
          <w:spacing w:val="-6"/>
          <w:sz w:val="21"/>
          <w:szCs w:val="21"/>
        </w:rPr>
        <w:t>I</w:t>
      </w:r>
      <w:r w:rsidRPr="003D0253">
        <w:rPr>
          <w:rFonts w:ascii="Arial" w:eastAsia="Arial" w:hAnsi="Arial" w:cs="Arial"/>
          <w:spacing w:val="-2"/>
          <w:sz w:val="21"/>
          <w:szCs w:val="21"/>
        </w:rPr>
        <w:t>den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4"/>
          <w:sz w:val="21"/>
          <w:szCs w:val="21"/>
        </w:rPr>
        <w:t>f</w:t>
      </w:r>
      <w:r w:rsidRPr="003D0253">
        <w:rPr>
          <w:rFonts w:ascii="Arial" w:eastAsia="Arial" w:hAnsi="Arial" w:cs="Arial"/>
          <w:sz w:val="21"/>
          <w:szCs w:val="21"/>
        </w:rPr>
        <w:t xml:space="preserve">y </w:t>
      </w:r>
      <w:r w:rsidRPr="003D0253">
        <w:rPr>
          <w:rFonts w:ascii="Arial" w:eastAsia="Arial" w:hAnsi="Arial" w:cs="Arial"/>
          <w:spacing w:val="-2"/>
          <w:sz w:val="21"/>
          <w:szCs w:val="21"/>
        </w:rPr>
        <w:t>a</w:t>
      </w:r>
      <w:r w:rsidRPr="003D0253">
        <w:rPr>
          <w:rFonts w:ascii="Arial" w:eastAsia="Arial" w:hAnsi="Arial" w:cs="Arial"/>
          <w:spacing w:val="3"/>
          <w:sz w:val="21"/>
          <w:szCs w:val="21"/>
        </w:rPr>
        <w:t>n</w:t>
      </w:r>
      <w:r w:rsidRPr="003D0253">
        <w:rPr>
          <w:rFonts w:ascii="Arial" w:eastAsia="Arial" w:hAnsi="Arial" w:cs="Arial"/>
          <w:sz w:val="21"/>
          <w:szCs w:val="21"/>
        </w:rPr>
        <w:t>y</w:t>
      </w:r>
      <w:r w:rsidRPr="003D0253">
        <w:rPr>
          <w:rFonts w:ascii="Arial" w:eastAsia="Arial" w:hAnsi="Arial" w:cs="Arial"/>
          <w:spacing w:val="-10"/>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3"/>
          <w:sz w:val="21"/>
          <w:szCs w:val="21"/>
        </w:rPr>
        <w:t>ob</w:t>
      </w:r>
      <w:r w:rsidRPr="003D0253">
        <w:rPr>
          <w:rFonts w:ascii="Arial" w:eastAsia="Arial" w:hAnsi="Arial" w:cs="Arial"/>
          <w:spacing w:val="-8"/>
          <w:sz w:val="21"/>
          <w:szCs w:val="21"/>
        </w:rPr>
        <w:t>l</w:t>
      </w:r>
      <w:r w:rsidRPr="003D0253">
        <w:rPr>
          <w:rFonts w:ascii="Arial" w:eastAsia="Arial" w:hAnsi="Arial" w:cs="Arial"/>
          <w:spacing w:val="-2"/>
          <w:sz w:val="21"/>
          <w:szCs w:val="21"/>
        </w:rPr>
        <w:t>e</w:t>
      </w:r>
      <w:r w:rsidRPr="003D0253">
        <w:rPr>
          <w:rFonts w:ascii="Arial" w:eastAsia="Arial" w:hAnsi="Arial" w:cs="Arial"/>
          <w:spacing w:val="7"/>
          <w:sz w:val="21"/>
          <w:szCs w:val="21"/>
        </w:rPr>
        <w:t>m</w:t>
      </w:r>
      <w:r w:rsidRPr="003D0253">
        <w:rPr>
          <w:rFonts w:ascii="Arial" w:eastAsia="Arial" w:hAnsi="Arial" w:cs="Arial"/>
          <w:sz w:val="21"/>
          <w:szCs w:val="21"/>
        </w:rPr>
        <w:t xml:space="preserve">s </w:t>
      </w:r>
      <w:r w:rsidRPr="003D0253">
        <w:rPr>
          <w:rFonts w:ascii="Arial" w:eastAsia="Arial" w:hAnsi="Arial" w:cs="Arial"/>
          <w:spacing w:val="-4"/>
          <w:sz w:val="21"/>
          <w:szCs w:val="21"/>
        </w:rPr>
        <w:t>wi</w:t>
      </w:r>
      <w:r w:rsidRPr="003D0253">
        <w:rPr>
          <w:rFonts w:ascii="Arial" w:eastAsia="Arial" w:hAnsi="Arial" w:cs="Arial"/>
          <w:spacing w:val="-1"/>
          <w:sz w:val="21"/>
          <w:szCs w:val="21"/>
        </w:rPr>
        <w:t>t</w:t>
      </w:r>
      <w:r w:rsidRPr="003D0253">
        <w:rPr>
          <w:rFonts w:ascii="Arial" w:eastAsia="Arial" w:hAnsi="Arial" w:cs="Arial"/>
          <w:sz w:val="21"/>
          <w:szCs w:val="21"/>
        </w:rPr>
        <w:t>h</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on</w:t>
      </w:r>
      <w:r w:rsidRPr="003D0253">
        <w:rPr>
          <w:rFonts w:ascii="Arial" w:eastAsia="Arial" w:hAnsi="Arial" w:cs="Arial"/>
          <w:sz w:val="21"/>
          <w:szCs w:val="21"/>
        </w:rPr>
        <w:t>.</w:t>
      </w:r>
    </w:p>
    <w:p w:rsidR="00C86F4A" w:rsidRPr="003D0253" w:rsidRDefault="00C86F4A">
      <w:pPr>
        <w:spacing w:before="3" w:line="240" w:lineRule="exact"/>
        <w:rPr>
          <w:rFonts w:ascii="Arial" w:hAnsi="Arial" w:cs="Arial"/>
          <w:sz w:val="24"/>
          <w:szCs w:val="24"/>
        </w:rPr>
      </w:pPr>
    </w:p>
    <w:p w:rsidR="00C86F4A" w:rsidRPr="003D0253" w:rsidRDefault="006C72B5">
      <w:pPr>
        <w:ind w:left="104"/>
        <w:rPr>
          <w:rFonts w:ascii="Arial" w:eastAsia="Arial" w:hAnsi="Arial" w:cs="Arial"/>
          <w:sz w:val="21"/>
          <w:szCs w:val="21"/>
        </w:rPr>
      </w:pPr>
      <w:r w:rsidRPr="003D0253">
        <w:rPr>
          <w:rFonts w:ascii="Arial" w:eastAsia="Arial" w:hAnsi="Arial" w:cs="Arial"/>
          <w:spacing w:val="-2"/>
          <w:sz w:val="21"/>
          <w:szCs w:val="21"/>
        </w:rPr>
        <w:t>1</w:t>
      </w:r>
      <w:r w:rsidRPr="003D0253">
        <w:rPr>
          <w:rFonts w:ascii="Arial" w:eastAsia="Arial" w:hAnsi="Arial" w:cs="Arial"/>
          <w:spacing w:val="3"/>
          <w:sz w:val="21"/>
          <w:szCs w:val="21"/>
        </w:rPr>
        <w:t>6</w:t>
      </w:r>
      <w:r w:rsidRPr="003D0253">
        <w:rPr>
          <w:rFonts w:ascii="Arial" w:eastAsia="Arial" w:hAnsi="Arial" w:cs="Arial"/>
          <w:sz w:val="21"/>
          <w:szCs w:val="21"/>
        </w:rPr>
        <w:t>.</w:t>
      </w:r>
      <w:r w:rsidRPr="003D0253">
        <w:rPr>
          <w:rFonts w:ascii="Arial" w:eastAsia="Arial" w:hAnsi="Arial" w:cs="Arial"/>
          <w:spacing w:val="8"/>
          <w:sz w:val="21"/>
          <w:szCs w:val="21"/>
        </w:rPr>
        <w:t xml:space="preserve"> </w:t>
      </w:r>
      <w:r w:rsidRPr="003D0253">
        <w:rPr>
          <w:rFonts w:ascii="Arial" w:eastAsia="Arial" w:hAnsi="Arial" w:cs="Arial"/>
          <w:spacing w:val="-4"/>
          <w:sz w:val="21"/>
          <w:szCs w:val="21"/>
        </w:rPr>
        <w:t>R</w:t>
      </w:r>
      <w:r w:rsidRPr="003D0253">
        <w:rPr>
          <w:rFonts w:ascii="Arial" w:eastAsia="Arial" w:hAnsi="Arial" w:cs="Arial"/>
          <w:spacing w:val="-2"/>
          <w:sz w:val="21"/>
          <w:szCs w:val="21"/>
        </w:rPr>
        <w:t>epe</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pacing w:val="-2"/>
          <w:sz w:val="21"/>
          <w:szCs w:val="21"/>
        </w:rPr>
        <w:t>ep</w:t>
      </w:r>
      <w:r w:rsidRPr="003D0253">
        <w:rPr>
          <w:rFonts w:ascii="Arial" w:eastAsia="Arial" w:hAnsi="Arial" w:cs="Arial"/>
          <w:sz w:val="21"/>
          <w:szCs w:val="21"/>
        </w:rPr>
        <w:t>s 5</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1</w:t>
      </w:r>
      <w:r w:rsidRPr="003D0253">
        <w:rPr>
          <w:rFonts w:ascii="Arial" w:eastAsia="Arial" w:hAnsi="Arial" w:cs="Arial"/>
          <w:sz w:val="21"/>
          <w:szCs w:val="21"/>
        </w:rPr>
        <w:t>5</w:t>
      </w:r>
      <w:r w:rsidRPr="003D0253">
        <w:rPr>
          <w:rFonts w:ascii="Arial" w:eastAsia="Arial" w:hAnsi="Arial" w:cs="Arial"/>
          <w:spacing w:val="-3"/>
          <w:sz w:val="21"/>
          <w:szCs w:val="21"/>
        </w:rPr>
        <w:t xml:space="preserve"> </w:t>
      </w:r>
      <w:r w:rsidRPr="003D0253">
        <w:rPr>
          <w:rFonts w:ascii="Arial" w:eastAsia="Arial" w:hAnsi="Arial" w:cs="Arial"/>
          <w:spacing w:val="-7"/>
          <w:sz w:val="21"/>
          <w:szCs w:val="21"/>
        </w:rPr>
        <w:t>u</w:t>
      </w:r>
      <w:r w:rsidRPr="003D0253">
        <w:rPr>
          <w:rFonts w:ascii="Arial" w:eastAsia="Arial" w:hAnsi="Arial" w:cs="Arial"/>
          <w:spacing w:val="-2"/>
          <w:sz w:val="21"/>
          <w:szCs w:val="21"/>
        </w:rPr>
        <w:t>n</w:t>
      </w:r>
      <w:r w:rsidRPr="003D0253">
        <w:rPr>
          <w:rFonts w:ascii="Arial" w:eastAsia="Arial" w:hAnsi="Arial" w:cs="Arial"/>
          <w:spacing w:val="4"/>
          <w:sz w:val="21"/>
          <w:szCs w:val="21"/>
        </w:rPr>
        <w:t>t</w:t>
      </w:r>
      <w:r w:rsidRPr="003D0253">
        <w:rPr>
          <w:rFonts w:ascii="Arial" w:eastAsia="Arial" w:hAnsi="Arial" w:cs="Arial"/>
          <w:spacing w:val="-4"/>
          <w:sz w:val="21"/>
          <w:szCs w:val="21"/>
        </w:rPr>
        <w:t>i</w:t>
      </w:r>
      <w:r w:rsidRPr="003D0253">
        <w:rPr>
          <w:rFonts w:ascii="Arial" w:eastAsia="Arial" w:hAnsi="Arial" w:cs="Arial"/>
          <w:sz w:val="21"/>
          <w:szCs w:val="21"/>
        </w:rPr>
        <w:t xml:space="preserve">l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1"/>
          <w:sz w:val="21"/>
          <w:szCs w:val="21"/>
        </w:rPr>
        <w:t>i</w:t>
      </w:r>
      <w:r w:rsidRPr="003D0253">
        <w:rPr>
          <w:rFonts w:ascii="Arial" w:eastAsia="Arial" w:hAnsi="Arial" w:cs="Arial"/>
          <w:spacing w:val="3"/>
          <w:sz w:val="21"/>
          <w:szCs w:val="21"/>
        </w:rPr>
        <w:t>o</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8"/>
          <w:sz w:val="21"/>
          <w:szCs w:val="21"/>
        </w:rPr>
        <w:t>w</w:t>
      </w:r>
      <w:r w:rsidRPr="003D0253">
        <w:rPr>
          <w:rFonts w:ascii="Arial" w:eastAsia="Arial" w:hAnsi="Arial" w:cs="Arial"/>
          <w:spacing w:val="-2"/>
          <w:sz w:val="21"/>
          <w:szCs w:val="21"/>
        </w:rPr>
        <w:t>o</w:t>
      </w:r>
      <w:r w:rsidRPr="003D0253">
        <w:rPr>
          <w:rFonts w:ascii="Arial" w:eastAsia="Arial" w:hAnsi="Arial" w:cs="Arial"/>
          <w:spacing w:val="6"/>
          <w:sz w:val="21"/>
          <w:szCs w:val="21"/>
        </w:rPr>
        <w:t>r</w:t>
      </w:r>
      <w:r w:rsidRPr="003D0253">
        <w:rPr>
          <w:rFonts w:ascii="Arial" w:eastAsia="Arial" w:hAnsi="Arial" w:cs="Arial"/>
          <w:sz w:val="21"/>
          <w:szCs w:val="21"/>
        </w:rPr>
        <w:t>ks</w:t>
      </w:r>
      <w:r w:rsidRPr="003D0253">
        <w:rPr>
          <w:rFonts w:ascii="Arial" w:eastAsia="Arial" w:hAnsi="Arial" w:cs="Arial"/>
          <w:spacing w:val="-5"/>
          <w:sz w:val="21"/>
          <w:szCs w:val="21"/>
        </w:rPr>
        <w:t xml:space="preserve"> </w:t>
      </w:r>
      <w:r w:rsidRPr="003D0253">
        <w:rPr>
          <w:rFonts w:ascii="Arial" w:eastAsia="Arial" w:hAnsi="Arial" w:cs="Arial"/>
          <w:spacing w:val="3"/>
          <w:sz w:val="21"/>
          <w:szCs w:val="21"/>
        </w:rPr>
        <w:t>a</w:t>
      </w:r>
      <w:r w:rsidRPr="003D0253">
        <w:rPr>
          <w:rFonts w:ascii="Arial" w:eastAsia="Arial" w:hAnsi="Arial" w:cs="Arial"/>
          <w:sz w:val="21"/>
          <w:szCs w:val="21"/>
        </w:rPr>
        <w:t>s</w:t>
      </w:r>
      <w:r w:rsidRPr="003D0253">
        <w:rPr>
          <w:rFonts w:ascii="Arial" w:eastAsia="Arial" w:hAnsi="Arial" w:cs="Arial"/>
          <w:spacing w:val="-5"/>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8"/>
          <w:sz w:val="21"/>
          <w:szCs w:val="21"/>
        </w:rPr>
        <w:t>l</w:t>
      </w:r>
      <w:r w:rsidRPr="003D0253">
        <w:rPr>
          <w:rFonts w:ascii="Arial" w:eastAsia="Arial" w:hAnsi="Arial" w:cs="Arial"/>
          <w:spacing w:val="-2"/>
          <w:sz w:val="21"/>
          <w:szCs w:val="21"/>
        </w:rPr>
        <w:t>anned.</w:t>
      </w:r>
    </w:p>
    <w:p w:rsidR="00C86F4A" w:rsidRPr="003D0253" w:rsidRDefault="00C86F4A">
      <w:pPr>
        <w:spacing w:before="14" w:line="220" w:lineRule="exact"/>
        <w:rPr>
          <w:rFonts w:ascii="Arial" w:hAnsi="Arial" w:cs="Arial"/>
          <w:sz w:val="22"/>
          <w:szCs w:val="22"/>
        </w:rPr>
      </w:pPr>
    </w:p>
    <w:p w:rsidR="00C86F4A" w:rsidRPr="003D0253" w:rsidRDefault="006C72B5">
      <w:pPr>
        <w:ind w:left="104"/>
        <w:rPr>
          <w:rFonts w:ascii="Arial" w:eastAsia="Arial" w:hAnsi="Arial" w:cs="Arial"/>
          <w:sz w:val="21"/>
          <w:szCs w:val="21"/>
        </w:rPr>
      </w:pPr>
      <w:r w:rsidRPr="003D0253">
        <w:rPr>
          <w:rFonts w:ascii="Arial" w:eastAsia="Arial" w:hAnsi="Arial" w:cs="Arial"/>
          <w:spacing w:val="-2"/>
          <w:sz w:val="21"/>
          <w:szCs w:val="21"/>
        </w:rPr>
        <w:t>1</w:t>
      </w:r>
      <w:r w:rsidRPr="003D0253">
        <w:rPr>
          <w:rFonts w:ascii="Arial" w:eastAsia="Arial" w:hAnsi="Arial" w:cs="Arial"/>
          <w:spacing w:val="3"/>
          <w:sz w:val="21"/>
          <w:szCs w:val="21"/>
        </w:rPr>
        <w:t>7</w:t>
      </w:r>
      <w:r w:rsidRPr="003D0253">
        <w:rPr>
          <w:rFonts w:ascii="Arial" w:eastAsia="Arial" w:hAnsi="Arial" w:cs="Arial"/>
          <w:sz w:val="21"/>
          <w:szCs w:val="21"/>
        </w:rPr>
        <w:t>.</w:t>
      </w:r>
      <w:r w:rsidRPr="003D0253">
        <w:rPr>
          <w:rFonts w:ascii="Arial" w:eastAsia="Arial" w:hAnsi="Arial" w:cs="Arial"/>
          <w:spacing w:val="8"/>
          <w:sz w:val="21"/>
          <w:szCs w:val="21"/>
        </w:rPr>
        <w:t xml:space="preserve"> </w:t>
      </w:r>
      <w:r w:rsidRPr="003D0253">
        <w:rPr>
          <w:rFonts w:ascii="Arial" w:eastAsia="Arial" w:hAnsi="Arial" w:cs="Arial"/>
          <w:spacing w:val="-4"/>
          <w:sz w:val="21"/>
          <w:szCs w:val="21"/>
        </w:rPr>
        <w:t>N</w:t>
      </w:r>
      <w:r w:rsidRPr="003D0253">
        <w:rPr>
          <w:rFonts w:ascii="Arial" w:eastAsia="Arial" w:hAnsi="Arial" w:cs="Arial"/>
          <w:spacing w:val="-2"/>
          <w:sz w:val="21"/>
          <w:szCs w:val="21"/>
        </w:rPr>
        <w:t>a</w:t>
      </w:r>
      <w:r w:rsidRPr="003D0253">
        <w:rPr>
          <w:rFonts w:ascii="Arial" w:eastAsia="Arial" w:hAnsi="Arial" w:cs="Arial"/>
          <w:spacing w:val="6"/>
          <w:sz w:val="21"/>
          <w:szCs w:val="21"/>
        </w:rPr>
        <w:t>m</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3"/>
          <w:sz w:val="21"/>
          <w:szCs w:val="21"/>
        </w:rPr>
        <w:t>e</w:t>
      </w:r>
      <w:r w:rsidRPr="003D0253">
        <w:rPr>
          <w:rFonts w:ascii="Arial" w:eastAsia="Arial" w:hAnsi="Arial" w:cs="Arial"/>
          <w:spacing w:val="-2"/>
          <w:sz w:val="21"/>
          <w:szCs w:val="21"/>
        </w:rPr>
        <w:t>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on.</w:t>
      </w:r>
    </w:p>
    <w:p w:rsidR="00C86F4A" w:rsidRPr="003D0253" w:rsidRDefault="00C86F4A">
      <w:pPr>
        <w:spacing w:before="4" w:line="240" w:lineRule="exact"/>
        <w:rPr>
          <w:rFonts w:ascii="Arial" w:hAnsi="Arial" w:cs="Arial"/>
          <w:sz w:val="24"/>
          <w:szCs w:val="24"/>
        </w:rPr>
      </w:pPr>
    </w:p>
    <w:p w:rsidR="00C86F4A" w:rsidRPr="003D0253" w:rsidRDefault="006C72B5">
      <w:pPr>
        <w:ind w:left="104"/>
        <w:rPr>
          <w:rFonts w:ascii="Arial" w:eastAsia="Arial" w:hAnsi="Arial" w:cs="Arial"/>
          <w:sz w:val="21"/>
          <w:szCs w:val="21"/>
        </w:rPr>
      </w:pPr>
      <w:r w:rsidRPr="003D0253">
        <w:rPr>
          <w:rFonts w:ascii="Arial" w:eastAsia="Arial" w:hAnsi="Arial" w:cs="Arial"/>
          <w:spacing w:val="-2"/>
          <w:sz w:val="21"/>
          <w:szCs w:val="21"/>
        </w:rPr>
        <w:t>1</w:t>
      </w:r>
      <w:r w:rsidRPr="003D0253">
        <w:rPr>
          <w:rFonts w:ascii="Arial" w:eastAsia="Arial" w:hAnsi="Arial" w:cs="Arial"/>
          <w:spacing w:val="3"/>
          <w:sz w:val="21"/>
          <w:szCs w:val="21"/>
        </w:rPr>
        <w:t>8</w:t>
      </w:r>
      <w:r w:rsidRPr="003D0253">
        <w:rPr>
          <w:rFonts w:ascii="Arial" w:eastAsia="Arial" w:hAnsi="Arial" w:cs="Arial"/>
          <w:sz w:val="21"/>
          <w:szCs w:val="21"/>
        </w:rPr>
        <w:t>.</w:t>
      </w:r>
      <w:r w:rsidRPr="003D0253">
        <w:rPr>
          <w:rFonts w:ascii="Arial" w:eastAsia="Arial" w:hAnsi="Arial" w:cs="Arial"/>
          <w:spacing w:val="13"/>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4"/>
          <w:sz w:val="21"/>
          <w:szCs w:val="21"/>
        </w:rPr>
        <w:t>l</w:t>
      </w:r>
      <w:r w:rsidRPr="003D0253">
        <w:rPr>
          <w:rFonts w:ascii="Arial" w:eastAsia="Arial" w:hAnsi="Arial" w:cs="Arial"/>
          <w:spacing w:val="-2"/>
          <w:sz w:val="21"/>
          <w:szCs w:val="21"/>
        </w:rPr>
        <w:t>a</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7"/>
          <w:sz w:val="21"/>
          <w:szCs w:val="21"/>
        </w:rPr>
        <w:t>n</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z w:val="21"/>
          <w:szCs w:val="21"/>
        </w:rPr>
        <w:t>c</w:t>
      </w:r>
      <w:r w:rsidRPr="003D0253">
        <w:rPr>
          <w:rFonts w:ascii="Arial" w:eastAsia="Arial" w:hAnsi="Arial" w:cs="Arial"/>
          <w:spacing w:val="-3"/>
          <w:sz w:val="21"/>
          <w:szCs w:val="21"/>
        </w:rPr>
        <w:t>r</w:t>
      </w:r>
      <w:r w:rsidRPr="003D0253">
        <w:rPr>
          <w:rFonts w:ascii="Arial" w:eastAsia="Arial" w:hAnsi="Arial" w:cs="Arial"/>
          <w:spacing w:val="-2"/>
          <w:sz w:val="21"/>
          <w:szCs w:val="21"/>
        </w:rPr>
        <w:t>e</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pacing w:val="-5"/>
          <w:sz w:val="21"/>
          <w:szCs w:val="21"/>
        </w:rPr>
        <w:t>v</w:t>
      </w:r>
      <w:r w:rsidRPr="003D0253">
        <w:rPr>
          <w:rFonts w:ascii="Arial" w:eastAsia="Arial" w:hAnsi="Arial" w:cs="Arial"/>
          <w:spacing w:val="-2"/>
          <w:sz w:val="21"/>
          <w:szCs w:val="21"/>
        </w:rPr>
        <w:t>en</w:t>
      </w:r>
      <w:r w:rsidRPr="003D0253">
        <w:rPr>
          <w:rFonts w:ascii="Arial" w:eastAsia="Arial" w:hAnsi="Arial" w:cs="Arial"/>
          <w:spacing w:val="4"/>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z w:val="21"/>
          <w:szCs w:val="21"/>
        </w:rPr>
        <w:t>n</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D</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3"/>
          <w:sz w:val="21"/>
          <w:szCs w:val="21"/>
        </w:rPr>
        <w:t>p</w:t>
      </w:r>
      <w:r w:rsidRPr="003D0253">
        <w:rPr>
          <w:rFonts w:ascii="Arial" w:eastAsia="Arial" w:hAnsi="Arial" w:cs="Arial"/>
          <w:spacing w:val="-4"/>
          <w:sz w:val="21"/>
          <w:szCs w:val="21"/>
        </w:rPr>
        <w:t>l</w:t>
      </w:r>
      <w:r w:rsidRPr="003D0253">
        <w:rPr>
          <w:rFonts w:ascii="Arial" w:eastAsia="Arial" w:hAnsi="Arial" w:cs="Arial"/>
          <w:spacing w:val="-2"/>
          <w:sz w:val="21"/>
          <w:szCs w:val="21"/>
        </w:rPr>
        <w:t>a</w:t>
      </w:r>
      <w:r w:rsidRPr="003D0253">
        <w:rPr>
          <w:rFonts w:ascii="Arial" w:eastAsia="Arial" w:hAnsi="Arial" w:cs="Arial"/>
          <w:sz w:val="21"/>
          <w:szCs w:val="21"/>
        </w:rPr>
        <w:t>y</w:t>
      </w:r>
      <w:r w:rsidRPr="003D0253">
        <w:rPr>
          <w:rFonts w:ascii="Arial" w:eastAsia="Arial" w:hAnsi="Arial" w:cs="Arial"/>
          <w:spacing w:val="-5"/>
          <w:sz w:val="21"/>
          <w:szCs w:val="21"/>
        </w:rPr>
        <w:t xml:space="preserve"> </w:t>
      </w:r>
      <w:r w:rsidRPr="003D0253">
        <w:rPr>
          <w:rFonts w:ascii="Arial" w:eastAsia="Arial" w:hAnsi="Arial" w:cs="Arial"/>
          <w:spacing w:val="3"/>
          <w:sz w:val="21"/>
          <w:szCs w:val="21"/>
        </w:rPr>
        <w:t>B</w:t>
      </w:r>
      <w:r w:rsidRPr="003D0253">
        <w:rPr>
          <w:rFonts w:ascii="Arial" w:eastAsia="Arial" w:hAnsi="Arial" w:cs="Arial"/>
          <w:spacing w:val="-2"/>
          <w:sz w:val="21"/>
          <w:szCs w:val="21"/>
        </w:rPr>
        <w:t>o</w:t>
      </w:r>
      <w:r w:rsidRPr="003D0253">
        <w:rPr>
          <w:rFonts w:ascii="Arial" w:eastAsia="Arial" w:hAnsi="Arial" w:cs="Arial"/>
          <w:spacing w:val="3"/>
          <w:sz w:val="21"/>
          <w:szCs w:val="21"/>
        </w:rPr>
        <w:t>a</w:t>
      </w:r>
      <w:r w:rsidRPr="003D0253">
        <w:rPr>
          <w:rFonts w:ascii="Arial" w:eastAsia="Arial" w:hAnsi="Arial" w:cs="Arial"/>
          <w:spacing w:val="-3"/>
          <w:sz w:val="21"/>
          <w:szCs w:val="21"/>
        </w:rPr>
        <w:t>r</w:t>
      </w:r>
      <w:r w:rsidRPr="003D0253">
        <w:rPr>
          <w:rFonts w:ascii="Arial" w:eastAsia="Arial" w:hAnsi="Arial" w:cs="Arial"/>
          <w:spacing w:val="3"/>
          <w:sz w:val="21"/>
          <w:szCs w:val="21"/>
        </w:rPr>
        <w:t>d.</w:t>
      </w:r>
    </w:p>
    <w:p w:rsidR="00C86F4A" w:rsidRPr="003D0253" w:rsidRDefault="00C86F4A">
      <w:pPr>
        <w:spacing w:before="3" w:line="240" w:lineRule="exact"/>
        <w:rPr>
          <w:rFonts w:ascii="Arial" w:hAnsi="Arial" w:cs="Arial"/>
          <w:sz w:val="24"/>
          <w:szCs w:val="24"/>
        </w:rPr>
      </w:pPr>
    </w:p>
    <w:p w:rsidR="00C86F4A" w:rsidRPr="003D0253" w:rsidRDefault="006C72B5">
      <w:pPr>
        <w:ind w:left="104"/>
        <w:rPr>
          <w:rFonts w:ascii="Arial" w:eastAsia="Arial" w:hAnsi="Arial" w:cs="Arial"/>
          <w:sz w:val="21"/>
          <w:szCs w:val="21"/>
        </w:rPr>
      </w:pPr>
      <w:r w:rsidRPr="003D0253">
        <w:rPr>
          <w:rFonts w:ascii="Arial" w:eastAsia="Arial" w:hAnsi="Arial" w:cs="Arial"/>
          <w:spacing w:val="-2"/>
          <w:sz w:val="21"/>
          <w:szCs w:val="21"/>
        </w:rPr>
        <w:t>1</w:t>
      </w:r>
      <w:r w:rsidRPr="003D0253">
        <w:rPr>
          <w:rFonts w:ascii="Arial" w:eastAsia="Arial" w:hAnsi="Arial" w:cs="Arial"/>
          <w:spacing w:val="3"/>
          <w:sz w:val="21"/>
          <w:szCs w:val="21"/>
        </w:rPr>
        <w:t>9</w:t>
      </w:r>
      <w:r w:rsidRPr="003D0253">
        <w:rPr>
          <w:rFonts w:ascii="Arial" w:eastAsia="Arial" w:hAnsi="Arial" w:cs="Arial"/>
          <w:sz w:val="21"/>
          <w:szCs w:val="21"/>
        </w:rPr>
        <w:t>.</w:t>
      </w:r>
      <w:r w:rsidRPr="003D0253">
        <w:rPr>
          <w:rFonts w:ascii="Arial" w:eastAsia="Arial" w:hAnsi="Arial" w:cs="Arial"/>
          <w:spacing w:val="13"/>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3"/>
          <w:sz w:val="21"/>
          <w:szCs w:val="21"/>
        </w:rPr>
        <w:t>r</w:t>
      </w:r>
      <w:r w:rsidRPr="003D0253">
        <w:rPr>
          <w:rFonts w:ascii="Arial" w:eastAsia="Arial" w:hAnsi="Arial" w:cs="Arial"/>
          <w:spacing w:val="3"/>
          <w:sz w:val="21"/>
          <w:szCs w:val="21"/>
        </w:rPr>
        <w:t>a</w:t>
      </w:r>
      <w:r w:rsidRPr="003D0253">
        <w:rPr>
          <w:rFonts w:ascii="Arial" w:eastAsia="Arial" w:hAnsi="Arial" w:cs="Arial"/>
          <w:sz w:val="21"/>
          <w:szCs w:val="21"/>
        </w:rPr>
        <w:t>c</w:t>
      </w:r>
      <w:r w:rsidRPr="003D0253">
        <w:rPr>
          <w:rFonts w:ascii="Arial" w:eastAsia="Arial" w:hAnsi="Arial" w:cs="Arial"/>
          <w:spacing w:val="-1"/>
          <w:sz w:val="21"/>
          <w:szCs w:val="21"/>
        </w:rPr>
        <w:t>t</w:t>
      </w:r>
      <w:r w:rsidRPr="003D0253">
        <w:rPr>
          <w:rFonts w:ascii="Arial" w:eastAsia="Arial" w:hAnsi="Arial" w:cs="Arial"/>
          <w:spacing w:val="-3"/>
          <w:sz w:val="21"/>
          <w:szCs w:val="21"/>
        </w:rPr>
        <w:t>i</w:t>
      </w:r>
      <w:r w:rsidRPr="003D0253">
        <w:rPr>
          <w:rFonts w:ascii="Arial" w:eastAsia="Arial" w:hAnsi="Arial" w:cs="Arial"/>
          <w:spacing w:val="-5"/>
          <w:sz w:val="21"/>
          <w:szCs w:val="21"/>
        </w:rPr>
        <w:t>c</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8"/>
          <w:sz w:val="21"/>
          <w:szCs w:val="21"/>
        </w:rPr>
        <w:t>w</w:t>
      </w:r>
      <w:r w:rsidRPr="003D0253">
        <w:rPr>
          <w:rFonts w:ascii="Arial" w:eastAsia="Arial" w:hAnsi="Arial" w:cs="Arial"/>
          <w:spacing w:val="-2"/>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w</w:t>
      </w:r>
      <w:r w:rsidRPr="003D0253">
        <w:rPr>
          <w:rFonts w:ascii="Arial" w:eastAsia="Arial" w:hAnsi="Arial" w:cs="Arial"/>
          <w:spacing w:val="-4"/>
          <w:sz w:val="21"/>
          <w:szCs w:val="21"/>
        </w:rPr>
        <w:t>il</w:t>
      </w:r>
      <w:r w:rsidRPr="003D0253">
        <w:rPr>
          <w:rFonts w:ascii="Arial" w:eastAsia="Arial" w:hAnsi="Arial" w:cs="Arial"/>
          <w:sz w:val="21"/>
          <w:szCs w:val="21"/>
        </w:rPr>
        <w:t xml:space="preserve">l </w:t>
      </w:r>
      <w:r w:rsidRPr="003D0253">
        <w:rPr>
          <w:rFonts w:ascii="Arial" w:eastAsia="Arial" w:hAnsi="Arial" w:cs="Arial"/>
          <w:spacing w:val="-5"/>
          <w:sz w:val="21"/>
          <w:szCs w:val="21"/>
        </w:rPr>
        <w:t>s</w:t>
      </w:r>
      <w:r w:rsidRPr="003D0253">
        <w:rPr>
          <w:rFonts w:ascii="Arial" w:eastAsia="Arial" w:hAnsi="Arial" w:cs="Arial"/>
          <w:spacing w:val="3"/>
          <w:sz w:val="21"/>
          <w:szCs w:val="21"/>
        </w:rPr>
        <w:t>a</w:t>
      </w:r>
      <w:r w:rsidRPr="003D0253">
        <w:rPr>
          <w:rFonts w:ascii="Arial" w:eastAsia="Arial" w:hAnsi="Arial" w:cs="Arial"/>
          <w:sz w:val="21"/>
          <w:szCs w:val="21"/>
        </w:rPr>
        <w:t>y</w:t>
      </w:r>
      <w:r w:rsidRPr="003D0253">
        <w:rPr>
          <w:rFonts w:ascii="Arial" w:eastAsia="Arial" w:hAnsi="Arial" w:cs="Arial"/>
          <w:spacing w:val="-5"/>
          <w:sz w:val="21"/>
          <w:szCs w:val="21"/>
        </w:rPr>
        <w:t xml:space="preserve"> </w:t>
      </w:r>
      <w:r w:rsidRPr="003D0253">
        <w:rPr>
          <w:rFonts w:ascii="Arial" w:eastAsia="Arial" w:hAnsi="Arial" w:cs="Arial"/>
          <w:spacing w:val="-2"/>
          <w:sz w:val="21"/>
          <w:szCs w:val="21"/>
        </w:rPr>
        <w:t>abou</w:t>
      </w:r>
      <w:r w:rsidRPr="003D0253">
        <w:rPr>
          <w:rFonts w:ascii="Arial" w:eastAsia="Arial" w:hAnsi="Arial" w:cs="Arial"/>
          <w:sz w:val="21"/>
          <w:szCs w:val="21"/>
        </w:rPr>
        <w:t>t</w:t>
      </w:r>
      <w:r w:rsidRPr="003D0253">
        <w:rPr>
          <w:rFonts w:ascii="Arial" w:eastAsia="Arial" w:hAnsi="Arial" w:cs="Arial"/>
          <w:spacing w:val="8"/>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pacing w:val="-7"/>
          <w:sz w:val="21"/>
          <w:szCs w:val="21"/>
        </w:rPr>
        <w:t>u</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3"/>
          <w:sz w:val="21"/>
          <w:szCs w:val="21"/>
        </w:rPr>
        <w:t>i</w:t>
      </w:r>
      <w:r w:rsidRPr="003D0253">
        <w:rPr>
          <w:rFonts w:ascii="Arial" w:eastAsia="Arial" w:hAnsi="Arial" w:cs="Arial"/>
          <w:spacing w:val="3"/>
          <w:sz w:val="21"/>
          <w:szCs w:val="21"/>
        </w:rPr>
        <w:t>o</w:t>
      </w:r>
      <w:r w:rsidRPr="003D0253">
        <w:rPr>
          <w:rFonts w:ascii="Arial" w:eastAsia="Arial" w:hAnsi="Arial" w:cs="Arial"/>
          <w:sz w:val="21"/>
          <w:szCs w:val="21"/>
        </w:rPr>
        <w:t>n</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n</w:t>
      </w:r>
      <w:r w:rsidRPr="003D0253">
        <w:rPr>
          <w:rFonts w:ascii="Arial" w:eastAsia="Arial" w:hAnsi="Arial" w:cs="Arial"/>
          <w:spacing w:val="-8"/>
          <w:sz w:val="21"/>
          <w:szCs w:val="21"/>
        </w:rPr>
        <w:t xml:space="preserve"> </w:t>
      </w:r>
      <w:r w:rsidRPr="003D0253">
        <w:rPr>
          <w:rFonts w:ascii="Arial" w:eastAsia="Arial" w:hAnsi="Arial" w:cs="Arial"/>
          <w:spacing w:val="4"/>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z w:val="21"/>
          <w:szCs w:val="21"/>
        </w:rPr>
        <w:t>J</w:t>
      </w:r>
      <w:r w:rsidRPr="003D0253">
        <w:rPr>
          <w:rFonts w:ascii="Arial" w:eastAsia="Arial" w:hAnsi="Arial" w:cs="Arial"/>
          <w:spacing w:val="-7"/>
          <w:sz w:val="21"/>
          <w:szCs w:val="21"/>
        </w:rPr>
        <w:t>u</w:t>
      </w:r>
      <w:r w:rsidRPr="003D0253">
        <w:rPr>
          <w:rFonts w:ascii="Arial" w:eastAsia="Arial" w:hAnsi="Arial" w:cs="Arial"/>
          <w:spacing w:val="3"/>
          <w:sz w:val="21"/>
          <w:szCs w:val="21"/>
        </w:rPr>
        <w:t>d</w:t>
      </w:r>
      <w:r w:rsidRPr="003D0253">
        <w:rPr>
          <w:rFonts w:ascii="Arial" w:eastAsia="Arial" w:hAnsi="Arial" w:cs="Arial"/>
          <w:spacing w:val="-2"/>
          <w:sz w:val="21"/>
          <w:szCs w:val="21"/>
        </w:rPr>
        <w:t>g</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C</w:t>
      </w:r>
      <w:r w:rsidRPr="003D0253">
        <w:rPr>
          <w:rFonts w:ascii="Arial" w:eastAsia="Arial" w:hAnsi="Arial" w:cs="Arial"/>
          <w:spacing w:val="-4"/>
          <w:sz w:val="21"/>
          <w:szCs w:val="21"/>
        </w:rPr>
        <w:t>i</w:t>
      </w:r>
      <w:r w:rsidRPr="003D0253">
        <w:rPr>
          <w:rFonts w:ascii="Arial" w:eastAsia="Arial" w:hAnsi="Arial" w:cs="Arial"/>
          <w:spacing w:val="2"/>
          <w:sz w:val="21"/>
          <w:szCs w:val="21"/>
        </w:rPr>
        <w:t>r</w:t>
      </w:r>
      <w:r w:rsidRPr="003D0253">
        <w:rPr>
          <w:rFonts w:ascii="Arial" w:eastAsia="Arial" w:hAnsi="Arial" w:cs="Arial"/>
          <w:sz w:val="21"/>
          <w:szCs w:val="21"/>
        </w:rPr>
        <w:t>c</w:t>
      </w:r>
      <w:r w:rsidRPr="003D0253">
        <w:rPr>
          <w:rFonts w:ascii="Arial" w:eastAsia="Arial" w:hAnsi="Arial" w:cs="Arial"/>
          <w:spacing w:val="-8"/>
          <w:sz w:val="21"/>
          <w:szCs w:val="21"/>
        </w:rPr>
        <w:t>l</w:t>
      </w:r>
      <w:r w:rsidRPr="003D0253">
        <w:rPr>
          <w:rFonts w:ascii="Arial" w:eastAsia="Arial" w:hAnsi="Arial" w:cs="Arial"/>
          <w:spacing w:val="3"/>
          <w:sz w:val="21"/>
          <w:szCs w:val="21"/>
        </w:rPr>
        <w:t>e</w:t>
      </w:r>
      <w:r w:rsidRPr="003D0253">
        <w:rPr>
          <w:rFonts w:ascii="Arial" w:eastAsia="Arial" w:hAnsi="Arial" w:cs="Arial"/>
          <w:sz w:val="21"/>
          <w:szCs w:val="21"/>
        </w:rPr>
        <w:t>.</w:t>
      </w:r>
    </w:p>
    <w:p w:rsidR="00C86F4A" w:rsidRPr="003D0253" w:rsidRDefault="00C86F4A">
      <w:pPr>
        <w:spacing w:before="19" w:line="220" w:lineRule="exact"/>
        <w:rPr>
          <w:rFonts w:ascii="Arial" w:hAnsi="Arial" w:cs="Arial"/>
          <w:sz w:val="22"/>
          <w:szCs w:val="22"/>
        </w:rPr>
      </w:pPr>
    </w:p>
    <w:p w:rsidR="00C86F4A" w:rsidRPr="003D0253" w:rsidRDefault="006C72B5">
      <w:pPr>
        <w:ind w:left="104"/>
        <w:rPr>
          <w:rFonts w:ascii="Arial" w:eastAsia="Arial" w:hAnsi="Arial" w:cs="Arial"/>
          <w:sz w:val="21"/>
          <w:szCs w:val="21"/>
        </w:rPr>
      </w:pPr>
      <w:r w:rsidRPr="003D0253">
        <w:rPr>
          <w:rFonts w:ascii="Arial" w:eastAsia="Arial" w:hAnsi="Arial" w:cs="Arial"/>
          <w:spacing w:val="-2"/>
          <w:sz w:val="21"/>
          <w:szCs w:val="21"/>
        </w:rPr>
        <w:t>2</w:t>
      </w:r>
      <w:r w:rsidRPr="003D0253">
        <w:rPr>
          <w:rFonts w:ascii="Arial" w:eastAsia="Arial" w:hAnsi="Arial" w:cs="Arial"/>
          <w:spacing w:val="3"/>
          <w:sz w:val="21"/>
          <w:szCs w:val="21"/>
        </w:rPr>
        <w:t>0</w:t>
      </w:r>
      <w:r w:rsidRPr="003D0253">
        <w:rPr>
          <w:rFonts w:ascii="Arial" w:eastAsia="Arial" w:hAnsi="Arial" w:cs="Arial"/>
          <w:sz w:val="21"/>
          <w:szCs w:val="21"/>
        </w:rPr>
        <w:t>.</w:t>
      </w:r>
      <w:r w:rsidRPr="003D0253">
        <w:rPr>
          <w:rFonts w:ascii="Arial" w:eastAsia="Arial" w:hAnsi="Arial" w:cs="Arial"/>
          <w:spacing w:val="13"/>
          <w:sz w:val="21"/>
          <w:szCs w:val="21"/>
        </w:rPr>
        <w:t xml:space="preserve"> </w:t>
      </w:r>
      <w:r w:rsidRPr="003D0253">
        <w:rPr>
          <w:rFonts w:ascii="Arial" w:eastAsia="Arial" w:hAnsi="Arial" w:cs="Arial"/>
          <w:spacing w:val="-6"/>
          <w:sz w:val="21"/>
          <w:szCs w:val="21"/>
        </w:rPr>
        <w:t>B</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3"/>
          <w:sz w:val="21"/>
          <w:szCs w:val="21"/>
        </w:rPr>
        <w:t>r</w:t>
      </w:r>
      <w:r w:rsidRPr="003D0253">
        <w:rPr>
          <w:rFonts w:ascii="Arial" w:eastAsia="Arial" w:hAnsi="Arial" w:cs="Arial"/>
          <w:spacing w:val="-2"/>
          <w:sz w:val="21"/>
          <w:szCs w:val="21"/>
        </w:rPr>
        <w:t>ou</w:t>
      </w:r>
      <w:r w:rsidRPr="003D0253">
        <w:rPr>
          <w:rFonts w:ascii="Arial" w:eastAsia="Arial" w:hAnsi="Arial" w:cs="Arial"/>
          <w:sz w:val="21"/>
          <w:szCs w:val="21"/>
        </w:rPr>
        <w:t>d</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w</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2"/>
          <w:sz w:val="21"/>
          <w:szCs w:val="21"/>
        </w:rPr>
        <w:t xml:space="preserve"> </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pacing w:val="-5"/>
          <w:sz w:val="21"/>
          <w:szCs w:val="21"/>
        </w:rPr>
        <w:t>v</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2"/>
          <w:sz w:val="21"/>
          <w:szCs w:val="21"/>
        </w:rPr>
        <w:t>o</w:t>
      </w:r>
      <w:r w:rsidRPr="003D0253">
        <w:rPr>
          <w:rFonts w:ascii="Arial" w:eastAsia="Arial" w:hAnsi="Arial" w:cs="Arial"/>
          <w:spacing w:val="-7"/>
          <w:sz w:val="21"/>
          <w:szCs w:val="21"/>
        </w:rPr>
        <w:t>n</w:t>
      </w:r>
      <w:r w:rsidRPr="003D0253">
        <w:rPr>
          <w:rFonts w:ascii="Arial" w:eastAsia="Arial" w:hAnsi="Arial" w:cs="Arial"/>
          <w:spacing w:val="3"/>
          <w:sz w:val="21"/>
          <w:szCs w:val="21"/>
        </w:rPr>
        <w:t>e</w:t>
      </w:r>
      <w:r w:rsidRPr="003D0253">
        <w:rPr>
          <w:rFonts w:ascii="Arial" w:eastAsia="Arial" w:hAnsi="Arial" w:cs="Arial"/>
          <w:spacing w:val="-1"/>
          <w:sz w:val="21"/>
          <w:szCs w:val="21"/>
        </w:rPr>
        <w:t>!!!</w:t>
      </w:r>
      <w:r w:rsidRPr="003D0253">
        <w:rPr>
          <w:rFonts w:ascii="Arial" w:eastAsia="Arial" w:hAnsi="Arial" w:cs="Arial"/>
          <w:sz w:val="21"/>
          <w:szCs w:val="21"/>
        </w:rPr>
        <w:t>!</w:t>
      </w:r>
    </w:p>
    <w:p w:rsidR="00C86F4A" w:rsidRPr="003D0253" w:rsidRDefault="00C86F4A">
      <w:pPr>
        <w:spacing w:before="6" w:line="100" w:lineRule="exact"/>
        <w:rPr>
          <w:rFonts w:ascii="Arial" w:hAnsi="Arial" w:cs="Arial"/>
          <w:sz w:val="10"/>
          <w:szCs w:val="10"/>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ind w:left="119"/>
        <w:rPr>
          <w:rFonts w:ascii="Arial" w:eastAsia="Arial" w:hAnsi="Arial" w:cs="Arial"/>
          <w:sz w:val="19"/>
          <w:szCs w:val="19"/>
        </w:rPr>
      </w:pPr>
      <w:r w:rsidRPr="003D0253">
        <w:rPr>
          <w:rFonts w:ascii="Arial" w:eastAsia="Arial" w:hAnsi="Arial" w:cs="Arial"/>
          <w:spacing w:val="-7"/>
          <w:sz w:val="19"/>
          <w:szCs w:val="19"/>
        </w:rPr>
        <w:t>T</w:t>
      </w:r>
      <w:r w:rsidRPr="003D0253">
        <w:rPr>
          <w:rFonts w:ascii="Arial" w:eastAsia="Arial" w:hAnsi="Arial" w:cs="Arial"/>
          <w:spacing w:val="-1"/>
          <w:sz w:val="19"/>
          <w:szCs w:val="19"/>
        </w:rPr>
        <w:t>h</w:t>
      </w:r>
      <w:r w:rsidRPr="003D0253">
        <w:rPr>
          <w:rFonts w:ascii="Arial" w:eastAsia="Arial" w:hAnsi="Arial" w:cs="Arial"/>
          <w:sz w:val="19"/>
          <w:szCs w:val="19"/>
        </w:rPr>
        <w:t>e</w:t>
      </w:r>
      <w:r w:rsidRPr="003D0253">
        <w:rPr>
          <w:rFonts w:ascii="Arial" w:eastAsia="Arial" w:hAnsi="Arial" w:cs="Arial"/>
          <w:spacing w:val="7"/>
          <w:sz w:val="19"/>
          <w:szCs w:val="19"/>
        </w:rPr>
        <w:t xml:space="preserve"> </w:t>
      </w:r>
      <w:r w:rsidRPr="003D0253">
        <w:rPr>
          <w:rFonts w:ascii="Arial" w:eastAsia="Arial" w:hAnsi="Arial" w:cs="Arial"/>
          <w:spacing w:val="2"/>
          <w:sz w:val="19"/>
          <w:szCs w:val="19"/>
        </w:rPr>
        <w:t>S</w:t>
      </w:r>
      <w:r w:rsidRPr="003D0253">
        <w:rPr>
          <w:rFonts w:ascii="Arial" w:eastAsia="Arial" w:hAnsi="Arial" w:cs="Arial"/>
          <w:spacing w:val="-1"/>
          <w:sz w:val="19"/>
          <w:szCs w:val="19"/>
        </w:rPr>
        <w:t>to</w:t>
      </w:r>
      <w:r w:rsidRPr="003D0253">
        <w:rPr>
          <w:rFonts w:ascii="Arial" w:eastAsia="Arial" w:hAnsi="Arial" w:cs="Arial"/>
          <w:spacing w:val="-2"/>
          <w:sz w:val="19"/>
          <w:szCs w:val="19"/>
        </w:rPr>
        <w:t>r</w:t>
      </w:r>
      <w:r w:rsidRPr="003D0253">
        <w:rPr>
          <w:rFonts w:ascii="Arial" w:eastAsia="Arial" w:hAnsi="Arial" w:cs="Arial"/>
          <w:sz w:val="19"/>
          <w:szCs w:val="19"/>
        </w:rPr>
        <w:t>y</w:t>
      </w:r>
      <w:r w:rsidRPr="003D0253">
        <w:rPr>
          <w:rFonts w:ascii="Arial" w:eastAsia="Arial" w:hAnsi="Arial" w:cs="Arial"/>
          <w:spacing w:val="5"/>
          <w:sz w:val="19"/>
          <w:szCs w:val="19"/>
        </w:rPr>
        <w:t xml:space="preserve"> </w:t>
      </w:r>
      <w:r w:rsidRPr="003D0253">
        <w:rPr>
          <w:rFonts w:ascii="Arial" w:eastAsia="Arial" w:hAnsi="Arial" w:cs="Arial"/>
          <w:spacing w:val="-1"/>
          <w:sz w:val="19"/>
          <w:szCs w:val="19"/>
        </w:rPr>
        <w:t>o</w:t>
      </w:r>
      <w:r w:rsidRPr="003D0253">
        <w:rPr>
          <w:rFonts w:ascii="Arial" w:eastAsia="Arial" w:hAnsi="Arial" w:cs="Arial"/>
          <w:sz w:val="19"/>
          <w:szCs w:val="19"/>
        </w:rPr>
        <w:t>f</w:t>
      </w:r>
      <w:r w:rsidRPr="003D0253">
        <w:rPr>
          <w:rFonts w:ascii="Arial" w:eastAsia="Arial" w:hAnsi="Arial" w:cs="Arial"/>
          <w:spacing w:val="6"/>
          <w:sz w:val="19"/>
          <w:szCs w:val="19"/>
        </w:rPr>
        <w:t xml:space="preserve"> </w:t>
      </w:r>
      <w:r w:rsidRPr="003D0253">
        <w:rPr>
          <w:rFonts w:ascii="Arial" w:eastAsia="Arial" w:hAnsi="Arial" w:cs="Arial"/>
          <w:spacing w:val="-8"/>
          <w:sz w:val="19"/>
          <w:szCs w:val="19"/>
        </w:rPr>
        <w:t>Y</w:t>
      </w:r>
      <w:r w:rsidRPr="003D0253">
        <w:rPr>
          <w:rFonts w:ascii="Arial" w:eastAsia="Arial" w:hAnsi="Arial" w:cs="Arial"/>
          <w:spacing w:val="-1"/>
          <w:sz w:val="19"/>
          <w:szCs w:val="19"/>
        </w:rPr>
        <w:t>ou</w:t>
      </w:r>
      <w:r w:rsidRPr="003D0253">
        <w:rPr>
          <w:rFonts w:ascii="Arial" w:eastAsia="Arial" w:hAnsi="Arial" w:cs="Arial"/>
          <w:sz w:val="19"/>
          <w:szCs w:val="19"/>
        </w:rPr>
        <w:t>r</w:t>
      </w:r>
      <w:r w:rsidRPr="003D0253">
        <w:rPr>
          <w:rFonts w:ascii="Arial" w:eastAsia="Arial" w:hAnsi="Arial" w:cs="Arial"/>
          <w:spacing w:val="7"/>
          <w:sz w:val="19"/>
          <w:szCs w:val="19"/>
        </w:rPr>
        <w:t xml:space="preserve"> </w:t>
      </w:r>
      <w:r w:rsidRPr="003D0253">
        <w:rPr>
          <w:rFonts w:ascii="Arial" w:eastAsia="Arial" w:hAnsi="Arial" w:cs="Arial"/>
          <w:spacing w:val="-5"/>
          <w:sz w:val="19"/>
          <w:szCs w:val="19"/>
        </w:rPr>
        <w:t>I</w:t>
      </w:r>
      <w:r w:rsidRPr="003D0253">
        <w:rPr>
          <w:rFonts w:ascii="Arial" w:eastAsia="Arial" w:hAnsi="Arial" w:cs="Arial"/>
          <w:spacing w:val="-1"/>
          <w:sz w:val="19"/>
          <w:szCs w:val="19"/>
        </w:rPr>
        <w:t>n</w:t>
      </w:r>
      <w:r w:rsidRPr="003D0253">
        <w:rPr>
          <w:rFonts w:ascii="Arial" w:eastAsia="Arial" w:hAnsi="Arial" w:cs="Arial"/>
          <w:sz w:val="19"/>
          <w:szCs w:val="19"/>
        </w:rPr>
        <w:t>v</w:t>
      </w:r>
      <w:r w:rsidRPr="003D0253">
        <w:rPr>
          <w:rFonts w:ascii="Arial" w:eastAsia="Arial" w:hAnsi="Arial" w:cs="Arial"/>
          <w:spacing w:val="-1"/>
          <w:sz w:val="19"/>
          <w:szCs w:val="19"/>
        </w:rPr>
        <w:t>en</w:t>
      </w:r>
      <w:r w:rsidRPr="003D0253">
        <w:rPr>
          <w:rFonts w:ascii="Arial" w:eastAsia="Arial" w:hAnsi="Arial" w:cs="Arial"/>
          <w:sz w:val="19"/>
          <w:szCs w:val="19"/>
        </w:rPr>
        <w:t>t</w:t>
      </w:r>
      <w:r w:rsidRPr="003D0253">
        <w:rPr>
          <w:rFonts w:ascii="Arial" w:eastAsia="Arial" w:hAnsi="Arial" w:cs="Arial"/>
          <w:spacing w:val="-4"/>
          <w:sz w:val="19"/>
          <w:szCs w:val="19"/>
        </w:rPr>
        <w:t>i</w:t>
      </w:r>
      <w:r w:rsidRPr="003D0253">
        <w:rPr>
          <w:rFonts w:ascii="Arial" w:eastAsia="Arial" w:hAnsi="Arial" w:cs="Arial"/>
          <w:spacing w:val="-6"/>
          <w:sz w:val="19"/>
          <w:szCs w:val="19"/>
        </w:rPr>
        <w:t>o</w:t>
      </w:r>
      <w:r w:rsidRPr="003D0253">
        <w:rPr>
          <w:rFonts w:ascii="Arial" w:eastAsia="Arial" w:hAnsi="Arial" w:cs="Arial"/>
          <w:sz w:val="19"/>
          <w:szCs w:val="19"/>
        </w:rPr>
        <w:t xml:space="preserve">n                                     </w:t>
      </w:r>
      <w:r w:rsidRPr="003D0253">
        <w:rPr>
          <w:rFonts w:ascii="Arial" w:eastAsia="Arial" w:hAnsi="Arial" w:cs="Arial"/>
          <w:spacing w:val="14"/>
          <w:sz w:val="19"/>
          <w:szCs w:val="19"/>
        </w:rPr>
        <w:t xml:space="preserve"> </w:t>
      </w:r>
      <w:r w:rsidRPr="003D0253">
        <w:rPr>
          <w:rFonts w:ascii="Arial" w:eastAsia="Arial" w:hAnsi="Arial" w:cs="Arial"/>
          <w:spacing w:val="-5"/>
          <w:sz w:val="19"/>
          <w:szCs w:val="19"/>
        </w:rPr>
        <w:t>I</w:t>
      </w:r>
      <w:r w:rsidRPr="003D0253">
        <w:rPr>
          <w:rFonts w:ascii="Arial" w:eastAsia="Arial" w:hAnsi="Arial" w:cs="Arial"/>
          <w:spacing w:val="-1"/>
          <w:sz w:val="19"/>
          <w:szCs w:val="19"/>
        </w:rPr>
        <w:t>n</w:t>
      </w:r>
      <w:r w:rsidRPr="003D0253">
        <w:rPr>
          <w:rFonts w:ascii="Arial" w:eastAsia="Arial" w:hAnsi="Arial" w:cs="Arial"/>
          <w:spacing w:val="5"/>
          <w:sz w:val="19"/>
          <w:szCs w:val="19"/>
        </w:rPr>
        <w:t>v</w:t>
      </w:r>
      <w:r w:rsidRPr="003D0253">
        <w:rPr>
          <w:rFonts w:ascii="Arial" w:eastAsia="Arial" w:hAnsi="Arial" w:cs="Arial"/>
          <w:spacing w:val="-6"/>
          <w:sz w:val="19"/>
          <w:szCs w:val="19"/>
        </w:rPr>
        <w:t>e</w:t>
      </w:r>
      <w:r w:rsidRPr="003D0253">
        <w:rPr>
          <w:rFonts w:ascii="Arial" w:eastAsia="Arial" w:hAnsi="Arial" w:cs="Arial"/>
          <w:spacing w:val="-1"/>
          <w:sz w:val="19"/>
          <w:szCs w:val="19"/>
        </w:rPr>
        <w:t>nt</w:t>
      </w:r>
      <w:r w:rsidRPr="003D0253">
        <w:rPr>
          <w:rFonts w:ascii="Arial" w:eastAsia="Arial" w:hAnsi="Arial" w:cs="Arial"/>
          <w:spacing w:val="-4"/>
          <w:sz w:val="19"/>
          <w:szCs w:val="19"/>
        </w:rPr>
        <w:t>i</w:t>
      </w:r>
      <w:r w:rsidRPr="003D0253">
        <w:rPr>
          <w:rFonts w:ascii="Arial" w:eastAsia="Arial" w:hAnsi="Arial" w:cs="Arial"/>
          <w:spacing w:val="-1"/>
          <w:sz w:val="19"/>
          <w:szCs w:val="19"/>
        </w:rPr>
        <w:t>o</w:t>
      </w:r>
      <w:r w:rsidRPr="003D0253">
        <w:rPr>
          <w:rFonts w:ascii="Arial" w:eastAsia="Arial" w:hAnsi="Arial" w:cs="Arial"/>
          <w:sz w:val="19"/>
          <w:szCs w:val="19"/>
        </w:rPr>
        <w:t>n</w:t>
      </w:r>
      <w:r w:rsidRPr="003D0253">
        <w:rPr>
          <w:rFonts w:ascii="Arial" w:eastAsia="Arial" w:hAnsi="Arial" w:cs="Arial"/>
          <w:spacing w:val="12"/>
          <w:sz w:val="19"/>
          <w:szCs w:val="19"/>
        </w:rPr>
        <w:t xml:space="preserve"> </w:t>
      </w:r>
      <w:r w:rsidRPr="003D0253">
        <w:rPr>
          <w:rFonts w:ascii="Arial" w:eastAsia="Arial" w:hAnsi="Arial" w:cs="Arial"/>
          <w:spacing w:val="-1"/>
          <w:sz w:val="19"/>
          <w:szCs w:val="19"/>
        </w:rPr>
        <w:t>L</w:t>
      </w:r>
      <w:r w:rsidRPr="003D0253">
        <w:rPr>
          <w:rFonts w:ascii="Arial" w:eastAsia="Arial" w:hAnsi="Arial" w:cs="Arial"/>
          <w:spacing w:val="-6"/>
          <w:sz w:val="19"/>
          <w:szCs w:val="19"/>
        </w:rPr>
        <w:t>o</w:t>
      </w:r>
      <w:r w:rsidRPr="003D0253">
        <w:rPr>
          <w:rFonts w:ascii="Arial" w:eastAsia="Arial" w:hAnsi="Arial" w:cs="Arial"/>
          <w:sz w:val="19"/>
          <w:szCs w:val="19"/>
        </w:rPr>
        <w:t>g</w:t>
      </w:r>
      <w:r w:rsidRPr="003D0253">
        <w:rPr>
          <w:rFonts w:ascii="Arial" w:eastAsia="Arial" w:hAnsi="Arial" w:cs="Arial"/>
          <w:spacing w:val="7"/>
          <w:sz w:val="19"/>
          <w:szCs w:val="19"/>
        </w:rPr>
        <w:t xml:space="preserve"> </w:t>
      </w:r>
      <w:r w:rsidRPr="003D0253">
        <w:rPr>
          <w:rFonts w:ascii="Arial" w:eastAsia="Arial" w:hAnsi="Arial" w:cs="Arial"/>
          <w:spacing w:val="2"/>
          <w:sz w:val="19"/>
          <w:szCs w:val="19"/>
        </w:rPr>
        <w:t>V</w:t>
      </w:r>
      <w:r w:rsidRPr="003D0253">
        <w:rPr>
          <w:rFonts w:ascii="Arial" w:eastAsia="Arial" w:hAnsi="Arial" w:cs="Arial"/>
          <w:spacing w:val="-6"/>
          <w:sz w:val="19"/>
          <w:szCs w:val="19"/>
        </w:rPr>
        <w:t>e</w:t>
      </w:r>
      <w:r w:rsidRPr="003D0253">
        <w:rPr>
          <w:rFonts w:ascii="Arial" w:eastAsia="Arial" w:hAnsi="Arial" w:cs="Arial"/>
          <w:spacing w:val="-2"/>
          <w:sz w:val="19"/>
          <w:szCs w:val="19"/>
        </w:rPr>
        <w:t>r</w:t>
      </w:r>
      <w:r w:rsidRPr="003D0253">
        <w:rPr>
          <w:rFonts w:ascii="Arial" w:eastAsia="Arial" w:hAnsi="Arial" w:cs="Arial"/>
          <w:sz w:val="19"/>
          <w:szCs w:val="19"/>
        </w:rPr>
        <w:t>s</w:t>
      </w:r>
      <w:r w:rsidRPr="003D0253">
        <w:rPr>
          <w:rFonts w:ascii="Arial" w:eastAsia="Arial" w:hAnsi="Arial" w:cs="Arial"/>
          <w:spacing w:val="-4"/>
          <w:sz w:val="19"/>
          <w:szCs w:val="19"/>
        </w:rPr>
        <w:t>i</w:t>
      </w:r>
      <w:r w:rsidRPr="003D0253">
        <w:rPr>
          <w:rFonts w:ascii="Arial" w:eastAsia="Arial" w:hAnsi="Arial" w:cs="Arial"/>
          <w:spacing w:val="-6"/>
          <w:sz w:val="19"/>
          <w:szCs w:val="19"/>
        </w:rPr>
        <w:t>o</w:t>
      </w:r>
      <w:r w:rsidRPr="003D0253">
        <w:rPr>
          <w:rFonts w:ascii="Arial" w:eastAsia="Arial" w:hAnsi="Arial" w:cs="Arial"/>
          <w:sz w:val="19"/>
          <w:szCs w:val="19"/>
        </w:rPr>
        <w:t>n</w:t>
      </w:r>
      <w:r w:rsidRPr="003D0253">
        <w:rPr>
          <w:rFonts w:ascii="Arial" w:eastAsia="Arial" w:hAnsi="Arial" w:cs="Arial"/>
          <w:spacing w:val="15"/>
          <w:sz w:val="19"/>
          <w:szCs w:val="19"/>
        </w:rPr>
        <w:t xml:space="preserve"> </w:t>
      </w:r>
      <w:r w:rsidRPr="003D0253">
        <w:rPr>
          <w:rFonts w:ascii="Arial" w:eastAsia="Arial" w:hAnsi="Arial" w:cs="Arial"/>
          <w:spacing w:val="-1"/>
          <w:sz w:val="19"/>
          <w:szCs w:val="19"/>
        </w:rPr>
        <w:t>1.</w:t>
      </w:r>
      <w:r w:rsidRPr="003D0253">
        <w:rPr>
          <w:rFonts w:ascii="Arial" w:eastAsia="Arial" w:hAnsi="Arial" w:cs="Arial"/>
          <w:sz w:val="19"/>
          <w:szCs w:val="19"/>
        </w:rPr>
        <w:t xml:space="preserve">0                                                               </w:t>
      </w:r>
      <w:r w:rsidRPr="003D0253">
        <w:rPr>
          <w:rFonts w:ascii="Arial" w:eastAsia="Arial" w:hAnsi="Arial" w:cs="Arial"/>
          <w:spacing w:val="5"/>
          <w:sz w:val="19"/>
          <w:szCs w:val="19"/>
        </w:rPr>
        <w:t xml:space="preserve"> </w:t>
      </w:r>
      <w:r w:rsidRPr="003D0253">
        <w:rPr>
          <w:rFonts w:ascii="Arial" w:eastAsia="Arial" w:hAnsi="Arial" w:cs="Arial"/>
          <w:spacing w:val="2"/>
          <w:sz w:val="19"/>
          <w:szCs w:val="19"/>
        </w:rPr>
        <w:t>P</w:t>
      </w:r>
      <w:r w:rsidRPr="003D0253">
        <w:rPr>
          <w:rFonts w:ascii="Arial" w:eastAsia="Arial" w:hAnsi="Arial" w:cs="Arial"/>
          <w:spacing w:val="-1"/>
          <w:sz w:val="19"/>
          <w:szCs w:val="19"/>
        </w:rPr>
        <w:t>a</w:t>
      </w:r>
      <w:r w:rsidRPr="003D0253">
        <w:rPr>
          <w:rFonts w:ascii="Arial" w:eastAsia="Arial" w:hAnsi="Arial" w:cs="Arial"/>
          <w:spacing w:val="-6"/>
          <w:sz w:val="19"/>
          <w:szCs w:val="19"/>
        </w:rPr>
        <w:t>g</w:t>
      </w:r>
      <w:r w:rsidRPr="003D0253">
        <w:rPr>
          <w:rFonts w:ascii="Arial" w:eastAsia="Arial" w:hAnsi="Arial" w:cs="Arial"/>
          <w:sz w:val="19"/>
          <w:szCs w:val="19"/>
        </w:rPr>
        <w:t>e</w:t>
      </w:r>
      <w:r w:rsidRPr="003D0253">
        <w:rPr>
          <w:rFonts w:ascii="Arial" w:eastAsia="Arial" w:hAnsi="Arial" w:cs="Arial"/>
          <w:spacing w:val="8"/>
          <w:sz w:val="19"/>
          <w:szCs w:val="19"/>
        </w:rPr>
        <w:t xml:space="preserve"> </w:t>
      </w:r>
      <w:r w:rsidRPr="003D0253">
        <w:rPr>
          <w:rFonts w:ascii="Arial" w:eastAsia="Arial" w:hAnsi="Arial" w:cs="Arial"/>
          <w:w w:val="101"/>
          <w:sz w:val="19"/>
          <w:szCs w:val="19"/>
        </w:rPr>
        <w:t>7</w:t>
      </w:r>
    </w:p>
    <w:p w:rsidR="00C86F4A" w:rsidRPr="003D0253" w:rsidRDefault="006C72B5">
      <w:pPr>
        <w:spacing w:before="2"/>
        <w:ind w:left="4252" w:right="4198"/>
        <w:jc w:val="center"/>
        <w:rPr>
          <w:rFonts w:ascii="Arial" w:eastAsia="Arial" w:hAnsi="Arial" w:cs="Arial"/>
          <w:sz w:val="19"/>
          <w:szCs w:val="19"/>
        </w:rPr>
        <w:sectPr w:rsidR="00C86F4A" w:rsidRPr="003D0253">
          <w:pgSz w:w="12240" w:h="15840"/>
          <w:pgMar w:top="1480" w:right="800" w:bottom="280" w:left="760" w:header="720" w:footer="720" w:gutter="0"/>
          <w:cols w:space="720"/>
        </w:sectPr>
      </w:pPr>
      <w:r w:rsidRPr="003D0253">
        <w:rPr>
          <w:rFonts w:ascii="Arial" w:eastAsia="Arial" w:hAnsi="Arial" w:cs="Arial"/>
          <w:sz w:val="19"/>
          <w:szCs w:val="19"/>
        </w:rPr>
        <w:t>©</w:t>
      </w:r>
      <w:r w:rsidRPr="003D0253">
        <w:rPr>
          <w:rFonts w:ascii="Arial" w:eastAsia="Arial" w:hAnsi="Arial" w:cs="Arial"/>
          <w:spacing w:val="4"/>
          <w:sz w:val="19"/>
          <w:szCs w:val="19"/>
        </w:rPr>
        <w:t xml:space="preserve"> </w:t>
      </w:r>
      <w:r w:rsidRPr="003D0253">
        <w:rPr>
          <w:rFonts w:ascii="Arial" w:eastAsia="Arial" w:hAnsi="Arial" w:cs="Arial"/>
          <w:spacing w:val="-1"/>
          <w:sz w:val="19"/>
          <w:szCs w:val="19"/>
        </w:rPr>
        <w:t>2</w:t>
      </w:r>
      <w:r w:rsidRPr="003D0253">
        <w:rPr>
          <w:rFonts w:ascii="Arial" w:eastAsia="Arial" w:hAnsi="Arial" w:cs="Arial"/>
          <w:spacing w:val="-6"/>
          <w:sz w:val="19"/>
          <w:szCs w:val="19"/>
        </w:rPr>
        <w:t>0</w:t>
      </w:r>
      <w:r w:rsidRPr="003D0253">
        <w:rPr>
          <w:rFonts w:ascii="Arial" w:eastAsia="Arial" w:hAnsi="Arial" w:cs="Arial"/>
          <w:spacing w:val="-1"/>
          <w:sz w:val="19"/>
          <w:szCs w:val="19"/>
        </w:rPr>
        <w:t>1</w:t>
      </w:r>
      <w:r w:rsidRPr="003D0253">
        <w:rPr>
          <w:rFonts w:ascii="Arial" w:eastAsia="Arial" w:hAnsi="Arial" w:cs="Arial"/>
          <w:sz w:val="19"/>
          <w:szCs w:val="19"/>
        </w:rPr>
        <w:t>8</w:t>
      </w:r>
      <w:r w:rsidRPr="003D0253">
        <w:rPr>
          <w:rFonts w:ascii="Arial" w:eastAsia="Arial" w:hAnsi="Arial" w:cs="Arial"/>
          <w:spacing w:val="8"/>
          <w:sz w:val="19"/>
          <w:szCs w:val="19"/>
        </w:rPr>
        <w:t xml:space="preserve"> </w:t>
      </w:r>
      <w:r w:rsidRPr="003D0253">
        <w:rPr>
          <w:rFonts w:ascii="Arial" w:eastAsia="Arial" w:hAnsi="Arial" w:cs="Arial"/>
          <w:spacing w:val="2"/>
          <w:sz w:val="19"/>
          <w:szCs w:val="19"/>
        </w:rPr>
        <w:t>S</w:t>
      </w:r>
      <w:r w:rsidRPr="003D0253">
        <w:rPr>
          <w:rFonts w:ascii="Arial" w:eastAsia="Arial" w:hAnsi="Arial" w:cs="Arial"/>
          <w:spacing w:val="-7"/>
          <w:sz w:val="19"/>
          <w:szCs w:val="19"/>
        </w:rPr>
        <w:t>T</w:t>
      </w:r>
      <w:r w:rsidRPr="003D0253">
        <w:rPr>
          <w:rFonts w:ascii="Arial" w:eastAsia="Arial" w:hAnsi="Arial" w:cs="Arial"/>
          <w:spacing w:val="2"/>
          <w:sz w:val="19"/>
          <w:szCs w:val="19"/>
        </w:rPr>
        <w:t>E</w:t>
      </w:r>
      <w:r w:rsidRPr="003D0253">
        <w:rPr>
          <w:rFonts w:ascii="Arial" w:eastAsia="Arial" w:hAnsi="Arial" w:cs="Arial"/>
          <w:spacing w:val="-6"/>
          <w:sz w:val="19"/>
          <w:szCs w:val="19"/>
        </w:rPr>
        <w:t>M</w:t>
      </w:r>
      <w:r w:rsidRPr="003D0253">
        <w:rPr>
          <w:rFonts w:ascii="Arial" w:eastAsia="Arial" w:hAnsi="Arial" w:cs="Arial"/>
          <w:spacing w:val="-10"/>
          <w:sz w:val="19"/>
          <w:szCs w:val="19"/>
        </w:rPr>
        <w:t>I</w:t>
      </w:r>
      <w:r w:rsidRPr="003D0253">
        <w:rPr>
          <w:rFonts w:ascii="Arial" w:eastAsia="Arial" w:hAnsi="Arial" w:cs="Arial"/>
          <w:sz w:val="19"/>
          <w:szCs w:val="19"/>
        </w:rPr>
        <w:t>E</w:t>
      </w:r>
      <w:r w:rsidRPr="003D0253">
        <w:rPr>
          <w:rFonts w:ascii="Arial" w:eastAsia="Arial" w:hAnsi="Arial" w:cs="Arial"/>
          <w:spacing w:val="14"/>
          <w:sz w:val="19"/>
          <w:szCs w:val="19"/>
        </w:rPr>
        <w:t xml:space="preserve"> </w:t>
      </w:r>
      <w:r w:rsidRPr="003D0253">
        <w:rPr>
          <w:rFonts w:ascii="Arial" w:eastAsia="Arial" w:hAnsi="Arial" w:cs="Arial"/>
          <w:w w:val="101"/>
          <w:sz w:val="19"/>
          <w:szCs w:val="19"/>
        </w:rPr>
        <w:t>C</w:t>
      </w:r>
      <w:r w:rsidRPr="003D0253">
        <w:rPr>
          <w:rFonts w:ascii="Arial" w:eastAsia="Arial" w:hAnsi="Arial" w:cs="Arial"/>
          <w:spacing w:val="-1"/>
          <w:w w:val="101"/>
          <w:sz w:val="19"/>
          <w:szCs w:val="19"/>
        </w:rPr>
        <w:t>oa</w:t>
      </w:r>
      <w:r w:rsidRPr="003D0253">
        <w:rPr>
          <w:rFonts w:ascii="Arial" w:eastAsia="Arial" w:hAnsi="Arial" w:cs="Arial"/>
          <w:spacing w:val="-4"/>
          <w:w w:val="101"/>
          <w:sz w:val="19"/>
          <w:szCs w:val="19"/>
        </w:rPr>
        <w:t>li</w:t>
      </w:r>
      <w:r w:rsidRPr="003D0253">
        <w:rPr>
          <w:rFonts w:ascii="Arial" w:eastAsia="Arial" w:hAnsi="Arial" w:cs="Arial"/>
          <w:spacing w:val="-1"/>
          <w:w w:val="101"/>
          <w:sz w:val="19"/>
          <w:szCs w:val="19"/>
        </w:rPr>
        <w:t>t</w:t>
      </w:r>
      <w:r w:rsidRPr="003D0253">
        <w:rPr>
          <w:rFonts w:ascii="Arial" w:eastAsia="Arial" w:hAnsi="Arial" w:cs="Arial"/>
          <w:spacing w:val="1"/>
          <w:w w:val="101"/>
          <w:sz w:val="19"/>
          <w:szCs w:val="19"/>
        </w:rPr>
        <w:t>i</w:t>
      </w:r>
      <w:r w:rsidRPr="003D0253">
        <w:rPr>
          <w:rFonts w:ascii="Arial" w:eastAsia="Arial" w:hAnsi="Arial" w:cs="Arial"/>
          <w:spacing w:val="-1"/>
          <w:w w:val="101"/>
          <w:sz w:val="19"/>
          <w:szCs w:val="19"/>
        </w:rPr>
        <w:t>on</w:t>
      </w:r>
    </w:p>
    <w:p w:rsidR="00C86F4A" w:rsidRPr="003D0253" w:rsidRDefault="006C72B5">
      <w:pPr>
        <w:spacing w:before="9" w:line="100" w:lineRule="exact"/>
        <w:rPr>
          <w:rFonts w:ascii="Arial" w:hAnsi="Arial" w:cs="Arial"/>
          <w:sz w:val="10"/>
          <w:szCs w:val="10"/>
        </w:rPr>
      </w:pPr>
      <w:r w:rsidRPr="003D0253">
        <w:rPr>
          <w:rFonts w:ascii="Arial" w:hAnsi="Arial" w:cs="Arial"/>
        </w:rPr>
        <w:lastRenderedPageBreak/>
        <w:pict>
          <v:group id="_x0000_s1166" style="position:absolute;margin-left:0;margin-top:0;width:612pt;height:791.8pt;z-index:-1509;mso-position-horizontal-relative:page;mso-position-vertical-relative:page" coordsize="12240,15836">
            <v:shape id="_x0000_s1175" style="position:absolute;left:11641;top:2;width:590;height:2758" coordorigin="11641,2" coordsize="590,2758" path="m11940,294r,2181l12231,2760r,-2758l11641,2r299,292xe" fillcolor="#33b0dd" stroked="f">
              <v:path arrowok="t"/>
            </v:shape>
            <v:shape id="_x0000_s1174" style="position:absolute;left:6;top:2;width:11934;height:2779" coordorigin="6,2" coordsize="11934,2779" path="m6,2781l298,2482r,-2188l11940,294,11641,2,6,2r,2779xe" fillcolor="#33b0dd" stroked="f">
              <v:path arrowok="t"/>
            </v:shape>
            <v:shape id="_x0000_s1173" style="position:absolute;left:11940;top:2515;width:291;height:10863" coordorigin="11940,2515" coordsize="291,10863" path="m11940,13378r291,-298l12231,2800r-291,-285l11940,13378xe" fillcolor="#82c50c" stroked="f">
              <v:path arrowok="t"/>
            </v:shape>
            <v:shape id="_x0000_s1172" style="position:absolute;left:6;top:2523;width:292;height:10821" coordorigin="6,2523" coordsize="292,10821" path="m6,13059r292,285l298,2523,6,2822r,10237xe" fillcolor="#82c50c" stroked="f">
              <v:path arrowok="t"/>
            </v:shape>
            <v:shape id="_x0000_s1171" style="position:absolute;left:6;top:13121;width:12225;height:2705" coordorigin="6,13121" coordsize="12225,2705" path="m12231,15826r,-2705l11940,13419r,2116l298,15535,6,15250r,576l12231,15826xe" fillcolor="#f10e83" stroked="f">
              <v:path arrowok="t"/>
            </v:shape>
            <v:shape id="_x0000_s1170" style="position:absolute;left:6;top:13099;width:292;height:2436" coordorigin="6,13099" coordsize="292,2436" path="m6,15250r292,285l298,13384,6,13099r,2151xe" fillcolor="#f10e83" stroked="f">
              <v:path arrowok="t"/>
            </v:shape>
            <v:shape id="_x0000_s1169" style="position:absolute;width:12240;height:2707" coordsize="12240,2707" path="m,2707l293,2418r,-2128l12240,290r,-290l,,,2707xe" fillcolor="#33b0dd" stroked="f">
              <v:path arrowok="t"/>
            </v:shape>
            <v:shape id="_x0000_s1168" style="position:absolute;left:11942;top:290;width:298;height:2417" coordorigin="11942,290" coordsize="298,2417" path="m12240,290r-298,l11942,2418r5,l12240,2707r,-2417xe" fillcolor="#33b0dd" stroked="f">
              <v:path arrowok="t"/>
            </v:shape>
            <v:shape id="_x0000_s1167" type="#_x0000_t75" style="position:absolute;left:4932;top:523;width:2376;height:1123">
              <v:imagedata r:id="rId6" o:title=""/>
            </v:shape>
            <w10:wrap anchorx="page" anchory="page"/>
          </v:group>
        </w:pict>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spacing w:before="29" w:line="260" w:lineRule="exact"/>
        <w:ind w:left="404"/>
        <w:rPr>
          <w:rFonts w:ascii="Arial" w:hAnsi="Arial" w:cs="Arial"/>
          <w:sz w:val="24"/>
          <w:szCs w:val="24"/>
        </w:rPr>
      </w:pPr>
      <w:r w:rsidRPr="003D0253">
        <w:rPr>
          <w:rFonts w:ascii="Arial" w:hAnsi="Arial" w:cs="Arial"/>
          <w:spacing w:val="2"/>
          <w:w w:val="90"/>
          <w:position w:val="-1"/>
          <w:sz w:val="24"/>
          <w:szCs w:val="24"/>
          <w:u w:val="single" w:color="000000"/>
        </w:rPr>
        <w:t>E</w:t>
      </w:r>
      <w:r w:rsidRPr="003D0253">
        <w:rPr>
          <w:rFonts w:ascii="Arial" w:hAnsi="Arial" w:cs="Arial"/>
          <w:spacing w:val="6"/>
          <w:w w:val="95"/>
          <w:position w:val="-1"/>
          <w:sz w:val="24"/>
          <w:szCs w:val="24"/>
          <w:u w:val="single" w:color="000000"/>
        </w:rPr>
        <w:t>x</w:t>
      </w:r>
      <w:r w:rsidRPr="003D0253">
        <w:rPr>
          <w:rFonts w:ascii="Arial" w:hAnsi="Arial" w:cs="Arial"/>
          <w:spacing w:val="2"/>
          <w:w w:val="110"/>
          <w:position w:val="-1"/>
          <w:sz w:val="24"/>
          <w:szCs w:val="24"/>
          <w:u w:val="single" w:color="000000"/>
        </w:rPr>
        <w:t>p</w:t>
      </w:r>
      <w:r w:rsidRPr="003D0253">
        <w:rPr>
          <w:rFonts w:ascii="Arial" w:hAnsi="Arial" w:cs="Arial"/>
          <w:spacing w:val="-1"/>
          <w:w w:val="80"/>
          <w:position w:val="-1"/>
          <w:sz w:val="24"/>
          <w:szCs w:val="24"/>
          <w:u w:val="single" w:color="000000"/>
        </w:rPr>
        <w:t>l</w:t>
      </w:r>
      <w:r w:rsidRPr="003D0253">
        <w:rPr>
          <w:rFonts w:ascii="Arial" w:hAnsi="Arial" w:cs="Arial"/>
          <w:spacing w:val="2"/>
          <w:w w:val="120"/>
          <w:position w:val="-1"/>
          <w:sz w:val="24"/>
          <w:szCs w:val="24"/>
          <w:u w:val="single" w:color="000000"/>
        </w:rPr>
        <w:t>a</w:t>
      </w:r>
      <w:r w:rsidRPr="003D0253">
        <w:rPr>
          <w:rFonts w:ascii="Arial" w:hAnsi="Arial" w:cs="Arial"/>
          <w:spacing w:val="-1"/>
          <w:w w:val="80"/>
          <w:position w:val="-1"/>
          <w:sz w:val="24"/>
          <w:szCs w:val="24"/>
          <w:u w:val="single" w:color="000000"/>
        </w:rPr>
        <w:t>i</w:t>
      </w:r>
      <w:r w:rsidRPr="003D0253">
        <w:rPr>
          <w:rFonts w:ascii="Arial" w:hAnsi="Arial" w:cs="Arial"/>
          <w:spacing w:val="1"/>
          <w:w w:val="95"/>
          <w:position w:val="-1"/>
          <w:sz w:val="24"/>
          <w:szCs w:val="24"/>
          <w:u w:val="single" w:color="000000"/>
        </w:rPr>
        <w:t>n</w:t>
      </w:r>
      <w:r w:rsidRPr="003D0253">
        <w:rPr>
          <w:rFonts w:ascii="Arial" w:hAnsi="Arial" w:cs="Arial"/>
          <w:spacing w:val="-1"/>
          <w:w w:val="95"/>
          <w:position w:val="-1"/>
          <w:sz w:val="24"/>
          <w:szCs w:val="24"/>
          <w:u w:val="single" w:color="000000"/>
        </w:rPr>
        <w:t>i</w:t>
      </w:r>
      <w:r w:rsidRPr="003D0253">
        <w:rPr>
          <w:rFonts w:ascii="Arial" w:hAnsi="Arial" w:cs="Arial"/>
          <w:spacing w:val="4"/>
          <w:w w:val="105"/>
          <w:position w:val="-1"/>
          <w:sz w:val="24"/>
          <w:szCs w:val="24"/>
          <w:u w:val="single" w:color="000000"/>
        </w:rPr>
        <w:t>n</w:t>
      </w:r>
      <w:r w:rsidRPr="003D0253">
        <w:rPr>
          <w:rFonts w:ascii="Arial" w:hAnsi="Arial" w:cs="Arial"/>
          <w:w w:val="110"/>
          <w:position w:val="-1"/>
          <w:sz w:val="24"/>
          <w:szCs w:val="24"/>
          <w:u w:val="single" w:color="000000"/>
        </w:rPr>
        <w:t>g</w:t>
      </w:r>
      <w:r w:rsidRPr="003D0253">
        <w:rPr>
          <w:rFonts w:ascii="Arial" w:hAnsi="Arial" w:cs="Arial"/>
          <w:spacing w:val="-6"/>
          <w:w w:val="110"/>
          <w:position w:val="-1"/>
          <w:sz w:val="24"/>
          <w:szCs w:val="24"/>
          <w:u w:val="single" w:color="000000"/>
        </w:rPr>
        <w:t xml:space="preserve"> </w:t>
      </w:r>
      <w:r w:rsidRPr="003D0253">
        <w:rPr>
          <w:rFonts w:ascii="Arial" w:hAnsi="Arial" w:cs="Arial"/>
          <w:spacing w:val="1"/>
          <w:position w:val="-1"/>
          <w:sz w:val="24"/>
          <w:szCs w:val="24"/>
          <w:u w:val="single" w:color="000000"/>
        </w:rPr>
        <w:t>t</w:t>
      </w:r>
      <w:r w:rsidRPr="003D0253">
        <w:rPr>
          <w:rFonts w:ascii="Arial" w:hAnsi="Arial" w:cs="Arial"/>
          <w:position w:val="-1"/>
          <w:sz w:val="24"/>
          <w:szCs w:val="24"/>
          <w:u w:val="single" w:color="000000"/>
        </w:rPr>
        <w:t>he</w:t>
      </w:r>
      <w:r w:rsidRPr="003D0253">
        <w:rPr>
          <w:rFonts w:ascii="Arial" w:hAnsi="Arial" w:cs="Arial"/>
          <w:spacing w:val="40"/>
          <w:position w:val="-1"/>
          <w:sz w:val="24"/>
          <w:szCs w:val="24"/>
          <w:u w:val="single" w:color="000000"/>
        </w:rPr>
        <w:t xml:space="preserve"> </w:t>
      </w:r>
      <w:r w:rsidRPr="003D0253">
        <w:rPr>
          <w:rFonts w:ascii="Arial" w:hAnsi="Arial" w:cs="Arial"/>
          <w:spacing w:val="-1"/>
          <w:w w:val="105"/>
          <w:position w:val="-1"/>
          <w:sz w:val="24"/>
          <w:szCs w:val="24"/>
          <w:u w:val="single" w:color="000000"/>
        </w:rPr>
        <w:t>P</w:t>
      </w:r>
      <w:r w:rsidRPr="003D0253">
        <w:rPr>
          <w:rFonts w:ascii="Arial" w:hAnsi="Arial" w:cs="Arial"/>
          <w:spacing w:val="2"/>
          <w:w w:val="105"/>
          <w:position w:val="-1"/>
          <w:sz w:val="24"/>
          <w:szCs w:val="24"/>
          <w:u w:val="single" w:color="000000"/>
        </w:rPr>
        <w:t>r</w:t>
      </w:r>
      <w:r w:rsidRPr="003D0253">
        <w:rPr>
          <w:rFonts w:ascii="Arial" w:hAnsi="Arial" w:cs="Arial"/>
          <w:spacing w:val="2"/>
          <w:w w:val="110"/>
          <w:position w:val="-1"/>
          <w:sz w:val="24"/>
          <w:szCs w:val="24"/>
          <w:u w:val="single" w:color="000000"/>
        </w:rPr>
        <w:t>ob</w:t>
      </w:r>
      <w:r w:rsidRPr="003D0253">
        <w:rPr>
          <w:rFonts w:ascii="Arial" w:hAnsi="Arial" w:cs="Arial"/>
          <w:w w:val="80"/>
          <w:position w:val="-1"/>
          <w:sz w:val="24"/>
          <w:szCs w:val="24"/>
          <w:u w:val="single" w:color="000000"/>
        </w:rPr>
        <w:t>l</w:t>
      </w:r>
      <w:r w:rsidRPr="003D0253">
        <w:rPr>
          <w:rFonts w:ascii="Arial" w:hAnsi="Arial" w:cs="Arial"/>
          <w:spacing w:val="-3"/>
          <w:w w:val="115"/>
          <w:position w:val="-1"/>
          <w:sz w:val="24"/>
          <w:szCs w:val="24"/>
          <w:u w:val="single" w:color="000000"/>
        </w:rPr>
        <w:t>e</w:t>
      </w:r>
      <w:r w:rsidRPr="003D0253">
        <w:rPr>
          <w:rFonts w:ascii="Arial" w:hAnsi="Arial" w:cs="Arial"/>
          <w:w w:val="110"/>
          <w:position w:val="-1"/>
          <w:sz w:val="24"/>
          <w:szCs w:val="24"/>
          <w:u w:val="single" w:color="000000"/>
        </w:rPr>
        <w:t>m</w:t>
      </w:r>
      <w:r w:rsidRPr="003D0253">
        <w:rPr>
          <w:rFonts w:ascii="Arial" w:hAnsi="Arial" w:cs="Arial"/>
          <w:spacing w:val="-3"/>
          <w:w w:val="110"/>
          <w:position w:val="-1"/>
          <w:sz w:val="24"/>
          <w:szCs w:val="24"/>
          <w:u w:val="single" w:color="000000"/>
        </w:rPr>
        <w:t xml:space="preserve"> </w:t>
      </w:r>
      <w:r w:rsidRPr="003D0253">
        <w:rPr>
          <w:rFonts w:ascii="Arial" w:hAnsi="Arial" w:cs="Arial"/>
          <w:spacing w:val="-1"/>
          <w:position w:val="-1"/>
          <w:sz w:val="24"/>
          <w:szCs w:val="24"/>
          <w:u w:val="single" w:color="000000"/>
        </w:rPr>
        <w:t>a</w:t>
      </w:r>
      <w:r w:rsidRPr="003D0253">
        <w:rPr>
          <w:rFonts w:ascii="Arial" w:hAnsi="Arial" w:cs="Arial"/>
          <w:position w:val="-1"/>
          <w:sz w:val="24"/>
          <w:szCs w:val="24"/>
          <w:u w:val="single" w:color="000000"/>
        </w:rPr>
        <w:t>nd</w:t>
      </w:r>
      <w:r w:rsidRPr="003D0253">
        <w:rPr>
          <w:rFonts w:ascii="Arial" w:hAnsi="Arial" w:cs="Arial"/>
          <w:spacing w:val="46"/>
          <w:position w:val="-1"/>
          <w:sz w:val="24"/>
          <w:szCs w:val="24"/>
          <w:u w:val="single" w:color="000000"/>
        </w:rPr>
        <w:t xml:space="preserve"> </w:t>
      </w:r>
      <w:r w:rsidRPr="003D0253">
        <w:rPr>
          <w:rFonts w:ascii="Arial" w:hAnsi="Arial" w:cs="Arial"/>
          <w:spacing w:val="1"/>
          <w:w w:val="95"/>
          <w:position w:val="-1"/>
          <w:sz w:val="24"/>
          <w:szCs w:val="24"/>
          <w:u w:val="single" w:color="000000"/>
        </w:rPr>
        <w:t>Id</w:t>
      </w:r>
      <w:r w:rsidRPr="003D0253">
        <w:rPr>
          <w:rFonts w:ascii="Arial" w:hAnsi="Arial" w:cs="Arial"/>
          <w:spacing w:val="-3"/>
          <w:w w:val="115"/>
          <w:position w:val="-1"/>
          <w:sz w:val="24"/>
          <w:szCs w:val="24"/>
          <w:u w:val="single" w:color="000000"/>
        </w:rPr>
        <w:t>e</w:t>
      </w:r>
      <w:r w:rsidRPr="003D0253">
        <w:rPr>
          <w:rFonts w:ascii="Arial" w:hAnsi="Arial" w:cs="Arial"/>
          <w:spacing w:val="8"/>
          <w:w w:val="110"/>
          <w:position w:val="-1"/>
          <w:sz w:val="24"/>
          <w:szCs w:val="24"/>
          <w:u w:val="single" w:color="000000"/>
        </w:rPr>
        <w:t>n</w:t>
      </w:r>
      <w:r w:rsidRPr="003D0253">
        <w:rPr>
          <w:rFonts w:ascii="Arial" w:hAnsi="Arial" w:cs="Arial"/>
          <w:spacing w:val="3"/>
          <w:w w:val="110"/>
          <w:position w:val="-1"/>
          <w:sz w:val="24"/>
          <w:szCs w:val="24"/>
          <w:u w:val="single" w:color="000000"/>
        </w:rPr>
        <w:t>t</w:t>
      </w:r>
      <w:r w:rsidRPr="003D0253">
        <w:rPr>
          <w:rFonts w:ascii="Arial" w:hAnsi="Arial" w:cs="Arial"/>
          <w:spacing w:val="-1"/>
          <w:w w:val="80"/>
          <w:position w:val="-1"/>
          <w:sz w:val="24"/>
          <w:szCs w:val="24"/>
          <w:u w:val="single" w:color="000000"/>
        </w:rPr>
        <w:t>i</w:t>
      </w:r>
      <w:r w:rsidRPr="003D0253">
        <w:rPr>
          <w:rFonts w:ascii="Arial" w:hAnsi="Arial" w:cs="Arial"/>
          <w:spacing w:val="1"/>
          <w:w w:val="95"/>
          <w:position w:val="-1"/>
          <w:sz w:val="24"/>
          <w:szCs w:val="24"/>
          <w:u w:val="single" w:color="000000"/>
        </w:rPr>
        <w:t>fy</w:t>
      </w:r>
      <w:r w:rsidRPr="003D0253">
        <w:rPr>
          <w:rFonts w:ascii="Arial" w:hAnsi="Arial" w:cs="Arial"/>
          <w:spacing w:val="-1"/>
          <w:w w:val="80"/>
          <w:position w:val="-1"/>
          <w:sz w:val="24"/>
          <w:szCs w:val="24"/>
          <w:u w:val="single" w:color="000000"/>
        </w:rPr>
        <w:t>i</w:t>
      </w:r>
      <w:r w:rsidRPr="003D0253">
        <w:rPr>
          <w:rFonts w:ascii="Arial" w:hAnsi="Arial" w:cs="Arial"/>
          <w:spacing w:val="2"/>
          <w:w w:val="110"/>
          <w:position w:val="-1"/>
          <w:sz w:val="24"/>
          <w:szCs w:val="24"/>
          <w:u w:val="single" w:color="000000"/>
        </w:rPr>
        <w:t>ng</w:t>
      </w:r>
      <w:r w:rsidRPr="003D0253">
        <w:rPr>
          <w:rFonts w:ascii="Arial" w:hAnsi="Arial" w:cs="Arial"/>
          <w:spacing w:val="-8"/>
          <w:w w:val="110"/>
          <w:position w:val="-1"/>
          <w:sz w:val="24"/>
          <w:szCs w:val="24"/>
          <w:u w:val="single" w:color="000000"/>
        </w:rPr>
        <w:t xml:space="preserve"> </w:t>
      </w:r>
      <w:r w:rsidRPr="003D0253">
        <w:rPr>
          <w:rFonts w:ascii="Arial" w:hAnsi="Arial" w:cs="Arial"/>
          <w:position w:val="-1"/>
          <w:sz w:val="24"/>
          <w:szCs w:val="24"/>
          <w:u w:val="single" w:color="000000"/>
        </w:rPr>
        <w:t>a</w:t>
      </w:r>
      <w:r w:rsidRPr="003D0253">
        <w:rPr>
          <w:rFonts w:ascii="Arial" w:hAnsi="Arial" w:cs="Arial"/>
          <w:spacing w:val="21"/>
          <w:position w:val="-1"/>
          <w:sz w:val="24"/>
          <w:szCs w:val="24"/>
          <w:u w:val="single" w:color="000000"/>
        </w:rPr>
        <w:t xml:space="preserve"> </w:t>
      </w:r>
      <w:r w:rsidRPr="003D0253">
        <w:rPr>
          <w:rFonts w:ascii="Arial" w:hAnsi="Arial" w:cs="Arial"/>
          <w:spacing w:val="-1"/>
          <w:w w:val="105"/>
          <w:position w:val="-1"/>
          <w:sz w:val="24"/>
          <w:szCs w:val="24"/>
          <w:u w:val="single" w:color="000000"/>
        </w:rPr>
        <w:t>S</w:t>
      </w:r>
      <w:r w:rsidRPr="003D0253">
        <w:rPr>
          <w:rFonts w:ascii="Arial" w:hAnsi="Arial" w:cs="Arial"/>
          <w:spacing w:val="3"/>
          <w:w w:val="110"/>
          <w:position w:val="-1"/>
          <w:sz w:val="24"/>
          <w:szCs w:val="24"/>
          <w:u w:val="single" w:color="000000"/>
        </w:rPr>
        <w:t>o</w:t>
      </w:r>
      <w:r w:rsidRPr="003D0253">
        <w:rPr>
          <w:rFonts w:ascii="Arial" w:hAnsi="Arial" w:cs="Arial"/>
          <w:spacing w:val="-1"/>
          <w:w w:val="80"/>
          <w:position w:val="-1"/>
          <w:sz w:val="24"/>
          <w:szCs w:val="24"/>
          <w:u w:val="single" w:color="000000"/>
        </w:rPr>
        <w:t>l</w:t>
      </w:r>
      <w:r w:rsidRPr="003D0253">
        <w:rPr>
          <w:rFonts w:ascii="Arial" w:hAnsi="Arial" w:cs="Arial"/>
          <w:spacing w:val="2"/>
          <w:w w:val="110"/>
          <w:position w:val="-1"/>
          <w:sz w:val="24"/>
          <w:szCs w:val="24"/>
          <w:u w:val="single" w:color="000000"/>
        </w:rPr>
        <w:t>u</w:t>
      </w:r>
      <w:r w:rsidRPr="003D0253">
        <w:rPr>
          <w:rFonts w:ascii="Arial" w:hAnsi="Arial" w:cs="Arial"/>
          <w:spacing w:val="-1"/>
          <w:w w:val="110"/>
          <w:position w:val="-1"/>
          <w:sz w:val="24"/>
          <w:szCs w:val="24"/>
          <w:u w:val="single" w:color="000000"/>
        </w:rPr>
        <w:t>t</w:t>
      </w:r>
      <w:r w:rsidRPr="003D0253">
        <w:rPr>
          <w:rFonts w:ascii="Arial" w:hAnsi="Arial" w:cs="Arial"/>
          <w:spacing w:val="4"/>
          <w:w w:val="80"/>
          <w:position w:val="-1"/>
          <w:sz w:val="24"/>
          <w:szCs w:val="24"/>
          <w:u w:val="single" w:color="000000"/>
        </w:rPr>
        <w:t>i</w:t>
      </w:r>
      <w:r w:rsidRPr="003D0253">
        <w:rPr>
          <w:rFonts w:ascii="Arial" w:hAnsi="Arial" w:cs="Arial"/>
          <w:spacing w:val="7"/>
          <w:w w:val="110"/>
          <w:position w:val="-1"/>
          <w:sz w:val="24"/>
          <w:szCs w:val="24"/>
          <w:u w:val="single" w:color="000000"/>
        </w:rPr>
        <w:t>o</w:t>
      </w:r>
      <w:r w:rsidRPr="003D0253">
        <w:rPr>
          <w:rFonts w:ascii="Arial" w:hAnsi="Arial" w:cs="Arial"/>
          <w:w w:val="105"/>
          <w:position w:val="-1"/>
          <w:sz w:val="24"/>
          <w:szCs w:val="24"/>
          <w:u w:val="single" w:color="000000"/>
        </w:rPr>
        <w:t>n</w:t>
      </w:r>
      <w:r w:rsidRPr="003D0253">
        <w:rPr>
          <w:rFonts w:ascii="Arial" w:hAnsi="Arial" w:cs="Arial"/>
          <w:spacing w:val="-7"/>
          <w:w w:val="105"/>
          <w:position w:val="-1"/>
          <w:sz w:val="24"/>
          <w:szCs w:val="24"/>
          <w:u w:val="single" w:color="000000"/>
        </w:rPr>
        <w:t xml:space="preserve"> </w:t>
      </w:r>
      <w:r w:rsidRPr="003D0253">
        <w:rPr>
          <w:rFonts w:ascii="Arial" w:hAnsi="Arial" w:cs="Arial"/>
          <w:spacing w:val="1"/>
          <w:w w:val="95"/>
          <w:position w:val="-1"/>
          <w:sz w:val="24"/>
          <w:szCs w:val="24"/>
          <w:u w:val="single" w:color="000000"/>
        </w:rPr>
        <w:t>(I</w:t>
      </w:r>
      <w:r w:rsidRPr="003D0253">
        <w:rPr>
          <w:rFonts w:ascii="Arial" w:hAnsi="Arial" w:cs="Arial"/>
          <w:spacing w:val="6"/>
          <w:w w:val="95"/>
          <w:position w:val="-1"/>
          <w:sz w:val="24"/>
          <w:szCs w:val="24"/>
          <w:u w:val="single" w:color="000000"/>
        </w:rPr>
        <w:t>d</w:t>
      </w:r>
      <w:r w:rsidRPr="003D0253">
        <w:rPr>
          <w:rFonts w:ascii="Arial" w:hAnsi="Arial" w:cs="Arial"/>
          <w:spacing w:val="-3"/>
          <w:w w:val="115"/>
          <w:position w:val="-1"/>
          <w:sz w:val="24"/>
          <w:szCs w:val="24"/>
          <w:u w:val="single" w:color="000000"/>
        </w:rPr>
        <w:t>e</w:t>
      </w:r>
      <w:r w:rsidRPr="003D0253">
        <w:rPr>
          <w:rFonts w:ascii="Arial" w:hAnsi="Arial" w:cs="Arial"/>
          <w:spacing w:val="3"/>
          <w:w w:val="110"/>
          <w:position w:val="-1"/>
          <w:sz w:val="24"/>
          <w:szCs w:val="24"/>
          <w:u w:val="single" w:color="000000"/>
        </w:rPr>
        <w:t>nt</w:t>
      </w:r>
      <w:r w:rsidRPr="003D0253">
        <w:rPr>
          <w:rFonts w:ascii="Arial" w:hAnsi="Arial" w:cs="Arial"/>
          <w:spacing w:val="4"/>
          <w:w w:val="80"/>
          <w:position w:val="-1"/>
          <w:sz w:val="24"/>
          <w:szCs w:val="24"/>
          <w:u w:val="single" w:color="000000"/>
        </w:rPr>
        <w:t>i</w:t>
      </w:r>
      <w:r w:rsidRPr="003D0253">
        <w:rPr>
          <w:rFonts w:ascii="Arial" w:hAnsi="Arial" w:cs="Arial"/>
          <w:spacing w:val="1"/>
          <w:w w:val="95"/>
          <w:position w:val="-1"/>
          <w:sz w:val="24"/>
          <w:szCs w:val="24"/>
          <w:u w:val="single" w:color="000000"/>
        </w:rPr>
        <w:t>fy</w:t>
      </w:r>
      <w:r w:rsidRPr="003D0253">
        <w:rPr>
          <w:rFonts w:ascii="Arial" w:hAnsi="Arial" w:cs="Arial"/>
          <w:spacing w:val="-1"/>
          <w:w w:val="80"/>
          <w:position w:val="-1"/>
          <w:sz w:val="24"/>
          <w:szCs w:val="24"/>
          <w:u w:val="single" w:color="000000"/>
        </w:rPr>
        <w:t>i</w:t>
      </w:r>
      <w:r w:rsidRPr="003D0253">
        <w:rPr>
          <w:rFonts w:ascii="Arial" w:hAnsi="Arial" w:cs="Arial"/>
          <w:spacing w:val="2"/>
          <w:w w:val="110"/>
          <w:position w:val="-1"/>
          <w:sz w:val="24"/>
          <w:szCs w:val="24"/>
          <w:u w:val="single" w:color="000000"/>
        </w:rPr>
        <w:t>ng</w:t>
      </w:r>
      <w:r w:rsidRPr="003D0253">
        <w:rPr>
          <w:rFonts w:ascii="Arial" w:hAnsi="Arial" w:cs="Arial"/>
          <w:spacing w:val="-8"/>
          <w:w w:val="110"/>
          <w:position w:val="-1"/>
          <w:sz w:val="24"/>
          <w:szCs w:val="24"/>
          <w:u w:val="single" w:color="000000"/>
        </w:rPr>
        <w:t xml:space="preserve"> </w:t>
      </w:r>
      <w:r w:rsidRPr="003D0253">
        <w:rPr>
          <w:rFonts w:ascii="Arial" w:hAnsi="Arial" w:cs="Arial"/>
          <w:spacing w:val="-1"/>
          <w:position w:val="-1"/>
          <w:sz w:val="24"/>
          <w:szCs w:val="24"/>
          <w:u w:val="single" w:color="000000"/>
        </w:rPr>
        <w:t>a</w:t>
      </w:r>
      <w:r w:rsidRPr="003D0253">
        <w:rPr>
          <w:rFonts w:ascii="Arial" w:hAnsi="Arial" w:cs="Arial"/>
          <w:position w:val="-1"/>
          <w:sz w:val="24"/>
          <w:szCs w:val="24"/>
          <w:u w:val="single" w:color="000000"/>
        </w:rPr>
        <w:t>nd</w:t>
      </w:r>
      <w:r w:rsidRPr="003D0253">
        <w:rPr>
          <w:rFonts w:ascii="Arial" w:hAnsi="Arial" w:cs="Arial"/>
          <w:spacing w:val="46"/>
          <w:position w:val="-1"/>
          <w:sz w:val="24"/>
          <w:szCs w:val="24"/>
          <w:u w:val="single" w:color="000000"/>
        </w:rPr>
        <w:t xml:space="preserve"> </w:t>
      </w:r>
      <w:r w:rsidRPr="003D0253">
        <w:rPr>
          <w:rFonts w:ascii="Arial" w:hAnsi="Arial" w:cs="Arial"/>
          <w:spacing w:val="-2"/>
          <w:w w:val="90"/>
          <w:position w:val="-1"/>
          <w:sz w:val="24"/>
          <w:szCs w:val="24"/>
          <w:u w:val="single" w:color="000000"/>
        </w:rPr>
        <w:t>U</w:t>
      </w:r>
      <w:r w:rsidRPr="003D0253">
        <w:rPr>
          <w:rFonts w:ascii="Arial" w:hAnsi="Arial" w:cs="Arial"/>
          <w:spacing w:val="4"/>
          <w:w w:val="105"/>
          <w:position w:val="-1"/>
          <w:sz w:val="24"/>
          <w:szCs w:val="24"/>
          <w:u w:val="single" w:color="000000"/>
        </w:rPr>
        <w:t>n</w:t>
      </w:r>
      <w:r w:rsidRPr="003D0253">
        <w:rPr>
          <w:rFonts w:ascii="Arial" w:hAnsi="Arial" w:cs="Arial"/>
          <w:spacing w:val="2"/>
          <w:w w:val="110"/>
          <w:position w:val="-1"/>
          <w:sz w:val="24"/>
          <w:szCs w:val="24"/>
          <w:u w:val="single" w:color="000000"/>
        </w:rPr>
        <w:t>d</w:t>
      </w:r>
      <w:r w:rsidRPr="003D0253">
        <w:rPr>
          <w:rFonts w:ascii="Arial" w:hAnsi="Arial" w:cs="Arial"/>
          <w:spacing w:val="-3"/>
          <w:w w:val="115"/>
          <w:position w:val="-1"/>
          <w:sz w:val="24"/>
          <w:szCs w:val="24"/>
          <w:u w:val="single" w:color="000000"/>
        </w:rPr>
        <w:t>e</w:t>
      </w:r>
      <w:r w:rsidRPr="003D0253">
        <w:rPr>
          <w:rFonts w:ascii="Arial" w:hAnsi="Arial" w:cs="Arial"/>
          <w:spacing w:val="2"/>
          <w:position w:val="-1"/>
          <w:sz w:val="24"/>
          <w:szCs w:val="24"/>
          <w:u w:val="single" w:color="000000"/>
        </w:rPr>
        <w:t>r</w:t>
      </w:r>
      <w:r w:rsidRPr="003D0253">
        <w:rPr>
          <w:rFonts w:ascii="Arial" w:hAnsi="Arial" w:cs="Arial"/>
          <w:spacing w:val="3"/>
          <w:w w:val="130"/>
          <w:position w:val="-1"/>
          <w:sz w:val="24"/>
          <w:szCs w:val="24"/>
          <w:u w:val="single" w:color="000000"/>
        </w:rPr>
        <w:t>s</w:t>
      </w:r>
      <w:r w:rsidRPr="003D0253">
        <w:rPr>
          <w:rFonts w:ascii="Arial" w:hAnsi="Arial" w:cs="Arial"/>
          <w:w w:val="115"/>
          <w:position w:val="-1"/>
          <w:sz w:val="24"/>
          <w:szCs w:val="24"/>
          <w:u w:val="single" w:color="000000"/>
        </w:rPr>
        <w:t>t</w:t>
      </w:r>
      <w:r w:rsidRPr="003D0253">
        <w:rPr>
          <w:rFonts w:ascii="Arial" w:hAnsi="Arial" w:cs="Arial"/>
          <w:spacing w:val="-3"/>
          <w:w w:val="120"/>
          <w:position w:val="-1"/>
          <w:sz w:val="24"/>
          <w:szCs w:val="24"/>
          <w:u w:val="single" w:color="000000"/>
        </w:rPr>
        <w:t>a</w:t>
      </w:r>
      <w:r w:rsidRPr="003D0253">
        <w:rPr>
          <w:rFonts w:ascii="Arial" w:hAnsi="Arial" w:cs="Arial"/>
          <w:spacing w:val="2"/>
          <w:w w:val="110"/>
          <w:position w:val="-1"/>
          <w:sz w:val="24"/>
          <w:szCs w:val="24"/>
          <w:u w:val="single" w:color="000000"/>
        </w:rPr>
        <w:t>n</w:t>
      </w:r>
      <w:r w:rsidRPr="003D0253">
        <w:rPr>
          <w:rFonts w:ascii="Arial" w:hAnsi="Arial" w:cs="Arial"/>
          <w:spacing w:val="8"/>
          <w:w w:val="110"/>
          <w:position w:val="-1"/>
          <w:sz w:val="24"/>
          <w:szCs w:val="24"/>
          <w:u w:val="single" w:color="000000"/>
        </w:rPr>
        <w:t>d</w:t>
      </w:r>
      <w:r w:rsidRPr="003D0253">
        <w:rPr>
          <w:rFonts w:ascii="Arial" w:hAnsi="Arial" w:cs="Arial"/>
          <w:spacing w:val="-5"/>
          <w:w w:val="80"/>
          <w:position w:val="-1"/>
          <w:sz w:val="24"/>
          <w:szCs w:val="24"/>
          <w:u w:val="single" w:color="000000"/>
        </w:rPr>
        <w:t>i</w:t>
      </w:r>
      <w:r w:rsidRPr="003D0253">
        <w:rPr>
          <w:rFonts w:ascii="Arial" w:hAnsi="Arial" w:cs="Arial"/>
          <w:spacing w:val="-2"/>
          <w:w w:val="110"/>
          <w:position w:val="-1"/>
          <w:sz w:val="24"/>
          <w:szCs w:val="24"/>
          <w:u w:val="single" w:color="000000"/>
        </w:rPr>
        <w:t>n</w:t>
      </w:r>
      <w:r w:rsidRPr="003D0253">
        <w:rPr>
          <w:rFonts w:ascii="Arial" w:hAnsi="Arial" w:cs="Arial"/>
          <w:spacing w:val="2"/>
          <w:w w:val="110"/>
          <w:position w:val="-1"/>
          <w:sz w:val="24"/>
          <w:szCs w:val="24"/>
          <w:u w:val="single" w:color="000000"/>
        </w:rPr>
        <w:t>g</w:t>
      </w:r>
      <w:r w:rsidRPr="003D0253">
        <w:rPr>
          <w:rFonts w:ascii="Arial" w:hAnsi="Arial" w:cs="Arial"/>
          <w:w w:val="95"/>
          <w:position w:val="-1"/>
          <w:sz w:val="24"/>
          <w:szCs w:val="24"/>
          <w:u w:val="single" w:color="000000"/>
        </w:rPr>
        <w:t>)</w:t>
      </w:r>
    </w:p>
    <w:p w:rsidR="00C86F4A" w:rsidRPr="003D0253" w:rsidRDefault="00C86F4A">
      <w:pPr>
        <w:spacing w:line="200" w:lineRule="exact"/>
        <w:rPr>
          <w:rFonts w:ascii="Arial" w:hAnsi="Arial" w:cs="Arial"/>
        </w:rPr>
      </w:pPr>
    </w:p>
    <w:p w:rsidR="00C86F4A" w:rsidRPr="003D0253" w:rsidRDefault="00C86F4A">
      <w:pPr>
        <w:spacing w:before="11" w:line="260" w:lineRule="exact"/>
        <w:rPr>
          <w:rFonts w:ascii="Arial" w:hAnsi="Arial" w:cs="Arial"/>
          <w:sz w:val="26"/>
          <w:szCs w:val="26"/>
        </w:rPr>
      </w:pPr>
    </w:p>
    <w:p w:rsidR="00C86F4A" w:rsidRPr="003D0253" w:rsidRDefault="006C72B5">
      <w:pPr>
        <w:spacing w:before="34" w:line="257" w:lineRule="auto"/>
        <w:ind w:left="1124" w:right="897" w:hanging="360"/>
        <w:rPr>
          <w:rFonts w:ascii="Arial" w:eastAsia="Arial" w:hAnsi="Arial" w:cs="Arial"/>
          <w:sz w:val="21"/>
          <w:szCs w:val="21"/>
        </w:rPr>
      </w:pPr>
      <w:r w:rsidRPr="003D0253">
        <w:rPr>
          <w:rFonts w:ascii="Arial" w:eastAsia="Arial" w:hAnsi="Arial" w:cs="Arial"/>
          <w:spacing w:val="3"/>
          <w:sz w:val="21"/>
          <w:szCs w:val="21"/>
        </w:rPr>
        <w:t>1</w:t>
      </w:r>
      <w:r w:rsidRPr="003D0253">
        <w:rPr>
          <w:rFonts w:ascii="Arial" w:eastAsia="Arial" w:hAnsi="Arial" w:cs="Arial"/>
          <w:sz w:val="21"/>
          <w:szCs w:val="21"/>
        </w:rPr>
        <w:t xml:space="preserve">.  </w:t>
      </w:r>
      <w:r w:rsidRPr="003D0253">
        <w:rPr>
          <w:rFonts w:ascii="Arial" w:eastAsia="Arial" w:hAnsi="Arial" w:cs="Arial"/>
          <w:spacing w:val="7"/>
          <w:sz w:val="21"/>
          <w:szCs w:val="21"/>
        </w:rPr>
        <w:t xml:space="preserve"> </w:t>
      </w:r>
      <w:r w:rsidRPr="003D0253">
        <w:rPr>
          <w:rFonts w:ascii="Arial" w:eastAsia="Arial" w:hAnsi="Arial" w:cs="Arial"/>
          <w:spacing w:val="8"/>
          <w:sz w:val="21"/>
          <w:szCs w:val="21"/>
        </w:rPr>
        <w:t>W</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6"/>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3"/>
          <w:sz w:val="21"/>
          <w:szCs w:val="21"/>
        </w:rPr>
        <w:t>r</w:t>
      </w:r>
      <w:r w:rsidRPr="003D0253">
        <w:rPr>
          <w:rFonts w:ascii="Arial" w:eastAsia="Arial" w:hAnsi="Arial" w:cs="Arial"/>
          <w:spacing w:val="-2"/>
          <w:sz w:val="21"/>
          <w:szCs w:val="21"/>
        </w:rPr>
        <w:t>o</w:t>
      </w:r>
      <w:r w:rsidRPr="003D0253">
        <w:rPr>
          <w:rFonts w:ascii="Arial" w:eastAsia="Arial" w:hAnsi="Arial" w:cs="Arial"/>
          <w:spacing w:val="3"/>
          <w:sz w:val="21"/>
          <w:szCs w:val="21"/>
        </w:rPr>
        <w:t>b</w:t>
      </w:r>
      <w:r w:rsidRPr="003D0253">
        <w:rPr>
          <w:rFonts w:ascii="Arial" w:eastAsia="Arial" w:hAnsi="Arial" w:cs="Arial"/>
          <w:spacing w:val="-8"/>
          <w:sz w:val="21"/>
          <w:szCs w:val="21"/>
        </w:rPr>
        <w:t>l</w:t>
      </w:r>
      <w:r w:rsidRPr="003D0253">
        <w:rPr>
          <w:rFonts w:ascii="Arial" w:eastAsia="Arial" w:hAnsi="Arial" w:cs="Arial"/>
          <w:spacing w:val="-2"/>
          <w:sz w:val="21"/>
          <w:szCs w:val="21"/>
        </w:rPr>
        <w:t>e</w:t>
      </w:r>
      <w:r w:rsidRPr="003D0253">
        <w:rPr>
          <w:rFonts w:ascii="Arial" w:eastAsia="Arial" w:hAnsi="Arial" w:cs="Arial"/>
          <w:sz w:val="21"/>
          <w:szCs w:val="21"/>
        </w:rPr>
        <w:t>m</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3"/>
          <w:sz w:val="21"/>
          <w:szCs w:val="21"/>
        </w:rPr>
        <w:t>r</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8"/>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r</w:t>
      </w:r>
      <w:r w:rsidRPr="003D0253">
        <w:rPr>
          <w:rFonts w:ascii="Arial" w:eastAsia="Arial" w:hAnsi="Arial" w:cs="Arial"/>
          <w:spacing w:val="-5"/>
          <w:sz w:val="21"/>
          <w:szCs w:val="21"/>
        </w:rPr>
        <w:t>y</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3"/>
          <w:sz w:val="21"/>
          <w:szCs w:val="21"/>
        </w:rPr>
        <w:t xml:space="preserve"> </w:t>
      </w:r>
      <w:r w:rsidRPr="003D0253">
        <w:rPr>
          <w:rFonts w:ascii="Arial" w:eastAsia="Arial" w:hAnsi="Arial" w:cs="Arial"/>
          <w:spacing w:val="-5"/>
          <w:sz w:val="21"/>
          <w:szCs w:val="21"/>
        </w:rPr>
        <w:t>s</w:t>
      </w:r>
      <w:r w:rsidRPr="003D0253">
        <w:rPr>
          <w:rFonts w:ascii="Arial" w:eastAsia="Arial" w:hAnsi="Arial" w:cs="Arial"/>
          <w:spacing w:val="3"/>
          <w:sz w:val="21"/>
          <w:szCs w:val="21"/>
        </w:rPr>
        <w:t>o</w:t>
      </w:r>
      <w:r w:rsidRPr="003D0253">
        <w:rPr>
          <w:rFonts w:ascii="Arial" w:eastAsia="Arial" w:hAnsi="Arial" w:cs="Arial"/>
          <w:spacing w:val="-4"/>
          <w:sz w:val="21"/>
          <w:szCs w:val="21"/>
        </w:rPr>
        <w:t>l</w:t>
      </w:r>
      <w:r w:rsidRPr="003D0253">
        <w:rPr>
          <w:rFonts w:ascii="Arial" w:eastAsia="Arial" w:hAnsi="Arial" w:cs="Arial"/>
          <w:sz w:val="21"/>
          <w:szCs w:val="21"/>
        </w:rPr>
        <w:t>v</w:t>
      </w:r>
      <w:r w:rsidRPr="003D0253">
        <w:rPr>
          <w:rFonts w:ascii="Arial" w:eastAsia="Arial" w:hAnsi="Arial" w:cs="Arial"/>
          <w:spacing w:val="-2"/>
          <w:sz w:val="21"/>
          <w:szCs w:val="21"/>
        </w:rPr>
        <w:t>e</w:t>
      </w:r>
      <w:r w:rsidRPr="003D0253">
        <w:rPr>
          <w:rFonts w:ascii="Arial" w:eastAsia="Arial" w:hAnsi="Arial" w:cs="Arial"/>
          <w:sz w:val="21"/>
          <w:szCs w:val="21"/>
        </w:rPr>
        <w:t>?</w:t>
      </w:r>
      <w:r w:rsidRPr="003D0253">
        <w:rPr>
          <w:rFonts w:ascii="Arial" w:eastAsia="Arial" w:hAnsi="Arial" w:cs="Arial"/>
          <w:spacing w:val="-8"/>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2"/>
          <w:sz w:val="21"/>
          <w:szCs w:val="21"/>
        </w:rPr>
        <w:t>o</w:t>
      </w:r>
      <w:r w:rsidRPr="003D0253">
        <w:rPr>
          <w:rFonts w:ascii="Arial" w:eastAsia="Arial" w:hAnsi="Arial" w:cs="Arial"/>
          <w:spacing w:val="-3"/>
          <w:sz w:val="21"/>
          <w:szCs w:val="21"/>
        </w:rPr>
        <w:t>r</w:t>
      </w:r>
      <w:r w:rsidRPr="003D0253">
        <w:rPr>
          <w:rFonts w:ascii="Arial" w:eastAsia="Arial" w:hAnsi="Arial" w:cs="Arial"/>
          <w:sz w:val="21"/>
          <w:szCs w:val="21"/>
        </w:rPr>
        <w:t>e</w:t>
      </w:r>
      <w:r w:rsidRPr="003D0253">
        <w:rPr>
          <w:rFonts w:ascii="Arial" w:eastAsia="Arial" w:hAnsi="Arial" w:cs="Arial"/>
          <w:spacing w:val="-8"/>
          <w:sz w:val="21"/>
          <w:szCs w:val="21"/>
        </w:rPr>
        <w:t xml:space="preserve"> </w:t>
      </w:r>
      <w:r w:rsidRPr="003D0253">
        <w:rPr>
          <w:rFonts w:ascii="Arial" w:eastAsia="Arial" w:hAnsi="Arial" w:cs="Arial"/>
          <w:sz w:val="21"/>
          <w:szCs w:val="21"/>
        </w:rPr>
        <w:t>s</w:t>
      </w:r>
      <w:r w:rsidRPr="003D0253">
        <w:rPr>
          <w:rFonts w:ascii="Arial" w:eastAsia="Arial" w:hAnsi="Arial" w:cs="Arial"/>
          <w:spacing w:val="-2"/>
          <w:sz w:val="21"/>
          <w:szCs w:val="21"/>
        </w:rPr>
        <w:t>p</w:t>
      </w:r>
      <w:r w:rsidRPr="003D0253">
        <w:rPr>
          <w:rFonts w:ascii="Arial" w:eastAsia="Arial" w:hAnsi="Arial" w:cs="Arial"/>
          <w:spacing w:val="3"/>
          <w:sz w:val="21"/>
          <w:szCs w:val="21"/>
        </w:rPr>
        <w:t>e</w:t>
      </w:r>
      <w:r w:rsidRPr="003D0253">
        <w:rPr>
          <w:rFonts w:ascii="Arial" w:eastAsia="Arial" w:hAnsi="Arial" w:cs="Arial"/>
          <w:sz w:val="21"/>
          <w:szCs w:val="21"/>
        </w:rPr>
        <w:t>c</w:t>
      </w:r>
      <w:r w:rsidRPr="003D0253">
        <w:rPr>
          <w:rFonts w:ascii="Arial" w:eastAsia="Arial" w:hAnsi="Arial" w:cs="Arial"/>
          <w:spacing w:val="-4"/>
          <w:sz w:val="21"/>
          <w:szCs w:val="21"/>
        </w:rPr>
        <w:t>i</w:t>
      </w:r>
      <w:r w:rsidRPr="003D0253">
        <w:rPr>
          <w:rFonts w:ascii="Arial" w:eastAsia="Arial" w:hAnsi="Arial" w:cs="Arial"/>
          <w:spacing w:val="-1"/>
          <w:sz w:val="21"/>
          <w:szCs w:val="21"/>
        </w:rPr>
        <w:t>f</w:t>
      </w:r>
      <w:r w:rsidRPr="003D0253">
        <w:rPr>
          <w:rFonts w:ascii="Arial" w:eastAsia="Arial" w:hAnsi="Arial" w:cs="Arial"/>
          <w:spacing w:val="-4"/>
          <w:sz w:val="21"/>
          <w:szCs w:val="21"/>
        </w:rPr>
        <w:t>i</w:t>
      </w:r>
      <w:r w:rsidRPr="003D0253">
        <w:rPr>
          <w:rFonts w:ascii="Arial" w:eastAsia="Arial" w:hAnsi="Arial" w:cs="Arial"/>
          <w:sz w:val="21"/>
          <w:szCs w:val="21"/>
        </w:rPr>
        <w:t>c</w:t>
      </w:r>
      <w:r w:rsidRPr="003D0253">
        <w:rPr>
          <w:rFonts w:ascii="Arial" w:eastAsia="Arial" w:hAnsi="Arial" w:cs="Arial"/>
          <w:spacing w:val="-5"/>
          <w:sz w:val="21"/>
          <w:szCs w:val="21"/>
        </w:rPr>
        <w:t xml:space="preserve"> y</w:t>
      </w:r>
      <w:r w:rsidRPr="003D0253">
        <w:rPr>
          <w:rFonts w:ascii="Arial" w:eastAsia="Arial" w:hAnsi="Arial" w:cs="Arial"/>
          <w:spacing w:val="3"/>
          <w:sz w:val="21"/>
          <w:szCs w:val="21"/>
        </w:rPr>
        <w:t>o</w:t>
      </w:r>
      <w:r w:rsidRPr="003D0253">
        <w:rPr>
          <w:rFonts w:ascii="Arial" w:eastAsia="Arial" w:hAnsi="Arial" w:cs="Arial"/>
          <w:sz w:val="21"/>
          <w:szCs w:val="21"/>
        </w:rPr>
        <w:t>u</w:t>
      </w:r>
      <w:r w:rsidRPr="003D0253">
        <w:rPr>
          <w:rFonts w:ascii="Arial" w:eastAsia="Arial" w:hAnsi="Arial" w:cs="Arial"/>
          <w:spacing w:val="-12"/>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2"/>
          <w:sz w:val="21"/>
          <w:szCs w:val="21"/>
        </w:rPr>
        <w:t>r</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8"/>
          <w:sz w:val="21"/>
          <w:szCs w:val="21"/>
        </w:rPr>
        <w:t>i</w:t>
      </w:r>
      <w:r w:rsidRPr="003D0253">
        <w:rPr>
          <w:rFonts w:ascii="Arial" w:eastAsia="Arial" w:hAnsi="Arial" w:cs="Arial"/>
          <w:sz w:val="21"/>
          <w:szCs w:val="21"/>
        </w:rPr>
        <w:t>n</w:t>
      </w:r>
      <w:r w:rsidRPr="003D0253">
        <w:rPr>
          <w:rFonts w:ascii="Arial" w:eastAsia="Arial" w:hAnsi="Arial" w:cs="Arial"/>
          <w:spacing w:val="-7"/>
          <w:sz w:val="21"/>
          <w:szCs w:val="21"/>
        </w:rPr>
        <w:t xml:space="preserve"> </w:t>
      </w:r>
      <w:r w:rsidRPr="003D0253">
        <w:rPr>
          <w:rFonts w:ascii="Arial" w:eastAsia="Arial" w:hAnsi="Arial" w:cs="Arial"/>
          <w:spacing w:val="-2"/>
          <w:sz w:val="21"/>
          <w:szCs w:val="21"/>
        </w:rPr>
        <w:t>d</w:t>
      </w:r>
      <w:r w:rsidRPr="003D0253">
        <w:rPr>
          <w:rFonts w:ascii="Arial" w:eastAsia="Arial" w:hAnsi="Arial" w:cs="Arial"/>
          <w:spacing w:val="3"/>
          <w:sz w:val="21"/>
          <w:szCs w:val="21"/>
        </w:rPr>
        <w:t>e</w:t>
      </w:r>
      <w:r w:rsidRPr="003D0253">
        <w:rPr>
          <w:rFonts w:ascii="Arial" w:eastAsia="Arial" w:hAnsi="Arial" w:cs="Arial"/>
          <w:sz w:val="21"/>
          <w:szCs w:val="21"/>
        </w:rPr>
        <w:t>sc</w:t>
      </w:r>
      <w:r w:rsidRPr="003D0253">
        <w:rPr>
          <w:rFonts w:ascii="Arial" w:eastAsia="Arial" w:hAnsi="Arial" w:cs="Arial"/>
          <w:spacing w:val="2"/>
          <w:sz w:val="21"/>
          <w:szCs w:val="21"/>
        </w:rPr>
        <w:t>r</w:t>
      </w:r>
      <w:r w:rsidRPr="003D0253">
        <w:rPr>
          <w:rFonts w:ascii="Arial" w:eastAsia="Arial" w:hAnsi="Arial" w:cs="Arial"/>
          <w:spacing w:val="-8"/>
          <w:sz w:val="21"/>
          <w:szCs w:val="21"/>
        </w:rPr>
        <w:t>i</w:t>
      </w:r>
      <w:r w:rsidRPr="003D0253">
        <w:rPr>
          <w:rFonts w:ascii="Arial" w:eastAsia="Arial" w:hAnsi="Arial" w:cs="Arial"/>
          <w:spacing w:val="3"/>
          <w:sz w:val="21"/>
          <w:szCs w:val="21"/>
        </w:rPr>
        <w:t>b</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3"/>
          <w:sz w:val="21"/>
          <w:szCs w:val="21"/>
        </w:rPr>
        <w:t>r</w:t>
      </w:r>
      <w:r w:rsidRPr="003D0253">
        <w:rPr>
          <w:rFonts w:ascii="Arial" w:eastAsia="Arial" w:hAnsi="Arial" w:cs="Arial"/>
          <w:spacing w:val="-2"/>
          <w:sz w:val="21"/>
          <w:szCs w:val="21"/>
        </w:rPr>
        <w:t>o</w:t>
      </w:r>
      <w:r w:rsidRPr="003D0253">
        <w:rPr>
          <w:rFonts w:ascii="Arial" w:eastAsia="Arial" w:hAnsi="Arial" w:cs="Arial"/>
          <w:spacing w:val="3"/>
          <w:sz w:val="21"/>
          <w:szCs w:val="21"/>
        </w:rPr>
        <w:t>b</w:t>
      </w:r>
      <w:r w:rsidRPr="003D0253">
        <w:rPr>
          <w:rFonts w:ascii="Arial" w:eastAsia="Arial" w:hAnsi="Arial" w:cs="Arial"/>
          <w:spacing w:val="-8"/>
          <w:sz w:val="21"/>
          <w:szCs w:val="21"/>
        </w:rPr>
        <w:t>l</w:t>
      </w:r>
      <w:r w:rsidRPr="003D0253">
        <w:rPr>
          <w:rFonts w:ascii="Arial" w:eastAsia="Arial" w:hAnsi="Arial" w:cs="Arial"/>
          <w:spacing w:val="-2"/>
          <w:sz w:val="21"/>
          <w:szCs w:val="21"/>
        </w:rPr>
        <w:t>e</w:t>
      </w:r>
      <w:r w:rsidRPr="003D0253">
        <w:rPr>
          <w:rFonts w:ascii="Arial" w:eastAsia="Arial" w:hAnsi="Arial" w:cs="Arial"/>
          <w:spacing w:val="6"/>
          <w:sz w:val="21"/>
          <w:szCs w:val="21"/>
        </w:rPr>
        <w:t>m</w:t>
      </w:r>
      <w:r w:rsidRPr="003D0253">
        <w:rPr>
          <w:rFonts w:ascii="Arial" w:eastAsia="Arial" w:hAnsi="Arial" w:cs="Arial"/>
          <w:sz w:val="21"/>
          <w:szCs w:val="21"/>
        </w:rPr>
        <w:t>,</w:t>
      </w:r>
      <w:r w:rsidRPr="003D0253">
        <w:rPr>
          <w:rFonts w:ascii="Arial" w:eastAsia="Arial" w:hAnsi="Arial" w:cs="Arial"/>
          <w:spacing w:val="-11"/>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b</w:t>
      </w:r>
      <w:r w:rsidRPr="003D0253">
        <w:rPr>
          <w:rFonts w:ascii="Arial" w:eastAsia="Arial" w:hAnsi="Arial" w:cs="Arial"/>
          <w:spacing w:val="3"/>
          <w:sz w:val="21"/>
          <w:szCs w:val="21"/>
        </w:rPr>
        <w:t>e</w:t>
      </w:r>
      <w:r w:rsidRPr="003D0253">
        <w:rPr>
          <w:rFonts w:ascii="Arial" w:eastAsia="Arial" w:hAnsi="Arial" w:cs="Arial"/>
          <w:spacing w:val="-1"/>
          <w:sz w:val="21"/>
          <w:szCs w:val="21"/>
        </w:rPr>
        <w:t>tt</w:t>
      </w:r>
      <w:r w:rsidRPr="003D0253">
        <w:rPr>
          <w:rFonts w:ascii="Arial" w:eastAsia="Arial" w:hAnsi="Arial" w:cs="Arial"/>
          <w:spacing w:val="-2"/>
          <w:sz w:val="21"/>
          <w:szCs w:val="21"/>
        </w:rPr>
        <w:t>e</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pacing w:val="-7"/>
          <w:sz w:val="21"/>
          <w:szCs w:val="21"/>
        </w:rPr>
        <w:t>u</w:t>
      </w:r>
      <w:r w:rsidRPr="003D0253">
        <w:rPr>
          <w:rFonts w:ascii="Arial" w:eastAsia="Arial" w:hAnsi="Arial" w:cs="Arial"/>
          <w:sz w:val="21"/>
          <w:szCs w:val="21"/>
        </w:rPr>
        <w:t>r s</w:t>
      </w:r>
      <w:r w:rsidRPr="003D0253">
        <w:rPr>
          <w:rFonts w:ascii="Arial" w:eastAsia="Arial" w:hAnsi="Arial" w:cs="Arial"/>
          <w:spacing w:val="3"/>
          <w:sz w:val="21"/>
          <w:szCs w:val="21"/>
        </w:rPr>
        <w:t>o</w:t>
      </w:r>
      <w:r w:rsidRPr="003D0253">
        <w:rPr>
          <w:rFonts w:ascii="Arial" w:eastAsia="Arial" w:hAnsi="Arial" w:cs="Arial"/>
          <w:spacing w:val="-8"/>
          <w:sz w:val="21"/>
          <w:szCs w:val="21"/>
        </w:rPr>
        <w:t>l</w:t>
      </w:r>
      <w:r w:rsidRPr="003D0253">
        <w:rPr>
          <w:rFonts w:ascii="Arial" w:eastAsia="Arial" w:hAnsi="Arial" w:cs="Arial"/>
          <w:spacing w:val="-2"/>
          <w:sz w:val="21"/>
          <w:szCs w:val="21"/>
        </w:rPr>
        <w:t>u</w:t>
      </w:r>
      <w:r w:rsidRPr="003D0253">
        <w:rPr>
          <w:rFonts w:ascii="Arial" w:eastAsia="Arial" w:hAnsi="Arial" w:cs="Arial"/>
          <w:spacing w:val="4"/>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wi</w:t>
      </w:r>
      <w:r w:rsidRPr="003D0253">
        <w:rPr>
          <w:rFonts w:ascii="Arial" w:eastAsia="Arial" w:hAnsi="Arial" w:cs="Arial"/>
          <w:spacing w:val="-8"/>
          <w:sz w:val="21"/>
          <w:szCs w:val="21"/>
        </w:rPr>
        <w:t>l</w:t>
      </w:r>
      <w:r w:rsidRPr="003D0253">
        <w:rPr>
          <w:rFonts w:ascii="Arial" w:eastAsia="Arial" w:hAnsi="Arial" w:cs="Arial"/>
          <w:sz w:val="21"/>
          <w:szCs w:val="21"/>
        </w:rPr>
        <w:t>l</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b</w:t>
      </w:r>
      <w:r w:rsidRPr="003D0253">
        <w:rPr>
          <w:rFonts w:ascii="Arial" w:eastAsia="Arial" w:hAnsi="Arial" w:cs="Arial"/>
          <w:spacing w:val="3"/>
          <w:sz w:val="21"/>
          <w:szCs w:val="21"/>
        </w:rPr>
        <w:t>e</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H</w:t>
      </w:r>
      <w:r w:rsidRPr="003D0253">
        <w:rPr>
          <w:rFonts w:ascii="Arial" w:eastAsia="Arial" w:hAnsi="Arial" w:cs="Arial"/>
          <w:spacing w:val="-2"/>
          <w:sz w:val="21"/>
          <w:szCs w:val="21"/>
        </w:rPr>
        <w:t>o</w:t>
      </w:r>
      <w:r w:rsidRPr="003D0253">
        <w:rPr>
          <w:rFonts w:ascii="Arial" w:eastAsia="Arial" w:hAnsi="Arial" w:cs="Arial"/>
          <w:sz w:val="21"/>
          <w:szCs w:val="21"/>
        </w:rPr>
        <w:t>w</w:t>
      </w:r>
      <w:r w:rsidRPr="003D0253">
        <w:rPr>
          <w:rFonts w:ascii="Arial" w:eastAsia="Arial" w:hAnsi="Arial" w:cs="Arial"/>
          <w:spacing w:val="-4"/>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8"/>
          <w:sz w:val="21"/>
          <w:szCs w:val="21"/>
        </w:rPr>
        <w:t>i</w:t>
      </w:r>
      <w:r w:rsidRPr="003D0253">
        <w:rPr>
          <w:rFonts w:ascii="Arial" w:eastAsia="Arial" w:hAnsi="Arial" w:cs="Arial"/>
          <w:sz w:val="21"/>
          <w:szCs w:val="21"/>
        </w:rPr>
        <w:t>d</w:t>
      </w:r>
      <w:r w:rsidRPr="003D0253">
        <w:rPr>
          <w:rFonts w:ascii="Arial" w:eastAsia="Arial" w:hAnsi="Arial" w:cs="Arial"/>
          <w:spacing w:val="7"/>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2"/>
          <w:sz w:val="21"/>
          <w:szCs w:val="21"/>
        </w:rPr>
        <w:t xml:space="preserve"> </w:t>
      </w:r>
      <w:r w:rsidRPr="003D0253">
        <w:rPr>
          <w:rFonts w:ascii="Arial" w:eastAsia="Arial" w:hAnsi="Arial" w:cs="Arial"/>
          <w:spacing w:val="-5"/>
          <w:sz w:val="21"/>
          <w:szCs w:val="21"/>
        </w:rPr>
        <w:t>c</w:t>
      </w:r>
      <w:r w:rsidRPr="003D0253">
        <w:rPr>
          <w:rFonts w:ascii="Arial" w:eastAsia="Arial" w:hAnsi="Arial" w:cs="Arial"/>
          <w:spacing w:val="3"/>
          <w:sz w:val="21"/>
          <w:szCs w:val="21"/>
        </w:rPr>
        <w:t>o</w:t>
      </w:r>
      <w:r w:rsidRPr="003D0253">
        <w:rPr>
          <w:rFonts w:ascii="Arial" w:eastAsia="Arial" w:hAnsi="Arial" w:cs="Arial"/>
          <w:spacing w:val="2"/>
          <w:sz w:val="21"/>
          <w:szCs w:val="21"/>
        </w:rPr>
        <w:t>m</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7"/>
          <w:sz w:val="21"/>
          <w:szCs w:val="21"/>
        </w:rPr>
        <w:t>u</w:t>
      </w:r>
      <w:r w:rsidRPr="003D0253">
        <w:rPr>
          <w:rFonts w:ascii="Arial" w:eastAsia="Arial" w:hAnsi="Arial" w:cs="Arial"/>
          <w:sz w:val="21"/>
          <w:szCs w:val="21"/>
        </w:rPr>
        <w:t>p</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w</w:t>
      </w:r>
      <w:r w:rsidRPr="003D0253">
        <w:rPr>
          <w:rFonts w:ascii="Arial" w:eastAsia="Arial" w:hAnsi="Arial" w:cs="Arial"/>
          <w:spacing w:val="-3"/>
          <w:sz w:val="21"/>
          <w:szCs w:val="21"/>
        </w:rPr>
        <w:t>i</w:t>
      </w:r>
      <w:r w:rsidRPr="003D0253">
        <w:rPr>
          <w:rFonts w:ascii="Arial" w:eastAsia="Arial" w:hAnsi="Arial" w:cs="Arial"/>
          <w:spacing w:val="-1"/>
          <w:sz w:val="21"/>
          <w:szCs w:val="21"/>
        </w:rPr>
        <w:t>t</w:t>
      </w:r>
      <w:r w:rsidRPr="003D0253">
        <w:rPr>
          <w:rFonts w:ascii="Arial" w:eastAsia="Arial" w:hAnsi="Arial" w:cs="Arial"/>
          <w:sz w:val="21"/>
          <w:szCs w:val="21"/>
        </w:rPr>
        <w:t>h</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3"/>
          <w:sz w:val="21"/>
          <w:szCs w:val="21"/>
        </w:rPr>
        <w:t>ob</w:t>
      </w:r>
      <w:r w:rsidRPr="003D0253">
        <w:rPr>
          <w:rFonts w:ascii="Arial" w:eastAsia="Arial" w:hAnsi="Arial" w:cs="Arial"/>
          <w:spacing w:val="-8"/>
          <w:sz w:val="21"/>
          <w:szCs w:val="21"/>
        </w:rPr>
        <w:t>l</w:t>
      </w:r>
      <w:r w:rsidRPr="003D0253">
        <w:rPr>
          <w:rFonts w:ascii="Arial" w:eastAsia="Arial" w:hAnsi="Arial" w:cs="Arial"/>
          <w:spacing w:val="-2"/>
          <w:sz w:val="21"/>
          <w:szCs w:val="21"/>
        </w:rPr>
        <w:t>e</w:t>
      </w:r>
      <w:r w:rsidRPr="003D0253">
        <w:rPr>
          <w:rFonts w:ascii="Arial" w:eastAsia="Arial" w:hAnsi="Arial" w:cs="Arial"/>
          <w:spacing w:val="2"/>
          <w:sz w:val="21"/>
          <w:szCs w:val="21"/>
        </w:rPr>
        <w:t>m</w:t>
      </w:r>
      <w:r w:rsidRPr="003D0253">
        <w:rPr>
          <w:rFonts w:ascii="Arial" w:eastAsia="Arial" w:hAnsi="Arial" w:cs="Arial"/>
          <w:sz w:val="21"/>
          <w:szCs w:val="21"/>
        </w:rPr>
        <w:t>?</w:t>
      </w:r>
    </w:p>
    <w:p w:rsidR="00C86F4A" w:rsidRPr="003D0253" w:rsidRDefault="00C86F4A">
      <w:pPr>
        <w:spacing w:before="2" w:line="120" w:lineRule="exact"/>
        <w:rPr>
          <w:rFonts w:ascii="Arial" w:hAnsi="Arial" w:cs="Arial"/>
          <w:sz w:val="13"/>
          <w:szCs w:val="13"/>
        </w:rPr>
      </w:pPr>
    </w:p>
    <w:p w:rsidR="00C86F4A" w:rsidRPr="003D0253" w:rsidRDefault="006C72B5" w:rsidP="00AF612B">
      <w:pPr>
        <w:spacing w:line="360" w:lineRule="auto"/>
        <w:ind w:left="270" w:right="620"/>
        <w:jc w:val="both"/>
        <w:rPr>
          <w:rFonts w:ascii="Arial" w:eastAsia="Courier New" w:hAnsi="Arial" w:cs="Arial"/>
        </w:rPr>
      </w:pPr>
      <w:r w:rsidRPr="003D0253">
        <w:rPr>
          <w:rFonts w:ascii="Arial" w:eastAsia="Courier New" w:hAnsi="Arial" w:cs="Arial"/>
          <w:color w:val="007E7E"/>
        </w:rPr>
        <w:t xml:space="preserve">I </w:t>
      </w:r>
      <w:r w:rsidRPr="003D0253">
        <w:rPr>
          <w:rFonts w:ascii="Arial" w:eastAsia="Courier New" w:hAnsi="Arial" w:cs="Arial"/>
          <w:color w:val="007E7E"/>
          <w:spacing w:val="-1"/>
        </w:rPr>
        <w:t>decide</w:t>
      </w:r>
      <w:r w:rsidRPr="003D0253">
        <w:rPr>
          <w:rFonts w:ascii="Arial" w:eastAsia="Courier New" w:hAnsi="Arial" w:cs="Arial"/>
          <w:color w:val="007E7E"/>
        </w:rPr>
        <w:t xml:space="preserve">d </w:t>
      </w:r>
      <w:r w:rsidRPr="003D0253">
        <w:rPr>
          <w:rFonts w:ascii="Arial" w:eastAsia="Courier New" w:hAnsi="Arial" w:cs="Arial"/>
          <w:color w:val="007E7E"/>
          <w:spacing w:val="-1"/>
        </w:rPr>
        <w:t>t</w:t>
      </w:r>
      <w:r w:rsidRPr="003D0253">
        <w:rPr>
          <w:rFonts w:ascii="Arial" w:eastAsia="Courier New" w:hAnsi="Arial" w:cs="Arial"/>
          <w:color w:val="007E7E"/>
        </w:rPr>
        <w:t xml:space="preserve">o </w:t>
      </w:r>
      <w:r w:rsidRPr="003D0253">
        <w:rPr>
          <w:rFonts w:ascii="Arial" w:eastAsia="Courier New" w:hAnsi="Arial" w:cs="Arial"/>
          <w:color w:val="007E7E"/>
          <w:spacing w:val="-1"/>
        </w:rPr>
        <w:t>fin</w:t>
      </w:r>
      <w:r w:rsidRPr="003D0253">
        <w:rPr>
          <w:rFonts w:ascii="Arial" w:eastAsia="Courier New" w:hAnsi="Arial" w:cs="Arial"/>
          <w:color w:val="007E7E"/>
        </w:rPr>
        <w:t xml:space="preserve">d a </w:t>
      </w:r>
      <w:r w:rsidRPr="003D0253">
        <w:rPr>
          <w:rFonts w:ascii="Arial" w:eastAsia="Courier New" w:hAnsi="Arial" w:cs="Arial"/>
          <w:color w:val="007E7E"/>
          <w:spacing w:val="-1"/>
        </w:rPr>
        <w:t>wa</w:t>
      </w:r>
      <w:r w:rsidRPr="003D0253">
        <w:rPr>
          <w:rFonts w:ascii="Arial" w:eastAsia="Courier New" w:hAnsi="Arial" w:cs="Arial"/>
          <w:color w:val="007E7E"/>
        </w:rPr>
        <w:t xml:space="preserve">y </w:t>
      </w:r>
      <w:r w:rsidRPr="003D0253">
        <w:rPr>
          <w:rFonts w:ascii="Arial" w:eastAsia="Courier New" w:hAnsi="Arial" w:cs="Arial"/>
          <w:color w:val="007E7E"/>
          <w:spacing w:val="-1"/>
        </w:rPr>
        <w:t>t</w:t>
      </w:r>
      <w:r w:rsidRPr="003D0253">
        <w:rPr>
          <w:rFonts w:ascii="Arial" w:eastAsia="Courier New" w:hAnsi="Arial" w:cs="Arial"/>
          <w:color w:val="007E7E"/>
        </w:rPr>
        <w:t xml:space="preserve">o </w:t>
      </w:r>
      <w:r w:rsidRPr="003D0253">
        <w:rPr>
          <w:rFonts w:ascii="Arial" w:eastAsia="Courier New" w:hAnsi="Arial" w:cs="Arial"/>
          <w:color w:val="007E7E"/>
          <w:spacing w:val="-1"/>
        </w:rPr>
        <w:t>mak</w:t>
      </w:r>
      <w:r w:rsidRPr="003D0253">
        <w:rPr>
          <w:rFonts w:ascii="Arial" w:eastAsia="Courier New" w:hAnsi="Arial" w:cs="Arial"/>
          <w:color w:val="007E7E"/>
        </w:rPr>
        <w:t xml:space="preserve">e </w:t>
      </w:r>
      <w:r w:rsidRPr="003D0253">
        <w:rPr>
          <w:rFonts w:ascii="Arial" w:eastAsia="Courier New" w:hAnsi="Arial" w:cs="Arial"/>
          <w:color w:val="007E7E"/>
          <w:spacing w:val="-1"/>
        </w:rPr>
        <w:t>exercis</w:t>
      </w:r>
      <w:r w:rsidRPr="003D0253">
        <w:rPr>
          <w:rFonts w:ascii="Arial" w:eastAsia="Courier New" w:hAnsi="Arial" w:cs="Arial"/>
          <w:color w:val="007E7E"/>
        </w:rPr>
        <w:t xml:space="preserve">e </w:t>
      </w:r>
      <w:r w:rsidRPr="003D0253">
        <w:rPr>
          <w:rFonts w:ascii="Arial" w:eastAsia="Courier New" w:hAnsi="Arial" w:cs="Arial"/>
          <w:color w:val="007E7E"/>
          <w:spacing w:val="-1"/>
        </w:rPr>
        <w:t>mor</w:t>
      </w:r>
      <w:r w:rsidRPr="003D0253">
        <w:rPr>
          <w:rFonts w:ascii="Arial" w:eastAsia="Courier New" w:hAnsi="Arial" w:cs="Arial"/>
          <w:color w:val="007E7E"/>
        </w:rPr>
        <w:t xml:space="preserve">e </w:t>
      </w:r>
      <w:r w:rsidRPr="003D0253">
        <w:rPr>
          <w:rFonts w:ascii="Arial" w:eastAsia="Courier New" w:hAnsi="Arial" w:cs="Arial"/>
          <w:color w:val="007E7E"/>
          <w:spacing w:val="-1"/>
        </w:rPr>
        <w:t>educationa</w:t>
      </w:r>
      <w:r w:rsidRPr="003D0253">
        <w:rPr>
          <w:rFonts w:ascii="Arial" w:eastAsia="Courier New" w:hAnsi="Arial" w:cs="Arial"/>
          <w:color w:val="007E7E"/>
        </w:rPr>
        <w:t xml:space="preserve">l </w:t>
      </w:r>
      <w:r w:rsidRPr="003D0253">
        <w:rPr>
          <w:rFonts w:ascii="Arial" w:eastAsia="Courier New" w:hAnsi="Arial" w:cs="Arial"/>
          <w:color w:val="007E7E"/>
          <w:spacing w:val="-1"/>
        </w:rPr>
        <w:t>an</w:t>
      </w:r>
      <w:r w:rsidRPr="003D0253">
        <w:rPr>
          <w:rFonts w:ascii="Arial" w:eastAsia="Courier New" w:hAnsi="Arial" w:cs="Arial"/>
          <w:color w:val="007E7E"/>
        </w:rPr>
        <w:t xml:space="preserve">d </w:t>
      </w:r>
      <w:r w:rsidRPr="003D0253">
        <w:rPr>
          <w:rFonts w:ascii="Arial" w:eastAsia="Courier New" w:hAnsi="Arial" w:cs="Arial"/>
          <w:color w:val="007E7E"/>
          <w:spacing w:val="-1"/>
        </w:rPr>
        <w:t>fun</w:t>
      </w:r>
      <w:r w:rsidRPr="003D0253">
        <w:rPr>
          <w:rFonts w:ascii="Arial" w:eastAsia="Courier New" w:hAnsi="Arial" w:cs="Arial"/>
          <w:color w:val="007E7E"/>
        </w:rPr>
        <w:t xml:space="preserve">. </w:t>
      </w:r>
      <w:r w:rsidRPr="003D0253">
        <w:rPr>
          <w:rFonts w:ascii="Arial" w:eastAsia="Courier New" w:hAnsi="Arial" w:cs="Arial"/>
          <w:color w:val="007E7E"/>
          <w:spacing w:val="-1"/>
        </w:rPr>
        <w:t>Guideline</w:t>
      </w:r>
      <w:r w:rsidRPr="003D0253">
        <w:rPr>
          <w:rFonts w:ascii="Arial" w:eastAsia="Courier New" w:hAnsi="Arial" w:cs="Arial"/>
          <w:color w:val="007E7E"/>
        </w:rPr>
        <w:t xml:space="preserve">s </w:t>
      </w:r>
      <w:r w:rsidRPr="003D0253">
        <w:rPr>
          <w:rFonts w:ascii="Arial" w:eastAsia="Courier New" w:hAnsi="Arial" w:cs="Arial"/>
          <w:color w:val="007E7E"/>
          <w:spacing w:val="-1"/>
        </w:rPr>
        <w:t>fro</w:t>
      </w:r>
      <w:r w:rsidRPr="003D0253">
        <w:rPr>
          <w:rFonts w:ascii="Arial" w:eastAsia="Courier New" w:hAnsi="Arial" w:cs="Arial"/>
          <w:color w:val="007E7E"/>
        </w:rPr>
        <w:t xml:space="preserve">m </w:t>
      </w:r>
      <w:r w:rsidRPr="003D0253">
        <w:rPr>
          <w:rFonts w:ascii="Arial" w:eastAsia="Courier New" w:hAnsi="Arial" w:cs="Arial"/>
          <w:color w:val="007E7E"/>
          <w:spacing w:val="-1"/>
        </w:rPr>
        <w:t>the Departmen</w:t>
      </w:r>
      <w:r w:rsidRPr="003D0253">
        <w:rPr>
          <w:rFonts w:ascii="Arial" w:eastAsia="Courier New" w:hAnsi="Arial" w:cs="Arial"/>
          <w:color w:val="007E7E"/>
        </w:rPr>
        <w:t xml:space="preserve">t </w:t>
      </w:r>
      <w:r w:rsidRPr="003D0253">
        <w:rPr>
          <w:rFonts w:ascii="Arial" w:eastAsia="Courier New" w:hAnsi="Arial" w:cs="Arial"/>
          <w:color w:val="007E7E"/>
          <w:spacing w:val="-1"/>
        </w:rPr>
        <w:t>o</w:t>
      </w:r>
      <w:r w:rsidRPr="003D0253">
        <w:rPr>
          <w:rFonts w:ascii="Arial" w:eastAsia="Courier New" w:hAnsi="Arial" w:cs="Arial"/>
          <w:color w:val="007E7E"/>
        </w:rPr>
        <w:t xml:space="preserve">f </w:t>
      </w:r>
      <w:r w:rsidRPr="003D0253">
        <w:rPr>
          <w:rFonts w:ascii="Arial" w:eastAsia="Courier New" w:hAnsi="Arial" w:cs="Arial"/>
          <w:color w:val="007E7E"/>
          <w:spacing w:val="-1"/>
        </w:rPr>
        <w:t>Healt</w:t>
      </w:r>
      <w:r w:rsidRPr="003D0253">
        <w:rPr>
          <w:rFonts w:ascii="Arial" w:eastAsia="Courier New" w:hAnsi="Arial" w:cs="Arial"/>
          <w:color w:val="007E7E"/>
        </w:rPr>
        <w:t xml:space="preserve">h </w:t>
      </w:r>
      <w:r w:rsidRPr="003D0253">
        <w:rPr>
          <w:rFonts w:ascii="Arial" w:eastAsia="Courier New" w:hAnsi="Arial" w:cs="Arial"/>
          <w:color w:val="007E7E"/>
          <w:spacing w:val="-1"/>
        </w:rPr>
        <w:t>an</w:t>
      </w:r>
      <w:r w:rsidRPr="003D0253">
        <w:rPr>
          <w:rFonts w:ascii="Arial" w:eastAsia="Courier New" w:hAnsi="Arial" w:cs="Arial"/>
          <w:color w:val="007E7E"/>
        </w:rPr>
        <w:t xml:space="preserve">d </w:t>
      </w:r>
      <w:r w:rsidRPr="003D0253">
        <w:rPr>
          <w:rFonts w:ascii="Arial" w:eastAsia="Courier New" w:hAnsi="Arial" w:cs="Arial"/>
          <w:color w:val="007E7E"/>
          <w:spacing w:val="-1"/>
        </w:rPr>
        <w:t>Huma</w:t>
      </w:r>
      <w:r w:rsidRPr="003D0253">
        <w:rPr>
          <w:rFonts w:ascii="Arial" w:eastAsia="Courier New" w:hAnsi="Arial" w:cs="Arial"/>
          <w:color w:val="007E7E"/>
        </w:rPr>
        <w:t xml:space="preserve">n </w:t>
      </w:r>
      <w:r w:rsidRPr="003D0253">
        <w:rPr>
          <w:rFonts w:ascii="Arial" w:eastAsia="Courier New" w:hAnsi="Arial" w:cs="Arial"/>
          <w:color w:val="007E7E"/>
          <w:spacing w:val="-1"/>
        </w:rPr>
        <w:t>Service</w:t>
      </w:r>
      <w:r w:rsidRPr="003D0253">
        <w:rPr>
          <w:rFonts w:ascii="Arial" w:eastAsia="Courier New" w:hAnsi="Arial" w:cs="Arial"/>
          <w:color w:val="007E7E"/>
        </w:rPr>
        <w:t xml:space="preserve">s </w:t>
      </w:r>
      <w:r w:rsidRPr="003D0253">
        <w:rPr>
          <w:rFonts w:ascii="Arial" w:eastAsia="Courier New" w:hAnsi="Arial" w:cs="Arial"/>
          <w:color w:val="007E7E"/>
          <w:spacing w:val="-1"/>
        </w:rPr>
        <w:t>sa</w:t>
      </w:r>
      <w:r w:rsidRPr="003D0253">
        <w:rPr>
          <w:rFonts w:ascii="Arial" w:eastAsia="Courier New" w:hAnsi="Arial" w:cs="Arial"/>
          <w:color w:val="007E7E"/>
        </w:rPr>
        <w:t xml:space="preserve">y </w:t>
      </w:r>
      <w:r w:rsidRPr="003D0253">
        <w:rPr>
          <w:rFonts w:ascii="Arial" w:eastAsia="Courier New" w:hAnsi="Arial" w:cs="Arial"/>
          <w:color w:val="007E7E"/>
          <w:spacing w:val="-1"/>
        </w:rPr>
        <w:t>tha</w:t>
      </w:r>
      <w:r w:rsidRPr="003D0253">
        <w:rPr>
          <w:rFonts w:ascii="Arial" w:eastAsia="Courier New" w:hAnsi="Arial" w:cs="Arial"/>
          <w:color w:val="007E7E"/>
        </w:rPr>
        <w:t xml:space="preserve">t </w:t>
      </w:r>
      <w:r w:rsidRPr="003D0253">
        <w:rPr>
          <w:rFonts w:ascii="Arial" w:eastAsia="Courier New" w:hAnsi="Arial" w:cs="Arial"/>
          <w:color w:val="007E7E"/>
          <w:spacing w:val="-1"/>
        </w:rPr>
        <w:t>childre</w:t>
      </w:r>
      <w:r w:rsidRPr="003D0253">
        <w:rPr>
          <w:rFonts w:ascii="Arial" w:eastAsia="Courier New" w:hAnsi="Arial" w:cs="Arial"/>
          <w:color w:val="007E7E"/>
        </w:rPr>
        <w:t xml:space="preserve">n </w:t>
      </w:r>
      <w:r w:rsidRPr="003D0253">
        <w:rPr>
          <w:rFonts w:ascii="Arial" w:eastAsia="Courier New" w:hAnsi="Arial" w:cs="Arial"/>
          <w:color w:val="007E7E"/>
          <w:spacing w:val="-1"/>
        </w:rPr>
        <w:t>an</w:t>
      </w:r>
      <w:r w:rsidRPr="003D0253">
        <w:rPr>
          <w:rFonts w:ascii="Arial" w:eastAsia="Courier New" w:hAnsi="Arial" w:cs="Arial"/>
          <w:color w:val="007E7E"/>
        </w:rPr>
        <w:t xml:space="preserve">d </w:t>
      </w:r>
      <w:r w:rsidRPr="003D0253">
        <w:rPr>
          <w:rFonts w:ascii="Arial" w:eastAsia="Courier New" w:hAnsi="Arial" w:cs="Arial"/>
          <w:color w:val="007E7E"/>
          <w:spacing w:val="-1"/>
        </w:rPr>
        <w:t>adolescent</w:t>
      </w:r>
      <w:r w:rsidRPr="003D0253">
        <w:rPr>
          <w:rFonts w:ascii="Arial" w:eastAsia="Courier New" w:hAnsi="Arial" w:cs="Arial"/>
          <w:color w:val="007E7E"/>
        </w:rPr>
        <w:t xml:space="preserve">s </w:t>
      </w:r>
      <w:r w:rsidRPr="003D0253">
        <w:rPr>
          <w:rFonts w:ascii="Arial" w:eastAsia="Courier New" w:hAnsi="Arial" w:cs="Arial"/>
          <w:color w:val="007E7E"/>
          <w:spacing w:val="-1"/>
        </w:rPr>
        <w:t>ag</w:t>
      </w:r>
      <w:r w:rsidRPr="003D0253">
        <w:rPr>
          <w:rFonts w:ascii="Arial" w:eastAsia="Courier New" w:hAnsi="Arial" w:cs="Arial"/>
          <w:color w:val="007E7E"/>
        </w:rPr>
        <w:t xml:space="preserve">e 6 </w:t>
      </w:r>
      <w:r w:rsidRPr="003D0253">
        <w:rPr>
          <w:rFonts w:ascii="Arial" w:eastAsia="Courier New" w:hAnsi="Arial" w:cs="Arial"/>
          <w:color w:val="007E7E"/>
          <w:spacing w:val="-1"/>
        </w:rPr>
        <w:t>an</w:t>
      </w:r>
      <w:r w:rsidRPr="003D0253">
        <w:rPr>
          <w:rFonts w:ascii="Arial" w:eastAsia="Courier New" w:hAnsi="Arial" w:cs="Arial"/>
          <w:color w:val="007E7E"/>
        </w:rPr>
        <w:t xml:space="preserve">d </w:t>
      </w:r>
      <w:r w:rsidRPr="003D0253">
        <w:rPr>
          <w:rFonts w:ascii="Arial" w:eastAsia="Courier New" w:hAnsi="Arial" w:cs="Arial"/>
          <w:color w:val="007E7E"/>
          <w:spacing w:val="-1"/>
        </w:rPr>
        <w:t>older nee</w:t>
      </w:r>
      <w:r w:rsidRPr="003D0253">
        <w:rPr>
          <w:rFonts w:ascii="Arial" w:eastAsia="Courier New" w:hAnsi="Arial" w:cs="Arial"/>
          <w:color w:val="007E7E"/>
        </w:rPr>
        <w:t xml:space="preserve">d </w:t>
      </w:r>
      <w:r w:rsidRPr="003D0253">
        <w:rPr>
          <w:rFonts w:ascii="Arial" w:eastAsia="Courier New" w:hAnsi="Arial" w:cs="Arial"/>
          <w:color w:val="007E7E"/>
          <w:spacing w:val="-1"/>
        </w:rPr>
        <w:t>a</w:t>
      </w:r>
      <w:r w:rsidRPr="003D0253">
        <w:rPr>
          <w:rFonts w:ascii="Arial" w:eastAsia="Courier New" w:hAnsi="Arial" w:cs="Arial"/>
          <w:color w:val="007E7E"/>
        </w:rPr>
        <w:t xml:space="preserve">t </w:t>
      </w:r>
      <w:r w:rsidRPr="003D0253">
        <w:rPr>
          <w:rFonts w:ascii="Arial" w:eastAsia="Courier New" w:hAnsi="Arial" w:cs="Arial"/>
          <w:color w:val="007E7E"/>
          <w:spacing w:val="-1"/>
        </w:rPr>
        <w:t>leas</w:t>
      </w:r>
      <w:r w:rsidRPr="003D0253">
        <w:rPr>
          <w:rFonts w:ascii="Arial" w:eastAsia="Courier New" w:hAnsi="Arial" w:cs="Arial"/>
          <w:color w:val="007E7E"/>
        </w:rPr>
        <w:t xml:space="preserve">t </w:t>
      </w:r>
      <w:r w:rsidRPr="003D0253">
        <w:rPr>
          <w:rFonts w:ascii="Arial" w:eastAsia="Courier New" w:hAnsi="Arial" w:cs="Arial"/>
          <w:color w:val="007E7E"/>
          <w:spacing w:val="-1"/>
        </w:rPr>
        <w:t>a</w:t>
      </w:r>
      <w:r w:rsidRPr="003D0253">
        <w:rPr>
          <w:rFonts w:ascii="Arial" w:eastAsia="Courier New" w:hAnsi="Arial" w:cs="Arial"/>
          <w:color w:val="007E7E"/>
        </w:rPr>
        <w:t xml:space="preserve">n </w:t>
      </w:r>
      <w:r w:rsidRPr="003D0253">
        <w:rPr>
          <w:rFonts w:ascii="Arial" w:eastAsia="Courier New" w:hAnsi="Arial" w:cs="Arial"/>
          <w:color w:val="007E7E"/>
          <w:spacing w:val="-1"/>
        </w:rPr>
        <w:t>hou</w:t>
      </w:r>
      <w:r w:rsidRPr="003D0253">
        <w:rPr>
          <w:rFonts w:ascii="Arial" w:eastAsia="Courier New" w:hAnsi="Arial" w:cs="Arial"/>
          <w:color w:val="007E7E"/>
        </w:rPr>
        <w:t xml:space="preserve">r a </w:t>
      </w:r>
      <w:r w:rsidRPr="003D0253">
        <w:rPr>
          <w:rFonts w:ascii="Arial" w:eastAsia="Courier New" w:hAnsi="Arial" w:cs="Arial"/>
          <w:color w:val="007E7E"/>
          <w:spacing w:val="-1"/>
        </w:rPr>
        <w:t>da</w:t>
      </w:r>
      <w:r w:rsidRPr="003D0253">
        <w:rPr>
          <w:rFonts w:ascii="Arial" w:eastAsia="Courier New" w:hAnsi="Arial" w:cs="Arial"/>
          <w:color w:val="007E7E"/>
        </w:rPr>
        <w:t xml:space="preserve">y </w:t>
      </w:r>
      <w:r w:rsidRPr="003D0253">
        <w:rPr>
          <w:rFonts w:ascii="Arial" w:eastAsia="Courier New" w:hAnsi="Arial" w:cs="Arial"/>
          <w:color w:val="007E7E"/>
          <w:spacing w:val="-1"/>
        </w:rPr>
        <w:t>o</w:t>
      </w:r>
      <w:r w:rsidRPr="003D0253">
        <w:rPr>
          <w:rFonts w:ascii="Arial" w:eastAsia="Courier New" w:hAnsi="Arial" w:cs="Arial"/>
          <w:color w:val="007E7E"/>
        </w:rPr>
        <w:t xml:space="preserve">f </w:t>
      </w:r>
      <w:r w:rsidRPr="003D0253">
        <w:rPr>
          <w:rFonts w:ascii="Arial" w:eastAsia="Courier New" w:hAnsi="Arial" w:cs="Arial"/>
          <w:color w:val="007E7E"/>
          <w:spacing w:val="-1"/>
        </w:rPr>
        <w:t>physica</w:t>
      </w:r>
      <w:r w:rsidRPr="003D0253">
        <w:rPr>
          <w:rFonts w:ascii="Arial" w:eastAsia="Courier New" w:hAnsi="Arial" w:cs="Arial"/>
          <w:color w:val="007E7E"/>
        </w:rPr>
        <w:t xml:space="preserve">l </w:t>
      </w:r>
      <w:r w:rsidRPr="003D0253">
        <w:rPr>
          <w:rFonts w:ascii="Arial" w:eastAsia="Courier New" w:hAnsi="Arial" w:cs="Arial"/>
          <w:color w:val="007E7E"/>
          <w:spacing w:val="-1"/>
        </w:rPr>
        <w:t>activity</w:t>
      </w:r>
      <w:r w:rsidRPr="003D0253">
        <w:rPr>
          <w:rFonts w:ascii="Arial" w:eastAsia="Courier New" w:hAnsi="Arial" w:cs="Arial"/>
          <w:color w:val="007E7E"/>
        </w:rPr>
        <w:t xml:space="preserve">. </w:t>
      </w:r>
      <w:r w:rsidRPr="003D0253">
        <w:rPr>
          <w:rFonts w:ascii="Arial" w:eastAsia="Courier New" w:hAnsi="Arial" w:cs="Arial"/>
          <w:color w:val="007E7E"/>
          <w:spacing w:val="-1"/>
        </w:rPr>
        <w:t>Otherwise</w:t>
      </w:r>
      <w:r w:rsidRPr="003D0253">
        <w:rPr>
          <w:rFonts w:ascii="Arial" w:eastAsia="Courier New" w:hAnsi="Arial" w:cs="Arial"/>
          <w:color w:val="007E7E"/>
        </w:rPr>
        <w:t xml:space="preserve">, </w:t>
      </w:r>
      <w:r w:rsidRPr="003D0253">
        <w:rPr>
          <w:rFonts w:ascii="Arial" w:eastAsia="Courier New" w:hAnsi="Arial" w:cs="Arial"/>
          <w:color w:val="007E7E"/>
          <w:spacing w:val="-1"/>
        </w:rPr>
        <w:t>bone</w:t>
      </w:r>
      <w:r w:rsidRPr="003D0253">
        <w:rPr>
          <w:rFonts w:ascii="Arial" w:eastAsia="Courier New" w:hAnsi="Arial" w:cs="Arial"/>
          <w:color w:val="007E7E"/>
        </w:rPr>
        <w:t xml:space="preserve">s </w:t>
      </w:r>
      <w:r w:rsidRPr="003D0253">
        <w:rPr>
          <w:rFonts w:ascii="Arial" w:eastAsia="Courier New" w:hAnsi="Arial" w:cs="Arial"/>
          <w:color w:val="007E7E"/>
          <w:spacing w:val="-1"/>
        </w:rPr>
        <w:t>an</w:t>
      </w:r>
      <w:r w:rsidRPr="003D0253">
        <w:rPr>
          <w:rFonts w:ascii="Arial" w:eastAsia="Courier New" w:hAnsi="Arial" w:cs="Arial"/>
          <w:color w:val="007E7E"/>
        </w:rPr>
        <w:t xml:space="preserve">d </w:t>
      </w:r>
      <w:r w:rsidRPr="003D0253">
        <w:rPr>
          <w:rFonts w:ascii="Arial" w:eastAsia="Courier New" w:hAnsi="Arial" w:cs="Arial"/>
          <w:color w:val="007E7E"/>
          <w:spacing w:val="-1"/>
        </w:rPr>
        <w:t>muscl</w:t>
      </w:r>
      <w:r w:rsidRPr="003D0253">
        <w:rPr>
          <w:rFonts w:ascii="Arial" w:eastAsia="Courier New" w:hAnsi="Arial" w:cs="Arial"/>
          <w:color w:val="007E7E"/>
        </w:rPr>
        <w:t xml:space="preserve">e </w:t>
      </w:r>
      <w:r w:rsidRPr="003D0253">
        <w:rPr>
          <w:rFonts w:ascii="Arial" w:eastAsia="Courier New" w:hAnsi="Arial" w:cs="Arial"/>
          <w:color w:val="007E7E"/>
          <w:spacing w:val="3"/>
        </w:rPr>
        <w:t>w</w:t>
      </w:r>
      <w:r w:rsidRPr="003D0253">
        <w:rPr>
          <w:rFonts w:ascii="Arial" w:eastAsia="Courier New" w:hAnsi="Arial" w:cs="Arial"/>
          <w:color w:val="007E7E"/>
          <w:spacing w:val="-1"/>
        </w:rPr>
        <w:t>il</w:t>
      </w:r>
      <w:r w:rsidRPr="003D0253">
        <w:rPr>
          <w:rFonts w:ascii="Arial" w:eastAsia="Courier New" w:hAnsi="Arial" w:cs="Arial"/>
          <w:color w:val="007E7E"/>
        </w:rPr>
        <w:t xml:space="preserve">l </w:t>
      </w:r>
      <w:r w:rsidRPr="003D0253">
        <w:rPr>
          <w:rFonts w:ascii="Arial" w:eastAsia="Courier New" w:hAnsi="Arial" w:cs="Arial"/>
          <w:color w:val="007E7E"/>
          <w:spacing w:val="-1"/>
        </w:rPr>
        <w:t>not develo</w:t>
      </w:r>
      <w:r w:rsidRPr="003D0253">
        <w:rPr>
          <w:rFonts w:ascii="Arial" w:eastAsia="Courier New" w:hAnsi="Arial" w:cs="Arial"/>
          <w:color w:val="007E7E"/>
        </w:rPr>
        <w:t xml:space="preserve">p </w:t>
      </w:r>
      <w:r w:rsidRPr="003D0253">
        <w:rPr>
          <w:rFonts w:ascii="Arial" w:eastAsia="Courier New" w:hAnsi="Arial" w:cs="Arial"/>
          <w:color w:val="007E7E"/>
          <w:spacing w:val="-1"/>
        </w:rPr>
        <w:t>properly</w:t>
      </w:r>
      <w:r w:rsidRPr="003D0253">
        <w:rPr>
          <w:rFonts w:ascii="Arial" w:eastAsia="Courier New" w:hAnsi="Arial" w:cs="Arial"/>
          <w:color w:val="007E7E"/>
        </w:rPr>
        <w:t xml:space="preserve">. </w:t>
      </w:r>
      <w:r w:rsidRPr="003D0253">
        <w:rPr>
          <w:rFonts w:ascii="Arial" w:eastAsia="Courier New" w:hAnsi="Arial" w:cs="Arial"/>
          <w:color w:val="007E7E"/>
          <w:spacing w:val="-1"/>
        </w:rPr>
        <w:t>Exercis</w:t>
      </w:r>
      <w:r w:rsidRPr="003D0253">
        <w:rPr>
          <w:rFonts w:ascii="Arial" w:eastAsia="Courier New" w:hAnsi="Arial" w:cs="Arial"/>
          <w:color w:val="007E7E"/>
        </w:rPr>
        <w:t xml:space="preserve">e </w:t>
      </w:r>
      <w:r w:rsidRPr="003D0253">
        <w:rPr>
          <w:rFonts w:ascii="Arial" w:eastAsia="Courier New" w:hAnsi="Arial" w:cs="Arial"/>
          <w:color w:val="007E7E"/>
          <w:spacing w:val="-1"/>
        </w:rPr>
        <w:t>i</w:t>
      </w:r>
      <w:r w:rsidRPr="003D0253">
        <w:rPr>
          <w:rFonts w:ascii="Arial" w:eastAsia="Courier New" w:hAnsi="Arial" w:cs="Arial"/>
          <w:color w:val="007E7E"/>
        </w:rPr>
        <w:t xml:space="preserve">s </w:t>
      </w:r>
      <w:r w:rsidRPr="003D0253">
        <w:rPr>
          <w:rFonts w:ascii="Arial" w:eastAsia="Courier New" w:hAnsi="Arial" w:cs="Arial"/>
          <w:color w:val="007E7E"/>
          <w:spacing w:val="-1"/>
        </w:rPr>
        <w:t>tediou</w:t>
      </w:r>
      <w:r w:rsidRPr="003D0253">
        <w:rPr>
          <w:rFonts w:ascii="Arial" w:eastAsia="Courier New" w:hAnsi="Arial" w:cs="Arial"/>
          <w:color w:val="007E7E"/>
        </w:rPr>
        <w:t xml:space="preserve">s </w:t>
      </w:r>
      <w:r w:rsidRPr="003D0253">
        <w:rPr>
          <w:rFonts w:ascii="Arial" w:eastAsia="Courier New" w:hAnsi="Arial" w:cs="Arial"/>
          <w:color w:val="007E7E"/>
          <w:spacing w:val="-1"/>
        </w:rPr>
        <w:t>an</w:t>
      </w:r>
      <w:r w:rsidRPr="003D0253">
        <w:rPr>
          <w:rFonts w:ascii="Arial" w:eastAsia="Courier New" w:hAnsi="Arial" w:cs="Arial"/>
          <w:color w:val="007E7E"/>
        </w:rPr>
        <w:t xml:space="preserve">d </w:t>
      </w:r>
      <w:r w:rsidRPr="003D0253">
        <w:rPr>
          <w:rFonts w:ascii="Arial" w:eastAsia="Courier New" w:hAnsi="Arial" w:cs="Arial"/>
          <w:color w:val="007E7E"/>
          <w:spacing w:val="-1"/>
        </w:rPr>
        <w:t>wil</w:t>
      </w:r>
      <w:r w:rsidRPr="003D0253">
        <w:rPr>
          <w:rFonts w:ascii="Arial" w:eastAsia="Courier New" w:hAnsi="Arial" w:cs="Arial"/>
          <w:color w:val="007E7E"/>
        </w:rPr>
        <w:t xml:space="preserve">l </w:t>
      </w:r>
      <w:r w:rsidRPr="003D0253">
        <w:rPr>
          <w:rFonts w:ascii="Arial" w:eastAsia="Courier New" w:hAnsi="Arial" w:cs="Arial"/>
          <w:color w:val="007E7E"/>
          <w:spacing w:val="-1"/>
        </w:rPr>
        <w:t>becom</w:t>
      </w:r>
      <w:r w:rsidRPr="003D0253">
        <w:rPr>
          <w:rFonts w:ascii="Arial" w:eastAsia="Courier New" w:hAnsi="Arial" w:cs="Arial"/>
          <w:color w:val="007E7E"/>
        </w:rPr>
        <w:t xml:space="preserve">e </w:t>
      </w:r>
      <w:r w:rsidRPr="003D0253">
        <w:rPr>
          <w:rFonts w:ascii="Arial" w:eastAsia="Courier New" w:hAnsi="Arial" w:cs="Arial"/>
          <w:color w:val="007E7E"/>
          <w:spacing w:val="-1"/>
        </w:rPr>
        <w:t>boring.</w:t>
      </w:r>
    </w:p>
    <w:p w:rsidR="00617069" w:rsidRDefault="006C72B5" w:rsidP="00AF612B">
      <w:pPr>
        <w:spacing w:line="360" w:lineRule="auto"/>
        <w:ind w:left="270" w:right="620"/>
        <w:jc w:val="both"/>
        <w:rPr>
          <w:rFonts w:ascii="Arial" w:eastAsia="Courier New" w:hAnsi="Arial" w:cs="Arial"/>
          <w:color w:val="007E7E"/>
        </w:rPr>
      </w:pPr>
      <w:r w:rsidRPr="003D0253">
        <w:rPr>
          <w:rFonts w:ascii="Arial" w:eastAsia="Courier New" w:hAnsi="Arial" w:cs="Arial"/>
          <w:color w:val="007E7E"/>
          <w:spacing w:val="-1"/>
          <w:position w:val="2"/>
        </w:rPr>
        <w:t>Accordin</w:t>
      </w:r>
      <w:r w:rsidRPr="003D0253">
        <w:rPr>
          <w:rFonts w:ascii="Arial" w:eastAsia="Courier New" w:hAnsi="Arial" w:cs="Arial"/>
          <w:color w:val="007E7E"/>
          <w:position w:val="2"/>
        </w:rPr>
        <w:t xml:space="preserve">g </w:t>
      </w:r>
      <w:r w:rsidRPr="003D0253">
        <w:rPr>
          <w:rFonts w:ascii="Arial" w:eastAsia="Courier New" w:hAnsi="Arial" w:cs="Arial"/>
          <w:color w:val="007E7E"/>
          <w:spacing w:val="-1"/>
          <w:position w:val="2"/>
        </w:rPr>
        <w:t>t</w:t>
      </w:r>
      <w:r w:rsidRPr="003D0253">
        <w:rPr>
          <w:rFonts w:ascii="Arial" w:eastAsia="Courier New" w:hAnsi="Arial" w:cs="Arial"/>
          <w:color w:val="007E7E"/>
          <w:position w:val="2"/>
        </w:rPr>
        <w:t xml:space="preserve">o </w:t>
      </w:r>
      <w:r w:rsidRPr="003D0253">
        <w:rPr>
          <w:rFonts w:ascii="Arial" w:eastAsia="Courier New" w:hAnsi="Arial" w:cs="Arial"/>
          <w:color w:val="007E7E"/>
          <w:spacing w:val="-1"/>
          <w:position w:val="2"/>
        </w:rPr>
        <w:t>th</w:t>
      </w:r>
      <w:r w:rsidRPr="003D0253">
        <w:rPr>
          <w:rFonts w:ascii="Arial" w:eastAsia="Courier New" w:hAnsi="Arial" w:cs="Arial"/>
          <w:color w:val="007E7E"/>
          <w:position w:val="2"/>
        </w:rPr>
        <w:t xml:space="preserve">e </w:t>
      </w:r>
      <w:r w:rsidRPr="003D0253">
        <w:rPr>
          <w:rFonts w:ascii="Arial" w:eastAsia="Courier New" w:hAnsi="Arial" w:cs="Arial"/>
          <w:color w:val="007E7E"/>
          <w:spacing w:val="-1"/>
          <w:position w:val="2"/>
        </w:rPr>
        <w:t>201</w:t>
      </w:r>
      <w:r w:rsidRPr="003D0253">
        <w:rPr>
          <w:rFonts w:ascii="Arial" w:eastAsia="Courier New" w:hAnsi="Arial" w:cs="Arial"/>
          <w:color w:val="007E7E"/>
          <w:position w:val="2"/>
        </w:rPr>
        <w:t xml:space="preserve">7 </w:t>
      </w:r>
      <w:r w:rsidRPr="003D0253">
        <w:rPr>
          <w:rFonts w:ascii="Arial" w:eastAsia="Courier New" w:hAnsi="Arial" w:cs="Arial"/>
          <w:color w:val="007E7E"/>
          <w:spacing w:val="-1"/>
          <w:position w:val="2"/>
        </w:rPr>
        <w:t>Yout</w:t>
      </w:r>
      <w:r w:rsidRPr="003D0253">
        <w:rPr>
          <w:rFonts w:ascii="Arial" w:eastAsia="Courier New" w:hAnsi="Arial" w:cs="Arial"/>
          <w:color w:val="007E7E"/>
          <w:position w:val="2"/>
        </w:rPr>
        <w:t xml:space="preserve">h </w:t>
      </w:r>
      <w:r w:rsidRPr="003D0253">
        <w:rPr>
          <w:rFonts w:ascii="Arial" w:eastAsia="Courier New" w:hAnsi="Arial" w:cs="Arial"/>
          <w:color w:val="007E7E"/>
          <w:spacing w:val="-1"/>
          <w:position w:val="2"/>
        </w:rPr>
        <w:t>Ris</w:t>
      </w:r>
      <w:r w:rsidRPr="003D0253">
        <w:rPr>
          <w:rFonts w:ascii="Arial" w:eastAsia="Courier New" w:hAnsi="Arial" w:cs="Arial"/>
          <w:color w:val="007E7E"/>
          <w:position w:val="2"/>
        </w:rPr>
        <w:t xml:space="preserve">k </w:t>
      </w:r>
      <w:r w:rsidRPr="003D0253">
        <w:rPr>
          <w:rFonts w:ascii="Arial" w:eastAsia="Courier New" w:hAnsi="Arial" w:cs="Arial"/>
          <w:color w:val="007E7E"/>
          <w:spacing w:val="-1"/>
          <w:position w:val="2"/>
        </w:rPr>
        <w:t>Behavio</w:t>
      </w:r>
      <w:r w:rsidRPr="003D0253">
        <w:rPr>
          <w:rFonts w:ascii="Arial" w:eastAsia="Courier New" w:hAnsi="Arial" w:cs="Arial"/>
          <w:color w:val="007E7E"/>
          <w:position w:val="2"/>
        </w:rPr>
        <w:t xml:space="preserve">r </w:t>
      </w:r>
      <w:r w:rsidRPr="003D0253">
        <w:rPr>
          <w:rFonts w:ascii="Arial" w:eastAsia="Courier New" w:hAnsi="Arial" w:cs="Arial"/>
          <w:color w:val="007E7E"/>
          <w:spacing w:val="-1"/>
          <w:position w:val="2"/>
        </w:rPr>
        <w:t>Surveillanc</w:t>
      </w:r>
      <w:r w:rsidRPr="003D0253">
        <w:rPr>
          <w:rFonts w:ascii="Arial" w:eastAsia="Courier New" w:hAnsi="Arial" w:cs="Arial"/>
          <w:color w:val="007E7E"/>
          <w:position w:val="2"/>
        </w:rPr>
        <w:t xml:space="preserve">e </w:t>
      </w:r>
      <w:r w:rsidRPr="003D0253">
        <w:rPr>
          <w:rFonts w:ascii="Arial" w:eastAsia="Courier New" w:hAnsi="Arial" w:cs="Arial"/>
          <w:color w:val="007E7E"/>
          <w:spacing w:val="-1"/>
          <w:position w:val="2"/>
        </w:rPr>
        <w:t>Syste</w:t>
      </w:r>
      <w:r w:rsidRPr="003D0253">
        <w:rPr>
          <w:rFonts w:ascii="Arial" w:eastAsia="Courier New" w:hAnsi="Arial" w:cs="Arial"/>
          <w:color w:val="007E7E"/>
          <w:position w:val="2"/>
        </w:rPr>
        <w:t xml:space="preserve">m </w:t>
      </w:r>
      <w:r w:rsidRPr="003D0253">
        <w:rPr>
          <w:rFonts w:ascii="Arial" w:eastAsia="Courier New" w:hAnsi="Arial" w:cs="Arial"/>
          <w:color w:val="007E7E"/>
          <w:spacing w:val="-1"/>
          <w:position w:val="2"/>
        </w:rPr>
        <w:t>(YRBSS)</w:t>
      </w:r>
      <w:r w:rsidRPr="003D0253">
        <w:rPr>
          <w:rFonts w:ascii="Arial" w:eastAsia="Courier New" w:hAnsi="Arial" w:cs="Arial"/>
          <w:color w:val="007E7E"/>
          <w:position w:val="2"/>
        </w:rPr>
        <w:t xml:space="preserve">, </w:t>
      </w:r>
      <w:r w:rsidRPr="003D0253">
        <w:rPr>
          <w:rFonts w:ascii="Arial" w:eastAsia="Courier New" w:hAnsi="Arial" w:cs="Arial"/>
          <w:color w:val="007E7E"/>
          <w:spacing w:val="-1"/>
          <w:position w:val="2"/>
        </w:rPr>
        <w:t>14.8</w:t>
      </w:r>
      <w:r w:rsidRPr="003D0253">
        <w:rPr>
          <w:rFonts w:ascii="Arial" w:eastAsia="Courier New" w:hAnsi="Arial" w:cs="Arial"/>
          <w:color w:val="007E7E"/>
          <w:position w:val="2"/>
        </w:rPr>
        <w:t xml:space="preserve">% </w:t>
      </w:r>
      <w:r w:rsidRPr="003D0253">
        <w:rPr>
          <w:rFonts w:ascii="Arial" w:eastAsia="Courier New" w:hAnsi="Arial" w:cs="Arial"/>
          <w:color w:val="007E7E"/>
          <w:spacing w:val="-1"/>
          <w:position w:val="2"/>
        </w:rPr>
        <w:t>o</w:t>
      </w:r>
      <w:r w:rsidRPr="003D0253">
        <w:rPr>
          <w:rFonts w:ascii="Arial" w:eastAsia="Courier New" w:hAnsi="Arial" w:cs="Arial"/>
          <w:color w:val="007E7E"/>
          <w:position w:val="2"/>
        </w:rPr>
        <w:t xml:space="preserve">f </w:t>
      </w:r>
      <w:r w:rsidRPr="003D0253">
        <w:rPr>
          <w:rFonts w:ascii="Arial" w:eastAsia="Courier New" w:hAnsi="Arial" w:cs="Arial"/>
          <w:color w:val="007E7E"/>
          <w:spacing w:val="-1"/>
          <w:position w:val="2"/>
        </w:rPr>
        <w:t>high</w:t>
      </w:r>
      <w:r w:rsidR="00AF612B">
        <w:rPr>
          <w:rFonts w:ascii="Arial" w:eastAsia="Courier New" w:hAnsi="Arial" w:cs="Arial"/>
        </w:rPr>
        <w:t xml:space="preserve"> </w:t>
      </w:r>
      <w:r w:rsidRPr="003D0253">
        <w:rPr>
          <w:rFonts w:ascii="Arial" w:eastAsia="Courier New" w:hAnsi="Arial" w:cs="Arial"/>
          <w:color w:val="007E7E"/>
          <w:spacing w:val="-1"/>
        </w:rPr>
        <w:t>schoo</w:t>
      </w:r>
      <w:r w:rsidRPr="003D0253">
        <w:rPr>
          <w:rFonts w:ascii="Arial" w:eastAsia="Courier New" w:hAnsi="Arial" w:cs="Arial"/>
          <w:color w:val="007E7E"/>
        </w:rPr>
        <w:t xml:space="preserve">l </w:t>
      </w:r>
      <w:r w:rsidRPr="003D0253">
        <w:rPr>
          <w:rFonts w:ascii="Arial" w:eastAsia="Courier New" w:hAnsi="Arial" w:cs="Arial"/>
          <w:color w:val="007E7E"/>
          <w:spacing w:val="-1"/>
        </w:rPr>
        <w:t>student</w:t>
      </w:r>
      <w:r w:rsidRPr="003D0253">
        <w:rPr>
          <w:rFonts w:ascii="Arial" w:eastAsia="Courier New" w:hAnsi="Arial" w:cs="Arial"/>
          <w:color w:val="007E7E"/>
        </w:rPr>
        <w:t xml:space="preserve">s </w:t>
      </w:r>
      <w:r w:rsidRPr="003D0253">
        <w:rPr>
          <w:rFonts w:ascii="Arial" w:eastAsia="Courier New" w:hAnsi="Arial" w:cs="Arial"/>
          <w:color w:val="007E7E"/>
          <w:spacing w:val="-1"/>
        </w:rPr>
        <w:t>ha</w:t>
      </w:r>
      <w:r w:rsidRPr="003D0253">
        <w:rPr>
          <w:rFonts w:ascii="Arial" w:eastAsia="Courier New" w:hAnsi="Arial" w:cs="Arial"/>
          <w:color w:val="007E7E"/>
        </w:rPr>
        <w:t xml:space="preserve">d </w:t>
      </w:r>
      <w:r w:rsidRPr="003D0253">
        <w:rPr>
          <w:rFonts w:ascii="Arial" w:eastAsia="Courier New" w:hAnsi="Arial" w:cs="Arial"/>
          <w:color w:val="007E7E"/>
          <w:spacing w:val="-1"/>
        </w:rPr>
        <w:t>obesit</w:t>
      </w:r>
      <w:r w:rsidRPr="003D0253">
        <w:rPr>
          <w:rFonts w:ascii="Arial" w:eastAsia="Courier New" w:hAnsi="Arial" w:cs="Arial"/>
          <w:color w:val="007E7E"/>
        </w:rPr>
        <w:t xml:space="preserve">y </w:t>
      </w:r>
      <w:r w:rsidRPr="003D0253">
        <w:rPr>
          <w:rFonts w:ascii="Arial" w:eastAsia="Courier New" w:hAnsi="Arial" w:cs="Arial"/>
          <w:color w:val="007E7E"/>
          <w:spacing w:val="-1"/>
        </w:rPr>
        <w:t>an</w:t>
      </w:r>
      <w:r w:rsidRPr="003D0253">
        <w:rPr>
          <w:rFonts w:ascii="Arial" w:eastAsia="Courier New" w:hAnsi="Arial" w:cs="Arial"/>
          <w:color w:val="007E7E"/>
        </w:rPr>
        <w:t xml:space="preserve">d </w:t>
      </w:r>
      <w:r w:rsidRPr="003D0253">
        <w:rPr>
          <w:rFonts w:ascii="Arial" w:eastAsia="Courier New" w:hAnsi="Arial" w:cs="Arial"/>
          <w:color w:val="007E7E"/>
          <w:spacing w:val="-1"/>
        </w:rPr>
        <w:t>a</w:t>
      </w:r>
      <w:r w:rsidRPr="003D0253">
        <w:rPr>
          <w:rFonts w:ascii="Arial" w:eastAsia="Courier New" w:hAnsi="Arial" w:cs="Arial"/>
          <w:color w:val="007E7E"/>
        </w:rPr>
        <w:t xml:space="preserve">n </w:t>
      </w:r>
      <w:r w:rsidRPr="003D0253">
        <w:rPr>
          <w:rFonts w:ascii="Arial" w:eastAsia="Courier New" w:hAnsi="Arial" w:cs="Arial"/>
          <w:color w:val="007E7E"/>
          <w:spacing w:val="-1"/>
        </w:rPr>
        <w:t>additiona</w:t>
      </w:r>
      <w:r w:rsidRPr="003D0253">
        <w:rPr>
          <w:rFonts w:ascii="Arial" w:eastAsia="Courier New" w:hAnsi="Arial" w:cs="Arial"/>
          <w:color w:val="007E7E"/>
        </w:rPr>
        <w:t xml:space="preserve">l </w:t>
      </w:r>
      <w:r w:rsidRPr="003D0253">
        <w:rPr>
          <w:rFonts w:ascii="Arial" w:eastAsia="Courier New" w:hAnsi="Arial" w:cs="Arial"/>
          <w:color w:val="007E7E"/>
          <w:spacing w:val="-1"/>
        </w:rPr>
        <w:t>15.6</w:t>
      </w:r>
      <w:r w:rsidRPr="003D0253">
        <w:rPr>
          <w:rFonts w:ascii="Arial" w:eastAsia="Courier New" w:hAnsi="Arial" w:cs="Arial"/>
          <w:color w:val="007E7E"/>
        </w:rPr>
        <w:t xml:space="preserve">% </w:t>
      </w:r>
      <w:r w:rsidRPr="003D0253">
        <w:rPr>
          <w:rFonts w:ascii="Arial" w:eastAsia="Courier New" w:hAnsi="Arial" w:cs="Arial"/>
          <w:color w:val="007E7E"/>
          <w:spacing w:val="-1"/>
        </w:rPr>
        <w:t>wer</w:t>
      </w:r>
      <w:r w:rsidRPr="003D0253">
        <w:rPr>
          <w:rFonts w:ascii="Arial" w:eastAsia="Courier New" w:hAnsi="Arial" w:cs="Arial"/>
          <w:color w:val="007E7E"/>
        </w:rPr>
        <w:t xml:space="preserve">e </w:t>
      </w:r>
      <w:r w:rsidRPr="003D0253">
        <w:rPr>
          <w:rFonts w:ascii="Arial" w:eastAsia="Courier New" w:hAnsi="Arial" w:cs="Arial"/>
          <w:color w:val="007E7E"/>
          <w:spacing w:val="-1"/>
        </w:rPr>
        <w:t>overweight</w:t>
      </w:r>
      <w:r w:rsidRPr="003D0253">
        <w:rPr>
          <w:rFonts w:ascii="Arial" w:eastAsia="Courier New" w:hAnsi="Arial" w:cs="Arial"/>
          <w:color w:val="007E7E"/>
        </w:rPr>
        <w:t xml:space="preserve">. </w:t>
      </w:r>
      <w:r w:rsidRPr="003D0253">
        <w:rPr>
          <w:rFonts w:ascii="Arial" w:eastAsia="Courier New" w:hAnsi="Arial" w:cs="Arial"/>
          <w:color w:val="007E7E"/>
          <w:spacing w:val="-1"/>
        </w:rPr>
        <w:t>Educatio</w:t>
      </w:r>
      <w:r w:rsidRPr="003D0253">
        <w:rPr>
          <w:rFonts w:ascii="Arial" w:eastAsia="Courier New" w:hAnsi="Arial" w:cs="Arial"/>
          <w:color w:val="007E7E"/>
        </w:rPr>
        <w:t xml:space="preserve">n </w:t>
      </w:r>
      <w:r w:rsidRPr="003D0253">
        <w:rPr>
          <w:rFonts w:ascii="Arial" w:eastAsia="Courier New" w:hAnsi="Arial" w:cs="Arial"/>
          <w:color w:val="007E7E"/>
          <w:spacing w:val="-1"/>
        </w:rPr>
        <w:t>is</w:t>
      </w:r>
      <w:r w:rsidR="00AF612B">
        <w:rPr>
          <w:rFonts w:ascii="Arial" w:eastAsia="Courier New" w:hAnsi="Arial" w:cs="Arial"/>
        </w:rPr>
        <w:t xml:space="preserve"> </w:t>
      </w:r>
      <w:r w:rsidRPr="003D0253">
        <w:rPr>
          <w:rFonts w:ascii="Arial" w:eastAsia="Courier New" w:hAnsi="Arial" w:cs="Arial"/>
          <w:color w:val="007E7E"/>
          <w:spacing w:val="-1"/>
        </w:rPr>
        <w:t>importan</w:t>
      </w:r>
      <w:r w:rsidRPr="003D0253">
        <w:rPr>
          <w:rFonts w:ascii="Arial" w:eastAsia="Courier New" w:hAnsi="Arial" w:cs="Arial"/>
          <w:color w:val="007E7E"/>
        </w:rPr>
        <w:t xml:space="preserve">t </w:t>
      </w:r>
      <w:r w:rsidRPr="003D0253">
        <w:rPr>
          <w:rFonts w:ascii="Arial" w:eastAsia="Courier New" w:hAnsi="Arial" w:cs="Arial"/>
          <w:color w:val="007E7E"/>
          <w:spacing w:val="-1"/>
        </w:rPr>
        <w:t>fo</w:t>
      </w:r>
      <w:r w:rsidRPr="003D0253">
        <w:rPr>
          <w:rFonts w:ascii="Arial" w:eastAsia="Courier New" w:hAnsi="Arial" w:cs="Arial"/>
          <w:color w:val="007E7E"/>
        </w:rPr>
        <w:t xml:space="preserve">r </w:t>
      </w:r>
      <w:r w:rsidRPr="003D0253">
        <w:rPr>
          <w:rFonts w:ascii="Arial" w:eastAsia="Courier New" w:hAnsi="Arial" w:cs="Arial"/>
          <w:color w:val="007E7E"/>
          <w:spacing w:val="-1"/>
        </w:rPr>
        <w:t>kid</w:t>
      </w:r>
      <w:r w:rsidRPr="003D0253">
        <w:rPr>
          <w:rFonts w:ascii="Arial" w:eastAsia="Courier New" w:hAnsi="Arial" w:cs="Arial"/>
          <w:color w:val="007E7E"/>
        </w:rPr>
        <w:t xml:space="preserve">s 6 </w:t>
      </w:r>
      <w:r w:rsidRPr="003D0253">
        <w:rPr>
          <w:rFonts w:ascii="Arial" w:eastAsia="Courier New" w:hAnsi="Arial" w:cs="Arial"/>
          <w:color w:val="007E7E"/>
          <w:spacing w:val="-1"/>
        </w:rPr>
        <w:t>an</w:t>
      </w:r>
      <w:r w:rsidRPr="003D0253">
        <w:rPr>
          <w:rFonts w:ascii="Arial" w:eastAsia="Courier New" w:hAnsi="Arial" w:cs="Arial"/>
          <w:color w:val="007E7E"/>
        </w:rPr>
        <w:t xml:space="preserve">d </w:t>
      </w:r>
      <w:r w:rsidRPr="003D0253">
        <w:rPr>
          <w:rFonts w:ascii="Arial" w:eastAsia="Courier New" w:hAnsi="Arial" w:cs="Arial"/>
          <w:color w:val="007E7E"/>
          <w:spacing w:val="-1"/>
        </w:rPr>
        <w:t>older</w:t>
      </w:r>
      <w:r w:rsidRPr="003D0253">
        <w:rPr>
          <w:rFonts w:ascii="Arial" w:eastAsia="Courier New" w:hAnsi="Arial" w:cs="Arial"/>
          <w:color w:val="007E7E"/>
        </w:rPr>
        <w:t xml:space="preserve">. </w:t>
      </w:r>
      <w:r w:rsidRPr="003D0253">
        <w:rPr>
          <w:rFonts w:ascii="Arial" w:eastAsia="Courier New" w:hAnsi="Arial" w:cs="Arial"/>
          <w:color w:val="007E7E"/>
          <w:spacing w:val="-1"/>
        </w:rPr>
        <w:t>Th</w:t>
      </w:r>
      <w:r w:rsidRPr="003D0253">
        <w:rPr>
          <w:rFonts w:ascii="Arial" w:eastAsia="Courier New" w:hAnsi="Arial" w:cs="Arial"/>
          <w:color w:val="007E7E"/>
        </w:rPr>
        <w:t xml:space="preserve">e </w:t>
      </w:r>
      <w:r w:rsidRPr="003D0253">
        <w:rPr>
          <w:rFonts w:ascii="Arial" w:eastAsia="Courier New" w:hAnsi="Arial" w:cs="Arial"/>
          <w:color w:val="007E7E"/>
          <w:spacing w:val="-1"/>
        </w:rPr>
        <w:t>globa</w:t>
      </w:r>
      <w:r w:rsidRPr="003D0253">
        <w:rPr>
          <w:rFonts w:ascii="Arial" w:eastAsia="Courier New" w:hAnsi="Arial" w:cs="Arial"/>
          <w:color w:val="007E7E"/>
        </w:rPr>
        <w:t xml:space="preserve">l </w:t>
      </w:r>
      <w:r w:rsidRPr="003D0253">
        <w:rPr>
          <w:rFonts w:ascii="Arial" w:eastAsia="Courier New" w:hAnsi="Arial" w:cs="Arial"/>
          <w:color w:val="007E7E"/>
          <w:spacing w:val="-1"/>
        </w:rPr>
        <w:t>gam</w:t>
      </w:r>
      <w:r w:rsidRPr="003D0253">
        <w:rPr>
          <w:rFonts w:ascii="Arial" w:eastAsia="Courier New" w:hAnsi="Arial" w:cs="Arial"/>
          <w:color w:val="007E7E"/>
          <w:spacing w:val="1"/>
        </w:rPr>
        <w:t>e</w:t>
      </w:r>
      <w:r w:rsidRPr="003D0253">
        <w:rPr>
          <w:rFonts w:ascii="Arial" w:eastAsia="Courier New" w:hAnsi="Arial" w:cs="Arial"/>
          <w:color w:val="007E7E"/>
          <w:spacing w:val="-1"/>
        </w:rPr>
        <w:t>-base</w:t>
      </w:r>
      <w:r w:rsidRPr="003D0253">
        <w:rPr>
          <w:rFonts w:ascii="Arial" w:eastAsia="Courier New" w:hAnsi="Arial" w:cs="Arial"/>
          <w:color w:val="007E7E"/>
        </w:rPr>
        <w:t xml:space="preserve">d </w:t>
      </w:r>
      <w:r w:rsidRPr="003D0253">
        <w:rPr>
          <w:rFonts w:ascii="Arial" w:eastAsia="Courier New" w:hAnsi="Arial" w:cs="Arial"/>
          <w:color w:val="007E7E"/>
          <w:spacing w:val="-1"/>
        </w:rPr>
        <w:t>learnin</w:t>
      </w:r>
      <w:r w:rsidRPr="003D0253">
        <w:rPr>
          <w:rFonts w:ascii="Arial" w:eastAsia="Courier New" w:hAnsi="Arial" w:cs="Arial"/>
          <w:color w:val="007E7E"/>
        </w:rPr>
        <w:t xml:space="preserve">g </w:t>
      </w:r>
      <w:r w:rsidRPr="003D0253">
        <w:rPr>
          <w:rFonts w:ascii="Arial" w:eastAsia="Courier New" w:hAnsi="Arial" w:cs="Arial"/>
          <w:color w:val="007E7E"/>
          <w:spacing w:val="-1"/>
        </w:rPr>
        <w:t>marke</w:t>
      </w:r>
      <w:r w:rsidRPr="003D0253">
        <w:rPr>
          <w:rFonts w:ascii="Arial" w:eastAsia="Courier New" w:hAnsi="Arial" w:cs="Arial"/>
          <w:color w:val="007E7E"/>
        </w:rPr>
        <w:t xml:space="preserve">t </w:t>
      </w:r>
      <w:r w:rsidRPr="003D0253">
        <w:rPr>
          <w:rFonts w:ascii="Arial" w:eastAsia="Courier New" w:hAnsi="Arial" w:cs="Arial"/>
          <w:color w:val="007E7E"/>
          <w:spacing w:val="-1"/>
        </w:rPr>
        <w:t>wa</w:t>
      </w:r>
      <w:r w:rsidRPr="003D0253">
        <w:rPr>
          <w:rFonts w:ascii="Arial" w:eastAsia="Courier New" w:hAnsi="Arial" w:cs="Arial"/>
          <w:color w:val="007E7E"/>
        </w:rPr>
        <w:t xml:space="preserve">s </w:t>
      </w:r>
      <w:r w:rsidRPr="003D0253">
        <w:rPr>
          <w:rFonts w:ascii="Arial" w:eastAsia="Courier New" w:hAnsi="Arial" w:cs="Arial"/>
          <w:color w:val="007E7E"/>
          <w:spacing w:val="-1"/>
        </w:rPr>
        <w:t>wort</w:t>
      </w:r>
      <w:r w:rsidRPr="003D0253">
        <w:rPr>
          <w:rFonts w:ascii="Arial" w:eastAsia="Courier New" w:hAnsi="Arial" w:cs="Arial"/>
          <w:color w:val="007E7E"/>
        </w:rPr>
        <w:t xml:space="preserve">h </w:t>
      </w:r>
      <w:r w:rsidRPr="003D0253">
        <w:rPr>
          <w:rFonts w:ascii="Arial" w:eastAsia="Courier New" w:hAnsi="Arial" w:cs="Arial"/>
          <w:color w:val="007E7E"/>
          <w:spacing w:val="-1"/>
        </w:rPr>
        <w:t>aroun</w:t>
      </w:r>
      <w:r w:rsidRPr="003D0253">
        <w:rPr>
          <w:rFonts w:ascii="Arial" w:eastAsia="Courier New" w:hAnsi="Arial" w:cs="Arial"/>
          <w:color w:val="007E7E"/>
        </w:rPr>
        <w:t xml:space="preserve">d </w:t>
      </w:r>
      <w:r w:rsidRPr="003D0253">
        <w:rPr>
          <w:rFonts w:ascii="Arial" w:eastAsia="Courier New" w:hAnsi="Arial" w:cs="Arial"/>
          <w:color w:val="007E7E"/>
          <w:spacing w:val="-1"/>
        </w:rPr>
        <w:t>US$</w:t>
      </w:r>
      <w:r w:rsidR="00AF612B">
        <w:rPr>
          <w:rFonts w:ascii="Arial" w:eastAsia="Courier New" w:hAnsi="Arial" w:cs="Arial"/>
        </w:rPr>
        <w:t xml:space="preserve"> </w:t>
      </w:r>
      <w:r w:rsidRPr="003D0253">
        <w:rPr>
          <w:rFonts w:ascii="Arial" w:eastAsia="Courier New" w:hAnsi="Arial" w:cs="Arial"/>
          <w:color w:val="007E7E"/>
          <w:spacing w:val="-1"/>
        </w:rPr>
        <w:t>2.</w:t>
      </w:r>
      <w:r w:rsidRPr="003D0253">
        <w:rPr>
          <w:rFonts w:ascii="Arial" w:eastAsia="Courier New" w:hAnsi="Arial" w:cs="Arial"/>
          <w:color w:val="007E7E"/>
        </w:rPr>
        <w:t xml:space="preserve">4 </w:t>
      </w:r>
      <w:r w:rsidRPr="003D0253">
        <w:rPr>
          <w:rFonts w:ascii="Arial" w:eastAsia="Courier New" w:hAnsi="Arial" w:cs="Arial"/>
          <w:color w:val="007E7E"/>
          <w:spacing w:val="-1"/>
        </w:rPr>
        <w:t>Billio</w:t>
      </w:r>
      <w:r w:rsidRPr="003D0253">
        <w:rPr>
          <w:rFonts w:ascii="Arial" w:eastAsia="Courier New" w:hAnsi="Arial" w:cs="Arial"/>
          <w:color w:val="007E7E"/>
        </w:rPr>
        <w:t xml:space="preserve">n </w:t>
      </w:r>
      <w:r w:rsidRPr="003D0253">
        <w:rPr>
          <w:rFonts w:ascii="Arial" w:eastAsia="Courier New" w:hAnsi="Arial" w:cs="Arial"/>
          <w:color w:val="007E7E"/>
          <w:spacing w:val="-1"/>
        </w:rPr>
        <w:t>i</w:t>
      </w:r>
      <w:r w:rsidRPr="003D0253">
        <w:rPr>
          <w:rFonts w:ascii="Arial" w:eastAsia="Courier New" w:hAnsi="Arial" w:cs="Arial"/>
          <w:color w:val="007E7E"/>
        </w:rPr>
        <w:t xml:space="preserve">n </w:t>
      </w:r>
      <w:r w:rsidRPr="003D0253">
        <w:rPr>
          <w:rFonts w:ascii="Arial" w:eastAsia="Courier New" w:hAnsi="Arial" w:cs="Arial"/>
          <w:color w:val="007E7E"/>
          <w:spacing w:val="-1"/>
        </w:rPr>
        <w:t>2018(1)</w:t>
      </w:r>
      <w:r w:rsidRPr="003D0253">
        <w:rPr>
          <w:rFonts w:ascii="Arial" w:eastAsia="Courier New" w:hAnsi="Arial" w:cs="Arial"/>
          <w:color w:val="007E7E"/>
        </w:rPr>
        <w:t xml:space="preserve">. </w:t>
      </w:r>
      <w:r w:rsidR="00617069">
        <w:rPr>
          <w:rFonts w:ascii="Arial" w:eastAsia="Courier New" w:hAnsi="Arial" w:cs="Arial"/>
          <w:color w:val="007E7E"/>
        </w:rPr>
        <w:t xml:space="preserve">Also, Kids are spending a lot of time playing games, watching tv or using iPad and phones and televisions. </w:t>
      </w:r>
    </w:p>
    <w:p w:rsidR="00C86F4A" w:rsidRPr="003D0253" w:rsidRDefault="006C72B5" w:rsidP="00AF612B">
      <w:pPr>
        <w:spacing w:line="360" w:lineRule="auto"/>
        <w:ind w:left="270" w:right="620"/>
        <w:jc w:val="both"/>
        <w:rPr>
          <w:rFonts w:ascii="Arial" w:eastAsia="Courier New" w:hAnsi="Arial" w:cs="Arial"/>
        </w:rPr>
      </w:pPr>
      <w:r w:rsidRPr="003D0253">
        <w:rPr>
          <w:rFonts w:ascii="Arial" w:eastAsia="Courier New" w:hAnsi="Arial" w:cs="Arial"/>
          <w:color w:val="007E7E"/>
          <w:spacing w:val="-1"/>
        </w:rPr>
        <w:t>Ther</w:t>
      </w:r>
      <w:r w:rsidRPr="003D0253">
        <w:rPr>
          <w:rFonts w:ascii="Arial" w:eastAsia="Courier New" w:hAnsi="Arial" w:cs="Arial"/>
          <w:color w:val="007E7E"/>
        </w:rPr>
        <w:t xml:space="preserve">e </w:t>
      </w:r>
      <w:r w:rsidRPr="003D0253">
        <w:rPr>
          <w:rFonts w:ascii="Arial" w:eastAsia="Courier New" w:hAnsi="Arial" w:cs="Arial"/>
          <w:color w:val="007E7E"/>
          <w:spacing w:val="-1"/>
        </w:rPr>
        <w:t>i</w:t>
      </w:r>
      <w:r w:rsidRPr="003D0253">
        <w:rPr>
          <w:rFonts w:ascii="Arial" w:eastAsia="Courier New" w:hAnsi="Arial" w:cs="Arial"/>
          <w:color w:val="007E7E"/>
        </w:rPr>
        <w:t xml:space="preserve">s </w:t>
      </w:r>
      <w:r w:rsidRPr="003D0253">
        <w:rPr>
          <w:rFonts w:ascii="Arial" w:eastAsia="Courier New" w:hAnsi="Arial" w:cs="Arial"/>
          <w:color w:val="007E7E"/>
          <w:spacing w:val="-1"/>
        </w:rPr>
        <w:t>n</w:t>
      </w:r>
      <w:r w:rsidRPr="003D0253">
        <w:rPr>
          <w:rFonts w:ascii="Arial" w:eastAsia="Courier New" w:hAnsi="Arial" w:cs="Arial"/>
          <w:color w:val="007E7E"/>
        </w:rPr>
        <w:t xml:space="preserve">o </w:t>
      </w:r>
      <w:r w:rsidRPr="003D0253">
        <w:rPr>
          <w:rFonts w:ascii="Arial" w:eastAsia="Courier New" w:hAnsi="Arial" w:cs="Arial"/>
          <w:color w:val="007E7E"/>
          <w:spacing w:val="-1"/>
        </w:rPr>
        <w:t>gam</w:t>
      </w:r>
      <w:r w:rsidRPr="003D0253">
        <w:rPr>
          <w:rFonts w:ascii="Arial" w:eastAsia="Courier New" w:hAnsi="Arial" w:cs="Arial"/>
          <w:color w:val="007E7E"/>
        </w:rPr>
        <w:t xml:space="preserve">e </w:t>
      </w:r>
      <w:r w:rsidRPr="003D0253">
        <w:rPr>
          <w:rFonts w:ascii="Arial" w:eastAsia="Courier New" w:hAnsi="Arial" w:cs="Arial"/>
          <w:color w:val="007E7E"/>
          <w:spacing w:val="-1"/>
        </w:rPr>
        <w:t>base</w:t>
      </w:r>
      <w:r w:rsidRPr="003D0253">
        <w:rPr>
          <w:rFonts w:ascii="Arial" w:eastAsia="Courier New" w:hAnsi="Arial" w:cs="Arial"/>
          <w:color w:val="007E7E"/>
        </w:rPr>
        <w:t xml:space="preserve">d </w:t>
      </w:r>
      <w:r w:rsidRPr="003D0253">
        <w:rPr>
          <w:rFonts w:ascii="Arial" w:eastAsia="Courier New" w:hAnsi="Arial" w:cs="Arial"/>
          <w:color w:val="007E7E"/>
          <w:spacing w:val="-1"/>
        </w:rPr>
        <w:t>learnin</w:t>
      </w:r>
      <w:r w:rsidRPr="003D0253">
        <w:rPr>
          <w:rFonts w:ascii="Arial" w:eastAsia="Courier New" w:hAnsi="Arial" w:cs="Arial"/>
          <w:color w:val="007E7E"/>
        </w:rPr>
        <w:t xml:space="preserve">g </w:t>
      </w:r>
      <w:r w:rsidRPr="003D0253">
        <w:rPr>
          <w:rFonts w:ascii="Arial" w:eastAsia="Courier New" w:hAnsi="Arial" w:cs="Arial"/>
          <w:color w:val="007E7E"/>
          <w:spacing w:val="-1"/>
        </w:rPr>
        <w:t>produc</w:t>
      </w:r>
      <w:r w:rsidRPr="003D0253">
        <w:rPr>
          <w:rFonts w:ascii="Arial" w:eastAsia="Courier New" w:hAnsi="Arial" w:cs="Arial"/>
          <w:color w:val="007E7E"/>
        </w:rPr>
        <w:t xml:space="preserve">t </w:t>
      </w:r>
      <w:r w:rsidRPr="003D0253">
        <w:rPr>
          <w:rFonts w:ascii="Arial" w:eastAsia="Courier New" w:hAnsi="Arial" w:cs="Arial"/>
          <w:color w:val="007E7E"/>
          <w:spacing w:val="-1"/>
        </w:rPr>
        <w:t>i</w:t>
      </w:r>
      <w:r w:rsidRPr="003D0253">
        <w:rPr>
          <w:rFonts w:ascii="Arial" w:eastAsia="Courier New" w:hAnsi="Arial" w:cs="Arial"/>
          <w:color w:val="007E7E"/>
        </w:rPr>
        <w:t xml:space="preserve">n </w:t>
      </w:r>
      <w:r w:rsidRPr="003D0253">
        <w:rPr>
          <w:rFonts w:ascii="Arial" w:eastAsia="Courier New" w:hAnsi="Arial" w:cs="Arial"/>
          <w:color w:val="007E7E"/>
          <w:spacing w:val="-1"/>
        </w:rPr>
        <w:t>th</w:t>
      </w:r>
      <w:r w:rsidRPr="003D0253">
        <w:rPr>
          <w:rFonts w:ascii="Arial" w:eastAsia="Courier New" w:hAnsi="Arial" w:cs="Arial"/>
          <w:color w:val="007E7E"/>
        </w:rPr>
        <w:t xml:space="preserve">e </w:t>
      </w:r>
      <w:r w:rsidRPr="003D0253">
        <w:rPr>
          <w:rFonts w:ascii="Arial" w:eastAsia="Courier New" w:hAnsi="Arial" w:cs="Arial"/>
          <w:color w:val="007E7E"/>
          <w:spacing w:val="-1"/>
        </w:rPr>
        <w:t>marke</w:t>
      </w:r>
      <w:r w:rsidRPr="003D0253">
        <w:rPr>
          <w:rFonts w:ascii="Arial" w:eastAsia="Courier New" w:hAnsi="Arial" w:cs="Arial"/>
          <w:color w:val="007E7E"/>
        </w:rPr>
        <w:t xml:space="preserve">t </w:t>
      </w:r>
      <w:r w:rsidRPr="003D0253">
        <w:rPr>
          <w:rFonts w:ascii="Arial" w:eastAsia="Courier New" w:hAnsi="Arial" w:cs="Arial"/>
          <w:color w:val="007E7E"/>
          <w:spacing w:val="-1"/>
        </w:rPr>
        <w:t>that promote</w:t>
      </w:r>
      <w:r w:rsidRPr="003D0253">
        <w:rPr>
          <w:rFonts w:ascii="Arial" w:eastAsia="Courier New" w:hAnsi="Arial" w:cs="Arial"/>
          <w:color w:val="007E7E"/>
        </w:rPr>
        <w:t xml:space="preserve">s </w:t>
      </w:r>
      <w:r w:rsidRPr="003D0253">
        <w:rPr>
          <w:rFonts w:ascii="Arial" w:eastAsia="Courier New" w:hAnsi="Arial" w:cs="Arial"/>
          <w:color w:val="007E7E"/>
          <w:spacing w:val="-1"/>
        </w:rPr>
        <w:t>fitnes</w:t>
      </w:r>
      <w:r w:rsidRPr="003D0253">
        <w:rPr>
          <w:rFonts w:ascii="Arial" w:eastAsia="Courier New" w:hAnsi="Arial" w:cs="Arial"/>
          <w:color w:val="007E7E"/>
        </w:rPr>
        <w:t xml:space="preserve">s </w:t>
      </w:r>
      <w:r w:rsidRPr="003D0253">
        <w:rPr>
          <w:rFonts w:ascii="Arial" w:eastAsia="Courier New" w:hAnsi="Arial" w:cs="Arial"/>
          <w:color w:val="007E7E"/>
          <w:spacing w:val="-1"/>
        </w:rPr>
        <w:t>i</w:t>
      </w:r>
      <w:r w:rsidRPr="003D0253">
        <w:rPr>
          <w:rFonts w:ascii="Arial" w:eastAsia="Courier New" w:hAnsi="Arial" w:cs="Arial"/>
          <w:color w:val="007E7E"/>
        </w:rPr>
        <w:t xml:space="preserve">n </w:t>
      </w:r>
      <w:r w:rsidRPr="003D0253">
        <w:rPr>
          <w:rFonts w:ascii="Arial" w:eastAsia="Courier New" w:hAnsi="Arial" w:cs="Arial"/>
          <w:color w:val="007E7E"/>
          <w:spacing w:val="-1"/>
        </w:rPr>
        <w:t>kid</w:t>
      </w:r>
      <w:r w:rsidRPr="003D0253">
        <w:rPr>
          <w:rFonts w:ascii="Arial" w:eastAsia="Courier New" w:hAnsi="Arial" w:cs="Arial"/>
          <w:color w:val="007E7E"/>
        </w:rPr>
        <w:t xml:space="preserve">s </w:t>
      </w:r>
      <w:r w:rsidRPr="003D0253">
        <w:rPr>
          <w:rFonts w:ascii="Arial" w:eastAsia="Courier New" w:hAnsi="Arial" w:cs="Arial"/>
          <w:color w:val="007E7E"/>
          <w:spacing w:val="1"/>
        </w:rPr>
        <w:t>K</w:t>
      </w:r>
      <w:r w:rsidRPr="003D0253">
        <w:rPr>
          <w:rFonts w:ascii="Arial" w:eastAsia="Courier New" w:hAnsi="Arial" w:cs="Arial"/>
          <w:color w:val="007E7E"/>
          <w:spacing w:val="-1"/>
        </w:rPr>
        <w:t>-12.</w:t>
      </w:r>
    </w:p>
    <w:p w:rsidR="00C86F4A" w:rsidRPr="003D0253" w:rsidRDefault="006C72B5">
      <w:pPr>
        <w:spacing w:before="69"/>
        <w:ind w:left="265" w:right="3671"/>
        <w:jc w:val="center"/>
        <w:rPr>
          <w:rFonts w:ascii="Arial" w:eastAsia="Courier New" w:hAnsi="Arial" w:cs="Arial"/>
          <w:sz w:val="18"/>
          <w:szCs w:val="18"/>
        </w:rPr>
      </w:pPr>
      <w:r w:rsidRPr="003D0253">
        <w:rPr>
          <w:rFonts w:ascii="Arial" w:eastAsia="Courier New" w:hAnsi="Arial" w:cs="Arial"/>
          <w:color w:val="007E7E"/>
          <w:spacing w:val="1"/>
          <w:w w:val="101"/>
          <w:sz w:val="18"/>
          <w:szCs w:val="18"/>
        </w:rPr>
        <w:t>(1</w:t>
      </w:r>
      <w:r w:rsidRPr="003D0253">
        <w:rPr>
          <w:rFonts w:ascii="Arial" w:eastAsia="Courier New" w:hAnsi="Arial" w:cs="Arial"/>
          <w:color w:val="007E7E"/>
          <w:spacing w:val="-4"/>
          <w:w w:val="101"/>
          <w:sz w:val="18"/>
          <w:szCs w:val="18"/>
        </w:rPr>
        <w:t>)</w:t>
      </w:r>
      <w:hyperlink r:id="rId20">
        <w:r w:rsidRPr="003D0253">
          <w:rPr>
            <w:rFonts w:ascii="Arial" w:eastAsia="Courier New" w:hAnsi="Arial" w:cs="Arial"/>
            <w:color w:val="0000FF"/>
            <w:spacing w:val="1"/>
            <w:w w:val="101"/>
            <w:sz w:val="18"/>
            <w:szCs w:val="18"/>
            <w:u w:val="single" w:color="0000FF"/>
          </w:rPr>
          <w:t>h</w:t>
        </w:r>
        <w:r w:rsidRPr="003D0253">
          <w:rPr>
            <w:rFonts w:ascii="Arial" w:eastAsia="Courier New" w:hAnsi="Arial" w:cs="Arial"/>
            <w:color w:val="0000FF"/>
            <w:spacing w:val="-4"/>
            <w:w w:val="101"/>
            <w:sz w:val="18"/>
            <w:szCs w:val="18"/>
            <w:u w:val="single" w:color="0000FF"/>
          </w:rPr>
          <w:t>t</w:t>
        </w:r>
        <w:r w:rsidRPr="003D0253">
          <w:rPr>
            <w:rFonts w:ascii="Arial" w:eastAsia="Courier New" w:hAnsi="Arial" w:cs="Arial"/>
            <w:color w:val="0000FF"/>
            <w:spacing w:val="1"/>
            <w:w w:val="101"/>
            <w:sz w:val="18"/>
            <w:szCs w:val="18"/>
            <w:u w:val="single" w:color="0000FF"/>
          </w:rPr>
          <w:t>t</w:t>
        </w:r>
        <w:r w:rsidRPr="003D0253">
          <w:rPr>
            <w:rFonts w:ascii="Arial" w:eastAsia="Courier New" w:hAnsi="Arial" w:cs="Arial"/>
            <w:color w:val="0000FF"/>
            <w:spacing w:val="-4"/>
            <w:w w:val="101"/>
            <w:sz w:val="18"/>
            <w:szCs w:val="18"/>
            <w:u w:val="single" w:color="0000FF"/>
          </w:rPr>
          <w:t>p</w:t>
        </w:r>
        <w:r w:rsidRPr="003D0253">
          <w:rPr>
            <w:rFonts w:ascii="Arial" w:eastAsia="Courier New" w:hAnsi="Arial" w:cs="Arial"/>
            <w:color w:val="0000FF"/>
            <w:spacing w:val="1"/>
            <w:w w:val="101"/>
            <w:sz w:val="18"/>
            <w:szCs w:val="18"/>
            <w:u w:val="single" w:color="0000FF"/>
          </w:rPr>
          <w:t>s</w:t>
        </w:r>
        <w:r w:rsidRPr="003D0253">
          <w:rPr>
            <w:rFonts w:ascii="Arial" w:eastAsia="Courier New" w:hAnsi="Arial" w:cs="Arial"/>
            <w:color w:val="0000FF"/>
            <w:spacing w:val="-4"/>
            <w:w w:val="101"/>
            <w:sz w:val="18"/>
            <w:szCs w:val="18"/>
            <w:u w:val="single" w:color="0000FF"/>
          </w:rPr>
          <w:t>:</w:t>
        </w:r>
        <w:r w:rsidRPr="003D0253">
          <w:rPr>
            <w:rFonts w:ascii="Arial" w:eastAsia="Courier New" w:hAnsi="Arial" w:cs="Arial"/>
            <w:color w:val="0000FF"/>
            <w:spacing w:val="1"/>
            <w:w w:val="101"/>
            <w:sz w:val="18"/>
            <w:szCs w:val="18"/>
            <w:u w:val="single" w:color="0000FF"/>
          </w:rPr>
          <w:t>/</w:t>
        </w:r>
        <w:r w:rsidRPr="003D0253">
          <w:rPr>
            <w:rFonts w:ascii="Arial" w:eastAsia="Courier New" w:hAnsi="Arial" w:cs="Arial"/>
            <w:color w:val="0000FF"/>
            <w:spacing w:val="-4"/>
            <w:w w:val="101"/>
            <w:sz w:val="18"/>
            <w:szCs w:val="18"/>
            <w:u w:val="single" w:color="0000FF"/>
          </w:rPr>
          <w:t>/</w:t>
        </w:r>
        <w:r w:rsidRPr="003D0253">
          <w:rPr>
            <w:rFonts w:ascii="Arial" w:eastAsia="Courier New" w:hAnsi="Arial" w:cs="Arial"/>
            <w:color w:val="0000FF"/>
            <w:spacing w:val="1"/>
            <w:w w:val="101"/>
            <w:sz w:val="18"/>
            <w:szCs w:val="18"/>
            <w:u w:val="single" w:color="0000FF"/>
          </w:rPr>
          <w:t>w</w:t>
        </w:r>
        <w:r w:rsidRPr="003D0253">
          <w:rPr>
            <w:rFonts w:ascii="Arial" w:eastAsia="Courier New" w:hAnsi="Arial" w:cs="Arial"/>
            <w:color w:val="0000FF"/>
            <w:spacing w:val="-4"/>
            <w:w w:val="101"/>
            <w:sz w:val="18"/>
            <w:szCs w:val="18"/>
            <w:u w:val="single" w:color="0000FF"/>
          </w:rPr>
          <w:t>w</w:t>
        </w:r>
        <w:r w:rsidRPr="003D0253">
          <w:rPr>
            <w:rFonts w:ascii="Arial" w:eastAsia="Courier New" w:hAnsi="Arial" w:cs="Arial"/>
            <w:color w:val="0000FF"/>
            <w:spacing w:val="1"/>
            <w:w w:val="101"/>
            <w:sz w:val="18"/>
            <w:szCs w:val="18"/>
            <w:u w:val="single" w:color="0000FF"/>
          </w:rPr>
          <w:t>w</w:t>
        </w:r>
        <w:r w:rsidRPr="003D0253">
          <w:rPr>
            <w:rFonts w:ascii="Arial" w:eastAsia="Courier New" w:hAnsi="Arial" w:cs="Arial"/>
            <w:color w:val="0000FF"/>
            <w:spacing w:val="-4"/>
            <w:w w:val="101"/>
            <w:sz w:val="18"/>
            <w:szCs w:val="18"/>
            <w:u w:val="single" w:color="0000FF"/>
          </w:rPr>
          <w:t>.</w:t>
        </w:r>
        <w:r w:rsidRPr="003D0253">
          <w:rPr>
            <w:rFonts w:ascii="Arial" w:eastAsia="Courier New" w:hAnsi="Arial" w:cs="Arial"/>
            <w:color w:val="0000FF"/>
            <w:spacing w:val="1"/>
            <w:w w:val="101"/>
            <w:sz w:val="18"/>
            <w:szCs w:val="18"/>
            <w:u w:val="single" w:color="0000FF"/>
          </w:rPr>
          <w:t>r</w:t>
        </w:r>
        <w:r w:rsidRPr="003D0253">
          <w:rPr>
            <w:rFonts w:ascii="Arial" w:eastAsia="Courier New" w:hAnsi="Arial" w:cs="Arial"/>
            <w:color w:val="0000FF"/>
            <w:spacing w:val="-4"/>
            <w:w w:val="101"/>
            <w:sz w:val="18"/>
            <w:szCs w:val="18"/>
            <w:u w:val="single" w:color="0000FF"/>
          </w:rPr>
          <w:t>e</w:t>
        </w:r>
        <w:r w:rsidRPr="003D0253">
          <w:rPr>
            <w:rFonts w:ascii="Arial" w:eastAsia="Courier New" w:hAnsi="Arial" w:cs="Arial"/>
            <w:color w:val="0000FF"/>
            <w:spacing w:val="1"/>
            <w:w w:val="101"/>
            <w:sz w:val="18"/>
            <w:szCs w:val="18"/>
            <w:u w:val="single" w:color="0000FF"/>
          </w:rPr>
          <w:t>s</w:t>
        </w:r>
        <w:r w:rsidRPr="003D0253">
          <w:rPr>
            <w:rFonts w:ascii="Arial" w:eastAsia="Courier New" w:hAnsi="Arial" w:cs="Arial"/>
            <w:color w:val="0000FF"/>
            <w:spacing w:val="-4"/>
            <w:w w:val="101"/>
            <w:sz w:val="18"/>
            <w:szCs w:val="18"/>
            <w:u w:val="single" w:color="0000FF"/>
          </w:rPr>
          <w:t>e</w:t>
        </w:r>
        <w:r w:rsidRPr="003D0253">
          <w:rPr>
            <w:rFonts w:ascii="Arial" w:eastAsia="Courier New" w:hAnsi="Arial" w:cs="Arial"/>
            <w:color w:val="0000FF"/>
            <w:spacing w:val="1"/>
            <w:w w:val="101"/>
            <w:sz w:val="18"/>
            <w:szCs w:val="18"/>
            <w:u w:val="single" w:color="0000FF"/>
          </w:rPr>
          <w:t>a</w:t>
        </w:r>
        <w:r w:rsidRPr="003D0253">
          <w:rPr>
            <w:rFonts w:ascii="Arial" w:eastAsia="Courier New" w:hAnsi="Arial" w:cs="Arial"/>
            <w:color w:val="0000FF"/>
            <w:spacing w:val="-4"/>
            <w:w w:val="101"/>
            <w:sz w:val="18"/>
            <w:szCs w:val="18"/>
            <w:u w:val="single" w:color="0000FF"/>
          </w:rPr>
          <w:t>r</w:t>
        </w:r>
        <w:r w:rsidRPr="003D0253">
          <w:rPr>
            <w:rFonts w:ascii="Arial" w:eastAsia="Courier New" w:hAnsi="Arial" w:cs="Arial"/>
            <w:color w:val="0000FF"/>
            <w:spacing w:val="1"/>
            <w:w w:val="101"/>
            <w:sz w:val="18"/>
            <w:szCs w:val="18"/>
            <w:u w:val="single" w:color="0000FF"/>
          </w:rPr>
          <w:t>c</w:t>
        </w:r>
        <w:r w:rsidRPr="003D0253">
          <w:rPr>
            <w:rFonts w:ascii="Arial" w:eastAsia="Courier New" w:hAnsi="Arial" w:cs="Arial"/>
            <w:color w:val="0000FF"/>
            <w:spacing w:val="-4"/>
            <w:w w:val="101"/>
            <w:sz w:val="18"/>
            <w:szCs w:val="18"/>
            <w:u w:val="single" w:color="0000FF"/>
          </w:rPr>
          <w:t>h</w:t>
        </w:r>
        <w:r w:rsidRPr="003D0253">
          <w:rPr>
            <w:rFonts w:ascii="Arial" w:eastAsia="Courier New" w:hAnsi="Arial" w:cs="Arial"/>
            <w:color w:val="0000FF"/>
            <w:spacing w:val="1"/>
            <w:w w:val="101"/>
            <w:sz w:val="18"/>
            <w:szCs w:val="18"/>
            <w:u w:val="single" w:color="0000FF"/>
          </w:rPr>
          <w:t>a</w:t>
        </w:r>
        <w:r w:rsidRPr="003D0253">
          <w:rPr>
            <w:rFonts w:ascii="Arial" w:eastAsia="Courier New" w:hAnsi="Arial" w:cs="Arial"/>
            <w:color w:val="0000FF"/>
            <w:spacing w:val="-4"/>
            <w:w w:val="101"/>
            <w:sz w:val="18"/>
            <w:szCs w:val="18"/>
            <w:u w:val="single" w:color="0000FF"/>
          </w:rPr>
          <w:t>n</w:t>
        </w:r>
        <w:r w:rsidRPr="003D0253">
          <w:rPr>
            <w:rFonts w:ascii="Arial" w:eastAsia="Courier New" w:hAnsi="Arial" w:cs="Arial"/>
            <w:color w:val="0000FF"/>
            <w:spacing w:val="1"/>
            <w:w w:val="101"/>
            <w:sz w:val="18"/>
            <w:szCs w:val="18"/>
            <w:u w:val="single" w:color="0000FF"/>
          </w:rPr>
          <w:t>d</w:t>
        </w:r>
        <w:r w:rsidRPr="003D0253">
          <w:rPr>
            <w:rFonts w:ascii="Arial" w:eastAsia="Courier New" w:hAnsi="Arial" w:cs="Arial"/>
            <w:color w:val="0000FF"/>
            <w:spacing w:val="-4"/>
            <w:w w:val="101"/>
            <w:sz w:val="18"/>
            <w:szCs w:val="18"/>
            <w:u w:val="single" w:color="0000FF"/>
          </w:rPr>
          <w:t>m</w:t>
        </w:r>
        <w:r w:rsidRPr="003D0253">
          <w:rPr>
            <w:rFonts w:ascii="Arial" w:eastAsia="Courier New" w:hAnsi="Arial" w:cs="Arial"/>
            <w:color w:val="0000FF"/>
            <w:spacing w:val="1"/>
            <w:w w:val="101"/>
            <w:sz w:val="18"/>
            <w:szCs w:val="18"/>
            <w:u w:val="single" w:color="0000FF"/>
          </w:rPr>
          <w:t>a</w:t>
        </w:r>
        <w:r w:rsidRPr="003D0253">
          <w:rPr>
            <w:rFonts w:ascii="Arial" w:eastAsia="Courier New" w:hAnsi="Arial" w:cs="Arial"/>
            <w:color w:val="0000FF"/>
            <w:spacing w:val="-4"/>
            <w:w w:val="101"/>
            <w:sz w:val="18"/>
            <w:szCs w:val="18"/>
            <w:u w:val="single" w:color="0000FF"/>
          </w:rPr>
          <w:t>r</w:t>
        </w:r>
        <w:r w:rsidRPr="003D0253">
          <w:rPr>
            <w:rFonts w:ascii="Arial" w:eastAsia="Courier New" w:hAnsi="Arial" w:cs="Arial"/>
            <w:color w:val="0000FF"/>
            <w:spacing w:val="1"/>
            <w:w w:val="101"/>
            <w:sz w:val="18"/>
            <w:szCs w:val="18"/>
            <w:u w:val="single" w:color="0000FF"/>
          </w:rPr>
          <w:t>k</w:t>
        </w:r>
        <w:r w:rsidRPr="003D0253">
          <w:rPr>
            <w:rFonts w:ascii="Arial" w:eastAsia="Courier New" w:hAnsi="Arial" w:cs="Arial"/>
            <w:color w:val="0000FF"/>
            <w:spacing w:val="-4"/>
            <w:w w:val="101"/>
            <w:sz w:val="18"/>
            <w:szCs w:val="18"/>
            <w:u w:val="single" w:color="0000FF"/>
          </w:rPr>
          <w:t>e</w:t>
        </w:r>
        <w:r w:rsidRPr="003D0253">
          <w:rPr>
            <w:rFonts w:ascii="Arial" w:eastAsia="Courier New" w:hAnsi="Arial" w:cs="Arial"/>
            <w:color w:val="0000FF"/>
            <w:spacing w:val="1"/>
            <w:w w:val="101"/>
            <w:sz w:val="18"/>
            <w:szCs w:val="18"/>
            <w:u w:val="single" w:color="0000FF"/>
          </w:rPr>
          <w:t>t</w:t>
        </w:r>
        <w:r w:rsidRPr="003D0253">
          <w:rPr>
            <w:rFonts w:ascii="Arial" w:eastAsia="Courier New" w:hAnsi="Arial" w:cs="Arial"/>
            <w:color w:val="0000FF"/>
            <w:spacing w:val="-4"/>
            <w:w w:val="101"/>
            <w:sz w:val="18"/>
            <w:szCs w:val="18"/>
            <w:u w:val="single" w:color="0000FF"/>
          </w:rPr>
          <w:t>s</w:t>
        </w:r>
        <w:r w:rsidRPr="003D0253">
          <w:rPr>
            <w:rFonts w:ascii="Arial" w:eastAsia="Courier New" w:hAnsi="Arial" w:cs="Arial"/>
            <w:color w:val="0000FF"/>
            <w:spacing w:val="1"/>
            <w:w w:val="101"/>
            <w:sz w:val="18"/>
            <w:szCs w:val="18"/>
            <w:u w:val="single" w:color="0000FF"/>
          </w:rPr>
          <w:t>.</w:t>
        </w:r>
        <w:r w:rsidRPr="003D0253">
          <w:rPr>
            <w:rFonts w:ascii="Arial" w:eastAsia="Courier New" w:hAnsi="Arial" w:cs="Arial"/>
            <w:color w:val="0000FF"/>
            <w:spacing w:val="-4"/>
            <w:w w:val="101"/>
            <w:sz w:val="18"/>
            <w:szCs w:val="18"/>
            <w:u w:val="single" w:color="0000FF"/>
          </w:rPr>
          <w:t>c</w:t>
        </w:r>
        <w:r w:rsidRPr="003D0253">
          <w:rPr>
            <w:rFonts w:ascii="Arial" w:eastAsia="Courier New" w:hAnsi="Arial" w:cs="Arial"/>
            <w:color w:val="0000FF"/>
            <w:spacing w:val="1"/>
            <w:w w:val="101"/>
            <w:sz w:val="18"/>
            <w:szCs w:val="18"/>
            <w:u w:val="single" w:color="0000FF"/>
          </w:rPr>
          <w:t>o</w:t>
        </w:r>
        <w:r w:rsidRPr="003D0253">
          <w:rPr>
            <w:rFonts w:ascii="Arial" w:eastAsia="Courier New" w:hAnsi="Arial" w:cs="Arial"/>
            <w:color w:val="0000FF"/>
            <w:spacing w:val="-4"/>
            <w:w w:val="101"/>
            <w:sz w:val="18"/>
            <w:szCs w:val="18"/>
            <w:u w:val="single" w:color="0000FF"/>
          </w:rPr>
          <w:t>m</w:t>
        </w:r>
        <w:r w:rsidRPr="003D0253">
          <w:rPr>
            <w:rFonts w:ascii="Arial" w:eastAsia="Courier New" w:hAnsi="Arial" w:cs="Arial"/>
            <w:color w:val="0000FF"/>
            <w:spacing w:val="1"/>
            <w:w w:val="101"/>
            <w:sz w:val="18"/>
            <w:szCs w:val="18"/>
            <w:u w:val="single" w:color="0000FF"/>
          </w:rPr>
          <w:t>/</w:t>
        </w:r>
        <w:r w:rsidRPr="003D0253">
          <w:rPr>
            <w:rFonts w:ascii="Arial" w:eastAsia="Courier New" w:hAnsi="Arial" w:cs="Arial"/>
            <w:color w:val="0000FF"/>
            <w:spacing w:val="-4"/>
            <w:w w:val="101"/>
            <w:sz w:val="18"/>
            <w:szCs w:val="18"/>
            <w:u w:val="single" w:color="0000FF"/>
          </w:rPr>
          <w:t>r</w:t>
        </w:r>
        <w:r w:rsidRPr="003D0253">
          <w:rPr>
            <w:rFonts w:ascii="Arial" w:eastAsia="Courier New" w:hAnsi="Arial" w:cs="Arial"/>
            <w:color w:val="0000FF"/>
            <w:spacing w:val="1"/>
            <w:w w:val="101"/>
            <w:sz w:val="18"/>
            <w:szCs w:val="18"/>
            <w:u w:val="single" w:color="0000FF"/>
          </w:rPr>
          <w:t>e</w:t>
        </w:r>
        <w:r w:rsidRPr="003D0253">
          <w:rPr>
            <w:rFonts w:ascii="Arial" w:eastAsia="Courier New" w:hAnsi="Arial" w:cs="Arial"/>
            <w:color w:val="0000FF"/>
            <w:spacing w:val="-4"/>
            <w:w w:val="101"/>
            <w:sz w:val="18"/>
            <w:szCs w:val="18"/>
            <w:u w:val="single" w:color="0000FF"/>
          </w:rPr>
          <w:t>s</w:t>
        </w:r>
        <w:r w:rsidRPr="003D0253">
          <w:rPr>
            <w:rFonts w:ascii="Arial" w:eastAsia="Courier New" w:hAnsi="Arial" w:cs="Arial"/>
            <w:color w:val="0000FF"/>
            <w:spacing w:val="1"/>
            <w:w w:val="101"/>
            <w:sz w:val="18"/>
            <w:szCs w:val="18"/>
            <w:u w:val="single" w:color="0000FF"/>
          </w:rPr>
          <w:t>e</w:t>
        </w:r>
        <w:r w:rsidRPr="003D0253">
          <w:rPr>
            <w:rFonts w:ascii="Arial" w:eastAsia="Courier New" w:hAnsi="Arial" w:cs="Arial"/>
            <w:color w:val="0000FF"/>
            <w:spacing w:val="-4"/>
            <w:w w:val="101"/>
            <w:sz w:val="18"/>
            <w:szCs w:val="18"/>
            <w:u w:val="single" w:color="0000FF"/>
          </w:rPr>
          <w:t>a</w:t>
        </w:r>
        <w:r w:rsidRPr="003D0253">
          <w:rPr>
            <w:rFonts w:ascii="Arial" w:eastAsia="Courier New" w:hAnsi="Arial" w:cs="Arial"/>
            <w:color w:val="0000FF"/>
            <w:spacing w:val="1"/>
            <w:w w:val="101"/>
            <w:sz w:val="18"/>
            <w:szCs w:val="18"/>
            <w:u w:val="single" w:color="0000FF"/>
          </w:rPr>
          <w:t>r</w:t>
        </w:r>
        <w:r w:rsidRPr="003D0253">
          <w:rPr>
            <w:rFonts w:ascii="Arial" w:eastAsia="Courier New" w:hAnsi="Arial" w:cs="Arial"/>
            <w:color w:val="0000FF"/>
            <w:spacing w:val="-4"/>
            <w:w w:val="101"/>
            <w:sz w:val="18"/>
            <w:szCs w:val="18"/>
            <w:u w:val="single" w:color="0000FF"/>
          </w:rPr>
          <w:t>c</w:t>
        </w:r>
        <w:r w:rsidRPr="003D0253">
          <w:rPr>
            <w:rFonts w:ascii="Arial" w:eastAsia="Courier New" w:hAnsi="Arial" w:cs="Arial"/>
            <w:color w:val="0000FF"/>
            <w:spacing w:val="1"/>
            <w:w w:val="101"/>
            <w:sz w:val="18"/>
            <w:szCs w:val="18"/>
            <w:u w:val="single" w:color="0000FF"/>
          </w:rPr>
          <w:t>h/</w:t>
        </w:r>
        <w:r w:rsidRPr="003D0253">
          <w:rPr>
            <w:rFonts w:ascii="Arial" w:eastAsia="Courier New" w:hAnsi="Arial" w:cs="Arial"/>
            <w:color w:val="0000FF"/>
            <w:spacing w:val="-4"/>
            <w:w w:val="101"/>
            <w:sz w:val="18"/>
            <w:szCs w:val="18"/>
            <w:u w:val="single" w:color="0000FF"/>
          </w:rPr>
          <w:t>7</w:t>
        </w:r>
        <w:r w:rsidRPr="003D0253">
          <w:rPr>
            <w:rFonts w:ascii="Arial" w:eastAsia="Courier New" w:hAnsi="Arial" w:cs="Arial"/>
            <w:color w:val="0000FF"/>
            <w:spacing w:val="1"/>
            <w:w w:val="101"/>
            <w:sz w:val="18"/>
            <w:szCs w:val="18"/>
            <w:u w:val="single" w:color="0000FF"/>
          </w:rPr>
          <w:t>s</w:t>
        </w:r>
        <w:r w:rsidRPr="003D0253">
          <w:rPr>
            <w:rFonts w:ascii="Arial" w:eastAsia="Courier New" w:hAnsi="Arial" w:cs="Arial"/>
            <w:color w:val="0000FF"/>
            <w:spacing w:val="-4"/>
            <w:w w:val="101"/>
            <w:sz w:val="18"/>
            <w:szCs w:val="18"/>
            <w:u w:val="single" w:color="0000FF"/>
          </w:rPr>
          <w:t>h</w:t>
        </w:r>
        <w:r w:rsidRPr="003D0253">
          <w:rPr>
            <w:rFonts w:ascii="Arial" w:eastAsia="Courier New" w:hAnsi="Arial" w:cs="Arial"/>
            <w:color w:val="0000FF"/>
            <w:spacing w:val="1"/>
            <w:w w:val="101"/>
            <w:sz w:val="18"/>
            <w:szCs w:val="18"/>
            <w:u w:val="single" w:color="0000FF"/>
          </w:rPr>
          <w:t>v</w:t>
        </w:r>
        <w:r w:rsidRPr="003D0253">
          <w:rPr>
            <w:rFonts w:ascii="Arial" w:eastAsia="Courier New" w:hAnsi="Arial" w:cs="Arial"/>
            <w:color w:val="0000FF"/>
            <w:spacing w:val="-4"/>
            <w:w w:val="101"/>
            <w:sz w:val="18"/>
            <w:szCs w:val="18"/>
            <w:u w:val="single" w:color="0000FF"/>
          </w:rPr>
          <w:t>4</w:t>
        </w:r>
        <w:r w:rsidRPr="003D0253">
          <w:rPr>
            <w:rFonts w:ascii="Arial" w:eastAsia="Courier New" w:hAnsi="Arial" w:cs="Arial"/>
            <w:color w:val="0000FF"/>
            <w:spacing w:val="1"/>
            <w:w w:val="101"/>
            <w:sz w:val="18"/>
            <w:szCs w:val="18"/>
            <w:u w:val="single" w:color="0000FF"/>
          </w:rPr>
          <w:t>l</w:t>
        </w:r>
        <w:r w:rsidRPr="003D0253">
          <w:rPr>
            <w:rFonts w:ascii="Arial" w:eastAsia="Courier New" w:hAnsi="Arial" w:cs="Arial"/>
            <w:color w:val="0000FF"/>
            <w:spacing w:val="-4"/>
            <w:w w:val="101"/>
            <w:sz w:val="18"/>
            <w:szCs w:val="18"/>
            <w:u w:val="single" w:color="0000FF"/>
          </w:rPr>
          <w:t>/</w:t>
        </w:r>
        <w:r w:rsidRPr="003D0253">
          <w:rPr>
            <w:rFonts w:ascii="Arial" w:eastAsia="Courier New" w:hAnsi="Arial" w:cs="Arial"/>
            <w:color w:val="0000FF"/>
            <w:spacing w:val="1"/>
            <w:w w:val="101"/>
            <w:sz w:val="18"/>
            <w:szCs w:val="18"/>
            <w:u w:val="single" w:color="0000FF"/>
          </w:rPr>
          <w:t>g</w:t>
        </w:r>
        <w:r w:rsidRPr="003D0253">
          <w:rPr>
            <w:rFonts w:ascii="Arial" w:eastAsia="Courier New" w:hAnsi="Arial" w:cs="Arial"/>
            <w:color w:val="0000FF"/>
            <w:spacing w:val="-4"/>
            <w:w w:val="101"/>
            <w:sz w:val="18"/>
            <w:szCs w:val="18"/>
            <w:u w:val="single" w:color="0000FF"/>
          </w:rPr>
          <w:t>l</w:t>
        </w:r>
        <w:r w:rsidRPr="003D0253">
          <w:rPr>
            <w:rFonts w:ascii="Arial" w:eastAsia="Courier New" w:hAnsi="Arial" w:cs="Arial"/>
            <w:color w:val="0000FF"/>
            <w:spacing w:val="1"/>
            <w:w w:val="101"/>
            <w:sz w:val="18"/>
            <w:szCs w:val="18"/>
            <w:u w:val="single" w:color="0000FF"/>
          </w:rPr>
          <w:t>o</w:t>
        </w:r>
        <w:r w:rsidRPr="003D0253">
          <w:rPr>
            <w:rFonts w:ascii="Arial" w:eastAsia="Courier New" w:hAnsi="Arial" w:cs="Arial"/>
            <w:color w:val="0000FF"/>
            <w:spacing w:val="-4"/>
            <w:w w:val="101"/>
            <w:sz w:val="18"/>
            <w:szCs w:val="18"/>
            <w:u w:val="single" w:color="0000FF"/>
          </w:rPr>
          <w:t>b</w:t>
        </w:r>
        <w:r w:rsidRPr="003D0253">
          <w:rPr>
            <w:rFonts w:ascii="Arial" w:eastAsia="Courier New" w:hAnsi="Arial" w:cs="Arial"/>
            <w:color w:val="0000FF"/>
            <w:spacing w:val="1"/>
            <w:w w:val="101"/>
            <w:sz w:val="18"/>
            <w:szCs w:val="18"/>
            <w:u w:val="single" w:color="0000FF"/>
          </w:rPr>
          <w:t>a</w:t>
        </w:r>
        <w:r w:rsidRPr="003D0253">
          <w:rPr>
            <w:rFonts w:ascii="Arial" w:eastAsia="Courier New" w:hAnsi="Arial" w:cs="Arial"/>
            <w:color w:val="0000FF"/>
            <w:spacing w:val="-4"/>
            <w:w w:val="101"/>
            <w:sz w:val="18"/>
            <w:szCs w:val="18"/>
            <w:u w:val="single" w:color="0000FF"/>
          </w:rPr>
          <w:t>l</w:t>
        </w:r>
        <w:r w:rsidRPr="003D0253">
          <w:rPr>
            <w:rFonts w:ascii="Arial" w:eastAsia="Courier New" w:hAnsi="Arial" w:cs="Arial"/>
            <w:color w:val="0000FF"/>
            <w:spacing w:val="1"/>
            <w:w w:val="101"/>
            <w:sz w:val="18"/>
            <w:szCs w:val="18"/>
            <w:u w:val="single" w:color="0000FF"/>
          </w:rPr>
          <w:t>_</w:t>
        </w:r>
        <w:r w:rsidRPr="003D0253">
          <w:rPr>
            <w:rFonts w:ascii="Arial" w:eastAsia="Courier New" w:hAnsi="Arial" w:cs="Arial"/>
            <w:color w:val="0000FF"/>
            <w:spacing w:val="-4"/>
            <w:w w:val="101"/>
            <w:sz w:val="18"/>
            <w:szCs w:val="18"/>
            <w:u w:val="single" w:color="0000FF"/>
          </w:rPr>
          <w:t>2</w:t>
        </w:r>
        <w:r w:rsidRPr="003D0253">
          <w:rPr>
            <w:rFonts w:ascii="Arial" w:eastAsia="Courier New" w:hAnsi="Arial" w:cs="Arial"/>
            <w:color w:val="0000FF"/>
            <w:spacing w:val="1"/>
            <w:w w:val="101"/>
            <w:sz w:val="18"/>
            <w:szCs w:val="18"/>
            <w:u w:val="single" w:color="0000FF"/>
          </w:rPr>
          <w:t>_</w:t>
        </w:r>
        <w:r w:rsidRPr="003D0253">
          <w:rPr>
            <w:rFonts w:ascii="Arial" w:eastAsia="Courier New" w:hAnsi="Arial" w:cs="Arial"/>
            <w:color w:val="0000FF"/>
            <w:spacing w:val="-4"/>
            <w:w w:val="101"/>
            <w:sz w:val="18"/>
            <w:szCs w:val="18"/>
            <w:u w:val="single" w:color="0000FF"/>
          </w:rPr>
          <w:t>4</w:t>
        </w:r>
        <w:r w:rsidRPr="003D0253">
          <w:rPr>
            <w:rFonts w:ascii="Arial" w:eastAsia="Courier New" w:hAnsi="Arial" w:cs="Arial"/>
            <w:color w:val="0000FF"/>
            <w:spacing w:val="1"/>
            <w:w w:val="101"/>
            <w:sz w:val="18"/>
            <w:szCs w:val="18"/>
            <w:u w:val="single" w:color="0000FF"/>
          </w:rPr>
          <w:t>_</w:t>
        </w:r>
        <w:r w:rsidRPr="003D0253">
          <w:rPr>
            <w:rFonts w:ascii="Arial" w:eastAsia="Courier New" w:hAnsi="Arial" w:cs="Arial"/>
            <w:color w:val="0000FF"/>
            <w:spacing w:val="-4"/>
            <w:w w:val="101"/>
            <w:sz w:val="18"/>
            <w:szCs w:val="18"/>
            <w:u w:val="single" w:color="0000FF"/>
          </w:rPr>
          <w:t>b</w:t>
        </w:r>
        <w:r w:rsidRPr="003D0253">
          <w:rPr>
            <w:rFonts w:ascii="Arial" w:eastAsia="Courier New" w:hAnsi="Arial" w:cs="Arial"/>
            <w:color w:val="0000FF"/>
            <w:spacing w:val="1"/>
            <w:w w:val="101"/>
            <w:sz w:val="18"/>
            <w:szCs w:val="18"/>
            <w:u w:val="single" w:color="0000FF"/>
          </w:rPr>
          <w:t>n</w:t>
        </w:r>
        <w:r w:rsidRPr="003D0253">
          <w:rPr>
            <w:rFonts w:ascii="Arial" w:eastAsia="Courier New" w:hAnsi="Arial" w:cs="Arial"/>
            <w:color w:val="0000FF"/>
            <w:spacing w:val="-4"/>
            <w:w w:val="101"/>
            <w:sz w:val="18"/>
            <w:szCs w:val="18"/>
            <w:u w:val="single" w:color="0000FF"/>
          </w:rPr>
          <w:t>?</w:t>
        </w:r>
        <w:r w:rsidRPr="003D0253">
          <w:rPr>
            <w:rFonts w:ascii="Arial" w:eastAsia="Courier New" w:hAnsi="Arial" w:cs="Arial"/>
            <w:color w:val="0000FF"/>
            <w:spacing w:val="1"/>
            <w:w w:val="101"/>
            <w:sz w:val="18"/>
            <w:szCs w:val="18"/>
            <w:u w:val="single" w:color="0000FF"/>
          </w:rPr>
          <w:t>w</w:t>
        </w:r>
        <w:r w:rsidRPr="003D0253">
          <w:rPr>
            <w:rFonts w:ascii="Arial" w:eastAsia="Courier New" w:hAnsi="Arial" w:cs="Arial"/>
            <w:color w:val="0000FF"/>
            <w:spacing w:val="-4"/>
            <w:w w:val="101"/>
            <w:sz w:val="18"/>
            <w:szCs w:val="18"/>
            <w:u w:val="single" w:color="0000FF"/>
          </w:rPr>
          <w:t>=</w:t>
        </w:r>
        <w:r w:rsidRPr="003D0253">
          <w:rPr>
            <w:rFonts w:ascii="Arial" w:eastAsia="Courier New" w:hAnsi="Arial" w:cs="Arial"/>
            <w:color w:val="0000FF"/>
            <w:spacing w:val="1"/>
            <w:w w:val="101"/>
            <w:sz w:val="18"/>
            <w:szCs w:val="18"/>
            <w:u w:val="single" w:color="0000FF"/>
          </w:rPr>
          <w:t>1</w:t>
        </w:r>
        <w:r w:rsidRPr="003D0253">
          <w:rPr>
            <w:rFonts w:ascii="Arial" w:eastAsia="Courier New" w:hAnsi="Arial" w:cs="Arial"/>
            <w:color w:val="0000FF"/>
            <w:w w:val="101"/>
            <w:sz w:val="18"/>
            <w:szCs w:val="18"/>
            <w:u w:val="single" w:color="0000FF"/>
          </w:rPr>
          <w:t>2</w:t>
        </w:r>
      </w:hyperlink>
    </w:p>
    <w:p w:rsidR="00C86F4A" w:rsidRPr="003D0253" w:rsidRDefault="006C72B5">
      <w:pPr>
        <w:spacing w:before="51" w:line="248" w:lineRule="auto"/>
        <w:ind w:left="1124" w:right="894" w:hanging="360"/>
        <w:rPr>
          <w:rFonts w:ascii="Arial" w:eastAsia="Arial" w:hAnsi="Arial" w:cs="Arial"/>
          <w:sz w:val="21"/>
          <w:szCs w:val="21"/>
        </w:rPr>
      </w:pPr>
      <w:r w:rsidRPr="003D0253">
        <w:rPr>
          <w:rFonts w:ascii="Arial" w:eastAsia="Arial" w:hAnsi="Arial" w:cs="Arial"/>
          <w:spacing w:val="3"/>
          <w:sz w:val="21"/>
          <w:szCs w:val="21"/>
        </w:rPr>
        <w:t>2</w:t>
      </w:r>
      <w:r w:rsidRPr="003D0253">
        <w:rPr>
          <w:rFonts w:ascii="Arial" w:eastAsia="Arial" w:hAnsi="Arial" w:cs="Arial"/>
          <w:sz w:val="21"/>
          <w:szCs w:val="21"/>
        </w:rPr>
        <w:t xml:space="preserve">.  </w:t>
      </w:r>
      <w:r w:rsidRPr="003D0253">
        <w:rPr>
          <w:rFonts w:ascii="Arial" w:eastAsia="Arial" w:hAnsi="Arial" w:cs="Arial"/>
          <w:spacing w:val="7"/>
          <w:sz w:val="21"/>
          <w:szCs w:val="21"/>
        </w:rPr>
        <w:t xml:space="preserve"> </w:t>
      </w:r>
      <w:r w:rsidRPr="003D0253">
        <w:rPr>
          <w:rFonts w:ascii="Arial" w:eastAsia="Arial" w:hAnsi="Arial" w:cs="Arial"/>
          <w:spacing w:val="8"/>
          <w:sz w:val="21"/>
          <w:szCs w:val="21"/>
        </w:rPr>
        <w:t>W</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8"/>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12"/>
          <w:sz w:val="21"/>
          <w:szCs w:val="21"/>
        </w:rPr>
        <w:t xml:space="preserve"> </w:t>
      </w:r>
      <w:r w:rsidRPr="003D0253">
        <w:rPr>
          <w:rFonts w:ascii="Arial" w:eastAsia="Arial" w:hAnsi="Arial" w:cs="Arial"/>
          <w:spacing w:val="-3"/>
          <w:sz w:val="21"/>
          <w:szCs w:val="21"/>
        </w:rPr>
        <w:t>r</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2"/>
          <w:sz w:val="21"/>
          <w:szCs w:val="21"/>
        </w:rPr>
        <w:t>u</w:t>
      </w:r>
      <w:r w:rsidRPr="003D0253">
        <w:rPr>
          <w:rFonts w:ascii="Arial" w:eastAsia="Arial" w:hAnsi="Arial" w:cs="Arial"/>
          <w:spacing w:val="-4"/>
          <w:sz w:val="21"/>
          <w:szCs w:val="21"/>
        </w:rPr>
        <w:t>l</w:t>
      </w:r>
      <w:r w:rsidRPr="003D0253">
        <w:rPr>
          <w:rFonts w:ascii="Arial" w:eastAsia="Arial" w:hAnsi="Arial" w:cs="Arial"/>
          <w:sz w:val="21"/>
          <w:szCs w:val="21"/>
        </w:rPr>
        <w:t>t</w:t>
      </w:r>
      <w:r w:rsidRPr="003D0253">
        <w:rPr>
          <w:rFonts w:ascii="Arial" w:eastAsia="Arial" w:hAnsi="Arial" w:cs="Arial"/>
          <w:spacing w:val="8"/>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3"/>
          <w:sz w:val="21"/>
          <w:szCs w:val="21"/>
        </w:rPr>
        <w:t>r</w:t>
      </w:r>
      <w:r w:rsidRPr="003D0253">
        <w:rPr>
          <w:rFonts w:ascii="Arial" w:eastAsia="Arial" w:hAnsi="Arial" w:cs="Arial"/>
          <w:sz w:val="21"/>
          <w:szCs w:val="21"/>
        </w:rPr>
        <w:t>e</w:t>
      </w:r>
      <w:r w:rsidRPr="003D0253">
        <w:rPr>
          <w:rFonts w:ascii="Arial" w:eastAsia="Arial" w:hAnsi="Arial" w:cs="Arial"/>
          <w:spacing w:val="12"/>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2"/>
          <w:sz w:val="21"/>
          <w:szCs w:val="21"/>
        </w:rPr>
        <w:t>r</w:t>
      </w:r>
      <w:r w:rsidRPr="003D0253">
        <w:rPr>
          <w:rFonts w:ascii="Arial" w:eastAsia="Arial" w:hAnsi="Arial" w:cs="Arial"/>
          <w:spacing w:val="-5"/>
          <w:sz w:val="21"/>
          <w:szCs w:val="21"/>
        </w:rPr>
        <w:t>y</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12"/>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5"/>
          <w:sz w:val="21"/>
          <w:szCs w:val="21"/>
        </w:rPr>
        <w:t>c</w:t>
      </w:r>
      <w:r w:rsidRPr="003D0253">
        <w:rPr>
          <w:rFonts w:ascii="Arial" w:eastAsia="Arial" w:hAnsi="Arial" w:cs="Arial"/>
          <w:spacing w:val="-2"/>
          <w:sz w:val="21"/>
          <w:szCs w:val="21"/>
        </w:rPr>
        <w:t>h</w:t>
      </w:r>
      <w:r w:rsidRPr="003D0253">
        <w:rPr>
          <w:rFonts w:ascii="Arial" w:eastAsia="Arial" w:hAnsi="Arial" w:cs="Arial"/>
          <w:spacing w:val="-8"/>
          <w:sz w:val="21"/>
          <w:szCs w:val="21"/>
        </w:rPr>
        <w:t>i</w:t>
      </w:r>
      <w:r w:rsidRPr="003D0253">
        <w:rPr>
          <w:rFonts w:ascii="Arial" w:eastAsia="Arial" w:hAnsi="Arial" w:cs="Arial"/>
          <w:spacing w:val="3"/>
          <w:sz w:val="21"/>
          <w:szCs w:val="21"/>
        </w:rPr>
        <w:t>e</w:t>
      </w:r>
      <w:r w:rsidRPr="003D0253">
        <w:rPr>
          <w:rFonts w:ascii="Arial" w:eastAsia="Arial" w:hAnsi="Arial" w:cs="Arial"/>
          <w:spacing w:val="-5"/>
          <w:sz w:val="21"/>
          <w:szCs w:val="21"/>
        </w:rPr>
        <w:t>v</w:t>
      </w:r>
      <w:r w:rsidRPr="003D0253">
        <w:rPr>
          <w:rFonts w:ascii="Arial" w:eastAsia="Arial" w:hAnsi="Arial" w:cs="Arial"/>
          <w:spacing w:val="3"/>
          <w:sz w:val="21"/>
          <w:szCs w:val="21"/>
        </w:rPr>
        <w:t>e</w:t>
      </w:r>
      <w:r w:rsidRPr="003D0253">
        <w:rPr>
          <w:rFonts w:ascii="Arial" w:eastAsia="Arial" w:hAnsi="Arial" w:cs="Arial"/>
          <w:sz w:val="21"/>
          <w:szCs w:val="21"/>
        </w:rPr>
        <w:t>?</w:t>
      </w:r>
      <w:r w:rsidRPr="003D0253">
        <w:rPr>
          <w:rFonts w:ascii="Arial" w:eastAsia="Arial" w:hAnsi="Arial" w:cs="Arial"/>
          <w:spacing w:val="7"/>
          <w:sz w:val="21"/>
          <w:szCs w:val="21"/>
        </w:rPr>
        <w:t xml:space="preserve"> </w:t>
      </w:r>
      <w:r w:rsidRPr="003D0253">
        <w:rPr>
          <w:rFonts w:ascii="Arial" w:eastAsia="Arial" w:hAnsi="Arial" w:cs="Arial"/>
          <w:spacing w:val="-4"/>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7"/>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2"/>
          <w:sz w:val="21"/>
          <w:szCs w:val="21"/>
        </w:rPr>
        <w:t>o</w:t>
      </w:r>
      <w:r w:rsidRPr="003D0253">
        <w:rPr>
          <w:rFonts w:ascii="Arial" w:eastAsia="Arial" w:hAnsi="Arial" w:cs="Arial"/>
          <w:spacing w:val="-3"/>
          <w:sz w:val="21"/>
          <w:szCs w:val="21"/>
        </w:rPr>
        <w:t>r</w:t>
      </w:r>
      <w:r w:rsidRPr="003D0253">
        <w:rPr>
          <w:rFonts w:ascii="Arial" w:eastAsia="Arial" w:hAnsi="Arial" w:cs="Arial"/>
          <w:sz w:val="21"/>
          <w:szCs w:val="21"/>
        </w:rPr>
        <w:t>e</w:t>
      </w:r>
      <w:r w:rsidRPr="003D0253">
        <w:rPr>
          <w:rFonts w:ascii="Arial" w:eastAsia="Arial" w:hAnsi="Arial" w:cs="Arial"/>
          <w:spacing w:val="7"/>
          <w:sz w:val="21"/>
          <w:szCs w:val="21"/>
        </w:rPr>
        <w:t xml:space="preserve"> </w:t>
      </w:r>
      <w:r w:rsidRPr="003D0253">
        <w:rPr>
          <w:rFonts w:ascii="Arial" w:eastAsia="Arial" w:hAnsi="Arial" w:cs="Arial"/>
          <w:spacing w:val="-5"/>
          <w:sz w:val="21"/>
          <w:szCs w:val="21"/>
        </w:rPr>
        <w:t>s</w:t>
      </w:r>
      <w:r w:rsidRPr="003D0253">
        <w:rPr>
          <w:rFonts w:ascii="Arial" w:eastAsia="Arial" w:hAnsi="Arial" w:cs="Arial"/>
          <w:spacing w:val="3"/>
          <w:sz w:val="21"/>
          <w:szCs w:val="21"/>
        </w:rPr>
        <w:t>p</w:t>
      </w:r>
      <w:r w:rsidRPr="003D0253">
        <w:rPr>
          <w:rFonts w:ascii="Arial" w:eastAsia="Arial" w:hAnsi="Arial" w:cs="Arial"/>
          <w:spacing w:val="-2"/>
          <w:sz w:val="21"/>
          <w:szCs w:val="21"/>
        </w:rPr>
        <w:t>e</w:t>
      </w:r>
      <w:r w:rsidRPr="003D0253">
        <w:rPr>
          <w:rFonts w:ascii="Arial" w:eastAsia="Arial" w:hAnsi="Arial" w:cs="Arial"/>
          <w:sz w:val="21"/>
          <w:szCs w:val="21"/>
        </w:rPr>
        <w:t>c</w:t>
      </w:r>
      <w:r w:rsidRPr="003D0253">
        <w:rPr>
          <w:rFonts w:ascii="Arial" w:eastAsia="Arial" w:hAnsi="Arial" w:cs="Arial"/>
          <w:spacing w:val="-4"/>
          <w:sz w:val="21"/>
          <w:szCs w:val="21"/>
        </w:rPr>
        <w:t>i</w:t>
      </w:r>
      <w:r w:rsidRPr="003D0253">
        <w:rPr>
          <w:rFonts w:ascii="Arial" w:eastAsia="Arial" w:hAnsi="Arial" w:cs="Arial"/>
          <w:spacing w:val="-1"/>
          <w:sz w:val="21"/>
          <w:szCs w:val="21"/>
        </w:rPr>
        <w:t>f</w:t>
      </w:r>
      <w:r w:rsidRPr="003D0253">
        <w:rPr>
          <w:rFonts w:ascii="Arial" w:eastAsia="Arial" w:hAnsi="Arial" w:cs="Arial"/>
          <w:spacing w:val="-4"/>
          <w:sz w:val="21"/>
          <w:szCs w:val="21"/>
        </w:rPr>
        <w:t>i</w:t>
      </w:r>
      <w:r w:rsidRPr="003D0253">
        <w:rPr>
          <w:rFonts w:ascii="Arial" w:eastAsia="Arial" w:hAnsi="Arial" w:cs="Arial"/>
          <w:sz w:val="21"/>
          <w:szCs w:val="21"/>
        </w:rPr>
        <w:t>c</w:t>
      </w:r>
      <w:r w:rsidRPr="003D0253">
        <w:rPr>
          <w:rFonts w:ascii="Arial" w:eastAsia="Arial" w:hAnsi="Arial" w:cs="Arial"/>
          <w:spacing w:val="14"/>
          <w:sz w:val="21"/>
          <w:szCs w:val="21"/>
        </w:rPr>
        <w:t xml:space="preserve"> </w:t>
      </w:r>
      <w:r w:rsidRPr="003D0253">
        <w:rPr>
          <w:rFonts w:ascii="Arial" w:eastAsia="Arial" w:hAnsi="Arial" w:cs="Arial"/>
          <w:spacing w:val="-10"/>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3"/>
          <w:sz w:val="21"/>
          <w:szCs w:val="21"/>
        </w:rPr>
        <w:t>r</w:t>
      </w:r>
      <w:r w:rsidRPr="003D0253">
        <w:rPr>
          <w:rFonts w:ascii="Arial" w:eastAsia="Arial" w:hAnsi="Arial" w:cs="Arial"/>
          <w:sz w:val="21"/>
          <w:szCs w:val="21"/>
        </w:rPr>
        <w:t>e</w:t>
      </w:r>
      <w:r w:rsidRPr="003D0253">
        <w:rPr>
          <w:rFonts w:ascii="Arial" w:eastAsia="Arial" w:hAnsi="Arial" w:cs="Arial"/>
          <w:spacing w:val="12"/>
          <w:sz w:val="21"/>
          <w:szCs w:val="21"/>
        </w:rPr>
        <w:t xml:space="preserve"> </w:t>
      </w:r>
      <w:r w:rsidRPr="003D0253">
        <w:rPr>
          <w:rFonts w:ascii="Arial" w:eastAsia="Arial" w:hAnsi="Arial" w:cs="Arial"/>
          <w:spacing w:val="-8"/>
          <w:sz w:val="21"/>
          <w:szCs w:val="21"/>
        </w:rPr>
        <w:t>i</w:t>
      </w:r>
      <w:r w:rsidRPr="003D0253">
        <w:rPr>
          <w:rFonts w:ascii="Arial" w:eastAsia="Arial" w:hAnsi="Arial" w:cs="Arial"/>
          <w:sz w:val="21"/>
          <w:szCs w:val="21"/>
        </w:rPr>
        <w:t>n</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d</w:t>
      </w:r>
      <w:r w:rsidRPr="003D0253">
        <w:rPr>
          <w:rFonts w:ascii="Arial" w:eastAsia="Arial" w:hAnsi="Arial" w:cs="Arial"/>
          <w:spacing w:val="3"/>
          <w:sz w:val="21"/>
          <w:szCs w:val="21"/>
        </w:rPr>
        <w:t>e</w:t>
      </w:r>
      <w:r w:rsidRPr="003D0253">
        <w:rPr>
          <w:rFonts w:ascii="Arial" w:eastAsia="Arial" w:hAnsi="Arial" w:cs="Arial"/>
          <w:sz w:val="21"/>
          <w:szCs w:val="21"/>
        </w:rPr>
        <w:t>sc</w:t>
      </w:r>
      <w:r w:rsidRPr="003D0253">
        <w:rPr>
          <w:rFonts w:ascii="Arial" w:eastAsia="Arial" w:hAnsi="Arial" w:cs="Arial"/>
          <w:spacing w:val="2"/>
          <w:sz w:val="21"/>
          <w:szCs w:val="21"/>
        </w:rPr>
        <w:t>r</w:t>
      </w:r>
      <w:r w:rsidRPr="003D0253">
        <w:rPr>
          <w:rFonts w:ascii="Arial" w:eastAsia="Arial" w:hAnsi="Arial" w:cs="Arial"/>
          <w:spacing w:val="-8"/>
          <w:sz w:val="21"/>
          <w:szCs w:val="21"/>
        </w:rPr>
        <w:t>i</w:t>
      </w:r>
      <w:r w:rsidRPr="003D0253">
        <w:rPr>
          <w:rFonts w:ascii="Arial" w:eastAsia="Arial" w:hAnsi="Arial" w:cs="Arial"/>
          <w:spacing w:val="3"/>
          <w:sz w:val="21"/>
          <w:szCs w:val="21"/>
        </w:rPr>
        <w:t>b</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7"/>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12"/>
          <w:sz w:val="21"/>
          <w:szCs w:val="21"/>
        </w:rPr>
        <w:t xml:space="preserve"> </w:t>
      </w:r>
      <w:r w:rsidRPr="003D0253">
        <w:rPr>
          <w:rFonts w:ascii="Arial" w:eastAsia="Arial" w:hAnsi="Arial" w:cs="Arial"/>
          <w:spacing w:val="-3"/>
          <w:sz w:val="21"/>
          <w:szCs w:val="21"/>
        </w:rPr>
        <w:t>r</w:t>
      </w:r>
      <w:r w:rsidRPr="003D0253">
        <w:rPr>
          <w:rFonts w:ascii="Arial" w:eastAsia="Arial" w:hAnsi="Arial" w:cs="Arial"/>
          <w:spacing w:val="3"/>
          <w:sz w:val="21"/>
          <w:szCs w:val="21"/>
        </w:rPr>
        <w:t>e</w:t>
      </w:r>
      <w:r w:rsidRPr="003D0253">
        <w:rPr>
          <w:rFonts w:ascii="Arial" w:eastAsia="Arial" w:hAnsi="Arial" w:cs="Arial"/>
          <w:spacing w:val="1"/>
          <w:sz w:val="21"/>
          <w:szCs w:val="21"/>
        </w:rPr>
        <w:t>s</w:t>
      </w:r>
      <w:r w:rsidRPr="003D0253">
        <w:rPr>
          <w:rFonts w:ascii="Arial" w:eastAsia="Arial" w:hAnsi="Arial" w:cs="Arial"/>
          <w:spacing w:val="-2"/>
          <w:sz w:val="21"/>
          <w:szCs w:val="21"/>
        </w:rPr>
        <w:t>u</w:t>
      </w:r>
      <w:r w:rsidRPr="003D0253">
        <w:rPr>
          <w:rFonts w:ascii="Arial" w:eastAsia="Arial" w:hAnsi="Arial" w:cs="Arial"/>
          <w:spacing w:val="-4"/>
          <w:sz w:val="21"/>
          <w:szCs w:val="21"/>
        </w:rPr>
        <w:t>l</w:t>
      </w:r>
      <w:r w:rsidRPr="003D0253">
        <w:rPr>
          <w:rFonts w:ascii="Arial" w:eastAsia="Arial" w:hAnsi="Arial" w:cs="Arial"/>
          <w:sz w:val="21"/>
          <w:szCs w:val="21"/>
        </w:rPr>
        <w:t>t</w:t>
      </w:r>
      <w:r w:rsidRPr="003D0253">
        <w:rPr>
          <w:rFonts w:ascii="Arial" w:eastAsia="Arial" w:hAnsi="Arial" w:cs="Arial"/>
          <w:spacing w:val="8"/>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12"/>
          <w:sz w:val="21"/>
          <w:szCs w:val="21"/>
        </w:rPr>
        <w:t xml:space="preserve"> </w:t>
      </w:r>
      <w:r w:rsidRPr="003D0253">
        <w:rPr>
          <w:rFonts w:ascii="Arial" w:eastAsia="Arial" w:hAnsi="Arial" w:cs="Arial"/>
          <w:spacing w:val="-8"/>
          <w:sz w:val="21"/>
          <w:szCs w:val="21"/>
        </w:rPr>
        <w:t>w</w:t>
      </w:r>
      <w:r w:rsidRPr="003D0253">
        <w:rPr>
          <w:rFonts w:ascii="Arial" w:eastAsia="Arial" w:hAnsi="Arial" w:cs="Arial"/>
          <w:spacing w:val="3"/>
          <w:sz w:val="21"/>
          <w:szCs w:val="21"/>
        </w:rPr>
        <w:t>a</w:t>
      </w:r>
      <w:r w:rsidRPr="003D0253">
        <w:rPr>
          <w:rFonts w:ascii="Arial" w:eastAsia="Arial" w:hAnsi="Arial" w:cs="Arial"/>
          <w:spacing w:val="-2"/>
          <w:sz w:val="21"/>
          <w:szCs w:val="21"/>
        </w:rPr>
        <w:t>n</w:t>
      </w:r>
      <w:r w:rsidRPr="003D0253">
        <w:rPr>
          <w:rFonts w:ascii="Arial" w:eastAsia="Arial" w:hAnsi="Arial" w:cs="Arial"/>
          <w:spacing w:val="-1"/>
          <w:sz w:val="21"/>
          <w:szCs w:val="21"/>
        </w:rPr>
        <w:t>t</w:t>
      </w:r>
      <w:r w:rsidRPr="003D0253">
        <w:rPr>
          <w:rFonts w:ascii="Arial" w:eastAsia="Arial" w:hAnsi="Arial" w:cs="Arial"/>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b</w:t>
      </w:r>
      <w:r w:rsidRPr="003D0253">
        <w:rPr>
          <w:rFonts w:ascii="Arial" w:eastAsia="Arial" w:hAnsi="Arial" w:cs="Arial"/>
          <w:spacing w:val="3"/>
          <w:sz w:val="21"/>
          <w:szCs w:val="21"/>
        </w:rPr>
        <w:t>e</w:t>
      </w:r>
      <w:r w:rsidRPr="003D0253">
        <w:rPr>
          <w:rFonts w:ascii="Arial" w:eastAsia="Arial" w:hAnsi="Arial" w:cs="Arial"/>
          <w:spacing w:val="-1"/>
          <w:sz w:val="21"/>
          <w:szCs w:val="21"/>
        </w:rPr>
        <w:t>tt</w:t>
      </w:r>
      <w:r w:rsidRPr="003D0253">
        <w:rPr>
          <w:rFonts w:ascii="Arial" w:eastAsia="Arial" w:hAnsi="Arial" w:cs="Arial"/>
          <w:spacing w:val="-2"/>
          <w:sz w:val="21"/>
          <w:szCs w:val="21"/>
        </w:rPr>
        <w:t>e</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ou</w:t>
      </w:r>
      <w:r w:rsidRPr="003D0253">
        <w:rPr>
          <w:rFonts w:ascii="Arial" w:eastAsia="Arial" w:hAnsi="Arial" w:cs="Arial"/>
          <w:sz w:val="21"/>
          <w:szCs w:val="21"/>
        </w:rPr>
        <w:t>r</w:t>
      </w:r>
      <w:r w:rsidRPr="003D0253">
        <w:rPr>
          <w:rFonts w:ascii="Arial" w:eastAsia="Arial" w:hAnsi="Arial" w:cs="Arial"/>
          <w:spacing w:val="2"/>
          <w:sz w:val="21"/>
          <w:szCs w:val="21"/>
        </w:rPr>
        <w:t xml:space="preserve"> </w:t>
      </w:r>
      <w:r w:rsidRPr="003D0253">
        <w:rPr>
          <w:rFonts w:ascii="Arial" w:eastAsia="Arial" w:hAnsi="Arial" w:cs="Arial"/>
          <w:sz w:val="21"/>
          <w:szCs w:val="21"/>
        </w:rPr>
        <w:t>s</w:t>
      </w:r>
      <w:r w:rsidRPr="003D0253">
        <w:rPr>
          <w:rFonts w:ascii="Arial" w:eastAsia="Arial" w:hAnsi="Arial" w:cs="Arial"/>
          <w:spacing w:val="3"/>
          <w:sz w:val="21"/>
          <w:szCs w:val="21"/>
        </w:rPr>
        <w:t>o</w:t>
      </w:r>
      <w:r w:rsidRPr="003D0253">
        <w:rPr>
          <w:rFonts w:ascii="Arial" w:eastAsia="Arial" w:hAnsi="Arial" w:cs="Arial"/>
          <w:spacing w:val="-8"/>
          <w:sz w:val="21"/>
          <w:szCs w:val="21"/>
        </w:rPr>
        <w:t>l</w:t>
      </w:r>
      <w:r w:rsidRPr="003D0253">
        <w:rPr>
          <w:rFonts w:ascii="Arial" w:eastAsia="Arial" w:hAnsi="Arial" w:cs="Arial"/>
          <w:spacing w:val="-2"/>
          <w:sz w:val="21"/>
          <w:szCs w:val="21"/>
        </w:rPr>
        <w:t>u</w:t>
      </w:r>
      <w:r w:rsidRPr="003D0253">
        <w:rPr>
          <w:rFonts w:ascii="Arial" w:eastAsia="Arial" w:hAnsi="Arial" w:cs="Arial"/>
          <w:spacing w:val="4"/>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w:t>
      </w:r>
      <w:r w:rsidRPr="003D0253">
        <w:rPr>
          <w:rFonts w:ascii="Arial" w:eastAsia="Arial" w:hAnsi="Arial" w:cs="Arial"/>
          <w:sz w:val="21"/>
          <w:szCs w:val="21"/>
        </w:rPr>
        <w:t>n</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1"/>
          <w:sz w:val="21"/>
          <w:szCs w:val="21"/>
        </w:rPr>
        <w:t>il</w:t>
      </w:r>
      <w:r w:rsidRPr="003D0253">
        <w:rPr>
          <w:rFonts w:ascii="Arial" w:eastAsia="Arial" w:hAnsi="Arial" w:cs="Arial"/>
          <w:sz w:val="21"/>
          <w:szCs w:val="21"/>
        </w:rPr>
        <w:t>l</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b</w:t>
      </w:r>
      <w:r w:rsidRPr="003D0253">
        <w:rPr>
          <w:rFonts w:ascii="Arial" w:eastAsia="Arial" w:hAnsi="Arial" w:cs="Arial"/>
          <w:spacing w:val="2"/>
          <w:sz w:val="21"/>
          <w:szCs w:val="21"/>
        </w:rPr>
        <w:t>e</w:t>
      </w:r>
      <w:r w:rsidRPr="003D0253">
        <w:rPr>
          <w:rFonts w:ascii="Arial" w:eastAsia="Arial" w:hAnsi="Arial" w:cs="Arial"/>
          <w:sz w:val="21"/>
          <w:szCs w:val="21"/>
        </w:rPr>
        <w:t>.</w:t>
      </w:r>
    </w:p>
    <w:p w:rsidR="00C86F4A" w:rsidRPr="003D0253" w:rsidRDefault="00C86F4A">
      <w:pPr>
        <w:spacing w:before="7" w:line="120" w:lineRule="exact"/>
        <w:rPr>
          <w:rFonts w:ascii="Arial" w:hAnsi="Arial" w:cs="Arial"/>
          <w:sz w:val="13"/>
          <w:szCs w:val="13"/>
        </w:rPr>
      </w:pPr>
    </w:p>
    <w:p w:rsidR="00C86F4A" w:rsidRPr="003D0253" w:rsidRDefault="006C72B5" w:rsidP="00AF612B">
      <w:pPr>
        <w:spacing w:line="360" w:lineRule="auto"/>
        <w:ind w:left="115" w:right="530"/>
        <w:jc w:val="both"/>
        <w:rPr>
          <w:rFonts w:ascii="Arial" w:eastAsia="Courier New" w:hAnsi="Arial" w:cs="Arial"/>
        </w:rPr>
      </w:pPr>
      <w:r w:rsidRPr="003D0253">
        <w:rPr>
          <w:rFonts w:ascii="Arial" w:eastAsia="Courier New" w:hAnsi="Arial" w:cs="Arial"/>
          <w:color w:val="007E7E"/>
        </w:rPr>
        <w:t>I</w:t>
      </w:r>
      <w:r w:rsidRPr="003D0253">
        <w:rPr>
          <w:rFonts w:ascii="Arial" w:eastAsia="Courier New" w:hAnsi="Arial" w:cs="Arial"/>
          <w:color w:val="007E7E"/>
          <w:spacing w:val="4"/>
        </w:rPr>
        <w:t xml:space="preserve"> </w:t>
      </w:r>
      <w:r w:rsidRPr="003D0253">
        <w:rPr>
          <w:rFonts w:ascii="Arial" w:eastAsia="Courier New" w:hAnsi="Arial" w:cs="Arial"/>
          <w:color w:val="007E7E"/>
          <w:spacing w:val="-1"/>
        </w:rPr>
        <w:t>woul</w:t>
      </w:r>
      <w:r w:rsidRPr="003D0253">
        <w:rPr>
          <w:rFonts w:ascii="Arial" w:eastAsia="Courier New" w:hAnsi="Arial" w:cs="Arial"/>
          <w:color w:val="007E7E"/>
        </w:rPr>
        <w:t>d</w:t>
      </w:r>
      <w:r w:rsidRPr="003D0253">
        <w:rPr>
          <w:rFonts w:ascii="Arial" w:eastAsia="Courier New" w:hAnsi="Arial" w:cs="Arial"/>
          <w:color w:val="007E7E"/>
          <w:spacing w:val="4"/>
        </w:rPr>
        <w:t xml:space="preserve"> </w:t>
      </w:r>
      <w:r w:rsidRPr="003D0253">
        <w:rPr>
          <w:rFonts w:ascii="Arial" w:eastAsia="Courier New" w:hAnsi="Arial" w:cs="Arial"/>
          <w:color w:val="007E7E"/>
          <w:spacing w:val="-1"/>
        </w:rPr>
        <w:t>lik</w:t>
      </w:r>
      <w:r w:rsidRPr="003D0253">
        <w:rPr>
          <w:rFonts w:ascii="Arial" w:eastAsia="Courier New" w:hAnsi="Arial" w:cs="Arial"/>
          <w:color w:val="007E7E"/>
        </w:rPr>
        <w:t>e</w:t>
      </w:r>
      <w:r w:rsidRPr="003D0253">
        <w:rPr>
          <w:rFonts w:ascii="Arial" w:eastAsia="Courier New" w:hAnsi="Arial" w:cs="Arial"/>
          <w:color w:val="007E7E"/>
          <w:spacing w:val="4"/>
        </w:rPr>
        <w:t xml:space="preserve"> </w:t>
      </w:r>
      <w:r w:rsidRPr="003D0253">
        <w:rPr>
          <w:rFonts w:ascii="Arial" w:eastAsia="Courier New" w:hAnsi="Arial" w:cs="Arial"/>
          <w:color w:val="007E7E"/>
          <w:spacing w:val="-1"/>
        </w:rPr>
        <w:t>t</w:t>
      </w:r>
      <w:r w:rsidRPr="003D0253">
        <w:rPr>
          <w:rFonts w:ascii="Arial" w:eastAsia="Courier New" w:hAnsi="Arial" w:cs="Arial"/>
          <w:color w:val="007E7E"/>
        </w:rPr>
        <w:t>o</w:t>
      </w:r>
      <w:r w:rsidRPr="003D0253">
        <w:rPr>
          <w:rFonts w:ascii="Arial" w:eastAsia="Courier New" w:hAnsi="Arial" w:cs="Arial"/>
          <w:color w:val="007E7E"/>
          <w:spacing w:val="6"/>
        </w:rPr>
        <w:t xml:space="preserve"> </w:t>
      </w:r>
      <w:r w:rsidRPr="003D0253">
        <w:rPr>
          <w:rFonts w:ascii="Arial" w:eastAsia="Courier New" w:hAnsi="Arial" w:cs="Arial"/>
          <w:color w:val="007E7E"/>
          <w:spacing w:val="-1"/>
        </w:rPr>
        <w:t>encourag</w:t>
      </w:r>
      <w:r w:rsidRPr="003D0253">
        <w:rPr>
          <w:rFonts w:ascii="Arial" w:eastAsia="Courier New" w:hAnsi="Arial" w:cs="Arial"/>
          <w:color w:val="007E7E"/>
        </w:rPr>
        <w:t>e</w:t>
      </w:r>
      <w:r w:rsidRPr="003D0253">
        <w:rPr>
          <w:rFonts w:ascii="Arial" w:eastAsia="Courier New" w:hAnsi="Arial" w:cs="Arial"/>
          <w:color w:val="007E7E"/>
          <w:spacing w:val="4"/>
        </w:rPr>
        <w:t xml:space="preserve"> </w:t>
      </w:r>
      <w:r w:rsidRPr="003D0253">
        <w:rPr>
          <w:rFonts w:ascii="Arial" w:eastAsia="Courier New" w:hAnsi="Arial" w:cs="Arial"/>
          <w:color w:val="007E7E"/>
          <w:spacing w:val="-1"/>
        </w:rPr>
        <w:t>kid</w:t>
      </w:r>
      <w:r w:rsidRPr="003D0253">
        <w:rPr>
          <w:rFonts w:ascii="Arial" w:eastAsia="Courier New" w:hAnsi="Arial" w:cs="Arial"/>
          <w:color w:val="007E7E"/>
        </w:rPr>
        <w:t>s</w:t>
      </w:r>
      <w:r w:rsidRPr="003D0253">
        <w:rPr>
          <w:rFonts w:ascii="Arial" w:eastAsia="Courier New" w:hAnsi="Arial" w:cs="Arial"/>
          <w:color w:val="007E7E"/>
          <w:spacing w:val="4"/>
        </w:rPr>
        <w:t xml:space="preserve"> </w:t>
      </w:r>
      <w:r w:rsidRPr="003D0253">
        <w:rPr>
          <w:rFonts w:ascii="Arial" w:eastAsia="Courier New" w:hAnsi="Arial" w:cs="Arial"/>
          <w:color w:val="007E7E"/>
          <w:spacing w:val="-1"/>
        </w:rPr>
        <w:t>t</w:t>
      </w:r>
      <w:r w:rsidRPr="003D0253">
        <w:rPr>
          <w:rFonts w:ascii="Arial" w:eastAsia="Courier New" w:hAnsi="Arial" w:cs="Arial"/>
          <w:color w:val="007E7E"/>
        </w:rPr>
        <w:t>o</w:t>
      </w:r>
      <w:r w:rsidRPr="003D0253">
        <w:rPr>
          <w:rFonts w:ascii="Arial" w:eastAsia="Courier New" w:hAnsi="Arial" w:cs="Arial"/>
          <w:color w:val="007E7E"/>
          <w:spacing w:val="4"/>
        </w:rPr>
        <w:t xml:space="preserve"> </w:t>
      </w:r>
      <w:r w:rsidRPr="003D0253">
        <w:rPr>
          <w:rFonts w:ascii="Arial" w:eastAsia="Courier New" w:hAnsi="Arial" w:cs="Arial"/>
          <w:color w:val="007E7E"/>
          <w:spacing w:val="-1"/>
        </w:rPr>
        <w:t>star</w:t>
      </w:r>
      <w:r w:rsidRPr="003D0253">
        <w:rPr>
          <w:rFonts w:ascii="Arial" w:eastAsia="Courier New" w:hAnsi="Arial" w:cs="Arial"/>
          <w:color w:val="007E7E"/>
        </w:rPr>
        <w:t xml:space="preserve">t </w:t>
      </w:r>
      <w:r w:rsidRPr="003D0253">
        <w:rPr>
          <w:rFonts w:ascii="Arial" w:eastAsia="Courier New" w:hAnsi="Arial" w:cs="Arial"/>
          <w:color w:val="007E7E"/>
          <w:spacing w:val="-1"/>
        </w:rPr>
        <w:t>makin</w:t>
      </w:r>
      <w:r w:rsidRPr="003D0253">
        <w:rPr>
          <w:rFonts w:ascii="Arial" w:eastAsia="Courier New" w:hAnsi="Arial" w:cs="Arial"/>
          <w:color w:val="007E7E"/>
        </w:rPr>
        <w:t>g</w:t>
      </w:r>
      <w:r w:rsidRPr="003D0253">
        <w:rPr>
          <w:rFonts w:ascii="Arial" w:eastAsia="Courier New" w:hAnsi="Arial" w:cs="Arial"/>
          <w:color w:val="007E7E"/>
          <w:spacing w:val="4"/>
        </w:rPr>
        <w:t xml:space="preserve"> </w:t>
      </w:r>
      <w:r w:rsidRPr="003D0253">
        <w:rPr>
          <w:rFonts w:ascii="Arial" w:eastAsia="Courier New" w:hAnsi="Arial" w:cs="Arial"/>
          <w:color w:val="007E7E"/>
          <w:spacing w:val="-1"/>
        </w:rPr>
        <w:t>physica</w:t>
      </w:r>
      <w:r w:rsidRPr="003D0253">
        <w:rPr>
          <w:rFonts w:ascii="Arial" w:eastAsia="Courier New" w:hAnsi="Arial" w:cs="Arial"/>
          <w:color w:val="007E7E"/>
        </w:rPr>
        <w:t>l</w:t>
      </w:r>
      <w:r w:rsidRPr="003D0253">
        <w:rPr>
          <w:rFonts w:ascii="Arial" w:eastAsia="Courier New" w:hAnsi="Arial" w:cs="Arial"/>
          <w:color w:val="007E7E"/>
          <w:spacing w:val="4"/>
        </w:rPr>
        <w:t xml:space="preserve"> </w:t>
      </w:r>
      <w:r w:rsidRPr="003D0253">
        <w:rPr>
          <w:rFonts w:ascii="Arial" w:eastAsia="Courier New" w:hAnsi="Arial" w:cs="Arial"/>
          <w:color w:val="007E7E"/>
          <w:spacing w:val="-1"/>
        </w:rPr>
        <w:t>fitnes</w:t>
      </w:r>
      <w:r w:rsidRPr="003D0253">
        <w:rPr>
          <w:rFonts w:ascii="Arial" w:eastAsia="Courier New" w:hAnsi="Arial" w:cs="Arial"/>
          <w:color w:val="007E7E"/>
        </w:rPr>
        <w:t>s</w:t>
      </w:r>
      <w:r w:rsidRPr="003D0253">
        <w:rPr>
          <w:rFonts w:ascii="Arial" w:eastAsia="Courier New" w:hAnsi="Arial" w:cs="Arial"/>
          <w:color w:val="007E7E"/>
          <w:spacing w:val="4"/>
        </w:rPr>
        <w:t xml:space="preserve"> </w:t>
      </w:r>
      <w:r w:rsidRPr="003D0253">
        <w:rPr>
          <w:rFonts w:ascii="Arial" w:eastAsia="Courier New" w:hAnsi="Arial" w:cs="Arial"/>
          <w:color w:val="007E7E"/>
          <w:spacing w:val="-1"/>
        </w:rPr>
        <w:t>par</w:t>
      </w:r>
      <w:r w:rsidRPr="003D0253">
        <w:rPr>
          <w:rFonts w:ascii="Arial" w:eastAsia="Courier New" w:hAnsi="Arial" w:cs="Arial"/>
          <w:color w:val="007E7E"/>
        </w:rPr>
        <w:t>t</w:t>
      </w:r>
      <w:r w:rsidRPr="003D0253">
        <w:rPr>
          <w:rFonts w:ascii="Arial" w:eastAsia="Courier New" w:hAnsi="Arial" w:cs="Arial"/>
          <w:color w:val="007E7E"/>
          <w:spacing w:val="4"/>
        </w:rPr>
        <w:t xml:space="preserve"> </w:t>
      </w:r>
      <w:r w:rsidRPr="003D0253">
        <w:rPr>
          <w:rFonts w:ascii="Arial" w:eastAsia="Courier New" w:hAnsi="Arial" w:cs="Arial"/>
          <w:color w:val="007E7E"/>
          <w:spacing w:val="-1"/>
        </w:rPr>
        <w:t>o</w:t>
      </w:r>
      <w:r w:rsidRPr="003D0253">
        <w:rPr>
          <w:rFonts w:ascii="Arial" w:eastAsia="Courier New" w:hAnsi="Arial" w:cs="Arial"/>
          <w:color w:val="007E7E"/>
        </w:rPr>
        <w:t>f</w:t>
      </w:r>
      <w:r w:rsidRPr="003D0253">
        <w:rPr>
          <w:rFonts w:ascii="Arial" w:eastAsia="Courier New" w:hAnsi="Arial" w:cs="Arial"/>
          <w:color w:val="007E7E"/>
          <w:spacing w:val="4"/>
        </w:rPr>
        <w:t xml:space="preserve"> </w:t>
      </w:r>
      <w:r w:rsidRPr="003D0253">
        <w:rPr>
          <w:rFonts w:ascii="Arial" w:eastAsia="Courier New" w:hAnsi="Arial" w:cs="Arial"/>
          <w:color w:val="007E7E"/>
          <w:spacing w:val="-1"/>
        </w:rPr>
        <w:t>thei</w:t>
      </w:r>
      <w:r w:rsidRPr="003D0253">
        <w:rPr>
          <w:rFonts w:ascii="Arial" w:eastAsia="Courier New" w:hAnsi="Arial" w:cs="Arial"/>
          <w:color w:val="007E7E"/>
        </w:rPr>
        <w:t>r</w:t>
      </w:r>
      <w:r w:rsidRPr="003D0253">
        <w:rPr>
          <w:rFonts w:ascii="Arial" w:eastAsia="Courier New" w:hAnsi="Arial" w:cs="Arial"/>
          <w:color w:val="007E7E"/>
          <w:spacing w:val="4"/>
        </w:rPr>
        <w:t xml:space="preserve"> </w:t>
      </w:r>
      <w:r w:rsidRPr="003D0253">
        <w:rPr>
          <w:rFonts w:ascii="Arial" w:eastAsia="Courier New" w:hAnsi="Arial" w:cs="Arial"/>
          <w:color w:val="007E7E"/>
          <w:spacing w:val="-1"/>
        </w:rPr>
        <w:t>d</w:t>
      </w:r>
      <w:r w:rsidRPr="003D0253">
        <w:rPr>
          <w:rFonts w:ascii="Arial" w:eastAsia="Courier New" w:hAnsi="Arial" w:cs="Arial"/>
          <w:color w:val="007E7E"/>
          <w:spacing w:val="-6"/>
        </w:rPr>
        <w:t>a</w:t>
      </w:r>
      <w:r w:rsidRPr="003D0253">
        <w:rPr>
          <w:rFonts w:ascii="Arial" w:eastAsia="Courier New" w:hAnsi="Arial" w:cs="Arial"/>
          <w:color w:val="007E7E"/>
          <w:spacing w:val="-1"/>
        </w:rPr>
        <w:t>il</w:t>
      </w:r>
      <w:r w:rsidRPr="003D0253">
        <w:rPr>
          <w:rFonts w:ascii="Arial" w:eastAsia="Courier New" w:hAnsi="Arial" w:cs="Arial"/>
          <w:color w:val="007E7E"/>
        </w:rPr>
        <w:t>y</w:t>
      </w:r>
      <w:r w:rsidRPr="003D0253">
        <w:rPr>
          <w:rFonts w:ascii="Arial" w:eastAsia="Courier New" w:hAnsi="Arial" w:cs="Arial"/>
          <w:color w:val="007E7E"/>
          <w:spacing w:val="4"/>
        </w:rPr>
        <w:t xml:space="preserve"> </w:t>
      </w:r>
      <w:r w:rsidRPr="003D0253">
        <w:rPr>
          <w:rFonts w:ascii="Arial" w:eastAsia="Courier New" w:hAnsi="Arial" w:cs="Arial"/>
          <w:color w:val="007E7E"/>
          <w:spacing w:val="-1"/>
        </w:rPr>
        <w:t>lives</w:t>
      </w:r>
      <w:r w:rsidRPr="003D0253">
        <w:rPr>
          <w:rFonts w:ascii="Arial" w:eastAsia="Courier New" w:hAnsi="Arial" w:cs="Arial"/>
          <w:color w:val="007E7E"/>
        </w:rPr>
        <w:t>.</w:t>
      </w:r>
      <w:r w:rsidRPr="003D0253">
        <w:rPr>
          <w:rFonts w:ascii="Arial" w:eastAsia="Courier New" w:hAnsi="Arial" w:cs="Arial"/>
          <w:color w:val="007E7E"/>
          <w:spacing w:val="4"/>
        </w:rPr>
        <w:t xml:space="preserve"> </w:t>
      </w:r>
      <w:r w:rsidRPr="003D0253">
        <w:rPr>
          <w:rFonts w:ascii="Arial" w:eastAsia="Courier New" w:hAnsi="Arial" w:cs="Arial"/>
          <w:color w:val="007E7E"/>
          <w:spacing w:val="-1"/>
        </w:rPr>
        <w:t>The resul</w:t>
      </w:r>
      <w:r w:rsidRPr="003D0253">
        <w:rPr>
          <w:rFonts w:ascii="Arial" w:eastAsia="Courier New" w:hAnsi="Arial" w:cs="Arial"/>
          <w:color w:val="007E7E"/>
        </w:rPr>
        <w:t xml:space="preserve">t I </w:t>
      </w:r>
      <w:r w:rsidRPr="003D0253">
        <w:rPr>
          <w:rFonts w:ascii="Arial" w:eastAsia="Courier New" w:hAnsi="Arial" w:cs="Arial"/>
          <w:color w:val="007E7E"/>
          <w:spacing w:val="-1"/>
        </w:rPr>
        <w:t>a</w:t>
      </w:r>
      <w:r w:rsidRPr="003D0253">
        <w:rPr>
          <w:rFonts w:ascii="Arial" w:eastAsia="Courier New" w:hAnsi="Arial" w:cs="Arial"/>
          <w:color w:val="007E7E"/>
        </w:rPr>
        <w:t xml:space="preserve">m </w:t>
      </w:r>
      <w:r w:rsidRPr="003D0253">
        <w:rPr>
          <w:rFonts w:ascii="Arial" w:eastAsia="Courier New" w:hAnsi="Arial" w:cs="Arial"/>
          <w:color w:val="007E7E"/>
          <w:spacing w:val="-1"/>
        </w:rPr>
        <w:t>tryin</w:t>
      </w:r>
      <w:r w:rsidRPr="003D0253">
        <w:rPr>
          <w:rFonts w:ascii="Arial" w:eastAsia="Courier New" w:hAnsi="Arial" w:cs="Arial"/>
          <w:color w:val="007E7E"/>
        </w:rPr>
        <w:t xml:space="preserve">g </w:t>
      </w:r>
      <w:r w:rsidRPr="003D0253">
        <w:rPr>
          <w:rFonts w:ascii="Arial" w:eastAsia="Courier New" w:hAnsi="Arial" w:cs="Arial"/>
          <w:color w:val="007E7E"/>
          <w:spacing w:val="-1"/>
        </w:rPr>
        <w:t>t</w:t>
      </w:r>
      <w:r w:rsidRPr="003D0253">
        <w:rPr>
          <w:rFonts w:ascii="Arial" w:eastAsia="Courier New" w:hAnsi="Arial" w:cs="Arial"/>
          <w:color w:val="007E7E"/>
        </w:rPr>
        <w:t xml:space="preserve">o </w:t>
      </w:r>
      <w:r w:rsidRPr="003D0253">
        <w:rPr>
          <w:rFonts w:ascii="Arial" w:eastAsia="Courier New" w:hAnsi="Arial" w:cs="Arial"/>
          <w:color w:val="007E7E"/>
          <w:spacing w:val="-1"/>
        </w:rPr>
        <w:t>achiev</w:t>
      </w:r>
      <w:r w:rsidRPr="003D0253">
        <w:rPr>
          <w:rFonts w:ascii="Arial" w:eastAsia="Courier New" w:hAnsi="Arial" w:cs="Arial"/>
          <w:color w:val="007E7E"/>
        </w:rPr>
        <w:t xml:space="preserve">e </w:t>
      </w:r>
      <w:r w:rsidRPr="003D0253">
        <w:rPr>
          <w:rFonts w:ascii="Arial" w:eastAsia="Courier New" w:hAnsi="Arial" w:cs="Arial"/>
          <w:color w:val="007E7E"/>
          <w:spacing w:val="-1"/>
        </w:rPr>
        <w:t>i</w:t>
      </w:r>
      <w:r w:rsidRPr="003D0253">
        <w:rPr>
          <w:rFonts w:ascii="Arial" w:eastAsia="Courier New" w:hAnsi="Arial" w:cs="Arial"/>
          <w:color w:val="007E7E"/>
        </w:rPr>
        <w:t xml:space="preserve">s </w:t>
      </w:r>
      <w:r w:rsidRPr="003D0253">
        <w:rPr>
          <w:rFonts w:ascii="Arial" w:eastAsia="Courier New" w:hAnsi="Arial" w:cs="Arial"/>
          <w:color w:val="007E7E"/>
          <w:spacing w:val="-1"/>
        </w:rPr>
        <w:t>t</w:t>
      </w:r>
      <w:r w:rsidRPr="003D0253">
        <w:rPr>
          <w:rFonts w:ascii="Arial" w:eastAsia="Courier New" w:hAnsi="Arial" w:cs="Arial"/>
          <w:color w:val="007E7E"/>
        </w:rPr>
        <w:t xml:space="preserve">o </w:t>
      </w:r>
      <w:r w:rsidRPr="003D0253">
        <w:rPr>
          <w:rFonts w:ascii="Arial" w:eastAsia="Courier New" w:hAnsi="Arial" w:cs="Arial"/>
          <w:color w:val="007E7E"/>
          <w:spacing w:val="-1"/>
        </w:rPr>
        <w:t>mak</w:t>
      </w:r>
      <w:r w:rsidRPr="003D0253">
        <w:rPr>
          <w:rFonts w:ascii="Arial" w:eastAsia="Courier New" w:hAnsi="Arial" w:cs="Arial"/>
          <w:color w:val="007E7E"/>
        </w:rPr>
        <w:t xml:space="preserve">e </w:t>
      </w:r>
      <w:r w:rsidRPr="003D0253">
        <w:rPr>
          <w:rFonts w:ascii="Arial" w:eastAsia="Courier New" w:hAnsi="Arial" w:cs="Arial"/>
          <w:color w:val="007E7E"/>
          <w:spacing w:val="-1"/>
        </w:rPr>
        <w:t>th</w:t>
      </w:r>
      <w:r w:rsidRPr="003D0253">
        <w:rPr>
          <w:rFonts w:ascii="Arial" w:eastAsia="Courier New" w:hAnsi="Arial" w:cs="Arial"/>
          <w:color w:val="007E7E"/>
        </w:rPr>
        <w:t xml:space="preserve">e </w:t>
      </w:r>
      <w:r w:rsidRPr="003D0253">
        <w:rPr>
          <w:rFonts w:ascii="Arial" w:eastAsia="Courier New" w:hAnsi="Arial" w:cs="Arial"/>
          <w:color w:val="007E7E"/>
          <w:spacing w:val="-1"/>
        </w:rPr>
        <w:t>customer</w:t>
      </w:r>
      <w:r w:rsidRPr="003D0253">
        <w:rPr>
          <w:rFonts w:ascii="Arial" w:eastAsia="Courier New" w:hAnsi="Arial" w:cs="Arial"/>
          <w:color w:val="007E7E"/>
        </w:rPr>
        <w:t xml:space="preserve">s </w:t>
      </w:r>
      <w:r w:rsidRPr="003D0253">
        <w:rPr>
          <w:rFonts w:ascii="Arial" w:eastAsia="Courier New" w:hAnsi="Arial" w:cs="Arial"/>
          <w:color w:val="007E7E"/>
          <w:spacing w:val="-1"/>
        </w:rPr>
        <w:t>lear</w:t>
      </w:r>
      <w:r w:rsidRPr="003D0253">
        <w:rPr>
          <w:rFonts w:ascii="Arial" w:eastAsia="Courier New" w:hAnsi="Arial" w:cs="Arial"/>
          <w:color w:val="007E7E"/>
        </w:rPr>
        <w:t xml:space="preserve">n </w:t>
      </w:r>
      <w:r w:rsidRPr="003D0253">
        <w:rPr>
          <w:rFonts w:ascii="Arial" w:eastAsia="Courier New" w:hAnsi="Arial" w:cs="Arial"/>
          <w:color w:val="007E7E"/>
          <w:spacing w:val="-1"/>
        </w:rPr>
        <w:t>alon</w:t>
      </w:r>
      <w:r w:rsidRPr="003D0253">
        <w:rPr>
          <w:rFonts w:ascii="Arial" w:eastAsia="Courier New" w:hAnsi="Arial" w:cs="Arial"/>
          <w:color w:val="007E7E"/>
        </w:rPr>
        <w:t xml:space="preserve">g </w:t>
      </w:r>
      <w:r w:rsidRPr="003D0253">
        <w:rPr>
          <w:rFonts w:ascii="Arial" w:eastAsia="Courier New" w:hAnsi="Arial" w:cs="Arial"/>
          <w:color w:val="007E7E"/>
          <w:spacing w:val="-1"/>
        </w:rPr>
        <w:t>wit</w:t>
      </w:r>
      <w:r w:rsidRPr="003D0253">
        <w:rPr>
          <w:rFonts w:ascii="Arial" w:eastAsia="Courier New" w:hAnsi="Arial" w:cs="Arial"/>
          <w:color w:val="007E7E"/>
        </w:rPr>
        <w:t xml:space="preserve">h </w:t>
      </w:r>
      <w:r w:rsidRPr="003D0253">
        <w:rPr>
          <w:rFonts w:ascii="Arial" w:eastAsia="Courier New" w:hAnsi="Arial" w:cs="Arial"/>
          <w:color w:val="007E7E"/>
          <w:spacing w:val="-1"/>
        </w:rPr>
        <w:t>improvin</w:t>
      </w:r>
      <w:r w:rsidRPr="003D0253">
        <w:rPr>
          <w:rFonts w:ascii="Arial" w:eastAsia="Courier New" w:hAnsi="Arial" w:cs="Arial"/>
          <w:color w:val="007E7E"/>
        </w:rPr>
        <w:t xml:space="preserve">g </w:t>
      </w:r>
      <w:r w:rsidRPr="003D0253">
        <w:rPr>
          <w:rFonts w:ascii="Arial" w:eastAsia="Courier New" w:hAnsi="Arial" w:cs="Arial"/>
          <w:color w:val="007E7E"/>
          <w:spacing w:val="-1"/>
        </w:rPr>
        <w:t>healt</w:t>
      </w:r>
      <w:r w:rsidRPr="003D0253">
        <w:rPr>
          <w:rFonts w:ascii="Arial" w:eastAsia="Courier New" w:hAnsi="Arial" w:cs="Arial"/>
          <w:color w:val="007E7E"/>
        </w:rPr>
        <w:t xml:space="preserve">h </w:t>
      </w:r>
      <w:r w:rsidRPr="003D0253">
        <w:rPr>
          <w:rFonts w:ascii="Arial" w:eastAsia="Courier New" w:hAnsi="Arial" w:cs="Arial"/>
          <w:color w:val="007E7E"/>
          <w:spacing w:val="-1"/>
        </w:rPr>
        <w:t>an</w:t>
      </w:r>
      <w:r w:rsidRPr="003D0253">
        <w:rPr>
          <w:rFonts w:ascii="Arial" w:eastAsia="Courier New" w:hAnsi="Arial" w:cs="Arial"/>
          <w:color w:val="007E7E"/>
        </w:rPr>
        <w:t xml:space="preserve">d </w:t>
      </w:r>
      <w:r w:rsidRPr="003D0253">
        <w:rPr>
          <w:rFonts w:ascii="Arial" w:eastAsia="Courier New" w:hAnsi="Arial" w:cs="Arial"/>
          <w:color w:val="007E7E"/>
          <w:spacing w:val="-1"/>
        </w:rPr>
        <w:t>overal</w:t>
      </w:r>
      <w:r w:rsidRPr="003D0253">
        <w:rPr>
          <w:rFonts w:ascii="Arial" w:eastAsia="Courier New" w:hAnsi="Arial" w:cs="Arial"/>
          <w:color w:val="007E7E"/>
        </w:rPr>
        <w:t xml:space="preserve">l </w:t>
      </w:r>
      <w:r w:rsidRPr="003D0253">
        <w:rPr>
          <w:rFonts w:ascii="Arial" w:eastAsia="Courier New" w:hAnsi="Arial" w:cs="Arial"/>
          <w:color w:val="007E7E"/>
          <w:spacing w:val="-1"/>
        </w:rPr>
        <w:t>fitness</w:t>
      </w:r>
      <w:r w:rsidRPr="003D0253">
        <w:rPr>
          <w:rFonts w:ascii="Arial" w:eastAsia="Courier New" w:hAnsi="Arial" w:cs="Arial"/>
          <w:color w:val="007E7E"/>
        </w:rPr>
        <w:t xml:space="preserve">. I </w:t>
      </w:r>
      <w:r w:rsidRPr="003D0253">
        <w:rPr>
          <w:rFonts w:ascii="Arial" w:eastAsia="Courier New" w:hAnsi="Arial" w:cs="Arial"/>
          <w:color w:val="007E7E"/>
          <w:spacing w:val="-1"/>
        </w:rPr>
        <w:t>wan</w:t>
      </w:r>
      <w:r w:rsidRPr="003D0253">
        <w:rPr>
          <w:rFonts w:ascii="Arial" w:eastAsia="Courier New" w:hAnsi="Arial" w:cs="Arial"/>
          <w:color w:val="007E7E"/>
        </w:rPr>
        <w:t xml:space="preserve">t </w:t>
      </w:r>
      <w:r w:rsidRPr="003D0253">
        <w:rPr>
          <w:rFonts w:ascii="Arial" w:eastAsia="Courier New" w:hAnsi="Arial" w:cs="Arial"/>
          <w:color w:val="007E7E"/>
          <w:spacing w:val="-1"/>
        </w:rPr>
        <w:t>t</w:t>
      </w:r>
      <w:r w:rsidRPr="003D0253">
        <w:rPr>
          <w:rFonts w:ascii="Arial" w:eastAsia="Courier New" w:hAnsi="Arial" w:cs="Arial"/>
          <w:color w:val="007E7E"/>
        </w:rPr>
        <w:t xml:space="preserve">o </w:t>
      </w:r>
      <w:r w:rsidRPr="003D0253">
        <w:rPr>
          <w:rFonts w:ascii="Arial" w:eastAsia="Courier New" w:hAnsi="Arial" w:cs="Arial"/>
          <w:color w:val="007E7E"/>
          <w:spacing w:val="-1"/>
        </w:rPr>
        <w:t>mak</w:t>
      </w:r>
      <w:r w:rsidRPr="003D0253">
        <w:rPr>
          <w:rFonts w:ascii="Arial" w:eastAsia="Courier New" w:hAnsi="Arial" w:cs="Arial"/>
          <w:color w:val="007E7E"/>
        </w:rPr>
        <w:t xml:space="preserve">e </w:t>
      </w:r>
      <w:r w:rsidRPr="003D0253">
        <w:rPr>
          <w:rFonts w:ascii="Arial" w:eastAsia="Courier New" w:hAnsi="Arial" w:cs="Arial"/>
          <w:color w:val="007E7E"/>
          <w:spacing w:val="-1"/>
        </w:rPr>
        <w:t>exercis</w:t>
      </w:r>
      <w:r w:rsidRPr="003D0253">
        <w:rPr>
          <w:rFonts w:ascii="Arial" w:eastAsia="Courier New" w:hAnsi="Arial" w:cs="Arial"/>
          <w:color w:val="007E7E"/>
        </w:rPr>
        <w:t>e</w:t>
      </w:r>
      <w:r w:rsidRPr="003D0253">
        <w:rPr>
          <w:rFonts w:ascii="Arial" w:eastAsia="Courier New" w:hAnsi="Arial" w:cs="Arial"/>
          <w:color w:val="007E7E"/>
          <w:spacing w:val="4"/>
        </w:rPr>
        <w:t xml:space="preserve"> </w:t>
      </w:r>
      <w:r w:rsidRPr="003D0253">
        <w:rPr>
          <w:rFonts w:ascii="Arial" w:eastAsia="Courier New" w:hAnsi="Arial" w:cs="Arial"/>
          <w:color w:val="007E7E"/>
          <w:spacing w:val="-1"/>
        </w:rPr>
        <w:t>fu</w:t>
      </w:r>
      <w:r w:rsidRPr="003D0253">
        <w:rPr>
          <w:rFonts w:ascii="Arial" w:eastAsia="Courier New" w:hAnsi="Arial" w:cs="Arial"/>
          <w:color w:val="007E7E"/>
        </w:rPr>
        <w:t xml:space="preserve">n </w:t>
      </w:r>
      <w:r w:rsidRPr="003D0253">
        <w:rPr>
          <w:rFonts w:ascii="Arial" w:eastAsia="Courier New" w:hAnsi="Arial" w:cs="Arial"/>
          <w:color w:val="007E7E"/>
          <w:spacing w:val="-1"/>
        </w:rPr>
        <w:t>s</w:t>
      </w:r>
      <w:r w:rsidRPr="003D0253">
        <w:rPr>
          <w:rFonts w:ascii="Arial" w:eastAsia="Courier New" w:hAnsi="Arial" w:cs="Arial"/>
          <w:color w:val="007E7E"/>
        </w:rPr>
        <w:t xml:space="preserve">o </w:t>
      </w:r>
      <w:r w:rsidRPr="003D0253">
        <w:rPr>
          <w:rFonts w:ascii="Arial" w:eastAsia="Courier New" w:hAnsi="Arial" w:cs="Arial"/>
          <w:color w:val="007E7E"/>
          <w:spacing w:val="-1"/>
        </w:rPr>
        <w:t>tha</w:t>
      </w:r>
      <w:r w:rsidRPr="003D0253">
        <w:rPr>
          <w:rFonts w:ascii="Arial" w:eastAsia="Courier New" w:hAnsi="Arial" w:cs="Arial"/>
          <w:color w:val="007E7E"/>
        </w:rPr>
        <w:t xml:space="preserve">t </w:t>
      </w:r>
      <w:r w:rsidRPr="003D0253">
        <w:rPr>
          <w:rFonts w:ascii="Arial" w:eastAsia="Courier New" w:hAnsi="Arial" w:cs="Arial"/>
          <w:color w:val="007E7E"/>
          <w:spacing w:val="-1"/>
        </w:rPr>
        <w:t>yout</w:t>
      </w:r>
      <w:r w:rsidRPr="003D0253">
        <w:rPr>
          <w:rFonts w:ascii="Arial" w:eastAsia="Courier New" w:hAnsi="Arial" w:cs="Arial"/>
          <w:color w:val="007E7E"/>
        </w:rPr>
        <w:t xml:space="preserve">h </w:t>
      </w:r>
      <w:r w:rsidRPr="003D0253">
        <w:rPr>
          <w:rFonts w:ascii="Arial" w:eastAsia="Courier New" w:hAnsi="Arial" w:cs="Arial"/>
          <w:color w:val="007E7E"/>
          <w:spacing w:val="-1"/>
        </w:rPr>
        <w:t>i</w:t>
      </w:r>
      <w:r w:rsidRPr="003D0253">
        <w:rPr>
          <w:rFonts w:ascii="Arial" w:eastAsia="Courier New" w:hAnsi="Arial" w:cs="Arial"/>
          <w:color w:val="007E7E"/>
        </w:rPr>
        <w:t xml:space="preserve">s </w:t>
      </w:r>
      <w:r w:rsidRPr="003D0253">
        <w:rPr>
          <w:rFonts w:ascii="Arial" w:eastAsia="Courier New" w:hAnsi="Arial" w:cs="Arial"/>
          <w:color w:val="007E7E"/>
          <w:spacing w:val="-1"/>
        </w:rPr>
        <w:t>n</w:t>
      </w:r>
      <w:r w:rsidRPr="003D0253">
        <w:rPr>
          <w:rFonts w:ascii="Arial" w:eastAsia="Courier New" w:hAnsi="Arial" w:cs="Arial"/>
          <w:color w:val="007E7E"/>
        </w:rPr>
        <w:t>o</w:t>
      </w:r>
      <w:r w:rsidRPr="003D0253">
        <w:rPr>
          <w:rFonts w:ascii="Arial" w:eastAsia="Courier New" w:hAnsi="Arial" w:cs="Arial"/>
          <w:color w:val="007E7E"/>
          <w:spacing w:val="4"/>
        </w:rPr>
        <w:t xml:space="preserve"> </w:t>
      </w:r>
      <w:r w:rsidRPr="003D0253">
        <w:rPr>
          <w:rFonts w:ascii="Arial" w:eastAsia="Courier New" w:hAnsi="Arial" w:cs="Arial"/>
          <w:color w:val="007E7E"/>
          <w:spacing w:val="-1"/>
        </w:rPr>
        <w:t>longe</w:t>
      </w:r>
      <w:r w:rsidRPr="003D0253">
        <w:rPr>
          <w:rFonts w:ascii="Arial" w:eastAsia="Courier New" w:hAnsi="Arial" w:cs="Arial"/>
          <w:color w:val="007E7E"/>
        </w:rPr>
        <w:t xml:space="preserve">r </w:t>
      </w:r>
      <w:r w:rsidRPr="003D0253">
        <w:rPr>
          <w:rFonts w:ascii="Arial" w:eastAsia="Courier New" w:hAnsi="Arial" w:cs="Arial"/>
          <w:color w:val="007E7E"/>
          <w:spacing w:val="-1"/>
        </w:rPr>
        <w:t>obese</w:t>
      </w:r>
      <w:r w:rsidRPr="003D0253">
        <w:rPr>
          <w:rFonts w:ascii="Arial" w:eastAsia="Courier New" w:hAnsi="Arial" w:cs="Arial"/>
          <w:color w:val="007E7E"/>
        </w:rPr>
        <w:t xml:space="preserve">. </w:t>
      </w:r>
      <w:r w:rsidRPr="003D0253">
        <w:rPr>
          <w:rFonts w:ascii="Arial" w:eastAsia="Courier New" w:hAnsi="Arial" w:cs="Arial"/>
          <w:color w:val="007E7E"/>
          <w:spacing w:val="4"/>
        </w:rPr>
        <w:t>T</w:t>
      </w:r>
      <w:r w:rsidRPr="003D0253">
        <w:rPr>
          <w:rFonts w:ascii="Arial" w:eastAsia="Courier New" w:hAnsi="Arial" w:cs="Arial"/>
          <w:color w:val="007E7E"/>
          <w:spacing w:val="-1"/>
        </w:rPr>
        <w:t>h</w:t>
      </w:r>
      <w:r w:rsidRPr="003D0253">
        <w:rPr>
          <w:rFonts w:ascii="Arial" w:eastAsia="Courier New" w:hAnsi="Arial" w:cs="Arial"/>
          <w:color w:val="007E7E"/>
        </w:rPr>
        <w:t xml:space="preserve">e </w:t>
      </w:r>
      <w:r w:rsidRPr="003D0253">
        <w:rPr>
          <w:rFonts w:ascii="Arial" w:eastAsia="Courier New" w:hAnsi="Arial" w:cs="Arial"/>
          <w:color w:val="007E7E"/>
          <w:spacing w:val="3"/>
        </w:rPr>
        <w:t>k</w:t>
      </w:r>
      <w:r w:rsidRPr="003D0253">
        <w:rPr>
          <w:rFonts w:ascii="Arial" w:eastAsia="Courier New" w:hAnsi="Arial" w:cs="Arial"/>
          <w:color w:val="007E7E"/>
          <w:spacing w:val="-1"/>
        </w:rPr>
        <w:t>id</w:t>
      </w:r>
      <w:r w:rsidRPr="003D0253">
        <w:rPr>
          <w:rFonts w:ascii="Arial" w:eastAsia="Courier New" w:hAnsi="Arial" w:cs="Arial"/>
          <w:color w:val="007E7E"/>
        </w:rPr>
        <w:t xml:space="preserve">s </w:t>
      </w:r>
      <w:r w:rsidRPr="003D0253">
        <w:rPr>
          <w:rFonts w:ascii="Arial" w:eastAsia="Courier New" w:hAnsi="Arial" w:cs="Arial"/>
          <w:color w:val="007E7E"/>
          <w:spacing w:val="-1"/>
        </w:rPr>
        <w:t>fro</w:t>
      </w:r>
      <w:r w:rsidRPr="003D0253">
        <w:rPr>
          <w:rFonts w:ascii="Arial" w:eastAsia="Courier New" w:hAnsi="Arial" w:cs="Arial"/>
          <w:color w:val="007E7E"/>
        </w:rPr>
        <w:t xml:space="preserve">m </w:t>
      </w:r>
      <w:r w:rsidRPr="003D0253">
        <w:rPr>
          <w:rFonts w:ascii="Arial" w:eastAsia="Courier New" w:hAnsi="Arial" w:cs="Arial"/>
          <w:color w:val="007E7E"/>
          <w:spacing w:val="-1"/>
        </w:rPr>
        <w:t>k</w:t>
      </w:r>
      <w:r w:rsidRPr="003D0253">
        <w:rPr>
          <w:rFonts w:ascii="Arial" w:eastAsia="Courier New" w:hAnsi="Arial" w:cs="Arial"/>
          <w:color w:val="007E7E"/>
        </w:rPr>
        <w:t>-</w:t>
      </w:r>
      <w:r w:rsidR="00AF612B">
        <w:rPr>
          <w:rFonts w:ascii="Arial" w:eastAsia="Courier New" w:hAnsi="Arial" w:cs="Arial"/>
        </w:rPr>
        <w:t xml:space="preserve"> </w:t>
      </w:r>
      <w:r w:rsidRPr="003D0253">
        <w:rPr>
          <w:rFonts w:ascii="Arial" w:eastAsia="Courier New" w:hAnsi="Arial" w:cs="Arial"/>
          <w:color w:val="007E7E"/>
          <w:spacing w:val="-1"/>
        </w:rPr>
        <w:t>1</w:t>
      </w:r>
      <w:r w:rsidRPr="003D0253">
        <w:rPr>
          <w:rFonts w:ascii="Arial" w:eastAsia="Courier New" w:hAnsi="Arial" w:cs="Arial"/>
          <w:color w:val="007E7E"/>
        </w:rPr>
        <w:t xml:space="preserve">2 </w:t>
      </w:r>
      <w:r w:rsidRPr="003D0253">
        <w:rPr>
          <w:rFonts w:ascii="Arial" w:eastAsia="Courier New" w:hAnsi="Arial" w:cs="Arial"/>
          <w:color w:val="007E7E"/>
          <w:spacing w:val="-1"/>
        </w:rPr>
        <w:t>ca</w:t>
      </w:r>
      <w:r w:rsidRPr="003D0253">
        <w:rPr>
          <w:rFonts w:ascii="Arial" w:eastAsia="Courier New" w:hAnsi="Arial" w:cs="Arial"/>
          <w:color w:val="007E7E"/>
        </w:rPr>
        <w:t xml:space="preserve">n </w:t>
      </w:r>
      <w:r w:rsidRPr="003D0253">
        <w:rPr>
          <w:rFonts w:ascii="Arial" w:eastAsia="Courier New" w:hAnsi="Arial" w:cs="Arial"/>
          <w:color w:val="007E7E"/>
          <w:spacing w:val="-1"/>
        </w:rPr>
        <w:t>lear</w:t>
      </w:r>
      <w:r w:rsidRPr="003D0253">
        <w:rPr>
          <w:rFonts w:ascii="Arial" w:eastAsia="Courier New" w:hAnsi="Arial" w:cs="Arial"/>
          <w:color w:val="007E7E"/>
        </w:rPr>
        <w:t xml:space="preserve">n </w:t>
      </w:r>
      <w:r w:rsidRPr="003D0253">
        <w:rPr>
          <w:rFonts w:ascii="Arial" w:eastAsia="Courier New" w:hAnsi="Arial" w:cs="Arial"/>
          <w:color w:val="007E7E"/>
          <w:spacing w:val="-1"/>
        </w:rPr>
        <w:t>somethin</w:t>
      </w:r>
      <w:r w:rsidRPr="003D0253">
        <w:rPr>
          <w:rFonts w:ascii="Arial" w:eastAsia="Courier New" w:hAnsi="Arial" w:cs="Arial"/>
          <w:color w:val="007E7E"/>
        </w:rPr>
        <w:t xml:space="preserve">g </w:t>
      </w:r>
      <w:r w:rsidRPr="003D0253">
        <w:rPr>
          <w:rFonts w:ascii="Arial" w:eastAsia="Courier New" w:hAnsi="Arial" w:cs="Arial"/>
          <w:color w:val="007E7E"/>
          <w:spacing w:val="-1"/>
        </w:rPr>
        <w:t>ne</w:t>
      </w:r>
      <w:r w:rsidRPr="003D0253">
        <w:rPr>
          <w:rFonts w:ascii="Arial" w:eastAsia="Courier New" w:hAnsi="Arial" w:cs="Arial"/>
          <w:color w:val="007E7E"/>
        </w:rPr>
        <w:t xml:space="preserve">w </w:t>
      </w:r>
      <w:r w:rsidRPr="003D0253">
        <w:rPr>
          <w:rFonts w:ascii="Arial" w:eastAsia="Courier New" w:hAnsi="Arial" w:cs="Arial"/>
          <w:color w:val="007E7E"/>
          <w:spacing w:val="-1"/>
        </w:rPr>
        <w:t>whil</w:t>
      </w:r>
      <w:r w:rsidRPr="003D0253">
        <w:rPr>
          <w:rFonts w:ascii="Arial" w:eastAsia="Courier New" w:hAnsi="Arial" w:cs="Arial"/>
          <w:color w:val="007E7E"/>
        </w:rPr>
        <w:t xml:space="preserve">e </w:t>
      </w:r>
      <w:r w:rsidRPr="003D0253">
        <w:rPr>
          <w:rFonts w:ascii="Arial" w:eastAsia="Courier New" w:hAnsi="Arial" w:cs="Arial"/>
          <w:color w:val="007E7E"/>
          <w:spacing w:val="-1"/>
        </w:rPr>
        <w:t>exercising</w:t>
      </w:r>
      <w:r w:rsidRPr="003D0253">
        <w:rPr>
          <w:rFonts w:ascii="Arial" w:eastAsia="Courier New" w:hAnsi="Arial" w:cs="Arial"/>
          <w:color w:val="007E7E"/>
        </w:rPr>
        <w:t xml:space="preserve">. </w:t>
      </w:r>
      <w:r w:rsidRPr="003D0253">
        <w:rPr>
          <w:rFonts w:ascii="Arial" w:eastAsia="Courier New" w:hAnsi="Arial" w:cs="Arial"/>
          <w:color w:val="007E7E"/>
          <w:spacing w:val="-1"/>
        </w:rPr>
        <w:t>Kid</w:t>
      </w:r>
      <w:r w:rsidRPr="003D0253">
        <w:rPr>
          <w:rFonts w:ascii="Arial" w:eastAsia="Courier New" w:hAnsi="Arial" w:cs="Arial"/>
          <w:color w:val="007E7E"/>
        </w:rPr>
        <w:t xml:space="preserve">s </w:t>
      </w:r>
      <w:r w:rsidRPr="003D0253">
        <w:rPr>
          <w:rFonts w:ascii="Arial" w:eastAsia="Courier New" w:hAnsi="Arial" w:cs="Arial"/>
          <w:color w:val="007E7E"/>
          <w:spacing w:val="-1"/>
        </w:rPr>
        <w:t>lik</w:t>
      </w:r>
      <w:r w:rsidRPr="003D0253">
        <w:rPr>
          <w:rFonts w:ascii="Arial" w:eastAsia="Courier New" w:hAnsi="Arial" w:cs="Arial"/>
          <w:color w:val="007E7E"/>
        </w:rPr>
        <w:t xml:space="preserve">e </w:t>
      </w:r>
      <w:r w:rsidRPr="003D0253">
        <w:rPr>
          <w:rFonts w:ascii="Arial" w:eastAsia="Courier New" w:hAnsi="Arial" w:cs="Arial"/>
          <w:color w:val="007E7E"/>
          <w:spacing w:val="-1"/>
        </w:rPr>
        <w:t>t</w:t>
      </w:r>
      <w:r w:rsidRPr="003D0253">
        <w:rPr>
          <w:rFonts w:ascii="Arial" w:eastAsia="Courier New" w:hAnsi="Arial" w:cs="Arial"/>
          <w:color w:val="007E7E"/>
        </w:rPr>
        <w:t xml:space="preserve">o </w:t>
      </w:r>
      <w:r w:rsidRPr="003D0253">
        <w:rPr>
          <w:rFonts w:ascii="Arial" w:eastAsia="Courier New" w:hAnsi="Arial" w:cs="Arial"/>
          <w:color w:val="007E7E"/>
          <w:spacing w:val="-1"/>
        </w:rPr>
        <w:t>pla</w:t>
      </w:r>
      <w:r w:rsidRPr="003D0253">
        <w:rPr>
          <w:rFonts w:ascii="Arial" w:eastAsia="Courier New" w:hAnsi="Arial" w:cs="Arial"/>
          <w:color w:val="007E7E"/>
        </w:rPr>
        <w:t xml:space="preserve">y </w:t>
      </w:r>
      <w:r w:rsidRPr="003D0253">
        <w:rPr>
          <w:rFonts w:ascii="Arial" w:eastAsia="Courier New" w:hAnsi="Arial" w:cs="Arial"/>
          <w:color w:val="007E7E"/>
          <w:spacing w:val="-1"/>
        </w:rPr>
        <w:t>games.</w:t>
      </w:r>
    </w:p>
    <w:p w:rsidR="00C86F4A" w:rsidRPr="003D0253" w:rsidRDefault="00C86F4A">
      <w:pPr>
        <w:spacing w:line="200" w:lineRule="exact"/>
        <w:rPr>
          <w:rFonts w:ascii="Arial" w:hAnsi="Arial" w:cs="Arial"/>
        </w:rPr>
      </w:pPr>
    </w:p>
    <w:p w:rsidR="00C86F4A" w:rsidRPr="003D0253" w:rsidRDefault="006C72B5">
      <w:pPr>
        <w:spacing w:line="252" w:lineRule="auto"/>
        <w:ind w:left="1124" w:right="763" w:hanging="360"/>
        <w:jc w:val="both"/>
        <w:rPr>
          <w:rFonts w:ascii="Arial" w:eastAsia="Arial" w:hAnsi="Arial" w:cs="Arial"/>
          <w:sz w:val="21"/>
          <w:szCs w:val="21"/>
        </w:rPr>
      </w:pPr>
      <w:r w:rsidRPr="003D0253">
        <w:rPr>
          <w:rFonts w:ascii="Arial" w:eastAsia="Arial" w:hAnsi="Arial" w:cs="Arial"/>
          <w:spacing w:val="3"/>
          <w:sz w:val="21"/>
          <w:szCs w:val="21"/>
        </w:rPr>
        <w:t>3</w:t>
      </w:r>
      <w:r w:rsidRPr="003D0253">
        <w:rPr>
          <w:rFonts w:ascii="Arial" w:eastAsia="Arial" w:hAnsi="Arial" w:cs="Arial"/>
          <w:sz w:val="21"/>
          <w:szCs w:val="21"/>
        </w:rPr>
        <w:t xml:space="preserve">.   </w:t>
      </w:r>
      <w:r w:rsidRPr="003D0253">
        <w:rPr>
          <w:rFonts w:ascii="Arial" w:eastAsia="Arial" w:hAnsi="Arial" w:cs="Arial"/>
          <w:spacing w:val="8"/>
          <w:sz w:val="21"/>
          <w:szCs w:val="21"/>
        </w:rPr>
        <w:t>W</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11"/>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3"/>
          <w:sz w:val="21"/>
          <w:szCs w:val="21"/>
        </w:rPr>
        <w:t>r</w:t>
      </w:r>
      <w:r w:rsidRPr="003D0253">
        <w:rPr>
          <w:rFonts w:ascii="Arial" w:eastAsia="Arial" w:hAnsi="Arial" w:cs="Arial"/>
          <w:sz w:val="21"/>
          <w:szCs w:val="21"/>
        </w:rPr>
        <w:t>e</w:t>
      </w:r>
      <w:r w:rsidRPr="003D0253">
        <w:rPr>
          <w:rFonts w:ascii="Arial" w:eastAsia="Arial" w:hAnsi="Arial" w:cs="Arial"/>
          <w:spacing w:val="9"/>
          <w:sz w:val="21"/>
          <w:szCs w:val="21"/>
        </w:rPr>
        <w:t xml:space="preserve"> </w:t>
      </w:r>
      <w:r w:rsidRPr="003D0253">
        <w:rPr>
          <w:rFonts w:ascii="Arial" w:eastAsia="Arial" w:hAnsi="Arial" w:cs="Arial"/>
          <w:sz w:val="21"/>
          <w:szCs w:val="21"/>
        </w:rPr>
        <w:t>s</w:t>
      </w:r>
      <w:r w:rsidRPr="003D0253">
        <w:rPr>
          <w:rFonts w:ascii="Arial" w:eastAsia="Arial" w:hAnsi="Arial" w:cs="Arial"/>
          <w:spacing w:val="-7"/>
          <w:sz w:val="21"/>
          <w:szCs w:val="21"/>
        </w:rPr>
        <w:t>o</w:t>
      </w:r>
      <w:r w:rsidRPr="003D0253">
        <w:rPr>
          <w:rFonts w:ascii="Arial" w:eastAsia="Arial" w:hAnsi="Arial" w:cs="Arial"/>
          <w:spacing w:val="7"/>
          <w:sz w:val="21"/>
          <w:szCs w:val="21"/>
        </w:rPr>
        <w:t>m</w:t>
      </w:r>
      <w:r w:rsidRPr="003D0253">
        <w:rPr>
          <w:rFonts w:ascii="Arial" w:eastAsia="Arial" w:hAnsi="Arial" w:cs="Arial"/>
          <w:sz w:val="21"/>
          <w:szCs w:val="21"/>
        </w:rPr>
        <w:t>e</w:t>
      </w:r>
      <w:r w:rsidRPr="003D0253">
        <w:rPr>
          <w:rFonts w:ascii="Arial" w:eastAsia="Arial" w:hAnsi="Arial" w:cs="Arial"/>
          <w:spacing w:val="5"/>
          <w:sz w:val="21"/>
          <w:szCs w:val="21"/>
        </w:rPr>
        <w:t xml:space="preserve"> </w:t>
      </w:r>
      <w:r w:rsidRPr="003D0253">
        <w:rPr>
          <w:rFonts w:ascii="Arial" w:eastAsia="Arial" w:hAnsi="Arial" w:cs="Arial"/>
          <w:spacing w:val="-2"/>
          <w:sz w:val="21"/>
          <w:szCs w:val="21"/>
        </w:rPr>
        <w:t>po</w:t>
      </w:r>
      <w:r w:rsidRPr="003D0253">
        <w:rPr>
          <w:rFonts w:ascii="Arial" w:eastAsia="Arial" w:hAnsi="Arial" w:cs="Arial"/>
          <w:sz w:val="21"/>
          <w:szCs w:val="21"/>
        </w:rPr>
        <w:t>ss</w:t>
      </w:r>
      <w:r w:rsidRPr="003D0253">
        <w:rPr>
          <w:rFonts w:ascii="Arial" w:eastAsia="Arial" w:hAnsi="Arial" w:cs="Arial"/>
          <w:spacing w:val="-8"/>
          <w:sz w:val="21"/>
          <w:szCs w:val="21"/>
        </w:rPr>
        <w:t>i</w:t>
      </w:r>
      <w:r w:rsidRPr="003D0253">
        <w:rPr>
          <w:rFonts w:ascii="Arial" w:eastAsia="Arial" w:hAnsi="Arial" w:cs="Arial"/>
          <w:spacing w:val="3"/>
          <w:sz w:val="21"/>
          <w:szCs w:val="21"/>
        </w:rPr>
        <w:t>b</w:t>
      </w:r>
      <w:r w:rsidRPr="003D0253">
        <w:rPr>
          <w:rFonts w:ascii="Arial" w:eastAsia="Arial" w:hAnsi="Arial" w:cs="Arial"/>
          <w:spacing w:val="-4"/>
          <w:sz w:val="21"/>
          <w:szCs w:val="21"/>
        </w:rPr>
        <w:t>l</w:t>
      </w:r>
      <w:r w:rsidRPr="003D0253">
        <w:rPr>
          <w:rFonts w:ascii="Arial" w:eastAsia="Arial" w:hAnsi="Arial" w:cs="Arial"/>
          <w:sz w:val="21"/>
          <w:szCs w:val="21"/>
        </w:rPr>
        <w:t>e</w:t>
      </w:r>
      <w:r w:rsidRPr="003D0253">
        <w:rPr>
          <w:rFonts w:ascii="Arial" w:eastAsia="Arial" w:hAnsi="Arial" w:cs="Arial"/>
          <w:spacing w:val="9"/>
          <w:sz w:val="21"/>
          <w:szCs w:val="21"/>
        </w:rPr>
        <w:t xml:space="preserve"> </w:t>
      </w:r>
      <w:r w:rsidRPr="003D0253">
        <w:rPr>
          <w:rFonts w:ascii="Arial" w:eastAsia="Arial" w:hAnsi="Arial" w:cs="Arial"/>
          <w:spacing w:val="-4"/>
          <w:sz w:val="21"/>
          <w:szCs w:val="21"/>
        </w:rPr>
        <w:t>s</w:t>
      </w:r>
      <w:r w:rsidRPr="003D0253">
        <w:rPr>
          <w:rFonts w:ascii="Arial" w:eastAsia="Arial" w:hAnsi="Arial" w:cs="Arial"/>
          <w:spacing w:val="3"/>
          <w:sz w:val="21"/>
          <w:szCs w:val="21"/>
        </w:rPr>
        <w:t>o</w:t>
      </w:r>
      <w:r w:rsidRPr="003D0253">
        <w:rPr>
          <w:rFonts w:ascii="Arial" w:eastAsia="Arial" w:hAnsi="Arial" w:cs="Arial"/>
          <w:spacing w:val="-4"/>
          <w:sz w:val="21"/>
          <w:szCs w:val="21"/>
        </w:rPr>
        <w:t>l</w:t>
      </w:r>
      <w:r w:rsidRPr="003D0253">
        <w:rPr>
          <w:rFonts w:ascii="Arial" w:eastAsia="Arial" w:hAnsi="Arial" w:cs="Arial"/>
          <w:spacing w:val="-2"/>
          <w:sz w:val="21"/>
          <w:szCs w:val="21"/>
        </w:rPr>
        <w:t>u</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pacing w:val="-2"/>
          <w:sz w:val="21"/>
          <w:szCs w:val="21"/>
        </w:rPr>
        <w:t>n</w:t>
      </w:r>
      <w:r w:rsidRPr="003D0253">
        <w:rPr>
          <w:rFonts w:ascii="Arial" w:eastAsia="Arial" w:hAnsi="Arial" w:cs="Arial"/>
          <w:spacing w:val="-5"/>
          <w:sz w:val="21"/>
          <w:szCs w:val="21"/>
        </w:rPr>
        <w:t>s</w:t>
      </w:r>
      <w:r w:rsidRPr="003D0253">
        <w:rPr>
          <w:rFonts w:ascii="Arial" w:eastAsia="Arial" w:hAnsi="Arial" w:cs="Arial"/>
          <w:sz w:val="21"/>
          <w:szCs w:val="21"/>
        </w:rPr>
        <w:t>?</w:t>
      </w:r>
      <w:r w:rsidRPr="003D0253">
        <w:rPr>
          <w:rFonts w:ascii="Arial" w:eastAsia="Arial" w:hAnsi="Arial" w:cs="Arial"/>
          <w:spacing w:val="9"/>
          <w:sz w:val="21"/>
          <w:szCs w:val="21"/>
        </w:rPr>
        <w:t xml:space="preserve"> </w:t>
      </w:r>
      <w:r w:rsidRPr="003D0253">
        <w:rPr>
          <w:rFonts w:ascii="Arial" w:eastAsia="Arial" w:hAnsi="Arial" w:cs="Arial"/>
          <w:spacing w:val="7"/>
          <w:sz w:val="21"/>
          <w:szCs w:val="21"/>
        </w:rPr>
        <w:t>W</w:t>
      </w:r>
      <w:r w:rsidRPr="003D0253">
        <w:rPr>
          <w:rFonts w:ascii="Arial" w:eastAsia="Arial" w:hAnsi="Arial" w:cs="Arial"/>
          <w:spacing w:val="-2"/>
          <w:sz w:val="21"/>
          <w:szCs w:val="21"/>
        </w:rPr>
        <w:t>h</w:t>
      </w:r>
      <w:r w:rsidRPr="003D0253">
        <w:rPr>
          <w:rFonts w:ascii="Arial" w:eastAsia="Arial" w:hAnsi="Arial" w:cs="Arial"/>
          <w:spacing w:val="-4"/>
          <w:sz w:val="21"/>
          <w:szCs w:val="21"/>
        </w:rPr>
        <w:t>i</w:t>
      </w:r>
      <w:r w:rsidRPr="003D0253">
        <w:rPr>
          <w:rFonts w:ascii="Arial" w:eastAsia="Arial" w:hAnsi="Arial" w:cs="Arial"/>
          <w:sz w:val="21"/>
          <w:szCs w:val="21"/>
        </w:rPr>
        <w:t>ch</w:t>
      </w:r>
      <w:r w:rsidRPr="003D0253">
        <w:rPr>
          <w:rFonts w:ascii="Arial" w:eastAsia="Arial" w:hAnsi="Arial" w:cs="Arial"/>
          <w:spacing w:val="5"/>
          <w:sz w:val="21"/>
          <w:szCs w:val="21"/>
        </w:rPr>
        <w:t xml:space="preserve"> </w:t>
      </w:r>
      <w:r w:rsidRPr="003D0253">
        <w:rPr>
          <w:rFonts w:ascii="Arial" w:eastAsia="Arial" w:hAnsi="Arial" w:cs="Arial"/>
          <w:spacing w:val="-2"/>
          <w:sz w:val="21"/>
          <w:szCs w:val="21"/>
        </w:rPr>
        <w:t>o</w:t>
      </w:r>
      <w:r w:rsidRPr="003D0253">
        <w:rPr>
          <w:rFonts w:ascii="Arial" w:eastAsia="Arial" w:hAnsi="Arial" w:cs="Arial"/>
          <w:spacing w:val="3"/>
          <w:sz w:val="21"/>
          <w:szCs w:val="21"/>
        </w:rPr>
        <w:t>n</w:t>
      </w:r>
      <w:r w:rsidRPr="003D0253">
        <w:rPr>
          <w:rFonts w:ascii="Arial" w:eastAsia="Arial" w:hAnsi="Arial" w:cs="Arial"/>
          <w:sz w:val="21"/>
          <w:szCs w:val="21"/>
        </w:rPr>
        <w:t>e</w:t>
      </w:r>
      <w:r w:rsidRPr="003D0253">
        <w:rPr>
          <w:rFonts w:ascii="Arial" w:eastAsia="Arial" w:hAnsi="Arial" w:cs="Arial"/>
          <w:spacing w:val="5"/>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z w:val="21"/>
          <w:szCs w:val="21"/>
        </w:rPr>
        <w:t>d</w:t>
      </w:r>
      <w:r w:rsidRPr="003D0253">
        <w:rPr>
          <w:rFonts w:ascii="Arial" w:eastAsia="Arial" w:hAnsi="Arial" w:cs="Arial"/>
          <w:spacing w:val="15"/>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5"/>
          <w:sz w:val="21"/>
          <w:szCs w:val="21"/>
        </w:rPr>
        <w:t xml:space="preserve"> c</w:t>
      </w:r>
      <w:r w:rsidRPr="003D0253">
        <w:rPr>
          <w:rFonts w:ascii="Arial" w:eastAsia="Arial" w:hAnsi="Arial" w:cs="Arial"/>
          <w:spacing w:val="-7"/>
          <w:sz w:val="21"/>
          <w:szCs w:val="21"/>
        </w:rPr>
        <w:t>h</w:t>
      </w:r>
      <w:r w:rsidRPr="003D0253">
        <w:rPr>
          <w:rFonts w:ascii="Arial" w:eastAsia="Arial" w:hAnsi="Arial" w:cs="Arial"/>
          <w:spacing w:val="-2"/>
          <w:sz w:val="21"/>
          <w:szCs w:val="21"/>
        </w:rPr>
        <w:t>o</w:t>
      </w:r>
      <w:r w:rsidRPr="003D0253">
        <w:rPr>
          <w:rFonts w:ascii="Arial" w:eastAsia="Arial" w:hAnsi="Arial" w:cs="Arial"/>
          <w:spacing w:val="3"/>
          <w:sz w:val="21"/>
          <w:szCs w:val="21"/>
        </w:rPr>
        <w:t>o</w:t>
      </w:r>
      <w:r w:rsidRPr="003D0253">
        <w:rPr>
          <w:rFonts w:ascii="Arial" w:eastAsia="Arial" w:hAnsi="Arial" w:cs="Arial"/>
          <w:sz w:val="21"/>
          <w:szCs w:val="21"/>
        </w:rPr>
        <w:t>se</w:t>
      </w:r>
      <w:r w:rsidRPr="003D0253">
        <w:rPr>
          <w:rFonts w:ascii="Arial" w:eastAsia="Arial" w:hAnsi="Arial" w:cs="Arial"/>
          <w:spacing w:val="10"/>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9"/>
          <w:sz w:val="21"/>
          <w:szCs w:val="21"/>
        </w:rPr>
        <w:t xml:space="preserve"> </w:t>
      </w:r>
      <w:r w:rsidRPr="003D0253">
        <w:rPr>
          <w:rFonts w:ascii="Arial" w:eastAsia="Arial" w:hAnsi="Arial" w:cs="Arial"/>
          <w:spacing w:val="-2"/>
          <w:sz w:val="21"/>
          <w:szCs w:val="21"/>
        </w:rPr>
        <w:t>pu</w:t>
      </w:r>
      <w:r w:rsidRPr="003D0253">
        <w:rPr>
          <w:rFonts w:ascii="Arial" w:eastAsia="Arial" w:hAnsi="Arial" w:cs="Arial"/>
          <w:spacing w:val="2"/>
          <w:sz w:val="21"/>
          <w:szCs w:val="21"/>
        </w:rPr>
        <w:t>r</w:t>
      </w:r>
      <w:r w:rsidRPr="003D0253">
        <w:rPr>
          <w:rFonts w:ascii="Arial" w:eastAsia="Arial" w:hAnsi="Arial" w:cs="Arial"/>
          <w:spacing w:val="-5"/>
          <w:sz w:val="21"/>
          <w:szCs w:val="21"/>
        </w:rPr>
        <w:t>s</w:t>
      </w:r>
      <w:r w:rsidRPr="003D0253">
        <w:rPr>
          <w:rFonts w:ascii="Arial" w:eastAsia="Arial" w:hAnsi="Arial" w:cs="Arial"/>
          <w:spacing w:val="-7"/>
          <w:sz w:val="21"/>
          <w:szCs w:val="21"/>
        </w:rPr>
        <w:t>u</w:t>
      </w:r>
      <w:r w:rsidRPr="003D0253">
        <w:rPr>
          <w:rFonts w:ascii="Arial" w:eastAsia="Arial" w:hAnsi="Arial" w:cs="Arial"/>
          <w:spacing w:val="-2"/>
          <w:sz w:val="21"/>
          <w:szCs w:val="21"/>
        </w:rPr>
        <w:t>e</w:t>
      </w:r>
      <w:r w:rsidRPr="003D0253">
        <w:rPr>
          <w:rFonts w:ascii="Arial" w:eastAsia="Arial" w:hAnsi="Arial" w:cs="Arial"/>
          <w:sz w:val="21"/>
          <w:szCs w:val="21"/>
        </w:rPr>
        <w:t>?</w:t>
      </w:r>
      <w:r w:rsidRPr="003D0253">
        <w:rPr>
          <w:rFonts w:ascii="Arial" w:eastAsia="Arial" w:hAnsi="Arial" w:cs="Arial"/>
          <w:spacing w:val="10"/>
          <w:sz w:val="21"/>
          <w:szCs w:val="21"/>
        </w:rPr>
        <w:t xml:space="preserve"> </w:t>
      </w:r>
      <w:r w:rsidRPr="003D0253">
        <w:rPr>
          <w:rFonts w:ascii="Arial" w:eastAsia="Arial" w:hAnsi="Arial" w:cs="Arial"/>
          <w:spacing w:val="1"/>
          <w:sz w:val="21"/>
          <w:szCs w:val="21"/>
        </w:rPr>
        <w:t>H</w:t>
      </w:r>
      <w:r w:rsidRPr="003D0253">
        <w:rPr>
          <w:rFonts w:ascii="Arial" w:eastAsia="Arial" w:hAnsi="Arial" w:cs="Arial"/>
          <w:spacing w:val="-2"/>
          <w:sz w:val="21"/>
          <w:szCs w:val="21"/>
        </w:rPr>
        <w:t>o</w:t>
      </w:r>
      <w:r w:rsidRPr="003D0253">
        <w:rPr>
          <w:rFonts w:ascii="Arial" w:eastAsia="Arial" w:hAnsi="Arial" w:cs="Arial"/>
          <w:sz w:val="21"/>
          <w:szCs w:val="21"/>
        </w:rPr>
        <w:t>w</w:t>
      </w:r>
      <w:r w:rsidRPr="003D0253">
        <w:rPr>
          <w:rFonts w:ascii="Arial" w:eastAsia="Arial" w:hAnsi="Arial" w:cs="Arial"/>
          <w:spacing w:val="8"/>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8"/>
          <w:sz w:val="21"/>
          <w:szCs w:val="21"/>
        </w:rPr>
        <w:t>i</w:t>
      </w:r>
      <w:r w:rsidRPr="003D0253">
        <w:rPr>
          <w:rFonts w:ascii="Arial" w:eastAsia="Arial" w:hAnsi="Arial" w:cs="Arial"/>
          <w:sz w:val="21"/>
          <w:szCs w:val="21"/>
        </w:rPr>
        <w:t>d</w:t>
      </w:r>
      <w:r w:rsidRPr="003D0253">
        <w:rPr>
          <w:rFonts w:ascii="Arial" w:eastAsia="Arial" w:hAnsi="Arial" w:cs="Arial"/>
          <w:spacing w:val="19"/>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5"/>
          <w:sz w:val="21"/>
          <w:szCs w:val="21"/>
        </w:rPr>
        <w:t xml:space="preserve"> </w:t>
      </w:r>
      <w:r w:rsidRPr="003D0253">
        <w:rPr>
          <w:rFonts w:ascii="Arial" w:eastAsia="Arial" w:hAnsi="Arial" w:cs="Arial"/>
          <w:spacing w:val="-2"/>
          <w:sz w:val="21"/>
          <w:szCs w:val="21"/>
        </w:rPr>
        <w:t>d</w:t>
      </w:r>
      <w:r w:rsidRPr="003D0253">
        <w:rPr>
          <w:rFonts w:ascii="Arial" w:eastAsia="Arial" w:hAnsi="Arial" w:cs="Arial"/>
          <w:spacing w:val="3"/>
          <w:sz w:val="21"/>
          <w:szCs w:val="21"/>
        </w:rPr>
        <w:t>e</w:t>
      </w:r>
      <w:r w:rsidRPr="003D0253">
        <w:rPr>
          <w:rFonts w:ascii="Arial" w:eastAsia="Arial" w:hAnsi="Arial" w:cs="Arial"/>
          <w:sz w:val="21"/>
          <w:szCs w:val="21"/>
        </w:rPr>
        <w:t>c</w:t>
      </w:r>
      <w:r w:rsidRPr="003D0253">
        <w:rPr>
          <w:rFonts w:ascii="Arial" w:eastAsia="Arial" w:hAnsi="Arial" w:cs="Arial"/>
          <w:spacing w:val="-8"/>
          <w:sz w:val="21"/>
          <w:szCs w:val="21"/>
        </w:rPr>
        <w:t>i</w:t>
      </w:r>
      <w:r w:rsidRPr="003D0253">
        <w:rPr>
          <w:rFonts w:ascii="Arial" w:eastAsia="Arial" w:hAnsi="Arial" w:cs="Arial"/>
          <w:spacing w:val="3"/>
          <w:sz w:val="21"/>
          <w:szCs w:val="21"/>
        </w:rPr>
        <w:t>d</w:t>
      </w:r>
      <w:r w:rsidRPr="003D0253">
        <w:rPr>
          <w:rFonts w:ascii="Arial" w:eastAsia="Arial" w:hAnsi="Arial" w:cs="Arial"/>
          <w:sz w:val="21"/>
          <w:szCs w:val="21"/>
        </w:rPr>
        <w:t>e</w:t>
      </w:r>
      <w:r w:rsidRPr="003D0253">
        <w:rPr>
          <w:rFonts w:ascii="Arial" w:eastAsia="Arial" w:hAnsi="Arial" w:cs="Arial"/>
          <w:spacing w:val="9"/>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3"/>
          <w:sz w:val="21"/>
          <w:szCs w:val="21"/>
        </w:rPr>
        <w:t>h</w:t>
      </w:r>
      <w:r w:rsidRPr="003D0253">
        <w:rPr>
          <w:rFonts w:ascii="Arial" w:eastAsia="Arial" w:hAnsi="Arial" w:cs="Arial"/>
          <w:spacing w:val="-4"/>
          <w:sz w:val="21"/>
          <w:szCs w:val="21"/>
        </w:rPr>
        <w:t>i</w:t>
      </w:r>
      <w:r w:rsidRPr="003D0253">
        <w:rPr>
          <w:rFonts w:ascii="Arial" w:eastAsia="Arial" w:hAnsi="Arial" w:cs="Arial"/>
          <w:sz w:val="21"/>
          <w:szCs w:val="21"/>
        </w:rPr>
        <w:t>ch s</w:t>
      </w:r>
      <w:r w:rsidRPr="003D0253">
        <w:rPr>
          <w:rFonts w:ascii="Arial" w:eastAsia="Arial" w:hAnsi="Arial" w:cs="Arial"/>
          <w:spacing w:val="3"/>
          <w:sz w:val="21"/>
          <w:szCs w:val="21"/>
        </w:rPr>
        <w:t>o</w:t>
      </w:r>
      <w:r w:rsidRPr="003D0253">
        <w:rPr>
          <w:rFonts w:ascii="Arial" w:eastAsia="Arial" w:hAnsi="Arial" w:cs="Arial"/>
          <w:spacing w:val="-8"/>
          <w:sz w:val="21"/>
          <w:szCs w:val="21"/>
        </w:rPr>
        <w:t>l</w:t>
      </w:r>
      <w:r w:rsidRPr="003D0253">
        <w:rPr>
          <w:rFonts w:ascii="Arial" w:eastAsia="Arial" w:hAnsi="Arial" w:cs="Arial"/>
          <w:spacing w:val="-2"/>
          <w:sz w:val="21"/>
          <w:szCs w:val="21"/>
        </w:rPr>
        <w:t>u</w:t>
      </w:r>
      <w:r w:rsidRPr="003D0253">
        <w:rPr>
          <w:rFonts w:ascii="Arial" w:eastAsia="Arial" w:hAnsi="Arial" w:cs="Arial"/>
          <w:spacing w:val="4"/>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2"/>
          <w:sz w:val="21"/>
          <w:szCs w:val="21"/>
        </w:rPr>
        <w:t>r</w:t>
      </w:r>
      <w:r w:rsidRPr="003D0253">
        <w:rPr>
          <w:rFonts w:ascii="Arial" w:eastAsia="Arial" w:hAnsi="Arial" w:cs="Arial"/>
          <w:spacing w:val="-10"/>
          <w:sz w:val="21"/>
          <w:szCs w:val="21"/>
        </w:rPr>
        <w:t>y</w:t>
      </w:r>
      <w:r w:rsidRPr="003D0253">
        <w:rPr>
          <w:rFonts w:ascii="Arial" w:eastAsia="Arial" w:hAnsi="Arial" w:cs="Arial"/>
          <w:sz w:val="21"/>
          <w:szCs w:val="21"/>
        </w:rPr>
        <w:t>?</w:t>
      </w:r>
      <w:r w:rsidRPr="003D0253">
        <w:rPr>
          <w:rFonts w:ascii="Arial" w:eastAsia="Arial" w:hAnsi="Arial" w:cs="Arial"/>
          <w:spacing w:val="7"/>
          <w:sz w:val="21"/>
          <w:szCs w:val="21"/>
        </w:rPr>
        <w:t xml:space="preserve"> </w:t>
      </w:r>
      <w:r w:rsidRPr="003D0253">
        <w:rPr>
          <w:rFonts w:ascii="Arial" w:eastAsia="Arial" w:hAnsi="Arial" w:cs="Arial"/>
          <w:spacing w:val="-4"/>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3"/>
          <w:sz w:val="21"/>
          <w:szCs w:val="21"/>
        </w:rPr>
        <w:t>o</w:t>
      </w:r>
      <w:r w:rsidRPr="003D0253">
        <w:rPr>
          <w:rFonts w:ascii="Arial" w:eastAsia="Arial" w:hAnsi="Arial" w:cs="Arial"/>
          <w:spacing w:val="2"/>
          <w:sz w:val="21"/>
          <w:szCs w:val="21"/>
        </w:rPr>
        <w:t>r</w:t>
      </w:r>
      <w:r w:rsidRPr="003D0253">
        <w:rPr>
          <w:rFonts w:ascii="Arial" w:eastAsia="Arial" w:hAnsi="Arial" w:cs="Arial"/>
          <w:sz w:val="21"/>
          <w:szCs w:val="21"/>
        </w:rPr>
        <w:t>e</w:t>
      </w:r>
      <w:r w:rsidRPr="003D0253">
        <w:rPr>
          <w:rFonts w:ascii="Arial" w:eastAsia="Arial" w:hAnsi="Arial" w:cs="Arial"/>
          <w:spacing w:val="-8"/>
          <w:sz w:val="21"/>
          <w:szCs w:val="21"/>
        </w:rPr>
        <w:t xml:space="preserve"> </w:t>
      </w:r>
      <w:r w:rsidRPr="003D0253">
        <w:rPr>
          <w:rFonts w:ascii="Arial" w:eastAsia="Arial" w:hAnsi="Arial" w:cs="Arial"/>
          <w:spacing w:val="-5"/>
          <w:sz w:val="21"/>
          <w:szCs w:val="21"/>
        </w:rPr>
        <w:t>s</w:t>
      </w:r>
      <w:r w:rsidRPr="003D0253">
        <w:rPr>
          <w:rFonts w:ascii="Arial" w:eastAsia="Arial" w:hAnsi="Arial" w:cs="Arial"/>
          <w:spacing w:val="-2"/>
          <w:sz w:val="21"/>
          <w:szCs w:val="21"/>
        </w:rPr>
        <w:t>p</w:t>
      </w:r>
      <w:r w:rsidRPr="003D0253">
        <w:rPr>
          <w:rFonts w:ascii="Arial" w:eastAsia="Arial" w:hAnsi="Arial" w:cs="Arial"/>
          <w:spacing w:val="3"/>
          <w:sz w:val="21"/>
          <w:szCs w:val="21"/>
        </w:rPr>
        <w:t>e</w:t>
      </w:r>
      <w:r w:rsidRPr="003D0253">
        <w:rPr>
          <w:rFonts w:ascii="Arial" w:eastAsia="Arial" w:hAnsi="Arial" w:cs="Arial"/>
          <w:sz w:val="21"/>
          <w:szCs w:val="21"/>
        </w:rPr>
        <w:t>c</w:t>
      </w:r>
      <w:r w:rsidRPr="003D0253">
        <w:rPr>
          <w:rFonts w:ascii="Arial" w:eastAsia="Arial" w:hAnsi="Arial" w:cs="Arial"/>
          <w:spacing w:val="-4"/>
          <w:sz w:val="21"/>
          <w:szCs w:val="21"/>
        </w:rPr>
        <w:t>i</w:t>
      </w:r>
      <w:r w:rsidRPr="003D0253">
        <w:rPr>
          <w:rFonts w:ascii="Arial" w:eastAsia="Arial" w:hAnsi="Arial" w:cs="Arial"/>
          <w:spacing w:val="-1"/>
          <w:sz w:val="21"/>
          <w:szCs w:val="21"/>
        </w:rPr>
        <w:t>f</w:t>
      </w:r>
      <w:r w:rsidRPr="003D0253">
        <w:rPr>
          <w:rFonts w:ascii="Arial" w:eastAsia="Arial" w:hAnsi="Arial" w:cs="Arial"/>
          <w:spacing w:val="-4"/>
          <w:sz w:val="21"/>
          <w:szCs w:val="21"/>
        </w:rPr>
        <w:t>i</w:t>
      </w:r>
      <w:r w:rsidRPr="003D0253">
        <w:rPr>
          <w:rFonts w:ascii="Arial" w:eastAsia="Arial" w:hAnsi="Arial" w:cs="Arial"/>
          <w:sz w:val="21"/>
          <w:szCs w:val="21"/>
        </w:rPr>
        <w:t>c</w:t>
      </w:r>
      <w:r w:rsidRPr="003D0253">
        <w:rPr>
          <w:rFonts w:ascii="Arial" w:eastAsia="Arial" w:hAnsi="Arial" w:cs="Arial"/>
          <w:spacing w:val="4"/>
          <w:sz w:val="21"/>
          <w:szCs w:val="21"/>
        </w:rPr>
        <w:t xml:space="preserve"> </w:t>
      </w:r>
      <w:r w:rsidRPr="003D0253">
        <w:rPr>
          <w:rFonts w:ascii="Arial" w:eastAsia="Arial" w:hAnsi="Arial" w:cs="Arial"/>
          <w:spacing w:val="-10"/>
          <w:sz w:val="21"/>
          <w:szCs w:val="21"/>
        </w:rPr>
        <w:t>y</w:t>
      </w:r>
      <w:r w:rsidRPr="003D0253">
        <w:rPr>
          <w:rFonts w:ascii="Arial" w:eastAsia="Arial" w:hAnsi="Arial" w:cs="Arial"/>
          <w:spacing w:val="3"/>
          <w:sz w:val="21"/>
          <w:szCs w:val="21"/>
        </w:rPr>
        <w:t>o</w:t>
      </w:r>
      <w:r w:rsidRPr="003D0253">
        <w:rPr>
          <w:rFonts w:ascii="Arial" w:eastAsia="Arial" w:hAnsi="Arial" w:cs="Arial"/>
          <w:sz w:val="21"/>
          <w:szCs w:val="21"/>
        </w:rPr>
        <w:t>u</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2"/>
          <w:sz w:val="21"/>
          <w:szCs w:val="21"/>
        </w:rPr>
        <w:t>r</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8"/>
          <w:sz w:val="21"/>
          <w:szCs w:val="21"/>
        </w:rPr>
        <w:t>i</w:t>
      </w:r>
      <w:r w:rsidRPr="003D0253">
        <w:rPr>
          <w:rFonts w:ascii="Arial" w:eastAsia="Arial" w:hAnsi="Arial" w:cs="Arial"/>
          <w:sz w:val="21"/>
          <w:szCs w:val="21"/>
        </w:rPr>
        <w:t>n</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d</w:t>
      </w:r>
      <w:r w:rsidRPr="003D0253">
        <w:rPr>
          <w:rFonts w:ascii="Arial" w:eastAsia="Arial" w:hAnsi="Arial" w:cs="Arial"/>
          <w:spacing w:val="3"/>
          <w:sz w:val="21"/>
          <w:szCs w:val="21"/>
        </w:rPr>
        <w:t>e</w:t>
      </w:r>
      <w:r w:rsidRPr="003D0253">
        <w:rPr>
          <w:rFonts w:ascii="Arial" w:eastAsia="Arial" w:hAnsi="Arial" w:cs="Arial"/>
          <w:sz w:val="21"/>
          <w:szCs w:val="21"/>
        </w:rPr>
        <w:t>sc</w:t>
      </w:r>
      <w:r w:rsidRPr="003D0253">
        <w:rPr>
          <w:rFonts w:ascii="Arial" w:eastAsia="Arial" w:hAnsi="Arial" w:cs="Arial"/>
          <w:spacing w:val="2"/>
          <w:sz w:val="21"/>
          <w:szCs w:val="21"/>
        </w:rPr>
        <w:t>r</w:t>
      </w:r>
      <w:r w:rsidRPr="003D0253">
        <w:rPr>
          <w:rFonts w:ascii="Arial" w:eastAsia="Arial" w:hAnsi="Arial" w:cs="Arial"/>
          <w:spacing w:val="-8"/>
          <w:sz w:val="21"/>
          <w:szCs w:val="21"/>
        </w:rPr>
        <w:t>i</w:t>
      </w:r>
      <w:r w:rsidRPr="003D0253">
        <w:rPr>
          <w:rFonts w:ascii="Arial" w:eastAsia="Arial" w:hAnsi="Arial" w:cs="Arial"/>
          <w:spacing w:val="3"/>
          <w:sz w:val="21"/>
          <w:szCs w:val="21"/>
        </w:rPr>
        <w:t>b</w:t>
      </w:r>
      <w:r w:rsidRPr="003D0253">
        <w:rPr>
          <w:rFonts w:ascii="Arial" w:eastAsia="Arial" w:hAnsi="Arial" w:cs="Arial"/>
          <w:spacing w:val="-4"/>
          <w:sz w:val="21"/>
          <w:szCs w:val="21"/>
        </w:rPr>
        <w:t>i</w:t>
      </w:r>
      <w:r w:rsidRPr="003D0253">
        <w:rPr>
          <w:rFonts w:ascii="Arial" w:eastAsia="Arial" w:hAnsi="Arial" w:cs="Arial"/>
          <w:spacing w:val="-7"/>
          <w:sz w:val="21"/>
          <w:szCs w:val="21"/>
        </w:rPr>
        <w:t>n</w:t>
      </w:r>
      <w:r w:rsidRPr="003D0253">
        <w:rPr>
          <w:rFonts w:ascii="Arial" w:eastAsia="Arial" w:hAnsi="Arial" w:cs="Arial"/>
          <w:sz w:val="21"/>
          <w:szCs w:val="21"/>
        </w:rPr>
        <w:t>g</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z w:val="21"/>
          <w:szCs w:val="21"/>
        </w:rPr>
        <w:t>s</w:t>
      </w:r>
      <w:r w:rsidRPr="003D0253">
        <w:rPr>
          <w:rFonts w:ascii="Arial" w:eastAsia="Arial" w:hAnsi="Arial" w:cs="Arial"/>
          <w:spacing w:val="3"/>
          <w:sz w:val="21"/>
          <w:szCs w:val="21"/>
        </w:rPr>
        <w:t>o</w:t>
      </w:r>
      <w:r w:rsidRPr="003D0253">
        <w:rPr>
          <w:rFonts w:ascii="Arial" w:eastAsia="Arial" w:hAnsi="Arial" w:cs="Arial"/>
          <w:spacing w:val="-8"/>
          <w:sz w:val="21"/>
          <w:szCs w:val="21"/>
        </w:rPr>
        <w:t>l</w:t>
      </w:r>
      <w:r w:rsidRPr="003D0253">
        <w:rPr>
          <w:rFonts w:ascii="Arial" w:eastAsia="Arial" w:hAnsi="Arial" w:cs="Arial"/>
          <w:spacing w:val="-2"/>
          <w:sz w:val="21"/>
          <w:szCs w:val="21"/>
        </w:rPr>
        <w:t>u</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wi</w:t>
      </w:r>
      <w:r w:rsidRPr="003D0253">
        <w:rPr>
          <w:rFonts w:ascii="Arial" w:eastAsia="Arial" w:hAnsi="Arial" w:cs="Arial"/>
          <w:spacing w:val="-4"/>
          <w:sz w:val="21"/>
          <w:szCs w:val="21"/>
        </w:rPr>
        <w:t>l</w:t>
      </w:r>
      <w:r w:rsidRPr="003D0253">
        <w:rPr>
          <w:rFonts w:ascii="Arial" w:eastAsia="Arial" w:hAnsi="Arial" w:cs="Arial"/>
          <w:sz w:val="21"/>
          <w:szCs w:val="21"/>
        </w:rPr>
        <w:t>l</w:t>
      </w:r>
      <w:r w:rsidRPr="003D0253">
        <w:rPr>
          <w:rFonts w:ascii="Arial" w:eastAsia="Arial" w:hAnsi="Arial" w:cs="Arial"/>
          <w:spacing w:val="-4"/>
          <w:sz w:val="21"/>
          <w:szCs w:val="21"/>
        </w:rPr>
        <w:t xml:space="preserve"> </w:t>
      </w:r>
      <w:r w:rsidRPr="003D0253">
        <w:rPr>
          <w:rFonts w:ascii="Arial" w:eastAsia="Arial" w:hAnsi="Arial" w:cs="Arial"/>
          <w:sz w:val="21"/>
          <w:szCs w:val="21"/>
        </w:rPr>
        <w:t>c</w:t>
      </w:r>
      <w:r w:rsidRPr="003D0253">
        <w:rPr>
          <w:rFonts w:ascii="Arial" w:eastAsia="Arial" w:hAnsi="Arial" w:cs="Arial"/>
          <w:spacing w:val="-3"/>
          <w:sz w:val="21"/>
          <w:szCs w:val="21"/>
        </w:rPr>
        <w:t>r</w:t>
      </w:r>
      <w:r w:rsidRPr="003D0253">
        <w:rPr>
          <w:rFonts w:ascii="Arial" w:eastAsia="Arial" w:hAnsi="Arial" w:cs="Arial"/>
          <w:spacing w:val="-2"/>
          <w:sz w:val="21"/>
          <w:szCs w:val="21"/>
        </w:rPr>
        <w:t>e</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3"/>
          <w:sz w:val="21"/>
          <w:szCs w:val="21"/>
        </w:rPr>
        <w:t>e</w:t>
      </w:r>
      <w:r w:rsidRPr="003D0253">
        <w:rPr>
          <w:rFonts w:ascii="Arial" w:eastAsia="Arial" w:hAnsi="Arial" w:cs="Arial"/>
          <w:sz w:val="21"/>
          <w:szCs w:val="21"/>
        </w:rPr>
        <w:t>,</w:t>
      </w:r>
      <w:r w:rsidRPr="003D0253">
        <w:rPr>
          <w:rFonts w:ascii="Arial" w:eastAsia="Arial" w:hAnsi="Arial" w:cs="Arial"/>
          <w:spacing w:val="-2"/>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7"/>
          <w:sz w:val="21"/>
          <w:szCs w:val="21"/>
        </w:rPr>
        <w:t>b</w:t>
      </w:r>
      <w:r w:rsidRPr="003D0253">
        <w:rPr>
          <w:rFonts w:ascii="Arial" w:eastAsia="Arial" w:hAnsi="Arial" w:cs="Arial"/>
          <w:spacing w:val="3"/>
          <w:sz w:val="21"/>
          <w:szCs w:val="21"/>
        </w:rPr>
        <w:t>e</w:t>
      </w:r>
      <w:r w:rsidRPr="003D0253">
        <w:rPr>
          <w:rFonts w:ascii="Arial" w:eastAsia="Arial" w:hAnsi="Arial" w:cs="Arial"/>
          <w:spacing w:val="-1"/>
          <w:sz w:val="21"/>
          <w:szCs w:val="21"/>
        </w:rPr>
        <w:t>t</w:t>
      </w:r>
      <w:r w:rsidRPr="003D0253">
        <w:rPr>
          <w:rFonts w:ascii="Arial" w:eastAsia="Arial" w:hAnsi="Arial" w:cs="Arial"/>
          <w:spacing w:val="-6"/>
          <w:sz w:val="21"/>
          <w:szCs w:val="21"/>
        </w:rPr>
        <w:t>t</w:t>
      </w:r>
      <w:r w:rsidRPr="003D0253">
        <w:rPr>
          <w:rFonts w:ascii="Arial" w:eastAsia="Arial" w:hAnsi="Arial" w:cs="Arial"/>
          <w:spacing w:val="3"/>
          <w:sz w:val="21"/>
          <w:szCs w:val="21"/>
        </w:rPr>
        <w:t>e</w:t>
      </w:r>
      <w:r w:rsidRPr="003D0253">
        <w:rPr>
          <w:rFonts w:ascii="Arial" w:eastAsia="Arial" w:hAnsi="Arial" w:cs="Arial"/>
          <w:sz w:val="21"/>
          <w:szCs w:val="21"/>
        </w:rPr>
        <w:t>r</w:t>
      </w:r>
      <w:r w:rsidRPr="003D0253">
        <w:rPr>
          <w:rFonts w:ascii="Arial" w:eastAsia="Arial" w:hAnsi="Arial" w:cs="Arial"/>
          <w:spacing w:val="2"/>
          <w:sz w:val="21"/>
          <w:szCs w:val="21"/>
        </w:rPr>
        <w:t xml:space="preserve"> </w:t>
      </w:r>
      <w:r w:rsidRPr="003D0253">
        <w:rPr>
          <w:rFonts w:ascii="Arial" w:eastAsia="Arial" w:hAnsi="Arial" w:cs="Arial"/>
          <w:spacing w:val="-10"/>
          <w:sz w:val="21"/>
          <w:szCs w:val="21"/>
        </w:rPr>
        <w:t>y</w:t>
      </w:r>
      <w:r w:rsidRPr="003D0253">
        <w:rPr>
          <w:rFonts w:ascii="Arial" w:eastAsia="Arial" w:hAnsi="Arial" w:cs="Arial"/>
          <w:spacing w:val="-2"/>
          <w:sz w:val="21"/>
          <w:szCs w:val="21"/>
        </w:rPr>
        <w:t>ou</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8"/>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z w:val="21"/>
          <w:szCs w:val="21"/>
        </w:rPr>
        <w:t xml:space="preserve">n </w:t>
      </w:r>
      <w:r w:rsidRPr="003D0253">
        <w:rPr>
          <w:rFonts w:ascii="Arial" w:eastAsia="Arial" w:hAnsi="Arial" w:cs="Arial"/>
          <w:spacing w:val="1"/>
          <w:sz w:val="21"/>
          <w:szCs w:val="21"/>
        </w:rPr>
        <w:t>w</w:t>
      </w:r>
      <w:r w:rsidRPr="003D0253">
        <w:rPr>
          <w:rFonts w:ascii="Arial" w:eastAsia="Arial" w:hAnsi="Arial" w:cs="Arial"/>
          <w:spacing w:val="-3"/>
          <w:sz w:val="21"/>
          <w:szCs w:val="21"/>
        </w:rPr>
        <w:t>i</w:t>
      </w:r>
      <w:r w:rsidRPr="003D0253">
        <w:rPr>
          <w:rFonts w:ascii="Arial" w:eastAsia="Arial" w:hAnsi="Arial" w:cs="Arial"/>
          <w:spacing w:val="1"/>
          <w:sz w:val="21"/>
          <w:szCs w:val="21"/>
        </w:rPr>
        <w:t>l</w:t>
      </w:r>
      <w:r w:rsidRPr="003D0253">
        <w:rPr>
          <w:rFonts w:ascii="Arial" w:eastAsia="Arial" w:hAnsi="Arial" w:cs="Arial"/>
          <w:sz w:val="21"/>
          <w:szCs w:val="21"/>
        </w:rPr>
        <w:t>l</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b</w:t>
      </w:r>
      <w:r w:rsidRPr="003D0253">
        <w:rPr>
          <w:rFonts w:ascii="Arial" w:eastAsia="Arial" w:hAnsi="Arial" w:cs="Arial"/>
          <w:spacing w:val="3"/>
          <w:sz w:val="21"/>
          <w:szCs w:val="21"/>
        </w:rPr>
        <w:t>e</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H</w:t>
      </w:r>
      <w:r w:rsidRPr="003D0253">
        <w:rPr>
          <w:rFonts w:ascii="Arial" w:eastAsia="Arial" w:hAnsi="Arial" w:cs="Arial"/>
          <w:spacing w:val="-2"/>
          <w:sz w:val="21"/>
          <w:szCs w:val="21"/>
        </w:rPr>
        <w:t>o</w:t>
      </w:r>
      <w:r w:rsidRPr="003D0253">
        <w:rPr>
          <w:rFonts w:ascii="Arial" w:eastAsia="Arial" w:hAnsi="Arial" w:cs="Arial"/>
          <w:sz w:val="21"/>
          <w:szCs w:val="21"/>
        </w:rPr>
        <w:t>w</w:t>
      </w:r>
      <w:r w:rsidRPr="003D0253">
        <w:rPr>
          <w:rFonts w:ascii="Arial" w:eastAsia="Arial" w:hAnsi="Arial" w:cs="Arial"/>
          <w:spacing w:val="-4"/>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z w:val="21"/>
          <w:szCs w:val="21"/>
        </w:rPr>
        <w:t>d</w:t>
      </w:r>
      <w:r w:rsidRPr="003D0253">
        <w:rPr>
          <w:rFonts w:ascii="Arial" w:eastAsia="Arial" w:hAnsi="Arial" w:cs="Arial"/>
          <w:spacing w:val="7"/>
          <w:sz w:val="21"/>
          <w:szCs w:val="21"/>
        </w:rPr>
        <w:t xml:space="preserve"> </w:t>
      </w:r>
      <w:r w:rsidRPr="003D0253">
        <w:rPr>
          <w:rFonts w:ascii="Arial" w:eastAsia="Arial" w:hAnsi="Arial" w:cs="Arial"/>
          <w:spacing w:val="-10"/>
          <w:sz w:val="21"/>
          <w:szCs w:val="21"/>
        </w:rPr>
        <w:t>y</w:t>
      </w:r>
      <w:r w:rsidRPr="003D0253">
        <w:rPr>
          <w:rFonts w:ascii="Arial" w:eastAsia="Arial" w:hAnsi="Arial" w:cs="Arial"/>
          <w:spacing w:val="3"/>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5"/>
          <w:sz w:val="21"/>
          <w:szCs w:val="21"/>
        </w:rPr>
        <w:t>c</w:t>
      </w:r>
      <w:r w:rsidRPr="003D0253">
        <w:rPr>
          <w:rFonts w:ascii="Arial" w:eastAsia="Arial" w:hAnsi="Arial" w:cs="Arial"/>
          <w:spacing w:val="-2"/>
          <w:sz w:val="21"/>
          <w:szCs w:val="21"/>
        </w:rPr>
        <w:t>o</w:t>
      </w:r>
      <w:r w:rsidRPr="003D0253">
        <w:rPr>
          <w:rFonts w:ascii="Arial" w:eastAsia="Arial" w:hAnsi="Arial" w:cs="Arial"/>
          <w:spacing w:val="6"/>
          <w:sz w:val="21"/>
          <w:szCs w:val="21"/>
        </w:rPr>
        <w:t>m</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6"/>
          <w:sz w:val="21"/>
          <w:szCs w:val="21"/>
        </w:rPr>
        <w:t>u</w:t>
      </w:r>
      <w:r w:rsidRPr="003D0253">
        <w:rPr>
          <w:rFonts w:ascii="Arial" w:eastAsia="Arial" w:hAnsi="Arial" w:cs="Arial"/>
          <w:sz w:val="21"/>
          <w:szCs w:val="21"/>
        </w:rPr>
        <w:t>p</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wi</w:t>
      </w:r>
      <w:r w:rsidRPr="003D0253">
        <w:rPr>
          <w:rFonts w:ascii="Arial" w:eastAsia="Arial" w:hAnsi="Arial" w:cs="Arial"/>
          <w:spacing w:val="-1"/>
          <w:sz w:val="21"/>
          <w:szCs w:val="21"/>
        </w:rPr>
        <w:t>t</w:t>
      </w:r>
      <w:r w:rsidRPr="003D0253">
        <w:rPr>
          <w:rFonts w:ascii="Arial" w:eastAsia="Arial" w:hAnsi="Arial" w:cs="Arial"/>
          <w:sz w:val="21"/>
          <w:szCs w:val="21"/>
        </w:rPr>
        <w:t>h</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5"/>
          <w:sz w:val="21"/>
          <w:szCs w:val="21"/>
        </w:rPr>
        <w:t>s</w:t>
      </w:r>
      <w:r w:rsidRPr="003D0253">
        <w:rPr>
          <w:rFonts w:ascii="Arial" w:eastAsia="Arial" w:hAnsi="Arial" w:cs="Arial"/>
          <w:spacing w:val="3"/>
          <w:sz w:val="21"/>
          <w:szCs w:val="21"/>
        </w:rPr>
        <w:t>o</w:t>
      </w:r>
      <w:r w:rsidRPr="003D0253">
        <w:rPr>
          <w:rFonts w:ascii="Arial" w:eastAsia="Arial" w:hAnsi="Arial" w:cs="Arial"/>
          <w:spacing w:val="-4"/>
          <w:sz w:val="21"/>
          <w:szCs w:val="21"/>
        </w:rPr>
        <w:t>l</w:t>
      </w:r>
      <w:r w:rsidRPr="003D0253">
        <w:rPr>
          <w:rFonts w:ascii="Arial" w:eastAsia="Arial" w:hAnsi="Arial" w:cs="Arial"/>
          <w:spacing w:val="-2"/>
          <w:sz w:val="21"/>
          <w:szCs w:val="21"/>
        </w:rPr>
        <w:t>u</w:t>
      </w:r>
      <w:r w:rsidRPr="003D0253">
        <w:rPr>
          <w:rFonts w:ascii="Arial" w:eastAsia="Arial" w:hAnsi="Arial" w:cs="Arial"/>
          <w:spacing w:val="4"/>
          <w:sz w:val="21"/>
          <w:szCs w:val="21"/>
        </w:rPr>
        <w:t>t</w:t>
      </w:r>
      <w:r w:rsidRPr="003D0253">
        <w:rPr>
          <w:rFonts w:ascii="Arial" w:eastAsia="Arial" w:hAnsi="Arial" w:cs="Arial"/>
          <w:spacing w:val="1"/>
          <w:sz w:val="21"/>
          <w:szCs w:val="21"/>
        </w:rPr>
        <w:t>i</w:t>
      </w:r>
      <w:r w:rsidRPr="003D0253">
        <w:rPr>
          <w:rFonts w:ascii="Arial" w:eastAsia="Arial" w:hAnsi="Arial" w:cs="Arial"/>
          <w:spacing w:val="-2"/>
          <w:sz w:val="21"/>
          <w:szCs w:val="21"/>
        </w:rPr>
        <w:t>on?</w:t>
      </w:r>
    </w:p>
    <w:p w:rsidR="00C86F4A" w:rsidRPr="003D0253" w:rsidRDefault="00C86F4A">
      <w:pPr>
        <w:spacing w:before="18" w:line="240" w:lineRule="exact"/>
        <w:rPr>
          <w:rFonts w:ascii="Arial" w:hAnsi="Arial" w:cs="Arial"/>
          <w:sz w:val="24"/>
          <w:szCs w:val="24"/>
        </w:rPr>
      </w:pPr>
    </w:p>
    <w:p w:rsidR="00C86F4A" w:rsidRPr="003D0253" w:rsidRDefault="006C72B5" w:rsidP="00AF612B">
      <w:pPr>
        <w:spacing w:before="46" w:line="360" w:lineRule="auto"/>
        <w:ind w:left="299" w:right="440"/>
        <w:rPr>
          <w:rFonts w:ascii="Arial" w:eastAsia="Courier New" w:hAnsi="Arial" w:cs="Arial"/>
        </w:rPr>
      </w:pPr>
      <w:r w:rsidRPr="003D0253">
        <w:rPr>
          <w:rFonts w:ascii="Arial" w:eastAsia="Courier New" w:hAnsi="Arial" w:cs="Arial"/>
          <w:color w:val="007E7E"/>
          <w:spacing w:val="-1"/>
        </w:rPr>
        <w:t>Th</w:t>
      </w:r>
      <w:r w:rsidRPr="003D0253">
        <w:rPr>
          <w:rFonts w:ascii="Arial" w:eastAsia="Courier New" w:hAnsi="Arial" w:cs="Arial"/>
          <w:color w:val="007E7E"/>
        </w:rPr>
        <w:t xml:space="preserve">e </w:t>
      </w:r>
      <w:r w:rsidRPr="003D0253">
        <w:rPr>
          <w:rFonts w:ascii="Arial" w:eastAsia="Courier New" w:hAnsi="Arial" w:cs="Arial"/>
          <w:color w:val="007E7E"/>
          <w:spacing w:val="-1"/>
        </w:rPr>
        <w:t>curren</w:t>
      </w:r>
      <w:r w:rsidRPr="003D0253">
        <w:rPr>
          <w:rFonts w:ascii="Arial" w:eastAsia="Courier New" w:hAnsi="Arial" w:cs="Arial"/>
          <w:color w:val="007E7E"/>
        </w:rPr>
        <w:t xml:space="preserve">t </w:t>
      </w:r>
      <w:r w:rsidRPr="003D0253">
        <w:rPr>
          <w:rFonts w:ascii="Arial" w:eastAsia="Courier New" w:hAnsi="Arial" w:cs="Arial"/>
          <w:color w:val="007E7E"/>
          <w:spacing w:val="-1"/>
        </w:rPr>
        <w:t>popula</w:t>
      </w:r>
      <w:r w:rsidRPr="003D0253">
        <w:rPr>
          <w:rFonts w:ascii="Arial" w:eastAsia="Courier New" w:hAnsi="Arial" w:cs="Arial"/>
          <w:color w:val="007E7E"/>
        </w:rPr>
        <w:t xml:space="preserve">r </w:t>
      </w:r>
      <w:r w:rsidRPr="003D0253">
        <w:rPr>
          <w:rFonts w:ascii="Arial" w:eastAsia="Courier New" w:hAnsi="Arial" w:cs="Arial"/>
          <w:color w:val="007E7E"/>
          <w:spacing w:val="-1"/>
        </w:rPr>
        <w:t>strategi</w:t>
      </w:r>
      <w:r w:rsidRPr="003D0253">
        <w:rPr>
          <w:rFonts w:ascii="Arial" w:eastAsia="Courier New" w:hAnsi="Arial" w:cs="Arial"/>
          <w:color w:val="007E7E"/>
        </w:rPr>
        <w:t xml:space="preserve">es </w:t>
      </w:r>
      <w:r w:rsidRPr="003D0253">
        <w:rPr>
          <w:rFonts w:ascii="Arial" w:eastAsia="Courier New" w:hAnsi="Arial" w:cs="Arial"/>
          <w:color w:val="007E7E"/>
          <w:spacing w:val="-1"/>
        </w:rPr>
        <w:t>t</w:t>
      </w:r>
      <w:r w:rsidRPr="003D0253">
        <w:rPr>
          <w:rFonts w:ascii="Arial" w:eastAsia="Courier New" w:hAnsi="Arial" w:cs="Arial"/>
          <w:color w:val="007E7E"/>
        </w:rPr>
        <w:t xml:space="preserve">o </w:t>
      </w:r>
      <w:r w:rsidRPr="003D0253">
        <w:rPr>
          <w:rFonts w:ascii="Arial" w:eastAsia="Courier New" w:hAnsi="Arial" w:cs="Arial"/>
          <w:color w:val="007E7E"/>
          <w:spacing w:val="-1"/>
        </w:rPr>
        <w:t>mak</w:t>
      </w:r>
      <w:r w:rsidRPr="003D0253">
        <w:rPr>
          <w:rFonts w:ascii="Arial" w:eastAsia="Courier New" w:hAnsi="Arial" w:cs="Arial"/>
          <w:color w:val="007E7E"/>
        </w:rPr>
        <w:t xml:space="preserve">e </w:t>
      </w:r>
      <w:r w:rsidRPr="003D0253">
        <w:rPr>
          <w:rFonts w:ascii="Arial" w:eastAsia="Courier New" w:hAnsi="Arial" w:cs="Arial"/>
          <w:color w:val="007E7E"/>
          <w:spacing w:val="-1"/>
        </w:rPr>
        <w:t>exercisin</w:t>
      </w:r>
      <w:r w:rsidRPr="003D0253">
        <w:rPr>
          <w:rFonts w:ascii="Arial" w:eastAsia="Courier New" w:hAnsi="Arial" w:cs="Arial"/>
          <w:color w:val="007E7E"/>
        </w:rPr>
        <w:t xml:space="preserve">g </w:t>
      </w:r>
      <w:r w:rsidRPr="003D0253">
        <w:rPr>
          <w:rFonts w:ascii="Arial" w:eastAsia="Courier New" w:hAnsi="Arial" w:cs="Arial"/>
          <w:color w:val="007E7E"/>
          <w:spacing w:val="-1"/>
        </w:rPr>
        <w:t>fu</w:t>
      </w:r>
      <w:r w:rsidRPr="003D0253">
        <w:rPr>
          <w:rFonts w:ascii="Arial" w:eastAsia="Courier New" w:hAnsi="Arial" w:cs="Arial"/>
          <w:color w:val="007E7E"/>
        </w:rPr>
        <w:t xml:space="preserve">n </w:t>
      </w:r>
      <w:r w:rsidRPr="003D0253">
        <w:rPr>
          <w:rFonts w:ascii="Arial" w:eastAsia="Courier New" w:hAnsi="Arial" w:cs="Arial"/>
          <w:color w:val="007E7E"/>
          <w:spacing w:val="-1"/>
        </w:rPr>
        <w:t>ar</w:t>
      </w:r>
      <w:r w:rsidRPr="003D0253">
        <w:rPr>
          <w:rFonts w:ascii="Arial" w:eastAsia="Courier New" w:hAnsi="Arial" w:cs="Arial"/>
          <w:color w:val="007E7E"/>
        </w:rPr>
        <w:t xml:space="preserve">e </w:t>
      </w:r>
      <w:r w:rsidRPr="003D0253">
        <w:rPr>
          <w:rFonts w:ascii="Arial" w:eastAsia="Courier New" w:hAnsi="Arial" w:cs="Arial"/>
          <w:color w:val="007E7E"/>
          <w:spacing w:val="-1"/>
        </w:rPr>
        <w:t>liste</w:t>
      </w:r>
      <w:r w:rsidRPr="003D0253">
        <w:rPr>
          <w:rFonts w:ascii="Arial" w:eastAsia="Courier New" w:hAnsi="Arial" w:cs="Arial"/>
          <w:color w:val="007E7E"/>
        </w:rPr>
        <w:t xml:space="preserve">n </w:t>
      </w:r>
      <w:r w:rsidRPr="003D0253">
        <w:rPr>
          <w:rFonts w:ascii="Arial" w:eastAsia="Courier New" w:hAnsi="Arial" w:cs="Arial"/>
          <w:color w:val="007E7E"/>
          <w:spacing w:val="-1"/>
        </w:rPr>
        <w:t>t</w:t>
      </w:r>
      <w:r w:rsidRPr="003D0253">
        <w:rPr>
          <w:rFonts w:ascii="Arial" w:eastAsia="Courier New" w:hAnsi="Arial" w:cs="Arial"/>
          <w:color w:val="007E7E"/>
        </w:rPr>
        <w:t xml:space="preserve">o </w:t>
      </w:r>
      <w:r w:rsidRPr="003D0253">
        <w:rPr>
          <w:rFonts w:ascii="Arial" w:eastAsia="Courier New" w:hAnsi="Arial" w:cs="Arial"/>
          <w:color w:val="007E7E"/>
          <w:spacing w:val="-1"/>
        </w:rPr>
        <w:t>audi</w:t>
      </w:r>
      <w:r w:rsidRPr="003D0253">
        <w:rPr>
          <w:rFonts w:ascii="Arial" w:eastAsia="Courier New" w:hAnsi="Arial" w:cs="Arial"/>
          <w:color w:val="007E7E"/>
        </w:rPr>
        <w:t xml:space="preserve">o </w:t>
      </w:r>
      <w:r w:rsidRPr="003D0253">
        <w:rPr>
          <w:rFonts w:ascii="Arial" w:eastAsia="Courier New" w:hAnsi="Arial" w:cs="Arial"/>
          <w:color w:val="007E7E"/>
          <w:spacing w:val="-1"/>
        </w:rPr>
        <w:t>book</w:t>
      </w:r>
      <w:r w:rsidRPr="003D0253">
        <w:rPr>
          <w:rFonts w:ascii="Arial" w:eastAsia="Courier New" w:hAnsi="Arial" w:cs="Arial"/>
          <w:color w:val="007E7E"/>
        </w:rPr>
        <w:t xml:space="preserve">s </w:t>
      </w:r>
      <w:r w:rsidRPr="003D0253">
        <w:rPr>
          <w:rFonts w:ascii="Arial" w:eastAsia="Courier New" w:hAnsi="Arial" w:cs="Arial"/>
          <w:color w:val="007E7E"/>
          <w:spacing w:val="-1"/>
        </w:rPr>
        <w:t>o</w:t>
      </w:r>
      <w:r w:rsidRPr="003D0253">
        <w:rPr>
          <w:rFonts w:ascii="Arial" w:eastAsia="Courier New" w:hAnsi="Arial" w:cs="Arial"/>
          <w:color w:val="007E7E"/>
        </w:rPr>
        <w:t xml:space="preserve">r </w:t>
      </w:r>
      <w:r w:rsidRPr="003D0253">
        <w:rPr>
          <w:rFonts w:ascii="Arial" w:eastAsia="Courier New" w:hAnsi="Arial" w:cs="Arial"/>
          <w:color w:val="007E7E"/>
          <w:spacing w:val="-1"/>
        </w:rPr>
        <w:t>music</w:t>
      </w:r>
      <w:r w:rsidRPr="003D0253">
        <w:rPr>
          <w:rFonts w:ascii="Arial" w:eastAsia="Courier New" w:hAnsi="Arial" w:cs="Arial"/>
          <w:color w:val="007E7E"/>
        </w:rPr>
        <w:t xml:space="preserve">, </w:t>
      </w:r>
      <w:r w:rsidRPr="003D0253">
        <w:rPr>
          <w:rFonts w:ascii="Arial" w:eastAsia="Courier New" w:hAnsi="Arial" w:cs="Arial"/>
          <w:color w:val="007E7E"/>
          <w:spacing w:val="-1"/>
        </w:rPr>
        <w:t xml:space="preserve">watch </w:t>
      </w:r>
      <w:r w:rsidRPr="003D0253">
        <w:rPr>
          <w:rFonts w:ascii="Arial" w:eastAsia="Courier New" w:hAnsi="Arial" w:cs="Arial"/>
          <w:color w:val="007E7E"/>
          <w:spacing w:val="-1"/>
          <w:position w:val="1"/>
        </w:rPr>
        <w:t>movie</w:t>
      </w:r>
      <w:r w:rsidRPr="003D0253">
        <w:rPr>
          <w:rFonts w:ascii="Arial" w:eastAsia="Courier New" w:hAnsi="Arial" w:cs="Arial"/>
          <w:color w:val="007E7E"/>
          <w:position w:val="1"/>
        </w:rPr>
        <w:t xml:space="preserve">s </w:t>
      </w:r>
      <w:r w:rsidRPr="003D0253">
        <w:rPr>
          <w:rFonts w:ascii="Arial" w:eastAsia="Courier New" w:hAnsi="Arial" w:cs="Arial"/>
          <w:color w:val="007E7E"/>
          <w:spacing w:val="-1"/>
          <w:position w:val="1"/>
        </w:rPr>
        <w:t>o</w:t>
      </w:r>
      <w:r w:rsidRPr="003D0253">
        <w:rPr>
          <w:rFonts w:ascii="Arial" w:eastAsia="Courier New" w:hAnsi="Arial" w:cs="Arial"/>
          <w:color w:val="007E7E"/>
          <w:position w:val="1"/>
        </w:rPr>
        <w:t xml:space="preserve">r </w:t>
      </w:r>
      <w:r w:rsidRPr="003D0253">
        <w:rPr>
          <w:rFonts w:ascii="Arial" w:eastAsia="Courier New" w:hAnsi="Arial" w:cs="Arial"/>
          <w:color w:val="007E7E"/>
          <w:spacing w:val="-1"/>
          <w:position w:val="1"/>
        </w:rPr>
        <w:t>T</w:t>
      </w:r>
      <w:r w:rsidRPr="003D0253">
        <w:rPr>
          <w:rFonts w:ascii="Arial" w:eastAsia="Courier New" w:hAnsi="Arial" w:cs="Arial"/>
          <w:color w:val="007E7E"/>
          <w:position w:val="1"/>
        </w:rPr>
        <w:t>V</w:t>
      </w:r>
      <w:r w:rsidRPr="003D0253">
        <w:rPr>
          <w:rFonts w:ascii="Arial" w:eastAsia="Courier New" w:hAnsi="Arial" w:cs="Arial"/>
          <w:color w:val="000000"/>
        </w:rPr>
        <w:t xml:space="preserve">. </w:t>
      </w:r>
      <w:r w:rsidRPr="003D0253">
        <w:rPr>
          <w:rFonts w:ascii="Arial" w:eastAsia="Courier New" w:hAnsi="Arial" w:cs="Arial"/>
          <w:color w:val="007E7E"/>
          <w:spacing w:val="-1"/>
        </w:rPr>
        <w:t>Mai</w:t>
      </w:r>
      <w:r w:rsidRPr="003D0253">
        <w:rPr>
          <w:rFonts w:ascii="Arial" w:eastAsia="Courier New" w:hAnsi="Arial" w:cs="Arial"/>
          <w:color w:val="007E7E"/>
        </w:rPr>
        <w:t xml:space="preserve">n </w:t>
      </w:r>
      <w:r w:rsidRPr="003D0253">
        <w:rPr>
          <w:rFonts w:ascii="Arial" w:eastAsia="Courier New" w:hAnsi="Arial" w:cs="Arial"/>
          <w:color w:val="007E7E"/>
          <w:spacing w:val="-1"/>
        </w:rPr>
        <w:t>form</w:t>
      </w:r>
      <w:r w:rsidRPr="003D0253">
        <w:rPr>
          <w:rFonts w:ascii="Arial" w:eastAsia="Courier New" w:hAnsi="Arial" w:cs="Arial"/>
          <w:color w:val="007E7E"/>
        </w:rPr>
        <w:t xml:space="preserve">s </w:t>
      </w:r>
      <w:r w:rsidRPr="003D0253">
        <w:rPr>
          <w:rFonts w:ascii="Arial" w:eastAsia="Courier New" w:hAnsi="Arial" w:cs="Arial"/>
          <w:color w:val="007E7E"/>
          <w:spacing w:val="-1"/>
        </w:rPr>
        <w:t>o</w:t>
      </w:r>
      <w:r w:rsidRPr="003D0253">
        <w:rPr>
          <w:rFonts w:ascii="Arial" w:eastAsia="Courier New" w:hAnsi="Arial" w:cs="Arial"/>
          <w:color w:val="007E7E"/>
        </w:rPr>
        <w:t xml:space="preserve">f </w:t>
      </w:r>
      <w:r w:rsidRPr="003D0253">
        <w:rPr>
          <w:rFonts w:ascii="Arial" w:eastAsia="Courier New" w:hAnsi="Arial" w:cs="Arial"/>
          <w:color w:val="007E7E"/>
          <w:spacing w:val="-1"/>
        </w:rPr>
        <w:t>exercis</w:t>
      </w:r>
      <w:r w:rsidRPr="003D0253">
        <w:rPr>
          <w:rFonts w:ascii="Arial" w:eastAsia="Courier New" w:hAnsi="Arial" w:cs="Arial"/>
          <w:color w:val="007E7E"/>
        </w:rPr>
        <w:t xml:space="preserve">e </w:t>
      </w:r>
      <w:r w:rsidRPr="003D0253">
        <w:rPr>
          <w:rFonts w:ascii="Arial" w:eastAsia="Courier New" w:hAnsi="Arial" w:cs="Arial"/>
          <w:color w:val="007E7E"/>
          <w:spacing w:val="-1"/>
        </w:rPr>
        <w:t>ar</w:t>
      </w:r>
      <w:r w:rsidRPr="003D0253">
        <w:rPr>
          <w:rFonts w:ascii="Arial" w:eastAsia="Courier New" w:hAnsi="Arial" w:cs="Arial"/>
          <w:color w:val="007E7E"/>
        </w:rPr>
        <w:t xml:space="preserve">e </w:t>
      </w:r>
      <w:r w:rsidRPr="003D0253">
        <w:rPr>
          <w:rFonts w:ascii="Arial" w:eastAsia="Courier New" w:hAnsi="Arial" w:cs="Arial"/>
          <w:color w:val="007E7E"/>
          <w:spacing w:val="-1"/>
        </w:rPr>
        <w:t>Aerobi</w:t>
      </w:r>
      <w:r w:rsidRPr="003D0253">
        <w:rPr>
          <w:rFonts w:ascii="Arial" w:eastAsia="Courier New" w:hAnsi="Arial" w:cs="Arial"/>
          <w:color w:val="007E7E"/>
        </w:rPr>
        <w:t xml:space="preserve">c </w:t>
      </w:r>
      <w:r w:rsidRPr="003D0253">
        <w:rPr>
          <w:rFonts w:ascii="Arial" w:eastAsia="Courier New" w:hAnsi="Arial" w:cs="Arial"/>
          <w:color w:val="007E7E"/>
          <w:spacing w:val="-1"/>
        </w:rPr>
        <w:t>(treadmill</w:t>
      </w:r>
      <w:r w:rsidRPr="003D0253">
        <w:rPr>
          <w:rFonts w:ascii="Arial" w:eastAsia="Courier New" w:hAnsi="Arial" w:cs="Arial"/>
          <w:color w:val="007E7E"/>
        </w:rPr>
        <w:t xml:space="preserve">, </w:t>
      </w:r>
      <w:r w:rsidRPr="003D0253">
        <w:rPr>
          <w:rFonts w:ascii="Arial" w:eastAsia="Courier New" w:hAnsi="Arial" w:cs="Arial"/>
          <w:color w:val="007E7E"/>
          <w:spacing w:val="-1"/>
        </w:rPr>
        <w:t>bike</w:t>
      </w:r>
      <w:r w:rsidRPr="003D0253">
        <w:rPr>
          <w:rFonts w:ascii="Arial" w:eastAsia="Courier New" w:hAnsi="Arial" w:cs="Arial"/>
          <w:color w:val="007E7E"/>
        </w:rPr>
        <w:t xml:space="preserve">) </w:t>
      </w:r>
      <w:r w:rsidRPr="003D0253">
        <w:rPr>
          <w:rFonts w:ascii="Arial" w:eastAsia="Courier New" w:hAnsi="Arial" w:cs="Arial"/>
          <w:color w:val="007E7E"/>
          <w:spacing w:val="-1"/>
        </w:rPr>
        <w:t>an</w:t>
      </w:r>
      <w:r w:rsidRPr="003D0253">
        <w:rPr>
          <w:rFonts w:ascii="Arial" w:eastAsia="Courier New" w:hAnsi="Arial" w:cs="Arial"/>
          <w:color w:val="007E7E"/>
        </w:rPr>
        <w:t xml:space="preserve">d </w:t>
      </w:r>
      <w:r w:rsidRPr="003D0253">
        <w:rPr>
          <w:rFonts w:ascii="Arial" w:eastAsia="Courier New" w:hAnsi="Arial" w:cs="Arial"/>
          <w:color w:val="007E7E"/>
          <w:spacing w:val="-1"/>
        </w:rPr>
        <w:t>Anaerobi</w:t>
      </w:r>
      <w:r w:rsidRPr="003D0253">
        <w:rPr>
          <w:rFonts w:ascii="Arial" w:eastAsia="Courier New" w:hAnsi="Arial" w:cs="Arial"/>
          <w:color w:val="007E7E"/>
        </w:rPr>
        <w:t xml:space="preserve">c </w:t>
      </w:r>
      <w:r w:rsidRPr="003D0253">
        <w:rPr>
          <w:rFonts w:ascii="Arial" w:eastAsia="Courier New" w:hAnsi="Arial" w:cs="Arial"/>
          <w:color w:val="007E7E"/>
          <w:spacing w:val="-1"/>
        </w:rPr>
        <w:t>(band</w:t>
      </w:r>
      <w:r w:rsidRPr="003D0253">
        <w:rPr>
          <w:rFonts w:ascii="Arial" w:eastAsia="Courier New" w:hAnsi="Arial" w:cs="Arial"/>
          <w:color w:val="007E7E"/>
        </w:rPr>
        <w:t xml:space="preserve">s </w:t>
      </w:r>
      <w:r w:rsidRPr="003D0253">
        <w:rPr>
          <w:rFonts w:ascii="Arial" w:eastAsia="Courier New" w:hAnsi="Arial" w:cs="Arial"/>
          <w:color w:val="007E7E"/>
          <w:spacing w:val="-1"/>
        </w:rPr>
        <w:t>and spring</w:t>
      </w:r>
      <w:r w:rsidRPr="003D0253">
        <w:rPr>
          <w:rFonts w:ascii="Arial" w:eastAsia="Courier New" w:hAnsi="Arial" w:cs="Arial"/>
          <w:color w:val="007E7E"/>
        </w:rPr>
        <w:t xml:space="preserve">s </w:t>
      </w:r>
      <w:r w:rsidRPr="003D0253">
        <w:rPr>
          <w:rFonts w:ascii="Arial" w:eastAsia="Courier New" w:hAnsi="Arial" w:cs="Arial"/>
          <w:color w:val="007E7E"/>
          <w:spacing w:val="-1"/>
        </w:rPr>
        <w:t>use</w:t>
      </w:r>
      <w:r w:rsidRPr="003D0253">
        <w:rPr>
          <w:rFonts w:ascii="Arial" w:eastAsia="Courier New" w:hAnsi="Arial" w:cs="Arial"/>
          <w:color w:val="007E7E"/>
        </w:rPr>
        <w:t xml:space="preserve">d </w:t>
      </w:r>
      <w:r w:rsidRPr="003D0253">
        <w:rPr>
          <w:rFonts w:ascii="Arial" w:eastAsia="Courier New" w:hAnsi="Arial" w:cs="Arial"/>
          <w:color w:val="007E7E"/>
          <w:spacing w:val="-1"/>
        </w:rPr>
        <w:t>t</w:t>
      </w:r>
      <w:r w:rsidRPr="003D0253">
        <w:rPr>
          <w:rFonts w:ascii="Arial" w:eastAsia="Courier New" w:hAnsi="Arial" w:cs="Arial"/>
          <w:color w:val="007E7E"/>
        </w:rPr>
        <w:t xml:space="preserve">o </w:t>
      </w:r>
      <w:r w:rsidRPr="003D0253">
        <w:rPr>
          <w:rFonts w:ascii="Arial" w:eastAsia="Courier New" w:hAnsi="Arial" w:cs="Arial"/>
          <w:color w:val="007E7E"/>
          <w:spacing w:val="-1"/>
        </w:rPr>
        <w:t>simulat</w:t>
      </w:r>
      <w:r w:rsidRPr="003D0253">
        <w:rPr>
          <w:rFonts w:ascii="Arial" w:eastAsia="Courier New" w:hAnsi="Arial" w:cs="Arial"/>
          <w:color w:val="007E7E"/>
        </w:rPr>
        <w:t xml:space="preserve">e </w:t>
      </w:r>
      <w:r w:rsidRPr="003D0253">
        <w:rPr>
          <w:rFonts w:ascii="Arial" w:eastAsia="Courier New" w:hAnsi="Arial" w:cs="Arial"/>
          <w:color w:val="007E7E"/>
          <w:spacing w:val="-1"/>
        </w:rPr>
        <w:t>weigh</w:t>
      </w:r>
      <w:r w:rsidRPr="003D0253">
        <w:rPr>
          <w:rFonts w:ascii="Arial" w:eastAsia="Courier New" w:hAnsi="Arial" w:cs="Arial"/>
          <w:color w:val="007E7E"/>
        </w:rPr>
        <w:t>tlifting</w:t>
      </w:r>
      <w:r w:rsidRPr="003D0253">
        <w:rPr>
          <w:rFonts w:ascii="Arial" w:eastAsia="Courier New" w:hAnsi="Arial" w:cs="Arial"/>
          <w:color w:val="007E7E"/>
          <w:spacing w:val="-1"/>
        </w:rPr>
        <w:t>)</w:t>
      </w:r>
      <w:r w:rsidRPr="003D0253">
        <w:rPr>
          <w:rFonts w:ascii="Arial" w:eastAsia="Courier New" w:hAnsi="Arial" w:cs="Arial"/>
          <w:color w:val="007E7E"/>
        </w:rPr>
        <w:t xml:space="preserve">. </w:t>
      </w:r>
      <w:r w:rsidRPr="003D0253">
        <w:rPr>
          <w:rFonts w:ascii="Arial" w:eastAsia="Courier New" w:hAnsi="Arial" w:cs="Arial"/>
          <w:b/>
          <w:color w:val="007E7E"/>
        </w:rPr>
        <w:t xml:space="preserve">I </w:t>
      </w:r>
      <w:r w:rsidRPr="003D0253">
        <w:rPr>
          <w:rFonts w:ascii="Arial" w:eastAsia="Courier New" w:hAnsi="Arial" w:cs="Arial"/>
          <w:b/>
          <w:color w:val="007E7E"/>
          <w:spacing w:val="-1"/>
        </w:rPr>
        <w:t>chos</w:t>
      </w:r>
      <w:r w:rsidRPr="003D0253">
        <w:rPr>
          <w:rFonts w:ascii="Arial" w:eastAsia="Courier New" w:hAnsi="Arial" w:cs="Arial"/>
          <w:b/>
          <w:color w:val="007E7E"/>
        </w:rPr>
        <w:t xml:space="preserve">e </w:t>
      </w:r>
      <w:r w:rsidRPr="003D0253">
        <w:rPr>
          <w:rFonts w:ascii="Arial" w:eastAsia="Courier New" w:hAnsi="Arial" w:cs="Arial"/>
          <w:color w:val="007E7E"/>
          <w:spacing w:val="-1"/>
        </w:rPr>
        <w:t>t</w:t>
      </w:r>
      <w:r w:rsidRPr="003D0253">
        <w:rPr>
          <w:rFonts w:ascii="Arial" w:eastAsia="Courier New" w:hAnsi="Arial" w:cs="Arial"/>
          <w:color w:val="007E7E"/>
        </w:rPr>
        <w:t xml:space="preserve">o </w:t>
      </w:r>
      <w:r w:rsidRPr="003D0253">
        <w:rPr>
          <w:rFonts w:ascii="Arial" w:eastAsia="Courier New" w:hAnsi="Arial" w:cs="Arial"/>
          <w:color w:val="007E7E"/>
          <w:spacing w:val="-1"/>
        </w:rPr>
        <w:t>focu</w:t>
      </w:r>
      <w:r w:rsidRPr="003D0253">
        <w:rPr>
          <w:rFonts w:ascii="Arial" w:eastAsia="Courier New" w:hAnsi="Arial" w:cs="Arial"/>
          <w:color w:val="007E7E"/>
        </w:rPr>
        <w:t xml:space="preserve">s </w:t>
      </w:r>
      <w:r w:rsidRPr="003D0253">
        <w:rPr>
          <w:rFonts w:ascii="Arial" w:eastAsia="Courier New" w:hAnsi="Arial" w:cs="Arial"/>
          <w:color w:val="007E7E"/>
          <w:spacing w:val="-1"/>
        </w:rPr>
        <w:t>o</w:t>
      </w:r>
      <w:r w:rsidRPr="003D0253">
        <w:rPr>
          <w:rFonts w:ascii="Arial" w:eastAsia="Courier New" w:hAnsi="Arial" w:cs="Arial"/>
          <w:color w:val="007E7E"/>
        </w:rPr>
        <w:t xml:space="preserve">n </w:t>
      </w:r>
      <w:r w:rsidRPr="003D0253">
        <w:rPr>
          <w:rFonts w:ascii="Arial" w:eastAsia="Courier New" w:hAnsi="Arial" w:cs="Arial"/>
          <w:color w:val="007E7E"/>
          <w:spacing w:val="-1"/>
        </w:rPr>
        <w:t>runnin</w:t>
      </w:r>
      <w:r w:rsidRPr="003D0253">
        <w:rPr>
          <w:rFonts w:ascii="Arial" w:eastAsia="Courier New" w:hAnsi="Arial" w:cs="Arial"/>
          <w:color w:val="007E7E"/>
        </w:rPr>
        <w:t xml:space="preserve">g </w:t>
      </w:r>
      <w:r w:rsidRPr="003D0253">
        <w:rPr>
          <w:rFonts w:ascii="Arial" w:eastAsia="Courier New" w:hAnsi="Arial" w:cs="Arial"/>
          <w:color w:val="007E7E"/>
          <w:spacing w:val="-1"/>
        </w:rPr>
        <w:t>o</w:t>
      </w:r>
      <w:r w:rsidRPr="003D0253">
        <w:rPr>
          <w:rFonts w:ascii="Arial" w:eastAsia="Courier New" w:hAnsi="Arial" w:cs="Arial"/>
          <w:color w:val="007E7E"/>
        </w:rPr>
        <w:t xml:space="preserve">n </w:t>
      </w:r>
      <w:r w:rsidRPr="003D0253">
        <w:rPr>
          <w:rFonts w:ascii="Arial" w:eastAsia="Courier New" w:hAnsi="Arial" w:cs="Arial"/>
          <w:color w:val="007E7E"/>
          <w:spacing w:val="-1"/>
        </w:rPr>
        <w:t>th</w:t>
      </w:r>
      <w:r w:rsidRPr="003D0253">
        <w:rPr>
          <w:rFonts w:ascii="Arial" w:eastAsia="Courier New" w:hAnsi="Arial" w:cs="Arial"/>
          <w:color w:val="007E7E"/>
        </w:rPr>
        <w:t xml:space="preserve">e </w:t>
      </w:r>
      <w:r w:rsidRPr="003D0253">
        <w:rPr>
          <w:rFonts w:ascii="Arial" w:eastAsia="Courier New" w:hAnsi="Arial" w:cs="Arial"/>
          <w:color w:val="007E7E"/>
          <w:spacing w:val="-1"/>
        </w:rPr>
        <w:t>treadmill. Treadmil</w:t>
      </w:r>
      <w:r w:rsidRPr="003D0253">
        <w:rPr>
          <w:rFonts w:ascii="Arial" w:eastAsia="Courier New" w:hAnsi="Arial" w:cs="Arial"/>
          <w:color w:val="007E7E"/>
        </w:rPr>
        <w:t xml:space="preserve">l </w:t>
      </w:r>
      <w:r w:rsidRPr="003D0253">
        <w:rPr>
          <w:rFonts w:ascii="Arial" w:eastAsia="Courier New" w:hAnsi="Arial" w:cs="Arial"/>
          <w:color w:val="007E7E"/>
          <w:spacing w:val="-1"/>
        </w:rPr>
        <w:t>runnin</w:t>
      </w:r>
      <w:r w:rsidRPr="003D0253">
        <w:rPr>
          <w:rFonts w:ascii="Arial" w:eastAsia="Courier New" w:hAnsi="Arial" w:cs="Arial"/>
          <w:color w:val="007E7E"/>
        </w:rPr>
        <w:t xml:space="preserve">g </w:t>
      </w:r>
      <w:r w:rsidRPr="003D0253">
        <w:rPr>
          <w:rFonts w:ascii="Arial" w:eastAsia="Courier New" w:hAnsi="Arial" w:cs="Arial"/>
          <w:color w:val="007E7E"/>
          <w:spacing w:val="-1"/>
        </w:rPr>
        <w:t>i</w:t>
      </w:r>
      <w:r w:rsidRPr="003D0253">
        <w:rPr>
          <w:rFonts w:ascii="Arial" w:eastAsia="Courier New" w:hAnsi="Arial" w:cs="Arial"/>
          <w:color w:val="007E7E"/>
        </w:rPr>
        <w:t xml:space="preserve">s </w:t>
      </w:r>
      <w:r w:rsidRPr="003D0253">
        <w:rPr>
          <w:rFonts w:ascii="Arial" w:eastAsia="Courier New" w:hAnsi="Arial" w:cs="Arial"/>
          <w:color w:val="007E7E"/>
          <w:spacing w:val="-1"/>
        </w:rPr>
        <w:t>borin</w:t>
      </w:r>
      <w:r w:rsidRPr="003D0253">
        <w:rPr>
          <w:rFonts w:ascii="Arial" w:eastAsia="Courier New" w:hAnsi="Arial" w:cs="Arial"/>
          <w:color w:val="007E7E"/>
        </w:rPr>
        <w:t xml:space="preserve">g </w:t>
      </w:r>
      <w:r w:rsidRPr="003D0253">
        <w:rPr>
          <w:rFonts w:ascii="Arial" w:eastAsia="Courier New" w:hAnsi="Arial" w:cs="Arial"/>
          <w:color w:val="007E7E"/>
          <w:spacing w:val="-1"/>
        </w:rPr>
        <w:t>an</w:t>
      </w:r>
      <w:r w:rsidRPr="003D0253">
        <w:rPr>
          <w:rFonts w:ascii="Arial" w:eastAsia="Courier New" w:hAnsi="Arial" w:cs="Arial"/>
          <w:color w:val="007E7E"/>
        </w:rPr>
        <w:t xml:space="preserve">d </w:t>
      </w:r>
      <w:r w:rsidRPr="003D0253">
        <w:rPr>
          <w:rFonts w:ascii="Arial" w:eastAsia="Courier New" w:hAnsi="Arial" w:cs="Arial"/>
          <w:color w:val="007E7E"/>
          <w:spacing w:val="-1"/>
        </w:rPr>
        <w:t>Monotonous</w:t>
      </w:r>
      <w:r w:rsidRPr="003D0253">
        <w:rPr>
          <w:rFonts w:ascii="Arial" w:eastAsia="Courier New" w:hAnsi="Arial" w:cs="Arial"/>
          <w:color w:val="007E7E"/>
        </w:rPr>
        <w:t xml:space="preserve">, </w:t>
      </w:r>
      <w:r w:rsidRPr="003D0253">
        <w:rPr>
          <w:rFonts w:ascii="Arial" w:eastAsia="Courier New" w:hAnsi="Arial" w:cs="Arial"/>
          <w:color w:val="007E7E"/>
          <w:spacing w:val="-1"/>
        </w:rPr>
        <w:t>wit</w:t>
      </w:r>
      <w:r w:rsidRPr="003D0253">
        <w:rPr>
          <w:rFonts w:ascii="Arial" w:eastAsia="Courier New" w:hAnsi="Arial" w:cs="Arial"/>
          <w:color w:val="007E7E"/>
        </w:rPr>
        <w:t xml:space="preserve">h </w:t>
      </w:r>
      <w:r w:rsidRPr="003D0253">
        <w:rPr>
          <w:rFonts w:ascii="Arial" w:eastAsia="Courier New" w:hAnsi="Arial" w:cs="Arial"/>
          <w:color w:val="007E7E"/>
          <w:spacing w:val="-1"/>
        </w:rPr>
        <w:t>n</w:t>
      </w:r>
      <w:r w:rsidRPr="003D0253">
        <w:rPr>
          <w:rFonts w:ascii="Arial" w:eastAsia="Courier New" w:hAnsi="Arial" w:cs="Arial"/>
          <w:color w:val="007E7E"/>
        </w:rPr>
        <w:t xml:space="preserve">o </w:t>
      </w:r>
      <w:r w:rsidRPr="003D0253">
        <w:rPr>
          <w:rFonts w:ascii="Arial" w:eastAsia="Courier New" w:hAnsi="Arial" w:cs="Arial"/>
          <w:color w:val="007E7E"/>
          <w:spacing w:val="-1"/>
        </w:rPr>
        <w:t>interestin</w:t>
      </w:r>
      <w:r w:rsidRPr="003D0253">
        <w:rPr>
          <w:rFonts w:ascii="Arial" w:eastAsia="Courier New" w:hAnsi="Arial" w:cs="Arial"/>
          <w:color w:val="007E7E"/>
        </w:rPr>
        <w:t xml:space="preserve">g </w:t>
      </w:r>
      <w:r w:rsidRPr="003D0253">
        <w:rPr>
          <w:rFonts w:ascii="Arial" w:eastAsia="Courier New" w:hAnsi="Arial" w:cs="Arial"/>
          <w:color w:val="007E7E"/>
          <w:spacing w:val="-1"/>
        </w:rPr>
        <w:t>scenery</w:t>
      </w:r>
      <w:r w:rsidRPr="003D0253">
        <w:rPr>
          <w:rFonts w:ascii="Arial" w:eastAsia="Courier New" w:hAnsi="Arial" w:cs="Arial"/>
          <w:color w:val="007E7E"/>
        </w:rPr>
        <w:t xml:space="preserve">. I </w:t>
      </w:r>
      <w:r w:rsidRPr="003D0253">
        <w:rPr>
          <w:rFonts w:ascii="Arial" w:eastAsia="Courier New" w:hAnsi="Arial" w:cs="Arial"/>
          <w:color w:val="007E7E"/>
          <w:spacing w:val="-1"/>
        </w:rPr>
        <w:t>chos</w:t>
      </w:r>
      <w:r w:rsidRPr="003D0253">
        <w:rPr>
          <w:rFonts w:ascii="Arial" w:eastAsia="Courier New" w:hAnsi="Arial" w:cs="Arial"/>
          <w:color w:val="007E7E"/>
        </w:rPr>
        <w:t xml:space="preserve">e </w:t>
      </w:r>
      <w:r w:rsidRPr="003D0253">
        <w:rPr>
          <w:rFonts w:ascii="Arial" w:eastAsia="Courier New" w:hAnsi="Arial" w:cs="Arial"/>
          <w:color w:val="007E7E"/>
          <w:spacing w:val="-1"/>
        </w:rPr>
        <w:t>treadmil</w:t>
      </w:r>
      <w:r w:rsidRPr="003D0253">
        <w:rPr>
          <w:rFonts w:ascii="Arial" w:eastAsia="Courier New" w:hAnsi="Arial" w:cs="Arial"/>
          <w:color w:val="007E7E"/>
        </w:rPr>
        <w:t>l</w:t>
      </w:r>
      <w:r w:rsidRPr="003D0253">
        <w:rPr>
          <w:rFonts w:ascii="Arial" w:eastAsia="Courier New" w:hAnsi="Arial" w:cs="Arial"/>
          <w:color w:val="007E7E"/>
          <w:spacing w:val="3"/>
        </w:rPr>
        <w:t xml:space="preserve"> </w:t>
      </w:r>
      <w:r w:rsidRPr="003D0253">
        <w:rPr>
          <w:rFonts w:ascii="Arial" w:eastAsia="Courier New" w:hAnsi="Arial" w:cs="Arial"/>
          <w:color w:val="007E7E"/>
          <w:spacing w:val="-1"/>
        </w:rPr>
        <w:t>as mos</w:t>
      </w:r>
      <w:r w:rsidRPr="003D0253">
        <w:rPr>
          <w:rFonts w:ascii="Arial" w:eastAsia="Courier New" w:hAnsi="Arial" w:cs="Arial"/>
          <w:color w:val="007E7E"/>
        </w:rPr>
        <w:t xml:space="preserve">t </w:t>
      </w:r>
      <w:r w:rsidRPr="003D0253">
        <w:rPr>
          <w:rFonts w:ascii="Arial" w:eastAsia="Courier New" w:hAnsi="Arial" w:cs="Arial"/>
          <w:color w:val="007E7E"/>
          <w:spacing w:val="-1"/>
        </w:rPr>
        <w:t>househol</w:t>
      </w:r>
      <w:r w:rsidRPr="003D0253">
        <w:rPr>
          <w:rFonts w:ascii="Arial" w:eastAsia="Courier New" w:hAnsi="Arial" w:cs="Arial"/>
          <w:color w:val="007E7E"/>
        </w:rPr>
        <w:t xml:space="preserve">d </w:t>
      </w:r>
      <w:r w:rsidRPr="003D0253">
        <w:rPr>
          <w:rFonts w:ascii="Arial" w:eastAsia="Courier New" w:hAnsi="Arial" w:cs="Arial"/>
          <w:color w:val="007E7E"/>
          <w:spacing w:val="-1"/>
        </w:rPr>
        <w:t>alread</w:t>
      </w:r>
      <w:r w:rsidRPr="003D0253">
        <w:rPr>
          <w:rFonts w:ascii="Arial" w:eastAsia="Courier New" w:hAnsi="Arial" w:cs="Arial"/>
          <w:color w:val="007E7E"/>
        </w:rPr>
        <w:t xml:space="preserve">y </w:t>
      </w:r>
      <w:r w:rsidRPr="003D0253">
        <w:rPr>
          <w:rFonts w:ascii="Arial" w:eastAsia="Courier New" w:hAnsi="Arial" w:cs="Arial"/>
          <w:color w:val="007E7E"/>
          <w:spacing w:val="-1"/>
        </w:rPr>
        <w:t>hav</w:t>
      </w:r>
      <w:r w:rsidRPr="003D0253">
        <w:rPr>
          <w:rFonts w:ascii="Arial" w:eastAsia="Courier New" w:hAnsi="Arial" w:cs="Arial"/>
          <w:color w:val="007E7E"/>
        </w:rPr>
        <w:t xml:space="preserve">e </w:t>
      </w:r>
      <w:r w:rsidRPr="003D0253">
        <w:rPr>
          <w:rFonts w:ascii="Arial" w:eastAsia="Courier New" w:hAnsi="Arial" w:cs="Arial"/>
          <w:color w:val="007E7E"/>
          <w:spacing w:val="-1"/>
        </w:rPr>
        <w:t>treadmil</w:t>
      </w:r>
      <w:r w:rsidRPr="003D0253">
        <w:rPr>
          <w:rFonts w:ascii="Arial" w:eastAsia="Courier New" w:hAnsi="Arial" w:cs="Arial"/>
          <w:color w:val="007E7E"/>
        </w:rPr>
        <w:t xml:space="preserve">l </w:t>
      </w:r>
      <w:r w:rsidRPr="003D0253">
        <w:rPr>
          <w:rFonts w:ascii="Arial" w:eastAsia="Courier New" w:hAnsi="Arial" w:cs="Arial"/>
          <w:color w:val="007E7E"/>
          <w:spacing w:val="-1"/>
        </w:rPr>
        <w:t>an</w:t>
      </w:r>
      <w:r w:rsidRPr="003D0253">
        <w:rPr>
          <w:rFonts w:ascii="Arial" w:eastAsia="Courier New" w:hAnsi="Arial" w:cs="Arial"/>
          <w:color w:val="007E7E"/>
        </w:rPr>
        <w:t xml:space="preserve">d </w:t>
      </w:r>
      <w:r w:rsidRPr="003D0253">
        <w:rPr>
          <w:rFonts w:ascii="Arial" w:eastAsia="Courier New" w:hAnsi="Arial" w:cs="Arial"/>
          <w:color w:val="007E7E"/>
          <w:spacing w:val="-1"/>
        </w:rPr>
        <w:t>kid</w:t>
      </w:r>
      <w:r w:rsidRPr="003D0253">
        <w:rPr>
          <w:rFonts w:ascii="Arial" w:eastAsia="Courier New" w:hAnsi="Arial" w:cs="Arial"/>
          <w:color w:val="007E7E"/>
        </w:rPr>
        <w:t xml:space="preserve">s </w:t>
      </w:r>
      <w:r w:rsidRPr="003D0253">
        <w:rPr>
          <w:rFonts w:ascii="Arial" w:eastAsia="Courier New" w:hAnsi="Arial" w:cs="Arial"/>
          <w:color w:val="007E7E"/>
          <w:spacing w:val="-1"/>
        </w:rPr>
        <w:t>currentl</w:t>
      </w:r>
      <w:r w:rsidRPr="003D0253">
        <w:rPr>
          <w:rFonts w:ascii="Arial" w:eastAsia="Courier New" w:hAnsi="Arial" w:cs="Arial"/>
          <w:color w:val="007E7E"/>
        </w:rPr>
        <w:t xml:space="preserve">y </w:t>
      </w:r>
      <w:r w:rsidRPr="003D0253">
        <w:rPr>
          <w:rFonts w:ascii="Arial" w:eastAsia="Courier New" w:hAnsi="Arial" w:cs="Arial"/>
          <w:color w:val="007E7E"/>
          <w:spacing w:val="-1"/>
        </w:rPr>
        <w:t>lik</w:t>
      </w:r>
      <w:r w:rsidRPr="003D0253">
        <w:rPr>
          <w:rFonts w:ascii="Arial" w:eastAsia="Courier New" w:hAnsi="Arial" w:cs="Arial"/>
          <w:color w:val="007E7E"/>
        </w:rPr>
        <w:t xml:space="preserve">e </w:t>
      </w:r>
      <w:r w:rsidRPr="003D0253">
        <w:rPr>
          <w:rFonts w:ascii="Arial" w:eastAsia="Courier New" w:hAnsi="Arial" w:cs="Arial"/>
          <w:color w:val="007E7E"/>
          <w:spacing w:val="-1"/>
        </w:rPr>
        <w:t>popula</w:t>
      </w:r>
      <w:r w:rsidRPr="003D0253">
        <w:rPr>
          <w:rFonts w:ascii="Arial" w:eastAsia="Courier New" w:hAnsi="Arial" w:cs="Arial"/>
          <w:color w:val="007E7E"/>
        </w:rPr>
        <w:t xml:space="preserve">r </w:t>
      </w:r>
      <w:r w:rsidRPr="003D0253">
        <w:rPr>
          <w:rFonts w:ascii="Arial" w:eastAsia="Courier New" w:hAnsi="Arial" w:cs="Arial"/>
          <w:color w:val="007E7E"/>
          <w:spacing w:val="-1"/>
        </w:rPr>
        <w:t>runnin</w:t>
      </w:r>
      <w:r w:rsidRPr="003D0253">
        <w:rPr>
          <w:rFonts w:ascii="Arial" w:eastAsia="Courier New" w:hAnsi="Arial" w:cs="Arial"/>
          <w:color w:val="007E7E"/>
        </w:rPr>
        <w:t xml:space="preserve">g </w:t>
      </w:r>
      <w:r w:rsidRPr="003D0253">
        <w:rPr>
          <w:rFonts w:ascii="Arial" w:eastAsia="Courier New" w:hAnsi="Arial" w:cs="Arial"/>
          <w:color w:val="007E7E"/>
          <w:spacing w:val="-1"/>
        </w:rPr>
        <w:t>game.</w:t>
      </w:r>
    </w:p>
    <w:p w:rsidR="00C86F4A" w:rsidRPr="003D0253" w:rsidRDefault="006C72B5" w:rsidP="00AF612B">
      <w:pPr>
        <w:spacing w:before="77" w:line="360" w:lineRule="auto"/>
        <w:ind w:left="299" w:right="440"/>
        <w:rPr>
          <w:rFonts w:ascii="Arial" w:eastAsia="Courier New" w:hAnsi="Arial" w:cs="Arial"/>
        </w:rPr>
      </w:pPr>
      <w:r w:rsidRPr="003D0253">
        <w:rPr>
          <w:rFonts w:ascii="Arial" w:eastAsia="Courier New" w:hAnsi="Arial" w:cs="Arial"/>
          <w:color w:val="007E7E"/>
          <w:spacing w:val="-1"/>
        </w:rPr>
        <w:t>Al</w:t>
      </w:r>
      <w:r w:rsidRPr="003D0253">
        <w:rPr>
          <w:rFonts w:ascii="Arial" w:eastAsia="Courier New" w:hAnsi="Arial" w:cs="Arial"/>
          <w:color w:val="007E7E"/>
        </w:rPr>
        <w:t xml:space="preserve">l </w:t>
      </w:r>
      <w:r w:rsidRPr="003D0253">
        <w:rPr>
          <w:rFonts w:ascii="Arial" w:eastAsia="Courier New" w:hAnsi="Arial" w:cs="Arial"/>
          <w:color w:val="007E7E"/>
          <w:spacing w:val="-1"/>
        </w:rPr>
        <w:t>m</w:t>
      </w:r>
      <w:r w:rsidRPr="003D0253">
        <w:rPr>
          <w:rFonts w:ascii="Arial" w:eastAsia="Courier New" w:hAnsi="Arial" w:cs="Arial"/>
          <w:color w:val="007E7E"/>
        </w:rPr>
        <w:t xml:space="preserve">y </w:t>
      </w:r>
      <w:r w:rsidRPr="003D0253">
        <w:rPr>
          <w:rFonts w:ascii="Arial" w:eastAsia="Courier New" w:hAnsi="Arial" w:cs="Arial"/>
          <w:color w:val="007E7E"/>
          <w:spacing w:val="-1"/>
        </w:rPr>
        <w:t>peer</w:t>
      </w:r>
      <w:r w:rsidRPr="003D0253">
        <w:rPr>
          <w:rFonts w:ascii="Arial" w:eastAsia="Courier New" w:hAnsi="Arial" w:cs="Arial"/>
          <w:color w:val="007E7E"/>
        </w:rPr>
        <w:t xml:space="preserve">s </w:t>
      </w:r>
      <w:r w:rsidRPr="003D0253">
        <w:rPr>
          <w:rFonts w:ascii="Arial" w:eastAsia="Courier New" w:hAnsi="Arial" w:cs="Arial"/>
          <w:color w:val="007E7E"/>
          <w:spacing w:val="-1"/>
        </w:rPr>
        <w:t>lov</w:t>
      </w:r>
      <w:r w:rsidRPr="003D0253">
        <w:rPr>
          <w:rFonts w:ascii="Arial" w:eastAsia="Courier New" w:hAnsi="Arial" w:cs="Arial"/>
          <w:color w:val="007E7E"/>
        </w:rPr>
        <w:t xml:space="preserve">e </w:t>
      </w:r>
      <w:r w:rsidRPr="003D0253">
        <w:rPr>
          <w:rFonts w:ascii="Arial" w:eastAsia="Courier New" w:hAnsi="Arial" w:cs="Arial"/>
          <w:color w:val="007E7E"/>
          <w:spacing w:val="-1"/>
        </w:rPr>
        <w:t>t</w:t>
      </w:r>
      <w:r w:rsidRPr="003D0253">
        <w:rPr>
          <w:rFonts w:ascii="Arial" w:eastAsia="Courier New" w:hAnsi="Arial" w:cs="Arial"/>
          <w:color w:val="007E7E"/>
        </w:rPr>
        <w:t xml:space="preserve">o </w:t>
      </w:r>
      <w:r w:rsidRPr="003D0253">
        <w:rPr>
          <w:rFonts w:ascii="Arial" w:eastAsia="Courier New" w:hAnsi="Arial" w:cs="Arial"/>
          <w:color w:val="007E7E"/>
          <w:spacing w:val="-1"/>
        </w:rPr>
        <w:t>pla</w:t>
      </w:r>
      <w:r w:rsidRPr="003D0253">
        <w:rPr>
          <w:rFonts w:ascii="Arial" w:eastAsia="Courier New" w:hAnsi="Arial" w:cs="Arial"/>
          <w:color w:val="007E7E"/>
        </w:rPr>
        <w:t xml:space="preserve">y </w:t>
      </w:r>
      <w:r w:rsidRPr="003D0253">
        <w:rPr>
          <w:rFonts w:ascii="Arial" w:eastAsia="Courier New" w:hAnsi="Arial" w:cs="Arial"/>
          <w:color w:val="007E7E"/>
          <w:spacing w:val="-1"/>
        </w:rPr>
        <w:t>games.</w:t>
      </w:r>
      <w:r w:rsidRPr="003D0253">
        <w:rPr>
          <w:rFonts w:ascii="Arial" w:eastAsia="Courier New" w:hAnsi="Arial" w:cs="Arial"/>
          <w:color w:val="007E7E"/>
        </w:rPr>
        <w:t xml:space="preserve"> I </w:t>
      </w:r>
      <w:r w:rsidRPr="003D0253">
        <w:rPr>
          <w:rFonts w:ascii="Arial" w:eastAsia="Courier New" w:hAnsi="Arial" w:cs="Arial"/>
          <w:color w:val="007E7E"/>
          <w:spacing w:val="-1"/>
        </w:rPr>
        <w:t>wan</w:t>
      </w:r>
      <w:r w:rsidRPr="003D0253">
        <w:rPr>
          <w:rFonts w:ascii="Arial" w:eastAsia="Courier New" w:hAnsi="Arial" w:cs="Arial"/>
          <w:color w:val="007E7E"/>
        </w:rPr>
        <w:t xml:space="preserve">t </w:t>
      </w:r>
      <w:r w:rsidRPr="003D0253">
        <w:rPr>
          <w:rFonts w:ascii="Arial" w:eastAsia="Courier New" w:hAnsi="Arial" w:cs="Arial"/>
          <w:color w:val="007E7E"/>
          <w:spacing w:val="-1"/>
        </w:rPr>
        <w:t>t</w:t>
      </w:r>
      <w:r w:rsidRPr="003D0253">
        <w:rPr>
          <w:rFonts w:ascii="Arial" w:eastAsia="Courier New" w:hAnsi="Arial" w:cs="Arial"/>
          <w:color w:val="007E7E"/>
        </w:rPr>
        <w:t xml:space="preserve">o </w:t>
      </w:r>
      <w:r w:rsidRPr="003D0253">
        <w:rPr>
          <w:rFonts w:ascii="Arial" w:eastAsia="Courier New" w:hAnsi="Arial" w:cs="Arial"/>
          <w:color w:val="007E7E"/>
          <w:spacing w:val="-1"/>
        </w:rPr>
        <w:t>us</w:t>
      </w:r>
      <w:r w:rsidRPr="003D0253">
        <w:rPr>
          <w:rFonts w:ascii="Arial" w:eastAsia="Courier New" w:hAnsi="Arial" w:cs="Arial"/>
          <w:color w:val="007E7E"/>
        </w:rPr>
        <w:t xml:space="preserve">e </w:t>
      </w:r>
      <w:r w:rsidRPr="003D0253">
        <w:rPr>
          <w:rFonts w:ascii="Arial" w:eastAsia="Courier New" w:hAnsi="Arial" w:cs="Arial"/>
          <w:color w:val="007E7E"/>
          <w:spacing w:val="-1"/>
        </w:rPr>
        <w:t>thei</w:t>
      </w:r>
      <w:r w:rsidRPr="003D0253">
        <w:rPr>
          <w:rFonts w:ascii="Arial" w:eastAsia="Courier New" w:hAnsi="Arial" w:cs="Arial"/>
          <w:color w:val="007E7E"/>
        </w:rPr>
        <w:t xml:space="preserve">r </w:t>
      </w:r>
      <w:r w:rsidRPr="003D0253">
        <w:rPr>
          <w:rFonts w:ascii="Arial" w:eastAsia="Courier New" w:hAnsi="Arial" w:cs="Arial"/>
          <w:color w:val="007E7E"/>
          <w:spacing w:val="-1"/>
        </w:rPr>
        <w:t>interes</w:t>
      </w:r>
      <w:r w:rsidRPr="003D0253">
        <w:rPr>
          <w:rFonts w:ascii="Arial" w:eastAsia="Courier New" w:hAnsi="Arial" w:cs="Arial"/>
          <w:color w:val="007E7E"/>
        </w:rPr>
        <w:t xml:space="preserve">t </w:t>
      </w:r>
      <w:r w:rsidRPr="003D0253">
        <w:rPr>
          <w:rFonts w:ascii="Arial" w:eastAsia="Courier New" w:hAnsi="Arial" w:cs="Arial"/>
          <w:color w:val="007E7E"/>
          <w:spacing w:val="-1"/>
        </w:rPr>
        <w:t>i</w:t>
      </w:r>
      <w:r w:rsidRPr="003D0253">
        <w:rPr>
          <w:rFonts w:ascii="Arial" w:eastAsia="Courier New" w:hAnsi="Arial" w:cs="Arial"/>
          <w:color w:val="007E7E"/>
        </w:rPr>
        <w:t xml:space="preserve">n </w:t>
      </w:r>
      <w:r w:rsidRPr="003D0253">
        <w:rPr>
          <w:rFonts w:ascii="Arial" w:eastAsia="Courier New" w:hAnsi="Arial" w:cs="Arial"/>
          <w:color w:val="007E7E"/>
          <w:spacing w:val="-1"/>
        </w:rPr>
        <w:t>game</w:t>
      </w:r>
      <w:r w:rsidRPr="003D0253">
        <w:rPr>
          <w:rFonts w:ascii="Arial" w:eastAsia="Courier New" w:hAnsi="Arial" w:cs="Arial"/>
          <w:color w:val="007E7E"/>
        </w:rPr>
        <w:t xml:space="preserve">s </w:t>
      </w:r>
      <w:r w:rsidRPr="003D0253">
        <w:rPr>
          <w:rFonts w:ascii="Arial" w:eastAsia="Courier New" w:hAnsi="Arial" w:cs="Arial"/>
          <w:color w:val="007E7E"/>
          <w:spacing w:val="-1"/>
        </w:rPr>
        <w:t>t</w:t>
      </w:r>
      <w:r w:rsidRPr="003D0253">
        <w:rPr>
          <w:rFonts w:ascii="Arial" w:eastAsia="Courier New" w:hAnsi="Arial" w:cs="Arial"/>
          <w:color w:val="007E7E"/>
        </w:rPr>
        <w:t xml:space="preserve">o </w:t>
      </w:r>
      <w:r w:rsidRPr="003D0253">
        <w:rPr>
          <w:rFonts w:ascii="Arial" w:eastAsia="Courier New" w:hAnsi="Arial" w:cs="Arial"/>
          <w:color w:val="007E7E"/>
          <w:spacing w:val="-1"/>
        </w:rPr>
        <w:t>mak</w:t>
      </w:r>
      <w:r w:rsidRPr="003D0253">
        <w:rPr>
          <w:rFonts w:ascii="Arial" w:eastAsia="Courier New" w:hAnsi="Arial" w:cs="Arial"/>
          <w:color w:val="007E7E"/>
        </w:rPr>
        <w:t xml:space="preserve">e </w:t>
      </w:r>
      <w:r w:rsidRPr="003D0253">
        <w:rPr>
          <w:rFonts w:ascii="Arial" w:eastAsia="Courier New" w:hAnsi="Arial" w:cs="Arial"/>
          <w:color w:val="007E7E"/>
          <w:spacing w:val="-1"/>
        </w:rPr>
        <w:t>the</w:t>
      </w:r>
      <w:r w:rsidRPr="003D0253">
        <w:rPr>
          <w:rFonts w:ascii="Arial" w:eastAsia="Courier New" w:hAnsi="Arial" w:cs="Arial"/>
          <w:color w:val="007E7E"/>
        </w:rPr>
        <w:t xml:space="preserve">m </w:t>
      </w:r>
      <w:r w:rsidRPr="003D0253">
        <w:rPr>
          <w:rFonts w:ascii="Arial" w:eastAsia="Courier New" w:hAnsi="Arial" w:cs="Arial"/>
          <w:color w:val="007E7E"/>
          <w:spacing w:val="-1"/>
        </w:rPr>
        <w:t>lear</w:t>
      </w:r>
      <w:r w:rsidRPr="003D0253">
        <w:rPr>
          <w:rFonts w:ascii="Arial" w:eastAsia="Courier New" w:hAnsi="Arial" w:cs="Arial"/>
          <w:color w:val="007E7E"/>
        </w:rPr>
        <w:t xml:space="preserve">n </w:t>
      </w:r>
      <w:r w:rsidRPr="003D0253">
        <w:rPr>
          <w:rFonts w:ascii="Arial" w:eastAsia="Courier New" w:hAnsi="Arial" w:cs="Arial"/>
          <w:color w:val="007E7E"/>
          <w:spacing w:val="-1"/>
        </w:rPr>
        <w:t>new concept</w:t>
      </w:r>
      <w:r w:rsidRPr="003D0253">
        <w:rPr>
          <w:rFonts w:ascii="Arial" w:eastAsia="Courier New" w:hAnsi="Arial" w:cs="Arial"/>
          <w:color w:val="007E7E"/>
        </w:rPr>
        <w:t xml:space="preserve">s </w:t>
      </w:r>
      <w:r w:rsidRPr="003D0253">
        <w:rPr>
          <w:rFonts w:ascii="Arial" w:eastAsia="Courier New" w:hAnsi="Arial" w:cs="Arial"/>
          <w:color w:val="007E7E"/>
          <w:spacing w:val="-1"/>
        </w:rPr>
        <w:t>whil</w:t>
      </w:r>
      <w:r w:rsidRPr="003D0253">
        <w:rPr>
          <w:rFonts w:ascii="Arial" w:eastAsia="Courier New" w:hAnsi="Arial" w:cs="Arial"/>
          <w:color w:val="007E7E"/>
        </w:rPr>
        <w:t xml:space="preserve">e </w:t>
      </w:r>
      <w:r w:rsidRPr="003D0253">
        <w:rPr>
          <w:rFonts w:ascii="Arial" w:eastAsia="Courier New" w:hAnsi="Arial" w:cs="Arial"/>
          <w:color w:val="007E7E"/>
          <w:spacing w:val="-1"/>
        </w:rPr>
        <w:t>playin</w:t>
      </w:r>
      <w:r w:rsidRPr="003D0253">
        <w:rPr>
          <w:rFonts w:ascii="Arial" w:eastAsia="Courier New" w:hAnsi="Arial" w:cs="Arial"/>
          <w:color w:val="007E7E"/>
        </w:rPr>
        <w:t xml:space="preserve">g a </w:t>
      </w:r>
      <w:r w:rsidRPr="003D0253">
        <w:rPr>
          <w:rFonts w:ascii="Arial" w:eastAsia="Courier New" w:hAnsi="Arial" w:cs="Arial"/>
          <w:color w:val="007E7E"/>
          <w:spacing w:val="-1"/>
        </w:rPr>
        <w:t>physica</w:t>
      </w:r>
      <w:r w:rsidRPr="003D0253">
        <w:rPr>
          <w:rFonts w:ascii="Arial" w:eastAsia="Courier New" w:hAnsi="Arial" w:cs="Arial"/>
          <w:color w:val="007E7E"/>
        </w:rPr>
        <w:t xml:space="preserve">l </w:t>
      </w:r>
      <w:r w:rsidRPr="003D0253">
        <w:rPr>
          <w:rFonts w:ascii="Arial" w:eastAsia="Courier New" w:hAnsi="Arial" w:cs="Arial"/>
          <w:color w:val="007E7E"/>
          <w:spacing w:val="-1"/>
        </w:rPr>
        <w:t>game</w:t>
      </w:r>
      <w:r w:rsidRPr="003D0253">
        <w:rPr>
          <w:rFonts w:ascii="Arial" w:eastAsia="Courier New" w:hAnsi="Arial" w:cs="Arial"/>
          <w:color w:val="007E7E"/>
        </w:rPr>
        <w:t xml:space="preserve">. </w:t>
      </w:r>
      <w:r w:rsidRPr="003D0253">
        <w:rPr>
          <w:rFonts w:ascii="Arial" w:eastAsia="Courier New" w:hAnsi="Arial" w:cs="Arial"/>
          <w:color w:val="007E7E"/>
          <w:spacing w:val="-1"/>
        </w:rPr>
        <w:t>A</w:t>
      </w:r>
      <w:r w:rsidRPr="003D0253">
        <w:rPr>
          <w:rFonts w:ascii="Arial" w:eastAsia="Courier New" w:hAnsi="Arial" w:cs="Arial"/>
          <w:color w:val="007E7E"/>
        </w:rPr>
        <w:t>s a 12-year-old I</w:t>
      </w:r>
      <w:r w:rsidRPr="003D0253">
        <w:rPr>
          <w:rFonts w:ascii="Arial" w:eastAsia="Courier New" w:hAnsi="Arial" w:cs="Arial"/>
          <w:color w:val="007E7E"/>
          <w:spacing w:val="2"/>
        </w:rPr>
        <w:t xml:space="preserve"> </w:t>
      </w:r>
      <w:r w:rsidRPr="003D0253">
        <w:rPr>
          <w:rFonts w:ascii="Arial" w:eastAsia="Courier New" w:hAnsi="Arial" w:cs="Arial"/>
          <w:color w:val="007E7E"/>
          <w:spacing w:val="-1"/>
        </w:rPr>
        <w:t>a</w:t>
      </w:r>
      <w:r w:rsidRPr="003D0253">
        <w:rPr>
          <w:rFonts w:ascii="Arial" w:eastAsia="Courier New" w:hAnsi="Arial" w:cs="Arial"/>
          <w:color w:val="007E7E"/>
        </w:rPr>
        <w:t xml:space="preserve">m </w:t>
      </w:r>
      <w:r w:rsidRPr="003D0253">
        <w:rPr>
          <w:rFonts w:ascii="Arial" w:eastAsia="Courier New" w:hAnsi="Arial" w:cs="Arial"/>
          <w:color w:val="007E7E"/>
          <w:spacing w:val="-1"/>
        </w:rPr>
        <w:t>learnin</w:t>
      </w:r>
      <w:r w:rsidRPr="003D0253">
        <w:rPr>
          <w:rFonts w:ascii="Arial" w:eastAsia="Courier New" w:hAnsi="Arial" w:cs="Arial"/>
          <w:color w:val="007E7E"/>
        </w:rPr>
        <w:t xml:space="preserve">g </w:t>
      </w:r>
      <w:r w:rsidRPr="003D0253">
        <w:rPr>
          <w:rFonts w:ascii="Arial" w:eastAsia="Courier New" w:hAnsi="Arial" w:cs="Arial"/>
          <w:color w:val="007E7E"/>
          <w:spacing w:val="-1"/>
        </w:rPr>
        <w:t>programmin</w:t>
      </w:r>
      <w:r w:rsidRPr="003D0253">
        <w:rPr>
          <w:rFonts w:ascii="Arial" w:eastAsia="Courier New" w:hAnsi="Arial" w:cs="Arial"/>
          <w:color w:val="007E7E"/>
        </w:rPr>
        <w:t xml:space="preserve">g </w:t>
      </w:r>
      <w:r w:rsidRPr="003D0253">
        <w:rPr>
          <w:rFonts w:ascii="Arial" w:eastAsia="Courier New" w:hAnsi="Arial" w:cs="Arial"/>
          <w:color w:val="007E7E"/>
          <w:spacing w:val="-1"/>
        </w:rPr>
        <w:t>t</w:t>
      </w:r>
      <w:r w:rsidRPr="003D0253">
        <w:rPr>
          <w:rFonts w:ascii="Arial" w:eastAsia="Courier New" w:hAnsi="Arial" w:cs="Arial"/>
          <w:color w:val="007E7E"/>
        </w:rPr>
        <w:t xml:space="preserve">o      </w:t>
      </w:r>
      <w:r w:rsidRPr="003D0253">
        <w:rPr>
          <w:rFonts w:ascii="Arial" w:eastAsia="Courier New" w:hAnsi="Arial" w:cs="Arial"/>
          <w:color w:val="007E7E"/>
          <w:spacing w:val="-1"/>
        </w:rPr>
        <w:t>design game</w:t>
      </w:r>
      <w:r w:rsidRPr="003D0253">
        <w:rPr>
          <w:rFonts w:ascii="Arial" w:eastAsia="Courier New" w:hAnsi="Arial" w:cs="Arial"/>
          <w:color w:val="007E7E"/>
        </w:rPr>
        <w:t xml:space="preserve">s </w:t>
      </w:r>
      <w:r w:rsidRPr="003D0253">
        <w:rPr>
          <w:rFonts w:ascii="Arial" w:eastAsia="Courier New" w:hAnsi="Arial" w:cs="Arial"/>
          <w:color w:val="007E7E"/>
          <w:spacing w:val="-1"/>
        </w:rPr>
        <w:t>a</w:t>
      </w:r>
      <w:r w:rsidRPr="003D0253">
        <w:rPr>
          <w:rFonts w:ascii="Arial" w:eastAsia="Courier New" w:hAnsi="Arial" w:cs="Arial"/>
          <w:color w:val="007E7E"/>
        </w:rPr>
        <w:t xml:space="preserve">s </w:t>
      </w:r>
      <w:r w:rsidRPr="003D0253">
        <w:rPr>
          <w:rFonts w:ascii="Arial" w:eastAsia="Courier New" w:hAnsi="Arial" w:cs="Arial"/>
          <w:color w:val="007E7E"/>
          <w:spacing w:val="-1"/>
        </w:rPr>
        <w:t>par</w:t>
      </w:r>
      <w:r w:rsidRPr="003D0253">
        <w:rPr>
          <w:rFonts w:ascii="Arial" w:eastAsia="Courier New" w:hAnsi="Arial" w:cs="Arial"/>
          <w:color w:val="007E7E"/>
        </w:rPr>
        <w:t xml:space="preserve">t </w:t>
      </w:r>
      <w:r w:rsidRPr="003D0253">
        <w:rPr>
          <w:rFonts w:ascii="Arial" w:eastAsia="Courier New" w:hAnsi="Arial" w:cs="Arial"/>
          <w:color w:val="007E7E"/>
          <w:spacing w:val="-1"/>
        </w:rPr>
        <w:t>o</w:t>
      </w:r>
      <w:r w:rsidRPr="003D0253">
        <w:rPr>
          <w:rFonts w:ascii="Arial" w:eastAsia="Courier New" w:hAnsi="Arial" w:cs="Arial"/>
          <w:color w:val="007E7E"/>
        </w:rPr>
        <w:t xml:space="preserve">f </w:t>
      </w:r>
      <w:r w:rsidRPr="003D0253">
        <w:rPr>
          <w:rFonts w:ascii="Arial" w:eastAsia="Courier New" w:hAnsi="Arial" w:cs="Arial"/>
          <w:color w:val="007E7E"/>
          <w:spacing w:val="-1"/>
        </w:rPr>
        <w:t>middl</w:t>
      </w:r>
      <w:r w:rsidRPr="003D0253">
        <w:rPr>
          <w:rFonts w:ascii="Arial" w:eastAsia="Courier New" w:hAnsi="Arial" w:cs="Arial"/>
          <w:color w:val="007E7E"/>
        </w:rPr>
        <w:t xml:space="preserve">e </w:t>
      </w:r>
      <w:r w:rsidRPr="003D0253">
        <w:rPr>
          <w:rFonts w:ascii="Arial" w:eastAsia="Courier New" w:hAnsi="Arial" w:cs="Arial"/>
          <w:color w:val="007E7E"/>
          <w:spacing w:val="-1"/>
        </w:rPr>
        <w:t>schoo</w:t>
      </w:r>
      <w:r w:rsidRPr="003D0253">
        <w:rPr>
          <w:rFonts w:ascii="Arial" w:eastAsia="Courier New" w:hAnsi="Arial" w:cs="Arial"/>
          <w:color w:val="007E7E"/>
        </w:rPr>
        <w:t xml:space="preserve">l </w:t>
      </w:r>
      <w:r w:rsidRPr="003D0253">
        <w:rPr>
          <w:rFonts w:ascii="Arial" w:eastAsia="Courier New" w:hAnsi="Arial" w:cs="Arial"/>
          <w:color w:val="007E7E"/>
          <w:spacing w:val="-1"/>
        </w:rPr>
        <w:t>Scienc</w:t>
      </w:r>
      <w:r w:rsidRPr="003D0253">
        <w:rPr>
          <w:rFonts w:ascii="Arial" w:eastAsia="Courier New" w:hAnsi="Arial" w:cs="Arial"/>
          <w:color w:val="007E7E"/>
        </w:rPr>
        <w:t>e O</w:t>
      </w:r>
      <w:r w:rsidRPr="003D0253">
        <w:rPr>
          <w:rFonts w:ascii="Arial" w:eastAsia="Courier New" w:hAnsi="Arial" w:cs="Arial"/>
          <w:color w:val="007E7E"/>
          <w:spacing w:val="-1"/>
        </w:rPr>
        <w:t>lympia</w:t>
      </w:r>
      <w:r w:rsidRPr="003D0253">
        <w:rPr>
          <w:rFonts w:ascii="Arial" w:eastAsia="Courier New" w:hAnsi="Arial" w:cs="Arial"/>
          <w:color w:val="007E7E"/>
        </w:rPr>
        <w:t xml:space="preserve">d </w:t>
      </w:r>
      <w:r w:rsidRPr="003D0253">
        <w:rPr>
          <w:rFonts w:ascii="Arial" w:eastAsia="Courier New" w:hAnsi="Arial" w:cs="Arial"/>
          <w:color w:val="007E7E"/>
          <w:spacing w:val="-1"/>
        </w:rPr>
        <w:t>an</w:t>
      </w:r>
      <w:r w:rsidRPr="003D0253">
        <w:rPr>
          <w:rFonts w:ascii="Arial" w:eastAsia="Courier New" w:hAnsi="Arial" w:cs="Arial"/>
          <w:color w:val="007E7E"/>
        </w:rPr>
        <w:t xml:space="preserve">d I </w:t>
      </w:r>
      <w:r w:rsidRPr="003D0253">
        <w:rPr>
          <w:rFonts w:ascii="Arial" w:eastAsia="Courier New" w:hAnsi="Arial" w:cs="Arial"/>
          <w:color w:val="007E7E"/>
          <w:spacing w:val="-1"/>
        </w:rPr>
        <w:t>hav</w:t>
      </w:r>
      <w:r w:rsidRPr="003D0253">
        <w:rPr>
          <w:rFonts w:ascii="Arial" w:eastAsia="Courier New" w:hAnsi="Arial" w:cs="Arial"/>
          <w:color w:val="007E7E"/>
        </w:rPr>
        <w:t xml:space="preserve">e </w:t>
      </w:r>
      <w:r w:rsidRPr="003D0253">
        <w:rPr>
          <w:rFonts w:ascii="Arial" w:eastAsia="Courier New" w:hAnsi="Arial" w:cs="Arial"/>
          <w:color w:val="007E7E"/>
          <w:spacing w:val="-1"/>
        </w:rPr>
        <w:t>complete</w:t>
      </w:r>
      <w:r w:rsidRPr="003D0253">
        <w:rPr>
          <w:rFonts w:ascii="Arial" w:eastAsia="Courier New" w:hAnsi="Arial" w:cs="Arial"/>
          <w:color w:val="007E7E"/>
        </w:rPr>
        <w:t xml:space="preserve">d </w:t>
      </w:r>
      <w:r w:rsidRPr="003D0253">
        <w:rPr>
          <w:rFonts w:ascii="Arial" w:eastAsia="Courier New" w:hAnsi="Arial" w:cs="Arial"/>
          <w:color w:val="007E7E"/>
          <w:spacing w:val="-1"/>
        </w:rPr>
        <w:t>Pytho</w:t>
      </w:r>
      <w:r w:rsidRPr="003D0253">
        <w:rPr>
          <w:rFonts w:ascii="Arial" w:eastAsia="Courier New" w:hAnsi="Arial" w:cs="Arial"/>
          <w:color w:val="007E7E"/>
        </w:rPr>
        <w:t xml:space="preserve">n </w:t>
      </w:r>
      <w:r w:rsidRPr="003D0253">
        <w:rPr>
          <w:rFonts w:ascii="Arial" w:eastAsia="Courier New" w:hAnsi="Arial" w:cs="Arial"/>
          <w:color w:val="007E7E"/>
          <w:spacing w:val="-1"/>
        </w:rPr>
        <w:t>programmin</w:t>
      </w:r>
      <w:r w:rsidRPr="003D0253">
        <w:rPr>
          <w:rFonts w:ascii="Arial" w:eastAsia="Courier New" w:hAnsi="Arial" w:cs="Arial"/>
          <w:color w:val="007E7E"/>
        </w:rPr>
        <w:t xml:space="preserve">g </w:t>
      </w:r>
      <w:r w:rsidRPr="003D0253">
        <w:rPr>
          <w:rFonts w:ascii="Arial" w:eastAsia="Courier New" w:hAnsi="Arial" w:cs="Arial"/>
          <w:color w:val="007E7E"/>
          <w:spacing w:val="-1"/>
        </w:rPr>
        <w:t>classes throug</w:t>
      </w:r>
      <w:r w:rsidRPr="003D0253">
        <w:rPr>
          <w:rFonts w:ascii="Arial" w:eastAsia="Courier New" w:hAnsi="Arial" w:cs="Arial"/>
          <w:color w:val="007E7E"/>
        </w:rPr>
        <w:t xml:space="preserve">h </w:t>
      </w:r>
      <w:r w:rsidRPr="003D0253">
        <w:rPr>
          <w:rFonts w:ascii="Arial" w:eastAsia="Courier New" w:hAnsi="Arial" w:cs="Arial"/>
          <w:color w:val="007E7E"/>
          <w:spacing w:val="-1"/>
        </w:rPr>
        <w:t>An</w:t>
      </w:r>
      <w:r w:rsidRPr="003D0253">
        <w:rPr>
          <w:rFonts w:ascii="Arial" w:eastAsia="Courier New" w:hAnsi="Arial" w:cs="Arial"/>
          <w:color w:val="007E7E"/>
        </w:rPr>
        <w:t xml:space="preserve">n </w:t>
      </w:r>
      <w:r w:rsidRPr="003D0253">
        <w:rPr>
          <w:rFonts w:ascii="Arial" w:eastAsia="Courier New" w:hAnsi="Arial" w:cs="Arial"/>
          <w:color w:val="007E7E"/>
          <w:spacing w:val="-1"/>
        </w:rPr>
        <w:t>arbo</w:t>
      </w:r>
      <w:r w:rsidRPr="003D0253">
        <w:rPr>
          <w:rFonts w:ascii="Arial" w:eastAsia="Courier New" w:hAnsi="Arial" w:cs="Arial"/>
          <w:color w:val="007E7E"/>
        </w:rPr>
        <w:t xml:space="preserve">r </w:t>
      </w:r>
      <w:r w:rsidRPr="003D0253">
        <w:rPr>
          <w:rFonts w:ascii="Arial" w:eastAsia="Courier New" w:hAnsi="Arial" w:cs="Arial"/>
          <w:color w:val="007E7E"/>
          <w:spacing w:val="-1"/>
        </w:rPr>
        <w:t>publi</w:t>
      </w:r>
      <w:r w:rsidRPr="003D0253">
        <w:rPr>
          <w:rFonts w:ascii="Arial" w:eastAsia="Courier New" w:hAnsi="Arial" w:cs="Arial"/>
          <w:color w:val="007E7E"/>
        </w:rPr>
        <w:t xml:space="preserve">c </w:t>
      </w:r>
      <w:r w:rsidRPr="003D0253">
        <w:rPr>
          <w:rFonts w:ascii="Arial" w:eastAsia="Courier New" w:hAnsi="Arial" w:cs="Arial"/>
          <w:color w:val="007E7E"/>
          <w:spacing w:val="-1"/>
        </w:rPr>
        <w:t>schoo</w:t>
      </w:r>
      <w:r w:rsidRPr="003D0253">
        <w:rPr>
          <w:rFonts w:ascii="Arial" w:eastAsia="Courier New" w:hAnsi="Arial" w:cs="Arial"/>
          <w:color w:val="007E7E"/>
        </w:rPr>
        <w:t xml:space="preserve">l </w:t>
      </w:r>
      <w:r w:rsidRPr="003D0253">
        <w:rPr>
          <w:rFonts w:ascii="Arial" w:eastAsia="Courier New" w:hAnsi="Arial" w:cs="Arial"/>
          <w:color w:val="007E7E"/>
          <w:spacing w:val="-1"/>
        </w:rPr>
        <w:t>A</w:t>
      </w:r>
      <w:r w:rsidRPr="003D0253">
        <w:rPr>
          <w:rFonts w:ascii="Arial" w:eastAsia="Courier New" w:hAnsi="Arial" w:cs="Arial"/>
          <w:color w:val="007E7E"/>
        </w:rPr>
        <w:t xml:space="preserve">2 </w:t>
      </w:r>
      <w:r w:rsidRPr="003D0253">
        <w:rPr>
          <w:rFonts w:ascii="Arial" w:eastAsia="Courier New" w:hAnsi="Arial" w:cs="Arial"/>
          <w:color w:val="007E7E"/>
          <w:spacing w:val="-1"/>
        </w:rPr>
        <w:t>virtua</w:t>
      </w:r>
      <w:r w:rsidRPr="003D0253">
        <w:rPr>
          <w:rFonts w:ascii="Arial" w:eastAsia="Courier New" w:hAnsi="Arial" w:cs="Arial"/>
          <w:color w:val="007E7E"/>
        </w:rPr>
        <w:t xml:space="preserve">l </w:t>
      </w:r>
      <w:r w:rsidRPr="003D0253">
        <w:rPr>
          <w:rFonts w:ascii="Arial" w:eastAsia="Courier New" w:hAnsi="Arial" w:cs="Arial"/>
          <w:color w:val="007E7E"/>
          <w:spacing w:val="-1"/>
        </w:rPr>
        <w:t>program</w:t>
      </w:r>
      <w:r w:rsidRPr="003D0253">
        <w:rPr>
          <w:rFonts w:ascii="Arial" w:eastAsia="Courier New" w:hAnsi="Arial" w:cs="Arial"/>
          <w:color w:val="007E7E"/>
        </w:rPr>
        <w:t xml:space="preserve">. I </w:t>
      </w:r>
      <w:r w:rsidRPr="003D0253">
        <w:rPr>
          <w:rFonts w:ascii="Arial" w:eastAsia="Courier New" w:hAnsi="Arial" w:cs="Arial"/>
          <w:color w:val="007E7E"/>
          <w:spacing w:val="-1"/>
        </w:rPr>
        <w:t>wan</w:t>
      </w:r>
      <w:r w:rsidRPr="003D0253">
        <w:rPr>
          <w:rFonts w:ascii="Arial" w:eastAsia="Courier New" w:hAnsi="Arial" w:cs="Arial"/>
          <w:color w:val="007E7E"/>
        </w:rPr>
        <w:t xml:space="preserve">t </w:t>
      </w:r>
      <w:r w:rsidRPr="003D0253">
        <w:rPr>
          <w:rFonts w:ascii="Arial" w:eastAsia="Courier New" w:hAnsi="Arial" w:cs="Arial"/>
          <w:color w:val="007E7E"/>
          <w:spacing w:val="-1"/>
        </w:rPr>
        <w:t>t</w:t>
      </w:r>
      <w:r w:rsidRPr="003D0253">
        <w:rPr>
          <w:rFonts w:ascii="Arial" w:eastAsia="Courier New" w:hAnsi="Arial" w:cs="Arial"/>
          <w:color w:val="007E7E"/>
        </w:rPr>
        <w:t xml:space="preserve">o </w:t>
      </w:r>
      <w:r w:rsidRPr="003D0253">
        <w:rPr>
          <w:rFonts w:ascii="Arial" w:eastAsia="Courier New" w:hAnsi="Arial" w:cs="Arial"/>
          <w:color w:val="007E7E"/>
          <w:spacing w:val="-1"/>
        </w:rPr>
        <w:t>us</w:t>
      </w:r>
      <w:r w:rsidRPr="003D0253">
        <w:rPr>
          <w:rFonts w:ascii="Arial" w:eastAsia="Courier New" w:hAnsi="Arial" w:cs="Arial"/>
          <w:color w:val="007E7E"/>
        </w:rPr>
        <w:t xml:space="preserve">e </w:t>
      </w:r>
      <w:r w:rsidRPr="003D0253">
        <w:rPr>
          <w:rFonts w:ascii="Arial" w:eastAsia="Courier New" w:hAnsi="Arial" w:cs="Arial"/>
          <w:color w:val="007E7E"/>
          <w:spacing w:val="-1"/>
        </w:rPr>
        <w:t>m</w:t>
      </w:r>
      <w:r w:rsidRPr="003D0253">
        <w:rPr>
          <w:rFonts w:ascii="Arial" w:eastAsia="Courier New" w:hAnsi="Arial" w:cs="Arial"/>
          <w:color w:val="007E7E"/>
        </w:rPr>
        <w:t xml:space="preserve">y </w:t>
      </w:r>
      <w:r w:rsidRPr="003D0253">
        <w:rPr>
          <w:rFonts w:ascii="Arial" w:eastAsia="Courier New" w:hAnsi="Arial" w:cs="Arial"/>
          <w:color w:val="007E7E"/>
          <w:spacing w:val="-1"/>
        </w:rPr>
        <w:t>programmin</w:t>
      </w:r>
      <w:r w:rsidRPr="003D0253">
        <w:rPr>
          <w:rFonts w:ascii="Arial" w:eastAsia="Courier New" w:hAnsi="Arial" w:cs="Arial"/>
          <w:color w:val="007E7E"/>
        </w:rPr>
        <w:t xml:space="preserve">g </w:t>
      </w:r>
      <w:r w:rsidRPr="003D0253">
        <w:rPr>
          <w:rFonts w:ascii="Arial" w:eastAsia="Courier New" w:hAnsi="Arial" w:cs="Arial"/>
          <w:color w:val="007E7E"/>
          <w:spacing w:val="-1"/>
        </w:rPr>
        <w:t>skill</w:t>
      </w:r>
      <w:r w:rsidRPr="003D0253">
        <w:rPr>
          <w:rFonts w:ascii="Arial" w:eastAsia="Courier New" w:hAnsi="Arial" w:cs="Arial"/>
          <w:color w:val="007E7E"/>
        </w:rPr>
        <w:t xml:space="preserve">s </w:t>
      </w:r>
      <w:r w:rsidRPr="003D0253">
        <w:rPr>
          <w:rFonts w:ascii="Arial" w:eastAsia="Courier New" w:hAnsi="Arial" w:cs="Arial"/>
          <w:color w:val="007E7E"/>
          <w:spacing w:val="-1"/>
        </w:rPr>
        <w:t>to</w:t>
      </w:r>
      <w:r w:rsidRPr="003D0253">
        <w:rPr>
          <w:rFonts w:ascii="Arial" w:eastAsia="Courier New" w:hAnsi="Arial" w:cs="Arial"/>
        </w:rPr>
        <w:t xml:space="preserve"> </w:t>
      </w:r>
      <w:r w:rsidRPr="003D0253">
        <w:rPr>
          <w:rFonts w:ascii="Arial" w:eastAsia="Courier New" w:hAnsi="Arial" w:cs="Arial"/>
          <w:color w:val="007E7E"/>
          <w:spacing w:val="-1"/>
          <w:position w:val="1"/>
        </w:rPr>
        <w:t>develo</w:t>
      </w:r>
      <w:r w:rsidRPr="003D0253">
        <w:rPr>
          <w:rFonts w:ascii="Arial" w:eastAsia="Courier New" w:hAnsi="Arial" w:cs="Arial"/>
          <w:color w:val="007E7E"/>
          <w:position w:val="1"/>
        </w:rPr>
        <w:t xml:space="preserve">p a </w:t>
      </w:r>
      <w:r w:rsidRPr="003D0253">
        <w:rPr>
          <w:rFonts w:ascii="Arial" w:eastAsia="Courier New" w:hAnsi="Arial" w:cs="Arial"/>
          <w:color w:val="007E7E"/>
          <w:spacing w:val="-1"/>
          <w:position w:val="1"/>
        </w:rPr>
        <w:t>gam</w:t>
      </w:r>
      <w:r w:rsidRPr="003D0253">
        <w:rPr>
          <w:rFonts w:ascii="Arial" w:eastAsia="Courier New" w:hAnsi="Arial" w:cs="Arial"/>
          <w:color w:val="007E7E"/>
          <w:position w:val="1"/>
        </w:rPr>
        <w:t xml:space="preserve">e </w:t>
      </w:r>
      <w:r w:rsidRPr="003D0253">
        <w:rPr>
          <w:rFonts w:ascii="Arial" w:eastAsia="Courier New" w:hAnsi="Arial" w:cs="Arial"/>
          <w:color w:val="007E7E"/>
          <w:spacing w:val="-1"/>
          <w:position w:val="1"/>
        </w:rPr>
        <w:t>tha</w:t>
      </w:r>
      <w:r w:rsidRPr="003D0253">
        <w:rPr>
          <w:rFonts w:ascii="Arial" w:eastAsia="Courier New" w:hAnsi="Arial" w:cs="Arial"/>
          <w:color w:val="007E7E"/>
          <w:position w:val="1"/>
        </w:rPr>
        <w:t xml:space="preserve">t </w:t>
      </w:r>
      <w:r w:rsidRPr="003D0253">
        <w:rPr>
          <w:rFonts w:ascii="Arial" w:eastAsia="Courier New" w:hAnsi="Arial" w:cs="Arial"/>
          <w:color w:val="007E7E"/>
          <w:spacing w:val="-1"/>
          <w:position w:val="1"/>
        </w:rPr>
        <w:t>make</w:t>
      </w:r>
      <w:r w:rsidRPr="003D0253">
        <w:rPr>
          <w:rFonts w:ascii="Arial" w:eastAsia="Courier New" w:hAnsi="Arial" w:cs="Arial"/>
          <w:color w:val="007E7E"/>
          <w:position w:val="1"/>
        </w:rPr>
        <w:t xml:space="preserve">s </w:t>
      </w:r>
      <w:r w:rsidRPr="003D0253">
        <w:rPr>
          <w:rFonts w:ascii="Arial" w:eastAsia="Courier New" w:hAnsi="Arial" w:cs="Arial"/>
          <w:color w:val="007E7E"/>
          <w:spacing w:val="-1"/>
          <w:position w:val="1"/>
        </w:rPr>
        <w:t>exercis</w:t>
      </w:r>
      <w:r w:rsidRPr="003D0253">
        <w:rPr>
          <w:rFonts w:ascii="Arial" w:eastAsia="Courier New" w:hAnsi="Arial" w:cs="Arial"/>
          <w:color w:val="007E7E"/>
          <w:position w:val="1"/>
        </w:rPr>
        <w:t xml:space="preserve">e </w:t>
      </w:r>
      <w:r w:rsidRPr="003D0253">
        <w:rPr>
          <w:rFonts w:ascii="Arial" w:eastAsia="Courier New" w:hAnsi="Arial" w:cs="Arial"/>
          <w:color w:val="007E7E"/>
          <w:spacing w:val="-1"/>
          <w:position w:val="1"/>
        </w:rPr>
        <w:t>mor</w:t>
      </w:r>
      <w:r w:rsidRPr="003D0253">
        <w:rPr>
          <w:rFonts w:ascii="Arial" w:eastAsia="Courier New" w:hAnsi="Arial" w:cs="Arial"/>
          <w:color w:val="007E7E"/>
          <w:position w:val="1"/>
        </w:rPr>
        <w:t xml:space="preserve">e </w:t>
      </w:r>
      <w:r w:rsidRPr="003D0253">
        <w:rPr>
          <w:rFonts w:ascii="Arial" w:eastAsia="Courier New" w:hAnsi="Arial" w:cs="Arial"/>
          <w:color w:val="007E7E"/>
          <w:spacing w:val="-1"/>
          <w:position w:val="1"/>
        </w:rPr>
        <w:t>fu</w:t>
      </w:r>
      <w:r w:rsidRPr="003D0253">
        <w:rPr>
          <w:rFonts w:ascii="Arial" w:eastAsia="Courier New" w:hAnsi="Arial" w:cs="Arial"/>
          <w:color w:val="007E7E"/>
          <w:position w:val="1"/>
        </w:rPr>
        <w:t xml:space="preserve">n </w:t>
      </w:r>
      <w:r w:rsidRPr="003D0253">
        <w:rPr>
          <w:rFonts w:ascii="Arial" w:eastAsia="Courier New" w:hAnsi="Arial" w:cs="Arial"/>
          <w:color w:val="007E7E"/>
          <w:spacing w:val="-1"/>
          <w:position w:val="1"/>
        </w:rPr>
        <w:t>an</w:t>
      </w:r>
      <w:r w:rsidRPr="003D0253">
        <w:rPr>
          <w:rFonts w:ascii="Arial" w:eastAsia="Courier New" w:hAnsi="Arial" w:cs="Arial"/>
          <w:color w:val="007E7E"/>
          <w:position w:val="1"/>
        </w:rPr>
        <w:t xml:space="preserve">d </w:t>
      </w:r>
      <w:r w:rsidRPr="003D0253">
        <w:rPr>
          <w:rFonts w:ascii="Arial" w:eastAsia="Courier New" w:hAnsi="Arial" w:cs="Arial"/>
          <w:color w:val="007E7E"/>
          <w:spacing w:val="1"/>
          <w:position w:val="1"/>
        </w:rPr>
        <w:t>e</w:t>
      </w:r>
      <w:r w:rsidRPr="003D0253">
        <w:rPr>
          <w:rFonts w:ascii="Arial" w:eastAsia="Courier New" w:hAnsi="Arial" w:cs="Arial"/>
          <w:color w:val="007E7E"/>
          <w:spacing w:val="-1"/>
          <w:position w:val="1"/>
        </w:rPr>
        <w:t>ducationa</w:t>
      </w:r>
      <w:r w:rsidRPr="003D0253">
        <w:rPr>
          <w:rFonts w:ascii="Arial" w:eastAsia="Courier New" w:hAnsi="Arial" w:cs="Arial"/>
          <w:color w:val="007E7E"/>
          <w:position w:val="1"/>
        </w:rPr>
        <w:t xml:space="preserve">l </w:t>
      </w:r>
      <w:r w:rsidRPr="003D0253">
        <w:rPr>
          <w:rFonts w:ascii="Arial" w:eastAsia="Courier New" w:hAnsi="Arial" w:cs="Arial"/>
          <w:color w:val="007E7E"/>
          <w:spacing w:val="-1"/>
          <w:position w:val="1"/>
        </w:rPr>
        <w:t>fo</w:t>
      </w:r>
      <w:r w:rsidRPr="003D0253">
        <w:rPr>
          <w:rFonts w:ascii="Arial" w:eastAsia="Courier New" w:hAnsi="Arial" w:cs="Arial"/>
          <w:color w:val="007E7E"/>
          <w:position w:val="1"/>
        </w:rPr>
        <w:t xml:space="preserve">r </w:t>
      </w:r>
      <w:r w:rsidRPr="003D0253">
        <w:rPr>
          <w:rFonts w:ascii="Arial" w:eastAsia="Courier New" w:hAnsi="Arial" w:cs="Arial"/>
          <w:color w:val="007E7E"/>
          <w:spacing w:val="-1"/>
          <w:position w:val="1"/>
        </w:rPr>
        <w:t>kids.</w:t>
      </w:r>
    </w:p>
    <w:p w:rsidR="00C86F4A" w:rsidRPr="003D0253" w:rsidRDefault="00C86F4A" w:rsidP="00D079F8">
      <w:pPr>
        <w:spacing w:line="360" w:lineRule="auto"/>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before="18" w:line="220" w:lineRule="exact"/>
        <w:rPr>
          <w:rFonts w:ascii="Arial" w:hAnsi="Arial" w:cs="Arial"/>
          <w:sz w:val="22"/>
          <w:szCs w:val="22"/>
        </w:rPr>
      </w:pPr>
    </w:p>
    <w:p w:rsidR="00C86F4A" w:rsidRPr="003D0253" w:rsidRDefault="006C72B5">
      <w:pPr>
        <w:spacing w:before="37"/>
        <w:ind w:left="384" w:right="886"/>
        <w:jc w:val="center"/>
        <w:rPr>
          <w:rFonts w:ascii="Arial" w:eastAsia="Arial" w:hAnsi="Arial" w:cs="Arial"/>
          <w:sz w:val="19"/>
          <w:szCs w:val="19"/>
        </w:rPr>
      </w:pPr>
      <w:r w:rsidRPr="003D0253">
        <w:rPr>
          <w:rFonts w:ascii="Arial" w:eastAsia="Arial" w:hAnsi="Arial" w:cs="Arial"/>
          <w:spacing w:val="-7"/>
          <w:sz w:val="19"/>
          <w:szCs w:val="19"/>
        </w:rPr>
        <w:t>T</w:t>
      </w:r>
      <w:r w:rsidRPr="003D0253">
        <w:rPr>
          <w:rFonts w:ascii="Arial" w:eastAsia="Arial" w:hAnsi="Arial" w:cs="Arial"/>
          <w:spacing w:val="-1"/>
          <w:sz w:val="19"/>
          <w:szCs w:val="19"/>
        </w:rPr>
        <w:t>h</w:t>
      </w:r>
      <w:r w:rsidRPr="003D0253">
        <w:rPr>
          <w:rFonts w:ascii="Arial" w:eastAsia="Arial" w:hAnsi="Arial" w:cs="Arial"/>
          <w:sz w:val="19"/>
          <w:szCs w:val="19"/>
        </w:rPr>
        <w:t>e</w:t>
      </w:r>
      <w:r w:rsidRPr="003D0253">
        <w:rPr>
          <w:rFonts w:ascii="Arial" w:eastAsia="Arial" w:hAnsi="Arial" w:cs="Arial"/>
          <w:spacing w:val="7"/>
          <w:sz w:val="19"/>
          <w:szCs w:val="19"/>
        </w:rPr>
        <w:t xml:space="preserve"> </w:t>
      </w:r>
      <w:r w:rsidRPr="003D0253">
        <w:rPr>
          <w:rFonts w:ascii="Arial" w:eastAsia="Arial" w:hAnsi="Arial" w:cs="Arial"/>
          <w:spacing w:val="2"/>
          <w:sz w:val="19"/>
          <w:szCs w:val="19"/>
        </w:rPr>
        <w:t>S</w:t>
      </w:r>
      <w:r w:rsidRPr="003D0253">
        <w:rPr>
          <w:rFonts w:ascii="Arial" w:eastAsia="Arial" w:hAnsi="Arial" w:cs="Arial"/>
          <w:spacing w:val="-1"/>
          <w:sz w:val="19"/>
          <w:szCs w:val="19"/>
        </w:rPr>
        <w:t>to</w:t>
      </w:r>
      <w:r w:rsidRPr="003D0253">
        <w:rPr>
          <w:rFonts w:ascii="Arial" w:eastAsia="Arial" w:hAnsi="Arial" w:cs="Arial"/>
          <w:spacing w:val="-2"/>
          <w:sz w:val="19"/>
          <w:szCs w:val="19"/>
        </w:rPr>
        <w:t>r</w:t>
      </w:r>
      <w:r w:rsidRPr="003D0253">
        <w:rPr>
          <w:rFonts w:ascii="Arial" w:eastAsia="Arial" w:hAnsi="Arial" w:cs="Arial"/>
          <w:sz w:val="19"/>
          <w:szCs w:val="19"/>
        </w:rPr>
        <w:t>y</w:t>
      </w:r>
      <w:r w:rsidRPr="003D0253">
        <w:rPr>
          <w:rFonts w:ascii="Arial" w:eastAsia="Arial" w:hAnsi="Arial" w:cs="Arial"/>
          <w:spacing w:val="5"/>
          <w:sz w:val="19"/>
          <w:szCs w:val="19"/>
        </w:rPr>
        <w:t xml:space="preserve"> </w:t>
      </w:r>
      <w:r w:rsidRPr="003D0253">
        <w:rPr>
          <w:rFonts w:ascii="Arial" w:eastAsia="Arial" w:hAnsi="Arial" w:cs="Arial"/>
          <w:spacing w:val="-1"/>
          <w:sz w:val="19"/>
          <w:szCs w:val="19"/>
        </w:rPr>
        <w:t>o</w:t>
      </w:r>
      <w:r w:rsidRPr="003D0253">
        <w:rPr>
          <w:rFonts w:ascii="Arial" w:eastAsia="Arial" w:hAnsi="Arial" w:cs="Arial"/>
          <w:sz w:val="19"/>
          <w:szCs w:val="19"/>
        </w:rPr>
        <w:t>f</w:t>
      </w:r>
      <w:r w:rsidRPr="003D0253">
        <w:rPr>
          <w:rFonts w:ascii="Arial" w:eastAsia="Arial" w:hAnsi="Arial" w:cs="Arial"/>
          <w:spacing w:val="6"/>
          <w:sz w:val="19"/>
          <w:szCs w:val="19"/>
        </w:rPr>
        <w:t xml:space="preserve"> </w:t>
      </w:r>
      <w:r w:rsidRPr="003D0253">
        <w:rPr>
          <w:rFonts w:ascii="Arial" w:eastAsia="Arial" w:hAnsi="Arial" w:cs="Arial"/>
          <w:spacing w:val="-8"/>
          <w:sz w:val="19"/>
          <w:szCs w:val="19"/>
        </w:rPr>
        <w:t>Y</w:t>
      </w:r>
      <w:r w:rsidRPr="003D0253">
        <w:rPr>
          <w:rFonts w:ascii="Arial" w:eastAsia="Arial" w:hAnsi="Arial" w:cs="Arial"/>
          <w:spacing w:val="-1"/>
          <w:sz w:val="19"/>
          <w:szCs w:val="19"/>
        </w:rPr>
        <w:t>ou</w:t>
      </w:r>
      <w:r w:rsidRPr="003D0253">
        <w:rPr>
          <w:rFonts w:ascii="Arial" w:eastAsia="Arial" w:hAnsi="Arial" w:cs="Arial"/>
          <w:sz w:val="19"/>
          <w:szCs w:val="19"/>
        </w:rPr>
        <w:t>r</w:t>
      </w:r>
      <w:r w:rsidRPr="003D0253">
        <w:rPr>
          <w:rFonts w:ascii="Arial" w:eastAsia="Arial" w:hAnsi="Arial" w:cs="Arial"/>
          <w:spacing w:val="7"/>
          <w:sz w:val="19"/>
          <w:szCs w:val="19"/>
        </w:rPr>
        <w:t xml:space="preserve"> </w:t>
      </w:r>
      <w:r w:rsidRPr="003D0253">
        <w:rPr>
          <w:rFonts w:ascii="Arial" w:eastAsia="Arial" w:hAnsi="Arial" w:cs="Arial"/>
          <w:spacing w:val="-5"/>
          <w:sz w:val="19"/>
          <w:szCs w:val="19"/>
        </w:rPr>
        <w:t>I</w:t>
      </w:r>
      <w:r w:rsidRPr="003D0253">
        <w:rPr>
          <w:rFonts w:ascii="Arial" w:eastAsia="Arial" w:hAnsi="Arial" w:cs="Arial"/>
          <w:spacing w:val="-1"/>
          <w:sz w:val="19"/>
          <w:szCs w:val="19"/>
        </w:rPr>
        <w:t>n</w:t>
      </w:r>
      <w:r w:rsidRPr="003D0253">
        <w:rPr>
          <w:rFonts w:ascii="Arial" w:eastAsia="Arial" w:hAnsi="Arial" w:cs="Arial"/>
          <w:sz w:val="19"/>
          <w:szCs w:val="19"/>
        </w:rPr>
        <w:t>v</w:t>
      </w:r>
      <w:r w:rsidRPr="003D0253">
        <w:rPr>
          <w:rFonts w:ascii="Arial" w:eastAsia="Arial" w:hAnsi="Arial" w:cs="Arial"/>
          <w:spacing w:val="-1"/>
          <w:sz w:val="19"/>
          <w:szCs w:val="19"/>
        </w:rPr>
        <w:t>en</w:t>
      </w:r>
      <w:r w:rsidRPr="003D0253">
        <w:rPr>
          <w:rFonts w:ascii="Arial" w:eastAsia="Arial" w:hAnsi="Arial" w:cs="Arial"/>
          <w:sz w:val="19"/>
          <w:szCs w:val="19"/>
        </w:rPr>
        <w:t>t</w:t>
      </w:r>
      <w:r w:rsidRPr="003D0253">
        <w:rPr>
          <w:rFonts w:ascii="Arial" w:eastAsia="Arial" w:hAnsi="Arial" w:cs="Arial"/>
          <w:spacing w:val="-4"/>
          <w:sz w:val="19"/>
          <w:szCs w:val="19"/>
        </w:rPr>
        <w:t>i</w:t>
      </w:r>
      <w:r w:rsidRPr="003D0253">
        <w:rPr>
          <w:rFonts w:ascii="Arial" w:eastAsia="Arial" w:hAnsi="Arial" w:cs="Arial"/>
          <w:spacing w:val="-6"/>
          <w:sz w:val="19"/>
          <w:szCs w:val="19"/>
        </w:rPr>
        <w:t>o</w:t>
      </w:r>
      <w:r w:rsidRPr="003D0253">
        <w:rPr>
          <w:rFonts w:ascii="Arial" w:eastAsia="Arial" w:hAnsi="Arial" w:cs="Arial"/>
          <w:sz w:val="19"/>
          <w:szCs w:val="19"/>
        </w:rPr>
        <w:t xml:space="preserve">n                                     </w:t>
      </w:r>
      <w:r w:rsidRPr="003D0253">
        <w:rPr>
          <w:rFonts w:ascii="Arial" w:eastAsia="Arial" w:hAnsi="Arial" w:cs="Arial"/>
          <w:spacing w:val="14"/>
          <w:sz w:val="19"/>
          <w:szCs w:val="19"/>
        </w:rPr>
        <w:t xml:space="preserve"> </w:t>
      </w:r>
      <w:r w:rsidRPr="003D0253">
        <w:rPr>
          <w:rFonts w:ascii="Arial" w:eastAsia="Arial" w:hAnsi="Arial" w:cs="Arial"/>
          <w:spacing w:val="-5"/>
          <w:sz w:val="19"/>
          <w:szCs w:val="19"/>
        </w:rPr>
        <w:t>I</w:t>
      </w:r>
      <w:r w:rsidRPr="003D0253">
        <w:rPr>
          <w:rFonts w:ascii="Arial" w:eastAsia="Arial" w:hAnsi="Arial" w:cs="Arial"/>
          <w:spacing w:val="-1"/>
          <w:sz w:val="19"/>
          <w:szCs w:val="19"/>
        </w:rPr>
        <w:t>n</w:t>
      </w:r>
      <w:r w:rsidRPr="003D0253">
        <w:rPr>
          <w:rFonts w:ascii="Arial" w:eastAsia="Arial" w:hAnsi="Arial" w:cs="Arial"/>
          <w:spacing w:val="5"/>
          <w:sz w:val="19"/>
          <w:szCs w:val="19"/>
        </w:rPr>
        <w:t>v</w:t>
      </w:r>
      <w:r w:rsidRPr="003D0253">
        <w:rPr>
          <w:rFonts w:ascii="Arial" w:eastAsia="Arial" w:hAnsi="Arial" w:cs="Arial"/>
          <w:spacing w:val="-6"/>
          <w:sz w:val="19"/>
          <w:szCs w:val="19"/>
        </w:rPr>
        <w:t>e</w:t>
      </w:r>
      <w:r w:rsidRPr="003D0253">
        <w:rPr>
          <w:rFonts w:ascii="Arial" w:eastAsia="Arial" w:hAnsi="Arial" w:cs="Arial"/>
          <w:spacing w:val="-1"/>
          <w:sz w:val="19"/>
          <w:szCs w:val="19"/>
        </w:rPr>
        <w:t>nt</w:t>
      </w:r>
      <w:r w:rsidRPr="003D0253">
        <w:rPr>
          <w:rFonts w:ascii="Arial" w:eastAsia="Arial" w:hAnsi="Arial" w:cs="Arial"/>
          <w:spacing w:val="-4"/>
          <w:sz w:val="19"/>
          <w:szCs w:val="19"/>
        </w:rPr>
        <w:t>i</w:t>
      </w:r>
      <w:r w:rsidRPr="003D0253">
        <w:rPr>
          <w:rFonts w:ascii="Arial" w:eastAsia="Arial" w:hAnsi="Arial" w:cs="Arial"/>
          <w:spacing w:val="-1"/>
          <w:sz w:val="19"/>
          <w:szCs w:val="19"/>
        </w:rPr>
        <w:t>o</w:t>
      </w:r>
      <w:r w:rsidRPr="003D0253">
        <w:rPr>
          <w:rFonts w:ascii="Arial" w:eastAsia="Arial" w:hAnsi="Arial" w:cs="Arial"/>
          <w:sz w:val="19"/>
          <w:szCs w:val="19"/>
        </w:rPr>
        <w:t>n</w:t>
      </w:r>
      <w:r w:rsidRPr="003D0253">
        <w:rPr>
          <w:rFonts w:ascii="Arial" w:eastAsia="Arial" w:hAnsi="Arial" w:cs="Arial"/>
          <w:spacing w:val="12"/>
          <w:sz w:val="19"/>
          <w:szCs w:val="19"/>
        </w:rPr>
        <w:t xml:space="preserve"> </w:t>
      </w:r>
      <w:r w:rsidRPr="003D0253">
        <w:rPr>
          <w:rFonts w:ascii="Arial" w:eastAsia="Arial" w:hAnsi="Arial" w:cs="Arial"/>
          <w:spacing w:val="-1"/>
          <w:sz w:val="19"/>
          <w:szCs w:val="19"/>
        </w:rPr>
        <w:t>L</w:t>
      </w:r>
      <w:r w:rsidRPr="003D0253">
        <w:rPr>
          <w:rFonts w:ascii="Arial" w:eastAsia="Arial" w:hAnsi="Arial" w:cs="Arial"/>
          <w:spacing w:val="-6"/>
          <w:sz w:val="19"/>
          <w:szCs w:val="19"/>
        </w:rPr>
        <w:t>o</w:t>
      </w:r>
      <w:r w:rsidRPr="003D0253">
        <w:rPr>
          <w:rFonts w:ascii="Arial" w:eastAsia="Arial" w:hAnsi="Arial" w:cs="Arial"/>
          <w:sz w:val="19"/>
          <w:szCs w:val="19"/>
        </w:rPr>
        <w:t>g</w:t>
      </w:r>
      <w:r w:rsidRPr="003D0253">
        <w:rPr>
          <w:rFonts w:ascii="Arial" w:eastAsia="Arial" w:hAnsi="Arial" w:cs="Arial"/>
          <w:spacing w:val="7"/>
          <w:sz w:val="19"/>
          <w:szCs w:val="19"/>
        </w:rPr>
        <w:t xml:space="preserve"> </w:t>
      </w:r>
      <w:r w:rsidRPr="003D0253">
        <w:rPr>
          <w:rFonts w:ascii="Arial" w:eastAsia="Arial" w:hAnsi="Arial" w:cs="Arial"/>
          <w:spacing w:val="2"/>
          <w:sz w:val="19"/>
          <w:szCs w:val="19"/>
        </w:rPr>
        <w:t>V</w:t>
      </w:r>
      <w:r w:rsidRPr="003D0253">
        <w:rPr>
          <w:rFonts w:ascii="Arial" w:eastAsia="Arial" w:hAnsi="Arial" w:cs="Arial"/>
          <w:spacing w:val="-6"/>
          <w:sz w:val="19"/>
          <w:szCs w:val="19"/>
        </w:rPr>
        <w:t>e</w:t>
      </w:r>
      <w:r w:rsidRPr="003D0253">
        <w:rPr>
          <w:rFonts w:ascii="Arial" w:eastAsia="Arial" w:hAnsi="Arial" w:cs="Arial"/>
          <w:spacing w:val="-2"/>
          <w:sz w:val="19"/>
          <w:szCs w:val="19"/>
        </w:rPr>
        <w:t>r</w:t>
      </w:r>
      <w:r w:rsidRPr="003D0253">
        <w:rPr>
          <w:rFonts w:ascii="Arial" w:eastAsia="Arial" w:hAnsi="Arial" w:cs="Arial"/>
          <w:sz w:val="19"/>
          <w:szCs w:val="19"/>
        </w:rPr>
        <w:t>s</w:t>
      </w:r>
      <w:r w:rsidRPr="003D0253">
        <w:rPr>
          <w:rFonts w:ascii="Arial" w:eastAsia="Arial" w:hAnsi="Arial" w:cs="Arial"/>
          <w:spacing w:val="-4"/>
          <w:sz w:val="19"/>
          <w:szCs w:val="19"/>
        </w:rPr>
        <w:t>i</w:t>
      </w:r>
      <w:r w:rsidRPr="003D0253">
        <w:rPr>
          <w:rFonts w:ascii="Arial" w:eastAsia="Arial" w:hAnsi="Arial" w:cs="Arial"/>
          <w:spacing w:val="-6"/>
          <w:sz w:val="19"/>
          <w:szCs w:val="19"/>
        </w:rPr>
        <w:t>o</w:t>
      </w:r>
      <w:r w:rsidRPr="003D0253">
        <w:rPr>
          <w:rFonts w:ascii="Arial" w:eastAsia="Arial" w:hAnsi="Arial" w:cs="Arial"/>
          <w:sz w:val="19"/>
          <w:szCs w:val="19"/>
        </w:rPr>
        <w:t>n</w:t>
      </w:r>
      <w:r w:rsidRPr="003D0253">
        <w:rPr>
          <w:rFonts w:ascii="Arial" w:eastAsia="Arial" w:hAnsi="Arial" w:cs="Arial"/>
          <w:spacing w:val="15"/>
          <w:sz w:val="19"/>
          <w:szCs w:val="19"/>
        </w:rPr>
        <w:t xml:space="preserve"> </w:t>
      </w:r>
      <w:r w:rsidRPr="003D0253">
        <w:rPr>
          <w:rFonts w:ascii="Arial" w:eastAsia="Arial" w:hAnsi="Arial" w:cs="Arial"/>
          <w:spacing w:val="-1"/>
          <w:sz w:val="19"/>
          <w:szCs w:val="19"/>
        </w:rPr>
        <w:t>1.</w:t>
      </w:r>
      <w:r w:rsidRPr="003D0253">
        <w:rPr>
          <w:rFonts w:ascii="Arial" w:eastAsia="Arial" w:hAnsi="Arial" w:cs="Arial"/>
          <w:sz w:val="19"/>
          <w:szCs w:val="19"/>
        </w:rPr>
        <w:t xml:space="preserve">0                                                               </w:t>
      </w:r>
      <w:r w:rsidRPr="003D0253">
        <w:rPr>
          <w:rFonts w:ascii="Arial" w:eastAsia="Arial" w:hAnsi="Arial" w:cs="Arial"/>
          <w:spacing w:val="5"/>
          <w:sz w:val="19"/>
          <w:szCs w:val="19"/>
        </w:rPr>
        <w:t xml:space="preserve"> </w:t>
      </w:r>
      <w:r w:rsidRPr="003D0253">
        <w:rPr>
          <w:rFonts w:ascii="Arial" w:eastAsia="Arial" w:hAnsi="Arial" w:cs="Arial"/>
          <w:spacing w:val="2"/>
          <w:sz w:val="19"/>
          <w:szCs w:val="19"/>
        </w:rPr>
        <w:t>P</w:t>
      </w:r>
      <w:r w:rsidRPr="003D0253">
        <w:rPr>
          <w:rFonts w:ascii="Arial" w:eastAsia="Arial" w:hAnsi="Arial" w:cs="Arial"/>
          <w:spacing w:val="-1"/>
          <w:sz w:val="19"/>
          <w:szCs w:val="19"/>
        </w:rPr>
        <w:t>a</w:t>
      </w:r>
      <w:r w:rsidRPr="003D0253">
        <w:rPr>
          <w:rFonts w:ascii="Arial" w:eastAsia="Arial" w:hAnsi="Arial" w:cs="Arial"/>
          <w:spacing w:val="-6"/>
          <w:sz w:val="19"/>
          <w:szCs w:val="19"/>
        </w:rPr>
        <w:t>g</w:t>
      </w:r>
      <w:r w:rsidRPr="003D0253">
        <w:rPr>
          <w:rFonts w:ascii="Arial" w:eastAsia="Arial" w:hAnsi="Arial" w:cs="Arial"/>
          <w:sz w:val="19"/>
          <w:szCs w:val="19"/>
        </w:rPr>
        <w:t>e</w:t>
      </w:r>
      <w:r w:rsidRPr="003D0253">
        <w:rPr>
          <w:rFonts w:ascii="Arial" w:eastAsia="Arial" w:hAnsi="Arial" w:cs="Arial"/>
          <w:spacing w:val="8"/>
          <w:sz w:val="19"/>
          <w:szCs w:val="19"/>
        </w:rPr>
        <w:t xml:space="preserve"> </w:t>
      </w:r>
      <w:r w:rsidRPr="003D0253">
        <w:rPr>
          <w:rFonts w:ascii="Arial" w:eastAsia="Arial" w:hAnsi="Arial" w:cs="Arial"/>
          <w:w w:val="101"/>
          <w:sz w:val="19"/>
          <w:szCs w:val="19"/>
        </w:rPr>
        <w:t>8</w:t>
      </w:r>
    </w:p>
    <w:p w:rsidR="00C86F4A" w:rsidRPr="003D0253" w:rsidRDefault="006C72B5">
      <w:pPr>
        <w:spacing w:before="2"/>
        <w:ind w:left="4552" w:right="4998"/>
        <w:jc w:val="center"/>
        <w:rPr>
          <w:rFonts w:ascii="Arial" w:eastAsia="Arial" w:hAnsi="Arial" w:cs="Arial"/>
          <w:sz w:val="19"/>
          <w:szCs w:val="19"/>
        </w:rPr>
        <w:sectPr w:rsidR="00C86F4A" w:rsidRPr="003D0253">
          <w:pgSz w:w="12240" w:h="15840"/>
          <w:pgMar w:top="1480" w:right="0" w:bottom="280" w:left="460" w:header="720" w:footer="720" w:gutter="0"/>
          <w:cols w:space="720"/>
        </w:sectPr>
      </w:pPr>
      <w:r w:rsidRPr="003D0253">
        <w:rPr>
          <w:rFonts w:ascii="Arial" w:eastAsia="Arial" w:hAnsi="Arial" w:cs="Arial"/>
          <w:sz w:val="19"/>
          <w:szCs w:val="19"/>
        </w:rPr>
        <w:t>©</w:t>
      </w:r>
      <w:r w:rsidRPr="003D0253">
        <w:rPr>
          <w:rFonts w:ascii="Arial" w:eastAsia="Arial" w:hAnsi="Arial" w:cs="Arial"/>
          <w:spacing w:val="4"/>
          <w:sz w:val="19"/>
          <w:szCs w:val="19"/>
        </w:rPr>
        <w:t xml:space="preserve"> </w:t>
      </w:r>
      <w:r w:rsidRPr="003D0253">
        <w:rPr>
          <w:rFonts w:ascii="Arial" w:eastAsia="Arial" w:hAnsi="Arial" w:cs="Arial"/>
          <w:spacing w:val="-1"/>
          <w:sz w:val="19"/>
          <w:szCs w:val="19"/>
        </w:rPr>
        <w:t>2</w:t>
      </w:r>
      <w:r w:rsidRPr="003D0253">
        <w:rPr>
          <w:rFonts w:ascii="Arial" w:eastAsia="Arial" w:hAnsi="Arial" w:cs="Arial"/>
          <w:spacing w:val="-6"/>
          <w:sz w:val="19"/>
          <w:szCs w:val="19"/>
        </w:rPr>
        <w:t>0</w:t>
      </w:r>
      <w:r w:rsidRPr="003D0253">
        <w:rPr>
          <w:rFonts w:ascii="Arial" w:eastAsia="Arial" w:hAnsi="Arial" w:cs="Arial"/>
          <w:spacing w:val="-1"/>
          <w:sz w:val="19"/>
          <w:szCs w:val="19"/>
        </w:rPr>
        <w:t>1</w:t>
      </w:r>
      <w:r w:rsidRPr="003D0253">
        <w:rPr>
          <w:rFonts w:ascii="Arial" w:eastAsia="Arial" w:hAnsi="Arial" w:cs="Arial"/>
          <w:sz w:val="19"/>
          <w:szCs w:val="19"/>
        </w:rPr>
        <w:t>8</w:t>
      </w:r>
      <w:r w:rsidRPr="003D0253">
        <w:rPr>
          <w:rFonts w:ascii="Arial" w:eastAsia="Arial" w:hAnsi="Arial" w:cs="Arial"/>
          <w:spacing w:val="8"/>
          <w:sz w:val="19"/>
          <w:szCs w:val="19"/>
        </w:rPr>
        <w:t xml:space="preserve"> </w:t>
      </w:r>
      <w:r w:rsidRPr="003D0253">
        <w:rPr>
          <w:rFonts w:ascii="Arial" w:eastAsia="Arial" w:hAnsi="Arial" w:cs="Arial"/>
          <w:spacing w:val="2"/>
          <w:sz w:val="19"/>
          <w:szCs w:val="19"/>
        </w:rPr>
        <w:t>S</w:t>
      </w:r>
      <w:r w:rsidRPr="003D0253">
        <w:rPr>
          <w:rFonts w:ascii="Arial" w:eastAsia="Arial" w:hAnsi="Arial" w:cs="Arial"/>
          <w:spacing w:val="-7"/>
          <w:sz w:val="19"/>
          <w:szCs w:val="19"/>
        </w:rPr>
        <w:t>T</w:t>
      </w:r>
      <w:r w:rsidRPr="003D0253">
        <w:rPr>
          <w:rFonts w:ascii="Arial" w:eastAsia="Arial" w:hAnsi="Arial" w:cs="Arial"/>
          <w:spacing w:val="2"/>
          <w:sz w:val="19"/>
          <w:szCs w:val="19"/>
        </w:rPr>
        <w:t>E</w:t>
      </w:r>
      <w:r w:rsidRPr="003D0253">
        <w:rPr>
          <w:rFonts w:ascii="Arial" w:eastAsia="Arial" w:hAnsi="Arial" w:cs="Arial"/>
          <w:spacing w:val="-6"/>
          <w:sz w:val="19"/>
          <w:szCs w:val="19"/>
        </w:rPr>
        <w:t>M</w:t>
      </w:r>
      <w:r w:rsidRPr="003D0253">
        <w:rPr>
          <w:rFonts w:ascii="Arial" w:eastAsia="Arial" w:hAnsi="Arial" w:cs="Arial"/>
          <w:spacing w:val="-10"/>
          <w:sz w:val="19"/>
          <w:szCs w:val="19"/>
        </w:rPr>
        <w:t>I</w:t>
      </w:r>
      <w:r w:rsidRPr="003D0253">
        <w:rPr>
          <w:rFonts w:ascii="Arial" w:eastAsia="Arial" w:hAnsi="Arial" w:cs="Arial"/>
          <w:sz w:val="19"/>
          <w:szCs w:val="19"/>
        </w:rPr>
        <w:t>E</w:t>
      </w:r>
      <w:r w:rsidRPr="003D0253">
        <w:rPr>
          <w:rFonts w:ascii="Arial" w:eastAsia="Arial" w:hAnsi="Arial" w:cs="Arial"/>
          <w:spacing w:val="14"/>
          <w:sz w:val="19"/>
          <w:szCs w:val="19"/>
        </w:rPr>
        <w:t xml:space="preserve"> </w:t>
      </w:r>
      <w:r w:rsidRPr="003D0253">
        <w:rPr>
          <w:rFonts w:ascii="Arial" w:eastAsia="Arial" w:hAnsi="Arial" w:cs="Arial"/>
          <w:w w:val="101"/>
          <w:sz w:val="19"/>
          <w:szCs w:val="19"/>
        </w:rPr>
        <w:t>C</w:t>
      </w:r>
      <w:r w:rsidRPr="003D0253">
        <w:rPr>
          <w:rFonts w:ascii="Arial" w:eastAsia="Arial" w:hAnsi="Arial" w:cs="Arial"/>
          <w:spacing w:val="-1"/>
          <w:w w:val="101"/>
          <w:sz w:val="19"/>
          <w:szCs w:val="19"/>
        </w:rPr>
        <w:t>oa</w:t>
      </w:r>
      <w:r w:rsidRPr="003D0253">
        <w:rPr>
          <w:rFonts w:ascii="Arial" w:eastAsia="Arial" w:hAnsi="Arial" w:cs="Arial"/>
          <w:spacing w:val="-4"/>
          <w:w w:val="101"/>
          <w:sz w:val="19"/>
          <w:szCs w:val="19"/>
        </w:rPr>
        <w:t>li</w:t>
      </w:r>
      <w:r w:rsidRPr="003D0253">
        <w:rPr>
          <w:rFonts w:ascii="Arial" w:eastAsia="Arial" w:hAnsi="Arial" w:cs="Arial"/>
          <w:spacing w:val="-1"/>
          <w:w w:val="101"/>
          <w:sz w:val="19"/>
          <w:szCs w:val="19"/>
        </w:rPr>
        <w:t>t</w:t>
      </w:r>
      <w:r w:rsidRPr="003D0253">
        <w:rPr>
          <w:rFonts w:ascii="Arial" w:eastAsia="Arial" w:hAnsi="Arial" w:cs="Arial"/>
          <w:spacing w:val="1"/>
          <w:w w:val="101"/>
          <w:sz w:val="19"/>
          <w:szCs w:val="19"/>
        </w:rPr>
        <w:t>i</w:t>
      </w:r>
      <w:r w:rsidRPr="003D0253">
        <w:rPr>
          <w:rFonts w:ascii="Arial" w:eastAsia="Arial" w:hAnsi="Arial" w:cs="Arial"/>
          <w:spacing w:val="-1"/>
          <w:w w:val="101"/>
          <w:sz w:val="19"/>
          <w:szCs w:val="19"/>
        </w:rPr>
        <w:t>on</w:t>
      </w:r>
    </w:p>
    <w:p w:rsidR="00C86F4A" w:rsidRPr="003D0253" w:rsidRDefault="006C72B5">
      <w:pPr>
        <w:spacing w:before="4" w:line="140" w:lineRule="exact"/>
        <w:rPr>
          <w:rFonts w:ascii="Arial" w:hAnsi="Arial" w:cs="Arial"/>
          <w:sz w:val="15"/>
          <w:szCs w:val="15"/>
        </w:rPr>
      </w:pPr>
      <w:r w:rsidRPr="003D0253">
        <w:rPr>
          <w:rFonts w:ascii="Arial" w:hAnsi="Arial" w:cs="Arial"/>
        </w:rPr>
        <w:lastRenderedPageBreak/>
        <w:pict>
          <v:group id="_x0000_s1141" style="position:absolute;margin-left:0;margin-top:0;width:612pt;height:775.8pt;z-index:-1507;mso-position-horizontal-relative:page;mso-position-vertical-relative:page" coordsize="12240,15516">
            <v:shape id="_x0000_s1165" style="position:absolute;left:11631;top:-318;width:590;height:2758" coordorigin="11631,-318" coordsize="590,2758" path="m12221,r-291,l11930,2155r291,285l12221,xe" fillcolor="#33b0dd" stroked="f">
              <v:path arrowok="t"/>
            </v:shape>
            <v:shape id="_x0000_s1164" style="position:absolute;left:-4;top:-318;width:11934;height:2779" coordorigin="-4,-318" coordsize="11934,2779" path="m288,2162l288,,,,,2457,288,2162xe" fillcolor="#33b0dd" stroked="f">
              <v:path arrowok="t"/>
            </v:shape>
            <v:shape id="_x0000_s1163" style="position:absolute;left:11930;top:2195;width:291;height:10863" coordorigin="11930,2195" coordsize="291,10863" path="m11930,13058r291,-298l12221,2480r-291,-285l11930,13058xe" fillcolor="#82c50c" stroked="f">
              <v:path arrowok="t"/>
            </v:shape>
            <v:shape id="_x0000_s1162" style="position:absolute;left:-4;top:2203;width:292;height:10821" coordorigin="-4,2203" coordsize="292,10821" path="m288,2203l,2498,,12743r288,281l288,2203xe" fillcolor="#82c50c" stroked="f">
              <v:path arrowok="t"/>
            </v:shape>
            <v:shape id="_x0000_s1161" style="position:absolute;left:-4;top:12801;width:12225;height:2705" coordorigin="-4,12801" coordsize="12225,2705" path="m12221,12801r-291,298l11930,15215r-11642,l,14934r,572l12221,15506r,-2705xe" fillcolor="#f10e83" stroked="f">
              <v:path arrowok="t"/>
            </v:shape>
            <v:shape id="_x0000_s1160" style="position:absolute;left:-4;top:12779;width:292;height:2436" coordorigin="-4,12779" coordsize="292,2436" path="m288,13064l,12783r,2151l288,15215r,-2151xe" fillcolor="#f10e83" stroked="f">
              <v:path arrowok="t"/>
            </v:shape>
            <v:shape id="_x0000_s1159" style="position:absolute;left:-10;top:-320;width:12240;height:2707" coordorigin="-10,-320" coordsize="12240,2707" path="m283,2098l283,,,,,2377,283,2098xe" fillcolor="#33b0dd" stroked="f">
              <v:path arrowok="t"/>
            </v:shape>
            <v:shape id="_x0000_s1158" style="position:absolute;left:11932;top:-30;width:298;height:2417" coordorigin="11932,-30" coordsize="298,2417" path="m12230,r-298,l11932,2098r5,l12230,2387,12230,xe" fillcolor="#33b0dd" stroked="f">
              <v:path arrowok="t"/>
            </v:shape>
            <v:shape id="_x0000_s1157" type="#_x0000_t75" style="position:absolute;left:4922;top:203;width:2376;height:1123">
              <v:imagedata r:id="rId6" o:title=""/>
            </v:shape>
            <v:shape id="_x0000_s1156" style="position:absolute;left:854;top:11493;width:10512;height:0" coordorigin="854,11493" coordsize="10512,0" path="m854,11493r10512,e" filled="f" strokeweight=".7pt">
              <v:path arrowok="t"/>
            </v:shape>
            <v:shape id="_x0000_s1155" style="position:absolute;left:858;top:11499;width:0;height:2404" coordorigin="858,11499" coordsize="0,2404" path="m858,11499r,2404e" filled="f" strokeweight=".5pt">
              <v:path arrowok="t"/>
            </v:shape>
            <v:shape id="_x0000_s1154" style="position:absolute;left:11362;top:11499;width:0;height:2404" coordorigin="11362,11499" coordsize="0,2404" path="m11362,11499r,2404e" filled="f" strokeweight=".5pt">
              <v:path arrowok="t"/>
            </v:shape>
            <v:shape id="_x0000_s1153" style="position:absolute;left:854;top:11985;width:10512;height:0" coordorigin="854,11985" coordsize="10512,0" path="m854,11985r10512,e" filled="f" strokeweight=".7pt">
              <v:path arrowok="t"/>
            </v:shape>
            <v:shape id="_x0000_s1152" style="position:absolute;left:862;top:12735;width:10496;height:1172" coordorigin="862,12735" coordsize="10496,1172" path="m862,13907r10496,l11358,12735r-10496,l862,13907xe" fillcolor="yellow" stroked="f">
              <v:path arrowok="t"/>
            </v:shape>
            <v:shape id="_x0000_s1151" style="position:absolute;left:966;top:12735;width:10288;height:236" coordorigin="966,12735" coordsize="10288,236" path="m966,12971r10288,l11254,12735r-10288,l966,12971xe" fillcolor="yellow" stroked="f">
              <v:path arrowok="t"/>
            </v:shape>
            <v:shape id="_x0000_s1150" style="position:absolute;left:966;top:12971;width:10288;height:232" coordorigin="966,12971" coordsize="10288,232" path="m966,13203r10288,l11254,12971r-10288,l966,13203xe" fillcolor="yellow" stroked="f">
              <v:path arrowok="t"/>
            </v:shape>
            <v:shape id="_x0000_s1149" style="position:absolute;left:966;top:13203;width:10288;height:236" coordorigin="966,13203" coordsize="10288,236" path="m966,13439r10288,l11254,13203r-10288,l966,13439xe" fillcolor="yellow" stroked="f">
              <v:path arrowok="t"/>
            </v:shape>
            <v:shape id="_x0000_s1148" style="position:absolute;left:966;top:13439;width:10288;height:232" coordorigin="966,13439" coordsize="10288,232" path="m966,13671r10288,l11254,13439r-10288,l966,13671xe" fillcolor="yellow" stroked="f">
              <v:path arrowok="t"/>
            </v:shape>
            <v:shape id="_x0000_s1147" style="position:absolute;left:966;top:13671;width:10288;height:236" coordorigin="966,13671" coordsize="10288,236" path="m966,13907r10288,l11254,13671r-10288,l966,13907xe" fillcolor="yellow" stroked="f">
              <v:path arrowok="t"/>
            </v:shape>
            <v:shape id="_x0000_s1146" style="position:absolute;left:854;top:12733;width:10512;height:0" coordorigin="854,12733" coordsize="10512,0" path="m854,12733r10512,e" filled="f" strokeweight=".7pt">
              <v:path arrowok="t"/>
            </v:shape>
            <v:shape id="_x0000_s1145" style="position:absolute;left:862;top:12737;width:10496;height:0" coordorigin="862,12737" coordsize="10496,0" path="m862,12737r10496,e" filled="f" strokecolor="yellow" strokeweight=".1062mm">
              <v:path arrowok="t"/>
            </v:shape>
            <v:shape id="_x0000_s1144" style="position:absolute;left:854;top:13907;width:10512;height:0" coordorigin="854,13907" coordsize="10512,0" path="m854,13907r10512,e" filled="f" strokeweight=".5pt">
              <v:path arrowok="t"/>
            </v:shape>
            <v:shape id="_x0000_s1143" style="position:absolute;left:2949;top:13826;width:5172;height:0" coordorigin="2949,13826" coordsize="5172,0" path="m2949,13826r5171,e" filled="f" strokeweight=".82pt">
              <v:path arrowok="t"/>
            </v:shape>
            <v:shape id="_x0000_s1142" type="#_x0000_t75" style="position:absolute;left:5184;top:12708;width:3261;height:1200">
              <v:imagedata r:id="rId21" o:title=""/>
            </v:shape>
            <w10:wrap anchorx="page" anchory="page"/>
          </v:group>
        </w:pict>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spacing w:before="34" w:line="252" w:lineRule="auto"/>
        <w:ind w:left="824" w:right="424" w:hanging="360"/>
        <w:jc w:val="both"/>
        <w:rPr>
          <w:rFonts w:ascii="Arial" w:eastAsia="Arial" w:hAnsi="Arial" w:cs="Arial"/>
          <w:sz w:val="21"/>
          <w:szCs w:val="21"/>
        </w:rPr>
      </w:pPr>
      <w:r w:rsidRPr="003D0253">
        <w:rPr>
          <w:rFonts w:ascii="Arial" w:eastAsia="Arial" w:hAnsi="Arial" w:cs="Arial"/>
          <w:spacing w:val="3"/>
          <w:sz w:val="21"/>
          <w:szCs w:val="21"/>
        </w:rPr>
        <w:t>4</w:t>
      </w:r>
      <w:r w:rsidRPr="003D0253">
        <w:rPr>
          <w:rFonts w:ascii="Arial" w:eastAsia="Arial" w:hAnsi="Arial" w:cs="Arial"/>
          <w:sz w:val="21"/>
          <w:szCs w:val="21"/>
        </w:rPr>
        <w:t xml:space="preserve">.  </w:t>
      </w:r>
      <w:r w:rsidRPr="003D0253">
        <w:rPr>
          <w:rFonts w:ascii="Arial" w:eastAsia="Arial" w:hAnsi="Arial" w:cs="Arial"/>
          <w:spacing w:val="25"/>
          <w:sz w:val="21"/>
          <w:szCs w:val="21"/>
        </w:rPr>
        <w:t xml:space="preserve"> </w:t>
      </w:r>
      <w:r w:rsidRPr="003D0253">
        <w:rPr>
          <w:rFonts w:ascii="Arial" w:eastAsia="Arial" w:hAnsi="Arial" w:cs="Arial"/>
          <w:spacing w:val="-3"/>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s</w:t>
      </w:r>
      <w:r w:rsidRPr="003D0253">
        <w:rPr>
          <w:rFonts w:ascii="Arial" w:eastAsia="Arial" w:hAnsi="Arial" w:cs="Arial"/>
          <w:spacing w:val="8"/>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8"/>
          <w:sz w:val="21"/>
          <w:szCs w:val="21"/>
        </w:rPr>
        <w:t xml:space="preserve"> </w:t>
      </w:r>
      <w:r w:rsidRPr="003D0253">
        <w:rPr>
          <w:rFonts w:ascii="Arial" w:eastAsia="Arial" w:hAnsi="Arial" w:cs="Arial"/>
          <w:sz w:val="21"/>
          <w:szCs w:val="21"/>
        </w:rPr>
        <w:t>s</w:t>
      </w:r>
      <w:r w:rsidRPr="003D0253">
        <w:rPr>
          <w:rFonts w:ascii="Arial" w:eastAsia="Arial" w:hAnsi="Arial" w:cs="Arial"/>
          <w:spacing w:val="3"/>
          <w:sz w:val="21"/>
          <w:szCs w:val="21"/>
        </w:rPr>
        <w:t>o</w:t>
      </w:r>
      <w:r w:rsidRPr="003D0253">
        <w:rPr>
          <w:rFonts w:ascii="Arial" w:eastAsia="Arial" w:hAnsi="Arial" w:cs="Arial"/>
          <w:spacing w:val="-8"/>
          <w:sz w:val="21"/>
          <w:szCs w:val="21"/>
        </w:rPr>
        <w:t>l</w:t>
      </w:r>
      <w:r w:rsidRPr="003D0253">
        <w:rPr>
          <w:rFonts w:ascii="Arial" w:eastAsia="Arial" w:hAnsi="Arial" w:cs="Arial"/>
          <w:spacing w:val="-2"/>
          <w:sz w:val="21"/>
          <w:szCs w:val="21"/>
        </w:rPr>
        <w:t>u</w:t>
      </w:r>
      <w:r w:rsidRPr="003D0253">
        <w:rPr>
          <w:rFonts w:ascii="Arial" w:eastAsia="Arial" w:hAnsi="Arial" w:cs="Arial"/>
          <w:spacing w:val="-1"/>
          <w:sz w:val="21"/>
          <w:szCs w:val="21"/>
        </w:rPr>
        <w:t>t</w:t>
      </w:r>
      <w:r w:rsidRPr="003D0253">
        <w:rPr>
          <w:rFonts w:ascii="Arial" w:eastAsia="Arial" w:hAnsi="Arial" w:cs="Arial"/>
          <w:spacing w:val="1"/>
          <w:sz w:val="21"/>
          <w:szCs w:val="21"/>
        </w:rPr>
        <w:t>i</w:t>
      </w:r>
      <w:r w:rsidRPr="003D0253">
        <w:rPr>
          <w:rFonts w:ascii="Arial" w:eastAsia="Arial" w:hAnsi="Arial" w:cs="Arial"/>
          <w:spacing w:val="-2"/>
          <w:sz w:val="21"/>
          <w:szCs w:val="21"/>
        </w:rPr>
        <w:t>o</w:t>
      </w:r>
      <w:r w:rsidRPr="003D0253">
        <w:rPr>
          <w:rFonts w:ascii="Arial" w:eastAsia="Arial" w:hAnsi="Arial" w:cs="Arial"/>
          <w:sz w:val="21"/>
          <w:szCs w:val="21"/>
        </w:rPr>
        <w:t>n</w:t>
      </w:r>
      <w:r w:rsidRPr="003D0253">
        <w:rPr>
          <w:rFonts w:ascii="Arial" w:eastAsia="Arial" w:hAnsi="Arial" w:cs="Arial"/>
          <w:spacing w:val="1"/>
          <w:sz w:val="21"/>
          <w:szCs w:val="21"/>
        </w:rPr>
        <w:t xml:space="preserve"> </w:t>
      </w:r>
      <w:r w:rsidRPr="003D0253">
        <w:rPr>
          <w:rFonts w:ascii="Arial" w:eastAsia="Arial" w:hAnsi="Arial" w:cs="Arial"/>
          <w:spacing w:val="-2"/>
          <w:sz w:val="21"/>
          <w:szCs w:val="21"/>
        </w:rPr>
        <w:t>b</w:t>
      </w:r>
      <w:r w:rsidRPr="003D0253">
        <w:rPr>
          <w:rFonts w:ascii="Arial" w:eastAsia="Arial" w:hAnsi="Arial" w:cs="Arial"/>
          <w:spacing w:val="3"/>
          <w:sz w:val="21"/>
          <w:szCs w:val="21"/>
        </w:rPr>
        <w:t>e</w:t>
      </w:r>
      <w:r w:rsidRPr="003D0253">
        <w:rPr>
          <w:rFonts w:ascii="Arial" w:eastAsia="Arial" w:hAnsi="Arial" w:cs="Arial"/>
          <w:spacing w:val="-2"/>
          <w:sz w:val="21"/>
          <w:szCs w:val="21"/>
        </w:rPr>
        <w:t>e</w:t>
      </w:r>
      <w:r w:rsidRPr="003D0253">
        <w:rPr>
          <w:rFonts w:ascii="Arial" w:eastAsia="Arial" w:hAnsi="Arial" w:cs="Arial"/>
          <w:sz w:val="21"/>
          <w:szCs w:val="21"/>
        </w:rPr>
        <w:t>n</w:t>
      </w:r>
      <w:r w:rsidRPr="003D0253">
        <w:rPr>
          <w:rFonts w:ascii="Arial" w:eastAsia="Arial" w:hAnsi="Arial" w:cs="Arial"/>
          <w:spacing w:val="1"/>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2"/>
          <w:sz w:val="21"/>
          <w:szCs w:val="21"/>
        </w:rPr>
        <w:t>o</w:t>
      </w:r>
      <w:r w:rsidRPr="003D0253">
        <w:rPr>
          <w:rFonts w:ascii="Arial" w:eastAsia="Arial" w:hAnsi="Arial" w:cs="Arial"/>
          <w:spacing w:val="-7"/>
          <w:sz w:val="21"/>
          <w:szCs w:val="21"/>
        </w:rPr>
        <w:t>n</w:t>
      </w:r>
      <w:r w:rsidRPr="003D0253">
        <w:rPr>
          <w:rFonts w:ascii="Arial" w:eastAsia="Arial" w:hAnsi="Arial" w:cs="Arial"/>
          <w:sz w:val="21"/>
          <w:szCs w:val="21"/>
        </w:rPr>
        <w:t>e</w:t>
      </w:r>
      <w:r w:rsidRPr="003D0253">
        <w:rPr>
          <w:rFonts w:ascii="Arial" w:eastAsia="Arial" w:hAnsi="Arial" w:cs="Arial"/>
          <w:spacing w:val="6"/>
          <w:sz w:val="21"/>
          <w:szCs w:val="21"/>
        </w:rPr>
        <w:t xml:space="preserve"> </w:t>
      </w:r>
      <w:r w:rsidRPr="003D0253">
        <w:rPr>
          <w:rFonts w:ascii="Arial" w:eastAsia="Arial" w:hAnsi="Arial" w:cs="Arial"/>
          <w:spacing w:val="-2"/>
          <w:sz w:val="21"/>
          <w:szCs w:val="21"/>
        </w:rPr>
        <w:t>b</w:t>
      </w:r>
      <w:r w:rsidRPr="003D0253">
        <w:rPr>
          <w:rFonts w:ascii="Arial" w:eastAsia="Arial" w:hAnsi="Arial" w:cs="Arial"/>
          <w:spacing w:val="3"/>
          <w:sz w:val="21"/>
          <w:szCs w:val="21"/>
        </w:rPr>
        <w:t>e</w:t>
      </w:r>
      <w:r w:rsidRPr="003D0253">
        <w:rPr>
          <w:rFonts w:ascii="Arial" w:eastAsia="Arial" w:hAnsi="Arial" w:cs="Arial"/>
          <w:spacing w:val="-1"/>
          <w:sz w:val="21"/>
          <w:szCs w:val="21"/>
        </w:rPr>
        <w:t>f</w:t>
      </w:r>
      <w:r w:rsidRPr="003D0253">
        <w:rPr>
          <w:rFonts w:ascii="Arial" w:eastAsia="Arial" w:hAnsi="Arial" w:cs="Arial"/>
          <w:spacing w:val="-2"/>
          <w:sz w:val="21"/>
          <w:szCs w:val="21"/>
        </w:rPr>
        <w:t>o</w:t>
      </w:r>
      <w:r w:rsidRPr="003D0253">
        <w:rPr>
          <w:rFonts w:ascii="Arial" w:eastAsia="Arial" w:hAnsi="Arial" w:cs="Arial"/>
          <w:spacing w:val="-3"/>
          <w:sz w:val="21"/>
          <w:szCs w:val="21"/>
        </w:rPr>
        <w:t>r</w:t>
      </w:r>
      <w:r w:rsidRPr="003D0253">
        <w:rPr>
          <w:rFonts w:ascii="Arial" w:eastAsia="Arial" w:hAnsi="Arial" w:cs="Arial"/>
          <w:spacing w:val="3"/>
          <w:sz w:val="21"/>
          <w:szCs w:val="21"/>
        </w:rPr>
        <w:t>e</w:t>
      </w:r>
      <w:r w:rsidRPr="003D0253">
        <w:rPr>
          <w:rFonts w:ascii="Arial" w:eastAsia="Arial" w:hAnsi="Arial" w:cs="Arial"/>
          <w:sz w:val="21"/>
          <w:szCs w:val="21"/>
        </w:rPr>
        <w:t>?</w:t>
      </w:r>
      <w:r w:rsidRPr="003D0253">
        <w:rPr>
          <w:rFonts w:ascii="Arial" w:eastAsia="Arial" w:hAnsi="Arial" w:cs="Arial"/>
          <w:spacing w:val="6"/>
          <w:sz w:val="21"/>
          <w:szCs w:val="21"/>
        </w:rPr>
        <w:t xml:space="preserve"> </w:t>
      </w:r>
      <w:r w:rsidRPr="003D0253">
        <w:rPr>
          <w:rFonts w:ascii="Arial" w:eastAsia="Arial" w:hAnsi="Arial" w:cs="Arial"/>
          <w:spacing w:val="-1"/>
          <w:sz w:val="21"/>
          <w:szCs w:val="21"/>
        </w:rPr>
        <w:t>I</w:t>
      </w:r>
      <w:r w:rsidRPr="003D0253">
        <w:rPr>
          <w:rFonts w:ascii="Arial" w:eastAsia="Arial" w:hAnsi="Arial" w:cs="Arial"/>
          <w:sz w:val="21"/>
          <w:szCs w:val="21"/>
        </w:rPr>
        <w:t>f</w:t>
      </w:r>
      <w:r w:rsidRPr="003D0253">
        <w:rPr>
          <w:rFonts w:ascii="Arial" w:eastAsia="Arial" w:hAnsi="Arial" w:cs="Arial"/>
          <w:spacing w:val="7"/>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t</w:t>
      </w:r>
      <w:r w:rsidRPr="003D0253">
        <w:rPr>
          <w:rFonts w:ascii="Arial" w:eastAsia="Arial" w:hAnsi="Arial" w:cs="Arial"/>
          <w:spacing w:val="7"/>
          <w:sz w:val="21"/>
          <w:szCs w:val="21"/>
        </w:rPr>
        <w:t xml:space="preserve"> </w:t>
      </w:r>
      <w:r w:rsidRPr="003D0253">
        <w:rPr>
          <w:rFonts w:ascii="Arial" w:eastAsia="Arial" w:hAnsi="Arial" w:cs="Arial"/>
          <w:spacing w:val="3"/>
          <w:sz w:val="21"/>
          <w:szCs w:val="21"/>
        </w:rPr>
        <w:t>e</w:t>
      </w:r>
      <w:r w:rsidRPr="003D0253">
        <w:rPr>
          <w:rFonts w:ascii="Arial" w:eastAsia="Arial" w:hAnsi="Arial" w:cs="Arial"/>
          <w:sz w:val="21"/>
          <w:szCs w:val="21"/>
        </w:rPr>
        <w:t>x</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6"/>
          <w:sz w:val="21"/>
          <w:szCs w:val="21"/>
        </w:rPr>
        <w:t>t</w:t>
      </w:r>
      <w:r w:rsidRPr="003D0253">
        <w:rPr>
          <w:rFonts w:ascii="Arial" w:eastAsia="Arial" w:hAnsi="Arial" w:cs="Arial"/>
          <w:sz w:val="21"/>
          <w:szCs w:val="21"/>
        </w:rPr>
        <w:t>s,</w:t>
      </w:r>
      <w:r w:rsidRPr="003D0253">
        <w:rPr>
          <w:rFonts w:ascii="Arial" w:eastAsia="Arial" w:hAnsi="Arial" w:cs="Arial"/>
          <w:spacing w:val="12"/>
          <w:sz w:val="21"/>
          <w:szCs w:val="21"/>
        </w:rPr>
        <w:t xml:space="preserve"> </w:t>
      </w:r>
      <w:r w:rsidRPr="003D0253">
        <w:rPr>
          <w:rFonts w:ascii="Arial" w:eastAsia="Arial" w:hAnsi="Arial" w:cs="Arial"/>
          <w:spacing w:val="-7"/>
          <w:sz w:val="21"/>
          <w:szCs w:val="21"/>
        </w:rPr>
        <w:t>h</w:t>
      </w:r>
      <w:r w:rsidRPr="003D0253">
        <w:rPr>
          <w:rFonts w:ascii="Arial" w:eastAsia="Arial" w:hAnsi="Arial" w:cs="Arial"/>
          <w:spacing w:val="3"/>
          <w:sz w:val="21"/>
          <w:szCs w:val="21"/>
        </w:rPr>
        <w:t>o</w:t>
      </w:r>
      <w:r w:rsidRPr="003D0253">
        <w:rPr>
          <w:rFonts w:ascii="Arial" w:eastAsia="Arial" w:hAnsi="Arial" w:cs="Arial"/>
          <w:sz w:val="21"/>
          <w:szCs w:val="21"/>
        </w:rPr>
        <w:t xml:space="preserve">w </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13"/>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pacing w:val="-7"/>
          <w:sz w:val="21"/>
          <w:szCs w:val="21"/>
        </w:rPr>
        <w:t>u</w:t>
      </w:r>
      <w:r w:rsidRPr="003D0253">
        <w:rPr>
          <w:rFonts w:ascii="Arial" w:eastAsia="Arial" w:hAnsi="Arial" w:cs="Arial"/>
          <w:sz w:val="21"/>
          <w:szCs w:val="21"/>
        </w:rPr>
        <w:t>r</w:t>
      </w:r>
      <w:r w:rsidRPr="003D0253">
        <w:rPr>
          <w:rFonts w:ascii="Arial" w:eastAsia="Arial" w:hAnsi="Arial" w:cs="Arial"/>
          <w:spacing w:val="5"/>
          <w:sz w:val="21"/>
          <w:szCs w:val="21"/>
        </w:rPr>
        <w:t xml:space="preserve"> </w:t>
      </w:r>
      <w:r w:rsidRPr="003D0253">
        <w:rPr>
          <w:rFonts w:ascii="Arial" w:eastAsia="Arial" w:hAnsi="Arial" w:cs="Arial"/>
          <w:spacing w:val="-2"/>
          <w:sz w:val="21"/>
          <w:szCs w:val="21"/>
        </w:rPr>
        <w:t>ap</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2"/>
          <w:sz w:val="21"/>
          <w:szCs w:val="21"/>
        </w:rPr>
        <w:t>o</w:t>
      </w:r>
      <w:r w:rsidRPr="003D0253">
        <w:rPr>
          <w:rFonts w:ascii="Arial" w:eastAsia="Arial" w:hAnsi="Arial" w:cs="Arial"/>
          <w:spacing w:val="3"/>
          <w:sz w:val="21"/>
          <w:szCs w:val="21"/>
        </w:rPr>
        <w:t>a</w:t>
      </w:r>
      <w:r w:rsidRPr="003D0253">
        <w:rPr>
          <w:rFonts w:ascii="Arial" w:eastAsia="Arial" w:hAnsi="Arial" w:cs="Arial"/>
          <w:sz w:val="21"/>
          <w:szCs w:val="21"/>
        </w:rPr>
        <w:t>ch</w:t>
      </w:r>
      <w:r w:rsidRPr="003D0253">
        <w:rPr>
          <w:rFonts w:ascii="Arial" w:eastAsia="Arial" w:hAnsi="Arial" w:cs="Arial"/>
          <w:spacing w:val="1"/>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pacing w:val="-1"/>
          <w:sz w:val="21"/>
          <w:szCs w:val="21"/>
        </w:rPr>
        <w:t>ff</w:t>
      </w:r>
      <w:r w:rsidRPr="003D0253">
        <w:rPr>
          <w:rFonts w:ascii="Arial" w:eastAsia="Arial" w:hAnsi="Arial" w:cs="Arial"/>
          <w:spacing w:val="-2"/>
          <w:sz w:val="21"/>
          <w:szCs w:val="21"/>
        </w:rPr>
        <w:t>e</w:t>
      </w:r>
      <w:r w:rsidRPr="003D0253">
        <w:rPr>
          <w:rFonts w:ascii="Arial" w:eastAsia="Arial" w:hAnsi="Arial" w:cs="Arial"/>
          <w:spacing w:val="2"/>
          <w:sz w:val="21"/>
          <w:szCs w:val="21"/>
        </w:rPr>
        <w:t>r</w:t>
      </w:r>
      <w:r w:rsidRPr="003D0253">
        <w:rPr>
          <w:rFonts w:ascii="Arial" w:eastAsia="Arial" w:hAnsi="Arial" w:cs="Arial"/>
          <w:spacing w:val="-2"/>
          <w:sz w:val="21"/>
          <w:szCs w:val="21"/>
        </w:rPr>
        <w:t>en</w:t>
      </w:r>
      <w:r w:rsidRPr="003D0253">
        <w:rPr>
          <w:rFonts w:ascii="Arial" w:eastAsia="Arial" w:hAnsi="Arial" w:cs="Arial"/>
          <w:sz w:val="21"/>
          <w:szCs w:val="21"/>
        </w:rPr>
        <w:t>t</w:t>
      </w:r>
      <w:r w:rsidRPr="003D0253">
        <w:rPr>
          <w:rFonts w:ascii="Arial" w:eastAsia="Arial" w:hAnsi="Arial" w:cs="Arial"/>
          <w:spacing w:val="7"/>
          <w:sz w:val="21"/>
          <w:szCs w:val="21"/>
        </w:rPr>
        <w:t xml:space="preserve"> </w:t>
      </w:r>
      <w:r w:rsidRPr="003D0253">
        <w:rPr>
          <w:rFonts w:ascii="Arial" w:eastAsia="Arial" w:hAnsi="Arial" w:cs="Arial"/>
          <w:spacing w:val="-2"/>
          <w:sz w:val="21"/>
          <w:szCs w:val="21"/>
        </w:rPr>
        <w:t>an</w:t>
      </w:r>
      <w:r w:rsidRPr="003D0253">
        <w:rPr>
          <w:rFonts w:ascii="Arial" w:eastAsia="Arial" w:hAnsi="Arial" w:cs="Arial"/>
          <w:sz w:val="21"/>
          <w:szCs w:val="21"/>
        </w:rPr>
        <w:t>d</w:t>
      </w:r>
      <w:r w:rsidRPr="003D0253">
        <w:rPr>
          <w:rFonts w:ascii="Arial" w:eastAsia="Arial" w:hAnsi="Arial" w:cs="Arial"/>
          <w:spacing w:val="1"/>
          <w:sz w:val="21"/>
          <w:szCs w:val="21"/>
        </w:rPr>
        <w:t xml:space="preserve"> </w:t>
      </w:r>
      <w:r w:rsidRPr="003D0253">
        <w:rPr>
          <w:rFonts w:ascii="Arial" w:eastAsia="Arial" w:hAnsi="Arial" w:cs="Arial"/>
          <w:spacing w:val="-2"/>
          <w:sz w:val="21"/>
          <w:szCs w:val="21"/>
        </w:rPr>
        <w:t>b</w:t>
      </w:r>
      <w:r w:rsidRPr="003D0253">
        <w:rPr>
          <w:rFonts w:ascii="Arial" w:eastAsia="Arial" w:hAnsi="Arial" w:cs="Arial"/>
          <w:spacing w:val="3"/>
          <w:sz w:val="21"/>
          <w:szCs w:val="21"/>
        </w:rPr>
        <w:t>e</w:t>
      </w:r>
      <w:r w:rsidRPr="003D0253">
        <w:rPr>
          <w:rFonts w:ascii="Arial" w:eastAsia="Arial" w:hAnsi="Arial" w:cs="Arial"/>
          <w:spacing w:val="-1"/>
          <w:sz w:val="21"/>
          <w:szCs w:val="21"/>
        </w:rPr>
        <w:t>tt</w:t>
      </w:r>
      <w:r w:rsidRPr="003D0253">
        <w:rPr>
          <w:rFonts w:ascii="Arial" w:eastAsia="Arial" w:hAnsi="Arial" w:cs="Arial"/>
          <w:spacing w:val="3"/>
          <w:sz w:val="21"/>
          <w:szCs w:val="21"/>
        </w:rPr>
        <w:t>e</w:t>
      </w:r>
      <w:r w:rsidRPr="003D0253">
        <w:rPr>
          <w:rFonts w:ascii="Arial" w:eastAsia="Arial" w:hAnsi="Arial" w:cs="Arial"/>
          <w:spacing w:val="-3"/>
          <w:sz w:val="21"/>
          <w:szCs w:val="21"/>
        </w:rPr>
        <w:t>r</w:t>
      </w:r>
      <w:r w:rsidRPr="003D0253">
        <w:rPr>
          <w:rFonts w:ascii="Arial" w:eastAsia="Arial" w:hAnsi="Arial" w:cs="Arial"/>
          <w:sz w:val="21"/>
          <w:szCs w:val="21"/>
        </w:rPr>
        <w:t>?</w:t>
      </w:r>
      <w:r w:rsidRPr="003D0253">
        <w:rPr>
          <w:rFonts w:ascii="Arial" w:eastAsia="Arial" w:hAnsi="Arial" w:cs="Arial"/>
          <w:spacing w:val="2"/>
          <w:sz w:val="21"/>
          <w:szCs w:val="21"/>
        </w:rPr>
        <w:t xml:space="preserve"> </w:t>
      </w:r>
      <w:r w:rsidRPr="003D0253">
        <w:rPr>
          <w:rFonts w:ascii="Arial" w:eastAsia="Arial" w:hAnsi="Arial" w:cs="Arial"/>
          <w:spacing w:val="7"/>
          <w:sz w:val="21"/>
          <w:szCs w:val="21"/>
        </w:rPr>
        <w:t>W</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7"/>
          <w:sz w:val="21"/>
          <w:szCs w:val="21"/>
        </w:rPr>
        <w:t xml:space="preserve"> </w:t>
      </w:r>
      <w:r w:rsidRPr="003D0253">
        <w:rPr>
          <w:rFonts w:ascii="Arial" w:eastAsia="Arial" w:hAnsi="Arial" w:cs="Arial"/>
          <w:spacing w:val="2"/>
          <w:sz w:val="21"/>
          <w:szCs w:val="21"/>
        </w:rPr>
        <w:t>r</w:t>
      </w:r>
      <w:r w:rsidRPr="003D0253">
        <w:rPr>
          <w:rFonts w:ascii="Arial" w:eastAsia="Arial" w:hAnsi="Arial" w:cs="Arial"/>
          <w:spacing w:val="-2"/>
          <w:sz w:val="21"/>
          <w:szCs w:val="21"/>
        </w:rPr>
        <w:t>e</w:t>
      </w:r>
      <w:r w:rsidRPr="003D0253">
        <w:rPr>
          <w:rFonts w:ascii="Arial" w:eastAsia="Arial" w:hAnsi="Arial" w:cs="Arial"/>
          <w:spacing w:val="-5"/>
          <w:sz w:val="21"/>
          <w:szCs w:val="21"/>
        </w:rPr>
        <w:t>s</w:t>
      </w:r>
      <w:r w:rsidRPr="003D0253">
        <w:rPr>
          <w:rFonts w:ascii="Arial" w:eastAsia="Arial" w:hAnsi="Arial" w:cs="Arial"/>
          <w:spacing w:val="-2"/>
          <w:sz w:val="21"/>
          <w:szCs w:val="21"/>
        </w:rPr>
        <w:t>e</w:t>
      </w:r>
      <w:r w:rsidRPr="003D0253">
        <w:rPr>
          <w:rFonts w:ascii="Arial" w:eastAsia="Arial" w:hAnsi="Arial" w:cs="Arial"/>
          <w:spacing w:val="3"/>
          <w:sz w:val="21"/>
          <w:szCs w:val="21"/>
        </w:rPr>
        <w:t>a</w:t>
      </w:r>
      <w:r w:rsidRPr="003D0253">
        <w:rPr>
          <w:rFonts w:ascii="Arial" w:eastAsia="Arial" w:hAnsi="Arial" w:cs="Arial"/>
          <w:spacing w:val="-3"/>
          <w:sz w:val="21"/>
          <w:szCs w:val="21"/>
        </w:rPr>
        <w:t>r</w:t>
      </w:r>
      <w:r w:rsidRPr="003D0253">
        <w:rPr>
          <w:rFonts w:ascii="Arial" w:eastAsia="Arial" w:hAnsi="Arial" w:cs="Arial"/>
          <w:spacing w:val="-4"/>
          <w:sz w:val="21"/>
          <w:szCs w:val="21"/>
        </w:rPr>
        <w:t>c</w:t>
      </w:r>
      <w:r w:rsidRPr="003D0253">
        <w:rPr>
          <w:rFonts w:ascii="Arial" w:eastAsia="Arial" w:hAnsi="Arial" w:cs="Arial"/>
          <w:sz w:val="21"/>
          <w:szCs w:val="21"/>
        </w:rPr>
        <w:t xml:space="preserve">h </w:t>
      </w:r>
      <w:r w:rsidRPr="003D0253">
        <w:rPr>
          <w:rFonts w:ascii="Arial" w:eastAsia="Arial" w:hAnsi="Arial" w:cs="Arial"/>
          <w:spacing w:val="3"/>
          <w:sz w:val="21"/>
          <w:szCs w:val="21"/>
        </w:rPr>
        <w:t>d</w:t>
      </w:r>
      <w:r w:rsidRPr="003D0253">
        <w:rPr>
          <w:rFonts w:ascii="Arial" w:eastAsia="Arial" w:hAnsi="Arial" w:cs="Arial"/>
          <w:spacing w:val="-8"/>
          <w:sz w:val="21"/>
          <w:szCs w:val="21"/>
        </w:rPr>
        <w:t>i</w:t>
      </w:r>
      <w:r w:rsidRPr="003D0253">
        <w:rPr>
          <w:rFonts w:ascii="Arial" w:eastAsia="Arial" w:hAnsi="Arial" w:cs="Arial"/>
          <w:sz w:val="21"/>
          <w:szCs w:val="21"/>
        </w:rPr>
        <w:t>d</w:t>
      </w:r>
      <w:r w:rsidRPr="003D0253">
        <w:rPr>
          <w:rFonts w:ascii="Arial" w:eastAsia="Arial" w:hAnsi="Arial" w:cs="Arial"/>
          <w:spacing w:val="12"/>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d</w:t>
      </w:r>
      <w:r w:rsidRPr="003D0253">
        <w:rPr>
          <w:rFonts w:ascii="Arial" w:eastAsia="Arial" w:hAnsi="Arial" w:cs="Arial"/>
          <w:sz w:val="21"/>
          <w:szCs w:val="21"/>
        </w:rPr>
        <w:t>o</w:t>
      </w:r>
      <w:r w:rsidRPr="003D0253">
        <w:rPr>
          <w:rFonts w:ascii="Arial" w:eastAsia="Arial" w:hAnsi="Arial" w:cs="Arial"/>
          <w:spacing w:val="7"/>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7"/>
          <w:sz w:val="21"/>
          <w:szCs w:val="21"/>
        </w:rPr>
        <w:t xml:space="preserve"> </w:t>
      </w:r>
      <w:r w:rsidRPr="003D0253">
        <w:rPr>
          <w:rFonts w:ascii="Arial" w:eastAsia="Arial" w:hAnsi="Arial" w:cs="Arial"/>
          <w:sz w:val="21"/>
          <w:szCs w:val="21"/>
        </w:rPr>
        <w:t>s</w:t>
      </w:r>
      <w:r w:rsidRPr="003D0253">
        <w:rPr>
          <w:rFonts w:ascii="Arial" w:eastAsia="Arial" w:hAnsi="Arial" w:cs="Arial"/>
          <w:spacing w:val="-2"/>
          <w:sz w:val="21"/>
          <w:szCs w:val="21"/>
        </w:rPr>
        <w:t>e</w:t>
      </w:r>
      <w:r w:rsidRPr="003D0253">
        <w:rPr>
          <w:rFonts w:ascii="Arial" w:eastAsia="Arial" w:hAnsi="Arial" w:cs="Arial"/>
          <w:sz w:val="21"/>
          <w:szCs w:val="21"/>
        </w:rPr>
        <w:t>e</w:t>
      </w:r>
      <w:r w:rsidRPr="003D0253">
        <w:rPr>
          <w:rFonts w:ascii="Arial" w:eastAsia="Arial" w:hAnsi="Arial" w:cs="Arial"/>
          <w:spacing w:val="7"/>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f</w:t>
      </w:r>
      <w:r w:rsidRPr="003D0253">
        <w:rPr>
          <w:rFonts w:ascii="Arial" w:eastAsia="Arial" w:hAnsi="Arial" w:cs="Arial"/>
          <w:spacing w:val="8"/>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3"/>
          <w:sz w:val="21"/>
          <w:szCs w:val="21"/>
        </w:rPr>
        <w:t>h</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9"/>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z w:val="21"/>
          <w:szCs w:val="21"/>
        </w:rPr>
        <w:t>n</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b</w:t>
      </w:r>
      <w:r w:rsidRPr="003D0253">
        <w:rPr>
          <w:rFonts w:ascii="Arial" w:eastAsia="Arial" w:hAnsi="Arial" w:cs="Arial"/>
          <w:spacing w:val="-2"/>
          <w:sz w:val="21"/>
          <w:szCs w:val="21"/>
        </w:rPr>
        <w:t>e</w:t>
      </w:r>
      <w:r w:rsidRPr="003D0253">
        <w:rPr>
          <w:rFonts w:ascii="Arial" w:eastAsia="Arial" w:hAnsi="Arial" w:cs="Arial"/>
          <w:spacing w:val="3"/>
          <w:sz w:val="21"/>
          <w:szCs w:val="21"/>
        </w:rPr>
        <w:t>e</w:t>
      </w:r>
      <w:r w:rsidRPr="003D0253">
        <w:rPr>
          <w:rFonts w:ascii="Arial" w:eastAsia="Arial" w:hAnsi="Arial" w:cs="Arial"/>
          <w:sz w:val="21"/>
          <w:szCs w:val="21"/>
        </w:rPr>
        <w:t>n</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2"/>
          <w:sz w:val="21"/>
          <w:szCs w:val="21"/>
        </w:rPr>
        <w:t>o</w:t>
      </w:r>
      <w:r w:rsidRPr="003D0253">
        <w:rPr>
          <w:rFonts w:ascii="Arial" w:eastAsia="Arial" w:hAnsi="Arial" w:cs="Arial"/>
          <w:spacing w:val="-7"/>
          <w:sz w:val="21"/>
          <w:szCs w:val="21"/>
        </w:rPr>
        <w:t>n</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b</w:t>
      </w:r>
      <w:r w:rsidRPr="003D0253">
        <w:rPr>
          <w:rFonts w:ascii="Arial" w:eastAsia="Arial" w:hAnsi="Arial" w:cs="Arial"/>
          <w:spacing w:val="3"/>
          <w:sz w:val="21"/>
          <w:szCs w:val="21"/>
        </w:rPr>
        <w:t>e</w:t>
      </w:r>
      <w:r w:rsidRPr="003D0253">
        <w:rPr>
          <w:rFonts w:ascii="Arial" w:eastAsia="Arial" w:hAnsi="Arial" w:cs="Arial"/>
          <w:spacing w:val="-1"/>
          <w:sz w:val="21"/>
          <w:szCs w:val="21"/>
        </w:rPr>
        <w:t>f</w:t>
      </w:r>
      <w:r w:rsidRPr="003D0253">
        <w:rPr>
          <w:rFonts w:ascii="Arial" w:eastAsia="Arial" w:hAnsi="Arial" w:cs="Arial"/>
          <w:spacing w:val="3"/>
          <w:sz w:val="21"/>
          <w:szCs w:val="21"/>
        </w:rPr>
        <w:t>o</w:t>
      </w:r>
      <w:r w:rsidRPr="003D0253">
        <w:rPr>
          <w:rFonts w:ascii="Arial" w:eastAsia="Arial" w:hAnsi="Arial" w:cs="Arial"/>
          <w:spacing w:val="-3"/>
          <w:sz w:val="21"/>
          <w:szCs w:val="21"/>
        </w:rPr>
        <w:t>r</w:t>
      </w:r>
      <w:r w:rsidRPr="003D0253">
        <w:rPr>
          <w:rFonts w:ascii="Arial" w:eastAsia="Arial" w:hAnsi="Arial" w:cs="Arial"/>
          <w:spacing w:val="-2"/>
          <w:sz w:val="21"/>
          <w:szCs w:val="21"/>
        </w:rPr>
        <w:t>e</w:t>
      </w:r>
      <w:r w:rsidRPr="003D0253">
        <w:rPr>
          <w:rFonts w:ascii="Arial" w:eastAsia="Arial" w:hAnsi="Arial" w:cs="Arial"/>
          <w:sz w:val="21"/>
          <w:szCs w:val="21"/>
        </w:rPr>
        <w:t>?</w:t>
      </w:r>
      <w:r w:rsidRPr="003D0253">
        <w:rPr>
          <w:rFonts w:ascii="Arial" w:eastAsia="Arial" w:hAnsi="Arial" w:cs="Arial"/>
          <w:spacing w:val="2"/>
          <w:sz w:val="21"/>
          <w:szCs w:val="21"/>
        </w:rPr>
        <w:t xml:space="preserve"> </w:t>
      </w:r>
      <w:r w:rsidRPr="003D0253">
        <w:rPr>
          <w:rFonts w:ascii="Arial" w:eastAsia="Arial" w:hAnsi="Arial" w:cs="Arial"/>
          <w:spacing w:val="7"/>
          <w:sz w:val="21"/>
          <w:szCs w:val="21"/>
        </w:rPr>
        <w:t>W</w:t>
      </w:r>
      <w:r w:rsidRPr="003D0253">
        <w:rPr>
          <w:rFonts w:ascii="Arial" w:eastAsia="Arial" w:hAnsi="Arial" w:cs="Arial"/>
          <w:spacing w:val="-7"/>
          <w:sz w:val="21"/>
          <w:szCs w:val="21"/>
        </w:rPr>
        <w:t>h</w:t>
      </w:r>
      <w:r w:rsidRPr="003D0253">
        <w:rPr>
          <w:rFonts w:ascii="Arial" w:eastAsia="Arial" w:hAnsi="Arial" w:cs="Arial"/>
          <w:sz w:val="21"/>
          <w:szCs w:val="21"/>
        </w:rPr>
        <w:t>o</w:t>
      </w:r>
      <w:r w:rsidRPr="003D0253">
        <w:rPr>
          <w:rFonts w:ascii="Arial" w:eastAsia="Arial" w:hAnsi="Arial" w:cs="Arial"/>
          <w:spacing w:val="7"/>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z w:val="21"/>
          <w:szCs w:val="21"/>
        </w:rPr>
        <w:t>d</w:t>
      </w:r>
      <w:r w:rsidRPr="003D0253">
        <w:rPr>
          <w:rFonts w:ascii="Arial" w:eastAsia="Arial" w:hAnsi="Arial" w:cs="Arial"/>
          <w:spacing w:val="12"/>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3"/>
          <w:sz w:val="21"/>
          <w:szCs w:val="21"/>
        </w:rPr>
        <w:t>a</w:t>
      </w:r>
      <w:r w:rsidRPr="003D0253">
        <w:rPr>
          <w:rFonts w:ascii="Arial" w:eastAsia="Arial" w:hAnsi="Arial" w:cs="Arial"/>
          <w:spacing w:val="-4"/>
          <w:sz w:val="21"/>
          <w:szCs w:val="21"/>
        </w:rPr>
        <w:t>l</w:t>
      </w:r>
      <w:r w:rsidRPr="003D0253">
        <w:rPr>
          <w:rFonts w:ascii="Arial" w:eastAsia="Arial" w:hAnsi="Arial" w:cs="Arial"/>
          <w:sz w:val="21"/>
          <w:szCs w:val="21"/>
        </w:rPr>
        <w:t>k</w:t>
      </w:r>
      <w:r w:rsidRPr="003D0253">
        <w:rPr>
          <w:rFonts w:ascii="Arial" w:eastAsia="Arial" w:hAnsi="Arial" w:cs="Arial"/>
          <w:spacing w:val="9"/>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3"/>
          <w:sz w:val="21"/>
          <w:szCs w:val="21"/>
        </w:rPr>
        <w:t>o</w:t>
      </w:r>
      <w:r w:rsidRPr="003D0253">
        <w:rPr>
          <w:rFonts w:ascii="Arial" w:eastAsia="Arial" w:hAnsi="Arial" w:cs="Arial"/>
          <w:sz w:val="21"/>
          <w:szCs w:val="21"/>
        </w:rPr>
        <w:t>?</w:t>
      </w:r>
      <w:r w:rsidRPr="003D0253">
        <w:rPr>
          <w:rFonts w:ascii="Arial" w:eastAsia="Arial" w:hAnsi="Arial" w:cs="Arial"/>
          <w:spacing w:val="-2"/>
          <w:sz w:val="21"/>
          <w:szCs w:val="21"/>
        </w:rPr>
        <w:t xml:space="preserve"> </w:t>
      </w:r>
      <w:r w:rsidRPr="003D0253">
        <w:rPr>
          <w:rFonts w:ascii="Arial" w:eastAsia="Arial" w:hAnsi="Arial" w:cs="Arial"/>
          <w:spacing w:val="12"/>
          <w:sz w:val="21"/>
          <w:szCs w:val="21"/>
        </w:rPr>
        <w:t>W</w:t>
      </w:r>
      <w:r w:rsidRPr="003D0253">
        <w:rPr>
          <w:rFonts w:ascii="Arial" w:eastAsia="Arial" w:hAnsi="Arial" w:cs="Arial"/>
          <w:spacing w:val="-7"/>
          <w:sz w:val="21"/>
          <w:szCs w:val="21"/>
        </w:rPr>
        <w:t>h</w:t>
      </w:r>
      <w:r w:rsidRPr="003D0253">
        <w:rPr>
          <w:rFonts w:ascii="Arial" w:eastAsia="Arial" w:hAnsi="Arial" w:cs="Arial"/>
          <w:spacing w:val="-2"/>
          <w:sz w:val="21"/>
          <w:szCs w:val="21"/>
        </w:rPr>
        <w:t>e</w:t>
      </w:r>
      <w:r w:rsidRPr="003D0253">
        <w:rPr>
          <w:rFonts w:ascii="Arial" w:eastAsia="Arial" w:hAnsi="Arial" w:cs="Arial"/>
          <w:spacing w:val="2"/>
          <w:sz w:val="21"/>
          <w:szCs w:val="21"/>
        </w:rPr>
        <w:t>r</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z w:val="21"/>
          <w:szCs w:val="21"/>
        </w:rPr>
        <w:t>d</w:t>
      </w:r>
      <w:r w:rsidRPr="003D0253">
        <w:rPr>
          <w:rFonts w:ascii="Arial" w:eastAsia="Arial" w:hAnsi="Arial" w:cs="Arial"/>
          <w:spacing w:val="7"/>
          <w:sz w:val="21"/>
          <w:szCs w:val="21"/>
        </w:rPr>
        <w:t xml:space="preserve"> </w:t>
      </w:r>
      <w:r w:rsidRPr="003D0253">
        <w:rPr>
          <w:rFonts w:ascii="Arial" w:eastAsia="Arial" w:hAnsi="Arial" w:cs="Arial"/>
          <w:spacing w:val="-4"/>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7"/>
          <w:sz w:val="21"/>
          <w:szCs w:val="21"/>
        </w:rPr>
        <w:t xml:space="preserve"> </w:t>
      </w:r>
      <w:r w:rsidRPr="003D0253">
        <w:rPr>
          <w:rFonts w:ascii="Arial" w:eastAsia="Arial" w:hAnsi="Arial" w:cs="Arial"/>
          <w:spacing w:val="-4"/>
          <w:sz w:val="21"/>
          <w:szCs w:val="21"/>
        </w:rPr>
        <w:t>l</w:t>
      </w:r>
      <w:r w:rsidRPr="003D0253">
        <w:rPr>
          <w:rFonts w:ascii="Arial" w:eastAsia="Arial" w:hAnsi="Arial" w:cs="Arial"/>
          <w:spacing w:val="3"/>
          <w:sz w:val="21"/>
          <w:szCs w:val="21"/>
        </w:rPr>
        <w:t>oo</w:t>
      </w:r>
      <w:r w:rsidRPr="003D0253">
        <w:rPr>
          <w:rFonts w:ascii="Arial" w:eastAsia="Arial" w:hAnsi="Arial" w:cs="Arial"/>
          <w:spacing w:val="-5"/>
          <w:sz w:val="21"/>
          <w:szCs w:val="21"/>
        </w:rPr>
        <w:t>k</w:t>
      </w:r>
      <w:r w:rsidRPr="003D0253">
        <w:rPr>
          <w:rFonts w:ascii="Arial" w:eastAsia="Arial" w:hAnsi="Arial" w:cs="Arial"/>
          <w:sz w:val="21"/>
          <w:szCs w:val="21"/>
        </w:rPr>
        <w:t>?</w:t>
      </w:r>
      <w:r w:rsidRPr="003D0253">
        <w:rPr>
          <w:rFonts w:ascii="Arial" w:eastAsia="Arial" w:hAnsi="Arial" w:cs="Arial"/>
          <w:spacing w:val="2"/>
          <w:sz w:val="21"/>
          <w:szCs w:val="21"/>
        </w:rPr>
        <w:t xml:space="preserve"> </w:t>
      </w:r>
      <w:r w:rsidRPr="003D0253">
        <w:rPr>
          <w:rFonts w:ascii="Arial" w:eastAsia="Arial" w:hAnsi="Arial" w:cs="Arial"/>
          <w:spacing w:val="7"/>
          <w:sz w:val="21"/>
          <w:szCs w:val="21"/>
        </w:rPr>
        <w:t>W</w:t>
      </w:r>
      <w:r w:rsidRPr="003D0253">
        <w:rPr>
          <w:rFonts w:ascii="Arial" w:eastAsia="Arial" w:hAnsi="Arial" w:cs="Arial"/>
          <w:spacing w:val="-7"/>
          <w:sz w:val="21"/>
          <w:szCs w:val="21"/>
        </w:rPr>
        <w:t>h</w:t>
      </w:r>
      <w:r w:rsidRPr="003D0253">
        <w:rPr>
          <w:rFonts w:ascii="Arial" w:eastAsia="Arial" w:hAnsi="Arial" w:cs="Arial"/>
          <w:spacing w:val="-2"/>
          <w:sz w:val="21"/>
          <w:szCs w:val="21"/>
        </w:rPr>
        <w:t>a</w:t>
      </w:r>
      <w:r w:rsidRPr="003D0253">
        <w:rPr>
          <w:rFonts w:ascii="Arial" w:eastAsia="Arial" w:hAnsi="Arial" w:cs="Arial"/>
          <w:sz w:val="21"/>
          <w:szCs w:val="21"/>
        </w:rPr>
        <w:t xml:space="preserve">t </w:t>
      </w:r>
      <w:r w:rsidRPr="003D0253">
        <w:rPr>
          <w:rFonts w:ascii="Arial" w:eastAsia="Arial" w:hAnsi="Arial" w:cs="Arial"/>
          <w:spacing w:val="-8"/>
          <w:sz w:val="21"/>
          <w:szCs w:val="21"/>
        </w:rPr>
        <w:t>w</w:t>
      </w:r>
      <w:r w:rsidRPr="003D0253">
        <w:rPr>
          <w:rFonts w:ascii="Arial" w:eastAsia="Arial" w:hAnsi="Arial" w:cs="Arial"/>
          <w:spacing w:val="-2"/>
          <w:sz w:val="21"/>
          <w:szCs w:val="21"/>
        </w:rPr>
        <w:t>e</w:t>
      </w:r>
      <w:r w:rsidRPr="003D0253">
        <w:rPr>
          <w:rFonts w:ascii="Arial" w:eastAsia="Arial" w:hAnsi="Arial" w:cs="Arial"/>
          <w:spacing w:val="3"/>
          <w:sz w:val="21"/>
          <w:szCs w:val="21"/>
        </w:rPr>
        <w:t>b</w:t>
      </w:r>
      <w:r w:rsidRPr="003D0253">
        <w:rPr>
          <w:rFonts w:ascii="Arial" w:eastAsia="Arial" w:hAnsi="Arial" w:cs="Arial"/>
          <w:sz w:val="21"/>
          <w:szCs w:val="21"/>
        </w:rPr>
        <w:t>s</w:t>
      </w:r>
      <w:r w:rsidRPr="003D0253">
        <w:rPr>
          <w:rFonts w:ascii="Arial" w:eastAsia="Arial" w:hAnsi="Arial" w:cs="Arial"/>
          <w:spacing w:val="-4"/>
          <w:sz w:val="21"/>
          <w:szCs w:val="21"/>
        </w:rPr>
        <w:t>i</w:t>
      </w:r>
      <w:r w:rsidRPr="003D0253">
        <w:rPr>
          <w:rFonts w:ascii="Arial" w:eastAsia="Arial" w:hAnsi="Arial" w:cs="Arial"/>
          <w:spacing w:val="-1"/>
          <w:sz w:val="21"/>
          <w:szCs w:val="21"/>
        </w:rPr>
        <w:t>t</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z w:val="21"/>
          <w:szCs w:val="21"/>
        </w:rPr>
        <w:t>d</w:t>
      </w:r>
      <w:r w:rsidRPr="003D0253">
        <w:rPr>
          <w:rFonts w:ascii="Arial" w:eastAsia="Arial" w:hAnsi="Arial" w:cs="Arial"/>
          <w:spacing w:val="7"/>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2"/>
          <w:sz w:val="21"/>
          <w:szCs w:val="21"/>
        </w:rPr>
        <w:t xml:space="preserve"> </w:t>
      </w:r>
      <w:r w:rsidRPr="003D0253">
        <w:rPr>
          <w:rFonts w:ascii="Arial" w:eastAsia="Arial" w:hAnsi="Arial" w:cs="Arial"/>
          <w:sz w:val="21"/>
          <w:szCs w:val="21"/>
        </w:rPr>
        <w:t>s</w:t>
      </w:r>
      <w:r w:rsidRPr="003D0253">
        <w:rPr>
          <w:rFonts w:ascii="Arial" w:eastAsia="Arial" w:hAnsi="Arial" w:cs="Arial"/>
          <w:spacing w:val="-2"/>
          <w:sz w:val="21"/>
          <w:szCs w:val="21"/>
        </w:rPr>
        <w:t>e</w:t>
      </w:r>
      <w:r w:rsidRPr="003D0253">
        <w:rPr>
          <w:rFonts w:ascii="Arial" w:eastAsia="Arial" w:hAnsi="Arial" w:cs="Arial"/>
          <w:spacing w:val="3"/>
          <w:sz w:val="21"/>
          <w:szCs w:val="21"/>
        </w:rPr>
        <w:t>a</w:t>
      </w:r>
      <w:r w:rsidRPr="003D0253">
        <w:rPr>
          <w:rFonts w:ascii="Arial" w:eastAsia="Arial" w:hAnsi="Arial" w:cs="Arial"/>
          <w:spacing w:val="2"/>
          <w:sz w:val="21"/>
          <w:szCs w:val="21"/>
        </w:rPr>
        <w:t>r</w:t>
      </w:r>
      <w:r w:rsidRPr="003D0253">
        <w:rPr>
          <w:rFonts w:ascii="Arial" w:eastAsia="Arial" w:hAnsi="Arial" w:cs="Arial"/>
          <w:spacing w:val="-5"/>
          <w:sz w:val="21"/>
          <w:szCs w:val="21"/>
        </w:rPr>
        <w:t>c</w:t>
      </w:r>
      <w:r w:rsidRPr="003D0253">
        <w:rPr>
          <w:rFonts w:ascii="Arial" w:eastAsia="Arial" w:hAnsi="Arial" w:cs="Arial"/>
          <w:spacing w:val="-2"/>
          <w:sz w:val="21"/>
          <w:szCs w:val="21"/>
        </w:rPr>
        <w:t>h</w:t>
      </w:r>
      <w:r w:rsidRPr="003D0253">
        <w:rPr>
          <w:rFonts w:ascii="Arial" w:eastAsia="Arial" w:hAnsi="Arial" w:cs="Arial"/>
          <w:sz w:val="21"/>
          <w:szCs w:val="21"/>
        </w:rPr>
        <w:t>?</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Yo</w:t>
      </w:r>
      <w:r w:rsidRPr="003D0253">
        <w:rPr>
          <w:rFonts w:ascii="Arial" w:eastAsia="Arial" w:hAnsi="Arial" w:cs="Arial"/>
          <w:sz w:val="21"/>
          <w:szCs w:val="21"/>
        </w:rPr>
        <w:t>u</w:t>
      </w:r>
      <w:r w:rsidRPr="003D0253">
        <w:rPr>
          <w:rFonts w:ascii="Arial" w:eastAsia="Arial" w:hAnsi="Arial" w:cs="Arial"/>
          <w:spacing w:val="2"/>
          <w:sz w:val="21"/>
          <w:szCs w:val="21"/>
        </w:rPr>
        <w:t xml:space="preserve"> </w:t>
      </w:r>
      <w:r w:rsidRPr="003D0253">
        <w:rPr>
          <w:rFonts w:ascii="Arial" w:eastAsia="Arial" w:hAnsi="Arial" w:cs="Arial"/>
          <w:sz w:val="21"/>
          <w:szCs w:val="21"/>
        </w:rPr>
        <w:t>s</w:t>
      </w:r>
      <w:r w:rsidRPr="003D0253">
        <w:rPr>
          <w:rFonts w:ascii="Arial" w:eastAsia="Arial" w:hAnsi="Arial" w:cs="Arial"/>
          <w:spacing w:val="-2"/>
          <w:sz w:val="21"/>
          <w:szCs w:val="21"/>
        </w:rPr>
        <w:t>ho</w:t>
      </w:r>
      <w:r w:rsidRPr="003D0253">
        <w:rPr>
          <w:rFonts w:ascii="Arial" w:eastAsia="Arial" w:hAnsi="Arial" w:cs="Arial"/>
          <w:spacing w:val="3"/>
          <w:sz w:val="21"/>
          <w:szCs w:val="21"/>
        </w:rPr>
        <w:t>u</w:t>
      </w:r>
      <w:r w:rsidRPr="003D0253">
        <w:rPr>
          <w:rFonts w:ascii="Arial" w:eastAsia="Arial" w:hAnsi="Arial" w:cs="Arial"/>
          <w:spacing w:val="-8"/>
          <w:sz w:val="21"/>
          <w:szCs w:val="21"/>
        </w:rPr>
        <w:t>l</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z w:val="21"/>
          <w:szCs w:val="21"/>
        </w:rPr>
        <w:t>s</w:t>
      </w:r>
      <w:r w:rsidRPr="003D0253">
        <w:rPr>
          <w:rFonts w:ascii="Arial" w:eastAsia="Arial" w:hAnsi="Arial" w:cs="Arial"/>
          <w:spacing w:val="-2"/>
          <w:sz w:val="21"/>
          <w:szCs w:val="21"/>
        </w:rPr>
        <w:t>h</w:t>
      </w:r>
      <w:r w:rsidRPr="003D0253">
        <w:rPr>
          <w:rFonts w:ascii="Arial" w:eastAsia="Arial" w:hAnsi="Arial" w:cs="Arial"/>
          <w:spacing w:val="3"/>
          <w:sz w:val="21"/>
          <w:szCs w:val="21"/>
        </w:rPr>
        <w:t>o</w:t>
      </w:r>
      <w:r w:rsidRPr="003D0253">
        <w:rPr>
          <w:rFonts w:ascii="Arial" w:eastAsia="Arial" w:hAnsi="Arial" w:cs="Arial"/>
          <w:sz w:val="21"/>
          <w:szCs w:val="21"/>
        </w:rPr>
        <w:t>w</w:t>
      </w:r>
      <w:r w:rsidRPr="003D0253">
        <w:rPr>
          <w:rFonts w:ascii="Arial" w:eastAsia="Arial" w:hAnsi="Arial" w:cs="Arial"/>
          <w:spacing w:val="-4"/>
          <w:sz w:val="21"/>
          <w:szCs w:val="21"/>
        </w:rPr>
        <w:t xml:space="preserve"> </w:t>
      </w:r>
      <w:r w:rsidRPr="003D0253">
        <w:rPr>
          <w:rFonts w:ascii="Arial" w:eastAsia="Arial" w:hAnsi="Arial" w:cs="Arial"/>
          <w:sz w:val="21"/>
          <w:szCs w:val="21"/>
        </w:rPr>
        <w:t>4</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8"/>
          <w:sz w:val="21"/>
          <w:szCs w:val="21"/>
        </w:rPr>
        <w:t>i</w:t>
      </w:r>
      <w:r w:rsidRPr="003D0253">
        <w:rPr>
          <w:rFonts w:ascii="Arial" w:eastAsia="Arial" w:hAnsi="Arial" w:cs="Arial"/>
          <w:spacing w:val="3"/>
          <w:sz w:val="21"/>
          <w:szCs w:val="21"/>
        </w:rPr>
        <w:t>e</w:t>
      </w:r>
      <w:r w:rsidRPr="003D0253">
        <w:rPr>
          <w:rFonts w:ascii="Arial" w:eastAsia="Arial" w:hAnsi="Arial" w:cs="Arial"/>
          <w:spacing w:val="-5"/>
          <w:sz w:val="21"/>
          <w:szCs w:val="21"/>
        </w:rPr>
        <w:t>c</w:t>
      </w:r>
      <w:r w:rsidRPr="003D0253">
        <w:rPr>
          <w:rFonts w:ascii="Arial" w:eastAsia="Arial" w:hAnsi="Arial" w:cs="Arial"/>
          <w:spacing w:val="3"/>
          <w:sz w:val="21"/>
          <w:szCs w:val="21"/>
        </w:rPr>
        <w:t>e</w:t>
      </w:r>
      <w:r w:rsidRPr="003D0253">
        <w:rPr>
          <w:rFonts w:ascii="Arial" w:eastAsia="Arial" w:hAnsi="Arial" w:cs="Arial"/>
          <w:sz w:val="21"/>
          <w:szCs w:val="21"/>
        </w:rPr>
        <w:t xml:space="preserve">s </w:t>
      </w:r>
      <w:r w:rsidRPr="003D0253">
        <w:rPr>
          <w:rFonts w:ascii="Arial" w:eastAsia="Arial" w:hAnsi="Arial" w:cs="Arial"/>
          <w:spacing w:val="-7"/>
          <w:sz w:val="21"/>
          <w:szCs w:val="21"/>
        </w:rPr>
        <w:t>o</w:t>
      </w:r>
      <w:r w:rsidRPr="003D0253">
        <w:rPr>
          <w:rFonts w:ascii="Arial" w:eastAsia="Arial" w:hAnsi="Arial" w:cs="Arial"/>
          <w:sz w:val="21"/>
          <w:szCs w:val="21"/>
        </w:rPr>
        <w:t>f</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e</w:t>
      </w:r>
      <w:r w:rsidRPr="003D0253">
        <w:rPr>
          <w:rFonts w:ascii="Arial" w:eastAsia="Arial" w:hAnsi="Arial" w:cs="Arial"/>
          <w:sz w:val="21"/>
          <w:szCs w:val="21"/>
        </w:rPr>
        <w:t>v</w:t>
      </w:r>
      <w:r w:rsidRPr="003D0253">
        <w:rPr>
          <w:rFonts w:ascii="Arial" w:eastAsia="Arial" w:hAnsi="Arial" w:cs="Arial"/>
          <w:spacing w:val="-4"/>
          <w:sz w:val="21"/>
          <w:szCs w:val="21"/>
        </w:rPr>
        <w:t>i</w:t>
      </w:r>
      <w:r w:rsidRPr="003D0253">
        <w:rPr>
          <w:rFonts w:ascii="Arial" w:eastAsia="Arial" w:hAnsi="Arial" w:cs="Arial"/>
          <w:spacing w:val="3"/>
          <w:sz w:val="21"/>
          <w:szCs w:val="21"/>
        </w:rPr>
        <w:t>d</w:t>
      </w:r>
      <w:r w:rsidRPr="003D0253">
        <w:rPr>
          <w:rFonts w:ascii="Arial" w:eastAsia="Arial" w:hAnsi="Arial" w:cs="Arial"/>
          <w:spacing w:val="-2"/>
          <w:sz w:val="21"/>
          <w:szCs w:val="21"/>
        </w:rPr>
        <w:t>en</w:t>
      </w:r>
      <w:r w:rsidRPr="003D0253">
        <w:rPr>
          <w:rFonts w:ascii="Arial" w:eastAsia="Arial" w:hAnsi="Arial" w:cs="Arial"/>
          <w:sz w:val="21"/>
          <w:szCs w:val="21"/>
        </w:rPr>
        <w:t>ce</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4"/>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pacing w:val="-1"/>
          <w:sz w:val="21"/>
          <w:szCs w:val="21"/>
        </w:rPr>
        <w:t>ff</w:t>
      </w:r>
      <w:r w:rsidRPr="003D0253">
        <w:rPr>
          <w:rFonts w:ascii="Arial" w:eastAsia="Arial" w:hAnsi="Arial" w:cs="Arial"/>
          <w:spacing w:val="-2"/>
          <w:sz w:val="21"/>
          <w:szCs w:val="21"/>
        </w:rPr>
        <w:t>e</w:t>
      </w:r>
      <w:r w:rsidRPr="003D0253">
        <w:rPr>
          <w:rFonts w:ascii="Arial" w:eastAsia="Arial" w:hAnsi="Arial" w:cs="Arial"/>
          <w:spacing w:val="-3"/>
          <w:sz w:val="21"/>
          <w:szCs w:val="21"/>
        </w:rPr>
        <w:t>r</w:t>
      </w:r>
      <w:r w:rsidRPr="003D0253">
        <w:rPr>
          <w:rFonts w:ascii="Arial" w:eastAsia="Arial" w:hAnsi="Arial" w:cs="Arial"/>
          <w:spacing w:val="-2"/>
          <w:sz w:val="21"/>
          <w:szCs w:val="21"/>
        </w:rPr>
        <w:t>en</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5"/>
          <w:sz w:val="21"/>
          <w:szCs w:val="21"/>
        </w:rPr>
        <w:t>y</w:t>
      </w:r>
      <w:r w:rsidRPr="003D0253">
        <w:rPr>
          <w:rFonts w:ascii="Arial" w:eastAsia="Arial" w:hAnsi="Arial" w:cs="Arial"/>
          <w:spacing w:val="-2"/>
          <w:sz w:val="21"/>
          <w:szCs w:val="21"/>
        </w:rPr>
        <w:t>pe</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r</w:t>
      </w:r>
      <w:r w:rsidRPr="003D0253">
        <w:rPr>
          <w:rFonts w:ascii="Arial" w:eastAsia="Arial" w:hAnsi="Arial" w:cs="Arial"/>
          <w:spacing w:val="3"/>
          <w:sz w:val="21"/>
          <w:szCs w:val="21"/>
        </w:rPr>
        <w:t>e</w:t>
      </w:r>
      <w:r w:rsidRPr="003D0253">
        <w:rPr>
          <w:rFonts w:ascii="Arial" w:eastAsia="Arial" w:hAnsi="Arial" w:cs="Arial"/>
          <w:spacing w:val="-5"/>
          <w:sz w:val="21"/>
          <w:szCs w:val="21"/>
        </w:rPr>
        <w:t>s</w:t>
      </w:r>
      <w:r w:rsidRPr="003D0253">
        <w:rPr>
          <w:rFonts w:ascii="Arial" w:eastAsia="Arial" w:hAnsi="Arial" w:cs="Arial"/>
          <w:spacing w:val="-7"/>
          <w:sz w:val="21"/>
          <w:szCs w:val="21"/>
        </w:rPr>
        <w:t>e</w:t>
      </w:r>
      <w:r w:rsidRPr="003D0253">
        <w:rPr>
          <w:rFonts w:ascii="Arial" w:eastAsia="Arial" w:hAnsi="Arial" w:cs="Arial"/>
          <w:spacing w:val="3"/>
          <w:sz w:val="21"/>
          <w:szCs w:val="21"/>
        </w:rPr>
        <w:t>a</w:t>
      </w:r>
      <w:r w:rsidRPr="003D0253">
        <w:rPr>
          <w:rFonts w:ascii="Arial" w:eastAsia="Arial" w:hAnsi="Arial" w:cs="Arial"/>
          <w:spacing w:val="2"/>
          <w:sz w:val="21"/>
          <w:szCs w:val="21"/>
        </w:rPr>
        <w:t>r</w:t>
      </w:r>
      <w:r w:rsidRPr="003D0253">
        <w:rPr>
          <w:rFonts w:ascii="Arial" w:eastAsia="Arial" w:hAnsi="Arial" w:cs="Arial"/>
          <w:spacing w:val="1"/>
          <w:sz w:val="21"/>
          <w:szCs w:val="21"/>
        </w:rPr>
        <w:t>c</w:t>
      </w:r>
      <w:r w:rsidRPr="003D0253">
        <w:rPr>
          <w:rFonts w:ascii="Arial" w:eastAsia="Arial" w:hAnsi="Arial" w:cs="Arial"/>
          <w:sz w:val="21"/>
          <w:szCs w:val="21"/>
        </w:rPr>
        <w:t>h</w:t>
      </w:r>
      <w:r w:rsidRPr="003D0253">
        <w:rPr>
          <w:rFonts w:ascii="Arial" w:eastAsia="Arial" w:hAnsi="Arial" w:cs="Arial"/>
          <w:spacing w:val="-3"/>
          <w:sz w:val="21"/>
          <w:szCs w:val="21"/>
        </w:rPr>
        <w:t xml:space="preserve"> </w:t>
      </w:r>
      <w:r w:rsidRPr="003D0253">
        <w:rPr>
          <w:rFonts w:ascii="Arial" w:eastAsia="Arial" w:hAnsi="Arial" w:cs="Arial"/>
          <w:sz w:val="21"/>
          <w:szCs w:val="21"/>
        </w:rPr>
        <w:t>–</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3"/>
          <w:sz w:val="21"/>
          <w:szCs w:val="21"/>
        </w:rPr>
        <w:t>a</w:t>
      </w:r>
      <w:r w:rsidRPr="003D0253">
        <w:rPr>
          <w:rFonts w:ascii="Arial" w:eastAsia="Arial" w:hAnsi="Arial" w:cs="Arial"/>
          <w:spacing w:val="-4"/>
          <w:sz w:val="21"/>
          <w:szCs w:val="21"/>
        </w:rPr>
        <w:t>l</w:t>
      </w:r>
      <w:r w:rsidRPr="003D0253">
        <w:rPr>
          <w:rFonts w:ascii="Arial" w:eastAsia="Arial" w:hAnsi="Arial" w:cs="Arial"/>
          <w:sz w:val="21"/>
          <w:szCs w:val="21"/>
        </w:rPr>
        <w:t>k</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3"/>
          <w:sz w:val="21"/>
          <w:szCs w:val="21"/>
        </w:rPr>
        <w:t>i</w:t>
      </w:r>
      <w:r w:rsidRPr="003D0253">
        <w:rPr>
          <w:rFonts w:ascii="Arial" w:eastAsia="Arial" w:hAnsi="Arial" w:cs="Arial"/>
          <w:spacing w:val="4"/>
          <w:sz w:val="21"/>
          <w:szCs w:val="21"/>
        </w:rPr>
        <w:t>t</w:t>
      </w:r>
      <w:r w:rsidRPr="003D0253">
        <w:rPr>
          <w:rFonts w:ascii="Arial" w:eastAsia="Arial" w:hAnsi="Arial" w:cs="Arial"/>
          <w:sz w:val="21"/>
          <w:szCs w:val="21"/>
        </w:rPr>
        <w:t xml:space="preserve">h </w:t>
      </w:r>
      <w:r w:rsidRPr="003D0253">
        <w:rPr>
          <w:rFonts w:ascii="Arial" w:eastAsia="Arial" w:hAnsi="Arial" w:cs="Arial"/>
          <w:spacing w:val="-2"/>
          <w:sz w:val="21"/>
          <w:szCs w:val="21"/>
        </w:rPr>
        <w:t>e</w:t>
      </w:r>
      <w:r w:rsidRPr="003D0253">
        <w:rPr>
          <w:rFonts w:ascii="Arial" w:eastAsia="Arial" w:hAnsi="Arial" w:cs="Arial"/>
          <w:spacing w:val="-5"/>
          <w:sz w:val="21"/>
          <w:szCs w:val="21"/>
        </w:rPr>
        <w:t>x</w:t>
      </w:r>
      <w:r w:rsidRPr="003D0253">
        <w:rPr>
          <w:rFonts w:ascii="Arial" w:eastAsia="Arial" w:hAnsi="Arial" w:cs="Arial"/>
          <w:spacing w:val="-2"/>
          <w:sz w:val="21"/>
          <w:szCs w:val="21"/>
        </w:rPr>
        <w:t>p</w:t>
      </w:r>
      <w:r w:rsidRPr="003D0253">
        <w:rPr>
          <w:rFonts w:ascii="Arial" w:eastAsia="Arial" w:hAnsi="Arial" w:cs="Arial"/>
          <w:spacing w:val="3"/>
          <w:sz w:val="21"/>
          <w:szCs w:val="21"/>
        </w:rPr>
        <w:t>e</w:t>
      </w:r>
      <w:r w:rsidRPr="003D0253">
        <w:rPr>
          <w:rFonts w:ascii="Arial" w:eastAsia="Arial" w:hAnsi="Arial" w:cs="Arial"/>
          <w:spacing w:val="2"/>
          <w:sz w:val="21"/>
          <w:szCs w:val="21"/>
        </w:rPr>
        <w:t>r</w:t>
      </w:r>
      <w:r w:rsidRPr="003D0253">
        <w:rPr>
          <w:rFonts w:ascii="Arial" w:eastAsia="Arial" w:hAnsi="Arial" w:cs="Arial"/>
          <w:spacing w:val="-1"/>
          <w:sz w:val="21"/>
          <w:szCs w:val="21"/>
        </w:rPr>
        <w:t>t</w:t>
      </w:r>
      <w:r w:rsidRPr="003D0253">
        <w:rPr>
          <w:rFonts w:ascii="Arial" w:eastAsia="Arial" w:hAnsi="Arial" w:cs="Arial"/>
          <w:sz w:val="21"/>
          <w:szCs w:val="21"/>
        </w:rPr>
        <w:t>s,</w:t>
      </w:r>
      <w:r w:rsidRPr="003D0253">
        <w:rPr>
          <w:rFonts w:ascii="Arial" w:eastAsia="Arial" w:hAnsi="Arial" w:cs="Arial"/>
          <w:spacing w:val="-2"/>
          <w:sz w:val="21"/>
          <w:szCs w:val="21"/>
        </w:rPr>
        <w:t xml:space="preserve"> </w:t>
      </w:r>
      <w:r w:rsidRPr="003D0253">
        <w:rPr>
          <w:rFonts w:ascii="Arial" w:eastAsia="Arial" w:hAnsi="Arial" w:cs="Arial"/>
          <w:sz w:val="21"/>
          <w:szCs w:val="21"/>
        </w:rPr>
        <w:t>s</w:t>
      </w:r>
      <w:r w:rsidRPr="003D0253">
        <w:rPr>
          <w:rFonts w:ascii="Arial" w:eastAsia="Arial" w:hAnsi="Arial" w:cs="Arial"/>
          <w:spacing w:val="-2"/>
          <w:sz w:val="21"/>
          <w:szCs w:val="21"/>
        </w:rPr>
        <w:t>ea</w:t>
      </w:r>
      <w:r w:rsidRPr="003D0253">
        <w:rPr>
          <w:rFonts w:ascii="Arial" w:eastAsia="Arial" w:hAnsi="Arial" w:cs="Arial"/>
          <w:spacing w:val="2"/>
          <w:sz w:val="21"/>
          <w:szCs w:val="21"/>
        </w:rPr>
        <w:t>r</w:t>
      </w:r>
      <w:r w:rsidRPr="003D0253">
        <w:rPr>
          <w:rFonts w:ascii="Arial" w:eastAsia="Arial" w:hAnsi="Arial" w:cs="Arial"/>
          <w:spacing w:val="-5"/>
          <w:sz w:val="21"/>
          <w:szCs w:val="21"/>
        </w:rPr>
        <w:t>c</w:t>
      </w:r>
      <w:r w:rsidRPr="003D0253">
        <w:rPr>
          <w:rFonts w:ascii="Arial" w:eastAsia="Arial" w:hAnsi="Arial" w:cs="Arial"/>
          <w:spacing w:val="-2"/>
          <w:sz w:val="21"/>
          <w:szCs w:val="21"/>
        </w:rPr>
        <w:t>h</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pacing w:val="-6"/>
          <w:sz w:val="21"/>
          <w:szCs w:val="21"/>
        </w:rPr>
        <w:t>t</w:t>
      </w:r>
      <w:r w:rsidRPr="003D0253">
        <w:rPr>
          <w:rFonts w:ascii="Arial" w:eastAsia="Arial" w:hAnsi="Arial" w:cs="Arial"/>
          <w:spacing w:val="3"/>
          <w:sz w:val="21"/>
          <w:szCs w:val="21"/>
        </w:rPr>
        <w:t>e</w:t>
      </w:r>
      <w:r w:rsidRPr="003D0253">
        <w:rPr>
          <w:rFonts w:ascii="Arial" w:eastAsia="Arial" w:hAnsi="Arial" w:cs="Arial"/>
          <w:spacing w:val="-3"/>
          <w:sz w:val="21"/>
          <w:szCs w:val="21"/>
        </w:rPr>
        <w:t>r</w:t>
      </w:r>
      <w:r w:rsidRPr="003D0253">
        <w:rPr>
          <w:rFonts w:ascii="Arial" w:eastAsia="Arial" w:hAnsi="Arial" w:cs="Arial"/>
          <w:spacing w:val="-2"/>
          <w:sz w:val="21"/>
          <w:szCs w:val="21"/>
        </w:rPr>
        <w:t>n</w:t>
      </w:r>
      <w:r w:rsidRPr="003D0253">
        <w:rPr>
          <w:rFonts w:ascii="Arial" w:eastAsia="Arial" w:hAnsi="Arial" w:cs="Arial"/>
          <w:spacing w:val="3"/>
          <w:sz w:val="21"/>
          <w:szCs w:val="21"/>
        </w:rPr>
        <w:t>e</w:t>
      </w:r>
      <w:r w:rsidRPr="003D0253">
        <w:rPr>
          <w:rFonts w:ascii="Arial" w:eastAsia="Arial" w:hAnsi="Arial" w:cs="Arial"/>
          <w:spacing w:val="-1"/>
          <w:sz w:val="21"/>
          <w:szCs w:val="21"/>
        </w:rPr>
        <w:t>t</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pacing w:val="-6"/>
          <w:sz w:val="21"/>
          <w:szCs w:val="21"/>
        </w:rPr>
        <w:t>t</w:t>
      </w:r>
      <w:r w:rsidRPr="003D0253">
        <w:rPr>
          <w:rFonts w:ascii="Arial" w:eastAsia="Arial" w:hAnsi="Arial" w:cs="Arial"/>
          <w:spacing w:val="3"/>
          <w:sz w:val="21"/>
          <w:szCs w:val="21"/>
        </w:rPr>
        <w:t>e</w:t>
      </w:r>
      <w:r w:rsidRPr="003D0253">
        <w:rPr>
          <w:rFonts w:ascii="Arial" w:eastAsia="Arial" w:hAnsi="Arial" w:cs="Arial"/>
          <w:spacing w:val="2"/>
          <w:sz w:val="21"/>
          <w:szCs w:val="21"/>
        </w:rPr>
        <w:t>r</w:t>
      </w:r>
      <w:r w:rsidRPr="003D0253">
        <w:rPr>
          <w:rFonts w:ascii="Arial" w:eastAsia="Arial" w:hAnsi="Arial" w:cs="Arial"/>
          <w:sz w:val="21"/>
          <w:szCs w:val="21"/>
        </w:rPr>
        <w:t>v</w:t>
      </w:r>
      <w:r w:rsidRPr="003D0253">
        <w:rPr>
          <w:rFonts w:ascii="Arial" w:eastAsia="Arial" w:hAnsi="Arial" w:cs="Arial"/>
          <w:spacing w:val="-4"/>
          <w:sz w:val="21"/>
          <w:szCs w:val="21"/>
        </w:rPr>
        <w:t>i</w:t>
      </w:r>
      <w:r w:rsidRPr="003D0253">
        <w:rPr>
          <w:rFonts w:ascii="Arial" w:eastAsia="Arial" w:hAnsi="Arial" w:cs="Arial"/>
          <w:spacing w:val="3"/>
          <w:sz w:val="21"/>
          <w:szCs w:val="21"/>
        </w:rPr>
        <w:t>e</w:t>
      </w:r>
      <w:r w:rsidRPr="003D0253">
        <w:rPr>
          <w:rFonts w:ascii="Arial" w:eastAsia="Arial" w:hAnsi="Arial" w:cs="Arial"/>
          <w:spacing w:val="-3"/>
          <w:sz w:val="21"/>
          <w:szCs w:val="21"/>
        </w:rPr>
        <w:t>w</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7"/>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2"/>
          <w:sz w:val="21"/>
          <w:szCs w:val="21"/>
        </w:rPr>
        <w:t>r</w:t>
      </w:r>
      <w:r w:rsidRPr="003D0253">
        <w:rPr>
          <w:rFonts w:ascii="Arial" w:eastAsia="Arial" w:hAnsi="Arial" w:cs="Arial"/>
          <w:spacing w:val="-8"/>
          <w:sz w:val="21"/>
          <w:szCs w:val="21"/>
        </w:rPr>
        <w:t>i</w:t>
      </w:r>
      <w:r w:rsidRPr="003D0253">
        <w:rPr>
          <w:rFonts w:ascii="Arial" w:eastAsia="Arial" w:hAnsi="Arial" w:cs="Arial"/>
          <w:spacing w:val="-2"/>
          <w:sz w:val="21"/>
          <w:szCs w:val="21"/>
        </w:rPr>
        <w:t>e</w:t>
      </w:r>
      <w:r w:rsidRPr="003D0253">
        <w:rPr>
          <w:rFonts w:ascii="Arial" w:eastAsia="Arial" w:hAnsi="Arial" w:cs="Arial"/>
          <w:spacing w:val="-7"/>
          <w:sz w:val="21"/>
          <w:szCs w:val="21"/>
        </w:rPr>
        <w:t>n</w:t>
      </w:r>
      <w:r w:rsidRPr="003D0253">
        <w:rPr>
          <w:rFonts w:ascii="Arial" w:eastAsia="Arial" w:hAnsi="Arial" w:cs="Arial"/>
          <w:spacing w:val="3"/>
          <w:sz w:val="21"/>
          <w:szCs w:val="21"/>
        </w:rPr>
        <w:t>d</w:t>
      </w:r>
      <w:r w:rsidRPr="003D0253">
        <w:rPr>
          <w:rFonts w:ascii="Arial" w:eastAsia="Arial" w:hAnsi="Arial" w:cs="Arial"/>
          <w:sz w:val="21"/>
          <w:szCs w:val="21"/>
        </w:rPr>
        <w:t xml:space="preserve">s </w:t>
      </w:r>
      <w:r w:rsidRPr="003D0253">
        <w:rPr>
          <w:rFonts w:ascii="Arial" w:eastAsia="Arial" w:hAnsi="Arial" w:cs="Arial"/>
          <w:spacing w:val="-2"/>
          <w:sz w:val="21"/>
          <w:szCs w:val="21"/>
        </w:rPr>
        <w:t>a</w:t>
      </w:r>
      <w:r w:rsidRPr="003D0253">
        <w:rPr>
          <w:rFonts w:ascii="Arial" w:eastAsia="Arial" w:hAnsi="Arial" w:cs="Arial"/>
          <w:spacing w:val="-7"/>
          <w:sz w:val="21"/>
          <w:szCs w:val="21"/>
        </w:rPr>
        <w:t>n</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2"/>
          <w:sz w:val="21"/>
          <w:szCs w:val="21"/>
        </w:rPr>
        <w:t>a</w:t>
      </w:r>
      <w:r w:rsidRPr="003D0253">
        <w:rPr>
          <w:rFonts w:ascii="Arial" w:eastAsia="Arial" w:hAnsi="Arial" w:cs="Arial"/>
          <w:spacing w:val="6"/>
          <w:sz w:val="21"/>
          <w:szCs w:val="21"/>
        </w:rPr>
        <w:t>m</w:t>
      </w:r>
      <w:r w:rsidRPr="003D0253">
        <w:rPr>
          <w:rFonts w:ascii="Arial" w:eastAsia="Arial" w:hAnsi="Arial" w:cs="Arial"/>
          <w:spacing w:val="-4"/>
          <w:sz w:val="21"/>
          <w:szCs w:val="21"/>
        </w:rPr>
        <w:t>i</w:t>
      </w:r>
      <w:r w:rsidRPr="003D0253">
        <w:rPr>
          <w:rFonts w:ascii="Arial" w:eastAsia="Arial" w:hAnsi="Arial" w:cs="Arial"/>
          <w:spacing w:val="1"/>
          <w:sz w:val="21"/>
          <w:szCs w:val="21"/>
        </w:rPr>
        <w:t>l</w:t>
      </w:r>
      <w:r w:rsidRPr="003D0253">
        <w:rPr>
          <w:rFonts w:ascii="Arial" w:eastAsia="Arial" w:hAnsi="Arial" w:cs="Arial"/>
          <w:sz w:val="21"/>
          <w:szCs w:val="21"/>
        </w:rPr>
        <w:t>y</w:t>
      </w:r>
      <w:r w:rsidRPr="003D0253">
        <w:rPr>
          <w:rFonts w:ascii="Arial" w:eastAsia="Arial" w:hAnsi="Arial" w:cs="Arial"/>
          <w:spacing w:val="-10"/>
          <w:sz w:val="21"/>
          <w:szCs w:val="21"/>
        </w:rPr>
        <w:t xml:space="preserve"> </w:t>
      </w:r>
      <w:r w:rsidRPr="003D0253">
        <w:rPr>
          <w:rFonts w:ascii="Arial" w:eastAsia="Arial" w:hAnsi="Arial" w:cs="Arial"/>
          <w:spacing w:val="3"/>
          <w:sz w:val="21"/>
          <w:szCs w:val="21"/>
        </w:rPr>
        <w:t>a</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3"/>
          <w:sz w:val="21"/>
          <w:szCs w:val="21"/>
        </w:rPr>
        <w:t xml:space="preserve"> </w:t>
      </w:r>
      <w:r w:rsidRPr="003D0253">
        <w:rPr>
          <w:rFonts w:ascii="Arial" w:eastAsia="Arial" w:hAnsi="Arial" w:cs="Arial"/>
          <w:spacing w:val="-7"/>
          <w:sz w:val="21"/>
          <w:szCs w:val="21"/>
        </w:rPr>
        <w:t>h</w:t>
      </w:r>
      <w:r w:rsidRPr="003D0253">
        <w:rPr>
          <w:rFonts w:ascii="Arial" w:eastAsia="Arial" w:hAnsi="Arial" w:cs="Arial"/>
          <w:spacing w:val="3"/>
          <w:sz w:val="21"/>
          <w:szCs w:val="21"/>
        </w:rPr>
        <w:t>o</w:t>
      </w:r>
      <w:r w:rsidRPr="003D0253">
        <w:rPr>
          <w:rFonts w:ascii="Arial" w:eastAsia="Arial" w:hAnsi="Arial" w:cs="Arial"/>
          <w:sz w:val="21"/>
          <w:szCs w:val="21"/>
        </w:rPr>
        <w:t>w</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u</w:t>
      </w:r>
      <w:r w:rsidRPr="003D0253">
        <w:rPr>
          <w:rFonts w:ascii="Arial" w:eastAsia="Arial" w:hAnsi="Arial" w:cs="Arial"/>
          <w:spacing w:val="-5"/>
          <w:sz w:val="21"/>
          <w:szCs w:val="21"/>
        </w:rPr>
        <w:t>s</w:t>
      </w:r>
      <w:r w:rsidRPr="003D0253">
        <w:rPr>
          <w:rFonts w:ascii="Arial" w:eastAsia="Arial" w:hAnsi="Arial" w:cs="Arial"/>
          <w:spacing w:val="3"/>
          <w:sz w:val="21"/>
          <w:szCs w:val="21"/>
        </w:rPr>
        <w:t>e</w:t>
      </w:r>
      <w:r w:rsidRPr="003D0253">
        <w:rPr>
          <w:rFonts w:ascii="Arial" w:eastAsia="Arial" w:hAnsi="Arial" w:cs="Arial"/>
          <w:spacing w:val="-1"/>
          <w:sz w:val="21"/>
          <w:szCs w:val="21"/>
        </w:rPr>
        <w:t>f</w:t>
      </w:r>
      <w:r w:rsidRPr="003D0253">
        <w:rPr>
          <w:rFonts w:ascii="Arial" w:eastAsia="Arial" w:hAnsi="Arial" w:cs="Arial"/>
          <w:spacing w:val="-2"/>
          <w:sz w:val="21"/>
          <w:szCs w:val="21"/>
        </w:rPr>
        <w:t>u</w:t>
      </w:r>
      <w:r w:rsidRPr="003D0253">
        <w:rPr>
          <w:rFonts w:ascii="Arial" w:eastAsia="Arial" w:hAnsi="Arial" w:cs="Arial"/>
          <w:sz w:val="21"/>
          <w:szCs w:val="21"/>
        </w:rPr>
        <w:t>l</w:t>
      </w:r>
      <w:r w:rsidRPr="003D0253">
        <w:rPr>
          <w:rFonts w:ascii="Arial" w:eastAsia="Arial" w:hAnsi="Arial" w:cs="Arial"/>
          <w:spacing w:val="1"/>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3"/>
          <w:sz w:val="21"/>
          <w:szCs w:val="21"/>
        </w:rPr>
        <w:t>h</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8"/>
          <w:sz w:val="21"/>
          <w:szCs w:val="21"/>
        </w:rPr>
        <w:t>w</w:t>
      </w:r>
      <w:r w:rsidRPr="003D0253">
        <w:rPr>
          <w:rFonts w:ascii="Arial" w:eastAsia="Arial" w:hAnsi="Arial" w:cs="Arial"/>
          <w:spacing w:val="-2"/>
          <w:sz w:val="21"/>
          <w:szCs w:val="21"/>
        </w:rPr>
        <w:t>o</w:t>
      </w:r>
      <w:r w:rsidRPr="003D0253">
        <w:rPr>
          <w:rFonts w:ascii="Arial" w:eastAsia="Arial" w:hAnsi="Arial" w:cs="Arial"/>
          <w:spacing w:val="3"/>
          <w:sz w:val="21"/>
          <w:szCs w:val="21"/>
        </w:rPr>
        <w:t>u</w:t>
      </w:r>
      <w:r w:rsidRPr="003D0253">
        <w:rPr>
          <w:rFonts w:ascii="Arial" w:eastAsia="Arial" w:hAnsi="Arial" w:cs="Arial"/>
          <w:spacing w:val="-4"/>
          <w:sz w:val="21"/>
          <w:szCs w:val="21"/>
        </w:rPr>
        <w:t>l</w:t>
      </w:r>
      <w:r w:rsidRPr="003D0253">
        <w:rPr>
          <w:rFonts w:ascii="Arial" w:eastAsia="Arial" w:hAnsi="Arial" w:cs="Arial"/>
          <w:sz w:val="21"/>
          <w:szCs w:val="21"/>
        </w:rPr>
        <w:t>d</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b</w:t>
      </w:r>
      <w:r w:rsidRPr="003D0253">
        <w:rPr>
          <w:rFonts w:ascii="Arial" w:eastAsia="Arial" w:hAnsi="Arial" w:cs="Arial"/>
          <w:spacing w:val="3"/>
          <w:sz w:val="21"/>
          <w:szCs w:val="21"/>
        </w:rPr>
        <w:t>e</w:t>
      </w:r>
      <w:r w:rsidRPr="003D0253">
        <w:rPr>
          <w:rFonts w:ascii="Arial" w:eastAsia="Arial" w:hAnsi="Arial" w:cs="Arial"/>
          <w:sz w:val="21"/>
          <w:szCs w:val="21"/>
        </w:rPr>
        <w:t>,</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e</w:t>
      </w:r>
      <w:r w:rsidRPr="003D0253">
        <w:rPr>
          <w:rFonts w:ascii="Arial" w:eastAsia="Arial" w:hAnsi="Arial" w:cs="Arial"/>
          <w:spacing w:val="-1"/>
          <w:sz w:val="21"/>
          <w:szCs w:val="21"/>
        </w:rPr>
        <w:t>t</w:t>
      </w:r>
      <w:r w:rsidRPr="003D0253">
        <w:rPr>
          <w:rFonts w:ascii="Arial" w:eastAsia="Arial" w:hAnsi="Arial" w:cs="Arial"/>
          <w:sz w:val="21"/>
          <w:szCs w:val="21"/>
        </w:rPr>
        <w:t>c.</w:t>
      </w:r>
    </w:p>
    <w:p w:rsidR="00C86F4A" w:rsidRPr="003D0253" w:rsidRDefault="00C86F4A">
      <w:pPr>
        <w:spacing w:before="7" w:line="180" w:lineRule="exact"/>
        <w:rPr>
          <w:rFonts w:ascii="Arial" w:hAnsi="Arial" w:cs="Arial"/>
          <w:sz w:val="19"/>
          <w:szCs w:val="19"/>
        </w:rPr>
      </w:pPr>
    </w:p>
    <w:p w:rsidR="00C86F4A" w:rsidRPr="003D0253" w:rsidRDefault="006C72B5">
      <w:pPr>
        <w:ind w:left="824"/>
        <w:rPr>
          <w:rFonts w:ascii="Arial" w:eastAsia="Arial" w:hAnsi="Arial" w:cs="Arial"/>
          <w:sz w:val="21"/>
          <w:szCs w:val="21"/>
        </w:rPr>
      </w:pPr>
      <w:r w:rsidRPr="003D0253">
        <w:rPr>
          <w:rFonts w:ascii="Arial" w:eastAsia="Arial" w:hAnsi="Arial" w:cs="Arial"/>
          <w:spacing w:val="8"/>
          <w:sz w:val="21"/>
          <w:szCs w:val="21"/>
        </w:rPr>
        <w:t>W</w:t>
      </w:r>
      <w:r w:rsidRPr="003D0253">
        <w:rPr>
          <w:rFonts w:ascii="Arial" w:eastAsia="Arial" w:hAnsi="Arial" w:cs="Arial"/>
          <w:spacing w:val="-7"/>
          <w:sz w:val="21"/>
          <w:szCs w:val="21"/>
        </w:rPr>
        <w:t>h</w:t>
      </w:r>
      <w:r w:rsidRPr="003D0253">
        <w:rPr>
          <w:rFonts w:ascii="Arial" w:eastAsia="Arial" w:hAnsi="Arial" w:cs="Arial"/>
          <w:spacing w:val="-2"/>
          <w:sz w:val="21"/>
          <w:szCs w:val="21"/>
        </w:rPr>
        <w:t>e</w:t>
      </w:r>
      <w:r w:rsidRPr="003D0253">
        <w:rPr>
          <w:rFonts w:ascii="Arial" w:eastAsia="Arial" w:hAnsi="Arial" w:cs="Arial"/>
          <w:spacing w:val="-3"/>
          <w:sz w:val="21"/>
          <w:szCs w:val="21"/>
        </w:rPr>
        <w:t>r</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z w:val="21"/>
          <w:szCs w:val="21"/>
        </w:rPr>
        <w:t>I</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l</w:t>
      </w:r>
      <w:r w:rsidRPr="003D0253">
        <w:rPr>
          <w:rFonts w:ascii="Arial" w:eastAsia="Arial" w:hAnsi="Arial" w:cs="Arial"/>
          <w:spacing w:val="-2"/>
          <w:sz w:val="21"/>
          <w:szCs w:val="21"/>
        </w:rPr>
        <w:t>o</w:t>
      </w:r>
      <w:r w:rsidRPr="003D0253">
        <w:rPr>
          <w:rFonts w:ascii="Arial" w:eastAsia="Arial" w:hAnsi="Arial" w:cs="Arial"/>
          <w:spacing w:val="3"/>
          <w:sz w:val="21"/>
          <w:szCs w:val="21"/>
        </w:rPr>
        <w:t>o</w:t>
      </w:r>
      <w:r w:rsidRPr="003D0253">
        <w:rPr>
          <w:rFonts w:ascii="Arial" w:eastAsia="Arial" w:hAnsi="Arial" w:cs="Arial"/>
          <w:spacing w:val="-5"/>
          <w:sz w:val="21"/>
          <w:szCs w:val="21"/>
        </w:rPr>
        <w:t>k</w:t>
      </w:r>
      <w:r w:rsidRPr="003D0253">
        <w:rPr>
          <w:rFonts w:ascii="Arial" w:eastAsia="Arial" w:hAnsi="Arial" w:cs="Arial"/>
          <w:spacing w:val="3"/>
          <w:sz w:val="21"/>
          <w:szCs w:val="21"/>
        </w:rPr>
        <w:t>e</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6"/>
          <w:sz w:val="21"/>
          <w:szCs w:val="21"/>
        </w:rPr>
        <w:t>t</w:t>
      </w:r>
      <w:r w:rsidRPr="003D0253">
        <w:rPr>
          <w:rFonts w:ascii="Arial" w:eastAsia="Arial" w:hAnsi="Arial" w:cs="Arial"/>
          <w:sz w:val="21"/>
          <w:szCs w:val="21"/>
        </w:rPr>
        <w:t>o</w:t>
      </w:r>
      <w:r w:rsidRPr="003D0253">
        <w:rPr>
          <w:rFonts w:ascii="Arial" w:eastAsia="Arial" w:hAnsi="Arial" w:cs="Arial"/>
          <w:spacing w:val="-3"/>
          <w:sz w:val="21"/>
          <w:szCs w:val="21"/>
        </w:rPr>
        <w:t xml:space="preserve"> </w:t>
      </w:r>
      <w:r w:rsidRPr="003D0253">
        <w:rPr>
          <w:rFonts w:ascii="Arial" w:eastAsia="Arial" w:hAnsi="Arial" w:cs="Arial"/>
          <w:sz w:val="21"/>
          <w:szCs w:val="21"/>
        </w:rPr>
        <w:t>s</w:t>
      </w:r>
      <w:r w:rsidRPr="003D0253">
        <w:rPr>
          <w:rFonts w:ascii="Arial" w:eastAsia="Arial" w:hAnsi="Arial" w:cs="Arial"/>
          <w:spacing w:val="-2"/>
          <w:sz w:val="21"/>
          <w:szCs w:val="21"/>
        </w:rPr>
        <w:t>e</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f</w:t>
      </w:r>
      <w:r w:rsidRPr="003D0253">
        <w:rPr>
          <w:rFonts w:ascii="Arial" w:eastAsia="Arial" w:hAnsi="Arial" w:cs="Arial"/>
          <w:spacing w:val="-2"/>
          <w:sz w:val="21"/>
          <w:szCs w:val="21"/>
        </w:rPr>
        <w:t xml:space="preserve"> </w:t>
      </w:r>
      <w:r w:rsidRPr="003D0253">
        <w:rPr>
          <w:rFonts w:ascii="Arial" w:eastAsia="Arial" w:hAnsi="Arial" w:cs="Arial"/>
          <w:spacing w:val="6"/>
          <w:sz w:val="21"/>
          <w:szCs w:val="21"/>
        </w:rPr>
        <w:t>m</w:t>
      </w:r>
      <w:r w:rsidRPr="003D0253">
        <w:rPr>
          <w:rFonts w:ascii="Arial" w:eastAsia="Arial" w:hAnsi="Arial" w:cs="Arial"/>
          <w:sz w:val="21"/>
          <w:szCs w:val="21"/>
        </w:rPr>
        <w:t>y</w:t>
      </w:r>
      <w:r w:rsidRPr="003D0253">
        <w:rPr>
          <w:rFonts w:ascii="Arial" w:eastAsia="Arial" w:hAnsi="Arial" w:cs="Arial"/>
          <w:spacing w:val="-5"/>
          <w:sz w:val="21"/>
          <w:szCs w:val="21"/>
        </w:rPr>
        <w:t xml:space="preserve"> </w:t>
      </w:r>
      <w:r w:rsidRPr="003D0253">
        <w:rPr>
          <w:rFonts w:ascii="Arial" w:eastAsia="Arial" w:hAnsi="Arial" w:cs="Arial"/>
          <w:spacing w:val="-8"/>
          <w:sz w:val="21"/>
          <w:szCs w:val="21"/>
        </w:rPr>
        <w:t>i</w:t>
      </w:r>
      <w:r w:rsidRPr="003D0253">
        <w:rPr>
          <w:rFonts w:ascii="Arial" w:eastAsia="Arial" w:hAnsi="Arial" w:cs="Arial"/>
          <w:spacing w:val="-2"/>
          <w:sz w:val="21"/>
          <w:szCs w:val="21"/>
        </w:rPr>
        <w:t>de</w:t>
      </w:r>
      <w:r w:rsidRPr="003D0253">
        <w:rPr>
          <w:rFonts w:ascii="Arial" w:eastAsia="Arial" w:hAnsi="Arial" w:cs="Arial"/>
          <w:sz w:val="21"/>
          <w:szCs w:val="21"/>
        </w:rPr>
        <w:t>a</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7"/>
          <w:sz w:val="21"/>
          <w:szCs w:val="21"/>
        </w:rPr>
        <w:t>n</w:t>
      </w:r>
      <w:r w:rsidRPr="003D0253">
        <w:rPr>
          <w:rFonts w:ascii="Arial" w:eastAsia="Arial" w:hAnsi="Arial" w:cs="Arial"/>
          <w:spacing w:val="3"/>
          <w:sz w:val="21"/>
          <w:szCs w:val="21"/>
        </w:rPr>
        <w:t>e</w:t>
      </w:r>
      <w:r w:rsidRPr="003D0253">
        <w:rPr>
          <w:rFonts w:ascii="Arial" w:eastAsia="Arial" w:hAnsi="Arial" w:cs="Arial"/>
          <w:spacing w:val="-4"/>
          <w:sz w:val="21"/>
          <w:szCs w:val="21"/>
        </w:rPr>
        <w:t>w</w:t>
      </w:r>
      <w:r w:rsidRPr="003D0253">
        <w:rPr>
          <w:rFonts w:ascii="Arial" w:eastAsia="Arial" w:hAnsi="Arial" w:cs="Arial"/>
          <w:sz w:val="21"/>
          <w:szCs w:val="21"/>
        </w:rPr>
        <w:t>:</w:t>
      </w:r>
    </w:p>
    <w:p w:rsidR="00C86F4A" w:rsidRPr="003D0253" w:rsidRDefault="00C86F4A">
      <w:pPr>
        <w:spacing w:before="10" w:line="200" w:lineRule="exact"/>
        <w:rPr>
          <w:rFonts w:ascii="Arial" w:hAnsi="Arial" w:cs="Arial"/>
        </w:rPr>
      </w:pPr>
    </w:p>
    <w:p w:rsidR="00C86F4A" w:rsidRPr="003D0253" w:rsidRDefault="006C72B5">
      <w:pPr>
        <w:spacing w:line="444" w:lineRule="auto"/>
        <w:ind w:left="824" w:right="81"/>
        <w:rPr>
          <w:rFonts w:ascii="Arial" w:eastAsia="Courier New" w:hAnsi="Arial" w:cs="Arial"/>
        </w:rPr>
      </w:pPr>
      <w:r w:rsidRPr="003D0253">
        <w:rPr>
          <w:rFonts w:ascii="Arial" w:eastAsia="Arial" w:hAnsi="Arial" w:cs="Arial"/>
          <w:spacing w:val="-2"/>
          <w:sz w:val="21"/>
          <w:szCs w:val="21"/>
        </w:rPr>
        <w:t>A</w:t>
      </w:r>
      <w:r w:rsidRPr="003D0253">
        <w:rPr>
          <w:rFonts w:ascii="Arial" w:eastAsia="Arial" w:hAnsi="Arial" w:cs="Arial"/>
          <w:sz w:val="21"/>
          <w:szCs w:val="21"/>
        </w:rPr>
        <w:t xml:space="preserve">. </w:t>
      </w:r>
      <w:r w:rsidRPr="003D0253">
        <w:rPr>
          <w:rFonts w:ascii="Arial" w:eastAsia="Arial" w:hAnsi="Arial" w:cs="Arial"/>
          <w:spacing w:val="3"/>
          <w:sz w:val="21"/>
          <w:szCs w:val="21"/>
        </w:rPr>
        <w:t xml:space="preserve"> </w:t>
      </w:r>
      <w:r w:rsidRPr="003D0253">
        <w:rPr>
          <w:rFonts w:ascii="Arial" w:eastAsia="Courier New" w:hAnsi="Arial" w:cs="Arial"/>
          <w:color w:val="0D6C6C"/>
        </w:rPr>
        <w:t xml:space="preserve">I </w:t>
      </w:r>
      <w:r w:rsidRPr="003D0253">
        <w:rPr>
          <w:rFonts w:ascii="Arial" w:eastAsia="Courier New" w:hAnsi="Arial" w:cs="Arial"/>
          <w:color w:val="0D6C6C"/>
          <w:spacing w:val="-1"/>
        </w:rPr>
        <w:t>wen</w:t>
      </w:r>
      <w:r w:rsidRPr="003D0253">
        <w:rPr>
          <w:rFonts w:ascii="Arial" w:eastAsia="Courier New" w:hAnsi="Arial" w:cs="Arial"/>
          <w:color w:val="0D6C6C"/>
        </w:rPr>
        <w:t xml:space="preserve">t </w:t>
      </w:r>
      <w:r w:rsidRPr="003D0253">
        <w:rPr>
          <w:rFonts w:ascii="Arial" w:eastAsia="Courier New" w:hAnsi="Arial" w:cs="Arial"/>
          <w:color w:val="0D6C6C"/>
          <w:spacing w:val="-1"/>
        </w:rPr>
        <w:t>t</w:t>
      </w:r>
      <w:r w:rsidRPr="003D0253">
        <w:rPr>
          <w:rFonts w:ascii="Arial" w:eastAsia="Courier New" w:hAnsi="Arial" w:cs="Arial"/>
          <w:color w:val="0D6C6C"/>
        </w:rPr>
        <w:t xml:space="preserve">o </w:t>
      </w:r>
      <w:r w:rsidRPr="003D0253">
        <w:rPr>
          <w:rFonts w:ascii="Arial" w:eastAsia="Courier New" w:hAnsi="Arial" w:cs="Arial"/>
          <w:color w:val="0D6C6C"/>
          <w:spacing w:val="-1"/>
        </w:rPr>
        <w:t>th</w:t>
      </w:r>
      <w:r w:rsidRPr="003D0253">
        <w:rPr>
          <w:rFonts w:ascii="Arial" w:eastAsia="Courier New" w:hAnsi="Arial" w:cs="Arial"/>
          <w:color w:val="0D6C6C"/>
        </w:rPr>
        <w:t xml:space="preserve">e </w:t>
      </w:r>
      <w:r w:rsidRPr="003D0253">
        <w:rPr>
          <w:rFonts w:ascii="Arial" w:eastAsia="Courier New" w:hAnsi="Arial" w:cs="Arial"/>
          <w:color w:val="0D6C6C"/>
          <w:spacing w:val="-1"/>
        </w:rPr>
        <w:t>stor</w:t>
      </w:r>
      <w:r w:rsidRPr="003D0253">
        <w:rPr>
          <w:rFonts w:ascii="Arial" w:eastAsia="Courier New" w:hAnsi="Arial" w:cs="Arial"/>
          <w:color w:val="0D6C6C"/>
        </w:rPr>
        <w:t xml:space="preserve">e </w:t>
      </w:r>
      <w:r w:rsidRPr="003D0253">
        <w:rPr>
          <w:rFonts w:ascii="Arial" w:eastAsia="Courier New" w:hAnsi="Arial" w:cs="Arial"/>
          <w:color w:val="0D6C6C"/>
          <w:spacing w:val="-1"/>
        </w:rPr>
        <w:t>gam</w:t>
      </w:r>
      <w:r w:rsidRPr="003D0253">
        <w:rPr>
          <w:rFonts w:ascii="Arial" w:eastAsia="Courier New" w:hAnsi="Arial" w:cs="Arial"/>
          <w:color w:val="0D6C6C"/>
        </w:rPr>
        <w:t xml:space="preserve">e </w:t>
      </w:r>
      <w:r w:rsidRPr="003D0253">
        <w:rPr>
          <w:rFonts w:ascii="Arial" w:eastAsia="Courier New" w:hAnsi="Arial" w:cs="Arial"/>
          <w:color w:val="0D6C6C"/>
          <w:spacing w:val="-1"/>
        </w:rPr>
        <w:t>sto</w:t>
      </w:r>
      <w:r w:rsidRPr="003D0253">
        <w:rPr>
          <w:rFonts w:ascii="Arial" w:eastAsia="Courier New" w:hAnsi="Arial" w:cs="Arial"/>
          <w:color w:val="0D6C6C"/>
        </w:rPr>
        <w:t xml:space="preserve">p </w:t>
      </w:r>
      <w:r w:rsidRPr="003D0253">
        <w:rPr>
          <w:rFonts w:ascii="Arial" w:eastAsia="Courier New" w:hAnsi="Arial" w:cs="Arial"/>
          <w:color w:val="0D6C6C"/>
          <w:spacing w:val="-1"/>
        </w:rPr>
        <w:t>an</w:t>
      </w:r>
      <w:r w:rsidRPr="003D0253">
        <w:rPr>
          <w:rFonts w:ascii="Arial" w:eastAsia="Courier New" w:hAnsi="Arial" w:cs="Arial"/>
          <w:color w:val="0D6C6C"/>
        </w:rPr>
        <w:t xml:space="preserve">d </w:t>
      </w:r>
      <w:r w:rsidRPr="003D0253">
        <w:rPr>
          <w:rFonts w:ascii="Arial" w:eastAsia="Courier New" w:hAnsi="Arial" w:cs="Arial"/>
          <w:color w:val="0D6C6C"/>
          <w:spacing w:val="-1"/>
        </w:rPr>
        <w:t>looke</w:t>
      </w:r>
      <w:r w:rsidRPr="003D0253">
        <w:rPr>
          <w:rFonts w:ascii="Arial" w:eastAsia="Courier New" w:hAnsi="Arial" w:cs="Arial"/>
          <w:color w:val="0D6C6C"/>
        </w:rPr>
        <w:t xml:space="preserve">d </w:t>
      </w:r>
      <w:r w:rsidRPr="003D0253">
        <w:rPr>
          <w:rFonts w:ascii="Arial" w:eastAsia="Courier New" w:hAnsi="Arial" w:cs="Arial"/>
          <w:color w:val="0D6C6C"/>
          <w:spacing w:val="-1"/>
        </w:rPr>
        <w:t>onlin</w:t>
      </w:r>
      <w:r w:rsidRPr="003D0253">
        <w:rPr>
          <w:rFonts w:ascii="Arial" w:eastAsia="Courier New" w:hAnsi="Arial" w:cs="Arial"/>
          <w:color w:val="0D6C6C"/>
        </w:rPr>
        <w:t xml:space="preserve">e </w:t>
      </w:r>
      <w:r w:rsidRPr="003D0253">
        <w:rPr>
          <w:rFonts w:ascii="Arial" w:eastAsia="Courier New" w:hAnsi="Arial" w:cs="Arial"/>
          <w:color w:val="0D6C6C"/>
          <w:spacing w:val="-1"/>
        </w:rPr>
        <w:t>a</w:t>
      </w:r>
      <w:r w:rsidRPr="003D0253">
        <w:rPr>
          <w:rFonts w:ascii="Arial" w:eastAsia="Courier New" w:hAnsi="Arial" w:cs="Arial"/>
          <w:color w:val="0D6C6C"/>
        </w:rPr>
        <w:t xml:space="preserve">t </w:t>
      </w:r>
      <w:r w:rsidRPr="003D0253">
        <w:rPr>
          <w:rFonts w:ascii="Arial" w:eastAsia="Courier New" w:hAnsi="Arial" w:cs="Arial"/>
          <w:color w:val="0D6C6C"/>
          <w:spacing w:val="-1"/>
        </w:rPr>
        <w:t>availabl</w:t>
      </w:r>
      <w:r w:rsidRPr="003D0253">
        <w:rPr>
          <w:rFonts w:ascii="Arial" w:eastAsia="Courier New" w:hAnsi="Arial" w:cs="Arial"/>
          <w:color w:val="0D6C6C"/>
        </w:rPr>
        <w:t xml:space="preserve">e </w:t>
      </w:r>
      <w:r w:rsidRPr="003D0253">
        <w:rPr>
          <w:rFonts w:ascii="Arial" w:eastAsia="Courier New" w:hAnsi="Arial" w:cs="Arial"/>
          <w:color w:val="0D6C6C"/>
          <w:spacing w:val="-1"/>
        </w:rPr>
        <w:t>game</w:t>
      </w:r>
      <w:r w:rsidRPr="003D0253">
        <w:rPr>
          <w:rFonts w:ascii="Arial" w:eastAsia="Courier New" w:hAnsi="Arial" w:cs="Arial"/>
          <w:color w:val="0D6C6C"/>
        </w:rPr>
        <w:t xml:space="preserve">s </w:t>
      </w:r>
      <w:r w:rsidRPr="003D0253">
        <w:rPr>
          <w:rFonts w:ascii="Arial" w:eastAsia="Courier New" w:hAnsi="Arial" w:cs="Arial"/>
          <w:color w:val="0D6C6C"/>
          <w:spacing w:val="-1"/>
        </w:rPr>
        <w:t>i</w:t>
      </w:r>
      <w:r w:rsidRPr="003D0253">
        <w:rPr>
          <w:rFonts w:ascii="Arial" w:eastAsia="Courier New" w:hAnsi="Arial" w:cs="Arial"/>
          <w:color w:val="0D6C6C"/>
        </w:rPr>
        <w:t xml:space="preserve">n </w:t>
      </w:r>
      <w:r w:rsidRPr="003D0253">
        <w:rPr>
          <w:rFonts w:ascii="Arial" w:eastAsia="Courier New" w:hAnsi="Arial" w:cs="Arial"/>
          <w:color w:val="0D6C6C"/>
          <w:spacing w:val="-1"/>
        </w:rPr>
        <w:t>the market</w:t>
      </w:r>
      <w:r w:rsidRPr="003D0253">
        <w:rPr>
          <w:rFonts w:ascii="Arial" w:eastAsia="Courier New" w:hAnsi="Arial" w:cs="Arial"/>
          <w:color w:val="0D6C6C"/>
        </w:rPr>
        <w:t xml:space="preserve">. I </w:t>
      </w:r>
      <w:r w:rsidRPr="003D0253">
        <w:rPr>
          <w:rFonts w:ascii="Arial" w:eastAsia="Courier New" w:hAnsi="Arial" w:cs="Arial"/>
          <w:color w:val="0D6C6C"/>
          <w:spacing w:val="-1"/>
        </w:rPr>
        <w:t>looke</w:t>
      </w:r>
      <w:r w:rsidRPr="003D0253">
        <w:rPr>
          <w:rFonts w:ascii="Arial" w:eastAsia="Courier New" w:hAnsi="Arial" w:cs="Arial"/>
          <w:color w:val="0D6C6C"/>
        </w:rPr>
        <w:t xml:space="preserve">d </w:t>
      </w:r>
      <w:r w:rsidRPr="003D0253">
        <w:rPr>
          <w:rFonts w:ascii="Arial" w:eastAsia="Courier New" w:hAnsi="Arial" w:cs="Arial"/>
          <w:color w:val="0D6C6C"/>
          <w:spacing w:val="-1"/>
        </w:rPr>
        <w:t>a</w:t>
      </w:r>
      <w:r w:rsidRPr="003D0253">
        <w:rPr>
          <w:rFonts w:ascii="Arial" w:eastAsia="Courier New" w:hAnsi="Arial" w:cs="Arial"/>
          <w:color w:val="0D6C6C"/>
        </w:rPr>
        <w:t xml:space="preserve">t </w:t>
      </w:r>
      <w:r w:rsidRPr="003D0253">
        <w:rPr>
          <w:rFonts w:ascii="Arial" w:eastAsia="Courier New" w:hAnsi="Arial" w:cs="Arial"/>
          <w:color w:val="0D6C6C"/>
          <w:spacing w:val="-1"/>
        </w:rPr>
        <w:t>th</w:t>
      </w:r>
      <w:r w:rsidRPr="003D0253">
        <w:rPr>
          <w:rFonts w:ascii="Arial" w:eastAsia="Courier New" w:hAnsi="Arial" w:cs="Arial"/>
          <w:color w:val="0D6C6C"/>
        </w:rPr>
        <w:t xml:space="preserve">e </w:t>
      </w:r>
      <w:r w:rsidRPr="003D0253">
        <w:rPr>
          <w:rFonts w:ascii="Arial" w:eastAsia="Courier New" w:hAnsi="Arial" w:cs="Arial"/>
          <w:color w:val="0D6C6C"/>
          <w:spacing w:val="-1"/>
        </w:rPr>
        <w:t>gam</w:t>
      </w:r>
      <w:r w:rsidRPr="003D0253">
        <w:rPr>
          <w:rFonts w:ascii="Arial" w:eastAsia="Courier New" w:hAnsi="Arial" w:cs="Arial"/>
          <w:color w:val="0D6C6C"/>
        </w:rPr>
        <w:t xml:space="preserve">e </w:t>
      </w:r>
      <w:r w:rsidRPr="003D0253">
        <w:rPr>
          <w:rFonts w:ascii="Arial" w:eastAsia="Courier New" w:hAnsi="Arial" w:cs="Arial"/>
          <w:color w:val="0D6C6C"/>
          <w:spacing w:val="-1"/>
        </w:rPr>
        <w:t>consol</w:t>
      </w:r>
      <w:r w:rsidRPr="003D0253">
        <w:rPr>
          <w:rFonts w:ascii="Arial" w:eastAsia="Courier New" w:hAnsi="Arial" w:cs="Arial"/>
          <w:color w:val="0D6C6C"/>
        </w:rPr>
        <w:t xml:space="preserve">e </w:t>
      </w:r>
      <w:r w:rsidRPr="003D0253">
        <w:rPr>
          <w:rFonts w:ascii="Arial" w:eastAsia="Courier New" w:hAnsi="Arial" w:cs="Arial"/>
          <w:color w:val="0D6C6C"/>
          <w:spacing w:val="-1"/>
        </w:rPr>
        <w:t>maker</w:t>
      </w:r>
      <w:r w:rsidRPr="003D0253">
        <w:rPr>
          <w:rFonts w:ascii="Arial" w:eastAsia="Courier New" w:hAnsi="Arial" w:cs="Arial"/>
          <w:color w:val="0D6C6C"/>
        </w:rPr>
        <w:t xml:space="preserve">s </w:t>
      </w:r>
      <w:r w:rsidRPr="003D0253">
        <w:rPr>
          <w:rFonts w:ascii="Arial" w:eastAsia="Courier New" w:hAnsi="Arial" w:cs="Arial"/>
          <w:color w:val="0D6C6C"/>
          <w:spacing w:val="-1"/>
        </w:rPr>
        <w:t>lik</w:t>
      </w:r>
      <w:r w:rsidRPr="003D0253">
        <w:rPr>
          <w:rFonts w:ascii="Arial" w:eastAsia="Courier New" w:hAnsi="Arial" w:cs="Arial"/>
          <w:color w:val="0D6C6C"/>
        </w:rPr>
        <w:t xml:space="preserve">e </w:t>
      </w:r>
      <w:r w:rsidRPr="003D0253">
        <w:rPr>
          <w:rFonts w:ascii="Arial" w:eastAsia="Courier New" w:hAnsi="Arial" w:cs="Arial"/>
          <w:color w:val="0D6C6C"/>
          <w:spacing w:val="-1"/>
        </w:rPr>
        <w:t>WIFIT</w:t>
      </w:r>
      <w:r w:rsidRPr="003D0253">
        <w:rPr>
          <w:rFonts w:ascii="Arial" w:eastAsia="Courier New" w:hAnsi="Arial" w:cs="Arial"/>
          <w:color w:val="0D6C6C"/>
        </w:rPr>
        <w:t xml:space="preserve">, </w:t>
      </w:r>
      <w:r w:rsidRPr="003D0253">
        <w:rPr>
          <w:rFonts w:ascii="Arial" w:eastAsia="Courier New" w:hAnsi="Arial" w:cs="Arial"/>
          <w:color w:val="0D6C6C"/>
          <w:spacing w:val="-1"/>
        </w:rPr>
        <w:t>XBOX</w:t>
      </w:r>
      <w:r w:rsidRPr="003D0253">
        <w:rPr>
          <w:rFonts w:ascii="Arial" w:eastAsia="Courier New" w:hAnsi="Arial" w:cs="Arial"/>
          <w:color w:val="0D6C6C"/>
        </w:rPr>
        <w:t xml:space="preserve">, </w:t>
      </w:r>
      <w:r w:rsidR="003D0253" w:rsidRPr="003D0253">
        <w:rPr>
          <w:rFonts w:ascii="Arial" w:eastAsia="Courier New" w:hAnsi="Arial" w:cs="Arial"/>
          <w:color w:val="0D6C6C"/>
          <w:spacing w:val="-1"/>
        </w:rPr>
        <w:t>play</w:t>
      </w:r>
      <w:r w:rsidRPr="003D0253">
        <w:rPr>
          <w:rFonts w:ascii="Arial" w:eastAsia="Courier New" w:hAnsi="Arial" w:cs="Arial"/>
          <w:color w:val="0D6C6C"/>
          <w:spacing w:val="-1"/>
        </w:rPr>
        <w:t xml:space="preserve"> statio</w:t>
      </w:r>
      <w:r w:rsidRPr="003D0253">
        <w:rPr>
          <w:rFonts w:ascii="Arial" w:eastAsia="Courier New" w:hAnsi="Arial" w:cs="Arial"/>
          <w:color w:val="0D6C6C"/>
        </w:rPr>
        <w:t xml:space="preserve">n </w:t>
      </w:r>
      <w:r w:rsidRPr="003D0253">
        <w:rPr>
          <w:rFonts w:ascii="Arial" w:eastAsia="Courier New" w:hAnsi="Arial" w:cs="Arial"/>
          <w:color w:val="0D6C6C"/>
          <w:spacing w:val="-1"/>
        </w:rPr>
        <w:t>t</w:t>
      </w:r>
      <w:r w:rsidRPr="003D0253">
        <w:rPr>
          <w:rFonts w:ascii="Arial" w:eastAsia="Courier New" w:hAnsi="Arial" w:cs="Arial"/>
          <w:color w:val="0D6C6C"/>
        </w:rPr>
        <w:t xml:space="preserve">o </w:t>
      </w:r>
      <w:r w:rsidRPr="003D0253">
        <w:rPr>
          <w:rFonts w:ascii="Arial" w:eastAsia="Courier New" w:hAnsi="Arial" w:cs="Arial"/>
          <w:color w:val="0D6C6C"/>
          <w:spacing w:val="-1"/>
        </w:rPr>
        <w:t>se</w:t>
      </w:r>
      <w:r w:rsidRPr="003D0253">
        <w:rPr>
          <w:rFonts w:ascii="Arial" w:eastAsia="Courier New" w:hAnsi="Arial" w:cs="Arial"/>
          <w:color w:val="0D6C6C"/>
        </w:rPr>
        <w:t xml:space="preserve">e </w:t>
      </w:r>
      <w:r w:rsidRPr="003D0253">
        <w:rPr>
          <w:rFonts w:ascii="Arial" w:eastAsia="Courier New" w:hAnsi="Arial" w:cs="Arial"/>
          <w:color w:val="0D6C6C"/>
          <w:spacing w:val="-1"/>
        </w:rPr>
        <w:t>i</w:t>
      </w:r>
      <w:r w:rsidRPr="003D0253">
        <w:rPr>
          <w:rFonts w:ascii="Arial" w:eastAsia="Courier New" w:hAnsi="Arial" w:cs="Arial"/>
          <w:color w:val="0D6C6C"/>
        </w:rPr>
        <w:t xml:space="preserve">f I </w:t>
      </w:r>
      <w:r w:rsidRPr="003D0253">
        <w:rPr>
          <w:rFonts w:ascii="Arial" w:eastAsia="Courier New" w:hAnsi="Arial" w:cs="Arial"/>
          <w:color w:val="0D6C6C"/>
          <w:spacing w:val="-1"/>
        </w:rPr>
        <w:t>ca</w:t>
      </w:r>
      <w:r w:rsidRPr="003D0253">
        <w:rPr>
          <w:rFonts w:ascii="Arial" w:eastAsia="Courier New" w:hAnsi="Arial" w:cs="Arial"/>
          <w:color w:val="0D6C6C"/>
        </w:rPr>
        <w:t xml:space="preserve">n </w:t>
      </w:r>
      <w:r w:rsidRPr="003D0253">
        <w:rPr>
          <w:rFonts w:ascii="Arial" w:eastAsia="Courier New" w:hAnsi="Arial" w:cs="Arial"/>
          <w:color w:val="0D6C6C"/>
          <w:spacing w:val="-1"/>
        </w:rPr>
        <w:t>fin</w:t>
      </w:r>
      <w:r w:rsidRPr="003D0253">
        <w:rPr>
          <w:rFonts w:ascii="Arial" w:eastAsia="Courier New" w:hAnsi="Arial" w:cs="Arial"/>
          <w:color w:val="0D6C6C"/>
        </w:rPr>
        <w:t xml:space="preserve">d </w:t>
      </w:r>
      <w:r w:rsidRPr="003D0253">
        <w:rPr>
          <w:rFonts w:ascii="Arial" w:eastAsia="Courier New" w:hAnsi="Arial" w:cs="Arial"/>
          <w:color w:val="0D6C6C"/>
          <w:spacing w:val="-1"/>
        </w:rPr>
        <w:t>exercis</w:t>
      </w:r>
      <w:r w:rsidRPr="003D0253">
        <w:rPr>
          <w:rFonts w:ascii="Arial" w:eastAsia="Courier New" w:hAnsi="Arial" w:cs="Arial"/>
          <w:color w:val="0D6C6C"/>
        </w:rPr>
        <w:t xml:space="preserve">e </w:t>
      </w:r>
      <w:r w:rsidRPr="003D0253">
        <w:rPr>
          <w:rFonts w:ascii="Arial" w:eastAsia="Courier New" w:hAnsi="Arial" w:cs="Arial"/>
          <w:color w:val="0D6C6C"/>
          <w:spacing w:val="-1"/>
        </w:rPr>
        <w:t>an</w:t>
      </w:r>
      <w:r w:rsidRPr="003D0253">
        <w:rPr>
          <w:rFonts w:ascii="Arial" w:eastAsia="Courier New" w:hAnsi="Arial" w:cs="Arial"/>
          <w:color w:val="0D6C6C"/>
        </w:rPr>
        <w:t xml:space="preserve">d </w:t>
      </w:r>
      <w:r w:rsidRPr="003D0253">
        <w:rPr>
          <w:rFonts w:ascii="Arial" w:eastAsia="Courier New" w:hAnsi="Arial" w:cs="Arial"/>
          <w:color w:val="0D6C6C"/>
          <w:spacing w:val="-1"/>
        </w:rPr>
        <w:t>learnin</w:t>
      </w:r>
      <w:r w:rsidRPr="003D0253">
        <w:rPr>
          <w:rFonts w:ascii="Arial" w:eastAsia="Courier New" w:hAnsi="Arial" w:cs="Arial"/>
          <w:color w:val="0D6C6C"/>
        </w:rPr>
        <w:t xml:space="preserve">g </w:t>
      </w:r>
      <w:r w:rsidRPr="003D0253">
        <w:rPr>
          <w:rFonts w:ascii="Arial" w:eastAsia="Courier New" w:hAnsi="Arial" w:cs="Arial"/>
          <w:color w:val="0D6C6C"/>
          <w:spacing w:val="-1"/>
        </w:rPr>
        <w:t>game.</w:t>
      </w:r>
    </w:p>
    <w:p w:rsidR="00C86F4A" w:rsidRPr="003D0253" w:rsidRDefault="006C72B5">
      <w:pPr>
        <w:spacing w:before="2" w:line="276" w:lineRule="auto"/>
        <w:ind w:left="810" w:right="441"/>
        <w:rPr>
          <w:rFonts w:ascii="Arial" w:eastAsia="Courier New" w:hAnsi="Arial" w:cs="Arial"/>
        </w:rPr>
      </w:pPr>
      <w:r w:rsidRPr="003D0253">
        <w:rPr>
          <w:rFonts w:ascii="Arial" w:eastAsia="Arial" w:hAnsi="Arial" w:cs="Arial"/>
          <w:spacing w:val="-2"/>
          <w:sz w:val="21"/>
          <w:szCs w:val="21"/>
        </w:rPr>
        <w:t>B</w:t>
      </w:r>
      <w:r w:rsidRPr="003D0253">
        <w:rPr>
          <w:rFonts w:ascii="Arial" w:eastAsia="Arial" w:hAnsi="Arial" w:cs="Arial"/>
          <w:sz w:val="21"/>
          <w:szCs w:val="21"/>
        </w:rPr>
        <w:t>.</w:t>
      </w:r>
      <w:r w:rsidRPr="003D0253">
        <w:rPr>
          <w:rFonts w:ascii="Arial" w:eastAsia="Arial" w:hAnsi="Arial" w:cs="Arial"/>
          <w:spacing w:val="-1"/>
          <w:sz w:val="21"/>
          <w:szCs w:val="21"/>
        </w:rPr>
        <w:t xml:space="preserve"> </w:t>
      </w:r>
      <w:r w:rsidRPr="003D0253">
        <w:rPr>
          <w:rFonts w:ascii="Arial" w:eastAsia="Courier New" w:hAnsi="Arial" w:cs="Arial"/>
          <w:color w:val="0D6C6C"/>
        </w:rPr>
        <w:t xml:space="preserve">I </w:t>
      </w:r>
      <w:r w:rsidRPr="003D0253">
        <w:rPr>
          <w:rFonts w:ascii="Arial" w:eastAsia="Courier New" w:hAnsi="Arial" w:cs="Arial"/>
          <w:color w:val="0D6C6C"/>
          <w:spacing w:val="-1"/>
        </w:rPr>
        <w:t>talke</w:t>
      </w:r>
      <w:r w:rsidRPr="003D0253">
        <w:rPr>
          <w:rFonts w:ascii="Arial" w:eastAsia="Courier New" w:hAnsi="Arial" w:cs="Arial"/>
          <w:color w:val="0D6C6C"/>
        </w:rPr>
        <w:t xml:space="preserve">d </w:t>
      </w:r>
      <w:r w:rsidRPr="003D0253">
        <w:rPr>
          <w:rFonts w:ascii="Arial" w:eastAsia="Courier New" w:hAnsi="Arial" w:cs="Arial"/>
          <w:color w:val="0D6C6C"/>
          <w:spacing w:val="-1"/>
        </w:rPr>
        <w:t>t</w:t>
      </w:r>
      <w:r w:rsidRPr="003D0253">
        <w:rPr>
          <w:rFonts w:ascii="Arial" w:eastAsia="Courier New" w:hAnsi="Arial" w:cs="Arial"/>
          <w:color w:val="0D6C6C"/>
        </w:rPr>
        <w:t xml:space="preserve">o </w:t>
      </w:r>
      <w:r w:rsidRPr="003D0253">
        <w:rPr>
          <w:rFonts w:ascii="Arial" w:eastAsia="Courier New" w:hAnsi="Arial" w:cs="Arial"/>
          <w:color w:val="0D6C6C"/>
          <w:spacing w:val="-1"/>
        </w:rPr>
        <w:t>m</w:t>
      </w:r>
      <w:r w:rsidRPr="003D0253">
        <w:rPr>
          <w:rFonts w:ascii="Arial" w:eastAsia="Courier New" w:hAnsi="Arial" w:cs="Arial"/>
          <w:color w:val="0D6C6C"/>
        </w:rPr>
        <w:t xml:space="preserve">y </w:t>
      </w:r>
      <w:r w:rsidRPr="003D0253">
        <w:rPr>
          <w:rFonts w:ascii="Arial" w:eastAsia="Courier New" w:hAnsi="Arial" w:cs="Arial"/>
          <w:color w:val="0D6C6C"/>
          <w:spacing w:val="-1"/>
        </w:rPr>
        <w:t>potentia</w:t>
      </w:r>
      <w:r w:rsidRPr="003D0253">
        <w:rPr>
          <w:rFonts w:ascii="Arial" w:eastAsia="Courier New" w:hAnsi="Arial" w:cs="Arial"/>
          <w:color w:val="0D6C6C"/>
        </w:rPr>
        <w:t xml:space="preserve">l </w:t>
      </w:r>
      <w:r w:rsidRPr="003D0253">
        <w:rPr>
          <w:rFonts w:ascii="Arial" w:eastAsia="Courier New" w:hAnsi="Arial" w:cs="Arial"/>
          <w:color w:val="0D6C6C"/>
          <w:spacing w:val="-1"/>
        </w:rPr>
        <w:t>customer</w:t>
      </w:r>
      <w:r w:rsidRPr="003D0253">
        <w:rPr>
          <w:rFonts w:ascii="Arial" w:eastAsia="Courier New" w:hAnsi="Arial" w:cs="Arial"/>
          <w:color w:val="0D6C6C"/>
        </w:rPr>
        <w:t xml:space="preserve">s </w:t>
      </w:r>
      <w:r w:rsidRPr="003D0253">
        <w:rPr>
          <w:rFonts w:ascii="Arial" w:eastAsia="Courier New" w:hAnsi="Arial" w:cs="Arial"/>
          <w:color w:val="0D6C6C"/>
          <w:spacing w:val="-1"/>
        </w:rPr>
        <w:t>(m</w:t>
      </w:r>
      <w:r w:rsidRPr="003D0253">
        <w:rPr>
          <w:rFonts w:ascii="Arial" w:eastAsia="Courier New" w:hAnsi="Arial" w:cs="Arial"/>
          <w:color w:val="0D6C6C"/>
        </w:rPr>
        <w:t xml:space="preserve">y </w:t>
      </w:r>
      <w:r w:rsidRPr="003D0253">
        <w:rPr>
          <w:rFonts w:ascii="Arial" w:eastAsia="Courier New" w:hAnsi="Arial" w:cs="Arial"/>
          <w:color w:val="0D6C6C"/>
          <w:spacing w:val="-1"/>
        </w:rPr>
        <w:t>peers</w:t>
      </w:r>
      <w:r w:rsidRPr="003D0253">
        <w:rPr>
          <w:rFonts w:ascii="Arial" w:eastAsia="Courier New" w:hAnsi="Arial" w:cs="Arial"/>
          <w:color w:val="0D6C6C"/>
        </w:rPr>
        <w:t xml:space="preserve">) </w:t>
      </w:r>
      <w:r w:rsidRPr="003D0253">
        <w:rPr>
          <w:rFonts w:ascii="Arial" w:eastAsia="Courier New" w:hAnsi="Arial" w:cs="Arial"/>
          <w:color w:val="0D6C6C"/>
          <w:spacing w:val="-1"/>
        </w:rPr>
        <w:t>abou</w:t>
      </w:r>
      <w:r w:rsidRPr="003D0253">
        <w:rPr>
          <w:rFonts w:ascii="Arial" w:eastAsia="Courier New" w:hAnsi="Arial" w:cs="Arial"/>
          <w:color w:val="0D6C6C"/>
        </w:rPr>
        <w:t xml:space="preserve">t </w:t>
      </w:r>
      <w:r w:rsidRPr="003D0253">
        <w:rPr>
          <w:rFonts w:ascii="Arial" w:eastAsia="Courier New" w:hAnsi="Arial" w:cs="Arial"/>
          <w:color w:val="0D6C6C"/>
          <w:spacing w:val="-1"/>
        </w:rPr>
        <w:t>ho</w:t>
      </w:r>
      <w:r w:rsidRPr="003D0253">
        <w:rPr>
          <w:rFonts w:ascii="Arial" w:eastAsia="Courier New" w:hAnsi="Arial" w:cs="Arial"/>
          <w:color w:val="0D6C6C"/>
        </w:rPr>
        <w:t xml:space="preserve">w </w:t>
      </w:r>
      <w:r w:rsidRPr="003D0253">
        <w:rPr>
          <w:rFonts w:ascii="Arial" w:eastAsia="Courier New" w:hAnsi="Arial" w:cs="Arial"/>
          <w:color w:val="0D6C6C"/>
          <w:spacing w:val="-1"/>
        </w:rPr>
        <w:t>man</w:t>
      </w:r>
      <w:r w:rsidRPr="003D0253">
        <w:rPr>
          <w:rFonts w:ascii="Arial" w:eastAsia="Courier New" w:hAnsi="Arial" w:cs="Arial"/>
          <w:color w:val="0D6C6C"/>
        </w:rPr>
        <w:t xml:space="preserve">y </w:t>
      </w:r>
      <w:r w:rsidRPr="003D0253">
        <w:rPr>
          <w:rFonts w:ascii="Arial" w:eastAsia="Courier New" w:hAnsi="Arial" w:cs="Arial"/>
          <w:color w:val="0D6C6C"/>
          <w:spacing w:val="-1"/>
        </w:rPr>
        <w:t>hour</w:t>
      </w:r>
      <w:r w:rsidRPr="003D0253">
        <w:rPr>
          <w:rFonts w:ascii="Arial" w:eastAsia="Courier New" w:hAnsi="Arial" w:cs="Arial"/>
          <w:color w:val="0D6C6C"/>
        </w:rPr>
        <w:t xml:space="preserve">s </w:t>
      </w:r>
      <w:r w:rsidRPr="003D0253">
        <w:rPr>
          <w:rFonts w:ascii="Arial" w:eastAsia="Courier New" w:hAnsi="Arial" w:cs="Arial"/>
          <w:color w:val="0D6C6C"/>
          <w:spacing w:val="-1"/>
        </w:rPr>
        <w:t>the</w:t>
      </w:r>
      <w:r w:rsidRPr="003D0253">
        <w:rPr>
          <w:rFonts w:ascii="Arial" w:eastAsia="Courier New" w:hAnsi="Arial" w:cs="Arial"/>
          <w:color w:val="0D6C6C"/>
        </w:rPr>
        <w:t xml:space="preserve">y </w:t>
      </w:r>
      <w:r w:rsidRPr="003D0253">
        <w:rPr>
          <w:rFonts w:ascii="Arial" w:eastAsia="Courier New" w:hAnsi="Arial" w:cs="Arial"/>
          <w:color w:val="0D6C6C"/>
          <w:spacing w:val="-1"/>
        </w:rPr>
        <w:t>exercise an</w:t>
      </w:r>
      <w:r w:rsidRPr="003D0253">
        <w:rPr>
          <w:rFonts w:ascii="Arial" w:eastAsia="Courier New" w:hAnsi="Arial" w:cs="Arial"/>
          <w:color w:val="0D6C6C"/>
        </w:rPr>
        <w:t xml:space="preserve">d </w:t>
      </w:r>
      <w:r w:rsidRPr="003D0253">
        <w:rPr>
          <w:rFonts w:ascii="Arial" w:eastAsia="Courier New" w:hAnsi="Arial" w:cs="Arial"/>
          <w:color w:val="0D6C6C"/>
          <w:spacing w:val="-1"/>
        </w:rPr>
        <w:t>i</w:t>
      </w:r>
      <w:r w:rsidRPr="003D0253">
        <w:rPr>
          <w:rFonts w:ascii="Arial" w:eastAsia="Courier New" w:hAnsi="Arial" w:cs="Arial"/>
          <w:color w:val="0D6C6C"/>
        </w:rPr>
        <w:t xml:space="preserve">f </w:t>
      </w:r>
      <w:r w:rsidRPr="003D0253">
        <w:rPr>
          <w:rFonts w:ascii="Arial" w:eastAsia="Courier New" w:hAnsi="Arial" w:cs="Arial"/>
          <w:color w:val="0D6C6C"/>
          <w:spacing w:val="-1"/>
        </w:rPr>
        <w:t>the</w:t>
      </w:r>
      <w:r w:rsidRPr="003D0253">
        <w:rPr>
          <w:rFonts w:ascii="Arial" w:eastAsia="Courier New" w:hAnsi="Arial" w:cs="Arial"/>
          <w:color w:val="0D6C6C"/>
        </w:rPr>
        <w:t xml:space="preserve">y </w:t>
      </w:r>
      <w:r w:rsidRPr="003D0253">
        <w:rPr>
          <w:rFonts w:ascii="Arial" w:eastAsia="Courier New" w:hAnsi="Arial" w:cs="Arial"/>
          <w:color w:val="0D6C6C"/>
          <w:spacing w:val="-1"/>
        </w:rPr>
        <w:t>pla</w:t>
      </w:r>
      <w:r w:rsidRPr="003D0253">
        <w:rPr>
          <w:rFonts w:ascii="Arial" w:eastAsia="Courier New" w:hAnsi="Arial" w:cs="Arial"/>
          <w:color w:val="0D6C6C"/>
        </w:rPr>
        <w:t xml:space="preserve">y </w:t>
      </w:r>
      <w:r w:rsidRPr="003D0253">
        <w:rPr>
          <w:rFonts w:ascii="Arial" w:eastAsia="Courier New" w:hAnsi="Arial" w:cs="Arial"/>
          <w:color w:val="0D6C6C"/>
          <w:spacing w:val="-1"/>
        </w:rPr>
        <w:t>an</w:t>
      </w:r>
      <w:r w:rsidRPr="003D0253">
        <w:rPr>
          <w:rFonts w:ascii="Arial" w:eastAsia="Courier New" w:hAnsi="Arial" w:cs="Arial"/>
          <w:color w:val="0D6C6C"/>
        </w:rPr>
        <w:t xml:space="preserve">y </w:t>
      </w:r>
      <w:r w:rsidRPr="003D0253">
        <w:rPr>
          <w:rFonts w:ascii="Arial" w:eastAsia="Courier New" w:hAnsi="Arial" w:cs="Arial"/>
          <w:color w:val="0D6C6C"/>
          <w:spacing w:val="-1"/>
        </w:rPr>
        <w:t>exercis</w:t>
      </w:r>
      <w:r w:rsidRPr="003D0253">
        <w:rPr>
          <w:rFonts w:ascii="Arial" w:eastAsia="Courier New" w:hAnsi="Arial" w:cs="Arial"/>
          <w:color w:val="0D6C6C"/>
        </w:rPr>
        <w:t xml:space="preserve">e </w:t>
      </w:r>
      <w:r w:rsidRPr="003D0253">
        <w:rPr>
          <w:rFonts w:ascii="Arial" w:eastAsia="Courier New" w:hAnsi="Arial" w:cs="Arial"/>
          <w:color w:val="0D6C6C"/>
          <w:spacing w:val="-1"/>
        </w:rPr>
        <w:t>o</w:t>
      </w:r>
      <w:r w:rsidRPr="003D0253">
        <w:rPr>
          <w:rFonts w:ascii="Arial" w:eastAsia="Courier New" w:hAnsi="Arial" w:cs="Arial"/>
          <w:color w:val="0D6C6C"/>
        </w:rPr>
        <w:t xml:space="preserve">r </w:t>
      </w:r>
      <w:r w:rsidRPr="003D0253">
        <w:rPr>
          <w:rFonts w:ascii="Arial" w:eastAsia="Courier New" w:hAnsi="Arial" w:cs="Arial"/>
          <w:color w:val="0D6C6C"/>
          <w:spacing w:val="-1"/>
        </w:rPr>
        <w:t>educatio</w:t>
      </w:r>
      <w:r w:rsidRPr="003D0253">
        <w:rPr>
          <w:rFonts w:ascii="Arial" w:eastAsia="Courier New" w:hAnsi="Arial" w:cs="Arial"/>
          <w:color w:val="0D6C6C"/>
        </w:rPr>
        <w:t xml:space="preserve">n </w:t>
      </w:r>
      <w:r w:rsidRPr="003D0253">
        <w:rPr>
          <w:rFonts w:ascii="Arial" w:eastAsia="Courier New" w:hAnsi="Arial" w:cs="Arial"/>
          <w:color w:val="0D6C6C"/>
          <w:spacing w:val="-1"/>
        </w:rPr>
        <w:t>gam</w:t>
      </w:r>
      <w:r w:rsidRPr="003D0253">
        <w:rPr>
          <w:rFonts w:ascii="Arial" w:eastAsia="Courier New" w:hAnsi="Arial" w:cs="Arial"/>
          <w:color w:val="0D6C6C"/>
        </w:rPr>
        <w:t xml:space="preserve">e </w:t>
      </w:r>
      <w:r w:rsidRPr="003D0253">
        <w:rPr>
          <w:rFonts w:ascii="Arial" w:eastAsia="Courier New" w:hAnsi="Arial" w:cs="Arial"/>
          <w:color w:val="0D6C6C"/>
          <w:spacing w:val="-1"/>
        </w:rPr>
        <w:t>o</w:t>
      </w:r>
      <w:r w:rsidRPr="003D0253">
        <w:rPr>
          <w:rFonts w:ascii="Arial" w:eastAsia="Courier New" w:hAnsi="Arial" w:cs="Arial"/>
          <w:color w:val="0D6C6C"/>
        </w:rPr>
        <w:t xml:space="preserve">r </w:t>
      </w:r>
      <w:r w:rsidRPr="003D0253">
        <w:rPr>
          <w:rFonts w:ascii="Arial" w:eastAsia="Courier New" w:hAnsi="Arial" w:cs="Arial"/>
          <w:color w:val="0D6C6C"/>
          <w:spacing w:val="-1"/>
        </w:rPr>
        <w:t>woul</w:t>
      </w:r>
      <w:r w:rsidRPr="003D0253">
        <w:rPr>
          <w:rFonts w:ascii="Arial" w:eastAsia="Courier New" w:hAnsi="Arial" w:cs="Arial"/>
          <w:color w:val="0D6C6C"/>
        </w:rPr>
        <w:t xml:space="preserve">d </w:t>
      </w:r>
      <w:r w:rsidRPr="003D0253">
        <w:rPr>
          <w:rFonts w:ascii="Arial" w:eastAsia="Courier New" w:hAnsi="Arial" w:cs="Arial"/>
          <w:color w:val="0D6C6C"/>
          <w:spacing w:val="-1"/>
        </w:rPr>
        <w:t>the</w:t>
      </w:r>
      <w:r w:rsidRPr="003D0253">
        <w:rPr>
          <w:rFonts w:ascii="Arial" w:eastAsia="Courier New" w:hAnsi="Arial" w:cs="Arial"/>
          <w:color w:val="0D6C6C"/>
        </w:rPr>
        <w:t xml:space="preserve">y </w:t>
      </w:r>
      <w:r w:rsidRPr="003D0253">
        <w:rPr>
          <w:rFonts w:ascii="Arial" w:eastAsia="Courier New" w:hAnsi="Arial" w:cs="Arial"/>
          <w:color w:val="0D6C6C"/>
          <w:spacing w:val="-1"/>
        </w:rPr>
        <w:t>b</w:t>
      </w:r>
      <w:r w:rsidRPr="003D0253">
        <w:rPr>
          <w:rFonts w:ascii="Arial" w:eastAsia="Courier New" w:hAnsi="Arial" w:cs="Arial"/>
          <w:color w:val="0D6C6C"/>
        </w:rPr>
        <w:t xml:space="preserve">e </w:t>
      </w:r>
      <w:r w:rsidRPr="003D0253">
        <w:rPr>
          <w:rFonts w:ascii="Arial" w:eastAsia="Courier New" w:hAnsi="Arial" w:cs="Arial"/>
          <w:color w:val="0D6C6C"/>
          <w:spacing w:val="-1"/>
        </w:rPr>
        <w:t>intereste</w:t>
      </w:r>
      <w:r w:rsidRPr="003D0253">
        <w:rPr>
          <w:rFonts w:ascii="Arial" w:eastAsia="Courier New" w:hAnsi="Arial" w:cs="Arial"/>
          <w:color w:val="0D6C6C"/>
        </w:rPr>
        <w:t xml:space="preserve">d </w:t>
      </w:r>
      <w:r w:rsidRPr="003D0253">
        <w:rPr>
          <w:rFonts w:ascii="Arial" w:eastAsia="Courier New" w:hAnsi="Arial" w:cs="Arial"/>
          <w:color w:val="0D6C6C"/>
          <w:spacing w:val="-1"/>
        </w:rPr>
        <w:t>in purchasin</w:t>
      </w:r>
      <w:r w:rsidRPr="003D0253">
        <w:rPr>
          <w:rFonts w:ascii="Arial" w:eastAsia="Courier New" w:hAnsi="Arial" w:cs="Arial"/>
          <w:color w:val="0D6C6C"/>
        </w:rPr>
        <w:t xml:space="preserve">g </w:t>
      </w:r>
      <w:r w:rsidRPr="003D0253">
        <w:rPr>
          <w:rFonts w:ascii="Arial" w:eastAsia="Courier New" w:hAnsi="Arial" w:cs="Arial"/>
          <w:color w:val="0D6C6C"/>
          <w:spacing w:val="-1"/>
        </w:rPr>
        <w:t>the</w:t>
      </w:r>
      <w:r w:rsidRPr="003D0253">
        <w:rPr>
          <w:rFonts w:ascii="Arial" w:eastAsia="Courier New" w:hAnsi="Arial" w:cs="Arial"/>
          <w:color w:val="0D6C6C"/>
        </w:rPr>
        <w:t xml:space="preserve">m </w:t>
      </w:r>
      <w:r w:rsidRPr="003D0253">
        <w:rPr>
          <w:rFonts w:ascii="Arial" w:eastAsia="Courier New" w:hAnsi="Arial" w:cs="Arial"/>
          <w:color w:val="0D6C6C"/>
          <w:spacing w:val="-1"/>
        </w:rPr>
        <w:t>i</w:t>
      </w:r>
      <w:r w:rsidRPr="003D0253">
        <w:rPr>
          <w:rFonts w:ascii="Arial" w:eastAsia="Courier New" w:hAnsi="Arial" w:cs="Arial"/>
          <w:color w:val="0D6C6C"/>
        </w:rPr>
        <w:t xml:space="preserve">f </w:t>
      </w:r>
      <w:r w:rsidRPr="003D0253">
        <w:rPr>
          <w:rFonts w:ascii="Arial" w:eastAsia="Courier New" w:hAnsi="Arial" w:cs="Arial"/>
          <w:color w:val="0D6C6C"/>
          <w:spacing w:val="-1"/>
        </w:rPr>
        <w:t>ther</w:t>
      </w:r>
      <w:r w:rsidRPr="003D0253">
        <w:rPr>
          <w:rFonts w:ascii="Arial" w:eastAsia="Courier New" w:hAnsi="Arial" w:cs="Arial"/>
          <w:color w:val="0D6C6C"/>
        </w:rPr>
        <w:t xml:space="preserve">e </w:t>
      </w:r>
      <w:r w:rsidRPr="003D0253">
        <w:rPr>
          <w:rFonts w:ascii="Arial" w:eastAsia="Courier New" w:hAnsi="Arial" w:cs="Arial"/>
          <w:color w:val="0D6C6C"/>
          <w:spacing w:val="-1"/>
        </w:rPr>
        <w:t>wer</w:t>
      </w:r>
      <w:r w:rsidRPr="003D0253">
        <w:rPr>
          <w:rFonts w:ascii="Arial" w:eastAsia="Courier New" w:hAnsi="Arial" w:cs="Arial"/>
          <w:color w:val="0D6C6C"/>
        </w:rPr>
        <w:t xml:space="preserve">e </w:t>
      </w:r>
      <w:r w:rsidRPr="003D0253">
        <w:rPr>
          <w:rFonts w:ascii="Arial" w:eastAsia="Courier New" w:hAnsi="Arial" w:cs="Arial"/>
          <w:color w:val="0D6C6C"/>
          <w:spacing w:val="-1"/>
        </w:rPr>
        <w:t>i</w:t>
      </w:r>
      <w:r w:rsidRPr="003D0253">
        <w:rPr>
          <w:rFonts w:ascii="Arial" w:eastAsia="Courier New" w:hAnsi="Arial" w:cs="Arial"/>
          <w:color w:val="0D6C6C"/>
        </w:rPr>
        <w:t xml:space="preserve">n </w:t>
      </w:r>
      <w:r w:rsidRPr="003D0253">
        <w:rPr>
          <w:rFonts w:ascii="Arial" w:eastAsia="Courier New" w:hAnsi="Arial" w:cs="Arial"/>
          <w:color w:val="0D6C6C"/>
          <w:spacing w:val="-1"/>
        </w:rPr>
        <w:t>th</w:t>
      </w:r>
      <w:r w:rsidRPr="003D0253">
        <w:rPr>
          <w:rFonts w:ascii="Arial" w:eastAsia="Courier New" w:hAnsi="Arial" w:cs="Arial"/>
          <w:color w:val="0D6C6C"/>
        </w:rPr>
        <w:t xml:space="preserve">e </w:t>
      </w:r>
      <w:r w:rsidRPr="003D0253">
        <w:rPr>
          <w:rFonts w:ascii="Arial" w:eastAsia="Courier New" w:hAnsi="Arial" w:cs="Arial"/>
          <w:color w:val="0D6C6C"/>
          <w:spacing w:val="-1"/>
        </w:rPr>
        <w:t>market.</w:t>
      </w:r>
    </w:p>
    <w:p w:rsidR="00C86F4A" w:rsidRPr="003D0253" w:rsidRDefault="00C86F4A">
      <w:pPr>
        <w:spacing w:before="8" w:line="180" w:lineRule="exact"/>
        <w:rPr>
          <w:rFonts w:ascii="Arial" w:hAnsi="Arial" w:cs="Arial"/>
          <w:sz w:val="19"/>
          <w:szCs w:val="19"/>
        </w:rPr>
      </w:pPr>
    </w:p>
    <w:p w:rsidR="00C86F4A" w:rsidRPr="003D0253" w:rsidRDefault="006C72B5">
      <w:pPr>
        <w:spacing w:line="275" w:lineRule="auto"/>
        <w:ind w:left="810" w:right="1025"/>
        <w:rPr>
          <w:rFonts w:ascii="Arial" w:eastAsia="Courier New" w:hAnsi="Arial" w:cs="Arial"/>
        </w:rPr>
      </w:pPr>
      <w:r w:rsidRPr="003D0253">
        <w:rPr>
          <w:rFonts w:ascii="Arial" w:eastAsia="Arial" w:hAnsi="Arial" w:cs="Arial"/>
          <w:spacing w:val="1"/>
          <w:sz w:val="21"/>
          <w:szCs w:val="21"/>
        </w:rPr>
        <w:t>C</w:t>
      </w:r>
      <w:r w:rsidRPr="003D0253">
        <w:rPr>
          <w:rFonts w:ascii="Arial" w:eastAsia="Arial" w:hAnsi="Arial" w:cs="Arial"/>
          <w:sz w:val="21"/>
          <w:szCs w:val="21"/>
        </w:rPr>
        <w:t>.</w:t>
      </w:r>
      <w:r w:rsidRPr="003D0253">
        <w:rPr>
          <w:rFonts w:ascii="Arial" w:eastAsia="Arial" w:hAnsi="Arial" w:cs="Arial"/>
          <w:spacing w:val="-1"/>
          <w:sz w:val="21"/>
          <w:szCs w:val="21"/>
        </w:rPr>
        <w:t xml:space="preserve"> </w:t>
      </w:r>
      <w:r w:rsidRPr="003D0253">
        <w:rPr>
          <w:rFonts w:ascii="Arial" w:eastAsia="Courier New" w:hAnsi="Arial" w:cs="Arial"/>
          <w:color w:val="0D6C6C"/>
        </w:rPr>
        <w:t xml:space="preserve">I </w:t>
      </w:r>
      <w:r w:rsidRPr="003D0253">
        <w:rPr>
          <w:rFonts w:ascii="Arial" w:eastAsia="Courier New" w:hAnsi="Arial" w:cs="Arial"/>
          <w:color w:val="0D6C6C"/>
          <w:spacing w:val="-1"/>
        </w:rPr>
        <w:t>looke</w:t>
      </w:r>
      <w:r w:rsidRPr="003D0253">
        <w:rPr>
          <w:rFonts w:ascii="Arial" w:eastAsia="Courier New" w:hAnsi="Arial" w:cs="Arial"/>
          <w:color w:val="0D6C6C"/>
        </w:rPr>
        <w:t xml:space="preserve">d </w:t>
      </w:r>
      <w:r w:rsidRPr="003D0253">
        <w:rPr>
          <w:rFonts w:ascii="Arial" w:eastAsia="Courier New" w:hAnsi="Arial" w:cs="Arial"/>
          <w:color w:val="0D6C6C"/>
          <w:spacing w:val="-1"/>
        </w:rPr>
        <w:t>a</w:t>
      </w:r>
      <w:r w:rsidRPr="003D0253">
        <w:rPr>
          <w:rFonts w:ascii="Arial" w:eastAsia="Courier New" w:hAnsi="Arial" w:cs="Arial"/>
          <w:color w:val="0D6C6C"/>
        </w:rPr>
        <w:t xml:space="preserve">t </w:t>
      </w:r>
      <w:r w:rsidRPr="003D0253">
        <w:rPr>
          <w:rFonts w:ascii="Arial" w:eastAsia="Courier New" w:hAnsi="Arial" w:cs="Arial"/>
          <w:color w:val="0D6C6C"/>
          <w:spacing w:val="-1"/>
        </w:rPr>
        <w:t>th</w:t>
      </w:r>
      <w:r w:rsidRPr="003D0253">
        <w:rPr>
          <w:rFonts w:ascii="Arial" w:eastAsia="Courier New" w:hAnsi="Arial" w:cs="Arial"/>
          <w:color w:val="0D6C6C"/>
        </w:rPr>
        <w:t xml:space="preserve">e </w:t>
      </w:r>
      <w:r w:rsidRPr="003D0253">
        <w:rPr>
          <w:rFonts w:ascii="Arial" w:eastAsia="Courier New" w:hAnsi="Arial" w:cs="Arial"/>
          <w:color w:val="0D6C6C"/>
          <w:spacing w:val="-1"/>
        </w:rPr>
        <w:t>curren</w:t>
      </w:r>
      <w:r w:rsidRPr="003D0253">
        <w:rPr>
          <w:rFonts w:ascii="Arial" w:eastAsia="Courier New" w:hAnsi="Arial" w:cs="Arial"/>
          <w:color w:val="0D6C6C"/>
        </w:rPr>
        <w:t xml:space="preserve">t </w:t>
      </w:r>
      <w:r w:rsidRPr="003D0253">
        <w:rPr>
          <w:rFonts w:ascii="Arial" w:eastAsia="Courier New" w:hAnsi="Arial" w:cs="Arial"/>
          <w:color w:val="0D6C6C"/>
          <w:spacing w:val="-1"/>
        </w:rPr>
        <w:t>marke</w:t>
      </w:r>
      <w:r w:rsidRPr="003D0253">
        <w:rPr>
          <w:rFonts w:ascii="Arial" w:eastAsia="Courier New" w:hAnsi="Arial" w:cs="Arial"/>
          <w:color w:val="0D6C6C"/>
        </w:rPr>
        <w:t xml:space="preserve">t </w:t>
      </w:r>
      <w:r w:rsidRPr="003D0253">
        <w:rPr>
          <w:rFonts w:ascii="Arial" w:eastAsia="Courier New" w:hAnsi="Arial" w:cs="Arial"/>
          <w:color w:val="0D6C6C"/>
          <w:spacing w:val="-1"/>
        </w:rPr>
        <w:t>offering</w:t>
      </w:r>
      <w:r w:rsidRPr="003D0253">
        <w:rPr>
          <w:rFonts w:ascii="Arial" w:eastAsia="Courier New" w:hAnsi="Arial" w:cs="Arial"/>
          <w:color w:val="0D6C6C"/>
        </w:rPr>
        <w:t xml:space="preserve">s </w:t>
      </w:r>
      <w:r w:rsidRPr="003D0253">
        <w:rPr>
          <w:rFonts w:ascii="Arial" w:eastAsia="Courier New" w:hAnsi="Arial" w:cs="Arial"/>
          <w:color w:val="0D6C6C"/>
          <w:spacing w:val="-1"/>
        </w:rPr>
        <w:t>vi</w:t>
      </w:r>
      <w:r w:rsidRPr="003D0253">
        <w:rPr>
          <w:rFonts w:ascii="Arial" w:eastAsia="Courier New" w:hAnsi="Arial" w:cs="Arial"/>
          <w:color w:val="0D6C6C"/>
        </w:rPr>
        <w:t xml:space="preserve">a </w:t>
      </w:r>
      <w:r w:rsidRPr="003D0253">
        <w:rPr>
          <w:rFonts w:ascii="Arial" w:eastAsia="Courier New" w:hAnsi="Arial" w:cs="Arial"/>
          <w:color w:val="0D6C6C"/>
          <w:spacing w:val="-1"/>
        </w:rPr>
        <w:t>googl</w:t>
      </w:r>
      <w:r w:rsidRPr="003D0253">
        <w:rPr>
          <w:rFonts w:ascii="Arial" w:eastAsia="Courier New" w:hAnsi="Arial" w:cs="Arial"/>
          <w:color w:val="0D6C6C"/>
        </w:rPr>
        <w:t xml:space="preserve">e </w:t>
      </w:r>
      <w:r w:rsidRPr="003D0253">
        <w:rPr>
          <w:rFonts w:ascii="Arial" w:eastAsia="Courier New" w:hAnsi="Arial" w:cs="Arial"/>
          <w:color w:val="0D6C6C"/>
          <w:spacing w:val="-1"/>
        </w:rPr>
        <w:t>searc</w:t>
      </w:r>
      <w:r w:rsidRPr="003D0253">
        <w:rPr>
          <w:rFonts w:ascii="Arial" w:eastAsia="Courier New" w:hAnsi="Arial" w:cs="Arial"/>
          <w:color w:val="0D6C6C"/>
        </w:rPr>
        <w:t xml:space="preserve">h </w:t>
      </w:r>
      <w:r w:rsidRPr="003D0253">
        <w:rPr>
          <w:rFonts w:ascii="Arial" w:eastAsia="Courier New" w:hAnsi="Arial" w:cs="Arial"/>
          <w:color w:val="0D6C6C"/>
          <w:spacing w:val="-1"/>
        </w:rPr>
        <w:t>o</w:t>
      </w:r>
      <w:r w:rsidRPr="003D0253">
        <w:rPr>
          <w:rFonts w:ascii="Arial" w:eastAsia="Courier New" w:hAnsi="Arial" w:cs="Arial"/>
          <w:color w:val="0D6C6C"/>
        </w:rPr>
        <w:t xml:space="preserve">f </w:t>
      </w:r>
      <w:r w:rsidRPr="003D0253">
        <w:rPr>
          <w:rFonts w:ascii="Arial" w:eastAsia="Courier New" w:hAnsi="Arial" w:cs="Arial"/>
          <w:color w:val="0D6C6C"/>
          <w:spacing w:val="-1"/>
        </w:rPr>
        <w:t>product</w:t>
      </w:r>
      <w:r w:rsidRPr="003D0253">
        <w:rPr>
          <w:rFonts w:ascii="Arial" w:eastAsia="Courier New" w:hAnsi="Arial" w:cs="Arial"/>
          <w:color w:val="0D6C6C"/>
        </w:rPr>
        <w:t xml:space="preserve">s </w:t>
      </w:r>
      <w:r w:rsidRPr="003D0253">
        <w:rPr>
          <w:rFonts w:ascii="Arial" w:eastAsia="Courier New" w:hAnsi="Arial" w:cs="Arial"/>
          <w:color w:val="0D6C6C"/>
          <w:spacing w:val="-1"/>
        </w:rPr>
        <w:t>that make</w:t>
      </w:r>
      <w:r w:rsidRPr="003D0253">
        <w:rPr>
          <w:rFonts w:ascii="Arial" w:eastAsia="Courier New" w:hAnsi="Arial" w:cs="Arial"/>
          <w:color w:val="0D6C6C"/>
        </w:rPr>
        <w:t xml:space="preserve">s </w:t>
      </w:r>
      <w:r w:rsidRPr="003D0253">
        <w:rPr>
          <w:rFonts w:ascii="Arial" w:eastAsia="Courier New" w:hAnsi="Arial" w:cs="Arial"/>
          <w:color w:val="0D6C6C"/>
          <w:spacing w:val="-1"/>
        </w:rPr>
        <w:t>runnin</w:t>
      </w:r>
      <w:r w:rsidRPr="003D0253">
        <w:rPr>
          <w:rFonts w:ascii="Arial" w:eastAsia="Courier New" w:hAnsi="Arial" w:cs="Arial"/>
          <w:color w:val="0D6C6C"/>
        </w:rPr>
        <w:t xml:space="preserve">g </w:t>
      </w:r>
      <w:r w:rsidRPr="003D0253">
        <w:rPr>
          <w:rFonts w:ascii="Arial" w:eastAsia="Courier New" w:hAnsi="Arial" w:cs="Arial"/>
          <w:color w:val="0D6C6C"/>
          <w:spacing w:val="-1"/>
        </w:rPr>
        <w:t>o</w:t>
      </w:r>
      <w:r w:rsidRPr="003D0253">
        <w:rPr>
          <w:rFonts w:ascii="Arial" w:eastAsia="Courier New" w:hAnsi="Arial" w:cs="Arial"/>
          <w:color w:val="0D6C6C"/>
        </w:rPr>
        <w:t xml:space="preserve">n </w:t>
      </w:r>
      <w:r w:rsidRPr="003D0253">
        <w:rPr>
          <w:rFonts w:ascii="Arial" w:eastAsia="Courier New" w:hAnsi="Arial" w:cs="Arial"/>
          <w:color w:val="0D6C6C"/>
          <w:spacing w:val="-1"/>
        </w:rPr>
        <w:t>treadmil</w:t>
      </w:r>
      <w:r w:rsidRPr="003D0253">
        <w:rPr>
          <w:rFonts w:ascii="Arial" w:eastAsia="Courier New" w:hAnsi="Arial" w:cs="Arial"/>
          <w:color w:val="0D6C6C"/>
        </w:rPr>
        <w:t xml:space="preserve">l </w:t>
      </w:r>
      <w:r w:rsidRPr="003D0253">
        <w:rPr>
          <w:rFonts w:ascii="Arial" w:eastAsia="Courier New" w:hAnsi="Arial" w:cs="Arial"/>
          <w:color w:val="0D6C6C"/>
          <w:spacing w:val="-1"/>
        </w:rPr>
        <w:t>fun.</w:t>
      </w:r>
    </w:p>
    <w:p w:rsidR="00C86F4A" w:rsidRPr="003D0253" w:rsidRDefault="00C86F4A">
      <w:pPr>
        <w:spacing w:before="9" w:line="180" w:lineRule="exact"/>
        <w:rPr>
          <w:rFonts w:ascii="Arial" w:hAnsi="Arial" w:cs="Arial"/>
          <w:sz w:val="19"/>
          <w:szCs w:val="19"/>
        </w:rPr>
      </w:pPr>
    </w:p>
    <w:p w:rsidR="00C86F4A" w:rsidRPr="003D0253" w:rsidRDefault="006C72B5">
      <w:pPr>
        <w:spacing w:line="274" w:lineRule="auto"/>
        <w:ind w:left="810" w:right="576"/>
        <w:jc w:val="both"/>
        <w:rPr>
          <w:rFonts w:ascii="Arial" w:eastAsia="Courier New" w:hAnsi="Arial" w:cs="Arial"/>
        </w:rPr>
      </w:pPr>
      <w:r w:rsidRPr="003D0253">
        <w:rPr>
          <w:rFonts w:ascii="Arial" w:hAnsi="Arial" w:cs="Arial"/>
        </w:rPr>
        <w:pict>
          <v:group id="_x0000_s1135" style="position:absolute;left:0;text-align:left;margin-left:43.5pt;margin-top:40.65pt;width:526.5pt;height:157.9pt;z-index:-1506;mso-position-horizontal-relative:page" coordorigin="870,813" coordsize="10530,3158">
            <v:shape id="_x0000_s1140" style="position:absolute;left:877;top:820;width:10516;height:0" coordorigin="877,820" coordsize="10516,0" path="m877,820r10516,e" filled="f" strokeweight=".24728mm">
              <v:path arrowok="t"/>
            </v:shape>
            <v:shape id="_x0000_s1139" style="position:absolute;left:881;top:826;width:0;height:3136" coordorigin="881,826" coordsize="0,3136" path="m881,826r,3136e" filled="f" strokeweight=".5pt">
              <v:path arrowok="t"/>
            </v:shape>
            <v:shape id="_x0000_s1138" style="position:absolute;left:877;top:3966;width:10516;height:0" coordorigin="877,3966" coordsize="10516,0" path="m877,3966r10516,e" filled="f" strokeweight=".5pt">
              <v:path arrowok="t"/>
            </v:shape>
            <v:shape id="_x0000_s1137" style="position:absolute;left:11389;top:826;width:0;height:927" coordorigin="11389,826" coordsize="0,927" path="m11389,826r,927e" filled="f" strokeweight=".5pt">
              <v:path arrowok="t"/>
            </v:shape>
            <v:shape id="_x0000_s1136" style="position:absolute;left:11389;top:1964;width:0;height:1998" coordorigin="11389,1964" coordsize="0,1998" path="m11389,1964r,1998e" filled="f" strokeweight=".5pt">
              <v:path arrowok="t"/>
            </v:shape>
            <w10:wrap anchorx="page"/>
          </v:group>
        </w:pict>
      </w:r>
      <w:r w:rsidRPr="003D0253">
        <w:rPr>
          <w:rFonts w:ascii="Arial" w:eastAsia="Arial" w:hAnsi="Arial" w:cs="Arial"/>
          <w:spacing w:val="1"/>
          <w:sz w:val="21"/>
          <w:szCs w:val="21"/>
        </w:rPr>
        <w:t>D</w:t>
      </w:r>
      <w:r w:rsidRPr="003D0253">
        <w:rPr>
          <w:rFonts w:ascii="Arial" w:eastAsia="Arial" w:hAnsi="Arial" w:cs="Arial"/>
          <w:sz w:val="21"/>
          <w:szCs w:val="21"/>
        </w:rPr>
        <w:t xml:space="preserve">. </w:t>
      </w:r>
      <w:r w:rsidRPr="003D0253">
        <w:rPr>
          <w:rFonts w:ascii="Arial" w:eastAsia="Arial" w:hAnsi="Arial" w:cs="Arial"/>
          <w:spacing w:val="3"/>
          <w:sz w:val="21"/>
          <w:szCs w:val="21"/>
        </w:rPr>
        <w:t xml:space="preserve"> </w:t>
      </w:r>
      <w:r w:rsidRPr="003D0253">
        <w:rPr>
          <w:rFonts w:ascii="Arial" w:eastAsia="Courier New" w:hAnsi="Arial" w:cs="Arial"/>
          <w:color w:val="0D6C6C"/>
        </w:rPr>
        <w:t xml:space="preserve">I </w:t>
      </w:r>
      <w:r w:rsidRPr="003D0253">
        <w:rPr>
          <w:rFonts w:ascii="Arial" w:eastAsia="Courier New" w:hAnsi="Arial" w:cs="Arial"/>
          <w:color w:val="0D6C6C"/>
          <w:spacing w:val="-1"/>
        </w:rPr>
        <w:t>talke</w:t>
      </w:r>
      <w:r w:rsidRPr="003D0253">
        <w:rPr>
          <w:rFonts w:ascii="Arial" w:eastAsia="Courier New" w:hAnsi="Arial" w:cs="Arial"/>
          <w:color w:val="0D6C6C"/>
        </w:rPr>
        <w:t xml:space="preserve">d </w:t>
      </w:r>
      <w:r w:rsidRPr="003D0253">
        <w:rPr>
          <w:rFonts w:ascii="Arial" w:eastAsia="Courier New" w:hAnsi="Arial" w:cs="Arial"/>
          <w:color w:val="0D6C6C"/>
          <w:spacing w:val="-1"/>
        </w:rPr>
        <w:t>t</w:t>
      </w:r>
      <w:r w:rsidRPr="003D0253">
        <w:rPr>
          <w:rFonts w:ascii="Arial" w:eastAsia="Courier New" w:hAnsi="Arial" w:cs="Arial"/>
          <w:color w:val="0D6C6C"/>
        </w:rPr>
        <w:t xml:space="preserve">o </w:t>
      </w:r>
      <w:r w:rsidRPr="003D0253">
        <w:rPr>
          <w:rFonts w:ascii="Arial" w:eastAsia="Courier New" w:hAnsi="Arial" w:cs="Arial"/>
          <w:color w:val="0D6C6C"/>
          <w:spacing w:val="-1"/>
        </w:rPr>
        <w:t>m</w:t>
      </w:r>
      <w:r w:rsidRPr="003D0253">
        <w:rPr>
          <w:rFonts w:ascii="Arial" w:eastAsia="Courier New" w:hAnsi="Arial" w:cs="Arial"/>
          <w:color w:val="0D6C6C"/>
        </w:rPr>
        <w:t xml:space="preserve">y </w:t>
      </w:r>
      <w:r w:rsidRPr="003D0253">
        <w:rPr>
          <w:rFonts w:ascii="Arial" w:eastAsia="Courier New" w:hAnsi="Arial" w:cs="Arial"/>
          <w:color w:val="0D6C6C"/>
          <w:spacing w:val="-1"/>
        </w:rPr>
        <w:t>programmin</w:t>
      </w:r>
      <w:r w:rsidRPr="003D0253">
        <w:rPr>
          <w:rFonts w:ascii="Arial" w:eastAsia="Courier New" w:hAnsi="Arial" w:cs="Arial"/>
          <w:color w:val="0D6C6C"/>
        </w:rPr>
        <w:t xml:space="preserve">g </w:t>
      </w:r>
      <w:r w:rsidRPr="003D0253">
        <w:rPr>
          <w:rFonts w:ascii="Arial" w:eastAsia="Courier New" w:hAnsi="Arial" w:cs="Arial"/>
          <w:color w:val="0D6C6C"/>
          <w:spacing w:val="-1"/>
        </w:rPr>
        <w:t>instructo</w:t>
      </w:r>
      <w:r w:rsidRPr="003D0253">
        <w:rPr>
          <w:rFonts w:ascii="Arial" w:eastAsia="Courier New" w:hAnsi="Arial" w:cs="Arial"/>
          <w:color w:val="0D6C6C"/>
        </w:rPr>
        <w:t xml:space="preserve">r </w:t>
      </w:r>
      <w:r w:rsidRPr="003D0253">
        <w:rPr>
          <w:rFonts w:ascii="Arial" w:eastAsia="Courier New" w:hAnsi="Arial" w:cs="Arial"/>
          <w:color w:val="0D6C6C"/>
          <w:spacing w:val="-1"/>
        </w:rPr>
        <w:t>t</w:t>
      </w:r>
      <w:r w:rsidRPr="003D0253">
        <w:rPr>
          <w:rFonts w:ascii="Arial" w:eastAsia="Courier New" w:hAnsi="Arial" w:cs="Arial"/>
          <w:color w:val="0D6C6C"/>
        </w:rPr>
        <w:t xml:space="preserve">o </w:t>
      </w:r>
      <w:r w:rsidRPr="003D0253">
        <w:rPr>
          <w:rFonts w:ascii="Arial" w:eastAsia="Courier New" w:hAnsi="Arial" w:cs="Arial"/>
          <w:color w:val="0D6C6C"/>
          <w:spacing w:val="-1"/>
        </w:rPr>
        <w:t>se</w:t>
      </w:r>
      <w:r w:rsidRPr="003D0253">
        <w:rPr>
          <w:rFonts w:ascii="Arial" w:eastAsia="Courier New" w:hAnsi="Arial" w:cs="Arial"/>
          <w:color w:val="0D6C6C"/>
        </w:rPr>
        <w:t xml:space="preserve">e </w:t>
      </w:r>
      <w:r w:rsidRPr="003D0253">
        <w:rPr>
          <w:rFonts w:ascii="Arial" w:eastAsia="Courier New" w:hAnsi="Arial" w:cs="Arial"/>
          <w:color w:val="0D6C6C"/>
          <w:spacing w:val="-1"/>
        </w:rPr>
        <w:t>i</w:t>
      </w:r>
      <w:r w:rsidRPr="003D0253">
        <w:rPr>
          <w:rFonts w:ascii="Arial" w:eastAsia="Courier New" w:hAnsi="Arial" w:cs="Arial"/>
          <w:color w:val="0D6C6C"/>
        </w:rPr>
        <w:t xml:space="preserve">f </w:t>
      </w:r>
      <w:r w:rsidR="003D0253" w:rsidRPr="003D0253">
        <w:rPr>
          <w:rFonts w:ascii="Arial" w:eastAsia="Courier New" w:hAnsi="Arial" w:cs="Arial"/>
          <w:color w:val="0D6C6C"/>
          <w:spacing w:val="-1"/>
        </w:rPr>
        <w:t>gam</w:t>
      </w:r>
      <w:r w:rsidR="003D0253" w:rsidRPr="003D0253">
        <w:rPr>
          <w:rFonts w:ascii="Arial" w:eastAsia="Courier New" w:hAnsi="Arial" w:cs="Arial"/>
          <w:color w:val="0D6C6C"/>
        </w:rPr>
        <w:t>e-based</w:t>
      </w:r>
      <w:r w:rsidRPr="003D0253">
        <w:rPr>
          <w:rFonts w:ascii="Arial" w:eastAsia="Courier New" w:hAnsi="Arial" w:cs="Arial"/>
          <w:color w:val="0D6C6C"/>
        </w:rPr>
        <w:t xml:space="preserve"> </w:t>
      </w:r>
      <w:r w:rsidRPr="003D0253">
        <w:rPr>
          <w:rFonts w:ascii="Arial" w:eastAsia="Courier New" w:hAnsi="Arial" w:cs="Arial"/>
          <w:color w:val="0D6C6C"/>
          <w:spacing w:val="-1"/>
        </w:rPr>
        <w:t>learnin</w:t>
      </w:r>
      <w:r w:rsidRPr="003D0253">
        <w:rPr>
          <w:rFonts w:ascii="Arial" w:eastAsia="Courier New" w:hAnsi="Arial" w:cs="Arial"/>
          <w:color w:val="0D6C6C"/>
        </w:rPr>
        <w:t xml:space="preserve">g </w:t>
      </w:r>
      <w:r w:rsidRPr="003D0253">
        <w:rPr>
          <w:rFonts w:ascii="Arial" w:eastAsia="Courier New" w:hAnsi="Arial" w:cs="Arial"/>
          <w:color w:val="0D6C6C"/>
          <w:spacing w:val="-1"/>
        </w:rPr>
        <w:t>ap</w:t>
      </w:r>
      <w:r w:rsidRPr="003D0253">
        <w:rPr>
          <w:rFonts w:ascii="Arial" w:eastAsia="Courier New" w:hAnsi="Arial" w:cs="Arial"/>
          <w:color w:val="0D6C6C"/>
        </w:rPr>
        <w:t xml:space="preserve">p </w:t>
      </w:r>
      <w:r w:rsidRPr="003D0253">
        <w:rPr>
          <w:rFonts w:ascii="Arial" w:eastAsia="Courier New" w:hAnsi="Arial" w:cs="Arial"/>
          <w:color w:val="0D6C6C"/>
          <w:spacing w:val="-1"/>
        </w:rPr>
        <w:t>ca</w:t>
      </w:r>
      <w:r w:rsidRPr="003D0253">
        <w:rPr>
          <w:rFonts w:ascii="Arial" w:eastAsia="Courier New" w:hAnsi="Arial" w:cs="Arial"/>
          <w:color w:val="0D6C6C"/>
        </w:rPr>
        <w:t xml:space="preserve">n </w:t>
      </w:r>
      <w:r w:rsidRPr="003D0253">
        <w:rPr>
          <w:rFonts w:ascii="Arial" w:eastAsia="Courier New" w:hAnsi="Arial" w:cs="Arial"/>
          <w:color w:val="0D6C6C"/>
          <w:spacing w:val="-1"/>
        </w:rPr>
        <w:t>be incorporate</w:t>
      </w:r>
      <w:r w:rsidRPr="003D0253">
        <w:rPr>
          <w:rFonts w:ascii="Arial" w:eastAsia="Courier New" w:hAnsi="Arial" w:cs="Arial"/>
          <w:color w:val="0D6C6C"/>
        </w:rPr>
        <w:t xml:space="preserve">d </w:t>
      </w:r>
      <w:r w:rsidRPr="003D0253">
        <w:rPr>
          <w:rFonts w:ascii="Arial" w:eastAsia="Courier New" w:hAnsi="Arial" w:cs="Arial"/>
          <w:color w:val="0D6C6C"/>
          <w:spacing w:val="-1"/>
        </w:rPr>
        <w:t>i</w:t>
      </w:r>
      <w:r w:rsidRPr="003D0253">
        <w:rPr>
          <w:rFonts w:ascii="Arial" w:eastAsia="Courier New" w:hAnsi="Arial" w:cs="Arial"/>
          <w:color w:val="0D6C6C"/>
        </w:rPr>
        <w:t xml:space="preserve">n </w:t>
      </w:r>
      <w:r w:rsidRPr="003D0253">
        <w:rPr>
          <w:rFonts w:ascii="Arial" w:eastAsia="Courier New" w:hAnsi="Arial" w:cs="Arial"/>
          <w:color w:val="0D6C6C"/>
          <w:spacing w:val="-1"/>
        </w:rPr>
        <w:t>Treadmill</w:t>
      </w:r>
      <w:r w:rsidRPr="003D0253">
        <w:rPr>
          <w:rFonts w:ascii="Arial" w:eastAsia="Courier New" w:hAnsi="Arial" w:cs="Arial"/>
          <w:color w:val="0D6C6C"/>
        </w:rPr>
        <w:t xml:space="preserve">. I </w:t>
      </w:r>
      <w:r w:rsidRPr="003D0253">
        <w:rPr>
          <w:rFonts w:ascii="Arial" w:eastAsia="Courier New" w:hAnsi="Arial" w:cs="Arial"/>
          <w:color w:val="0D6C6C"/>
          <w:spacing w:val="-1"/>
        </w:rPr>
        <w:t>talke</w:t>
      </w:r>
      <w:r w:rsidRPr="003D0253">
        <w:rPr>
          <w:rFonts w:ascii="Arial" w:eastAsia="Courier New" w:hAnsi="Arial" w:cs="Arial"/>
          <w:color w:val="0D6C6C"/>
        </w:rPr>
        <w:t xml:space="preserve">d </w:t>
      </w:r>
      <w:r w:rsidRPr="003D0253">
        <w:rPr>
          <w:rFonts w:ascii="Arial" w:eastAsia="Courier New" w:hAnsi="Arial" w:cs="Arial"/>
          <w:color w:val="0D6C6C"/>
          <w:spacing w:val="-1"/>
        </w:rPr>
        <w:t>t</w:t>
      </w:r>
      <w:r w:rsidRPr="003D0253">
        <w:rPr>
          <w:rFonts w:ascii="Arial" w:eastAsia="Courier New" w:hAnsi="Arial" w:cs="Arial"/>
          <w:color w:val="0D6C6C"/>
        </w:rPr>
        <w:t xml:space="preserve">o </w:t>
      </w:r>
      <w:r w:rsidRPr="003D0253">
        <w:rPr>
          <w:rFonts w:ascii="Arial" w:eastAsia="Courier New" w:hAnsi="Arial" w:cs="Arial"/>
          <w:color w:val="0D6C6C"/>
          <w:spacing w:val="-1"/>
        </w:rPr>
        <w:t>m</w:t>
      </w:r>
      <w:r w:rsidRPr="003D0253">
        <w:rPr>
          <w:rFonts w:ascii="Arial" w:eastAsia="Courier New" w:hAnsi="Arial" w:cs="Arial"/>
          <w:color w:val="0D6C6C"/>
        </w:rPr>
        <w:t xml:space="preserve">y </w:t>
      </w:r>
      <w:r w:rsidRPr="003D0253">
        <w:rPr>
          <w:rFonts w:ascii="Arial" w:eastAsia="Courier New" w:hAnsi="Arial" w:cs="Arial"/>
          <w:color w:val="0D6C6C"/>
          <w:spacing w:val="-1"/>
        </w:rPr>
        <w:t>uncl</w:t>
      </w:r>
      <w:r w:rsidRPr="003D0253">
        <w:rPr>
          <w:rFonts w:ascii="Arial" w:eastAsia="Courier New" w:hAnsi="Arial" w:cs="Arial"/>
          <w:color w:val="0D6C6C"/>
        </w:rPr>
        <w:t xml:space="preserve">e </w:t>
      </w:r>
      <w:r w:rsidRPr="003D0253">
        <w:rPr>
          <w:rFonts w:ascii="Arial" w:eastAsia="Courier New" w:hAnsi="Arial" w:cs="Arial"/>
          <w:color w:val="0D6C6C"/>
          <w:spacing w:val="-1"/>
        </w:rPr>
        <w:t>wh</w:t>
      </w:r>
      <w:r w:rsidRPr="003D0253">
        <w:rPr>
          <w:rFonts w:ascii="Arial" w:eastAsia="Courier New" w:hAnsi="Arial" w:cs="Arial"/>
          <w:color w:val="0D6C6C"/>
        </w:rPr>
        <w:t xml:space="preserve">o </w:t>
      </w:r>
      <w:r w:rsidRPr="003D0253">
        <w:rPr>
          <w:rFonts w:ascii="Arial" w:eastAsia="Courier New" w:hAnsi="Arial" w:cs="Arial"/>
          <w:color w:val="0D6C6C"/>
          <w:spacing w:val="-1"/>
        </w:rPr>
        <w:t>work</w:t>
      </w:r>
      <w:r w:rsidRPr="003D0253">
        <w:rPr>
          <w:rFonts w:ascii="Arial" w:eastAsia="Courier New" w:hAnsi="Arial" w:cs="Arial"/>
          <w:color w:val="0D6C6C"/>
        </w:rPr>
        <w:t xml:space="preserve">s </w:t>
      </w:r>
      <w:r w:rsidRPr="003D0253">
        <w:rPr>
          <w:rFonts w:ascii="Arial" w:eastAsia="Courier New" w:hAnsi="Arial" w:cs="Arial"/>
          <w:color w:val="0D6C6C"/>
          <w:spacing w:val="-1"/>
        </w:rPr>
        <w:t>fo</w:t>
      </w:r>
      <w:r w:rsidRPr="003D0253">
        <w:rPr>
          <w:rFonts w:ascii="Arial" w:eastAsia="Courier New" w:hAnsi="Arial" w:cs="Arial"/>
          <w:color w:val="0D6C6C"/>
        </w:rPr>
        <w:t xml:space="preserve">r </w:t>
      </w:r>
      <w:r w:rsidRPr="003D0253">
        <w:rPr>
          <w:rFonts w:ascii="Arial" w:eastAsia="Courier New" w:hAnsi="Arial" w:cs="Arial"/>
          <w:color w:val="0D6C6C"/>
          <w:spacing w:val="-1"/>
        </w:rPr>
        <w:t>th</w:t>
      </w:r>
      <w:r w:rsidRPr="003D0253">
        <w:rPr>
          <w:rFonts w:ascii="Arial" w:eastAsia="Courier New" w:hAnsi="Arial" w:cs="Arial"/>
          <w:color w:val="0D6C6C"/>
        </w:rPr>
        <w:t xml:space="preserve">e </w:t>
      </w:r>
      <w:r w:rsidRPr="003D0253">
        <w:rPr>
          <w:rFonts w:ascii="Arial" w:eastAsia="Courier New" w:hAnsi="Arial" w:cs="Arial"/>
          <w:color w:val="0D6C6C"/>
          <w:spacing w:val="-1"/>
        </w:rPr>
        <w:t>gamin</w:t>
      </w:r>
      <w:r w:rsidRPr="003D0253">
        <w:rPr>
          <w:rFonts w:ascii="Arial" w:eastAsia="Courier New" w:hAnsi="Arial" w:cs="Arial"/>
          <w:color w:val="0D6C6C"/>
        </w:rPr>
        <w:t xml:space="preserve">g </w:t>
      </w:r>
      <w:r w:rsidRPr="003D0253">
        <w:rPr>
          <w:rFonts w:ascii="Arial" w:eastAsia="Courier New" w:hAnsi="Arial" w:cs="Arial"/>
          <w:color w:val="0D6C6C"/>
          <w:spacing w:val="-1"/>
        </w:rPr>
        <w:t>platform tha</w:t>
      </w:r>
      <w:r w:rsidRPr="003D0253">
        <w:rPr>
          <w:rFonts w:ascii="Arial" w:eastAsia="Courier New" w:hAnsi="Arial" w:cs="Arial"/>
          <w:color w:val="0D6C6C"/>
        </w:rPr>
        <w:t xml:space="preserve">t </w:t>
      </w:r>
      <w:r w:rsidRPr="003D0253">
        <w:rPr>
          <w:rFonts w:ascii="Arial" w:eastAsia="Courier New" w:hAnsi="Arial" w:cs="Arial"/>
          <w:color w:val="0D6C6C"/>
          <w:spacing w:val="-1"/>
        </w:rPr>
        <w:t>support</w:t>
      </w:r>
      <w:r w:rsidRPr="003D0253">
        <w:rPr>
          <w:rFonts w:ascii="Arial" w:eastAsia="Courier New" w:hAnsi="Arial" w:cs="Arial"/>
          <w:color w:val="0D6C6C"/>
        </w:rPr>
        <w:t xml:space="preserve">s </w:t>
      </w:r>
      <w:r w:rsidRPr="003D0253">
        <w:rPr>
          <w:rFonts w:ascii="Arial" w:eastAsia="Courier New" w:hAnsi="Arial" w:cs="Arial"/>
          <w:color w:val="0D6C6C"/>
          <w:spacing w:val="-1"/>
        </w:rPr>
        <w:t>th</w:t>
      </w:r>
      <w:r w:rsidRPr="003D0253">
        <w:rPr>
          <w:rFonts w:ascii="Arial" w:eastAsia="Courier New" w:hAnsi="Arial" w:cs="Arial"/>
          <w:color w:val="0D6C6C"/>
        </w:rPr>
        <w:t xml:space="preserve">e </w:t>
      </w:r>
      <w:r w:rsidRPr="003D0253">
        <w:rPr>
          <w:rFonts w:ascii="Arial" w:eastAsia="Courier New" w:hAnsi="Arial" w:cs="Arial"/>
          <w:color w:val="0D6C6C"/>
          <w:spacing w:val="-1"/>
        </w:rPr>
        <w:t>popula</w:t>
      </w:r>
      <w:r w:rsidRPr="003D0253">
        <w:rPr>
          <w:rFonts w:ascii="Arial" w:eastAsia="Courier New" w:hAnsi="Arial" w:cs="Arial"/>
          <w:color w:val="0D6C6C"/>
        </w:rPr>
        <w:t xml:space="preserve">r </w:t>
      </w:r>
      <w:r w:rsidRPr="003D0253">
        <w:rPr>
          <w:rFonts w:ascii="Arial" w:eastAsia="Courier New" w:hAnsi="Arial" w:cs="Arial"/>
          <w:color w:val="0D6C6C"/>
          <w:spacing w:val="1"/>
        </w:rPr>
        <w:t>r</w:t>
      </w:r>
      <w:r w:rsidRPr="003D0253">
        <w:rPr>
          <w:rFonts w:ascii="Arial" w:eastAsia="Courier New" w:hAnsi="Arial" w:cs="Arial"/>
          <w:color w:val="0D6C6C"/>
          <w:spacing w:val="-1"/>
        </w:rPr>
        <w:t>unnin</w:t>
      </w:r>
      <w:r w:rsidRPr="003D0253">
        <w:rPr>
          <w:rFonts w:ascii="Arial" w:eastAsia="Courier New" w:hAnsi="Arial" w:cs="Arial"/>
          <w:color w:val="0D6C6C"/>
        </w:rPr>
        <w:t xml:space="preserve">g </w:t>
      </w:r>
      <w:r w:rsidRPr="003D0253">
        <w:rPr>
          <w:rFonts w:ascii="Arial" w:eastAsia="Courier New" w:hAnsi="Arial" w:cs="Arial"/>
          <w:color w:val="0D6C6C"/>
          <w:spacing w:val="-1"/>
        </w:rPr>
        <w:t>gam</w:t>
      </w:r>
      <w:r w:rsidRPr="003D0253">
        <w:rPr>
          <w:rFonts w:ascii="Arial" w:eastAsia="Courier New" w:hAnsi="Arial" w:cs="Arial"/>
          <w:color w:val="0D6C6C"/>
        </w:rPr>
        <w:t xml:space="preserve">e </w:t>
      </w:r>
      <w:r w:rsidRPr="003D0253">
        <w:rPr>
          <w:rFonts w:ascii="Arial" w:eastAsia="Courier New" w:hAnsi="Arial" w:cs="Arial"/>
          <w:color w:val="0D6C6C"/>
          <w:spacing w:val="-1"/>
        </w:rPr>
        <w:t>calle</w:t>
      </w:r>
      <w:r w:rsidRPr="003D0253">
        <w:rPr>
          <w:rFonts w:ascii="Arial" w:eastAsia="Courier New" w:hAnsi="Arial" w:cs="Arial"/>
          <w:color w:val="0D6C6C"/>
        </w:rPr>
        <w:t xml:space="preserve">d </w:t>
      </w:r>
      <w:r w:rsidRPr="003D0253">
        <w:rPr>
          <w:rFonts w:ascii="Arial" w:eastAsia="Courier New" w:hAnsi="Arial" w:cs="Arial"/>
          <w:color w:val="0D6C6C"/>
          <w:spacing w:val="-1"/>
        </w:rPr>
        <w:t>pok</w:t>
      </w:r>
      <w:r w:rsidRPr="003D0253">
        <w:rPr>
          <w:rFonts w:ascii="Arial" w:eastAsia="Courier New" w:hAnsi="Arial" w:cs="Arial"/>
          <w:color w:val="0D6C6C"/>
        </w:rPr>
        <w:t xml:space="preserve">e </w:t>
      </w:r>
      <w:r w:rsidRPr="003D0253">
        <w:rPr>
          <w:rFonts w:ascii="Arial" w:eastAsia="Courier New" w:hAnsi="Arial" w:cs="Arial"/>
          <w:color w:val="0D6C6C"/>
          <w:spacing w:val="-1"/>
        </w:rPr>
        <w:t>man.</w:t>
      </w:r>
    </w:p>
    <w:p w:rsidR="00C86F4A" w:rsidRPr="003D0253" w:rsidRDefault="00C86F4A">
      <w:pPr>
        <w:spacing w:before="10" w:line="180" w:lineRule="exact"/>
        <w:rPr>
          <w:rFonts w:ascii="Arial" w:hAnsi="Arial" w:cs="Arial"/>
          <w:sz w:val="19"/>
          <w:szCs w:val="19"/>
        </w:rPr>
      </w:pPr>
    </w:p>
    <w:p w:rsidR="00AF612B" w:rsidRDefault="00AF612B">
      <w:pPr>
        <w:ind w:left="210"/>
        <w:rPr>
          <w:rFonts w:ascii="Arial" w:eastAsia="Arial" w:hAnsi="Arial" w:cs="Arial"/>
          <w:spacing w:val="-4"/>
          <w:sz w:val="21"/>
          <w:szCs w:val="21"/>
        </w:rPr>
      </w:pPr>
    </w:p>
    <w:p w:rsidR="00C86F4A" w:rsidRPr="003D0253" w:rsidRDefault="006C72B5">
      <w:pPr>
        <w:ind w:left="210"/>
        <w:rPr>
          <w:rFonts w:ascii="Arial" w:eastAsia="Arial" w:hAnsi="Arial" w:cs="Arial"/>
          <w:sz w:val="21"/>
          <w:szCs w:val="21"/>
        </w:rPr>
      </w:pPr>
      <w:r w:rsidRPr="003D0253">
        <w:rPr>
          <w:rFonts w:ascii="Arial" w:eastAsia="Arial" w:hAnsi="Arial" w:cs="Arial"/>
          <w:spacing w:val="-4"/>
          <w:sz w:val="21"/>
          <w:szCs w:val="21"/>
        </w:rPr>
        <w:t>D</w:t>
      </w:r>
      <w:r w:rsidRPr="003D0253">
        <w:rPr>
          <w:rFonts w:ascii="Arial" w:eastAsia="Arial" w:hAnsi="Arial" w:cs="Arial"/>
          <w:spacing w:val="3"/>
          <w:sz w:val="21"/>
          <w:szCs w:val="21"/>
        </w:rPr>
        <w:t>o</w:t>
      </w:r>
      <w:r w:rsidRPr="003D0253">
        <w:rPr>
          <w:rFonts w:ascii="Arial" w:eastAsia="Arial" w:hAnsi="Arial" w:cs="Arial"/>
          <w:sz w:val="21"/>
          <w:szCs w:val="21"/>
        </w:rPr>
        <w:t>c</w:t>
      </w:r>
      <w:r w:rsidRPr="003D0253">
        <w:rPr>
          <w:rFonts w:ascii="Arial" w:eastAsia="Arial" w:hAnsi="Arial" w:cs="Arial"/>
          <w:spacing w:val="-7"/>
          <w:sz w:val="21"/>
          <w:szCs w:val="21"/>
        </w:rPr>
        <w:t>u</w:t>
      </w:r>
      <w:r w:rsidRPr="003D0253">
        <w:rPr>
          <w:rFonts w:ascii="Arial" w:eastAsia="Arial" w:hAnsi="Arial" w:cs="Arial"/>
          <w:spacing w:val="2"/>
          <w:sz w:val="21"/>
          <w:szCs w:val="21"/>
        </w:rPr>
        <w:t>m</w:t>
      </w:r>
      <w:r w:rsidRPr="003D0253">
        <w:rPr>
          <w:rFonts w:ascii="Arial" w:eastAsia="Arial" w:hAnsi="Arial" w:cs="Arial"/>
          <w:spacing w:val="-2"/>
          <w:sz w:val="21"/>
          <w:szCs w:val="21"/>
        </w:rPr>
        <w:t>en</w:t>
      </w:r>
      <w:r w:rsidRPr="003D0253">
        <w:rPr>
          <w:rFonts w:ascii="Arial" w:eastAsia="Arial" w:hAnsi="Arial" w:cs="Arial"/>
          <w:sz w:val="21"/>
          <w:szCs w:val="21"/>
        </w:rPr>
        <w:t>t</w:t>
      </w:r>
      <w:r w:rsidRPr="003D0253">
        <w:rPr>
          <w:rFonts w:ascii="Arial" w:eastAsia="Arial" w:hAnsi="Arial" w:cs="Arial"/>
          <w:spacing w:val="-2"/>
          <w:sz w:val="21"/>
          <w:szCs w:val="21"/>
        </w:rPr>
        <w:t xml:space="preserve"> a</w:t>
      </w:r>
      <w:r w:rsidRPr="003D0253">
        <w:rPr>
          <w:rFonts w:ascii="Arial" w:eastAsia="Arial" w:hAnsi="Arial" w:cs="Arial"/>
          <w:spacing w:val="3"/>
          <w:sz w:val="21"/>
          <w:szCs w:val="21"/>
        </w:rPr>
        <w:t>n</w:t>
      </w:r>
      <w:r w:rsidRPr="003D0253">
        <w:rPr>
          <w:rFonts w:ascii="Arial" w:eastAsia="Arial" w:hAnsi="Arial" w:cs="Arial"/>
          <w:sz w:val="21"/>
          <w:szCs w:val="21"/>
        </w:rPr>
        <w:t>y</w:t>
      </w:r>
      <w:r w:rsidRPr="003D0253">
        <w:rPr>
          <w:rFonts w:ascii="Arial" w:eastAsia="Arial" w:hAnsi="Arial" w:cs="Arial"/>
          <w:spacing w:val="-5"/>
          <w:sz w:val="21"/>
          <w:szCs w:val="21"/>
        </w:rPr>
        <w:t xml:space="preserve"> </w:t>
      </w:r>
      <w:r w:rsidRPr="003D0253">
        <w:rPr>
          <w:rFonts w:ascii="Arial" w:eastAsia="Arial" w:hAnsi="Arial" w:cs="Arial"/>
          <w:sz w:val="21"/>
          <w:szCs w:val="21"/>
        </w:rPr>
        <w:t>s</w:t>
      </w:r>
      <w:r w:rsidRPr="003D0253">
        <w:rPr>
          <w:rFonts w:ascii="Arial" w:eastAsia="Arial" w:hAnsi="Arial" w:cs="Arial"/>
          <w:spacing w:val="-8"/>
          <w:sz w:val="21"/>
          <w:szCs w:val="21"/>
        </w:rPr>
        <w:t>i</w:t>
      </w:r>
      <w:r w:rsidRPr="003D0253">
        <w:rPr>
          <w:rFonts w:ascii="Arial" w:eastAsia="Arial" w:hAnsi="Arial" w:cs="Arial"/>
          <w:spacing w:val="6"/>
          <w:sz w:val="21"/>
          <w:szCs w:val="21"/>
        </w:rPr>
        <w:t>m</w:t>
      </w:r>
      <w:r w:rsidRPr="003D0253">
        <w:rPr>
          <w:rFonts w:ascii="Arial" w:eastAsia="Arial" w:hAnsi="Arial" w:cs="Arial"/>
          <w:spacing w:val="-4"/>
          <w:sz w:val="21"/>
          <w:szCs w:val="21"/>
        </w:rPr>
        <w:t>i</w:t>
      </w:r>
      <w:r w:rsidRPr="003D0253">
        <w:rPr>
          <w:rFonts w:ascii="Arial" w:eastAsia="Arial" w:hAnsi="Arial" w:cs="Arial"/>
          <w:spacing w:val="-8"/>
          <w:sz w:val="21"/>
          <w:szCs w:val="21"/>
        </w:rPr>
        <w:t>l</w:t>
      </w:r>
      <w:r w:rsidRPr="003D0253">
        <w:rPr>
          <w:rFonts w:ascii="Arial" w:eastAsia="Arial" w:hAnsi="Arial" w:cs="Arial"/>
          <w:spacing w:val="3"/>
          <w:sz w:val="21"/>
          <w:szCs w:val="21"/>
        </w:rPr>
        <w:t>a</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on</w:t>
      </w:r>
      <w:r w:rsidRPr="003D0253">
        <w:rPr>
          <w:rFonts w:ascii="Arial" w:eastAsia="Arial" w:hAnsi="Arial" w:cs="Arial"/>
          <w:sz w:val="21"/>
          <w:szCs w:val="21"/>
        </w:rPr>
        <w:t>s</w:t>
      </w:r>
      <w:r w:rsidRPr="003D0253">
        <w:rPr>
          <w:rFonts w:ascii="Arial" w:eastAsia="Arial" w:hAnsi="Arial" w:cs="Arial"/>
          <w:spacing w:val="9"/>
          <w:sz w:val="21"/>
          <w:szCs w:val="21"/>
        </w:rPr>
        <w:t xml:space="preserve"> </w:t>
      </w:r>
      <w:r w:rsidRPr="003D0253">
        <w:rPr>
          <w:rFonts w:ascii="Arial" w:eastAsia="Arial" w:hAnsi="Arial" w:cs="Arial"/>
          <w:spacing w:val="-9"/>
          <w:sz w:val="21"/>
          <w:szCs w:val="21"/>
        </w:rPr>
        <w:t>y</w:t>
      </w:r>
      <w:r w:rsidRPr="003D0253">
        <w:rPr>
          <w:rFonts w:ascii="Arial" w:eastAsia="Arial" w:hAnsi="Arial" w:cs="Arial"/>
          <w:spacing w:val="3"/>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2"/>
          <w:sz w:val="21"/>
          <w:szCs w:val="21"/>
        </w:rPr>
        <w:t>ou</w:t>
      </w:r>
      <w:r w:rsidRPr="003D0253">
        <w:rPr>
          <w:rFonts w:ascii="Arial" w:eastAsia="Arial" w:hAnsi="Arial" w:cs="Arial"/>
          <w:spacing w:val="-7"/>
          <w:sz w:val="21"/>
          <w:szCs w:val="21"/>
        </w:rPr>
        <w:t>n</w:t>
      </w:r>
      <w:r w:rsidRPr="003D0253">
        <w:rPr>
          <w:rFonts w:ascii="Arial" w:eastAsia="Arial" w:hAnsi="Arial" w:cs="Arial"/>
          <w:spacing w:val="3"/>
          <w:sz w:val="21"/>
          <w:szCs w:val="21"/>
        </w:rPr>
        <w:t>d</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d</w:t>
      </w:r>
      <w:r w:rsidRPr="003D0253">
        <w:rPr>
          <w:rFonts w:ascii="Arial" w:eastAsia="Arial" w:hAnsi="Arial" w:cs="Arial"/>
          <w:spacing w:val="2"/>
          <w:sz w:val="21"/>
          <w:szCs w:val="21"/>
        </w:rPr>
        <w:t>e</w:t>
      </w:r>
      <w:r w:rsidRPr="003D0253">
        <w:rPr>
          <w:rFonts w:ascii="Arial" w:eastAsia="Arial" w:hAnsi="Arial" w:cs="Arial"/>
          <w:spacing w:val="1"/>
          <w:sz w:val="21"/>
          <w:szCs w:val="21"/>
        </w:rPr>
        <w:t>s</w:t>
      </w:r>
      <w:r w:rsidRPr="003D0253">
        <w:rPr>
          <w:rFonts w:ascii="Arial" w:eastAsia="Arial" w:hAnsi="Arial" w:cs="Arial"/>
          <w:sz w:val="21"/>
          <w:szCs w:val="21"/>
        </w:rPr>
        <w:t>c</w:t>
      </w:r>
      <w:r w:rsidRPr="003D0253">
        <w:rPr>
          <w:rFonts w:ascii="Arial" w:eastAsia="Arial" w:hAnsi="Arial" w:cs="Arial"/>
          <w:spacing w:val="2"/>
          <w:sz w:val="21"/>
          <w:szCs w:val="21"/>
        </w:rPr>
        <w:t>r</w:t>
      </w:r>
      <w:r w:rsidRPr="003D0253">
        <w:rPr>
          <w:rFonts w:ascii="Arial" w:eastAsia="Arial" w:hAnsi="Arial" w:cs="Arial"/>
          <w:spacing w:val="-8"/>
          <w:sz w:val="21"/>
          <w:szCs w:val="21"/>
        </w:rPr>
        <w:t>i</w:t>
      </w:r>
      <w:r w:rsidRPr="003D0253">
        <w:rPr>
          <w:rFonts w:ascii="Arial" w:eastAsia="Arial" w:hAnsi="Arial" w:cs="Arial"/>
          <w:spacing w:val="3"/>
          <w:sz w:val="21"/>
          <w:szCs w:val="21"/>
        </w:rPr>
        <w:t>b</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h</w:t>
      </w:r>
      <w:r w:rsidRPr="003D0253">
        <w:rPr>
          <w:rFonts w:ascii="Arial" w:eastAsia="Arial" w:hAnsi="Arial" w:cs="Arial"/>
          <w:spacing w:val="3"/>
          <w:sz w:val="21"/>
          <w:szCs w:val="21"/>
        </w:rPr>
        <w:t>o</w:t>
      </w:r>
      <w:r w:rsidRPr="003D0253">
        <w:rPr>
          <w:rFonts w:ascii="Arial" w:eastAsia="Arial" w:hAnsi="Arial" w:cs="Arial"/>
          <w:sz w:val="21"/>
          <w:szCs w:val="21"/>
        </w:rPr>
        <w:t>w</w:t>
      </w:r>
      <w:r w:rsidRPr="003D0253">
        <w:rPr>
          <w:rFonts w:ascii="Arial" w:eastAsia="Arial" w:hAnsi="Arial" w:cs="Arial"/>
          <w:spacing w:val="1"/>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pacing w:val="-7"/>
          <w:sz w:val="21"/>
          <w:szCs w:val="21"/>
        </w:rPr>
        <w:t>u</w:t>
      </w:r>
      <w:r w:rsidRPr="003D0253">
        <w:rPr>
          <w:rFonts w:ascii="Arial" w:eastAsia="Arial" w:hAnsi="Arial" w:cs="Arial"/>
          <w:spacing w:val="2"/>
          <w:sz w:val="21"/>
          <w:szCs w:val="21"/>
        </w:rPr>
        <w:t>r</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1"/>
          <w:sz w:val="21"/>
          <w:szCs w:val="21"/>
        </w:rPr>
        <w:t>i</w:t>
      </w:r>
      <w:r w:rsidRPr="003D0253">
        <w:rPr>
          <w:rFonts w:ascii="Arial" w:eastAsia="Arial" w:hAnsi="Arial" w:cs="Arial"/>
          <w:spacing w:val="-4"/>
          <w:sz w:val="21"/>
          <w:szCs w:val="21"/>
        </w:rPr>
        <w:t>l</w:t>
      </w:r>
      <w:r w:rsidRPr="003D0253">
        <w:rPr>
          <w:rFonts w:ascii="Arial" w:eastAsia="Arial" w:hAnsi="Arial" w:cs="Arial"/>
          <w:sz w:val="21"/>
          <w:szCs w:val="21"/>
        </w:rPr>
        <w:t>l</w:t>
      </w:r>
      <w:r w:rsidRPr="003D0253">
        <w:rPr>
          <w:rFonts w:ascii="Arial" w:eastAsia="Arial" w:hAnsi="Arial" w:cs="Arial"/>
          <w:spacing w:val="-9"/>
          <w:sz w:val="21"/>
          <w:szCs w:val="21"/>
        </w:rPr>
        <w:t xml:space="preserve"> </w:t>
      </w:r>
      <w:r w:rsidRPr="003D0253">
        <w:rPr>
          <w:rFonts w:ascii="Arial" w:eastAsia="Arial" w:hAnsi="Arial" w:cs="Arial"/>
          <w:spacing w:val="3"/>
          <w:sz w:val="21"/>
          <w:szCs w:val="21"/>
        </w:rPr>
        <w:t>b</w:t>
      </w:r>
      <w:r w:rsidRPr="003D0253">
        <w:rPr>
          <w:rFonts w:ascii="Arial" w:eastAsia="Arial" w:hAnsi="Arial" w:cs="Arial"/>
          <w:sz w:val="21"/>
          <w:szCs w:val="21"/>
        </w:rPr>
        <w:t>e</w:t>
      </w:r>
      <w:r w:rsidRPr="003D0253">
        <w:rPr>
          <w:rFonts w:ascii="Arial" w:eastAsia="Arial" w:hAnsi="Arial" w:cs="Arial"/>
          <w:spacing w:val="3"/>
          <w:sz w:val="21"/>
          <w:szCs w:val="21"/>
        </w:rPr>
        <w:t xml:space="preserve"> d</w:t>
      </w:r>
      <w:r w:rsidRPr="003D0253">
        <w:rPr>
          <w:rFonts w:ascii="Arial" w:eastAsia="Arial" w:hAnsi="Arial" w:cs="Arial"/>
          <w:spacing w:val="-4"/>
          <w:sz w:val="21"/>
          <w:szCs w:val="21"/>
        </w:rPr>
        <w:t>i</w:t>
      </w:r>
      <w:r w:rsidRPr="003D0253">
        <w:rPr>
          <w:rFonts w:ascii="Arial" w:eastAsia="Arial" w:hAnsi="Arial" w:cs="Arial"/>
          <w:spacing w:val="-1"/>
          <w:sz w:val="21"/>
          <w:szCs w:val="21"/>
        </w:rPr>
        <w:t>ff</w:t>
      </w:r>
      <w:r w:rsidRPr="003D0253">
        <w:rPr>
          <w:rFonts w:ascii="Arial" w:eastAsia="Arial" w:hAnsi="Arial" w:cs="Arial"/>
          <w:spacing w:val="-2"/>
          <w:sz w:val="21"/>
          <w:szCs w:val="21"/>
        </w:rPr>
        <w:t>e</w:t>
      </w:r>
      <w:r w:rsidRPr="003D0253">
        <w:rPr>
          <w:rFonts w:ascii="Arial" w:eastAsia="Arial" w:hAnsi="Arial" w:cs="Arial"/>
          <w:spacing w:val="-3"/>
          <w:sz w:val="21"/>
          <w:szCs w:val="21"/>
        </w:rPr>
        <w:t>r</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z w:val="21"/>
          <w:szCs w:val="21"/>
        </w:rPr>
        <w:t>:</w:t>
      </w:r>
    </w:p>
    <w:p w:rsidR="00C86F4A" w:rsidRPr="003D0253" w:rsidRDefault="00C86F4A">
      <w:pPr>
        <w:spacing w:before="20" w:line="240" w:lineRule="exact"/>
        <w:rPr>
          <w:rFonts w:ascii="Arial" w:hAnsi="Arial" w:cs="Arial"/>
          <w:sz w:val="24"/>
          <w:szCs w:val="24"/>
        </w:rPr>
      </w:pPr>
    </w:p>
    <w:p w:rsidR="00C86F4A" w:rsidRPr="003D0253" w:rsidRDefault="006C72B5">
      <w:pPr>
        <w:tabs>
          <w:tab w:val="left" w:pos="700"/>
        </w:tabs>
        <w:spacing w:line="273" w:lineRule="auto"/>
        <w:ind w:left="719" w:right="421" w:hanging="360"/>
        <w:rPr>
          <w:rFonts w:ascii="Arial" w:eastAsia="Arial" w:hAnsi="Arial" w:cs="Arial"/>
          <w:sz w:val="18"/>
          <w:szCs w:val="18"/>
        </w:rPr>
      </w:pPr>
      <w:r w:rsidRPr="003D0253">
        <w:rPr>
          <w:rFonts w:ascii="Arial" w:eastAsia="Calibri" w:hAnsi="Arial" w:cs="Arial"/>
          <w:color w:val="1F487C"/>
          <w:spacing w:val="-1"/>
          <w:sz w:val="18"/>
          <w:szCs w:val="18"/>
        </w:rPr>
        <w:t>1</w:t>
      </w:r>
      <w:r w:rsidRPr="003D0253">
        <w:rPr>
          <w:rFonts w:ascii="Arial" w:eastAsia="Calibri" w:hAnsi="Arial" w:cs="Arial"/>
          <w:color w:val="1F487C"/>
          <w:sz w:val="18"/>
          <w:szCs w:val="18"/>
        </w:rPr>
        <w:t>)</w:t>
      </w:r>
      <w:r w:rsidRPr="003D0253">
        <w:rPr>
          <w:rFonts w:ascii="Arial" w:eastAsia="Calibri" w:hAnsi="Arial" w:cs="Arial"/>
          <w:color w:val="1F487C"/>
          <w:spacing w:val="-39"/>
          <w:sz w:val="18"/>
          <w:szCs w:val="18"/>
        </w:rPr>
        <w:t xml:space="preserve"> </w:t>
      </w:r>
      <w:r w:rsidRPr="003D0253">
        <w:rPr>
          <w:rFonts w:ascii="Arial" w:eastAsia="Calibri" w:hAnsi="Arial" w:cs="Arial"/>
          <w:color w:val="1F487C"/>
          <w:sz w:val="18"/>
          <w:szCs w:val="18"/>
        </w:rPr>
        <w:tab/>
      </w:r>
      <w:r w:rsidRPr="003D0253">
        <w:rPr>
          <w:rFonts w:ascii="Arial" w:eastAsia="Arial" w:hAnsi="Arial" w:cs="Arial"/>
          <w:color w:val="1F487C"/>
          <w:sz w:val="18"/>
          <w:szCs w:val="18"/>
        </w:rPr>
        <w:t xml:space="preserve">I </w:t>
      </w:r>
      <w:r w:rsidRPr="003D0253">
        <w:rPr>
          <w:rFonts w:ascii="Arial" w:eastAsia="Arial" w:hAnsi="Arial" w:cs="Arial"/>
          <w:color w:val="1F487C"/>
          <w:spacing w:val="2"/>
          <w:sz w:val="18"/>
          <w:szCs w:val="18"/>
        </w:rPr>
        <w:t>f</w:t>
      </w:r>
      <w:r w:rsidRPr="003D0253">
        <w:rPr>
          <w:rFonts w:ascii="Arial" w:eastAsia="Arial" w:hAnsi="Arial" w:cs="Arial"/>
          <w:color w:val="1F487C"/>
          <w:spacing w:val="-1"/>
          <w:sz w:val="18"/>
          <w:szCs w:val="18"/>
        </w:rPr>
        <w:t>oun</w:t>
      </w:r>
      <w:r w:rsidRPr="003D0253">
        <w:rPr>
          <w:rFonts w:ascii="Arial" w:eastAsia="Arial" w:hAnsi="Arial" w:cs="Arial"/>
          <w:color w:val="1F487C"/>
          <w:sz w:val="18"/>
          <w:szCs w:val="18"/>
        </w:rPr>
        <w:t>d</w:t>
      </w:r>
      <w:r w:rsidRPr="003D0253">
        <w:rPr>
          <w:rFonts w:ascii="Arial" w:eastAsia="Arial" w:hAnsi="Arial" w:cs="Arial"/>
          <w:color w:val="1F487C"/>
          <w:spacing w:val="3"/>
          <w:sz w:val="18"/>
          <w:szCs w:val="18"/>
        </w:rPr>
        <w:t xml:space="preserve"> </w:t>
      </w:r>
      <w:hyperlink r:id="rId22">
        <w:r w:rsidRPr="003D0253">
          <w:rPr>
            <w:rFonts w:ascii="Arial" w:eastAsia="Arial" w:hAnsi="Arial" w:cs="Arial"/>
            <w:color w:val="1F487C"/>
            <w:spacing w:val="-1"/>
            <w:sz w:val="18"/>
            <w:szCs w:val="18"/>
          </w:rPr>
          <w:t>Z</w:t>
        </w:r>
        <w:r w:rsidRPr="003D0253">
          <w:rPr>
            <w:rFonts w:ascii="Arial" w:eastAsia="Arial" w:hAnsi="Arial" w:cs="Arial"/>
            <w:color w:val="1F487C"/>
            <w:spacing w:val="-2"/>
            <w:sz w:val="18"/>
            <w:szCs w:val="18"/>
          </w:rPr>
          <w:t>w</w:t>
        </w:r>
        <w:r w:rsidRPr="003D0253">
          <w:rPr>
            <w:rFonts w:ascii="Arial" w:eastAsia="Arial" w:hAnsi="Arial" w:cs="Arial"/>
            <w:color w:val="1F487C"/>
            <w:spacing w:val="-7"/>
            <w:sz w:val="18"/>
            <w:szCs w:val="18"/>
          </w:rPr>
          <w:t>i</w:t>
        </w:r>
        <w:r w:rsidRPr="003D0253">
          <w:rPr>
            <w:rFonts w:ascii="Arial" w:eastAsia="Arial" w:hAnsi="Arial" w:cs="Arial"/>
            <w:color w:val="1F487C"/>
            <w:spacing w:val="-3"/>
            <w:sz w:val="18"/>
            <w:szCs w:val="18"/>
          </w:rPr>
          <w:t>f</w:t>
        </w:r>
        <w:r w:rsidRPr="003D0253">
          <w:rPr>
            <w:rFonts w:ascii="Arial" w:eastAsia="Arial" w:hAnsi="Arial" w:cs="Arial"/>
            <w:color w:val="1F487C"/>
            <w:sz w:val="18"/>
            <w:szCs w:val="18"/>
          </w:rPr>
          <w:t>t</w:t>
        </w:r>
        <w:r w:rsidRPr="003D0253">
          <w:rPr>
            <w:rFonts w:ascii="Arial" w:eastAsia="Arial" w:hAnsi="Arial" w:cs="Arial"/>
            <w:color w:val="1F487C"/>
            <w:spacing w:val="4"/>
            <w:sz w:val="18"/>
            <w:szCs w:val="18"/>
          </w:rPr>
          <w:t xml:space="preserve"> </w:t>
        </w:r>
        <w:r w:rsidRPr="003D0253">
          <w:rPr>
            <w:rFonts w:ascii="Arial" w:eastAsia="Arial" w:hAnsi="Arial" w:cs="Arial"/>
            <w:color w:val="1F487C"/>
            <w:spacing w:val="-1"/>
            <w:sz w:val="18"/>
            <w:szCs w:val="18"/>
          </w:rPr>
          <w:t>d</w:t>
        </w:r>
      </w:hyperlink>
      <w:r w:rsidRPr="003D0253">
        <w:rPr>
          <w:rFonts w:ascii="Arial" w:eastAsia="Arial" w:hAnsi="Arial" w:cs="Arial"/>
          <w:color w:val="1F487C"/>
          <w:spacing w:val="-5"/>
          <w:sz w:val="18"/>
          <w:szCs w:val="18"/>
        </w:rPr>
        <w:t>e</w:t>
      </w:r>
      <w:r w:rsidRPr="003D0253">
        <w:rPr>
          <w:rFonts w:ascii="Arial" w:eastAsia="Arial" w:hAnsi="Arial" w:cs="Arial"/>
          <w:color w:val="1F487C"/>
          <w:sz w:val="18"/>
          <w:szCs w:val="18"/>
        </w:rPr>
        <w:t>v</w:t>
      </w:r>
      <w:r w:rsidRPr="003D0253">
        <w:rPr>
          <w:rFonts w:ascii="Arial" w:eastAsia="Arial" w:hAnsi="Arial" w:cs="Arial"/>
          <w:color w:val="1F487C"/>
          <w:spacing w:val="-1"/>
          <w:sz w:val="18"/>
          <w:szCs w:val="18"/>
        </w:rPr>
        <w:t>e</w:t>
      </w:r>
      <w:r w:rsidRPr="003D0253">
        <w:rPr>
          <w:rFonts w:ascii="Arial" w:eastAsia="Arial" w:hAnsi="Arial" w:cs="Arial"/>
          <w:color w:val="1F487C"/>
          <w:spacing w:val="-2"/>
          <w:sz w:val="18"/>
          <w:szCs w:val="18"/>
        </w:rPr>
        <w:t>l</w:t>
      </w:r>
      <w:r w:rsidRPr="003D0253">
        <w:rPr>
          <w:rFonts w:ascii="Arial" w:eastAsia="Arial" w:hAnsi="Arial" w:cs="Arial"/>
          <w:color w:val="1F487C"/>
          <w:spacing w:val="-5"/>
          <w:sz w:val="18"/>
          <w:szCs w:val="18"/>
        </w:rPr>
        <w:t>o</w:t>
      </w:r>
      <w:r w:rsidRPr="003D0253">
        <w:rPr>
          <w:rFonts w:ascii="Arial" w:eastAsia="Arial" w:hAnsi="Arial" w:cs="Arial"/>
          <w:color w:val="1F487C"/>
          <w:spacing w:val="-1"/>
          <w:sz w:val="18"/>
          <w:szCs w:val="18"/>
        </w:rPr>
        <w:t>pe</w:t>
      </w:r>
      <w:r w:rsidRPr="003D0253">
        <w:rPr>
          <w:rFonts w:ascii="Arial" w:eastAsia="Arial" w:hAnsi="Arial" w:cs="Arial"/>
          <w:color w:val="1F487C"/>
          <w:sz w:val="18"/>
          <w:szCs w:val="18"/>
        </w:rPr>
        <w:t>d</w:t>
      </w:r>
      <w:r w:rsidRPr="003D0253">
        <w:rPr>
          <w:rFonts w:ascii="Arial" w:eastAsia="Arial" w:hAnsi="Arial" w:cs="Arial"/>
          <w:color w:val="1F487C"/>
          <w:spacing w:val="5"/>
          <w:sz w:val="18"/>
          <w:szCs w:val="18"/>
        </w:rPr>
        <w:t xml:space="preserve"> </w:t>
      </w:r>
      <w:r w:rsidRPr="003D0253">
        <w:rPr>
          <w:rFonts w:ascii="Arial" w:eastAsia="Arial" w:hAnsi="Arial" w:cs="Arial"/>
          <w:color w:val="1F487C"/>
          <w:spacing w:val="-2"/>
          <w:sz w:val="18"/>
          <w:szCs w:val="18"/>
        </w:rPr>
        <w:t>i</w:t>
      </w:r>
      <w:r w:rsidRPr="003D0253">
        <w:rPr>
          <w:rFonts w:ascii="Arial" w:eastAsia="Arial" w:hAnsi="Arial" w:cs="Arial"/>
          <w:color w:val="1F487C"/>
          <w:sz w:val="18"/>
          <w:szCs w:val="18"/>
        </w:rPr>
        <w:t>n</w:t>
      </w:r>
      <w:r w:rsidRPr="003D0253">
        <w:rPr>
          <w:rFonts w:ascii="Arial" w:eastAsia="Arial" w:hAnsi="Arial" w:cs="Arial"/>
          <w:color w:val="1F487C"/>
          <w:spacing w:val="-6"/>
          <w:sz w:val="18"/>
          <w:szCs w:val="18"/>
        </w:rPr>
        <w:t xml:space="preserve"> </w:t>
      </w:r>
      <w:r w:rsidRPr="003D0253">
        <w:rPr>
          <w:rFonts w:ascii="Arial" w:eastAsia="Arial" w:hAnsi="Arial" w:cs="Arial"/>
          <w:color w:val="1F487C"/>
          <w:spacing w:val="-1"/>
          <w:sz w:val="18"/>
          <w:szCs w:val="18"/>
        </w:rPr>
        <w:t>20</w:t>
      </w:r>
      <w:r w:rsidRPr="003D0253">
        <w:rPr>
          <w:rFonts w:ascii="Arial" w:eastAsia="Arial" w:hAnsi="Arial" w:cs="Arial"/>
          <w:color w:val="1F487C"/>
          <w:spacing w:val="-5"/>
          <w:sz w:val="18"/>
          <w:szCs w:val="18"/>
        </w:rPr>
        <w:t>1</w:t>
      </w:r>
      <w:r w:rsidRPr="003D0253">
        <w:rPr>
          <w:rFonts w:ascii="Arial" w:eastAsia="Arial" w:hAnsi="Arial" w:cs="Arial"/>
          <w:color w:val="1F487C"/>
          <w:sz w:val="18"/>
          <w:szCs w:val="18"/>
        </w:rPr>
        <w:t>9</w:t>
      </w:r>
      <w:r w:rsidRPr="003D0253">
        <w:rPr>
          <w:rFonts w:ascii="Arial" w:eastAsia="Arial" w:hAnsi="Arial" w:cs="Arial"/>
          <w:color w:val="1F487C"/>
          <w:spacing w:val="2"/>
          <w:sz w:val="18"/>
          <w:szCs w:val="18"/>
        </w:rPr>
        <w:t xml:space="preserve"> </w:t>
      </w:r>
      <w:r w:rsidRPr="003D0253">
        <w:rPr>
          <w:rFonts w:ascii="Arial" w:eastAsia="Arial" w:hAnsi="Arial" w:cs="Arial"/>
          <w:color w:val="1F487C"/>
          <w:sz w:val="18"/>
          <w:szCs w:val="18"/>
        </w:rPr>
        <w:t>a</w:t>
      </w:r>
      <w:r w:rsidRPr="003D0253">
        <w:rPr>
          <w:rFonts w:ascii="Arial" w:eastAsia="Arial" w:hAnsi="Arial" w:cs="Arial"/>
          <w:color w:val="1F487C"/>
          <w:spacing w:val="-6"/>
          <w:sz w:val="18"/>
          <w:szCs w:val="18"/>
        </w:rPr>
        <w:t xml:space="preserve"> </w:t>
      </w:r>
      <w:r w:rsidRPr="003D0253">
        <w:rPr>
          <w:rFonts w:ascii="Arial" w:eastAsia="Arial" w:hAnsi="Arial" w:cs="Arial"/>
          <w:color w:val="1F487C"/>
          <w:spacing w:val="1"/>
          <w:sz w:val="18"/>
          <w:szCs w:val="18"/>
        </w:rPr>
        <w:t>M</w:t>
      </w:r>
      <w:r w:rsidRPr="003D0253">
        <w:rPr>
          <w:rFonts w:ascii="Arial" w:eastAsia="Arial" w:hAnsi="Arial" w:cs="Arial"/>
          <w:color w:val="1F487C"/>
          <w:spacing w:val="-1"/>
          <w:sz w:val="18"/>
          <w:szCs w:val="18"/>
        </w:rPr>
        <w:t>u</w:t>
      </w:r>
      <w:r w:rsidRPr="003D0253">
        <w:rPr>
          <w:rFonts w:ascii="Arial" w:eastAsia="Arial" w:hAnsi="Arial" w:cs="Arial"/>
          <w:color w:val="1F487C"/>
          <w:spacing w:val="-7"/>
          <w:sz w:val="18"/>
          <w:szCs w:val="18"/>
        </w:rPr>
        <w:t>l</w:t>
      </w:r>
      <w:r w:rsidRPr="003D0253">
        <w:rPr>
          <w:rFonts w:ascii="Arial" w:eastAsia="Arial" w:hAnsi="Arial" w:cs="Arial"/>
          <w:color w:val="1F487C"/>
          <w:spacing w:val="2"/>
          <w:sz w:val="18"/>
          <w:szCs w:val="18"/>
        </w:rPr>
        <w:t>t</w:t>
      </w:r>
      <w:r w:rsidRPr="003D0253">
        <w:rPr>
          <w:rFonts w:ascii="Arial" w:eastAsia="Arial" w:hAnsi="Arial" w:cs="Arial"/>
          <w:color w:val="1F487C"/>
          <w:spacing w:val="-2"/>
          <w:sz w:val="18"/>
          <w:szCs w:val="18"/>
        </w:rPr>
        <w:t>i</w:t>
      </w:r>
      <w:r w:rsidRPr="003D0253">
        <w:rPr>
          <w:rFonts w:ascii="Arial" w:eastAsia="Arial" w:hAnsi="Arial" w:cs="Arial"/>
          <w:color w:val="1F487C"/>
          <w:spacing w:val="-1"/>
          <w:sz w:val="18"/>
          <w:szCs w:val="18"/>
        </w:rPr>
        <w:t>p</w:t>
      </w:r>
      <w:r w:rsidRPr="003D0253">
        <w:rPr>
          <w:rFonts w:ascii="Arial" w:eastAsia="Arial" w:hAnsi="Arial" w:cs="Arial"/>
          <w:color w:val="1F487C"/>
          <w:spacing w:val="-2"/>
          <w:sz w:val="18"/>
          <w:szCs w:val="18"/>
        </w:rPr>
        <w:t>l</w:t>
      </w:r>
      <w:r w:rsidRPr="003D0253">
        <w:rPr>
          <w:rFonts w:ascii="Arial" w:eastAsia="Arial" w:hAnsi="Arial" w:cs="Arial"/>
          <w:color w:val="1F487C"/>
          <w:spacing w:val="-5"/>
          <w:sz w:val="18"/>
          <w:szCs w:val="18"/>
        </w:rPr>
        <w:t>a</w:t>
      </w:r>
      <w:r w:rsidRPr="003D0253">
        <w:rPr>
          <w:rFonts w:ascii="Arial" w:eastAsia="Arial" w:hAnsi="Arial" w:cs="Arial"/>
          <w:color w:val="1F487C"/>
          <w:sz w:val="18"/>
          <w:szCs w:val="18"/>
        </w:rPr>
        <w:t>y</w:t>
      </w:r>
      <w:r w:rsidRPr="003D0253">
        <w:rPr>
          <w:rFonts w:ascii="Arial" w:eastAsia="Arial" w:hAnsi="Arial" w:cs="Arial"/>
          <w:color w:val="1F487C"/>
          <w:spacing w:val="-5"/>
          <w:sz w:val="18"/>
          <w:szCs w:val="18"/>
        </w:rPr>
        <w:t>e</w:t>
      </w:r>
      <w:r w:rsidRPr="003D0253">
        <w:rPr>
          <w:rFonts w:ascii="Arial" w:eastAsia="Arial" w:hAnsi="Arial" w:cs="Arial"/>
          <w:color w:val="1F487C"/>
          <w:sz w:val="18"/>
          <w:szCs w:val="18"/>
        </w:rPr>
        <w:t>r</w:t>
      </w:r>
      <w:r w:rsidRPr="003D0253">
        <w:rPr>
          <w:rFonts w:ascii="Arial" w:eastAsia="Arial" w:hAnsi="Arial" w:cs="Arial"/>
          <w:color w:val="1F487C"/>
          <w:spacing w:val="9"/>
          <w:sz w:val="18"/>
          <w:szCs w:val="18"/>
        </w:rPr>
        <w:t xml:space="preserve"> </w:t>
      </w:r>
      <w:r w:rsidRPr="003D0253">
        <w:rPr>
          <w:rFonts w:ascii="Arial" w:eastAsia="Arial" w:hAnsi="Arial" w:cs="Arial"/>
          <w:color w:val="1F487C"/>
          <w:spacing w:val="-3"/>
          <w:sz w:val="18"/>
          <w:szCs w:val="18"/>
        </w:rPr>
        <w:t>O</w:t>
      </w:r>
      <w:r w:rsidRPr="003D0253">
        <w:rPr>
          <w:rFonts w:ascii="Arial" w:eastAsia="Arial" w:hAnsi="Arial" w:cs="Arial"/>
          <w:color w:val="1F487C"/>
          <w:spacing w:val="-1"/>
          <w:sz w:val="18"/>
          <w:szCs w:val="18"/>
        </w:rPr>
        <w:t>n</w:t>
      </w:r>
      <w:r w:rsidRPr="003D0253">
        <w:rPr>
          <w:rFonts w:ascii="Arial" w:eastAsia="Arial" w:hAnsi="Arial" w:cs="Arial"/>
          <w:color w:val="1F487C"/>
          <w:spacing w:val="-2"/>
          <w:sz w:val="18"/>
          <w:szCs w:val="18"/>
        </w:rPr>
        <w:t>li</w:t>
      </w:r>
      <w:r w:rsidRPr="003D0253">
        <w:rPr>
          <w:rFonts w:ascii="Arial" w:eastAsia="Arial" w:hAnsi="Arial" w:cs="Arial"/>
          <w:color w:val="1F487C"/>
          <w:spacing w:val="-1"/>
          <w:sz w:val="18"/>
          <w:szCs w:val="18"/>
        </w:rPr>
        <w:t>n</w:t>
      </w:r>
      <w:r w:rsidRPr="003D0253">
        <w:rPr>
          <w:rFonts w:ascii="Arial" w:eastAsia="Arial" w:hAnsi="Arial" w:cs="Arial"/>
          <w:color w:val="1F487C"/>
          <w:sz w:val="18"/>
          <w:szCs w:val="18"/>
        </w:rPr>
        <w:t>e</w:t>
      </w:r>
      <w:r w:rsidRPr="003D0253">
        <w:rPr>
          <w:rFonts w:ascii="Arial" w:eastAsia="Arial" w:hAnsi="Arial" w:cs="Arial"/>
          <w:color w:val="1F487C"/>
          <w:spacing w:val="2"/>
          <w:sz w:val="18"/>
          <w:szCs w:val="18"/>
        </w:rPr>
        <w:t xml:space="preserve"> </w:t>
      </w:r>
      <w:r w:rsidRPr="003D0253">
        <w:rPr>
          <w:rFonts w:ascii="Arial" w:eastAsia="Arial" w:hAnsi="Arial" w:cs="Arial"/>
          <w:color w:val="1F487C"/>
          <w:spacing w:val="-6"/>
          <w:sz w:val="18"/>
          <w:szCs w:val="18"/>
        </w:rPr>
        <w:t>A</w:t>
      </w:r>
      <w:r w:rsidRPr="003D0253">
        <w:rPr>
          <w:rFonts w:ascii="Arial" w:eastAsia="Arial" w:hAnsi="Arial" w:cs="Arial"/>
          <w:color w:val="1F487C"/>
          <w:spacing w:val="-1"/>
          <w:sz w:val="18"/>
          <w:szCs w:val="18"/>
        </w:rPr>
        <w:t>pp</w:t>
      </w:r>
      <w:r w:rsidRPr="003D0253">
        <w:rPr>
          <w:rFonts w:ascii="Arial" w:eastAsia="Arial" w:hAnsi="Arial" w:cs="Arial"/>
          <w:color w:val="1F487C"/>
          <w:spacing w:val="-2"/>
          <w:sz w:val="18"/>
          <w:szCs w:val="18"/>
        </w:rPr>
        <w:t>li</w:t>
      </w:r>
      <w:r w:rsidRPr="003D0253">
        <w:rPr>
          <w:rFonts w:ascii="Arial" w:eastAsia="Arial" w:hAnsi="Arial" w:cs="Arial"/>
          <w:color w:val="1F487C"/>
          <w:spacing w:val="-5"/>
          <w:sz w:val="18"/>
          <w:szCs w:val="18"/>
        </w:rPr>
        <w:t>c</w:t>
      </w:r>
      <w:r w:rsidRPr="003D0253">
        <w:rPr>
          <w:rFonts w:ascii="Arial" w:eastAsia="Arial" w:hAnsi="Arial" w:cs="Arial"/>
          <w:color w:val="1F487C"/>
          <w:spacing w:val="-1"/>
          <w:sz w:val="18"/>
          <w:szCs w:val="18"/>
        </w:rPr>
        <w:t>a</w:t>
      </w:r>
      <w:r w:rsidRPr="003D0253">
        <w:rPr>
          <w:rFonts w:ascii="Arial" w:eastAsia="Arial" w:hAnsi="Arial" w:cs="Arial"/>
          <w:color w:val="1F487C"/>
          <w:spacing w:val="2"/>
          <w:sz w:val="18"/>
          <w:szCs w:val="18"/>
        </w:rPr>
        <w:t>t</w:t>
      </w:r>
      <w:r w:rsidRPr="003D0253">
        <w:rPr>
          <w:rFonts w:ascii="Arial" w:eastAsia="Arial" w:hAnsi="Arial" w:cs="Arial"/>
          <w:color w:val="1F487C"/>
          <w:spacing w:val="-7"/>
          <w:sz w:val="18"/>
          <w:szCs w:val="18"/>
        </w:rPr>
        <w:t>i</w:t>
      </w:r>
      <w:r w:rsidRPr="003D0253">
        <w:rPr>
          <w:rFonts w:ascii="Arial" w:eastAsia="Arial" w:hAnsi="Arial" w:cs="Arial"/>
          <w:color w:val="1F487C"/>
          <w:spacing w:val="-1"/>
          <w:sz w:val="18"/>
          <w:szCs w:val="18"/>
        </w:rPr>
        <w:t>o</w:t>
      </w:r>
      <w:r w:rsidRPr="003D0253">
        <w:rPr>
          <w:rFonts w:ascii="Arial" w:eastAsia="Arial" w:hAnsi="Arial" w:cs="Arial"/>
          <w:color w:val="1F487C"/>
          <w:sz w:val="18"/>
          <w:szCs w:val="18"/>
        </w:rPr>
        <w:t>n</w:t>
      </w:r>
      <w:r w:rsidRPr="003D0253">
        <w:rPr>
          <w:rFonts w:ascii="Arial" w:eastAsia="Arial" w:hAnsi="Arial" w:cs="Arial"/>
          <w:color w:val="1F487C"/>
          <w:spacing w:val="6"/>
          <w:sz w:val="18"/>
          <w:szCs w:val="18"/>
        </w:rPr>
        <w:t xml:space="preserve"> </w:t>
      </w:r>
      <w:r w:rsidRPr="003D0253">
        <w:rPr>
          <w:rFonts w:ascii="Arial" w:eastAsia="Arial" w:hAnsi="Arial" w:cs="Arial"/>
          <w:color w:val="1F487C"/>
          <w:spacing w:val="-3"/>
          <w:sz w:val="18"/>
          <w:szCs w:val="18"/>
        </w:rPr>
        <w:t>t</w:t>
      </w:r>
      <w:r w:rsidRPr="003D0253">
        <w:rPr>
          <w:rFonts w:ascii="Arial" w:eastAsia="Arial" w:hAnsi="Arial" w:cs="Arial"/>
          <w:color w:val="1F487C"/>
          <w:spacing w:val="-1"/>
          <w:sz w:val="18"/>
          <w:szCs w:val="18"/>
        </w:rPr>
        <w:t>h</w:t>
      </w:r>
      <w:r w:rsidRPr="003D0253">
        <w:rPr>
          <w:rFonts w:ascii="Arial" w:eastAsia="Arial" w:hAnsi="Arial" w:cs="Arial"/>
          <w:color w:val="1F487C"/>
          <w:spacing w:val="-5"/>
          <w:sz w:val="18"/>
          <w:szCs w:val="18"/>
        </w:rPr>
        <w:t>a</w:t>
      </w:r>
      <w:r w:rsidRPr="003D0253">
        <w:rPr>
          <w:rFonts w:ascii="Arial" w:eastAsia="Arial" w:hAnsi="Arial" w:cs="Arial"/>
          <w:color w:val="1F487C"/>
          <w:sz w:val="18"/>
          <w:szCs w:val="18"/>
        </w:rPr>
        <w:t>t</w:t>
      </w:r>
      <w:r w:rsidRPr="003D0253">
        <w:rPr>
          <w:rFonts w:ascii="Arial" w:eastAsia="Arial" w:hAnsi="Arial" w:cs="Arial"/>
          <w:color w:val="1F487C"/>
          <w:spacing w:val="3"/>
          <w:sz w:val="18"/>
          <w:szCs w:val="18"/>
        </w:rPr>
        <w:t xml:space="preserve"> </w:t>
      </w:r>
      <w:r w:rsidRPr="003D0253">
        <w:rPr>
          <w:rFonts w:ascii="Arial" w:eastAsia="Arial" w:hAnsi="Arial" w:cs="Arial"/>
          <w:color w:val="1F487C"/>
          <w:spacing w:val="-3"/>
          <w:sz w:val="18"/>
          <w:szCs w:val="18"/>
        </w:rPr>
        <w:t>t</w:t>
      </w:r>
      <w:r w:rsidRPr="003D0253">
        <w:rPr>
          <w:rFonts w:ascii="Arial" w:eastAsia="Arial" w:hAnsi="Arial" w:cs="Arial"/>
          <w:color w:val="1F487C"/>
          <w:spacing w:val="1"/>
          <w:sz w:val="18"/>
          <w:szCs w:val="18"/>
        </w:rPr>
        <w:t>r</w:t>
      </w:r>
      <w:r w:rsidRPr="003D0253">
        <w:rPr>
          <w:rFonts w:ascii="Arial" w:eastAsia="Arial" w:hAnsi="Arial" w:cs="Arial"/>
          <w:color w:val="1F487C"/>
          <w:spacing w:val="-5"/>
          <w:sz w:val="18"/>
          <w:szCs w:val="18"/>
        </w:rPr>
        <w:t>a</w:t>
      </w:r>
      <w:r w:rsidRPr="003D0253">
        <w:rPr>
          <w:rFonts w:ascii="Arial" w:eastAsia="Arial" w:hAnsi="Arial" w:cs="Arial"/>
          <w:color w:val="1F487C"/>
          <w:sz w:val="18"/>
          <w:szCs w:val="18"/>
        </w:rPr>
        <w:t>c</w:t>
      </w:r>
      <w:r w:rsidRPr="003D0253">
        <w:rPr>
          <w:rFonts w:ascii="Arial" w:eastAsia="Arial" w:hAnsi="Arial" w:cs="Arial"/>
          <w:color w:val="1F487C"/>
          <w:spacing w:val="-5"/>
          <w:sz w:val="18"/>
          <w:szCs w:val="18"/>
        </w:rPr>
        <w:t>k</w:t>
      </w:r>
      <w:r w:rsidRPr="003D0253">
        <w:rPr>
          <w:rFonts w:ascii="Arial" w:eastAsia="Arial" w:hAnsi="Arial" w:cs="Arial"/>
          <w:color w:val="1F487C"/>
          <w:sz w:val="18"/>
          <w:szCs w:val="18"/>
        </w:rPr>
        <w:t>s</w:t>
      </w:r>
      <w:r w:rsidRPr="003D0253">
        <w:rPr>
          <w:rFonts w:ascii="Arial" w:eastAsia="Arial" w:hAnsi="Arial" w:cs="Arial"/>
          <w:color w:val="1F487C"/>
          <w:spacing w:val="3"/>
          <w:sz w:val="18"/>
          <w:szCs w:val="18"/>
        </w:rPr>
        <w:t xml:space="preserve"> </w:t>
      </w:r>
      <w:r w:rsidRPr="003D0253">
        <w:rPr>
          <w:rFonts w:ascii="Arial" w:eastAsia="Arial" w:hAnsi="Arial" w:cs="Arial"/>
          <w:color w:val="1F487C"/>
          <w:spacing w:val="-2"/>
          <w:sz w:val="18"/>
          <w:szCs w:val="18"/>
        </w:rPr>
        <w:t>w</w:t>
      </w:r>
      <w:r w:rsidRPr="003D0253">
        <w:rPr>
          <w:rFonts w:ascii="Arial" w:eastAsia="Arial" w:hAnsi="Arial" w:cs="Arial"/>
          <w:color w:val="1F487C"/>
          <w:spacing w:val="-1"/>
          <w:sz w:val="18"/>
          <w:szCs w:val="18"/>
        </w:rPr>
        <w:t>h</w:t>
      </w:r>
      <w:r w:rsidRPr="003D0253">
        <w:rPr>
          <w:rFonts w:ascii="Arial" w:eastAsia="Arial" w:hAnsi="Arial" w:cs="Arial"/>
          <w:color w:val="1F487C"/>
          <w:spacing w:val="-5"/>
          <w:sz w:val="18"/>
          <w:szCs w:val="18"/>
        </w:rPr>
        <w:t>a</w:t>
      </w:r>
      <w:r w:rsidRPr="003D0253">
        <w:rPr>
          <w:rFonts w:ascii="Arial" w:eastAsia="Arial" w:hAnsi="Arial" w:cs="Arial"/>
          <w:color w:val="1F487C"/>
          <w:sz w:val="18"/>
          <w:szCs w:val="18"/>
        </w:rPr>
        <w:t>t</w:t>
      </w:r>
      <w:r w:rsidRPr="003D0253">
        <w:rPr>
          <w:rFonts w:ascii="Arial" w:eastAsia="Arial" w:hAnsi="Arial" w:cs="Arial"/>
          <w:color w:val="1F487C"/>
          <w:spacing w:val="3"/>
          <w:sz w:val="18"/>
          <w:szCs w:val="18"/>
        </w:rPr>
        <w:t xml:space="preserve"> </w:t>
      </w:r>
      <w:r w:rsidRPr="003D0253">
        <w:rPr>
          <w:rFonts w:ascii="Arial" w:eastAsia="Arial" w:hAnsi="Arial" w:cs="Arial"/>
          <w:color w:val="1F487C"/>
          <w:spacing w:val="1"/>
          <w:sz w:val="18"/>
          <w:szCs w:val="18"/>
        </w:rPr>
        <w:t>r</w:t>
      </w:r>
      <w:r w:rsidRPr="003D0253">
        <w:rPr>
          <w:rFonts w:ascii="Arial" w:eastAsia="Arial" w:hAnsi="Arial" w:cs="Arial"/>
          <w:color w:val="1F487C"/>
          <w:spacing w:val="-1"/>
          <w:sz w:val="18"/>
          <w:szCs w:val="18"/>
        </w:rPr>
        <w:t>u</w:t>
      </w:r>
      <w:r w:rsidRPr="003D0253">
        <w:rPr>
          <w:rFonts w:ascii="Arial" w:eastAsia="Arial" w:hAnsi="Arial" w:cs="Arial"/>
          <w:color w:val="1F487C"/>
          <w:spacing w:val="-5"/>
          <w:sz w:val="18"/>
          <w:szCs w:val="18"/>
        </w:rPr>
        <w:t>n</w:t>
      </w:r>
      <w:r w:rsidRPr="003D0253">
        <w:rPr>
          <w:rFonts w:ascii="Arial" w:eastAsia="Arial" w:hAnsi="Arial" w:cs="Arial"/>
          <w:color w:val="1F487C"/>
          <w:spacing w:val="-1"/>
          <w:sz w:val="18"/>
          <w:szCs w:val="18"/>
        </w:rPr>
        <w:t>n</w:t>
      </w:r>
      <w:r w:rsidRPr="003D0253">
        <w:rPr>
          <w:rFonts w:ascii="Arial" w:eastAsia="Arial" w:hAnsi="Arial" w:cs="Arial"/>
          <w:color w:val="1F487C"/>
          <w:spacing w:val="-5"/>
          <w:sz w:val="18"/>
          <w:szCs w:val="18"/>
        </w:rPr>
        <w:t>e</w:t>
      </w:r>
      <w:r w:rsidRPr="003D0253">
        <w:rPr>
          <w:rFonts w:ascii="Arial" w:eastAsia="Arial" w:hAnsi="Arial" w:cs="Arial"/>
          <w:color w:val="1F487C"/>
          <w:spacing w:val="1"/>
          <w:sz w:val="18"/>
          <w:szCs w:val="18"/>
        </w:rPr>
        <w:t>r</w:t>
      </w:r>
      <w:r w:rsidRPr="003D0253">
        <w:rPr>
          <w:rFonts w:ascii="Arial" w:eastAsia="Arial" w:hAnsi="Arial" w:cs="Arial"/>
          <w:color w:val="1F487C"/>
          <w:sz w:val="18"/>
          <w:szCs w:val="18"/>
        </w:rPr>
        <w:t>s</w:t>
      </w:r>
      <w:r w:rsidRPr="003D0253">
        <w:rPr>
          <w:rFonts w:ascii="Arial" w:eastAsia="Arial" w:hAnsi="Arial" w:cs="Arial"/>
          <w:color w:val="1F487C"/>
          <w:spacing w:val="4"/>
          <w:sz w:val="18"/>
          <w:szCs w:val="18"/>
        </w:rPr>
        <w:t xml:space="preserve"> </w:t>
      </w:r>
      <w:r w:rsidRPr="003D0253">
        <w:rPr>
          <w:rFonts w:ascii="Arial" w:eastAsia="Arial" w:hAnsi="Arial" w:cs="Arial"/>
          <w:color w:val="1F487C"/>
          <w:spacing w:val="-2"/>
          <w:sz w:val="18"/>
          <w:szCs w:val="18"/>
        </w:rPr>
        <w:t>i</w:t>
      </w:r>
      <w:r w:rsidRPr="003D0253">
        <w:rPr>
          <w:rFonts w:ascii="Arial" w:eastAsia="Arial" w:hAnsi="Arial" w:cs="Arial"/>
          <w:color w:val="1F487C"/>
          <w:sz w:val="18"/>
          <w:szCs w:val="18"/>
        </w:rPr>
        <w:t>n</w:t>
      </w:r>
      <w:r w:rsidRPr="003D0253">
        <w:rPr>
          <w:rFonts w:ascii="Arial" w:eastAsia="Arial" w:hAnsi="Arial" w:cs="Arial"/>
          <w:color w:val="1F487C"/>
          <w:spacing w:val="-6"/>
          <w:sz w:val="18"/>
          <w:szCs w:val="18"/>
        </w:rPr>
        <w:t xml:space="preserve"> </w:t>
      </w:r>
      <w:r w:rsidRPr="003D0253">
        <w:rPr>
          <w:rFonts w:ascii="Arial" w:eastAsia="Arial" w:hAnsi="Arial" w:cs="Arial"/>
          <w:color w:val="1F487C"/>
          <w:spacing w:val="2"/>
          <w:sz w:val="18"/>
          <w:szCs w:val="18"/>
        </w:rPr>
        <w:t>t</w:t>
      </w:r>
      <w:r w:rsidRPr="003D0253">
        <w:rPr>
          <w:rFonts w:ascii="Arial" w:eastAsia="Arial" w:hAnsi="Arial" w:cs="Arial"/>
          <w:color w:val="1F487C"/>
          <w:spacing w:val="-5"/>
          <w:sz w:val="18"/>
          <w:szCs w:val="18"/>
        </w:rPr>
        <w:t>h</w:t>
      </w:r>
      <w:r w:rsidRPr="003D0253">
        <w:rPr>
          <w:rFonts w:ascii="Arial" w:eastAsia="Arial" w:hAnsi="Arial" w:cs="Arial"/>
          <w:color w:val="1F487C"/>
          <w:sz w:val="18"/>
          <w:szCs w:val="18"/>
        </w:rPr>
        <w:t xml:space="preserve">e </w:t>
      </w:r>
      <w:r w:rsidRPr="003D0253">
        <w:rPr>
          <w:rFonts w:ascii="Arial" w:eastAsia="Arial" w:hAnsi="Arial" w:cs="Arial"/>
          <w:color w:val="1F487C"/>
          <w:spacing w:val="-1"/>
          <w:sz w:val="18"/>
          <w:szCs w:val="18"/>
        </w:rPr>
        <w:t>p</w:t>
      </w:r>
      <w:r w:rsidRPr="003D0253">
        <w:rPr>
          <w:rFonts w:ascii="Arial" w:eastAsia="Arial" w:hAnsi="Arial" w:cs="Arial"/>
          <w:color w:val="1F487C"/>
          <w:spacing w:val="-5"/>
          <w:sz w:val="18"/>
          <w:szCs w:val="18"/>
        </w:rPr>
        <w:t>h</w:t>
      </w:r>
      <w:r w:rsidRPr="003D0253">
        <w:rPr>
          <w:rFonts w:ascii="Arial" w:eastAsia="Arial" w:hAnsi="Arial" w:cs="Arial"/>
          <w:color w:val="1F487C"/>
          <w:sz w:val="18"/>
          <w:szCs w:val="18"/>
        </w:rPr>
        <w:t>ys</w:t>
      </w:r>
      <w:r w:rsidRPr="003D0253">
        <w:rPr>
          <w:rFonts w:ascii="Arial" w:eastAsia="Arial" w:hAnsi="Arial" w:cs="Arial"/>
          <w:color w:val="1F487C"/>
          <w:spacing w:val="-2"/>
          <w:sz w:val="18"/>
          <w:szCs w:val="18"/>
        </w:rPr>
        <w:t>i</w:t>
      </w:r>
      <w:r w:rsidRPr="003D0253">
        <w:rPr>
          <w:rFonts w:ascii="Arial" w:eastAsia="Arial" w:hAnsi="Arial" w:cs="Arial"/>
          <w:color w:val="1F487C"/>
          <w:spacing w:val="-5"/>
          <w:sz w:val="18"/>
          <w:szCs w:val="18"/>
        </w:rPr>
        <w:t>c</w:t>
      </w:r>
      <w:r w:rsidRPr="003D0253">
        <w:rPr>
          <w:rFonts w:ascii="Arial" w:eastAsia="Arial" w:hAnsi="Arial" w:cs="Arial"/>
          <w:color w:val="1F487C"/>
          <w:spacing w:val="-1"/>
          <w:sz w:val="18"/>
          <w:szCs w:val="18"/>
        </w:rPr>
        <w:t>a</w:t>
      </w:r>
      <w:r w:rsidRPr="003D0253">
        <w:rPr>
          <w:rFonts w:ascii="Arial" w:eastAsia="Arial" w:hAnsi="Arial" w:cs="Arial"/>
          <w:color w:val="1F487C"/>
          <w:sz w:val="18"/>
          <w:szCs w:val="18"/>
        </w:rPr>
        <w:t>l</w:t>
      </w:r>
      <w:r w:rsidRPr="003D0253">
        <w:rPr>
          <w:rFonts w:ascii="Arial" w:eastAsia="Arial" w:hAnsi="Arial" w:cs="Arial"/>
          <w:color w:val="1F487C"/>
          <w:spacing w:val="3"/>
          <w:sz w:val="18"/>
          <w:szCs w:val="18"/>
        </w:rPr>
        <w:t xml:space="preserve"> </w:t>
      </w:r>
      <w:r w:rsidRPr="003D0253">
        <w:rPr>
          <w:rFonts w:ascii="Arial" w:eastAsia="Arial" w:hAnsi="Arial" w:cs="Arial"/>
          <w:color w:val="1F487C"/>
          <w:spacing w:val="-2"/>
          <w:sz w:val="18"/>
          <w:szCs w:val="18"/>
        </w:rPr>
        <w:t>w</w:t>
      </w:r>
      <w:r w:rsidRPr="003D0253">
        <w:rPr>
          <w:rFonts w:ascii="Arial" w:eastAsia="Arial" w:hAnsi="Arial" w:cs="Arial"/>
          <w:color w:val="1F487C"/>
          <w:spacing w:val="-5"/>
          <w:sz w:val="18"/>
          <w:szCs w:val="18"/>
        </w:rPr>
        <w:t>o</w:t>
      </w:r>
      <w:r w:rsidRPr="003D0253">
        <w:rPr>
          <w:rFonts w:ascii="Arial" w:eastAsia="Arial" w:hAnsi="Arial" w:cs="Arial"/>
          <w:color w:val="1F487C"/>
          <w:spacing w:val="1"/>
          <w:sz w:val="18"/>
          <w:szCs w:val="18"/>
        </w:rPr>
        <w:t>r</w:t>
      </w:r>
      <w:r w:rsidRPr="003D0253">
        <w:rPr>
          <w:rFonts w:ascii="Arial" w:eastAsia="Arial" w:hAnsi="Arial" w:cs="Arial"/>
          <w:color w:val="1F487C"/>
          <w:spacing w:val="-2"/>
          <w:sz w:val="18"/>
          <w:szCs w:val="18"/>
        </w:rPr>
        <w:t>l</w:t>
      </w:r>
      <w:r w:rsidRPr="003D0253">
        <w:rPr>
          <w:rFonts w:ascii="Arial" w:eastAsia="Arial" w:hAnsi="Arial" w:cs="Arial"/>
          <w:color w:val="1F487C"/>
          <w:sz w:val="18"/>
          <w:szCs w:val="18"/>
        </w:rPr>
        <w:t>d</w:t>
      </w:r>
      <w:r w:rsidRPr="003D0253">
        <w:rPr>
          <w:rFonts w:ascii="Arial" w:eastAsia="Arial" w:hAnsi="Arial" w:cs="Arial"/>
          <w:color w:val="1F487C"/>
          <w:spacing w:val="1"/>
          <w:sz w:val="18"/>
          <w:szCs w:val="18"/>
        </w:rPr>
        <w:t xml:space="preserve"> </w:t>
      </w:r>
      <w:r w:rsidRPr="003D0253">
        <w:rPr>
          <w:rFonts w:ascii="Arial" w:eastAsia="Arial" w:hAnsi="Arial" w:cs="Arial"/>
          <w:color w:val="1F487C"/>
          <w:spacing w:val="-1"/>
          <w:sz w:val="18"/>
          <w:szCs w:val="18"/>
        </w:rPr>
        <w:t>a</w:t>
      </w:r>
      <w:r w:rsidRPr="003D0253">
        <w:rPr>
          <w:rFonts w:ascii="Arial" w:eastAsia="Arial" w:hAnsi="Arial" w:cs="Arial"/>
          <w:color w:val="1F487C"/>
          <w:spacing w:val="-5"/>
          <w:sz w:val="18"/>
          <w:szCs w:val="18"/>
        </w:rPr>
        <w:t>n</w:t>
      </w:r>
      <w:r w:rsidRPr="003D0253">
        <w:rPr>
          <w:rFonts w:ascii="Arial" w:eastAsia="Arial" w:hAnsi="Arial" w:cs="Arial"/>
          <w:color w:val="1F487C"/>
          <w:sz w:val="18"/>
          <w:szCs w:val="18"/>
        </w:rPr>
        <w:t xml:space="preserve">d </w:t>
      </w:r>
      <w:r w:rsidRPr="003D0253">
        <w:rPr>
          <w:rFonts w:ascii="Arial" w:eastAsia="Arial" w:hAnsi="Arial" w:cs="Arial"/>
          <w:color w:val="1F487C"/>
          <w:spacing w:val="-3"/>
          <w:w w:val="101"/>
          <w:sz w:val="18"/>
          <w:szCs w:val="18"/>
        </w:rPr>
        <w:t>t</w:t>
      </w:r>
      <w:r w:rsidRPr="003D0253">
        <w:rPr>
          <w:rFonts w:ascii="Arial" w:eastAsia="Arial" w:hAnsi="Arial" w:cs="Arial"/>
          <w:color w:val="1F487C"/>
          <w:spacing w:val="1"/>
          <w:w w:val="101"/>
          <w:sz w:val="18"/>
          <w:szCs w:val="18"/>
        </w:rPr>
        <w:t>r</w:t>
      </w:r>
      <w:r w:rsidRPr="003D0253">
        <w:rPr>
          <w:rFonts w:ascii="Arial" w:eastAsia="Arial" w:hAnsi="Arial" w:cs="Arial"/>
          <w:color w:val="1F487C"/>
          <w:spacing w:val="-5"/>
          <w:w w:val="101"/>
          <w:sz w:val="18"/>
          <w:szCs w:val="18"/>
        </w:rPr>
        <w:t>a</w:t>
      </w:r>
      <w:r w:rsidRPr="003D0253">
        <w:rPr>
          <w:rFonts w:ascii="Arial" w:eastAsia="Arial" w:hAnsi="Arial" w:cs="Arial"/>
          <w:color w:val="1F487C"/>
          <w:spacing w:val="-1"/>
          <w:w w:val="101"/>
          <w:sz w:val="18"/>
          <w:szCs w:val="18"/>
        </w:rPr>
        <w:t>n</w:t>
      </w:r>
      <w:r w:rsidRPr="003D0253">
        <w:rPr>
          <w:rFonts w:ascii="Arial" w:eastAsia="Arial" w:hAnsi="Arial" w:cs="Arial"/>
          <w:color w:val="1F487C"/>
          <w:w w:val="101"/>
          <w:sz w:val="18"/>
          <w:szCs w:val="18"/>
        </w:rPr>
        <w:t>s</w:t>
      </w:r>
      <w:r w:rsidRPr="003D0253">
        <w:rPr>
          <w:rFonts w:ascii="Arial" w:eastAsia="Arial" w:hAnsi="Arial" w:cs="Arial"/>
          <w:color w:val="1F487C"/>
          <w:spacing w:val="-7"/>
          <w:w w:val="101"/>
          <w:sz w:val="18"/>
          <w:szCs w:val="18"/>
        </w:rPr>
        <w:t>l</w:t>
      </w:r>
      <w:r w:rsidRPr="003D0253">
        <w:rPr>
          <w:rFonts w:ascii="Arial" w:eastAsia="Arial" w:hAnsi="Arial" w:cs="Arial"/>
          <w:color w:val="1F487C"/>
          <w:spacing w:val="-1"/>
          <w:w w:val="101"/>
          <w:sz w:val="18"/>
          <w:szCs w:val="18"/>
        </w:rPr>
        <w:t>a</w:t>
      </w:r>
      <w:r w:rsidRPr="003D0253">
        <w:rPr>
          <w:rFonts w:ascii="Arial" w:eastAsia="Arial" w:hAnsi="Arial" w:cs="Arial"/>
          <w:color w:val="1F487C"/>
          <w:spacing w:val="-3"/>
          <w:w w:val="101"/>
          <w:sz w:val="18"/>
          <w:szCs w:val="18"/>
        </w:rPr>
        <w:t>t</w:t>
      </w:r>
      <w:r w:rsidRPr="003D0253">
        <w:rPr>
          <w:rFonts w:ascii="Arial" w:eastAsia="Arial" w:hAnsi="Arial" w:cs="Arial"/>
          <w:color w:val="1F487C"/>
          <w:spacing w:val="-5"/>
          <w:w w:val="101"/>
          <w:sz w:val="18"/>
          <w:szCs w:val="18"/>
        </w:rPr>
        <w:t>e</w:t>
      </w:r>
      <w:r w:rsidRPr="003D0253">
        <w:rPr>
          <w:rFonts w:ascii="Arial" w:eastAsia="Arial" w:hAnsi="Arial" w:cs="Arial"/>
          <w:color w:val="1F487C"/>
          <w:w w:val="101"/>
          <w:sz w:val="18"/>
          <w:szCs w:val="18"/>
        </w:rPr>
        <w:t xml:space="preserve">s </w:t>
      </w:r>
      <w:r w:rsidRPr="003D0253">
        <w:rPr>
          <w:rFonts w:ascii="Arial" w:eastAsia="Arial" w:hAnsi="Arial" w:cs="Arial"/>
          <w:color w:val="1F487C"/>
          <w:spacing w:val="2"/>
          <w:sz w:val="18"/>
          <w:szCs w:val="18"/>
        </w:rPr>
        <w:t>t</w:t>
      </w:r>
      <w:r w:rsidRPr="003D0253">
        <w:rPr>
          <w:rFonts w:ascii="Arial" w:eastAsia="Arial" w:hAnsi="Arial" w:cs="Arial"/>
          <w:color w:val="1F487C"/>
          <w:spacing w:val="-5"/>
          <w:sz w:val="18"/>
          <w:szCs w:val="18"/>
        </w:rPr>
        <w:t>h</w:t>
      </w:r>
      <w:r w:rsidRPr="003D0253">
        <w:rPr>
          <w:rFonts w:ascii="Arial" w:eastAsia="Arial" w:hAnsi="Arial" w:cs="Arial"/>
          <w:color w:val="1F487C"/>
          <w:spacing w:val="-1"/>
          <w:sz w:val="18"/>
          <w:szCs w:val="18"/>
        </w:rPr>
        <w:t>a</w:t>
      </w:r>
      <w:r w:rsidRPr="003D0253">
        <w:rPr>
          <w:rFonts w:ascii="Arial" w:eastAsia="Arial" w:hAnsi="Arial" w:cs="Arial"/>
          <w:color w:val="1F487C"/>
          <w:sz w:val="18"/>
          <w:szCs w:val="18"/>
        </w:rPr>
        <w:t>t</w:t>
      </w:r>
      <w:r w:rsidRPr="003D0253">
        <w:rPr>
          <w:rFonts w:ascii="Arial" w:eastAsia="Arial" w:hAnsi="Arial" w:cs="Arial"/>
          <w:color w:val="1F487C"/>
          <w:spacing w:val="3"/>
          <w:sz w:val="18"/>
          <w:szCs w:val="18"/>
        </w:rPr>
        <w:t xml:space="preserve"> </w:t>
      </w:r>
      <w:r w:rsidRPr="003D0253">
        <w:rPr>
          <w:rFonts w:ascii="Arial" w:eastAsia="Arial" w:hAnsi="Arial" w:cs="Arial"/>
          <w:color w:val="1F487C"/>
          <w:spacing w:val="-5"/>
          <w:sz w:val="18"/>
          <w:szCs w:val="18"/>
        </w:rPr>
        <w:t>e</w:t>
      </w:r>
      <w:r w:rsidRPr="003D0253">
        <w:rPr>
          <w:rFonts w:ascii="Arial" w:eastAsia="Arial" w:hAnsi="Arial" w:cs="Arial"/>
          <w:color w:val="1F487C"/>
          <w:spacing w:val="-3"/>
          <w:sz w:val="18"/>
          <w:szCs w:val="18"/>
        </w:rPr>
        <w:t>f</w:t>
      </w:r>
      <w:r w:rsidRPr="003D0253">
        <w:rPr>
          <w:rFonts w:ascii="Arial" w:eastAsia="Arial" w:hAnsi="Arial" w:cs="Arial"/>
          <w:color w:val="1F487C"/>
          <w:spacing w:val="2"/>
          <w:sz w:val="18"/>
          <w:szCs w:val="18"/>
        </w:rPr>
        <w:t>f</w:t>
      </w:r>
      <w:r w:rsidRPr="003D0253">
        <w:rPr>
          <w:rFonts w:ascii="Arial" w:eastAsia="Arial" w:hAnsi="Arial" w:cs="Arial"/>
          <w:color w:val="1F487C"/>
          <w:spacing w:val="-5"/>
          <w:sz w:val="18"/>
          <w:szCs w:val="18"/>
        </w:rPr>
        <w:t>o</w:t>
      </w:r>
      <w:r w:rsidRPr="003D0253">
        <w:rPr>
          <w:rFonts w:ascii="Arial" w:eastAsia="Arial" w:hAnsi="Arial" w:cs="Arial"/>
          <w:color w:val="1F487C"/>
          <w:spacing w:val="-3"/>
          <w:sz w:val="18"/>
          <w:szCs w:val="18"/>
        </w:rPr>
        <w:t>r</w:t>
      </w:r>
      <w:r w:rsidRPr="003D0253">
        <w:rPr>
          <w:rFonts w:ascii="Arial" w:eastAsia="Arial" w:hAnsi="Arial" w:cs="Arial"/>
          <w:color w:val="1F487C"/>
          <w:sz w:val="18"/>
          <w:szCs w:val="18"/>
        </w:rPr>
        <w:t>t</w:t>
      </w:r>
      <w:r w:rsidRPr="003D0253">
        <w:rPr>
          <w:rFonts w:ascii="Arial" w:eastAsia="Arial" w:hAnsi="Arial" w:cs="Arial"/>
          <w:color w:val="1F487C"/>
          <w:spacing w:val="4"/>
          <w:sz w:val="18"/>
          <w:szCs w:val="18"/>
        </w:rPr>
        <w:t xml:space="preserve"> </w:t>
      </w:r>
      <w:r w:rsidRPr="003D0253">
        <w:rPr>
          <w:rFonts w:ascii="Arial" w:eastAsia="Arial" w:hAnsi="Arial" w:cs="Arial"/>
          <w:color w:val="1F487C"/>
          <w:spacing w:val="-2"/>
          <w:sz w:val="18"/>
          <w:szCs w:val="18"/>
        </w:rPr>
        <w:t>i</w:t>
      </w:r>
      <w:r w:rsidRPr="003D0253">
        <w:rPr>
          <w:rFonts w:ascii="Arial" w:eastAsia="Arial" w:hAnsi="Arial" w:cs="Arial"/>
          <w:color w:val="1F487C"/>
          <w:spacing w:val="-5"/>
          <w:sz w:val="18"/>
          <w:szCs w:val="18"/>
        </w:rPr>
        <w:t>n</w:t>
      </w:r>
      <w:r w:rsidRPr="003D0253">
        <w:rPr>
          <w:rFonts w:ascii="Arial" w:eastAsia="Arial" w:hAnsi="Arial" w:cs="Arial"/>
          <w:color w:val="1F487C"/>
          <w:spacing w:val="2"/>
          <w:sz w:val="18"/>
          <w:szCs w:val="18"/>
        </w:rPr>
        <w:t>t</w:t>
      </w:r>
      <w:r w:rsidRPr="003D0253">
        <w:rPr>
          <w:rFonts w:ascii="Arial" w:eastAsia="Arial" w:hAnsi="Arial" w:cs="Arial"/>
          <w:color w:val="1F487C"/>
          <w:sz w:val="18"/>
          <w:szCs w:val="18"/>
        </w:rPr>
        <w:t>o a</w:t>
      </w:r>
      <w:r w:rsidRPr="003D0253">
        <w:rPr>
          <w:rFonts w:ascii="Arial" w:eastAsia="Arial" w:hAnsi="Arial" w:cs="Arial"/>
          <w:color w:val="1F487C"/>
          <w:spacing w:val="-2"/>
          <w:sz w:val="18"/>
          <w:szCs w:val="18"/>
        </w:rPr>
        <w:t xml:space="preserve"> </w:t>
      </w:r>
      <w:r w:rsidRPr="003D0253">
        <w:rPr>
          <w:rFonts w:ascii="Arial" w:eastAsia="Arial" w:hAnsi="Arial" w:cs="Arial"/>
          <w:color w:val="1F487C"/>
          <w:sz w:val="18"/>
          <w:szCs w:val="18"/>
        </w:rPr>
        <w:t>v</w:t>
      </w:r>
      <w:r w:rsidRPr="003D0253">
        <w:rPr>
          <w:rFonts w:ascii="Arial" w:eastAsia="Arial" w:hAnsi="Arial" w:cs="Arial"/>
          <w:color w:val="1F487C"/>
          <w:spacing w:val="-7"/>
          <w:sz w:val="18"/>
          <w:szCs w:val="18"/>
        </w:rPr>
        <w:t>i</w:t>
      </w:r>
      <w:r w:rsidRPr="003D0253">
        <w:rPr>
          <w:rFonts w:ascii="Arial" w:eastAsia="Arial" w:hAnsi="Arial" w:cs="Arial"/>
          <w:color w:val="1F487C"/>
          <w:spacing w:val="-3"/>
          <w:sz w:val="18"/>
          <w:szCs w:val="18"/>
        </w:rPr>
        <w:t>r</w:t>
      </w:r>
      <w:r w:rsidRPr="003D0253">
        <w:rPr>
          <w:rFonts w:ascii="Arial" w:eastAsia="Arial" w:hAnsi="Arial" w:cs="Arial"/>
          <w:color w:val="1F487C"/>
          <w:spacing w:val="2"/>
          <w:sz w:val="18"/>
          <w:szCs w:val="18"/>
        </w:rPr>
        <w:t>t</w:t>
      </w:r>
      <w:r w:rsidRPr="003D0253">
        <w:rPr>
          <w:rFonts w:ascii="Arial" w:eastAsia="Arial" w:hAnsi="Arial" w:cs="Arial"/>
          <w:color w:val="1F487C"/>
          <w:spacing w:val="-5"/>
          <w:sz w:val="18"/>
          <w:szCs w:val="18"/>
        </w:rPr>
        <w:t>u</w:t>
      </w:r>
      <w:r w:rsidRPr="003D0253">
        <w:rPr>
          <w:rFonts w:ascii="Arial" w:eastAsia="Arial" w:hAnsi="Arial" w:cs="Arial"/>
          <w:color w:val="1F487C"/>
          <w:spacing w:val="-1"/>
          <w:sz w:val="18"/>
          <w:szCs w:val="18"/>
        </w:rPr>
        <w:t>a</w:t>
      </w:r>
      <w:r w:rsidRPr="003D0253">
        <w:rPr>
          <w:rFonts w:ascii="Arial" w:eastAsia="Arial" w:hAnsi="Arial" w:cs="Arial"/>
          <w:color w:val="1F487C"/>
          <w:sz w:val="18"/>
          <w:szCs w:val="18"/>
        </w:rPr>
        <w:t>l</w:t>
      </w:r>
      <w:r w:rsidRPr="003D0253">
        <w:rPr>
          <w:rFonts w:ascii="Arial" w:eastAsia="Arial" w:hAnsi="Arial" w:cs="Arial"/>
          <w:color w:val="1F487C"/>
          <w:spacing w:val="6"/>
          <w:sz w:val="18"/>
          <w:szCs w:val="18"/>
        </w:rPr>
        <w:t xml:space="preserve"> </w:t>
      </w:r>
      <w:r w:rsidRPr="003D0253">
        <w:rPr>
          <w:rFonts w:ascii="Arial" w:eastAsia="Arial" w:hAnsi="Arial" w:cs="Arial"/>
          <w:color w:val="1F487C"/>
          <w:spacing w:val="-7"/>
          <w:sz w:val="18"/>
          <w:szCs w:val="18"/>
        </w:rPr>
        <w:t>w</w:t>
      </w:r>
      <w:r w:rsidRPr="003D0253">
        <w:rPr>
          <w:rFonts w:ascii="Arial" w:eastAsia="Arial" w:hAnsi="Arial" w:cs="Arial"/>
          <w:color w:val="1F487C"/>
          <w:spacing w:val="-1"/>
          <w:sz w:val="18"/>
          <w:szCs w:val="18"/>
        </w:rPr>
        <w:t>o</w:t>
      </w:r>
      <w:r w:rsidRPr="003D0253">
        <w:rPr>
          <w:rFonts w:ascii="Arial" w:eastAsia="Arial" w:hAnsi="Arial" w:cs="Arial"/>
          <w:color w:val="1F487C"/>
          <w:spacing w:val="1"/>
          <w:sz w:val="18"/>
          <w:szCs w:val="18"/>
        </w:rPr>
        <w:t>r</w:t>
      </w:r>
      <w:r w:rsidRPr="003D0253">
        <w:rPr>
          <w:rFonts w:ascii="Arial" w:eastAsia="Arial" w:hAnsi="Arial" w:cs="Arial"/>
          <w:color w:val="1F487C"/>
          <w:spacing w:val="-7"/>
          <w:sz w:val="18"/>
          <w:szCs w:val="18"/>
        </w:rPr>
        <w:t>l</w:t>
      </w:r>
      <w:r w:rsidRPr="003D0253">
        <w:rPr>
          <w:rFonts w:ascii="Arial" w:eastAsia="Arial" w:hAnsi="Arial" w:cs="Arial"/>
          <w:color w:val="1F487C"/>
          <w:spacing w:val="-1"/>
          <w:sz w:val="18"/>
          <w:szCs w:val="18"/>
        </w:rPr>
        <w:t>d</w:t>
      </w:r>
      <w:r w:rsidRPr="003D0253">
        <w:rPr>
          <w:rFonts w:ascii="Arial" w:eastAsia="Arial" w:hAnsi="Arial" w:cs="Arial"/>
          <w:color w:val="1F487C"/>
          <w:sz w:val="18"/>
          <w:szCs w:val="18"/>
        </w:rPr>
        <w:t>.</w:t>
      </w:r>
      <w:r w:rsidRPr="003D0253">
        <w:rPr>
          <w:rFonts w:ascii="Arial" w:eastAsia="Arial" w:hAnsi="Arial" w:cs="Arial"/>
          <w:color w:val="1F487C"/>
          <w:spacing w:val="5"/>
          <w:sz w:val="18"/>
          <w:szCs w:val="18"/>
        </w:rPr>
        <w:t xml:space="preserve"> </w:t>
      </w:r>
      <w:r w:rsidRPr="003D0253">
        <w:rPr>
          <w:rFonts w:ascii="Arial" w:eastAsia="Arial" w:hAnsi="Arial" w:cs="Arial"/>
          <w:color w:val="1F487C"/>
          <w:spacing w:val="-7"/>
          <w:sz w:val="18"/>
          <w:szCs w:val="18"/>
        </w:rPr>
        <w:t>R</w:t>
      </w:r>
      <w:r w:rsidRPr="003D0253">
        <w:rPr>
          <w:rFonts w:ascii="Arial" w:eastAsia="Arial" w:hAnsi="Arial" w:cs="Arial"/>
          <w:color w:val="1F487C"/>
          <w:spacing w:val="-1"/>
          <w:sz w:val="18"/>
          <w:szCs w:val="18"/>
        </w:rPr>
        <w:t>un</w:t>
      </w:r>
      <w:r w:rsidRPr="003D0253">
        <w:rPr>
          <w:rFonts w:ascii="Arial" w:eastAsia="Arial" w:hAnsi="Arial" w:cs="Arial"/>
          <w:color w:val="1F487C"/>
          <w:spacing w:val="-5"/>
          <w:sz w:val="18"/>
          <w:szCs w:val="18"/>
        </w:rPr>
        <w:t>ne</w:t>
      </w:r>
      <w:r w:rsidRPr="003D0253">
        <w:rPr>
          <w:rFonts w:ascii="Arial" w:eastAsia="Arial" w:hAnsi="Arial" w:cs="Arial"/>
          <w:color w:val="1F487C"/>
          <w:spacing w:val="1"/>
          <w:sz w:val="18"/>
          <w:szCs w:val="18"/>
        </w:rPr>
        <w:t>r</w:t>
      </w:r>
      <w:r w:rsidRPr="003D0253">
        <w:rPr>
          <w:rFonts w:ascii="Arial" w:eastAsia="Arial" w:hAnsi="Arial" w:cs="Arial"/>
          <w:color w:val="1F487C"/>
          <w:sz w:val="18"/>
          <w:szCs w:val="18"/>
        </w:rPr>
        <w:t>s</w:t>
      </w:r>
      <w:r w:rsidRPr="003D0253">
        <w:rPr>
          <w:rFonts w:ascii="Arial" w:eastAsia="Arial" w:hAnsi="Arial" w:cs="Arial"/>
          <w:color w:val="1F487C"/>
          <w:spacing w:val="5"/>
          <w:sz w:val="18"/>
          <w:szCs w:val="18"/>
        </w:rPr>
        <w:t xml:space="preserve"> </w:t>
      </w:r>
      <w:r w:rsidRPr="003D0253">
        <w:rPr>
          <w:rFonts w:ascii="Arial" w:eastAsia="Arial" w:hAnsi="Arial" w:cs="Arial"/>
          <w:color w:val="1F487C"/>
          <w:spacing w:val="-5"/>
          <w:sz w:val="18"/>
          <w:szCs w:val="18"/>
        </w:rPr>
        <w:t>a</w:t>
      </w:r>
      <w:r w:rsidRPr="003D0253">
        <w:rPr>
          <w:rFonts w:ascii="Arial" w:eastAsia="Arial" w:hAnsi="Arial" w:cs="Arial"/>
          <w:color w:val="1F487C"/>
          <w:spacing w:val="1"/>
          <w:sz w:val="18"/>
          <w:szCs w:val="18"/>
        </w:rPr>
        <w:t>r</w:t>
      </w:r>
      <w:r w:rsidRPr="003D0253">
        <w:rPr>
          <w:rFonts w:ascii="Arial" w:eastAsia="Arial" w:hAnsi="Arial" w:cs="Arial"/>
          <w:color w:val="1F487C"/>
          <w:sz w:val="18"/>
          <w:szCs w:val="18"/>
        </w:rPr>
        <w:t xml:space="preserve">e </w:t>
      </w:r>
      <w:r w:rsidRPr="003D0253">
        <w:rPr>
          <w:rFonts w:ascii="Arial" w:eastAsia="Arial" w:hAnsi="Arial" w:cs="Arial"/>
          <w:color w:val="1F487C"/>
          <w:spacing w:val="-5"/>
          <w:sz w:val="18"/>
          <w:szCs w:val="18"/>
        </w:rPr>
        <w:t>e</w:t>
      </w:r>
      <w:r w:rsidRPr="003D0253">
        <w:rPr>
          <w:rFonts w:ascii="Arial" w:eastAsia="Arial" w:hAnsi="Arial" w:cs="Arial"/>
          <w:color w:val="1F487C"/>
          <w:sz w:val="18"/>
          <w:szCs w:val="18"/>
        </w:rPr>
        <w:t>s</w:t>
      </w:r>
      <w:r w:rsidRPr="003D0253">
        <w:rPr>
          <w:rFonts w:ascii="Arial" w:eastAsia="Arial" w:hAnsi="Arial" w:cs="Arial"/>
          <w:color w:val="1F487C"/>
          <w:spacing w:val="-5"/>
          <w:sz w:val="18"/>
          <w:szCs w:val="18"/>
        </w:rPr>
        <w:t>s</w:t>
      </w:r>
      <w:r w:rsidRPr="003D0253">
        <w:rPr>
          <w:rFonts w:ascii="Arial" w:eastAsia="Arial" w:hAnsi="Arial" w:cs="Arial"/>
          <w:color w:val="1F487C"/>
          <w:spacing w:val="-1"/>
          <w:sz w:val="18"/>
          <w:szCs w:val="18"/>
        </w:rPr>
        <w:t>e</w:t>
      </w:r>
      <w:r w:rsidRPr="003D0253">
        <w:rPr>
          <w:rFonts w:ascii="Arial" w:eastAsia="Arial" w:hAnsi="Arial" w:cs="Arial"/>
          <w:color w:val="1F487C"/>
          <w:spacing w:val="-5"/>
          <w:sz w:val="18"/>
          <w:szCs w:val="18"/>
        </w:rPr>
        <w:t>n</w:t>
      </w:r>
      <w:r w:rsidRPr="003D0253">
        <w:rPr>
          <w:rFonts w:ascii="Arial" w:eastAsia="Arial" w:hAnsi="Arial" w:cs="Arial"/>
          <w:color w:val="1F487C"/>
          <w:spacing w:val="2"/>
          <w:sz w:val="18"/>
          <w:szCs w:val="18"/>
        </w:rPr>
        <w:t>t</w:t>
      </w:r>
      <w:r w:rsidRPr="003D0253">
        <w:rPr>
          <w:rFonts w:ascii="Arial" w:eastAsia="Arial" w:hAnsi="Arial" w:cs="Arial"/>
          <w:color w:val="1F487C"/>
          <w:spacing w:val="-2"/>
          <w:sz w:val="18"/>
          <w:szCs w:val="18"/>
        </w:rPr>
        <w:t>i</w:t>
      </w:r>
      <w:r w:rsidRPr="003D0253">
        <w:rPr>
          <w:rFonts w:ascii="Arial" w:eastAsia="Arial" w:hAnsi="Arial" w:cs="Arial"/>
          <w:color w:val="1F487C"/>
          <w:spacing w:val="-1"/>
          <w:sz w:val="18"/>
          <w:szCs w:val="18"/>
        </w:rPr>
        <w:t>a</w:t>
      </w:r>
      <w:r w:rsidRPr="003D0253">
        <w:rPr>
          <w:rFonts w:ascii="Arial" w:eastAsia="Arial" w:hAnsi="Arial" w:cs="Arial"/>
          <w:color w:val="1F487C"/>
          <w:spacing w:val="-2"/>
          <w:sz w:val="18"/>
          <w:szCs w:val="18"/>
        </w:rPr>
        <w:t>ll</w:t>
      </w:r>
      <w:r w:rsidRPr="003D0253">
        <w:rPr>
          <w:rFonts w:ascii="Arial" w:eastAsia="Arial" w:hAnsi="Arial" w:cs="Arial"/>
          <w:color w:val="1F487C"/>
          <w:sz w:val="18"/>
          <w:szCs w:val="18"/>
        </w:rPr>
        <w:t>y</w:t>
      </w:r>
      <w:r w:rsidRPr="003D0253">
        <w:rPr>
          <w:rFonts w:ascii="Arial" w:eastAsia="Arial" w:hAnsi="Arial" w:cs="Arial"/>
          <w:color w:val="1F487C"/>
          <w:spacing w:val="6"/>
          <w:sz w:val="18"/>
          <w:szCs w:val="18"/>
        </w:rPr>
        <w:t xml:space="preserve"> </w:t>
      </w:r>
      <w:r w:rsidRPr="003D0253">
        <w:rPr>
          <w:rFonts w:ascii="Arial" w:eastAsia="Arial" w:hAnsi="Arial" w:cs="Arial"/>
          <w:color w:val="1F487C"/>
          <w:spacing w:val="-2"/>
          <w:sz w:val="18"/>
          <w:szCs w:val="18"/>
        </w:rPr>
        <w:t>i</w:t>
      </w:r>
      <w:r w:rsidRPr="003D0253">
        <w:rPr>
          <w:rFonts w:ascii="Arial" w:eastAsia="Arial" w:hAnsi="Arial" w:cs="Arial"/>
          <w:color w:val="1F487C"/>
          <w:spacing w:val="-5"/>
          <w:sz w:val="18"/>
          <w:szCs w:val="18"/>
        </w:rPr>
        <w:t>n</w:t>
      </w:r>
      <w:r w:rsidRPr="003D0253">
        <w:rPr>
          <w:rFonts w:ascii="Arial" w:eastAsia="Arial" w:hAnsi="Arial" w:cs="Arial"/>
          <w:color w:val="1F487C"/>
          <w:spacing w:val="2"/>
          <w:sz w:val="18"/>
          <w:szCs w:val="18"/>
        </w:rPr>
        <w:t>t</w:t>
      </w:r>
      <w:r w:rsidRPr="003D0253">
        <w:rPr>
          <w:rFonts w:ascii="Arial" w:eastAsia="Arial" w:hAnsi="Arial" w:cs="Arial"/>
          <w:color w:val="1F487C"/>
          <w:spacing w:val="-5"/>
          <w:sz w:val="18"/>
          <w:szCs w:val="18"/>
        </w:rPr>
        <w:t>e</w:t>
      </w:r>
      <w:r w:rsidRPr="003D0253">
        <w:rPr>
          <w:rFonts w:ascii="Arial" w:eastAsia="Arial" w:hAnsi="Arial" w:cs="Arial"/>
          <w:color w:val="1F487C"/>
          <w:spacing w:val="-3"/>
          <w:sz w:val="18"/>
          <w:szCs w:val="18"/>
        </w:rPr>
        <w:t>r</w:t>
      </w:r>
      <w:r w:rsidRPr="003D0253">
        <w:rPr>
          <w:rFonts w:ascii="Arial" w:eastAsia="Arial" w:hAnsi="Arial" w:cs="Arial"/>
          <w:color w:val="1F487C"/>
          <w:spacing w:val="-1"/>
          <w:sz w:val="18"/>
          <w:szCs w:val="18"/>
        </w:rPr>
        <w:t>a</w:t>
      </w:r>
      <w:r w:rsidRPr="003D0253">
        <w:rPr>
          <w:rFonts w:ascii="Arial" w:eastAsia="Arial" w:hAnsi="Arial" w:cs="Arial"/>
          <w:color w:val="1F487C"/>
          <w:spacing w:val="-5"/>
          <w:sz w:val="18"/>
          <w:szCs w:val="18"/>
        </w:rPr>
        <w:t>c</w:t>
      </w:r>
      <w:r w:rsidRPr="003D0253">
        <w:rPr>
          <w:rFonts w:ascii="Arial" w:eastAsia="Arial" w:hAnsi="Arial" w:cs="Arial"/>
          <w:color w:val="1F487C"/>
          <w:spacing w:val="2"/>
          <w:sz w:val="18"/>
          <w:szCs w:val="18"/>
        </w:rPr>
        <w:t>t</w:t>
      </w:r>
      <w:r w:rsidRPr="003D0253">
        <w:rPr>
          <w:rFonts w:ascii="Arial" w:eastAsia="Arial" w:hAnsi="Arial" w:cs="Arial"/>
          <w:color w:val="1F487C"/>
          <w:spacing w:val="-7"/>
          <w:sz w:val="18"/>
          <w:szCs w:val="18"/>
        </w:rPr>
        <w:t>i</w:t>
      </w:r>
      <w:r w:rsidRPr="003D0253">
        <w:rPr>
          <w:rFonts w:ascii="Arial" w:eastAsia="Arial" w:hAnsi="Arial" w:cs="Arial"/>
          <w:color w:val="1F487C"/>
          <w:spacing w:val="-1"/>
          <w:sz w:val="18"/>
          <w:szCs w:val="18"/>
        </w:rPr>
        <w:t>n</w:t>
      </w:r>
      <w:r w:rsidRPr="003D0253">
        <w:rPr>
          <w:rFonts w:ascii="Arial" w:eastAsia="Arial" w:hAnsi="Arial" w:cs="Arial"/>
          <w:color w:val="1F487C"/>
          <w:sz w:val="18"/>
          <w:szCs w:val="18"/>
        </w:rPr>
        <w:t>g</w:t>
      </w:r>
      <w:r w:rsidRPr="003D0253">
        <w:rPr>
          <w:rFonts w:ascii="Arial" w:eastAsia="Arial" w:hAnsi="Arial" w:cs="Arial"/>
          <w:color w:val="1F487C"/>
          <w:spacing w:val="5"/>
          <w:sz w:val="18"/>
          <w:szCs w:val="18"/>
        </w:rPr>
        <w:t xml:space="preserve"> </w:t>
      </w:r>
      <w:r w:rsidRPr="003D0253">
        <w:rPr>
          <w:rFonts w:ascii="Arial" w:eastAsia="Arial" w:hAnsi="Arial" w:cs="Arial"/>
          <w:color w:val="1F487C"/>
          <w:spacing w:val="-2"/>
          <w:sz w:val="18"/>
          <w:szCs w:val="18"/>
        </w:rPr>
        <w:t>i</w:t>
      </w:r>
      <w:r w:rsidRPr="003D0253">
        <w:rPr>
          <w:rFonts w:ascii="Arial" w:eastAsia="Arial" w:hAnsi="Arial" w:cs="Arial"/>
          <w:color w:val="1F487C"/>
          <w:sz w:val="18"/>
          <w:szCs w:val="18"/>
        </w:rPr>
        <w:t>n</w:t>
      </w:r>
      <w:r w:rsidRPr="003D0253">
        <w:rPr>
          <w:rFonts w:ascii="Arial" w:eastAsia="Arial" w:hAnsi="Arial" w:cs="Arial"/>
          <w:color w:val="1F487C"/>
          <w:spacing w:val="-2"/>
          <w:sz w:val="18"/>
          <w:szCs w:val="18"/>
        </w:rPr>
        <w:t xml:space="preserve"> </w:t>
      </w:r>
      <w:r w:rsidRPr="003D0253">
        <w:rPr>
          <w:rFonts w:ascii="Arial" w:eastAsia="Arial" w:hAnsi="Arial" w:cs="Arial"/>
          <w:color w:val="1F487C"/>
          <w:spacing w:val="-3"/>
          <w:sz w:val="18"/>
          <w:szCs w:val="18"/>
        </w:rPr>
        <w:t>t</w:t>
      </w:r>
      <w:r w:rsidRPr="003D0253">
        <w:rPr>
          <w:rFonts w:ascii="Arial" w:eastAsia="Arial" w:hAnsi="Arial" w:cs="Arial"/>
          <w:color w:val="1F487C"/>
          <w:spacing w:val="-1"/>
          <w:sz w:val="18"/>
          <w:szCs w:val="18"/>
        </w:rPr>
        <w:t>h</w:t>
      </w:r>
      <w:r w:rsidRPr="003D0253">
        <w:rPr>
          <w:rFonts w:ascii="Arial" w:eastAsia="Arial" w:hAnsi="Arial" w:cs="Arial"/>
          <w:color w:val="1F487C"/>
          <w:sz w:val="18"/>
          <w:szCs w:val="18"/>
        </w:rPr>
        <w:t xml:space="preserve">e </w:t>
      </w:r>
      <w:r w:rsidRPr="003D0253">
        <w:rPr>
          <w:rFonts w:ascii="Arial" w:eastAsia="Arial" w:hAnsi="Arial" w:cs="Arial"/>
          <w:color w:val="1F487C"/>
          <w:spacing w:val="-5"/>
          <w:sz w:val="18"/>
          <w:szCs w:val="18"/>
        </w:rPr>
        <w:t>sa</w:t>
      </w:r>
      <w:r w:rsidRPr="003D0253">
        <w:rPr>
          <w:rFonts w:ascii="Arial" w:eastAsia="Arial" w:hAnsi="Arial" w:cs="Arial"/>
          <w:color w:val="1F487C"/>
          <w:spacing w:val="1"/>
          <w:sz w:val="18"/>
          <w:szCs w:val="18"/>
        </w:rPr>
        <w:t>m</w:t>
      </w:r>
      <w:r w:rsidRPr="003D0253">
        <w:rPr>
          <w:rFonts w:ascii="Arial" w:eastAsia="Arial" w:hAnsi="Arial" w:cs="Arial"/>
          <w:color w:val="1F487C"/>
          <w:sz w:val="18"/>
          <w:szCs w:val="18"/>
        </w:rPr>
        <w:t>e</w:t>
      </w:r>
      <w:r w:rsidRPr="003D0253">
        <w:rPr>
          <w:rFonts w:ascii="Arial" w:eastAsia="Arial" w:hAnsi="Arial" w:cs="Arial"/>
          <w:color w:val="1F487C"/>
          <w:spacing w:val="1"/>
          <w:sz w:val="18"/>
          <w:szCs w:val="18"/>
        </w:rPr>
        <w:t xml:space="preserve"> </w:t>
      </w:r>
      <w:r w:rsidRPr="003D0253">
        <w:rPr>
          <w:rFonts w:ascii="Arial" w:eastAsia="Arial" w:hAnsi="Arial" w:cs="Arial"/>
          <w:color w:val="1F487C"/>
          <w:spacing w:val="-2"/>
          <w:sz w:val="18"/>
          <w:szCs w:val="18"/>
        </w:rPr>
        <w:t>w</w:t>
      </w:r>
      <w:r w:rsidRPr="003D0253">
        <w:rPr>
          <w:rFonts w:ascii="Arial" w:eastAsia="Arial" w:hAnsi="Arial" w:cs="Arial"/>
          <w:color w:val="1F487C"/>
          <w:spacing w:val="-5"/>
          <w:sz w:val="18"/>
          <w:szCs w:val="18"/>
        </w:rPr>
        <w:t>o</w:t>
      </w:r>
      <w:r w:rsidRPr="003D0253">
        <w:rPr>
          <w:rFonts w:ascii="Arial" w:eastAsia="Arial" w:hAnsi="Arial" w:cs="Arial"/>
          <w:color w:val="1F487C"/>
          <w:spacing w:val="1"/>
          <w:sz w:val="18"/>
          <w:szCs w:val="18"/>
        </w:rPr>
        <w:t>r</w:t>
      </w:r>
      <w:r w:rsidRPr="003D0253">
        <w:rPr>
          <w:rFonts w:ascii="Arial" w:eastAsia="Arial" w:hAnsi="Arial" w:cs="Arial"/>
          <w:color w:val="1F487C"/>
          <w:spacing w:val="-2"/>
          <w:sz w:val="18"/>
          <w:szCs w:val="18"/>
        </w:rPr>
        <w:t>l</w:t>
      </w:r>
      <w:r w:rsidRPr="003D0253">
        <w:rPr>
          <w:rFonts w:ascii="Arial" w:eastAsia="Arial" w:hAnsi="Arial" w:cs="Arial"/>
          <w:color w:val="1F487C"/>
          <w:spacing w:val="-5"/>
          <w:sz w:val="18"/>
          <w:szCs w:val="18"/>
        </w:rPr>
        <w:t>d</w:t>
      </w:r>
      <w:r w:rsidRPr="003D0253">
        <w:rPr>
          <w:rFonts w:ascii="Arial" w:eastAsia="Arial" w:hAnsi="Arial" w:cs="Arial"/>
          <w:color w:val="1F487C"/>
          <w:sz w:val="18"/>
          <w:szCs w:val="18"/>
        </w:rPr>
        <w:t>. W</w:t>
      </w:r>
      <w:r w:rsidRPr="003D0253">
        <w:rPr>
          <w:rFonts w:ascii="Arial" w:eastAsia="Arial" w:hAnsi="Arial" w:cs="Arial"/>
          <w:color w:val="1F487C"/>
          <w:spacing w:val="-2"/>
          <w:sz w:val="18"/>
          <w:szCs w:val="18"/>
        </w:rPr>
        <w:t>i</w:t>
      </w:r>
      <w:r w:rsidRPr="003D0253">
        <w:rPr>
          <w:rFonts w:ascii="Arial" w:eastAsia="Arial" w:hAnsi="Arial" w:cs="Arial"/>
          <w:color w:val="1F487C"/>
          <w:spacing w:val="-3"/>
          <w:sz w:val="18"/>
          <w:szCs w:val="18"/>
        </w:rPr>
        <w:t>t</w:t>
      </w:r>
      <w:r w:rsidRPr="003D0253">
        <w:rPr>
          <w:rFonts w:ascii="Arial" w:eastAsia="Arial" w:hAnsi="Arial" w:cs="Arial"/>
          <w:color w:val="1F487C"/>
          <w:spacing w:val="-1"/>
          <w:sz w:val="18"/>
          <w:szCs w:val="18"/>
        </w:rPr>
        <w:t>h</w:t>
      </w:r>
      <w:r w:rsidRPr="003D0253">
        <w:rPr>
          <w:rFonts w:ascii="Arial" w:eastAsia="Arial" w:hAnsi="Arial" w:cs="Arial"/>
          <w:color w:val="1F487C"/>
          <w:spacing w:val="-2"/>
          <w:sz w:val="18"/>
          <w:szCs w:val="18"/>
        </w:rPr>
        <w:t>i</w:t>
      </w:r>
      <w:r w:rsidRPr="003D0253">
        <w:rPr>
          <w:rFonts w:ascii="Arial" w:eastAsia="Arial" w:hAnsi="Arial" w:cs="Arial"/>
          <w:color w:val="1F487C"/>
          <w:sz w:val="18"/>
          <w:szCs w:val="18"/>
        </w:rPr>
        <w:t>n</w:t>
      </w:r>
      <w:r w:rsidRPr="003D0253">
        <w:rPr>
          <w:rFonts w:ascii="Arial" w:eastAsia="Arial" w:hAnsi="Arial" w:cs="Arial"/>
          <w:color w:val="1F487C"/>
          <w:spacing w:val="2"/>
          <w:sz w:val="18"/>
          <w:szCs w:val="18"/>
        </w:rPr>
        <w:t xml:space="preserve"> </w:t>
      </w:r>
      <w:r w:rsidRPr="003D0253">
        <w:rPr>
          <w:rFonts w:ascii="Arial" w:eastAsia="Arial" w:hAnsi="Arial" w:cs="Arial"/>
          <w:color w:val="1F487C"/>
          <w:spacing w:val="-3"/>
          <w:sz w:val="18"/>
          <w:szCs w:val="18"/>
        </w:rPr>
        <w:t>t</w:t>
      </w:r>
      <w:r w:rsidRPr="003D0253">
        <w:rPr>
          <w:rFonts w:ascii="Arial" w:eastAsia="Arial" w:hAnsi="Arial" w:cs="Arial"/>
          <w:color w:val="1F487C"/>
          <w:spacing w:val="-1"/>
          <w:sz w:val="18"/>
          <w:szCs w:val="18"/>
        </w:rPr>
        <w:t>h</w:t>
      </w:r>
      <w:r w:rsidRPr="003D0253">
        <w:rPr>
          <w:rFonts w:ascii="Arial" w:eastAsia="Arial" w:hAnsi="Arial" w:cs="Arial"/>
          <w:color w:val="1F487C"/>
          <w:spacing w:val="-2"/>
          <w:sz w:val="18"/>
          <w:szCs w:val="18"/>
        </w:rPr>
        <w:t>i</w:t>
      </w:r>
      <w:r w:rsidRPr="003D0253">
        <w:rPr>
          <w:rFonts w:ascii="Arial" w:eastAsia="Arial" w:hAnsi="Arial" w:cs="Arial"/>
          <w:color w:val="1F487C"/>
          <w:sz w:val="18"/>
          <w:szCs w:val="18"/>
        </w:rPr>
        <w:t>s</w:t>
      </w:r>
      <w:r w:rsidRPr="003D0253">
        <w:rPr>
          <w:rFonts w:ascii="Arial" w:eastAsia="Arial" w:hAnsi="Arial" w:cs="Arial"/>
          <w:color w:val="1F487C"/>
          <w:spacing w:val="1"/>
          <w:sz w:val="18"/>
          <w:szCs w:val="18"/>
        </w:rPr>
        <w:t xml:space="preserve"> </w:t>
      </w:r>
      <w:r w:rsidRPr="003D0253">
        <w:rPr>
          <w:rFonts w:ascii="Arial" w:eastAsia="Arial" w:hAnsi="Arial" w:cs="Arial"/>
          <w:color w:val="1F487C"/>
          <w:spacing w:val="-2"/>
          <w:sz w:val="18"/>
          <w:szCs w:val="18"/>
        </w:rPr>
        <w:t>w</w:t>
      </w:r>
      <w:r w:rsidRPr="003D0253">
        <w:rPr>
          <w:rFonts w:ascii="Arial" w:eastAsia="Arial" w:hAnsi="Arial" w:cs="Arial"/>
          <w:color w:val="1F487C"/>
          <w:spacing w:val="-5"/>
          <w:sz w:val="18"/>
          <w:szCs w:val="18"/>
        </w:rPr>
        <w:t>o</w:t>
      </w:r>
      <w:r w:rsidRPr="003D0253">
        <w:rPr>
          <w:rFonts w:ascii="Arial" w:eastAsia="Arial" w:hAnsi="Arial" w:cs="Arial"/>
          <w:color w:val="1F487C"/>
          <w:spacing w:val="1"/>
          <w:sz w:val="18"/>
          <w:szCs w:val="18"/>
        </w:rPr>
        <w:t>r</w:t>
      </w:r>
      <w:r w:rsidRPr="003D0253">
        <w:rPr>
          <w:rFonts w:ascii="Arial" w:eastAsia="Arial" w:hAnsi="Arial" w:cs="Arial"/>
          <w:color w:val="1F487C"/>
          <w:spacing w:val="-2"/>
          <w:sz w:val="18"/>
          <w:szCs w:val="18"/>
        </w:rPr>
        <w:t>l</w:t>
      </w:r>
      <w:r w:rsidRPr="003D0253">
        <w:rPr>
          <w:rFonts w:ascii="Arial" w:eastAsia="Arial" w:hAnsi="Arial" w:cs="Arial"/>
          <w:color w:val="1F487C"/>
          <w:spacing w:val="-5"/>
          <w:sz w:val="18"/>
          <w:szCs w:val="18"/>
        </w:rPr>
        <w:t>d</w:t>
      </w:r>
      <w:r w:rsidRPr="003D0253">
        <w:rPr>
          <w:rFonts w:ascii="Arial" w:eastAsia="Arial" w:hAnsi="Arial" w:cs="Arial"/>
          <w:color w:val="1F487C"/>
          <w:sz w:val="18"/>
          <w:szCs w:val="18"/>
        </w:rPr>
        <w:t xml:space="preserve">, </w:t>
      </w:r>
      <w:r w:rsidRPr="003D0253">
        <w:rPr>
          <w:rFonts w:ascii="Arial" w:eastAsia="Arial" w:hAnsi="Arial" w:cs="Arial"/>
          <w:color w:val="1F487C"/>
          <w:spacing w:val="1"/>
          <w:sz w:val="18"/>
          <w:szCs w:val="18"/>
        </w:rPr>
        <w:t>r</w:t>
      </w:r>
      <w:r w:rsidRPr="003D0253">
        <w:rPr>
          <w:rFonts w:ascii="Arial" w:eastAsia="Arial" w:hAnsi="Arial" w:cs="Arial"/>
          <w:color w:val="1F487C"/>
          <w:spacing w:val="-1"/>
          <w:sz w:val="18"/>
          <w:szCs w:val="18"/>
        </w:rPr>
        <w:t>u</w:t>
      </w:r>
      <w:r w:rsidRPr="003D0253">
        <w:rPr>
          <w:rFonts w:ascii="Arial" w:eastAsia="Arial" w:hAnsi="Arial" w:cs="Arial"/>
          <w:color w:val="1F487C"/>
          <w:spacing w:val="-5"/>
          <w:sz w:val="18"/>
          <w:szCs w:val="18"/>
        </w:rPr>
        <w:t>n</w:t>
      </w:r>
      <w:r w:rsidRPr="003D0253">
        <w:rPr>
          <w:rFonts w:ascii="Arial" w:eastAsia="Arial" w:hAnsi="Arial" w:cs="Arial"/>
          <w:color w:val="1F487C"/>
          <w:spacing w:val="-1"/>
          <w:sz w:val="18"/>
          <w:szCs w:val="18"/>
        </w:rPr>
        <w:t>n</w:t>
      </w:r>
      <w:r w:rsidRPr="003D0253">
        <w:rPr>
          <w:rFonts w:ascii="Arial" w:eastAsia="Arial" w:hAnsi="Arial" w:cs="Arial"/>
          <w:color w:val="1F487C"/>
          <w:spacing w:val="-5"/>
          <w:sz w:val="18"/>
          <w:szCs w:val="18"/>
        </w:rPr>
        <w:t>e</w:t>
      </w:r>
      <w:r w:rsidRPr="003D0253">
        <w:rPr>
          <w:rFonts w:ascii="Arial" w:eastAsia="Arial" w:hAnsi="Arial" w:cs="Arial"/>
          <w:color w:val="1F487C"/>
          <w:spacing w:val="1"/>
          <w:sz w:val="18"/>
          <w:szCs w:val="18"/>
        </w:rPr>
        <w:t>r</w:t>
      </w:r>
      <w:r w:rsidRPr="003D0253">
        <w:rPr>
          <w:rFonts w:ascii="Arial" w:eastAsia="Arial" w:hAnsi="Arial" w:cs="Arial"/>
          <w:color w:val="1F487C"/>
          <w:sz w:val="18"/>
          <w:szCs w:val="18"/>
        </w:rPr>
        <w:t>s</w:t>
      </w:r>
      <w:r w:rsidRPr="003D0253">
        <w:rPr>
          <w:rFonts w:ascii="Arial" w:eastAsia="Arial" w:hAnsi="Arial" w:cs="Arial"/>
          <w:color w:val="1F487C"/>
          <w:spacing w:val="-1"/>
          <w:sz w:val="18"/>
          <w:szCs w:val="18"/>
        </w:rPr>
        <w:t xml:space="preserve"> </w:t>
      </w:r>
      <w:r w:rsidRPr="003D0253">
        <w:rPr>
          <w:rFonts w:ascii="Arial" w:eastAsia="Arial" w:hAnsi="Arial" w:cs="Arial"/>
          <w:color w:val="1F487C"/>
          <w:sz w:val="18"/>
          <w:szCs w:val="18"/>
        </w:rPr>
        <w:t>c</w:t>
      </w:r>
      <w:r w:rsidRPr="003D0253">
        <w:rPr>
          <w:rFonts w:ascii="Arial" w:eastAsia="Arial" w:hAnsi="Arial" w:cs="Arial"/>
          <w:color w:val="1F487C"/>
          <w:spacing w:val="-1"/>
          <w:sz w:val="18"/>
          <w:szCs w:val="18"/>
        </w:rPr>
        <w:t>a</w:t>
      </w:r>
      <w:r w:rsidRPr="003D0253">
        <w:rPr>
          <w:rFonts w:ascii="Arial" w:eastAsia="Arial" w:hAnsi="Arial" w:cs="Arial"/>
          <w:color w:val="1F487C"/>
          <w:sz w:val="18"/>
          <w:szCs w:val="18"/>
        </w:rPr>
        <w:t>n</w:t>
      </w:r>
      <w:r w:rsidRPr="003D0253">
        <w:rPr>
          <w:rFonts w:ascii="Arial" w:eastAsia="Arial" w:hAnsi="Arial" w:cs="Arial"/>
          <w:color w:val="1F487C"/>
          <w:spacing w:val="-4"/>
          <w:sz w:val="18"/>
          <w:szCs w:val="18"/>
        </w:rPr>
        <w:t xml:space="preserve"> </w:t>
      </w:r>
      <w:r w:rsidRPr="003D0253">
        <w:rPr>
          <w:rFonts w:ascii="Arial" w:eastAsia="Arial" w:hAnsi="Arial" w:cs="Arial"/>
          <w:color w:val="1F487C"/>
          <w:sz w:val="18"/>
          <w:szCs w:val="18"/>
        </w:rPr>
        <w:t>c</w:t>
      </w:r>
      <w:r w:rsidRPr="003D0253">
        <w:rPr>
          <w:rFonts w:ascii="Arial" w:eastAsia="Arial" w:hAnsi="Arial" w:cs="Arial"/>
          <w:color w:val="1F487C"/>
          <w:spacing w:val="-1"/>
          <w:sz w:val="18"/>
          <w:szCs w:val="18"/>
        </w:rPr>
        <w:t>o</w:t>
      </w:r>
      <w:r w:rsidRPr="003D0253">
        <w:rPr>
          <w:rFonts w:ascii="Arial" w:eastAsia="Arial" w:hAnsi="Arial" w:cs="Arial"/>
          <w:color w:val="1F487C"/>
          <w:spacing w:val="-5"/>
          <w:sz w:val="18"/>
          <w:szCs w:val="18"/>
        </w:rPr>
        <w:t>n</w:t>
      </w:r>
      <w:r w:rsidRPr="003D0253">
        <w:rPr>
          <w:rFonts w:ascii="Arial" w:eastAsia="Arial" w:hAnsi="Arial" w:cs="Arial"/>
          <w:color w:val="1F487C"/>
          <w:spacing w:val="-1"/>
          <w:sz w:val="18"/>
          <w:szCs w:val="18"/>
        </w:rPr>
        <w:t>n</w:t>
      </w:r>
      <w:r w:rsidRPr="003D0253">
        <w:rPr>
          <w:rFonts w:ascii="Arial" w:eastAsia="Arial" w:hAnsi="Arial" w:cs="Arial"/>
          <w:color w:val="1F487C"/>
          <w:spacing w:val="10"/>
          <w:sz w:val="18"/>
          <w:szCs w:val="18"/>
        </w:rPr>
        <w:t>e</w:t>
      </w:r>
      <w:r w:rsidRPr="003D0253">
        <w:rPr>
          <w:rFonts w:ascii="Arial" w:eastAsia="Arial" w:hAnsi="Arial" w:cs="Arial"/>
          <w:color w:val="1F487C"/>
          <w:spacing w:val="-5"/>
          <w:sz w:val="18"/>
          <w:szCs w:val="18"/>
        </w:rPr>
        <w:t>c</w:t>
      </w:r>
      <w:r w:rsidRPr="003D0253">
        <w:rPr>
          <w:rFonts w:ascii="Arial" w:eastAsia="Arial" w:hAnsi="Arial" w:cs="Arial"/>
          <w:color w:val="1F487C"/>
          <w:sz w:val="18"/>
          <w:szCs w:val="18"/>
        </w:rPr>
        <w:t>t</w:t>
      </w:r>
      <w:r w:rsidRPr="003D0253">
        <w:rPr>
          <w:rFonts w:ascii="Arial" w:eastAsia="Arial" w:hAnsi="Arial" w:cs="Arial"/>
          <w:color w:val="1F487C"/>
          <w:spacing w:val="1"/>
          <w:sz w:val="18"/>
          <w:szCs w:val="18"/>
        </w:rPr>
        <w:t xml:space="preserve"> </w:t>
      </w:r>
      <w:r w:rsidRPr="003D0253">
        <w:rPr>
          <w:rFonts w:ascii="Arial" w:eastAsia="Arial" w:hAnsi="Arial" w:cs="Arial"/>
          <w:color w:val="1F487C"/>
          <w:spacing w:val="-2"/>
          <w:w w:val="101"/>
          <w:sz w:val="18"/>
          <w:szCs w:val="18"/>
        </w:rPr>
        <w:t>wi</w:t>
      </w:r>
      <w:r w:rsidRPr="003D0253">
        <w:rPr>
          <w:rFonts w:ascii="Arial" w:eastAsia="Arial" w:hAnsi="Arial" w:cs="Arial"/>
          <w:color w:val="1F487C"/>
          <w:spacing w:val="2"/>
          <w:w w:val="101"/>
          <w:sz w:val="18"/>
          <w:szCs w:val="18"/>
        </w:rPr>
        <w:t>t</w:t>
      </w:r>
      <w:r w:rsidRPr="003D0253">
        <w:rPr>
          <w:rFonts w:ascii="Arial" w:eastAsia="Arial" w:hAnsi="Arial" w:cs="Arial"/>
          <w:color w:val="1F487C"/>
          <w:w w:val="101"/>
          <w:sz w:val="18"/>
          <w:szCs w:val="18"/>
        </w:rPr>
        <w:t xml:space="preserve">h </w:t>
      </w:r>
      <w:r w:rsidRPr="003D0253">
        <w:rPr>
          <w:rFonts w:ascii="Arial" w:eastAsia="Arial" w:hAnsi="Arial" w:cs="Arial"/>
          <w:color w:val="1F487C"/>
          <w:spacing w:val="-1"/>
          <w:sz w:val="18"/>
          <w:szCs w:val="18"/>
        </w:rPr>
        <w:t>peop</w:t>
      </w:r>
      <w:r w:rsidRPr="003D0253">
        <w:rPr>
          <w:rFonts w:ascii="Arial" w:eastAsia="Arial" w:hAnsi="Arial" w:cs="Arial"/>
          <w:color w:val="1F487C"/>
          <w:spacing w:val="-7"/>
          <w:sz w:val="18"/>
          <w:szCs w:val="18"/>
        </w:rPr>
        <w:t>l</w:t>
      </w:r>
      <w:r w:rsidRPr="003D0253">
        <w:rPr>
          <w:rFonts w:ascii="Arial" w:eastAsia="Arial" w:hAnsi="Arial" w:cs="Arial"/>
          <w:color w:val="1F487C"/>
          <w:sz w:val="18"/>
          <w:szCs w:val="18"/>
        </w:rPr>
        <w:t>e</w:t>
      </w:r>
      <w:r w:rsidRPr="003D0253">
        <w:rPr>
          <w:rFonts w:ascii="Arial" w:eastAsia="Arial" w:hAnsi="Arial" w:cs="Arial"/>
          <w:color w:val="1F487C"/>
          <w:spacing w:val="3"/>
          <w:sz w:val="18"/>
          <w:szCs w:val="18"/>
        </w:rPr>
        <w:t xml:space="preserve"> </w:t>
      </w:r>
      <w:r w:rsidR="003D0253" w:rsidRPr="003D0253">
        <w:rPr>
          <w:rFonts w:ascii="Arial" w:eastAsia="Arial" w:hAnsi="Arial" w:cs="Arial"/>
          <w:color w:val="1F487C"/>
          <w:spacing w:val="-1"/>
          <w:sz w:val="18"/>
          <w:szCs w:val="18"/>
        </w:rPr>
        <w:t>a</w:t>
      </w:r>
      <w:r w:rsidR="003D0253" w:rsidRPr="003D0253">
        <w:rPr>
          <w:rFonts w:ascii="Arial" w:eastAsia="Arial" w:hAnsi="Arial" w:cs="Arial"/>
          <w:color w:val="1F487C"/>
          <w:spacing w:val="-2"/>
          <w:sz w:val="18"/>
          <w:szCs w:val="18"/>
        </w:rPr>
        <w:t>cross</w:t>
      </w:r>
      <w:r w:rsidRPr="003D0253">
        <w:rPr>
          <w:rFonts w:ascii="Arial" w:eastAsia="Arial" w:hAnsi="Arial" w:cs="Arial"/>
          <w:color w:val="1F487C"/>
          <w:spacing w:val="-2"/>
          <w:sz w:val="18"/>
          <w:szCs w:val="18"/>
        </w:rPr>
        <w:t xml:space="preserve"> </w:t>
      </w:r>
      <w:r w:rsidRPr="003D0253">
        <w:rPr>
          <w:rFonts w:ascii="Arial" w:eastAsia="Arial" w:hAnsi="Arial" w:cs="Arial"/>
          <w:color w:val="1F487C"/>
          <w:spacing w:val="2"/>
          <w:sz w:val="18"/>
          <w:szCs w:val="18"/>
        </w:rPr>
        <w:t>t</w:t>
      </w:r>
      <w:r w:rsidRPr="003D0253">
        <w:rPr>
          <w:rFonts w:ascii="Arial" w:eastAsia="Arial" w:hAnsi="Arial" w:cs="Arial"/>
          <w:color w:val="1F487C"/>
          <w:spacing w:val="-1"/>
          <w:sz w:val="18"/>
          <w:szCs w:val="18"/>
        </w:rPr>
        <w:t>h</w:t>
      </w:r>
      <w:r w:rsidRPr="003D0253">
        <w:rPr>
          <w:rFonts w:ascii="Arial" w:eastAsia="Arial" w:hAnsi="Arial" w:cs="Arial"/>
          <w:color w:val="1F487C"/>
          <w:sz w:val="18"/>
          <w:szCs w:val="18"/>
        </w:rPr>
        <w:t xml:space="preserve">e </w:t>
      </w:r>
      <w:r w:rsidRPr="003D0253">
        <w:rPr>
          <w:rFonts w:ascii="Arial" w:eastAsia="Arial" w:hAnsi="Arial" w:cs="Arial"/>
          <w:color w:val="1F487C"/>
          <w:spacing w:val="-7"/>
          <w:sz w:val="18"/>
          <w:szCs w:val="18"/>
        </w:rPr>
        <w:t>w</w:t>
      </w:r>
      <w:r w:rsidRPr="003D0253">
        <w:rPr>
          <w:rFonts w:ascii="Arial" w:eastAsia="Arial" w:hAnsi="Arial" w:cs="Arial"/>
          <w:color w:val="1F487C"/>
          <w:spacing w:val="-1"/>
          <w:sz w:val="18"/>
          <w:szCs w:val="18"/>
        </w:rPr>
        <w:t>o</w:t>
      </w:r>
      <w:r w:rsidRPr="003D0253">
        <w:rPr>
          <w:rFonts w:ascii="Arial" w:eastAsia="Arial" w:hAnsi="Arial" w:cs="Arial"/>
          <w:color w:val="1F487C"/>
          <w:spacing w:val="1"/>
          <w:sz w:val="18"/>
          <w:szCs w:val="18"/>
        </w:rPr>
        <w:t>r</w:t>
      </w:r>
      <w:r w:rsidRPr="003D0253">
        <w:rPr>
          <w:rFonts w:ascii="Arial" w:eastAsia="Arial" w:hAnsi="Arial" w:cs="Arial"/>
          <w:color w:val="1F487C"/>
          <w:spacing w:val="-7"/>
          <w:sz w:val="18"/>
          <w:szCs w:val="18"/>
        </w:rPr>
        <w:t>l</w:t>
      </w:r>
      <w:r w:rsidRPr="003D0253">
        <w:rPr>
          <w:rFonts w:ascii="Arial" w:eastAsia="Arial" w:hAnsi="Arial" w:cs="Arial"/>
          <w:color w:val="1F487C"/>
          <w:sz w:val="18"/>
          <w:szCs w:val="18"/>
        </w:rPr>
        <w:t>d</w:t>
      </w:r>
      <w:r w:rsidRPr="003D0253">
        <w:rPr>
          <w:rFonts w:ascii="Arial" w:eastAsia="Arial" w:hAnsi="Arial" w:cs="Arial"/>
          <w:color w:val="1F487C"/>
          <w:spacing w:val="2"/>
          <w:sz w:val="18"/>
          <w:szCs w:val="18"/>
        </w:rPr>
        <w:t xml:space="preserve"> </w:t>
      </w:r>
      <w:r w:rsidRPr="003D0253">
        <w:rPr>
          <w:rFonts w:ascii="Arial" w:eastAsia="Arial" w:hAnsi="Arial" w:cs="Arial"/>
          <w:color w:val="1F487C"/>
          <w:spacing w:val="-1"/>
          <w:sz w:val="18"/>
          <w:szCs w:val="18"/>
        </w:rPr>
        <w:t>a</w:t>
      </w:r>
      <w:r w:rsidRPr="003D0253">
        <w:rPr>
          <w:rFonts w:ascii="Arial" w:eastAsia="Arial" w:hAnsi="Arial" w:cs="Arial"/>
          <w:color w:val="1F487C"/>
          <w:spacing w:val="-5"/>
          <w:sz w:val="18"/>
          <w:szCs w:val="18"/>
        </w:rPr>
        <w:t>n</w:t>
      </w:r>
      <w:r w:rsidRPr="003D0253">
        <w:rPr>
          <w:rFonts w:ascii="Arial" w:eastAsia="Arial" w:hAnsi="Arial" w:cs="Arial"/>
          <w:color w:val="1F487C"/>
          <w:sz w:val="18"/>
          <w:szCs w:val="18"/>
        </w:rPr>
        <w:t>d</w:t>
      </w:r>
      <w:r w:rsidRPr="003D0253">
        <w:rPr>
          <w:rFonts w:ascii="Arial" w:eastAsia="Arial" w:hAnsi="Arial" w:cs="Arial"/>
          <w:color w:val="1F487C"/>
          <w:spacing w:val="1"/>
          <w:sz w:val="18"/>
          <w:szCs w:val="18"/>
        </w:rPr>
        <w:t xml:space="preserve"> r</w:t>
      </w:r>
      <w:r w:rsidRPr="003D0253">
        <w:rPr>
          <w:rFonts w:ascii="Arial" w:eastAsia="Arial" w:hAnsi="Arial" w:cs="Arial"/>
          <w:color w:val="1F487C"/>
          <w:spacing w:val="-5"/>
          <w:sz w:val="18"/>
          <w:szCs w:val="18"/>
        </w:rPr>
        <w:t>u</w:t>
      </w:r>
      <w:r w:rsidRPr="003D0253">
        <w:rPr>
          <w:rFonts w:ascii="Arial" w:eastAsia="Arial" w:hAnsi="Arial" w:cs="Arial"/>
          <w:color w:val="1F487C"/>
          <w:sz w:val="18"/>
          <w:szCs w:val="18"/>
        </w:rPr>
        <w:t xml:space="preserve">n </w:t>
      </w:r>
      <w:r w:rsidRPr="003D0253">
        <w:rPr>
          <w:rFonts w:ascii="Arial" w:eastAsia="Arial" w:hAnsi="Arial" w:cs="Arial"/>
          <w:color w:val="1F487C"/>
          <w:spacing w:val="-3"/>
          <w:sz w:val="18"/>
          <w:szCs w:val="18"/>
        </w:rPr>
        <w:t>t</w:t>
      </w:r>
      <w:r w:rsidRPr="003D0253">
        <w:rPr>
          <w:rFonts w:ascii="Arial" w:eastAsia="Arial" w:hAnsi="Arial" w:cs="Arial"/>
          <w:color w:val="1F487C"/>
          <w:spacing w:val="-1"/>
          <w:sz w:val="18"/>
          <w:szCs w:val="18"/>
        </w:rPr>
        <w:t>og</w:t>
      </w:r>
      <w:r w:rsidRPr="003D0253">
        <w:rPr>
          <w:rFonts w:ascii="Arial" w:eastAsia="Arial" w:hAnsi="Arial" w:cs="Arial"/>
          <w:color w:val="1F487C"/>
          <w:spacing w:val="-5"/>
          <w:sz w:val="18"/>
          <w:szCs w:val="18"/>
        </w:rPr>
        <w:t>e</w:t>
      </w:r>
      <w:r w:rsidRPr="003D0253">
        <w:rPr>
          <w:rFonts w:ascii="Arial" w:eastAsia="Arial" w:hAnsi="Arial" w:cs="Arial"/>
          <w:color w:val="1F487C"/>
          <w:spacing w:val="-3"/>
          <w:sz w:val="18"/>
          <w:szCs w:val="18"/>
        </w:rPr>
        <w:t>t</w:t>
      </w:r>
      <w:r w:rsidRPr="003D0253">
        <w:rPr>
          <w:rFonts w:ascii="Arial" w:eastAsia="Arial" w:hAnsi="Arial" w:cs="Arial"/>
          <w:color w:val="1F487C"/>
          <w:spacing w:val="-1"/>
          <w:sz w:val="18"/>
          <w:szCs w:val="18"/>
        </w:rPr>
        <w:t>h</w:t>
      </w:r>
      <w:r w:rsidRPr="003D0253">
        <w:rPr>
          <w:rFonts w:ascii="Arial" w:eastAsia="Arial" w:hAnsi="Arial" w:cs="Arial"/>
          <w:color w:val="1F487C"/>
          <w:spacing w:val="-5"/>
          <w:sz w:val="18"/>
          <w:szCs w:val="18"/>
        </w:rPr>
        <w:t>e</w:t>
      </w:r>
      <w:r w:rsidRPr="003D0253">
        <w:rPr>
          <w:rFonts w:ascii="Arial" w:eastAsia="Arial" w:hAnsi="Arial" w:cs="Arial"/>
          <w:color w:val="1F487C"/>
          <w:sz w:val="18"/>
          <w:szCs w:val="18"/>
        </w:rPr>
        <w:t>r</w:t>
      </w:r>
      <w:r w:rsidRPr="003D0253">
        <w:rPr>
          <w:rFonts w:ascii="Arial" w:eastAsia="Arial" w:hAnsi="Arial" w:cs="Arial"/>
          <w:color w:val="1F487C"/>
          <w:spacing w:val="11"/>
          <w:sz w:val="18"/>
          <w:szCs w:val="18"/>
        </w:rPr>
        <w:t xml:space="preserve"> </w:t>
      </w:r>
      <w:r w:rsidRPr="003D0253">
        <w:rPr>
          <w:rFonts w:ascii="Arial" w:eastAsia="Arial" w:hAnsi="Arial" w:cs="Arial"/>
          <w:color w:val="1F487C"/>
          <w:spacing w:val="-7"/>
          <w:sz w:val="18"/>
          <w:szCs w:val="18"/>
        </w:rPr>
        <w:t>i</w:t>
      </w:r>
      <w:r w:rsidRPr="003D0253">
        <w:rPr>
          <w:rFonts w:ascii="Arial" w:eastAsia="Arial" w:hAnsi="Arial" w:cs="Arial"/>
          <w:color w:val="1F487C"/>
          <w:sz w:val="18"/>
          <w:szCs w:val="18"/>
        </w:rPr>
        <w:t>n</w:t>
      </w:r>
      <w:r w:rsidRPr="003D0253">
        <w:rPr>
          <w:rFonts w:ascii="Arial" w:eastAsia="Arial" w:hAnsi="Arial" w:cs="Arial"/>
          <w:color w:val="1F487C"/>
          <w:spacing w:val="-1"/>
          <w:sz w:val="18"/>
          <w:szCs w:val="18"/>
        </w:rPr>
        <w:t xml:space="preserve"> </w:t>
      </w:r>
      <w:r w:rsidRPr="003D0253">
        <w:rPr>
          <w:rFonts w:ascii="Arial" w:eastAsia="Arial" w:hAnsi="Arial" w:cs="Arial"/>
          <w:color w:val="1F487C"/>
          <w:sz w:val="18"/>
          <w:szCs w:val="18"/>
        </w:rPr>
        <w:t>a</w:t>
      </w:r>
      <w:r w:rsidRPr="003D0253">
        <w:rPr>
          <w:rFonts w:ascii="Arial" w:eastAsia="Arial" w:hAnsi="Arial" w:cs="Arial"/>
          <w:color w:val="1F487C"/>
          <w:spacing w:val="-2"/>
          <w:sz w:val="18"/>
          <w:szCs w:val="18"/>
        </w:rPr>
        <w:t xml:space="preserve"> </w:t>
      </w:r>
      <w:r w:rsidRPr="003D0253">
        <w:rPr>
          <w:rFonts w:ascii="Arial" w:eastAsia="Arial" w:hAnsi="Arial" w:cs="Arial"/>
          <w:color w:val="1F487C"/>
          <w:spacing w:val="-5"/>
          <w:sz w:val="18"/>
          <w:szCs w:val="18"/>
        </w:rPr>
        <w:t>g</w:t>
      </w:r>
      <w:r w:rsidRPr="003D0253">
        <w:rPr>
          <w:rFonts w:ascii="Arial" w:eastAsia="Arial" w:hAnsi="Arial" w:cs="Arial"/>
          <w:color w:val="1F487C"/>
          <w:spacing w:val="1"/>
          <w:sz w:val="18"/>
          <w:szCs w:val="18"/>
        </w:rPr>
        <w:t>r</w:t>
      </w:r>
      <w:r w:rsidRPr="003D0253">
        <w:rPr>
          <w:rFonts w:ascii="Arial" w:eastAsia="Arial" w:hAnsi="Arial" w:cs="Arial"/>
          <w:color w:val="1F487C"/>
          <w:spacing w:val="-1"/>
          <w:sz w:val="18"/>
          <w:szCs w:val="18"/>
        </w:rPr>
        <w:t>o</w:t>
      </w:r>
      <w:r w:rsidRPr="003D0253">
        <w:rPr>
          <w:rFonts w:ascii="Arial" w:eastAsia="Arial" w:hAnsi="Arial" w:cs="Arial"/>
          <w:color w:val="1F487C"/>
          <w:spacing w:val="-5"/>
          <w:sz w:val="18"/>
          <w:szCs w:val="18"/>
        </w:rPr>
        <w:t>up</w:t>
      </w:r>
      <w:r w:rsidRPr="003D0253">
        <w:rPr>
          <w:rFonts w:ascii="Arial" w:eastAsia="Arial" w:hAnsi="Arial" w:cs="Arial"/>
          <w:color w:val="1F487C"/>
          <w:sz w:val="18"/>
          <w:szCs w:val="18"/>
        </w:rPr>
        <w:t>,</w:t>
      </w:r>
      <w:r w:rsidRPr="003D0253">
        <w:rPr>
          <w:rFonts w:ascii="Arial" w:eastAsia="Arial" w:hAnsi="Arial" w:cs="Arial"/>
          <w:color w:val="1F487C"/>
          <w:spacing w:val="5"/>
          <w:sz w:val="18"/>
          <w:szCs w:val="18"/>
        </w:rPr>
        <w:t xml:space="preserve"> </w:t>
      </w:r>
      <w:r w:rsidRPr="003D0253">
        <w:rPr>
          <w:rFonts w:ascii="Arial" w:eastAsia="Arial" w:hAnsi="Arial" w:cs="Arial"/>
          <w:color w:val="1F487C"/>
          <w:spacing w:val="-1"/>
          <w:sz w:val="18"/>
          <w:szCs w:val="18"/>
        </w:rPr>
        <w:t>g</w:t>
      </w:r>
      <w:r w:rsidRPr="003D0253">
        <w:rPr>
          <w:rFonts w:ascii="Arial" w:eastAsia="Arial" w:hAnsi="Arial" w:cs="Arial"/>
          <w:color w:val="1F487C"/>
          <w:spacing w:val="-2"/>
          <w:sz w:val="18"/>
          <w:szCs w:val="18"/>
        </w:rPr>
        <w:t>i</w:t>
      </w:r>
      <w:r w:rsidRPr="003D0253">
        <w:rPr>
          <w:rFonts w:ascii="Arial" w:eastAsia="Arial" w:hAnsi="Arial" w:cs="Arial"/>
          <w:color w:val="1F487C"/>
          <w:sz w:val="18"/>
          <w:szCs w:val="18"/>
        </w:rPr>
        <w:t>ve</w:t>
      </w:r>
      <w:r w:rsidRPr="003D0253">
        <w:rPr>
          <w:rFonts w:ascii="Arial" w:eastAsia="Arial" w:hAnsi="Arial" w:cs="Arial"/>
          <w:color w:val="1F487C"/>
          <w:spacing w:val="-4"/>
          <w:sz w:val="18"/>
          <w:szCs w:val="18"/>
        </w:rPr>
        <w:t xml:space="preserve"> </w:t>
      </w:r>
      <w:r w:rsidRPr="003D0253">
        <w:rPr>
          <w:rFonts w:ascii="Arial" w:eastAsia="Arial" w:hAnsi="Arial" w:cs="Arial"/>
          <w:color w:val="1F487C"/>
          <w:spacing w:val="-5"/>
          <w:sz w:val="18"/>
          <w:szCs w:val="18"/>
        </w:rPr>
        <w:t>e</w:t>
      </w:r>
      <w:r w:rsidRPr="003D0253">
        <w:rPr>
          <w:rFonts w:ascii="Arial" w:eastAsia="Arial" w:hAnsi="Arial" w:cs="Arial"/>
          <w:color w:val="1F487C"/>
          <w:spacing w:val="-1"/>
          <w:sz w:val="18"/>
          <w:szCs w:val="18"/>
        </w:rPr>
        <w:t>a</w:t>
      </w:r>
      <w:r w:rsidRPr="003D0253">
        <w:rPr>
          <w:rFonts w:ascii="Arial" w:eastAsia="Arial" w:hAnsi="Arial" w:cs="Arial"/>
          <w:color w:val="1F487C"/>
          <w:sz w:val="18"/>
          <w:szCs w:val="18"/>
        </w:rPr>
        <w:t>ch</w:t>
      </w:r>
      <w:r w:rsidRPr="003D0253">
        <w:rPr>
          <w:rFonts w:ascii="Arial" w:eastAsia="Arial" w:hAnsi="Arial" w:cs="Arial"/>
          <w:color w:val="1F487C"/>
          <w:spacing w:val="1"/>
          <w:sz w:val="18"/>
          <w:szCs w:val="18"/>
        </w:rPr>
        <w:t xml:space="preserve"> </w:t>
      </w:r>
      <w:r w:rsidRPr="003D0253">
        <w:rPr>
          <w:rFonts w:ascii="Arial" w:eastAsia="Arial" w:hAnsi="Arial" w:cs="Arial"/>
          <w:color w:val="1F487C"/>
          <w:spacing w:val="-5"/>
          <w:sz w:val="18"/>
          <w:szCs w:val="18"/>
        </w:rPr>
        <w:t>o</w:t>
      </w:r>
      <w:r w:rsidRPr="003D0253">
        <w:rPr>
          <w:rFonts w:ascii="Arial" w:eastAsia="Arial" w:hAnsi="Arial" w:cs="Arial"/>
          <w:color w:val="1F487C"/>
          <w:spacing w:val="2"/>
          <w:sz w:val="18"/>
          <w:szCs w:val="18"/>
        </w:rPr>
        <w:t>t</w:t>
      </w:r>
      <w:r w:rsidRPr="003D0253">
        <w:rPr>
          <w:rFonts w:ascii="Arial" w:eastAsia="Arial" w:hAnsi="Arial" w:cs="Arial"/>
          <w:color w:val="1F487C"/>
          <w:spacing w:val="-5"/>
          <w:sz w:val="18"/>
          <w:szCs w:val="18"/>
        </w:rPr>
        <w:t>he</w:t>
      </w:r>
      <w:r w:rsidRPr="003D0253">
        <w:rPr>
          <w:rFonts w:ascii="Arial" w:eastAsia="Arial" w:hAnsi="Arial" w:cs="Arial"/>
          <w:color w:val="1F487C"/>
          <w:sz w:val="18"/>
          <w:szCs w:val="18"/>
        </w:rPr>
        <w:t>r</w:t>
      </w:r>
      <w:r w:rsidRPr="003D0253">
        <w:rPr>
          <w:rFonts w:ascii="Arial" w:eastAsia="Arial" w:hAnsi="Arial" w:cs="Arial"/>
          <w:color w:val="1F487C"/>
          <w:spacing w:val="4"/>
          <w:sz w:val="18"/>
          <w:szCs w:val="18"/>
        </w:rPr>
        <w:t xml:space="preserve"> </w:t>
      </w:r>
      <w:r w:rsidRPr="003D0253">
        <w:rPr>
          <w:rFonts w:ascii="Arial" w:eastAsia="Arial" w:hAnsi="Arial" w:cs="Arial"/>
          <w:color w:val="1F487C"/>
          <w:sz w:val="18"/>
          <w:szCs w:val="18"/>
        </w:rPr>
        <w:t>k</w:t>
      </w:r>
      <w:r w:rsidRPr="003D0253">
        <w:rPr>
          <w:rFonts w:ascii="Arial" w:eastAsia="Arial" w:hAnsi="Arial" w:cs="Arial"/>
          <w:color w:val="1F487C"/>
          <w:spacing w:val="-5"/>
          <w:sz w:val="18"/>
          <w:szCs w:val="18"/>
        </w:rPr>
        <w:t>u</w:t>
      </w:r>
      <w:r w:rsidRPr="003D0253">
        <w:rPr>
          <w:rFonts w:ascii="Arial" w:eastAsia="Arial" w:hAnsi="Arial" w:cs="Arial"/>
          <w:color w:val="1F487C"/>
          <w:spacing w:val="-1"/>
          <w:sz w:val="18"/>
          <w:szCs w:val="18"/>
        </w:rPr>
        <w:t>do</w:t>
      </w:r>
      <w:r w:rsidRPr="003D0253">
        <w:rPr>
          <w:rFonts w:ascii="Arial" w:eastAsia="Arial" w:hAnsi="Arial" w:cs="Arial"/>
          <w:color w:val="1F487C"/>
          <w:spacing w:val="1"/>
          <w:sz w:val="18"/>
          <w:szCs w:val="18"/>
        </w:rPr>
        <w:t>s</w:t>
      </w:r>
      <w:r w:rsidRPr="003D0253">
        <w:rPr>
          <w:rFonts w:ascii="Arial" w:eastAsia="Arial" w:hAnsi="Arial" w:cs="Arial"/>
          <w:color w:val="1F487C"/>
          <w:sz w:val="18"/>
          <w:szCs w:val="18"/>
        </w:rPr>
        <w:t>,</w:t>
      </w:r>
      <w:r w:rsidRPr="003D0253">
        <w:rPr>
          <w:rFonts w:ascii="Arial" w:eastAsia="Arial" w:hAnsi="Arial" w:cs="Arial"/>
          <w:color w:val="1F487C"/>
          <w:spacing w:val="5"/>
          <w:sz w:val="18"/>
          <w:szCs w:val="18"/>
        </w:rPr>
        <w:t xml:space="preserve"> </w:t>
      </w:r>
      <w:r w:rsidRPr="003D0253">
        <w:rPr>
          <w:rFonts w:ascii="Arial" w:eastAsia="Arial" w:hAnsi="Arial" w:cs="Arial"/>
          <w:color w:val="1F487C"/>
          <w:spacing w:val="-5"/>
          <w:sz w:val="18"/>
          <w:szCs w:val="18"/>
        </w:rPr>
        <w:t>d</w:t>
      </w:r>
      <w:r w:rsidRPr="003D0253">
        <w:rPr>
          <w:rFonts w:ascii="Arial" w:eastAsia="Arial" w:hAnsi="Arial" w:cs="Arial"/>
          <w:color w:val="1F487C"/>
          <w:sz w:val="18"/>
          <w:szCs w:val="18"/>
        </w:rPr>
        <w:t xml:space="preserve">o </w:t>
      </w:r>
      <w:r w:rsidRPr="003D0253">
        <w:rPr>
          <w:rFonts w:ascii="Arial" w:eastAsia="Arial" w:hAnsi="Arial" w:cs="Arial"/>
          <w:color w:val="1F487C"/>
          <w:spacing w:val="-2"/>
          <w:sz w:val="18"/>
          <w:szCs w:val="18"/>
        </w:rPr>
        <w:t>w</w:t>
      </w:r>
      <w:r w:rsidRPr="003D0253">
        <w:rPr>
          <w:rFonts w:ascii="Arial" w:eastAsia="Arial" w:hAnsi="Arial" w:cs="Arial"/>
          <w:color w:val="1F487C"/>
          <w:spacing w:val="-5"/>
          <w:sz w:val="18"/>
          <w:szCs w:val="18"/>
        </w:rPr>
        <w:t>o</w:t>
      </w:r>
      <w:r w:rsidRPr="003D0253">
        <w:rPr>
          <w:rFonts w:ascii="Arial" w:eastAsia="Arial" w:hAnsi="Arial" w:cs="Arial"/>
          <w:color w:val="1F487C"/>
          <w:spacing w:val="1"/>
          <w:sz w:val="18"/>
          <w:szCs w:val="18"/>
        </w:rPr>
        <w:t>r</w:t>
      </w:r>
      <w:r w:rsidRPr="003D0253">
        <w:rPr>
          <w:rFonts w:ascii="Arial" w:eastAsia="Arial" w:hAnsi="Arial" w:cs="Arial"/>
          <w:color w:val="1F487C"/>
          <w:sz w:val="18"/>
          <w:szCs w:val="18"/>
        </w:rPr>
        <w:t>k</w:t>
      </w:r>
      <w:r w:rsidRPr="003D0253">
        <w:rPr>
          <w:rFonts w:ascii="Arial" w:eastAsia="Arial" w:hAnsi="Arial" w:cs="Arial"/>
          <w:color w:val="1F487C"/>
          <w:spacing w:val="-5"/>
          <w:sz w:val="18"/>
          <w:szCs w:val="18"/>
        </w:rPr>
        <w:t>ou</w:t>
      </w:r>
      <w:r w:rsidRPr="003D0253">
        <w:rPr>
          <w:rFonts w:ascii="Arial" w:eastAsia="Arial" w:hAnsi="Arial" w:cs="Arial"/>
          <w:color w:val="1F487C"/>
          <w:spacing w:val="2"/>
          <w:sz w:val="18"/>
          <w:szCs w:val="18"/>
        </w:rPr>
        <w:t>t</w:t>
      </w:r>
      <w:r w:rsidRPr="003D0253">
        <w:rPr>
          <w:rFonts w:ascii="Arial" w:eastAsia="Arial" w:hAnsi="Arial" w:cs="Arial"/>
          <w:color w:val="1F487C"/>
          <w:sz w:val="18"/>
          <w:szCs w:val="18"/>
        </w:rPr>
        <w:t>s</w:t>
      </w:r>
      <w:r w:rsidRPr="003D0253">
        <w:rPr>
          <w:rFonts w:ascii="Arial" w:eastAsia="Arial" w:hAnsi="Arial" w:cs="Arial"/>
          <w:color w:val="1F487C"/>
          <w:spacing w:val="5"/>
          <w:sz w:val="18"/>
          <w:szCs w:val="18"/>
        </w:rPr>
        <w:t xml:space="preserve"> </w:t>
      </w:r>
      <w:r w:rsidRPr="003D0253">
        <w:rPr>
          <w:rFonts w:ascii="Arial" w:eastAsia="Arial" w:hAnsi="Arial" w:cs="Arial"/>
          <w:color w:val="1F487C"/>
          <w:spacing w:val="-5"/>
          <w:sz w:val="18"/>
          <w:szCs w:val="18"/>
        </w:rPr>
        <w:t>a</w:t>
      </w:r>
      <w:r w:rsidRPr="003D0253">
        <w:rPr>
          <w:rFonts w:ascii="Arial" w:eastAsia="Arial" w:hAnsi="Arial" w:cs="Arial"/>
          <w:color w:val="1F487C"/>
          <w:spacing w:val="-1"/>
          <w:sz w:val="18"/>
          <w:szCs w:val="18"/>
        </w:rPr>
        <w:t>n</w:t>
      </w:r>
      <w:r w:rsidRPr="003D0253">
        <w:rPr>
          <w:rFonts w:ascii="Arial" w:eastAsia="Arial" w:hAnsi="Arial" w:cs="Arial"/>
          <w:color w:val="1F487C"/>
          <w:sz w:val="18"/>
          <w:szCs w:val="18"/>
        </w:rPr>
        <w:t xml:space="preserve">d </w:t>
      </w:r>
      <w:r w:rsidRPr="003D0253">
        <w:rPr>
          <w:rFonts w:ascii="Arial" w:eastAsia="Arial" w:hAnsi="Arial" w:cs="Arial"/>
          <w:color w:val="1F487C"/>
          <w:spacing w:val="-5"/>
          <w:sz w:val="18"/>
          <w:szCs w:val="18"/>
        </w:rPr>
        <w:t>e</w:t>
      </w:r>
      <w:r w:rsidRPr="003D0253">
        <w:rPr>
          <w:rFonts w:ascii="Arial" w:eastAsia="Arial" w:hAnsi="Arial" w:cs="Arial"/>
          <w:color w:val="1F487C"/>
          <w:sz w:val="18"/>
          <w:szCs w:val="18"/>
        </w:rPr>
        <w:t>x</w:t>
      </w:r>
      <w:r w:rsidRPr="003D0253">
        <w:rPr>
          <w:rFonts w:ascii="Arial" w:eastAsia="Arial" w:hAnsi="Arial" w:cs="Arial"/>
          <w:color w:val="1F487C"/>
          <w:spacing w:val="-1"/>
          <w:sz w:val="18"/>
          <w:szCs w:val="18"/>
        </w:rPr>
        <w:t>p</w:t>
      </w:r>
      <w:r w:rsidRPr="003D0253">
        <w:rPr>
          <w:rFonts w:ascii="Arial" w:eastAsia="Arial" w:hAnsi="Arial" w:cs="Arial"/>
          <w:color w:val="1F487C"/>
          <w:spacing w:val="-2"/>
          <w:sz w:val="18"/>
          <w:szCs w:val="18"/>
        </w:rPr>
        <w:t>l</w:t>
      </w:r>
      <w:r w:rsidRPr="003D0253">
        <w:rPr>
          <w:rFonts w:ascii="Arial" w:eastAsia="Arial" w:hAnsi="Arial" w:cs="Arial"/>
          <w:color w:val="1F487C"/>
          <w:spacing w:val="-5"/>
          <w:sz w:val="18"/>
          <w:szCs w:val="18"/>
        </w:rPr>
        <w:t>o</w:t>
      </w:r>
      <w:r w:rsidRPr="003D0253">
        <w:rPr>
          <w:rFonts w:ascii="Arial" w:eastAsia="Arial" w:hAnsi="Arial" w:cs="Arial"/>
          <w:color w:val="1F487C"/>
          <w:spacing w:val="1"/>
          <w:sz w:val="18"/>
          <w:szCs w:val="18"/>
        </w:rPr>
        <w:t>r</w:t>
      </w:r>
      <w:r w:rsidRPr="003D0253">
        <w:rPr>
          <w:rFonts w:ascii="Arial" w:eastAsia="Arial" w:hAnsi="Arial" w:cs="Arial"/>
          <w:color w:val="1F487C"/>
          <w:sz w:val="18"/>
          <w:szCs w:val="18"/>
        </w:rPr>
        <w:t>e</w:t>
      </w:r>
      <w:r w:rsidRPr="003D0253">
        <w:rPr>
          <w:rFonts w:ascii="Arial" w:eastAsia="Arial" w:hAnsi="Arial" w:cs="Arial"/>
          <w:color w:val="1F487C"/>
          <w:spacing w:val="3"/>
          <w:sz w:val="18"/>
          <w:szCs w:val="18"/>
        </w:rPr>
        <w:t xml:space="preserve"> </w:t>
      </w:r>
      <w:r w:rsidRPr="003D0253">
        <w:rPr>
          <w:rFonts w:ascii="Arial" w:eastAsia="Arial" w:hAnsi="Arial" w:cs="Arial"/>
          <w:color w:val="1F487C"/>
          <w:spacing w:val="-5"/>
          <w:sz w:val="18"/>
          <w:szCs w:val="18"/>
        </w:rPr>
        <w:t>s</w:t>
      </w:r>
      <w:r w:rsidRPr="003D0253">
        <w:rPr>
          <w:rFonts w:ascii="Arial" w:eastAsia="Arial" w:hAnsi="Arial" w:cs="Arial"/>
          <w:color w:val="1F487C"/>
          <w:spacing w:val="-1"/>
          <w:sz w:val="18"/>
          <w:szCs w:val="18"/>
        </w:rPr>
        <w:t>e</w:t>
      </w:r>
      <w:r w:rsidRPr="003D0253">
        <w:rPr>
          <w:rFonts w:ascii="Arial" w:eastAsia="Arial" w:hAnsi="Arial" w:cs="Arial"/>
          <w:color w:val="1F487C"/>
          <w:spacing w:val="-5"/>
          <w:sz w:val="18"/>
          <w:szCs w:val="18"/>
        </w:rPr>
        <w:t>v</w:t>
      </w:r>
      <w:r w:rsidRPr="003D0253">
        <w:rPr>
          <w:rFonts w:ascii="Arial" w:eastAsia="Arial" w:hAnsi="Arial" w:cs="Arial"/>
          <w:color w:val="1F487C"/>
          <w:spacing w:val="-1"/>
          <w:sz w:val="18"/>
          <w:szCs w:val="18"/>
        </w:rPr>
        <w:t>e</w:t>
      </w:r>
      <w:r w:rsidRPr="003D0253">
        <w:rPr>
          <w:rFonts w:ascii="Arial" w:eastAsia="Arial" w:hAnsi="Arial" w:cs="Arial"/>
          <w:color w:val="1F487C"/>
          <w:spacing w:val="-3"/>
          <w:sz w:val="18"/>
          <w:szCs w:val="18"/>
        </w:rPr>
        <w:t>r</w:t>
      </w:r>
      <w:r w:rsidRPr="003D0253">
        <w:rPr>
          <w:rFonts w:ascii="Arial" w:eastAsia="Arial" w:hAnsi="Arial" w:cs="Arial"/>
          <w:color w:val="1F487C"/>
          <w:spacing w:val="-1"/>
          <w:sz w:val="18"/>
          <w:szCs w:val="18"/>
        </w:rPr>
        <w:t>a</w:t>
      </w:r>
      <w:r w:rsidRPr="003D0253">
        <w:rPr>
          <w:rFonts w:ascii="Arial" w:eastAsia="Arial" w:hAnsi="Arial" w:cs="Arial"/>
          <w:color w:val="1F487C"/>
          <w:sz w:val="18"/>
          <w:szCs w:val="18"/>
        </w:rPr>
        <w:t>l</w:t>
      </w:r>
      <w:r w:rsidRPr="003D0253">
        <w:rPr>
          <w:rFonts w:ascii="Arial" w:eastAsia="Arial" w:hAnsi="Arial" w:cs="Arial"/>
          <w:color w:val="1F487C"/>
          <w:spacing w:val="2"/>
          <w:sz w:val="18"/>
          <w:szCs w:val="18"/>
        </w:rPr>
        <w:t xml:space="preserve"> </w:t>
      </w:r>
      <w:r w:rsidRPr="003D0253">
        <w:rPr>
          <w:rFonts w:ascii="Arial" w:eastAsia="Arial" w:hAnsi="Arial" w:cs="Arial"/>
          <w:color w:val="1F487C"/>
          <w:sz w:val="18"/>
          <w:szCs w:val="18"/>
        </w:rPr>
        <w:t>v</w:t>
      </w:r>
      <w:r w:rsidRPr="003D0253">
        <w:rPr>
          <w:rFonts w:ascii="Arial" w:eastAsia="Arial" w:hAnsi="Arial" w:cs="Arial"/>
          <w:color w:val="1F487C"/>
          <w:spacing w:val="-2"/>
          <w:sz w:val="18"/>
          <w:szCs w:val="18"/>
        </w:rPr>
        <w:t>i</w:t>
      </w:r>
      <w:r w:rsidRPr="003D0253">
        <w:rPr>
          <w:rFonts w:ascii="Arial" w:eastAsia="Arial" w:hAnsi="Arial" w:cs="Arial"/>
          <w:color w:val="1F487C"/>
          <w:spacing w:val="-3"/>
          <w:sz w:val="18"/>
          <w:szCs w:val="18"/>
        </w:rPr>
        <w:t>rt</w:t>
      </w:r>
      <w:r w:rsidRPr="003D0253">
        <w:rPr>
          <w:rFonts w:ascii="Arial" w:eastAsia="Arial" w:hAnsi="Arial" w:cs="Arial"/>
          <w:color w:val="1F487C"/>
          <w:spacing w:val="-1"/>
          <w:sz w:val="18"/>
          <w:szCs w:val="18"/>
        </w:rPr>
        <w:t>ua</w:t>
      </w:r>
      <w:r w:rsidRPr="003D0253">
        <w:rPr>
          <w:rFonts w:ascii="Arial" w:eastAsia="Arial" w:hAnsi="Arial" w:cs="Arial"/>
          <w:color w:val="1F487C"/>
          <w:sz w:val="18"/>
          <w:szCs w:val="18"/>
        </w:rPr>
        <w:t>l</w:t>
      </w:r>
      <w:r w:rsidRPr="003D0253">
        <w:rPr>
          <w:rFonts w:ascii="Arial" w:eastAsia="Arial" w:hAnsi="Arial" w:cs="Arial"/>
          <w:color w:val="1F487C"/>
          <w:spacing w:val="-4"/>
          <w:sz w:val="18"/>
          <w:szCs w:val="18"/>
        </w:rPr>
        <w:t xml:space="preserve"> </w:t>
      </w:r>
      <w:r w:rsidRPr="003D0253">
        <w:rPr>
          <w:rFonts w:ascii="Arial" w:eastAsia="Arial" w:hAnsi="Arial" w:cs="Arial"/>
          <w:color w:val="1F487C"/>
          <w:spacing w:val="1"/>
          <w:w w:val="101"/>
          <w:sz w:val="18"/>
          <w:szCs w:val="18"/>
        </w:rPr>
        <w:t>m</w:t>
      </w:r>
      <w:r w:rsidRPr="003D0253">
        <w:rPr>
          <w:rFonts w:ascii="Arial" w:eastAsia="Arial" w:hAnsi="Arial" w:cs="Arial"/>
          <w:color w:val="1F487C"/>
          <w:spacing w:val="-1"/>
          <w:w w:val="101"/>
          <w:sz w:val="18"/>
          <w:szCs w:val="18"/>
        </w:rPr>
        <w:t>a</w:t>
      </w:r>
      <w:r w:rsidRPr="003D0253">
        <w:rPr>
          <w:rFonts w:ascii="Arial" w:eastAsia="Arial" w:hAnsi="Arial" w:cs="Arial"/>
          <w:color w:val="1F487C"/>
          <w:spacing w:val="-5"/>
          <w:w w:val="101"/>
          <w:sz w:val="18"/>
          <w:szCs w:val="18"/>
        </w:rPr>
        <w:t>p</w:t>
      </w:r>
      <w:r w:rsidRPr="003D0253">
        <w:rPr>
          <w:rFonts w:ascii="Arial" w:eastAsia="Arial" w:hAnsi="Arial" w:cs="Arial"/>
          <w:color w:val="1F487C"/>
          <w:w w:val="101"/>
          <w:sz w:val="18"/>
          <w:szCs w:val="18"/>
        </w:rPr>
        <w:t xml:space="preserve">s </w:t>
      </w:r>
      <w:r w:rsidRPr="003D0253">
        <w:rPr>
          <w:rFonts w:ascii="Arial" w:eastAsia="Arial" w:hAnsi="Arial" w:cs="Arial"/>
          <w:color w:val="1F487C"/>
          <w:spacing w:val="2"/>
          <w:sz w:val="18"/>
          <w:szCs w:val="18"/>
        </w:rPr>
        <w:t>t</w:t>
      </w:r>
      <w:r w:rsidRPr="003D0253">
        <w:rPr>
          <w:rFonts w:ascii="Arial" w:eastAsia="Arial" w:hAnsi="Arial" w:cs="Arial"/>
          <w:color w:val="1F487C"/>
          <w:spacing w:val="-5"/>
          <w:sz w:val="18"/>
          <w:szCs w:val="18"/>
        </w:rPr>
        <w:t>o</w:t>
      </w:r>
      <w:r w:rsidRPr="003D0253">
        <w:rPr>
          <w:rFonts w:ascii="Arial" w:eastAsia="Arial" w:hAnsi="Arial" w:cs="Arial"/>
          <w:color w:val="1F487C"/>
          <w:spacing w:val="-1"/>
          <w:sz w:val="18"/>
          <w:szCs w:val="18"/>
        </w:rPr>
        <w:t>g</w:t>
      </w:r>
      <w:r w:rsidRPr="003D0253">
        <w:rPr>
          <w:rFonts w:ascii="Arial" w:eastAsia="Arial" w:hAnsi="Arial" w:cs="Arial"/>
          <w:color w:val="1F487C"/>
          <w:spacing w:val="-5"/>
          <w:sz w:val="18"/>
          <w:szCs w:val="18"/>
        </w:rPr>
        <w:t>e</w:t>
      </w:r>
      <w:r w:rsidRPr="003D0253">
        <w:rPr>
          <w:rFonts w:ascii="Arial" w:eastAsia="Arial" w:hAnsi="Arial" w:cs="Arial"/>
          <w:color w:val="1F487C"/>
          <w:spacing w:val="2"/>
          <w:sz w:val="18"/>
          <w:szCs w:val="18"/>
        </w:rPr>
        <w:t>t</w:t>
      </w:r>
      <w:r w:rsidRPr="003D0253">
        <w:rPr>
          <w:rFonts w:ascii="Arial" w:eastAsia="Arial" w:hAnsi="Arial" w:cs="Arial"/>
          <w:color w:val="1F487C"/>
          <w:spacing w:val="-1"/>
          <w:sz w:val="18"/>
          <w:szCs w:val="18"/>
        </w:rPr>
        <w:t>h</w:t>
      </w:r>
      <w:r w:rsidRPr="003D0253">
        <w:rPr>
          <w:rFonts w:ascii="Arial" w:eastAsia="Arial" w:hAnsi="Arial" w:cs="Arial"/>
          <w:color w:val="1F487C"/>
          <w:spacing w:val="-5"/>
          <w:sz w:val="18"/>
          <w:szCs w:val="18"/>
        </w:rPr>
        <w:t>e</w:t>
      </w:r>
      <w:r w:rsidRPr="003D0253">
        <w:rPr>
          <w:rFonts w:ascii="Arial" w:eastAsia="Arial" w:hAnsi="Arial" w:cs="Arial"/>
          <w:color w:val="1F487C"/>
          <w:spacing w:val="-3"/>
          <w:sz w:val="18"/>
          <w:szCs w:val="18"/>
        </w:rPr>
        <w:t>r</w:t>
      </w:r>
      <w:r w:rsidRPr="003D0253">
        <w:rPr>
          <w:rFonts w:ascii="Arial" w:eastAsia="Arial" w:hAnsi="Arial" w:cs="Arial"/>
          <w:color w:val="1F487C"/>
          <w:sz w:val="18"/>
          <w:szCs w:val="18"/>
        </w:rPr>
        <w:t>.</w:t>
      </w:r>
      <w:r w:rsidRPr="003D0253">
        <w:rPr>
          <w:rFonts w:ascii="Arial" w:eastAsia="Arial" w:hAnsi="Arial" w:cs="Arial"/>
          <w:color w:val="1F487C"/>
          <w:spacing w:val="3"/>
          <w:sz w:val="18"/>
          <w:szCs w:val="18"/>
        </w:rPr>
        <w:t xml:space="preserve"> </w:t>
      </w:r>
      <w:r w:rsidRPr="003D0253">
        <w:rPr>
          <w:rFonts w:ascii="Arial" w:eastAsia="Arial" w:hAnsi="Arial" w:cs="Arial"/>
          <w:color w:val="1F487C"/>
          <w:spacing w:val="1"/>
          <w:sz w:val="18"/>
          <w:szCs w:val="18"/>
        </w:rPr>
        <w:t>M</w:t>
      </w:r>
      <w:r w:rsidRPr="003D0253">
        <w:rPr>
          <w:rFonts w:ascii="Arial" w:eastAsia="Arial" w:hAnsi="Arial" w:cs="Arial"/>
          <w:color w:val="1F487C"/>
          <w:sz w:val="18"/>
          <w:szCs w:val="18"/>
        </w:rPr>
        <w:t xml:space="preserve">y </w:t>
      </w:r>
      <w:r w:rsidRPr="003D0253">
        <w:rPr>
          <w:rFonts w:ascii="Arial" w:eastAsia="Arial" w:hAnsi="Arial" w:cs="Arial"/>
          <w:color w:val="1F487C"/>
          <w:spacing w:val="-5"/>
          <w:sz w:val="18"/>
          <w:szCs w:val="18"/>
        </w:rPr>
        <w:t>p</w:t>
      </w:r>
      <w:r w:rsidRPr="003D0253">
        <w:rPr>
          <w:rFonts w:ascii="Arial" w:eastAsia="Arial" w:hAnsi="Arial" w:cs="Arial"/>
          <w:color w:val="1F487C"/>
          <w:spacing w:val="1"/>
          <w:sz w:val="18"/>
          <w:szCs w:val="18"/>
        </w:rPr>
        <w:t>r</w:t>
      </w:r>
      <w:r w:rsidRPr="003D0253">
        <w:rPr>
          <w:rFonts w:ascii="Arial" w:eastAsia="Arial" w:hAnsi="Arial" w:cs="Arial"/>
          <w:color w:val="1F487C"/>
          <w:spacing w:val="-5"/>
          <w:sz w:val="18"/>
          <w:szCs w:val="18"/>
        </w:rPr>
        <w:t>o</w:t>
      </w:r>
      <w:r w:rsidRPr="003D0253">
        <w:rPr>
          <w:rFonts w:ascii="Arial" w:eastAsia="Arial" w:hAnsi="Arial" w:cs="Arial"/>
          <w:color w:val="1F487C"/>
          <w:spacing w:val="-1"/>
          <w:sz w:val="18"/>
          <w:szCs w:val="18"/>
        </w:rPr>
        <w:t>d</w:t>
      </w:r>
      <w:r w:rsidRPr="003D0253">
        <w:rPr>
          <w:rFonts w:ascii="Arial" w:eastAsia="Arial" w:hAnsi="Arial" w:cs="Arial"/>
          <w:color w:val="1F487C"/>
          <w:spacing w:val="-5"/>
          <w:sz w:val="18"/>
          <w:szCs w:val="18"/>
        </w:rPr>
        <w:t>u</w:t>
      </w:r>
      <w:r w:rsidRPr="003D0253">
        <w:rPr>
          <w:rFonts w:ascii="Arial" w:eastAsia="Arial" w:hAnsi="Arial" w:cs="Arial"/>
          <w:color w:val="1F487C"/>
          <w:sz w:val="18"/>
          <w:szCs w:val="18"/>
        </w:rPr>
        <w:t>ct</w:t>
      </w:r>
      <w:r w:rsidRPr="003D0253">
        <w:rPr>
          <w:rFonts w:ascii="Arial" w:eastAsia="Arial" w:hAnsi="Arial" w:cs="Arial"/>
          <w:color w:val="1F487C"/>
          <w:spacing w:val="6"/>
          <w:sz w:val="18"/>
          <w:szCs w:val="18"/>
        </w:rPr>
        <w:t xml:space="preserve"> </w:t>
      </w:r>
      <w:r w:rsidRPr="003D0253">
        <w:rPr>
          <w:rFonts w:ascii="Arial" w:eastAsia="Arial" w:hAnsi="Arial" w:cs="Arial"/>
          <w:color w:val="1F487C"/>
          <w:spacing w:val="-7"/>
          <w:sz w:val="18"/>
          <w:szCs w:val="18"/>
        </w:rPr>
        <w:t>w</w:t>
      </w:r>
      <w:r w:rsidRPr="003D0253">
        <w:rPr>
          <w:rFonts w:ascii="Arial" w:eastAsia="Arial" w:hAnsi="Arial" w:cs="Arial"/>
          <w:color w:val="1F487C"/>
          <w:spacing w:val="-1"/>
          <w:sz w:val="18"/>
          <w:szCs w:val="18"/>
        </w:rPr>
        <w:t>ou</w:t>
      </w:r>
      <w:r w:rsidRPr="003D0253">
        <w:rPr>
          <w:rFonts w:ascii="Arial" w:eastAsia="Arial" w:hAnsi="Arial" w:cs="Arial"/>
          <w:color w:val="1F487C"/>
          <w:spacing w:val="-2"/>
          <w:sz w:val="18"/>
          <w:szCs w:val="18"/>
        </w:rPr>
        <w:t>l</w:t>
      </w:r>
      <w:r w:rsidRPr="003D0253">
        <w:rPr>
          <w:rFonts w:ascii="Arial" w:eastAsia="Arial" w:hAnsi="Arial" w:cs="Arial"/>
          <w:color w:val="1F487C"/>
          <w:sz w:val="18"/>
          <w:szCs w:val="18"/>
        </w:rPr>
        <w:t>d</w:t>
      </w:r>
      <w:r w:rsidRPr="003D0253">
        <w:rPr>
          <w:rFonts w:ascii="Arial" w:eastAsia="Arial" w:hAnsi="Arial" w:cs="Arial"/>
          <w:color w:val="1F487C"/>
          <w:spacing w:val="-2"/>
          <w:sz w:val="18"/>
          <w:szCs w:val="18"/>
        </w:rPr>
        <w:t xml:space="preserve"> </w:t>
      </w:r>
      <w:r w:rsidRPr="003D0253">
        <w:rPr>
          <w:rFonts w:ascii="Arial" w:eastAsia="Arial" w:hAnsi="Arial" w:cs="Arial"/>
          <w:color w:val="1F487C"/>
          <w:spacing w:val="3"/>
          <w:sz w:val="18"/>
          <w:szCs w:val="18"/>
        </w:rPr>
        <w:t>t</w:t>
      </w:r>
      <w:r w:rsidRPr="003D0253">
        <w:rPr>
          <w:rFonts w:ascii="Arial" w:eastAsia="Arial" w:hAnsi="Arial" w:cs="Arial"/>
          <w:color w:val="1F487C"/>
          <w:spacing w:val="-5"/>
          <w:sz w:val="18"/>
          <w:szCs w:val="18"/>
        </w:rPr>
        <w:t>a</w:t>
      </w:r>
      <w:r w:rsidRPr="003D0253">
        <w:rPr>
          <w:rFonts w:ascii="Arial" w:eastAsia="Arial" w:hAnsi="Arial" w:cs="Arial"/>
          <w:color w:val="1F487C"/>
          <w:spacing w:val="1"/>
          <w:sz w:val="18"/>
          <w:szCs w:val="18"/>
        </w:rPr>
        <w:t>r</w:t>
      </w:r>
      <w:r w:rsidRPr="003D0253">
        <w:rPr>
          <w:rFonts w:ascii="Arial" w:eastAsia="Arial" w:hAnsi="Arial" w:cs="Arial"/>
          <w:color w:val="1F487C"/>
          <w:spacing w:val="-5"/>
          <w:sz w:val="18"/>
          <w:szCs w:val="18"/>
        </w:rPr>
        <w:t>g</w:t>
      </w:r>
      <w:r w:rsidRPr="003D0253">
        <w:rPr>
          <w:rFonts w:ascii="Arial" w:eastAsia="Arial" w:hAnsi="Arial" w:cs="Arial"/>
          <w:color w:val="1F487C"/>
          <w:spacing w:val="-1"/>
          <w:sz w:val="18"/>
          <w:szCs w:val="18"/>
        </w:rPr>
        <w:t>e</w:t>
      </w:r>
      <w:r w:rsidRPr="003D0253">
        <w:rPr>
          <w:rFonts w:ascii="Arial" w:eastAsia="Arial" w:hAnsi="Arial" w:cs="Arial"/>
          <w:color w:val="1F487C"/>
          <w:sz w:val="18"/>
          <w:szCs w:val="18"/>
        </w:rPr>
        <w:t>t k</w:t>
      </w:r>
      <w:r w:rsidRPr="003D0253">
        <w:rPr>
          <w:rFonts w:ascii="Arial" w:eastAsia="Arial" w:hAnsi="Arial" w:cs="Arial"/>
          <w:color w:val="1F487C"/>
          <w:spacing w:val="-2"/>
          <w:sz w:val="18"/>
          <w:szCs w:val="18"/>
        </w:rPr>
        <w:t>i</w:t>
      </w:r>
      <w:r w:rsidRPr="003D0253">
        <w:rPr>
          <w:rFonts w:ascii="Arial" w:eastAsia="Arial" w:hAnsi="Arial" w:cs="Arial"/>
          <w:color w:val="1F487C"/>
          <w:spacing w:val="-1"/>
          <w:sz w:val="18"/>
          <w:szCs w:val="18"/>
        </w:rPr>
        <w:t>d</w:t>
      </w:r>
      <w:r w:rsidRPr="003D0253">
        <w:rPr>
          <w:rFonts w:ascii="Arial" w:eastAsia="Arial" w:hAnsi="Arial" w:cs="Arial"/>
          <w:color w:val="1F487C"/>
          <w:sz w:val="18"/>
          <w:szCs w:val="18"/>
        </w:rPr>
        <w:t>s</w:t>
      </w:r>
      <w:r w:rsidRPr="003D0253">
        <w:rPr>
          <w:rFonts w:ascii="Arial" w:eastAsia="Arial" w:hAnsi="Arial" w:cs="Arial"/>
          <w:color w:val="1F487C"/>
          <w:spacing w:val="1"/>
          <w:sz w:val="18"/>
          <w:szCs w:val="18"/>
        </w:rPr>
        <w:t xml:space="preserve"> </w:t>
      </w:r>
      <w:r w:rsidRPr="003D0253">
        <w:rPr>
          <w:rFonts w:ascii="Arial" w:eastAsia="Arial" w:hAnsi="Arial" w:cs="Arial"/>
          <w:color w:val="1F487C"/>
          <w:spacing w:val="-5"/>
          <w:sz w:val="18"/>
          <w:szCs w:val="18"/>
        </w:rPr>
        <w:t>a</w:t>
      </w:r>
      <w:r w:rsidRPr="003D0253">
        <w:rPr>
          <w:rFonts w:ascii="Arial" w:eastAsia="Arial" w:hAnsi="Arial" w:cs="Arial"/>
          <w:color w:val="1F487C"/>
          <w:spacing w:val="-1"/>
          <w:sz w:val="18"/>
          <w:szCs w:val="18"/>
        </w:rPr>
        <w:t>n</w:t>
      </w:r>
      <w:r w:rsidRPr="003D0253">
        <w:rPr>
          <w:rFonts w:ascii="Arial" w:eastAsia="Arial" w:hAnsi="Arial" w:cs="Arial"/>
          <w:color w:val="1F487C"/>
          <w:sz w:val="18"/>
          <w:szCs w:val="18"/>
        </w:rPr>
        <w:t>d</w:t>
      </w:r>
      <w:r w:rsidRPr="003D0253">
        <w:rPr>
          <w:rFonts w:ascii="Arial" w:eastAsia="Arial" w:hAnsi="Arial" w:cs="Arial"/>
          <w:color w:val="1F487C"/>
          <w:spacing w:val="-4"/>
          <w:sz w:val="18"/>
          <w:szCs w:val="18"/>
        </w:rPr>
        <w:t xml:space="preserve"> </w:t>
      </w:r>
      <w:r w:rsidRPr="003D0253">
        <w:rPr>
          <w:rFonts w:ascii="Arial" w:eastAsia="Arial" w:hAnsi="Arial" w:cs="Arial"/>
          <w:color w:val="1F487C"/>
          <w:spacing w:val="2"/>
          <w:sz w:val="18"/>
          <w:szCs w:val="18"/>
        </w:rPr>
        <w:t>t</w:t>
      </w:r>
      <w:r w:rsidRPr="003D0253">
        <w:rPr>
          <w:rFonts w:ascii="Arial" w:eastAsia="Arial" w:hAnsi="Arial" w:cs="Arial"/>
          <w:color w:val="1F487C"/>
          <w:spacing w:val="-1"/>
          <w:sz w:val="18"/>
          <w:szCs w:val="18"/>
        </w:rPr>
        <w:t>h</w:t>
      </w:r>
      <w:r w:rsidRPr="003D0253">
        <w:rPr>
          <w:rFonts w:ascii="Arial" w:eastAsia="Arial" w:hAnsi="Arial" w:cs="Arial"/>
          <w:color w:val="1F487C"/>
          <w:spacing w:val="-5"/>
          <w:sz w:val="18"/>
          <w:szCs w:val="18"/>
        </w:rPr>
        <w:t>e</w:t>
      </w:r>
      <w:r w:rsidRPr="003D0253">
        <w:rPr>
          <w:rFonts w:ascii="Arial" w:eastAsia="Arial" w:hAnsi="Arial" w:cs="Arial"/>
          <w:color w:val="1F487C"/>
          <w:sz w:val="18"/>
          <w:szCs w:val="18"/>
        </w:rPr>
        <w:t>y</w:t>
      </w:r>
      <w:r w:rsidRPr="003D0253">
        <w:rPr>
          <w:rFonts w:ascii="Arial" w:eastAsia="Arial" w:hAnsi="Arial" w:cs="Arial"/>
          <w:color w:val="1F487C"/>
          <w:spacing w:val="1"/>
          <w:sz w:val="18"/>
          <w:szCs w:val="18"/>
        </w:rPr>
        <w:t xml:space="preserve"> </w:t>
      </w:r>
      <w:r w:rsidRPr="003D0253">
        <w:rPr>
          <w:rFonts w:ascii="Arial" w:eastAsia="Arial" w:hAnsi="Arial" w:cs="Arial"/>
          <w:color w:val="1F487C"/>
          <w:spacing w:val="-5"/>
          <w:sz w:val="18"/>
          <w:szCs w:val="18"/>
        </w:rPr>
        <w:t>c</w:t>
      </w:r>
      <w:r w:rsidRPr="003D0253">
        <w:rPr>
          <w:rFonts w:ascii="Arial" w:eastAsia="Arial" w:hAnsi="Arial" w:cs="Arial"/>
          <w:color w:val="1F487C"/>
          <w:spacing w:val="-1"/>
          <w:sz w:val="18"/>
          <w:szCs w:val="18"/>
        </w:rPr>
        <w:t>an</w:t>
      </w:r>
      <w:r w:rsidRPr="003D0253">
        <w:rPr>
          <w:rFonts w:ascii="Arial" w:eastAsia="Arial" w:hAnsi="Arial" w:cs="Arial"/>
          <w:color w:val="1F487C"/>
          <w:spacing w:val="-5"/>
          <w:sz w:val="18"/>
          <w:szCs w:val="18"/>
        </w:rPr>
        <w:t>n</w:t>
      </w:r>
      <w:r w:rsidRPr="003D0253">
        <w:rPr>
          <w:rFonts w:ascii="Arial" w:eastAsia="Arial" w:hAnsi="Arial" w:cs="Arial"/>
          <w:color w:val="1F487C"/>
          <w:spacing w:val="-1"/>
          <w:sz w:val="18"/>
          <w:szCs w:val="18"/>
        </w:rPr>
        <w:t>o</w:t>
      </w:r>
      <w:r w:rsidRPr="003D0253">
        <w:rPr>
          <w:rFonts w:ascii="Arial" w:eastAsia="Arial" w:hAnsi="Arial" w:cs="Arial"/>
          <w:color w:val="1F487C"/>
          <w:sz w:val="18"/>
          <w:szCs w:val="18"/>
        </w:rPr>
        <w:t>t c</w:t>
      </w:r>
      <w:r w:rsidRPr="003D0253">
        <w:rPr>
          <w:rFonts w:ascii="Arial" w:eastAsia="Arial" w:hAnsi="Arial" w:cs="Arial"/>
          <w:color w:val="1F487C"/>
          <w:spacing w:val="-1"/>
          <w:sz w:val="18"/>
          <w:szCs w:val="18"/>
        </w:rPr>
        <w:t>o</w:t>
      </w:r>
      <w:r w:rsidRPr="003D0253">
        <w:rPr>
          <w:rFonts w:ascii="Arial" w:eastAsia="Arial" w:hAnsi="Arial" w:cs="Arial"/>
          <w:color w:val="1F487C"/>
          <w:spacing w:val="-5"/>
          <w:sz w:val="18"/>
          <w:szCs w:val="18"/>
        </w:rPr>
        <w:t>n</w:t>
      </w:r>
      <w:r w:rsidRPr="003D0253">
        <w:rPr>
          <w:rFonts w:ascii="Arial" w:eastAsia="Arial" w:hAnsi="Arial" w:cs="Arial"/>
          <w:color w:val="1F487C"/>
          <w:spacing w:val="-1"/>
          <w:sz w:val="18"/>
          <w:szCs w:val="18"/>
        </w:rPr>
        <w:t>n</w:t>
      </w:r>
      <w:r w:rsidRPr="003D0253">
        <w:rPr>
          <w:rFonts w:ascii="Arial" w:eastAsia="Arial" w:hAnsi="Arial" w:cs="Arial"/>
          <w:color w:val="1F487C"/>
          <w:spacing w:val="-5"/>
          <w:sz w:val="18"/>
          <w:szCs w:val="18"/>
        </w:rPr>
        <w:t>e</w:t>
      </w:r>
      <w:r w:rsidRPr="003D0253">
        <w:rPr>
          <w:rFonts w:ascii="Arial" w:eastAsia="Arial" w:hAnsi="Arial" w:cs="Arial"/>
          <w:color w:val="1F487C"/>
          <w:sz w:val="18"/>
          <w:szCs w:val="18"/>
        </w:rPr>
        <w:t>ct</w:t>
      </w:r>
      <w:r w:rsidRPr="003D0253">
        <w:rPr>
          <w:rFonts w:ascii="Arial" w:eastAsia="Arial" w:hAnsi="Arial" w:cs="Arial"/>
          <w:color w:val="1F487C"/>
          <w:spacing w:val="1"/>
          <w:sz w:val="18"/>
          <w:szCs w:val="18"/>
        </w:rPr>
        <w:t xml:space="preserve"> </w:t>
      </w:r>
      <w:r w:rsidRPr="003D0253">
        <w:rPr>
          <w:rFonts w:ascii="Arial" w:eastAsia="Arial" w:hAnsi="Arial" w:cs="Arial"/>
          <w:color w:val="1F487C"/>
          <w:spacing w:val="2"/>
          <w:sz w:val="18"/>
          <w:szCs w:val="18"/>
        </w:rPr>
        <w:t>t</w:t>
      </w:r>
      <w:r w:rsidRPr="003D0253">
        <w:rPr>
          <w:rFonts w:ascii="Arial" w:eastAsia="Arial" w:hAnsi="Arial" w:cs="Arial"/>
          <w:color w:val="1F487C"/>
          <w:sz w:val="18"/>
          <w:szCs w:val="18"/>
        </w:rPr>
        <w:t>o</w:t>
      </w:r>
      <w:r w:rsidRPr="003D0253">
        <w:rPr>
          <w:rFonts w:ascii="Arial" w:eastAsia="Arial" w:hAnsi="Arial" w:cs="Arial"/>
          <w:color w:val="1F487C"/>
          <w:spacing w:val="-1"/>
          <w:sz w:val="18"/>
          <w:szCs w:val="18"/>
        </w:rPr>
        <w:t xml:space="preserve"> </w:t>
      </w:r>
      <w:r w:rsidRPr="003D0253">
        <w:rPr>
          <w:rFonts w:ascii="Arial" w:eastAsia="Arial" w:hAnsi="Arial" w:cs="Arial"/>
          <w:color w:val="1F487C"/>
          <w:spacing w:val="-5"/>
          <w:sz w:val="18"/>
          <w:szCs w:val="18"/>
        </w:rPr>
        <w:t>o</w:t>
      </w:r>
      <w:r w:rsidRPr="003D0253">
        <w:rPr>
          <w:rFonts w:ascii="Arial" w:eastAsia="Arial" w:hAnsi="Arial" w:cs="Arial"/>
          <w:color w:val="1F487C"/>
          <w:spacing w:val="2"/>
          <w:sz w:val="18"/>
          <w:szCs w:val="18"/>
        </w:rPr>
        <w:t>t</w:t>
      </w:r>
      <w:r w:rsidRPr="003D0253">
        <w:rPr>
          <w:rFonts w:ascii="Arial" w:eastAsia="Arial" w:hAnsi="Arial" w:cs="Arial"/>
          <w:color w:val="1F487C"/>
          <w:spacing w:val="-5"/>
          <w:sz w:val="18"/>
          <w:szCs w:val="18"/>
        </w:rPr>
        <w:t>he</w:t>
      </w:r>
      <w:r w:rsidRPr="003D0253">
        <w:rPr>
          <w:rFonts w:ascii="Arial" w:eastAsia="Arial" w:hAnsi="Arial" w:cs="Arial"/>
          <w:color w:val="1F487C"/>
          <w:sz w:val="18"/>
          <w:szCs w:val="18"/>
        </w:rPr>
        <w:t>r</w:t>
      </w:r>
      <w:r w:rsidRPr="003D0253">
        <w:rPr>
          <w:rFonts w:ascii="Arial" w:eastAsia="Arial" w:hAnsi="Arial" w:cs="Arial"/>
          <w:color w:val="1F487C"/>
          <w:spacing w:val="4"/>
          <w:sz w:val="18"/>
          <w:szCs w:val="18"/>
        </w:rPr>
        <w:t xml:space="preserve"> </w:t>
      </w:r>
      <w:r w:rsidRPr="003D0253">
        <w:rPr>
          <w:rFonts w:ascii="Arial" w:eastAsia="Arial" w:hAnsi="Arial" w:cs="Arial"/>
          <w:color w:val="1F487C"/>
          <w:spacing w:val="-1"/>
          <w:sz w:val="18"/>
          <w:szCs w:val="18"/>
        </w:rPr>
        <w:t>pe</w:t>
      </w:r>
      <w:r w:rsidRPr="003D0253">
        <w:rPr>
          <w:rFonts w:ascii="Arial" w:eastAsia="Arial" w:hAnsi="Arial" w:cs="Arial"/>
          <w:color w:val="1F487C"/>
          <w:spacing w:val="-5"/>
          <w:sz w:val="18"/>
          <w:szCs w:val="18"/>
        </w:rPr>
        <w:t>o</w:t>
      </w:r>
      <w:r w:rsidRPr="003D0253">
        <w:rPr>
          <w:rFonts w:ascii="Arial" w:eastAsia="Arial" w:hAnsi="Arial" w:cs="Arial"/>
          <w:color w:val="1F487C"/>
          <w:spacing w:val="-1"/>
          <w:sz w:val="18"/>
          <w:szCs w:val="18"/>
        </w:rPr>
        <w:t>p</w:t>
      </w:r>
      <w:r w:rsidRPr="003D0253">
        <w:rPr>
          <w:rFonts w:ascii="Arial" w:eastAsia="Arial" w:hAnsi="Arial" w:cs="Arial"/>
          <w:color w:val="1F487C"/>
          <w:spacing w:val="-2"/>
          <w:sz w:val="18"/>
          <w:szCs w:val="18"/>
        </w:rPr>
        <w:t>l</w:t>
      </w:r>
      <w:r w:rsidRPr="003D0253">
        <w:rPr>
          <w:rFonts w:ascii="Arial" w:eastAsia="Arial" w:hAnsi="Arial" w:cs="Arial"/>
          <w:color w:val="1F487C"/>
          <w:sz w:val="18"/>
          <w:szCs w:val="18"/>
        </w:rPr>
        <w:t>e</w:t>
      </w:r>
      <w:r w:rsidRPr="003D0253">
        <w:rPr>
          <w:rFonts w:ascii="Arial" w:eastAsia="Arial" w:hAnsi="Arial" w:cs="Arial"/>
          <w:color w:val="1F487C"/>
          <w:spacing w:val="2"/>
          <w:sz w:val="18"/>
          <w:szCs w:val="18"/>
        </w:rPr>
        <w:t xml:space="preserve"> </w:t>
      </w:r>
      <w:r w:rsidRPr="003D0253">
        <w:rPr>
          <w:rFonts w:ascii="Arial" w:eastAsia="Arial" w:hAnsi="Arial" w:cs="Arial"/>
          <w:color w:val="1F487C"/>
          <w:spacing w:val="-5"/>
          <w:sz w:val="18"/>
          <w:szCs w:val="18"/>
        </w:rPr>
        <w:t>a</w:t>
      </w:r>
      <w:r w:rsidRPr="003D0253">
        <w:rPr>
          <w:rFonts w:ascii="Arial" w:eastAsia="Arial" w:hAnsi="Arial" w:cs="Arial"/>
          <w:color w:val="1F487C"/>
          <w:sz w:val="18"/>
          <w:szCs w:val="18"/>
        </w:rPr>
        <w:t>c</w:t>
      </w:r>
      <w:r w:rsidRPr="003D0253">
        <w:rPr>
          <w:rFonts w:ascii="Arial" w:eastAsia="Arial" w:hAnsi="Arial" w:cs="Arial"/>
          <w:color w:val="1F487C"/>
          <w:spacing w:val="-3"/>
          <w:sz w:val="18"/>
          <w:szCs w:val="18"/>
        </w:rPr>
        <w:t>r</w:t>
      </w:r>
      <w:r w:rsidRPr="003D0253">
        <w:rPr>
          <w:rFonts w:ascii="Arial" w:eastAsia="Arial" w:hAnsi="Arial" w:cs="Arial"/>
          <w:color w:val="1F487C"/>
          <w:spacing w:val="-1"/>
          <w:sz w:val="18"/>
          <w:szCs w:val="18"/>
        </w:rPr>
        <w:t>o</w:t>
      </w:r>
      <w:r w:rsidRPr="003D0253">
        <w:rPr>
          <w:rFonts w:ascii="Arial" w:eastAsia="Arial" w:hAnsi="Arial" w:cs="Arial"/>
          <w:color w:val="1F487C"/>
          <w:spacing w:val="-5"/>
          <w:sz w:val="18"/>
          <w:szCs w:val="18"/>
        </w:rPr>
        <w:t>s</w:t>
      </w:r>
      <w:r w:rsidRPr="003D0253">
        <w:rPr>
          <w:rFonts w:ascii="Arial" w:eastAsia="Arial" w:hAnsi="Arial" w:cs="Arial"/>
          <w:color w:val="1F487C"/>
          <w:sz w:val="18"/>
          <w:szCs w:val="18"/>
        </w:rPr>
        <w:t>s</w:t>
      </w:r>
      <w:r w:rsidRPr="003D0253">
        <w:rPr>
          <w:rFonts w:ascii="Arial" w:eastAsia="Arial" w:hAnsi="Arial" w:cs="Arial"/>
          <w:color w:val="1F487C"/>
          <w:spacing w:val="3"/>
          <w:sz w:val="18"/>
          <w:szCs w:val="18"/>
        </w:rPr>
        <w:t xml:space="preserve"> </w:t>
      </w:r>
      <w:r w:rsidRPr="003D0253">
        <w:rPr>
          <w:rFonts w:ascii="Arial" w:eastAsia="Arial" w:hAnsi="Arial" w:cs="Arial"/>
          <w:color w:val="1F487C"/>
          <w:spacing w:val="-3"/>
          <w:sz w:val="18"/>
          <w:szCs w:val="18"/>
        </w:rPr>
        <w:t>t</w:t>
      </w:r>
      <w:r w:rsidRPr="003D0253">
        <w:rPr>
          <w:rFonts w:ascii="Arial" w:eastAsia="Arial" w:hAnsi="Arial" w:cs="Arial"/>
          <w:color w:val="1F487C"/>
          <w:spacing w:val="-1"/>
          <w:sz w:val="18"/>
          <w:szCs w:val="18"/>
        </w:rPr>
        <w:t>h</w:t>
      </w:r>
      <w:r w:rsidRPr="003D0253">
        <w:rPr>
          <w:rFonts w:ascii="Arial" w:eastAsia="Arial" w:hAnsi="Arial" w:cs="Arial"/>
          <w:color w:val="1F487C"/>
          <w:sz w:val="18"/>
          <w:szCs w:val="18"/>
        </w:rPr>
        <w:t xml:space="preserve">e </w:t>
      </w:r>
      <w:r w:rsidRPr="003D0253">
        <w:rPr>
          <w:rFonts w:ascii="Arial" w:eastAsia="Arial" w:hAnsi="Arial" w:cs="Arial"/>
          <w:color w:val="1F487C"/>
          <w:spacing w:val="-1"/>
          <w:sz w:val="18"/>
          <w:szCs w:val="18"/>
        </w:rPr>
        <w:t>g</w:t>
      </w:r>
      <w:r w:rsidRPr="003D0253">
        <w:rPr>
          <w:rFonts w:ascii="Arial" w:eastAsia="Arial" w:hAnsi="Arial" w:cs="Arial"/>
          <w:color w:val="1F487C"/>
          <w:spacing w:val="-2"/>
          <w:sz w:val="18"/>
          <w:szCs w:val="18"/>
        </w:rPr>
        <w:t>l</w:t>
      </w:r>
      <w:r w:rsidRPr="003D0253">
        <w:rPr>
          <w:rFonts w:ascii="Arial" w:eastAsia="Arial" w:hAnsi="Arial" w:cs="Arial"/>
          <w:color w:val="1F487C"/>
          <w:spacing w:val="-5"/>
          <w:sz w:val="18"/>
          <w:szCs w:val="18"/>
        </w:rPr>
        <w:t>o</w:t>
      </w:r>
      <w:r w:rsidRPr="003D0253">
        <w:rPr>
          <w:rFonts w:ascii="Arial" w:eastAsia="Arial" w:hAnsi="Arial" w:cs="Arial"/>
          <w:color w:val="1F487C"/>
          <w:spacing w:val="-1"/>
          <w:sz w:val="18"/>
          <w:szCs w:val="18"/>
        </w:rPr>
        <w:t>b</w:t>
      </w:r>
      <w:r w:rsidRPr="003D0253">
        <w:rPr>
          <w:rFonts w:ascii="Arial" w:eastAsia="Arial" w:hAnsi="Arial" w:cs="Arial"/>
          <w:color w:val="1F487C"/>
          <w:sz w:val="18"/>
          <w:szCs w:val="18"/>
        </w:rPr>
        <w:t>e</w:t>
      </w:r>
      <w:r w:rsidRPr="003D0253">
        <w:rPr>
          <w:rFonts w:ascii="Arial" w:eastAsia="Arial" w:hAnsi="Arial" w:cs="Arial"/>
          <w:color w:val="1F487C"/>
          <w:spacing w:val="1"/>
          <w:sz w:val="18"/>
          <w:szCs w:val="18"/>
        </w:rPr>
        <w:t xml:space="preserve"> </w:t>
      </w:r>
      <w:r w:rsidRPr="003D0253">
        <w:rPr>
          <w:rFonts w:ascii="Arial" w:eastAsia="Arial" w:hAnsi="Arial" w:cs="Arial"/>
          <w:color w:val="1F487C"/>
          <w:spacing w:val="-2"/>
          <w:sz w:val="18"/>
          <w:szCs w:val="18"/>
        </w:rPr>
        <w:t>w</w:t>
      </w:r>
      <w:r w:rsidRPr="003D0253">
        <w:rPr>
          <w:rFonts w:ascii="Arial" w:eastAsia="Arial" w:hAnsi="Arial" w:cs="Arial"/>
          <w:color w:val="1F487C"/>
          <w:spacing w:val="-7"/>
          <w:sz w:val="18"/>
          <w:szCs w:val="18"/>
        </w:rPr>
        <w:t>i</w:t>
      </w:r>
      <w:r w:rsidRPr="003D0253">
        <w:rPr>
          <w:rFonts w:ascii="Arial" w:eastAsia="Arial" w:hAnsi="Arial" w:cs="Arial"/>
          <w:color w:val="1F487C"/>
          <w:spacing w:val="2"/>
          <w:sz w:val="18"/>
          <w:szCs w:val="18"/>
        </w:rPr>
        <w:t>t</w:t>
      </w:r>
      <w:r w:rsidRPr="003D0253">
        <w:rPr>
          <w:rFonts w:ascii="Arial" w:eastAsia="Arial" w:hAnsi="Arial" w:cs="Arial"/>
          <w:color w:val="1F487C"/>
          <w:spacing w:val="-1"/>
          <w:sz w:val="18"/>
          <w:szCs w:val="18"/>
        </w:rPr>
        <w:t>h</w:t>
      </w:r>
      <w:r w:rsidRPr="003D0253">
        <w:rPr>
          <w:rFonts w:ascii="Arial" w:eastAsia="Arial" w:hAnsi="Arial" w:cs="Arial"/>
          <w:color w:val="1F487C"/>
          <w:spacing w:val="-5"/>
          <w:sz w:val="18"/>
          <w:szCs w:val="18"/>
        </w:rPr>
        <w:t>o</w:t>
      </w:r>
      <w:r w:rsidRPr="003D0253">
        <w:rPr>
          <w:rFonts w:ascii="Arial" w:eastAsia="Arial" w:hAnsi="Arial" w:cs="Arial"/>
          <w:color w:val="1F487C"/>
          <w:spacing w:val="-1"/>
          <w:sz w:val="18"/>
          <w:szCs w:val="18"/>
        </w:rPr>
        <w:t>u</w:t>
      </w:r>
      <w:r w:rsidRPr="003D0253">
        <w:rPr>
          <w:rFonts w:ascii="Arial" w:eastAsia="Arial" w:hAnsi="Arial" w:cs="Arial"/>
          <w:color w:val="1F487C"/>
          <w:sz w:val="18"/>
          <w:szCs w:val="18"/>
        </w:rPr>
        <w:t>t</w:t>
      </w:r>
      <w:r w:rsidRPr="003D0253">
        <w:rPr>
          <w:rFonts w:ascii="Arial" w:eastAsia="Arial" w:hAnsi="Arial" w:cs="Arial"/>
          <w:color w:val="1F487C"/>
          <w:spacing w:val="1"/>
          <w:sz w:val="18"/>
          <w:szCs w:val="18"/>
        </w:rPr>
        <w:t xml:space="preserve"> </w:t>
      </w:r>
      <w:r w:rsidRPr="003D0253">
        <w:rPr>
          <w:rFonts w:ascii="Arial" w:eastAsia="Arial" w:hAnsi="Arial" w:cs="Arial"/>
          <w:color w:val="1F487C"/>
          <w:spacing w:val="-1"/>
          <w:sz w:val="18"/>
          <w:szCs w:val="18"/>
        </w:rPr>
        <w:t>p</w:t>
      </w:r>
      <w:r w:rsidRPr="003D0253">
        <w:rPr>
          <w:rFonts w:ascii="Arial" w:eastAsia="Arial" w:hAnsi="Arial" w:cs="Arial"/>
          <w:color w:val="1F487C"/>
          <w:spacing w:val="-5"/>
          <w:sz w:val="18"/>
          <w:szCs w:val="18"/>
        </w:rPr>
        <w:t>a</w:t>
      </w:r>
      <w:r w:rsidRPr="003D0253">
        <w:rPr>
          <w:rFonts w:ascii="Arial" w:eastAsia="Arial" w:hAnsi="Arial" w:cs="Arial"/>
          <w:color w:val="1F487C"/>
          <w:spacing w:val="1"/>
          <w:sz w:val="18"/>
          <w:szCs w:val="18"/>
        </w:rPr>
        <w:t>r</w:t>
      </w:r>
      <w:r w:rsidRPr="003D0253">
        <w:rPr>
          <w:rFonts w:ascii="Arial" w:eastAsia="Arial" w:hAnsi="Arial" w:cs="Arial"/>
          <w:color w:val="1F487C"/>
          <w:spacing w:val="-1"/>
          <w:sz w:val="18"/>
          <w:szCs w:val="18"/>
        </w:rPr>
        <w:t>e</w:t>
      </w:r>
      <w:r w:rsidRPr="003D0253">
        <w:rPr>
          <w:rFonts w:ascii="Arial" w:eastAsia="Arial" w:hAnsi="Arial" w:cs="Arial"/>
          <w:color w:val="1F487C"/>
          <w:spacing w:val="-5"/>
          <w:sz w:val="18"/>
          <w:szCs w:val="18"/>
        </w:rPr>
        <w:t>n</w:t>
      </w:r>
      <w:r w:rsidRPr="003D0253">
        <w:rPr>
          <w:rFonts w:ascii="Arial" w:eastAsia="Arial" w:hAnsi="Arial" w:cs="Arial"/>
          <w:color w:val="1F487C"/>
          <w:spacing w:val="-3"/>
          <w:sz w:val="18"/>
          <w:szCs w:val="18"/>
        </w:rPr>
        <w:t>t</w:t>
      </w:r>
      <w:r w:rsidRPr="003D0253">
        <w:rPr>
          <w:rFonts w:ascii="Arial" w:eastAsia="Arial" w:hAnsi="Arial" w:cs="Arial"/>
          <w:color w:val="1F487C"/>
          <w:spacing w:val="-1"/>
          <w:sz w:val="18"/>
          <w:szCs w:val="18"/>
        </w:rPr>
        <w:t>a</w:t>
      </w:r>
      <w:r w:rsidRPr="003D0253">
        <w:rPr>
          <w:rFonts w:ascii="Arial" w:eastAsia="Arial" w:hAnsi="Arial" w:cs="Arial"/>
          <w:color w:val="1F487C"/>
          <w:sz w:val="18"/>
          <w:szCs w:val="18"/>
        </w:rPr>
        <w:t>l</w:t>
      </w:r>
      <w:r w:rsidRPr="003D0253">
        <w:rPr>
          <w:rFonts w:ascii="Arial" w:eastAsia="Arial" w:hAnsi="Arial" w:cs="Arial"/>
          <w:color w:val="1F487C"/>
          <w:spacing w:val="3"/>
          <w:sz w:val="18"/>
          <w:szCs w:val="18"/>
        </w:rPr>
        <w:t xml:space="preserve"> </w:t>
      </w:r>
      <w:r w:rsidRPr="003D0253">
        <w:rPr>
          <w:rFonts w:ascii="Arial" w:eastAsia="Arial" w:hAnsi="Arial" w:cs="Arial"/>
          <w:color w:val="1F487C"/>
          <w:w w:val="101"/>
          <w:sz w:val="18"/>
          <w:szCs w:val="18"/>
        </w:rPr>
        <w:t>c</w:t>
      </w:r>
      <w:r w:rsidRPr="003D0253">
        <w:rPr>
          <w:rFonts w:ascii="Arial" w:eastAsia="Arial" w:hAnsi="Arial" w:cs="Arial"/>
          <w:color w:val="1F487C"/>
          <w:spacing w:val="-1"/>
          <w:w w:val="101"/>
          <w:sz w:val="18"/>
          <w:szCs w:val="18"/>
        </w:rPr>
        <w:t>o</w:t>
      </w:r>
      <w:r w:rsidRPr="003D0253">
        <w:rPr>
          <w:rFonts w:ascii="Arial" w:eastAsia="Arial" w:hAnsi="Arial" w:cs="Arial"/>
          <w:color w:val="1F487C"/>
          <w:spacing w:val="-5"/>
          <w:w w:val="101"/>
          <w:sz w:val="18"/>
          <w:szCs w:val="18"/>
        </w:rPr>
        <w:t>n</w:t>
      </w:r>
      <w:r w:rsidRPr="003D0253">
        <w:rPr>
          <w:rFonts w:ascii="Arial" w:eastAsia="Arial" w:hAnsi="Arial" w:cs="Arial"/>
          <w:color w:val="1F487C"/>
          <w:spacing w:val="-3"/>
          <w:w w:val="101"/>
          <w:sz w:val="18"/>
          <w:szCs w:val="18"/>
        </w:rPr>
        <w:t>t</w:t>
      </w:r>
      <w:r w:rsidRPr="003D0253">
        <w:rPr>
          <w:rFonts w:ascii="Arial" w:eastAsia="Arial" w:hAnsi="Arial" w:cs="Arial"/>
          <w:color w:val="1F487C"/>
          <w:spacing w:val="1"/>
          <w:w w:val="101"/>
          <w:sz w:val="18"/>
          <w:szCs w:val="18"/>
        </w:rPr>
        <w:t>r</w:t>
      </w:r>
      <w:r w:rsidRPr="003D0253">
        <w:rPr>
          <w:rFonts w:ascii="Arial" w:eastAsia="Arial" w:hAnsi="Arial" w:cs="Arial"/>
          <w:color w:val="1F487C"/>
          <w:spacing w:val="-1"/>
          <w:w w:val="101"/>
          <w:sz w:val="18"/>
          <w:szCs w:val="18"/>
        </w:rPr>
        <w:t>o</w:t>
      </w:r>
      <w:r w:rsidRPr="003D0253">
        <w:rPr>
          <w:rFonts w:ascii="Arial" w:eastAsia="Arial" w:hAnsi="Arial" w:cs="Arial"/>
          <w:color w:val="1F487C"/>
          <w:spacing w:val="-7"/>
          <w:w w:val="101"/>
          <w:sz w:val="18"/>
          <w:szCs w:val="18"/>
        </w:rPr>
        <w:t>l</w:t>
      </w:r>
      <w:r w:rsidRPr="003D0253">
        <w:rPr>
          <w:rFonts w:ascii="Arial" w:eastAsia="Arial" w:hAnsi="Arial" w:cs="Arial"/>
          <w:color w:val="1F487C"/>
          <w:w w:val="101"/>
          <w:sz w:val="18"/>
          <w:szCs w:val="18"/>
        </w:rPr>
        <w:t>s.</w:t>
      </w:r>
    </w:p>
    <w:p w:rsidR="00C86F4A" w:rsidRPr="003D0253" w:rsidRDefault="003D0253">
      <w:pPr>
        <w:ind w:left="719"/>
        <w:rPr>
          <w:rFonts w:ascii="Arial" w:eastAsia="Arial" w:hAnsi="Arial" w:cs="Arial"/>
          <w:sz w:val="18"/>
          <w:szCs w:val="18"/>
        </w:rPr>
      </w:pPr>
      <w:r w:rsidRPr="003D0253">
        <w:rPr>
          <w:rFonts w:ascii="Arial" w:eastAsia="Arial" w:hAnsi="Arial" w:cs="Arial"/>
          <w:color w:val="1F487C"/>
          <w:spacing w:val="-2"/>
          <w:sz w:val="18"/>
          <w:szCs w:val="18"/>
        </w:rPr>
        <w:t>Al</w:t>
      </w:r>
      <w:r w:rsidRPr="003D0253">
        <w:rPr>
          <w:rFonts w:ascii="Arial" w:eastAsia="Arial" w:hAnsi="Arial" w:cs="Arial"/>
          <w:color w:val="1F487C"/>
          <w:sz w:val="18"/>
          <w:szCs w:val="18"/>
        </w:rPr>
        <w:t>so,</w:t>
      </w:r>
      <w:r w:rsidR="006C72B5" w:rsidRPr="003D0253">
        <w:rPr>
          <w:rFonts w:ascii="Arial" w:eastAsia="Arial" w:hAnsi="Arial" w:cs="Arial"/>
          <w:color w:val="1F487C"/>
          <w:spacing w:val="-3"/>
          <w:sz w:val="18"/>
          <w:szCs w:val="18"/>
        </w:rPr>
        <w:t xml:space="preserve"> </w:t>
      </w:r>
      <w:r w:rsidR="006C72B5" w:rsidRPr="003D0253">
        <w:rPr>
          <w:rFonts w:ascii="Arial" w:eastAsia="Arial" w:hAnsi="Arial" w:cs="Arial"/>
          <w:color w:val="1F487C"/>
          <w:spacing w:val="1"/>
          <w:sz w:val="18"/>
          <w:szCs w:val="18"/>
        </w:rPr>
        <w:t>m</w:t>
      </w:r>
      <w:r w:rsidR="006C72B5" w:rsidRPr="003D0253">
        <w:rPr>
          <w:rFonts w:ascii="Arial" w:eastAsia="Arial" w:hAnsi="Arial" w:cs="Arial"/>
          <w:color w:val="1F487C"/>
          <w:sz w:val="18"/>
          <w:szCs w:val="18"/>
        </w:rPr>
        <w:t xml:space="preserve">y </w:t>
      </w:r>
      <w:r w:rsidR="006C72B5" w:rsidRPr="003D0253">
        <w:rPr>
          <w:rFonts w:ascii="Arial" w:eastAsia="Arial" w:hAnsi="Arial" w:cs="Arial"/>
          <w:color w:val="1F487C"/>
          <w:spacing w:val="-5"/>
          <w:sz w:val="18"/>
          <w:szCs w:val="18"/>
        </w:rPr>
        <w:t>p</w:t>
      </w:r>
      <w:r w:rsidR="006C72B5" w:rsidRPr="003D0253">
        <w:rPr>
          <w:rFonts w:ascii="Arial" w:eastAsia="Arial" w:hAnsi="Arial" w:cs="Arial"/>
          <w:color w:val="1F487C"/>
          <w:spacing w:val="1"/>
          <w:sz w:val="18"/>
          <w:szCs w:val="18"/>
        </w:rPr>
        <w:t>r</w:t>
      </w:r>
      <w:r w:rsidR="006C72B5" w:rsidRPr="003D0253">
        <w:rPr>
          <w:rFonts w:ascii="Arial" w:eastAsia="Arial" w:hAnsi="Arial" w:cs="Arial"/>
          <w:color w:val="1F487C"/>
          <w:spacing w:val="-5"/>
          <w:sz w:val="18"/>
          <w:szCs w:val="18"/>
        </w:rPr>
        <w:t>o</w:t>
      </w:r>
      <w:r w:rsidR="006C72B5" w:rsidRPr="003D0253">
        <w:rPr>
          <w:rFonts w:ascii="Arial" w:eastAsia="Arial" w:hAnsi="Arial" w:cs="Arial"/>
          <w:color w:val="1F487C"/>
          <w:spacing w:val="-1"/>
          <w:sz w:val="18"/>
          <w:szCs w:val="18"/>
        </w:rPr>
        <w:t>d</w:t>
      </w:r>
      <w:r w:rsidR="006C72B5" w:rsidRPr="003D0253">
        <w:rPr>
          <w:rFonts w:ascii="Arial" w:eastAsia="Arial" w:hAnsi="Arial" w:cs="Arial"/>
          <w:color w:val="1F487C"/>
          <w:spacing w:val="-5"/>
          <w:sz w:val="18"/>
          <w:szCs w:val="18"/>
        </w:rPr>
        <w:t>u</w:t>
      </w:r>
      <w:r w:rsidR="006C72B5" w:rsidRPr="003D0253">
        <w:rPr>
          <w:rFonts w:ascii="Arial" w:eastAsia="Arial" w:hAnsi="Arial" w:cs="Arial"/>
          <w:color w:val="1F487C"/>
          <w:sz w:val="18"/>
          <w:szCs w:val="18"/>
        </w:rPr>
        <w:t>ct</w:t>
      </w:r>
      <w:r w:rsidR="006C72B5" w:rsidRPr="003D0253">
        <w:rPr>
          <w:rFonts w:ascii="Arial" w:eastAsia="Arial" w:hAnsi="Arial" w:cs="Arial"/>
          <w:color w:val="1F487C"/>
          <w:spacing w:val="6"/>
          <w:sz w:val="18"/>
          <w:szCs w:val="18"/>
        </w:rPr>
        <w:t xml:space="preserve"> </w:t>
      </w:r>
      <w:r w:rsidR="006C72B5" w:rsidRPr="003D0253">
        <w:rPr>
          <w:rFonts w:ascii="Arial" w:eastAsia="Arial" w:hAnsi="Arial" w:cs="Arial"/>
          <w:color w:val="1F487C"/>
          <w:spacing w:val="-2"/>
          <w:sz w:val="18"/>
          <w:szCs w:val="18"/>
        </w:rPr>
        <w:t>wil</w:t>
      </w:r>
      <w:r w:rsidR="006C72B5" w:rsidRPr="003D0253">
        <w:rPr>
          <w:rFonts w:ascii="Arial" w:eastAsia="Arial" w:hAnsi="Arial" w:cs="Arial"/>
          <w:color w:val="1F487C"/>
          <w:sz w:val="18"/>
          <w:szCs w:val="18"/>
        </w:rPr>
        <w:t>l</w:t>
      </w:r>
      <w:r w:rsidR="006C72B5" w:rsidRPr="003D0253">
        <w:rPr>
          <w:rFonts w:ascii="Arial" w:eastAsia="Arial" w:hAnsi="Arial" w:cs="Arial"/>
          <w:color w:val="1F487C"/>
          <w:spacing w:val="-1"/>
          <w:sz w:val="18"/>
          <w:szCs w:val="18"/>
        </w:rPr>
        <w:t xml:space="preserve"> h</w:t>
      </w:r>
      <w:r w:rsidR="006C72B5" w:rsidRPr="003D0253">
        <w:rPr>
          <w:rFonts w:ascii="Arial" w:eastAsia="Arial" w:hAnsi="Arial" w:cs="Arial"/>
          <w:color w:val="1F487C"/>
          <w:spacing w:val="-5"/>
          <w:sz w:val="18"/>
          <w:szCs w:val="18"/>
        </w:rPr>
        <w:t>a</w:t>
      </w:r>
      <w:r w:rsidR="006C72B5" w:rsidRPr="003D0253">
        <w:rPr>
          <w:rFonts w:ascii="Arial" w:eastAsia="Arial" w:hAnsi="Arial" w:cs="Arial"/>
          <w:color w:val="1F487C"/>
          <w:sz w:val="18"/>
          <w:szCs w:val="18"/>
        </w:rPr>
        <w:t>ve</w:t>
      </w:r>
      <w:r w:rsidR="006C72B5" w:rsidRPr="003D0253">
        <w:rPr>
          <w:rFonts w:ascii="Arial" w:eastAsia="Arial" w:hAnsi="Arial" w:cs="Arial"/>
          <w:color w:val="1F487C"/>
          <w:spacing w:val="1"/>
          <w:sz w:val="18"/>
          <w:szCs w:val="18"/>
        </w:rPr>
        <w:t xml:space="preserve"> </w:t>
      </w:r>
      <w:r w:rsidR="006C72B5" w:rsidRPr="003D0253">
        <w:rPr>
          <w:rFonts w:ascii="Arial" w:eastAsia="Arial" w:hAnsi="Arial" w:cs="Arial"/>
          <w:color w:val="1F487C"/>
          <w:spacing w:val="-5"/>
          <w:sz w:val="18"/>
          <w:szCs w:val="18"/>
        </w:rPr>
        <w:t>e</w:t>
      </w:r>
      <w:r w:rsidR="006C72B5" w:rsidRPr="003D0253">
        <w:rPr>
          <w:rFonts w:ascii="Arial" w:eastAsia="Arial" w:hAnsi="Arial" w:cs="Arial"/>
          <w:color w:val="1F487C"/>
          <w:spacing w:val="-1"/>
          <w:sz w:val="18"/>
          <w:szCs w:val="18"/>
        </w:rPr>
        <w:t>d</w:t>
      </w:r>
      <w:r w:rsidR="006C72B5" w:rsidRPr="003D0253">
        <w:rPr>
          <w:rFonts w:ascii="Arial" w:eastAsia="Arial" w:hAnsi="Arial" w:cs="Arial"/>
          <w:color w:val="1F487C"/>
          <w:spacing w:val="-5"/>
          <w:sz w:val="18"/>
          <w:szCs w:val="18"/>
        </w:rPr>
        <w:t>u</w:t>
      </w:r>
      <w:r w:rsidR="006C72B5" w:rsidRPr="003D0253">
        <w:rPr>
          <w:rFonts w:ascii="Arial" w:eastAsia="Arial" w:hAnsi="Arial" w:cs="Arial"/>
          <w:color w:val="1F487C"/>
          <w:sz w:val="18"/>
          <w:szCs w:val="18"/>
        </w:rPr>
        <w:t>c</w:t>
      </w:r>
      <w:r w:rsidR="006C72B5" w:rsidRPr="003D0253">
        <w:rPr>
          <w:rFonts w:ascii="Arial" w:eastAsia="Arial" w:hAnsi="Arial" w:cs="Arial"/>
          <w:color w:val="1F487C"/>
          <w:spacing w:val="-5"/>
          <w:sz w:val="18"/>
          <w:szCs w:val="18"/>
        </w:rPr>
        <w:t>a</w:t>
      </w:r>
      <w:r w:rsidR="006C72B5" w:rsidRPr="003D0253">
        <w:rPr>
          <w:rFonts w:ascii="Arial" w:eastAsia="Arial" w:hAnsi="Arial" w:cs="Arial"/>
          <w:color w:val="1F487C"/>
          <w:spacing w:val="2"/>
          <w:sz w:val="18"/>
          <w:szCs w:val="18"/>
        </w:rPr>
        <w:t>t</w:t>
      </w:r>
      <w:r w:rsidR="006C72B5" w:rsidRPr="003D0253">
        <w:rPr>
          <w:rFonts w:ascii="Arial" w:eastAsia="Arial" w:hAnsi="Arial" w:cs="Arial"/>
          <w:color w:val="1F487C"/>
          <w:spacing w:val="-2"/>
          <w:sz w:val="18"/>
          <w:szCs w:val="18"/>
        </w:rPr>
        <w:t>i</w:t>
      </w:r>
      <w:r w:rsidR="006C72B5" w:rsidRPr="003D0253">
        <w:rPr>
          <w:rFonts w:ascii="Arial" w:eastAsia="Arial" w:hAnsi="Arial" w:cs="Arial"/>
          <w:color w:val="1F487C"/>
          <w:spacing w:val="-1"/>
          <w:sz w:val="18"/>
          <w:szCs w:val="18"/>
        </w:rPr>
        <w:t>o</w:t>
      </w:r>
      <w:r w:rsidR="006C72B5" w:rsidRPr="003D0253">
        <w:rPr>
          <w:rFonts w:ascii="Arial" w:eastAsia="Arial" w:hAnsi="Arial" w:cs="Arial"/>
          <w:color w:val="1F487C"/>
          <w:spacing w:val="-5"/>
          <w:sz w:val="18"/>
          <w:szCs w:val="18"/>
        </w:rPr>
        <w:t>n</w:t>
      </w:r>
      <w:r w:rsidR="006C72B5" w:rsidRPr="003D0253">
        <w:rPr>
          <w:rFonts w:ascii="Arial" w:eastAsia="Arial" w:hAnsi="Arial" w:cs="Arial"/>
          <w:color w:val="1F487C"/>
          <w:spacing w:val="-1"/>
          <w:sz w:val="18"/>
          <w:szCs w:val="18"/>
        </w:rPr>
        <w:t>a</w:t>
      </w:r>
      <w:r w:rsidR="006C72B5" w:rsidRPr="003D0253">
        <w:rPr>
          <w:rFonts w:ascii="Arial" w:eastAsia="Arial" w:hAnsi="Arial" w:cs="Arial"/>
          <w:color w:val="1F487C"/>
          <w:sz w:val="18"/>
          <w:szCs w:val="18"/>
        </w:rPr>
        <w:t>l</w:t>
      </w:r>
      <w:r w:rsidR="006C72B5" w:rsidRPr="003D0253">
        <w:rPr>
          <w:rFonts w:ascii="Arial" w:eastAsia="Arial" w:hAnsi="Arial" w:cs="Arial"/>
          <w:color w:val="1F487C"/>
          <w:spacing w:val="5"/>
          <w:sz w:val="18"/>
          <w:szCs w:val="18"/>
        </w:rPr>
        <w:t xml:space="preserve"> </w:t>
      </w:r>
      <w:r w:rsidR="006C72B5" w:rsidRPr="003D0253">
        <w:rPr>
          <w:rFonts w:ascii="Arial" w:eastAsia="Arial" w:hAnsi="Arial" w:cs="Arial"/>
          <w:color w:val="1F487C"/>
          <w:spacing w:val="-3"/>
          <w:sz w:val="18"/>
          <w:szCs w:val="18"/>
        </w:rPr>
        <w:t>m</w:t>
      </w:r>
      <w:r w:rsidR="006C72B5" w:rsidRPr="003D0253">
        <w:rPr>
          <w:rFonts w:ascii="Arial" w:eastAsia="Arial" w:hAnsi="Arial" w:cs="Arial"/>
          <w:color w:val="1F487C"/>
          <w:spacing w:val="-1"/>
          <w:sz w:val="18"/>
          <w:szCs w:val="18"/>
        </w:rPr>
        <w:t>a</w:t>
      </w:r>
      <w:r w:rsidR="006C72B5" w:rsidRPr="003D0253">
        <w:rPr>
          <w:rFonts w:ascii="Arial" w:eastAsia="Arial" w:hAnsi="Arial" w:cs="Arial"/>
          <w:color w:val="1F487C"/>
          <w:spacing w:val="-3"/>
          <w:sz w:val="18"/>
          <w:szCs w:val="18"/>
        </w:rPr>
        <w:t>t</w:t>
      </w:r>
      <w:r w:rsidR="006C72B5" w:rsidRPr="003D0253">
        <w:rPr>
          <w:rFonts w:ascii="Arial" w:eastAsia="Arial" w:hAnsi="Arial" w:cs="Arial"/>
          <w:color w:val="1F487C"/>
          <w:spacing w:val="-1"/>
          <w:sz w:val="18"/>
          <w:szCs w:val="18"/>
        </w:rPr>
        <w:t>e</w:t>
      </w:r>
      <w:r w:rsidR="006C72B5" w:rsidRPr="003D0253">
        <w:rPr>
          <w:rFonts w:ascii="Arial" w:eastAsia="Arial" w:hAnsi="Arial" w:cs="Arial"/>
          <w:color w:val="1F487C"/>
          <w:spacing w:val="1"/>
          <w:sz w:val="18"/>
          <w:szCs w:val="18"/>
        </w:rPr>
        <w:t>r</w:t>
      </w:r>
      <w:r w:rsidR="006C72B5" w:rsidRPr="003D0253">
        <w:rPr>
          <w:rFonts w:ascii="Arial" w:eastAsia="Arial" w:hAnsi="Arial" w:cs="Arial"/>
          <w:color w:val="1F487C"/>
          <w:spacing w:val="-7"/>
          <w:sz w:val="18"/>
          <w:szCs w:val="18"/>
        </w:rPr>
        <w:t>i</w:t>
      </w:r>
      <w:r w:rsidR="006C72B5" w:rsidRPr="003D0253">
        <w:rPr>
          <w:rFonts w:ascii="Arial" w:eastAsia="Arial" w:hAnsi="Arial" w:cs="Arial"/>
          <w:color w:val="1F487C"/>
          <w:spacing w:val="-1"/>
          <w:sz w:val="18"/>
          <w:szCs w:val="18"/>
        </w:rPr>
        <w:t>a</w:t>
      </w:r>
      <w:r w:rsidR="006C72B5" w:rsidRPr="003D0253">
        <w:rPr>
          <w:rFonts w:ascii="Arial" w:eastAsia="Arial" w:hAnsi="Arial" w:cs="Arial"/>
          <w:color w:val="1F487C"/>
          <w:sz w:val="18"/>
          <w:szCs w:val="18"/>
        </w:rPr>
        <w:t>l</w:t>
      </w:r>
      <w:r w:rsidR="006C72B5" w:rsidRPr="003D0253">
        <w:rPr>
          <w:rFonts w:ascii="Arial" w:eastAsia="Arial" w:hAnsi="Arial" w:cs="Arial"/>
          <w:color w:val="1F487C"/>
          <w:spacing w:val="2"/>
          <w:sz w:val="18"/>
          <w:szCs w:val="18"/>
        </w:rPr>
        <w:t xml:space="preserve"> </w:t>
      </w:r>
      <w:r w:rsidR="006C72B5" w:rsidRPr="003D0253">
        <w:rPr>
          <w:rFonts w:ascii="Arial" w:eastAsia="Arial" w:hAnsi="Arial" w:cs="Arial"/>
          <w:color w:val="1F487C"/>
          <w:spacing w:val="-3"/>
          <w:sz w:val="18"/>
          <w:szCs w:val="18"/>
        </w:rPr>
        <w:t>t</w:t>
      </w:r>
      <w:r w:rsidR="006C72B5" w:rsidRPr="003D0253">
        <w:rPr>
          <w:rFonts w:ascii="Arial" w:eastAsia="Arial" w:hAnsi="Arial" w:cs="Arial"/>
          <w:color w:val="1F487C"/>
          <w:sz w:val="18"/>
          <w:szCs w:val="18"/>
        </w:rPr>
        <w:t xml:space="preserve">o </w:t>
      </w:r>
      <w:r w:rsidR="006C72B5" w:rsidRPr="003D0253">
        <w:rPr>
          <w:rFonts w:ascii="Arial" w:eastAsia="Arial" w:hAnsi="Arial" w:cs="Arial"/>
          <w:color w:val="1F487C"/>
          <w:spacing w:val="-3"/>
          <w:sz w:val="18"/>
          <w:szCs w:val="18"/>
        </w:rPr>
        <w:t>m</w:t>
      </w:r>
      <w:r w:rsidR="006C72B5" w:rsidRPr="003D0253">
        <w:rPr>
          <w:rFonts w:ascii="Arial" w:eastAsia="Arial" w:hAnsi="Arial" w:cs="Arial"/>
          <w:color w:val="1F487C"/>
          <w:spacing w:val="-1"/>
          <w:sz w:val="18"/>
          <w:szCs w:val="18"/>
        </w:rPr>
        <w:t>a</w:t>
      </w:r>
      <w:r w:rsidR="006C72B5" w:rsidRPr="003D0253">
        <w:rPr>
          <w:rFonts w:ascii="Arial" w:eastAsia="Arial" w:hAnsi="Arial" w:cs="Arial"/>
          <w:color w:val="1F487C"/>
          <w:sz w:val="18"/>
          <w:szCs w:val="18"/>
        </w:rPr>
        <w:t>ke</w:t>
      </w:r>
      <w:r w:rsidR="006C72B5" w:rsidRPr="003D0253">
        <w:rPr>
          <w:rFonts w:ascii="Arial" w:eastAsia="Arial" w:hAnsi="Arial" w:cs="Arial"/>
          <w:color w:val="1F487C"/>
          <w:spacing w:val="-3"/>
          <w:sz w:val="18"/>
          <w:szCs w:val="18"/>
        </w:rPr>
        <w:t xml:space="preserve"> </w:t>
      </w:r>
      <w:r w:rsidR="006C72B5" w:rsidRPr="003D0253">
        <w:rPr>
          <w:rFonts w:ascii="Arial" w:eastAsia="Arial" w:hAnsi="Arial" w:cs="Arial"/>
          <w:color w:val="1F487C"/>
          <w:spacing w:val="2"/>
          <w:sz w:val="18"/>
          <w:szCs w:val="18"/>
        </w:rPr>
        <w:t>t</w:t>
      </w:r>
      <w:r w:rsidR="006C72B5" w:rsidRPr="003D0253">
        <w:rPr>
          <w:rFonts w:ascii="Arial" w:eastAsia="Arial" w:hAnsi="Arial" w:cs="Arial"/>
          <w:color w:val="1F487C"/>
          <w:spacing w:val="-5"/>
          <w:sz w:val="18"/>
          <w:szCs w:val="18"/>
        </w:rPr>
        <w:t>he</w:t>
      </w:r>
      <w:r w:rsidR="006C72B5" w:rsidRPr="003D0253">
        <w:rPr>
          <w:rFonts w:ascii="Arial" w:eastAsia="Arial" w:hAnsi="Arial" w:cs="Arial"/>
          <w:color w:val="1F487C"/>
          <w:sz w:val="18"/>
          <w:szCs w:val="18"/>
        </w:rPr>
        <w:t>m</w:t>
      </w:r>
      <w:r w:rsidR="006C72B5" w:rsidRPr="003D0253">
        <w:rPr>
          <w:rFonts w:ascii="Arial" w:eastAsia="Arial" w:hAnsi="Arial" w:cs="Arial"/>
          <w:color w:val="1F487C"/>
          <w:spacing w:val="4"/>
          <w:sz w:val="18"/>
          <w:szCs w:val="18"/>
        </w:rPr>
        <w:t xml:space="preserve"> </w:t>
      </w:r>
      <w:r w:rsidR="006C72B5" w:rsidRPr="003D0253">
        <w:rPr>
          <w:rFonts w:ascii="Arial" w:eastAsia="Arial" w:hAnsi="Arial" w:cs="Arial"/>
          <w:color w:val="1F487C"/>
          <w:spacing w:val="-2"/>
          <w:sz w:val="18"/>
          <w:szCs w:val="18"/>
        </w:rPr>
        <w:t>l</w:t>
      </w:r>
      <w:r w:rsidR="006C72B5" w:rsidRPr="003D0253">
        <w:rPr>
          <w:rFonts w:ascii="Arial" w:eastAsia="Arial" w:hAnsi="Arial" w:cs="Arial"/>
          <w:color w:val="1F487C"/>
          <w:spacing w:val="-1"/>
          <w:sz w:val="18"/>
          <w:szCs w:val="18"/>
        </w:rPr>
        <w:t>ea</w:t>
      </w:r>
      <w:r w:rsidR="006C72B5" w:rsidRPr="003D0253">
        <w:rPr>
          <w:rFonts w:ascii="Arial" w:eastAsia="Arial" w:hAnsi="Arial" w:cs="Arial"/>
          <w:color w:val="1F487C"/>
          <w:spacing w:val="-3"/>
          <w:sz w:val="18"/>
          <w:szCs w:val="18"/>
        </w:rPr>
        <w:t>r</w:t>
      </w:r>
      <w:r w:rsidR="006C72B5" w:rsidRPr="003D0253">
        <w:rPr>
          <w:rFonts w:ascii="Arial" w:eastAsia="Arial" w:hAnsi="Arial" w:cs="Arial"/>
          <w:color w:val="1F487C"/>
          <w:sz w:val="18"/>
          <w:szCs w:val="18"/>
        </w:rPr>
        <w:t>n</w:t>
      </w:r>
      <w:r w:rsidR="006C72B5" w:rsidRPr="003D0253">
        <w:rPr>
          <w:rFonts w:ascii="Arial" w:eastAsia="Arial" w:hAnsi="Arial" w:cs="Arial"/>
          <w:color w:val="1F487C"/>
          <w:spacing w:val="1"/>
          <w:sz w:val="18"/>
          <w:szCs w:val="18"/>
        </w:rPr>
        <w:t xml:space="preserve"> </w:t>
      </w:r>
      <w:r w:rsidR="006C72B5" w:rsidRPr="003D0253">
        <w:rPr>
          <w:rFonts w:ascii="Arial" w:eastAsia="Arial" w:hAnsi="Arial" w:cs="Arial"/>
          <w:color w:val="1F487C"/>
          <w:spacing w:val="-1"/>
          <w:sz w:val="18"/>
          <w:szCs w:val="18"/>
        </w:rPr>
        <w:t>ne</w:t>
      </w:r>
      <w:r w:rsidR="006C72B5" w:rsidRPr="003D0253">
        <w:rPr>
          <w:rFonts w:ascii="Arial" w:eastAsia="Arial" w:hAnsi="Arial" w:cs="Arial"/>
          <w:color w:val="1F487C"/>
          <w:sz w:val="18"/>
          <w:szCs w:val="18"/>
        </w:rPr>
        <w:t>w</w:t>
      </w:r>
      <w:r w:rsidR="006C72B5" w:rsidRPr="003D0253">
        <w:rPr>
          <w:rFonts w:ascii="Arial" w:eastAsia="Arial" w:hAnsi="Arial" w:cs="Arial"/>
          <w:color w:val="1F487C"/>
          <w:spacing w:val="-6"/>
          <w:sz w:val="18"/>
          <w:szCs w:val="18"/>
        </w:rPr>
        <w:t xml:space="preserve"> </w:t>
      </w:r>
      <w:r w:rsidR="006C72B5" w:rsidRPr="003D0253">
        <w:rPr>
          <w:rFonts w:ascii="Arial" w:eastAsia="Arial" w:hAnsi="Arial" w:cs="Arial"/>
          <w:color w:val="1F487C"/>
          <w:spacing w:val="-3"/>
          <w:sz w:val="18"/>
          <w:szCs w:val="18"/>
        </w:rPr>
        <w:t>m</w:t>
      </w:r>
      <w:r w:rsidR="006C72B5" w:rsidRPr="003D0253">
        <w:rPr>
          <w:rFonts w:ascii="Arial" w:eastAsia="Arial" w:hAnsi="Arial" w:cs="Arial"/>
          <w:color w:val="1F487C"/>
          <w:spacing w:val="-1"/>
          <w:sz w:val="18"/>
          <w:szCs w:val="18"/>
        </w:rPr>
        <w:t>a</w:t>
      </w:r>
      <w:r w:rsidR="006C72B5" w:rsidRPr="003D0253">
        <w:rPr>
          <w:rFonts w:ascii="Arial" w:eastAsia="Arial" w:hAnsi="Arial" w:cs="Arial"/>
          <w:color w:val="1F487C"/>
          <w:spacing w:val="-3"/>
          <w:sz w:val="18"/>
          <w:szCs w:val="18"/>
        </w:rPr>
        <w:t>t</w:t>
      </w:r>
      <w:r w:rsidR="006C72B5" w:rsidRPr="003D0253">
        <w:rPr>
          <w:rFonts w:ascii="Arial" w:eastAsia="Arial" w:hAnsi="Arial" w:cs="Arial"/>
          <w:color w:val="1F487C"/>
          <w:spacing w:val="-1"/>
          <w:sz w:val="18"/>
          <w:szCs w:val="18"/>
        </w:rPr>
        <w:t>e</w:t>
      </w:r>
      <w:r w:rsidR="006C72B5" w:rsidRPr="003D0253">
        <w:rPr>
          <w:rFonts w:ascii="Arial" w:eastAsia="Arial" w:hAnsi="Arial" w:cs="Arial"/>
          <w:color w:val="1F487C"/>
          <w:spacing w:val="1"/>
          <w:sz w:val="18"/>
          <w:szCs w:val="18"/>
        </w:rPr>
        <w:t>r</w:t>
      </w:r>
      <w:r w:rsidR="006C72B5" w:rsidRPr="003D0253">
        <w:rPr>
          <w:rFonts w:ascii="Arial" w:eastAsia="Arial" w:hAnsi="Arial" w:cs="Arial"/>
          <w:color w:val="1F487C"/>
          <w:spacing w:val="-7"/>
          <w:sz w:val="18"/>
          <w:szCs w:val="18"/>
        </w:rPr>
        <w:t>i</w:t>
      </w:r>
      <w:r w:rsidR="006C72B5" w:rsidRPr="003D0253">
        <w:rPr>
          <w:rFonts w:ascii="Arial" w:eastAsia="Arial" w:hAnsi="Arial" w:cs="Arial"/>
          <w:color w:val="1F487C"/>
          <w:spacing w:val="-1"/>
          <w:sz w:val="18"/>
          <w:szCs w:val="18"/>
        </w:rPr>
        <w:t>a</w:t>
      </w:r>
      <w:r w:rsidR="006C72B5" w:rsidRPr="003D0253">
        <w:rPr>
          <w:rFonts w:ascii="Arial" w:eastAsia="Arial" w:hAnsi="Arial" w:cs="Arial"/>
          <w:color w:val="1F487C"/>
          <w:spacing w:val="-2"/>
          <w:sz w:val="18"/>
          <w:szCs w:val="18"/>
        </w:rPr>
        <w:t>l</w:t>
      </w:r>
      <w:r w:rsidR="006C72B5" w:rsidRPr="003D0253">
        <w:rPr>
          <w:rFonts w:ascii="Arial" w:eastAsia="Arial" w:hAnsi="Arial" w:cs="Arial"/>
          <w:color w:val="1F487C"/>
          <w:sz w:val="18"/>
          <w:szCs w:val="18"/>
        </w:rPr>
        <w:t>s</w:t>
      </w:r>
      <w:r w:rsidR="006C72B5" w:rsidRPr="003D0253">
        <w:rPr>
          <w:rFonts w:ascii="Arial" w:eastAsia="Arial" w:hAnsi="Arial" w:cs="Arial"/>
          <w:color w:val="1F487C"/>
          <w:spacing w:val="5"/>
          <w:sz w:val="18"/>
          <w:szCs w:val="18"/>
        </w:rPr>
        <w:t xml:space="preserve"> </w:t>
      </w:r>
      <w:r w:rsidR="006C72B5" w:rsidRPr="003D0253">
        <w:rPr>
          <w:rFonts w:ascii="Arial" w:eastAsia="Arial" w:hAnsi="Arial" w:cs="Arial"/>
          <w:color w:val="1F487C"/>
          <w:spacing w:val="-2"/>
          <w:sz w:val="18"/>
          <w:szCs w:val="18"/>
        </w:rPr>
        <w:t>w</w:t>
      </w:r>
      <w:r w:rsidR="006C72B5" w:rsidRPr="003D0253">
        <w:rPr>
          <w:rFonts w:ascii="Arial" w:eastAsia="Arial" w:hAnsi="Arial" w:cs="Arial"/>
          <w:color w:val="1F487C"/>
          <w:spacing w:val="-1"/>
          <w:sz w:val="18"/>
          <w:szCs w:val="18"/>
        </w:rPr>
        <w:t>h</w:t>
      </w:r>
      <w:r w:rsidR="006C72B5" w:rsidRPr="003D0253">
        <w:rPr>
          <w:rFonts w:ascii="Arial" w:eastAsia="Arial" w:hAnsi="Arial" w:cs="Arial"/>
          <w:color w:val="1F487C"/>
          <w:spacing w:val="-2"/>
          <w:sz w:val="18"/>
          <w:szCs w:val="18"/>
        </w:rPr>
        <w:t>il</w:t>
      </w:r>
      <w:r w:rsidR="006C72B5" w:rsidRPr="003D0253">
        <w:rPr>
          <w:rFonts w:ascii="Arial" w:eastAsia="Arial" w:hAnsi="Arial" w:cs="Arial"/>
          <w:color w:val="1F487C"/>
          <w:sz w:val="18"/>
          <w:szCs w:val="18"/>
        </w:rPr>
        <w:t>e</w:t>
      </w:r>
      <w:r w:rsidR="006C72B5" w:rsidRPr="003D0253">
        <w:rPr>
          <w:rFonts w:ascii="Arial" w:eastAsia="Arial" w:hAnsi="Arial" w:cs="Arial"/>
          <w:color w:val="1F487C"/>
          <w:spacing w:val="2"/>
          <w:sz w:val="18"/>
          <w:szCs w:val="18"/>
        </w:rPr>
        <w:t xml:space="preserve"> t</w:t>
      </w:r>
      <w:r w:rsidR="006C72B5" w:rsidRPr="003D0253">
        <w:rPr>
          <w:rFonts w:ascii="Arial" w:eastAsia="Arial" w:hAnsi="Arial" w:cs="Arial"/>
          <w:color w:val="1F487C"/>
          <w:spacing w:val="-5"/>
          <w:sz w:val="18"/>
          <w:szCs w:val="18"/>
        </w:rPr>
        <w:t>h</w:t>
      </w:r>
      <w:r w:rsidR="006C72B5" w:rsidRPr="003D0253">
        <w:rPr>
          <w:rFonts w:ascii="Arial" w:eastAsia="Arial" w:hAnsi="Arial" w:cs="Arial"/>
          <w:color w:val="1F487C"/>
          <w:spacing w:val="-1"/>
          <w:sz w:val="18"/>
          <w:szCs w:val="18"/>
        </w:rPr>
        <w:t>e</w:t>
      </w:r>
      <w:r w:rsidR="006C72B5" w:rsidRPr="003D0253">
        <w:rPr>
          <w:rFonts w:ascii="Arial" w:eastAsia="Arial" w:hAnsi="Arial" w:cs="Arial"/>
          <w:color w:val="1F487C"/>
          <w:sz w:val="18"/>
          <w:szCs w:val="18"/>
        </w:rPr>
        <w:t>y</w:t>
      </w:r>
      <w:r w:rsidR="006C72B5" w:rsidRPr="003D0253">
        <w:rPr>
          <w:rFonts w:ascii="Arial" w:eastAsia="Arial" w:hAnsi="Arial" w:cs="Arial"/>
          <w:color w:val="1F487C"/>
          <w:spacing w:val="1"/>
          <w:sz w:val="18"/>
          <w:szCs w:val="18"/>
        </w:rPr>
        <w:t xml:space="preserve"> </w:t>
      </w:r>
      <w:r w:rsidR="006C72B5" w:rsidRPr="003D0253">
        <w:rPr>
          <w:rFonts w:ascii="Arial" w:eastAsia="Arial" w:hAnsi="Arial" w:cs="Arial"/>
          <w:color w:val="1F487C"/>
          <w:spacing w:val="-5"/>
          <w:sz w:val="18"/>
          <w:szCs w:val="18"/>
        </w:rPr>
        <w:t>a</w:t>
      </w:r>
      <w:r w:rsidR="006C72B5" w:rsidRPr="003D0253">
        <w:rPr>
          <w:rFonts w:ascii="Arial" w:eastAsia="Arial" w:hAnsi="Arial" w:cs="Arial"/>
          <w:color w:val="1F487C"/>
          <w:spacing w:val="1"/>
          <w:sz w:val="18"/>
          <w:szCs w:val="18"/>
        </w:rPr>
        <w:t>r</w:t>
      </w:r>
      <w:r w:rsidR="006C72B5" w:rsidRPr="003D0253">
        <w:rPr>
          <w:rFonts w:ascii="Arial" w:eastAsia="Arial" w:hAnsi="Arial" w:cs="Arial"/>
          <w:color w:val="1F487C"/>
          <w:sz w:val="18"/>
          <w:szCs w:val="18"/>
        </w:rPr>
        <w:t xml:space="preserve">e </w:t>
      </w:r>
      <w:r w:rsidR="006C72B5" w:rsidRPr="003D0253">
        <w:rPr>
          <w:rFonts w:ascii="Arial" w:eastAsia="Arial" w:hAnsi="Arial" w:cs="Arial"/>
          <w:color w:val="1F487C"/>
          <w:spacing w:val="-7"/>
          <w:sz w:val="18"/>
          <w:szCs w:val="18"/>
        </w:rPr>
        <w:t>w</w:t>
      </w:r>
      <w:r w:rsidR="006C72B5" w:rsidRPr="003D0253">
        <w:rPr>
          <w:rFonts w:ascii="Arial" w:eastAsia="Arial" w:hAnsi="Arial" w:cs="Arial"/>
          <w:color w:val="1F487C"/>
          <w:spacing w:val="-1"/>
          <w:sz w:val="18"/>
          <w:szCs w:val="18"/>
        </w:rPr>
        <w:t>a</w:t>
      </w:r>
      <w:r w:rsidR="006C72B5" w:rsidRPr="003D0253">
        <w:rPr>
          <w:rFonts w:ascii="Arial" w:eastAsia="Arial" w:hAnsi="Arial" w:cs="Arial"/>
          <w:color w:val="1F487C"/>
          <w:spacing w:val="-2"/>
          <w:sz w:val="18"/>
          <w:szCs w:val="18"/>
        </w:rPr>
        <w:t>l</w:t>
      </w:r>
      <w:r w:rsidR="006C72B5" w:rsidRPr="003D0253">
        <w:rPr>
          <w:rFonts w:ascii="Arial" w:eastAsia="Arial" w:hAnsi="Arial" w:cs="Arial"/>
          <w:color w:val="1F487C"/>
          <w:sz w:val="18"/>
          <w:szCs w:val="18"/>
        </w:rPr>
        <w:t>k</w:t>
      </w:r>
      <w:r w:rsidR="006C72B5" w:rsidRPr="003D0253">
        <w:rPr>
          <w:rFonts w:ascii="Arial" w:eastAsia="Arial" w:hAnsi="Arial" w:cs="Arial"/>
          <w:color w:val="1F487C"/>
          <w:spacing w:val="-2"/>
          <w:sz w:val="18"/>
          <w:szCs w:val="18"/>
        </w:rPr>
        <w:t>i</w:t>
      </w:r>
      <w:r w:rsidR="006C72B5" w:rsidRPr="003D0253">
        <w:rPr>
          <w:rFonts w:ascii="Arial" w:eastAsia="Arial" w:hAnsi="Arial" w:cs="Arial"/>
          <w:color w:val="1F487C"/>
          <w:spacing w:val="-5"/>
          <w:sz w:val="18"/>
          <w:szCs w:val="18"/>
        </w:rPr>
        <w:t>n</w:t>
      </w:r>
      <w:r w:rsidR="006C72B5" w:rsidRPr="003D0253">
        <w:rPr>
          <w:rFonts w:ascii="Arial" w:eastAsia="Arial" w:hAnsi="Arial" w:cs="Arial"/>
          <w:color w:val="1F487C"/>
          <w:sz w:val="18"/>
          <w:szCs w:val="18"/>
        </w:rPr>
        <w:t>g</w:t>
      </w:r>
      <w:r w:rsidR="006C72B5" w:rsidRPr="003D0253">
        <w:rPr>
          <w:rFonts w:ascii="Arial" w:eastAsia="Arial" w:hAnsi="Arial" w:cs="Arial"/>
          <w:color w:val="1F487C"/>
          <w:spacing w:val="4"/>
          <w:sz w:val="18"/>
          <w:szCs w:val="18"/>
        </w:rPr>
        <w:t xml:space="preserve"> </w:t>
      </w:r>
      <w:r w:rsidR="006C72B5" w:rsidRPr="003D0253">
        <w:rPr>
          <w:rFonts w:ascii="Arial" w:eastAsia="Arial" w:hAnsi="Arial" w:cs="Arial"/>
          <w:color w:val="1F487C"/>
          <w:spacing w:val="-1"/>
          <w:sz w:val="18"/>
          <w:szCs w:val="18"/>
        </w:rPr>
        <w:t>o</w:t>
      </w:r>
      <w:r w:rsidR="006C72B5" w:rsidRPr="003D0253">
        <w:rPr>
          <w:rFonts w:ascii="Arial" w:eastAsia="Arial" w:hAnsi="Arial" w:cs="Arial"/>
          <w:color w:val="1F487C"/>
          <w:sz w:val="18"/>
          <w:szCs w:val="18"/>
        </w:rPr>
        <w:t>r</w:t>
      </w:r>
      <w:r w:rsidR="006C72B5" w:rsidRPr="003D0253">
        <w:rPr>
          <w:rFonts w:ascii="Arial" w:eastAsia="Arial" w:hAnsi="Arial" w:cs="Arial"/>
          <w:color w:val="1F487C"/>
          <w:spacing w:val="-3"/>
          <w:sz w:val="18"/>
          <w:szCs w:val="18"/>
        </w:rPr>
        <w:t xml:space="preserve"> </w:t>
      </w:r>
      <w:r w:rsidR="006C72B5" w:rsidRPr="003D0253">
        <w:rPr>
          <w:rFonts w:ascii="Arial" w:eastAsia="Arial" w:hAnsi="Arial" w:cs="Arial"/>
          <w:color w:val="1F487C"/>
          <w:spacing w:val="1"/>
          <w:w w:val="101"/>
          <w:sz w:val="18"/>
          <w:szCs w:val="18"/>
        </w:rPr>
        <w:t>r</w:t>
      </w:r>
      <w:r w:rsidR="006C72B5" w:rsidRPr="003D0253">
        <w:rPr>
          <w:rFonts w:ascii="Arial" w:eastAsia="Arial" w:hAnsi="Arial" w:cs="Arial"/>
          <w:color w:val="1F487C"/>
          <w:spacing w:val="-5"/>
          <w:w w:val="101"/>
          <w:sz w:val="18"/>
          <w:szCs w:val="18"/>
        </w:rPr>
        <w:t>u</w:t>
      </w:r>
      <w:r w:rsidR="006C72B5" w:rsidRPr="003D0253">
        <w:rPr>
          <w:rFonts w:ascii="Arial" w:eastAsia="Arial" w:hAnsi="Arial" w:cs="Arial"/>
          <w:color w:val="1F487C"/>
          <w:spacing w:val="-1"/>
          <w:w w:val="101"/>
          <w:sz w:val="18"/>
          <w:szCs w:val="18"/>
        </w:rPr>
        <w:t>nn</w:t>
      </w:r>
      <w:r w:rsidR="006C72B5" w:rsidRPr="003D0253">
        <w:rPr>
          <w:rFonts w:ascii="Arial" w:eastAsia="Arial" w:hAnsi="Arial" w:cs="Arial"/>
          <w:color w:val="1F487C"/>
          <w:spacing w:val="-2"/>
          <w:w w:val="101"/>
          <w:sz w:val="18"/>
          <w:szCs w:val="18"/>
        </w:rPr>
        <w:t>i</w:t>
      </w:r>
      <w:r w:rsidR="006C72B5" w:rsidRPr="003D0253">
        <w:rPr>
          <w:rFonts w:ascii="Arial" w:eastAsia="Arial" w:hAnsi="Arial" w:cs="Arial"/>
          <w:color w:val="1F487C"/>
          <w:spacing w:val="-5"/>
          <w:w w:val="101"/>
          <w:sz w:val="18"/>
          <w:szCs w:val="18"/>
        </w:rPr>
        <w:t>n</w:t>
      </w:r>
      <w:r w:rsidR="006C72B5" w:rsidRPr="003D0253">
        <w:rPr>
          <w:rFonts w:ascii="Arial" w:eastAsia="Arial" w:hAnsi="Arial" w:cs="Arial"/>
          <w:color w:val="1F487C"/>
          <w:spacing w:val="-1"/>
          <w:w w:val="101"/>
          <w:sz w:val="18"/>
          <w:szCs w:val="18"/>
        </w:rPr>
        <w:t>g</w:t>
      </w:r>
      <w:r w:rsidR="006C72B5" w:rsidRPr="003D0253">
        <w:rPr>
          <w:rFonts w:ascii="Arial" w:eastAsia="Arial" w:hAnsi="Arial" w:cs="Arial"/>
          <w:color w:val="1F487C"/>
          <w:w w:val="101"/>
          <w:sz w:val="18"/>
          <w:szCs w:val="18"/>
        </w:rPr>
        <w:t>.</w:t>
      </w:r>
    </w:p>
    <w:p w:rsidR="00C86F4A" w:rsidRPr="003D0253" w:rsidRDefault="006C72B5">
      <w:pPr>
        <w:spacing w:before="31"/>
        <w:ind w:left="359"/>
        <w:rPr>
          <w:rFonts w:ascii="Arial" w:eastAsia="Arial" w:hAnsi="Arial" w:cs="Arial"/>
          <w:sz w:val="18"/>
          <w:szCs w:val="18"/>
        </w:rPr>
      </w:pPr>
      <w:r w:rsidRPr="003D0253">
        <w:rPr>
          <w:rFonts w:ascii="Arial" w:eastAsia="Calibri" w:hAnsi="Arial" w:cs="Arial"/>
          <w:color w:val="1F487C"/>
          <w:spacing w:val="-1"/>
          <w:sz w:val="18"/>
          <w:szCs w:val="18"/>
        </w:rPr>
        <w:t>2</w:t>
      </w:r>
      <w:r w:rsidRPr="003D0253">
        <w:rPr>
          <w:rFonts w:ascii="Arial" w:eastAsia="Calibri" w:hAnsi="Arial" w:cs="Arial"/>
          <w:color w:val="1F487C"/>
          <w:sz w:val="18"/>
          <w:szCs w:val="18"/>
        </w:rPr>
        <w:t xml:space="preserve">)    </w:t>
      </w:r>
      <w:r w:rsidRPr="003D0253">
        <w:rPr>
          <w:rFonts w:ascii="Arial" w:eastAsia="Calibri" w:hAnsi="Arial" w:cs="Arial"/>
          <w:color w:val="1F487C"/>
          <w:spacing w:val="11"/>
          <w:sz w:val="18"/>
          <w:szCs w:val="18"/>
        </w:rPr>
        <w:t xml:space="preserve"> </w:t>
      </w:r>
      <w:r w:rsidRPr="003D0253">
        <w:rPr>
          <w:rFonts w:ascii="Arial" w:eastAsia="Arial" w:hAnsi="Arial" w:cs="Arial"/>
          <w:color w:val="1F487C"/>
          <w:sz w:val="18"/>
          <w:szCs w:val="18"/>
        </w:rPr>
        <w:t xml:space="preserve">I </w:t>
      </w:r>
      <w:r w:rsidRPr="003D0253">
        <w:rPr>
          <w:rFonts w:ascii="Arial" w:eastAsia="Arial" w:hAnsi="Arial" w:cs="Arial"/>
          <w:color w:val="1F487C"/>
          <w:spacing w:val="2"/>
          <w:sz w:val="18"/>
          <w:szCs w:val="18"/>
        </w:rPr>
        <w:t>f</w:t>
      </w:r>
      <w:r w:rsidRPr="003D0253">
        <w:rPr>
          <w:rFonts w:ascii="Arial" w:eastAsia="Arial" w:hAnsi="Arial" w:cs="Arial"/>
          <w:color w:val="1F487C"/>
          <w:spacing w:val="-1"/>
          <w:sz w:val="18"/>
          <w:szCs w:val="18"/>
        </w:rPr>
        <w:t>oun</w:t>
      </w:r>
      <w:r w:rsidRPr="003D0253">
        <w:rPr>
          <w:rFonts w:ascii="Arial" w:eastAsia="Arial" w:hAnsi="Arial" w:cs="Arial"/>
          <w:color w:val="1F487C"/>
          <w:sz w:val="18"/>
          <w:szCs w:val="18"/>
        </w:rPr>
        <w:t>d</w:t>
      </w:r>
      <w:r w:rsidRPr="003D0253">
        <w:rPr>
          <w:rFonts w:ascii="Arial" w:eastAsia="Arial" w:hAnsi="Arial" w:cs="Arial"/>
          <w:color w:val="1F487C"/>
          <w:spacing w:val="-2"/>
          <w:sz w:val="18"/>
          <w:szCs w:val="18"/>
        </w:rPr>
        <w:t xml:space="preserve"> </w:t>
      </w:r>
      <w:r w:rsidRPr="003D0253">
        <w:rPr>
          <w:rFonts w:ascii="Arial" w:eastAsia="Arial" w:hAnsi="Arial" w:cs="Arial"/>
          <w:color w:val="1F487C"/>
          <w:sz w:val="18"/>
          <w:szCs w:val="18"/>
        </w:rPr>
        <w:t>W</w:t>
      </w:r>
      <w:r w:rsidRPr="003D0253">
        <w:rPr>
          <w:rFonts w:ascii="Arial" w:eastAsia="Arial" w:hAnsi="Arial" w:cs="Arial"/>
          <w:color w:val="1F487C"/>
          <w:spacing w:val="2"/>
          <w:sz w:val="18"/>
          <w:szCs w:val="18"/>
        </w:rPr>
        <w:t>I</w:t>
      </w:r>
      <w:r w:rsidRPr="003D0253">
        <w:rPr>
          <w:rFonts w:ascii="Arial" w:eastAsia="Arial" w:hAnsi="Arial" w:cs="Arial"/>
          <w:color w:val="1F487C"/>
          <w:spacing w:val="-6"/>
          <w:sz w:val="18"/>
          <w:szCs w:val="18"/>
        </w:rPr>
        <w:t>F</w:t>
      </w:r>
      <w:r w:rsidRPr="003D0253">
        <w:rPr>
          <w:rFonts w:ascii="Arial" w:eastAsia="Arial" w:hAnsi="Arial" w:cs="Arial"/>
          <w:color w:val="1F487C"/>
          <w:spacing w:val="2"/>
          <w:sz w:val="18"/>
          <w:szCs w:val="18"/>
        </w:rPr>
        <w:t>I</w:t>
      </w:r>
      <w:r w:rsidRPr="003D0253">
        <w:rPr>
          <w:rFonts w:ascii="Arial" w:eastAsia="Arial" w:hAnsi="Arial" w:cs="Arial"/>
          <w:color w:val="1F487C"/>
          <w:sz w:val="18"/>
          <w:szCs w:val="18"/>
        </w:rPr>
        <w:t>T</w:t>
      </w:r>
      <w:r w:rsidRPr="003D0253">
        <w:rPr>
          <w:rFonts w:ascii="Arial" w:eastAsia="Arial" w:hAnsi="Arial" w:cs="Arial"/>
          <w:color w:val="1F487C"/>
          <w:spacing w:val="7"/>
          <w:sz w:val="18"/>
          <w:szCs w:val="18"/>
        </w:rPr>
        <w:t xml:space="preserve"> </w:t>
      </w:r>
      <w:r w:rsidRPr="003D0253">
        <w:rPr>
          <w:rFonts w:ascii="Arial" w:eastAsia="Arial" w:hAnsi="Arial" w:cs="Arial"/>
          <w:color w:val="1F487C"/>
          <w:spacing w:val="-2"/>
          <w:sz w:val="18"/>
          <w:szCs w:val="18"/>
        </w:rPr>
        <w:t>w</w:t>
      </w:r>
      <w:r w:rsidRPr="003D0253">
        <w:rPr>
          <w:rFonts w:ascii="Arial" w:eastAsia="Arial" w:hAnsi="Arial" w:cs="Arial"/>
          <w:color w:val="1F487C"/>
          <w:spacing w:val="-7"/>
          <w:sz w:val="18"/>
          <w:szCs w:val="18"/>
        </w:rPr>
        <w:t>i</w:t>
      </w:r>
      <w:r w:rsidRPr="003D0253">
        <w:rPr>
          <w:rFonts w:ascii="Arial" w:eastAsia="Arial" w:hAnsi="Arial" w:cs="Arial"/>
          <w:color w:val="1F487C"/>
          <w:spacing w:val="2"/>
          <w:sz w:val="18"/>
          <w:szCs w:val="18"/>
        </w:rPr>
        <w:t>t</w:t>
      </w:r>
      <w:r w:rsidRPr="003D0253">
        <w:rPr>
          <w:rFonts w:ascii="Arial" w:eastAsia="Arial" w:hAnsi="Arial" w:cs="Arial"/>
          <w:color w:val="1F487C"/>
          <w:sz w:val="18"/>
          <w:szCs w:val="18"/>
        </w:rPr>
        <w:t>h</w:t>
      </w:r>
      <w:r w:rsidRPr="003D0253">
        <w:rPr>
          <w:rFonts w:ascii="Arial" w:eastAsia="Arial" w:hAnsi="Arial" w:cs="Arial"/>
          <w:color w:val="1F487C"/>
          <w:spacing w:val="1"/>
          <w:sz w:val="18"/>
          <w:szCs w:val="18"/>
        </w:rPr>
        <w:t xml:space="preserve"> </w:t>
      </w:r>
      <w:r w:rsidRPr="003D0253">
        <w:rPr>
          <w:rFonts w:ascii="Arial" w:eastAsia="Arial" w:hAnsi="Arial" w:cs="Arial"/>
          <w:color w:val="1F487C"/>
          <w:spacing w:val="-1"/>
          <w:sz w:val="18"/>
          <w:szCs w:val="18"/>
        </w:rPr>
        <w:t>ba</w:t>
      </w:r>
      <w:r w:rsidRPr="003D0253">
        <w:rPr>
          <w:rFonts w:ascii="Arial" w:eastAsia="Arial" w:hAnsi="Arial" w:cs="Arial"/>
          <w:color w:val="1F487C"/>
          <w:spacing w:val="-2"/>
          <w:sz w:val="18"/>
          <w:szCs w:val="18"/>
        </w:rPr>
        <w:t>l</w:t>
      </w:r>
      <w:r w:rsidRPr="003D0253">
        <w:rPr>
          <w:rFonts w:ascii="Arial" w:eastAsia="Arial" w:hAnsi="Arial" w:cs="Arial"/>
          <w:color w:val="1F487C"/>
          <w:spacing w:val="-1"/>
          <w:sz w:val="18"/>
          <w:szCs w:val="18"/>
        </w:rPr>
        <w:t>an</w:t>
      </w:r>
      <w:r w:rsidRPr="003D0253">
        <w:rPr>
          <w:rFonts w:ascii="Arial" w:eastAsia="Arial" w:hAnsi="Arial" w:cs="Arial"/>
          <w:color w:val="1F487C"/>
          <w:sz w:val="18"/>
          <w:szCs w:val="18"/>
        </w:rPr>
        <w:t>ce</w:t>
      </w:r>
      <w:r w:rsidRPr="003D0253">
        <w:rPr>
          <w:rFonts w:ascii="Arial" w:eastAsia="Arial" w:hAnsi="Arial" w:cs="Arial"/>
          <w:color w:val="1F487C"/>
          <w:spacing w:val="3"/>
          <w:sz w:val="18"/>
          <w:szCs w:val="18"/>
        </w:rPr>
        <w:t xml:space="preserve"> </w:t>
      </w:r>
      <w:r w:rsidR="003D0253" w:rsidRPr="003D0253">
        <w:rPr>
          <w:rFonts w:ascii="Arial" w:eastAsia="Arial" w:hAnsi="Arial" w:cs="Arial"/>
          <w:color w:val="1F487C"/>
          <w:spacing w:val="-1"/>
          <w:sz w:val="18"/>
          <w:szCs w:val="18"/>
        </w:rPr>
        <w:t>bo</w:t>
      </w:r>
      <w:r w:rsidR="003D0253" w:rsidRPr="003D0253">
        <w:rPr>
          <w:rFonts w:ascii="Arial" w:eastAsia="Arial" w:hAnsi="Arial" w:cs="Arial"/>
          <w:color w:val="1F487C"/>
          <w:spacing w:val="-5"/>
          <w:sz w:val="18"/>
          <w:szCs w:val="18"/>
        </w:rPr>
        <w:t>a</w:t>
      </w:r>
      <w:r w:rsidR="003D0253" w:rsidRPr="003D0253">
        <w:rPr>
          <w:rFonts w:ascii="Arial" w:eastAsia="Arial" w:hAnsi="Arial" w:cs="Arial"/>
          <w:color w:val="1F487C"/>
          <w:spacing w:val="1"/>
          <w:sz w:val="18"/>
          <w:szCs w:val="18"/>
        </w:rPr>
        <w:t>r</w:t>
      </w:r>
      <w:r w:rsidR="003D0253" w:rsidRPr="003D0253">
        <w:rPr>
          <w:rFonts w:ascii="Arial" w:eastAsia="Arial" w:hAnsi="Arial" w:cs="Arial"/>
          <w:color w:val="1F487C"/>
          <w:spacing w:val="-1"/>
          <w:sz w:val="18"/>
          <w:szCs w:val="18"/>
        </w:rPr>
        <w:t>d</w:t>
      </w:r>
      <w:r w:rsidR="003D0253" w:rsidRPr="003D0253">
        <w:rPr>
          <w:rFonts w:ascii="Arial" w:eastAsia="Arial" w:hAnsi="Arial" w:cs="Arial"/>
          <w:color w:val="1F487C"/>
          <w:sz w:val="18"/>
          <w:szCs w:val="18"/>
        </w:rPr>
        <w:t>s,</w:t>
      </w:r>
      <w:r w:rsidRPr="003D0253">
        <w:rPr>
          <w:rFonts w:ascii="Arial" w:eastAsia="Arial" w:hAnsi="Arial" w:cs="Arial"/>
          <w:color w:val="1F487C"/>
          <w:spacing w:val="3"/>
          <w:sz w:val="18"/>
          <w:szCs w:val="18"/>
        </w:rPr>
        <w:t xml:space="preserve"> </w:t>
      </w:r>
      <w:r w:rsidRPr="003D0253">
        <w:rPr>
          <w:rFonts w:ascii="Arial" w:eastAsia="Arial" w:hAnsi="Arial" w:cs="Arial"/>
          <w:color w:val="1F487C"/>
          <w:spacing w:val="-1"/>
          <w:sz w:val="18"/>
          <w:szCs w:val="18"/>
        </w:rPr>
        <w:t>bu</w:t>
      </w:r>
      <w:r w:rsidRPr="003D0253">
        <w:rPr>
          <w:rFonts w:ascii="Arial" w:eastAsia="Arial" w:hAnsi="Arial" w:cs="Arial"/>
          <w:color w:val="1F487C"/>
          <w:sz w:val="18"/>
          <w:szCs w:val="18"/>
        </w:rPr>
        <w:t>t</w:t>
      </w:r>
      <w:r w:rsidRPr="003D0253">
        <w:rPr>
          <w:rFonts w:ascii="Arial" w:eastAsia="Arial" w:hAnsi="Arial" w:cs="Arial"/>
          <w:color w:val="1F487C"/>
          <w:spacing w:val="3"/>
          <w:sz w:val="18"/>
          <w:szCs w:val="18"/>
        </w:rPr>
        <w:t xml:space="preserve"> </w:t>
      </w:r>
      <w:r w:rsidRPr="003D0253">
        <w:rPr>
          <w:rFonts w:ascii="Arial" w:eastAsia="Arial" w:hAnsi="Arial" w:cs="Arial"/>
          <w:color w:val="1F487C"/>
          <w:spacing w:val="-2"/>
          <w:sz w:val="18"/>
          <w:szCs w:val="18"/>
        </w:rPr>
        <w:t>i</w:t>
      </w:r>
      <w:r w:rsidRPr="003D0253">
        <w:rPr>
          <w:rFonts w:ascii="Arial" w:eastAsia="Arial" w:hAnsi="Arial" w:cs="Arial"/>
          <w:color w:val="1F487C"/>
          <w:sz w:val="18"/>
          <w:szCs w:val="18"/>
        </w:rPr>
        <w:t>t</w:t>
      </w:r>
      <w:r w:rsidRPr="003D0253">
        <w:rPr>
          <w:rFonts w:ascii="Arial" w:eastAsia="Arial" w:hAnsi="Arial" w:cs="Arial"/>
          <w:color w:val="1F487C"/>
          <w:spacing w:val="1"/>
          <w:sz w:val="18"/>
          <w:szCs w:val="18"/>
        </w:rPr>
        <w:t xml:space="preserve"> </w:t>
      </w:r>
      <w:r w:rsidRPr="003D0253">
        <w:rPr>
          <w:rFonts w:ascii="Arial" w:eastAsia="Arial" w:hAnsi="Arial" w:cs="Arial"/>
          <w:color w:val="1F487C"/>
          <w:spacing w:val="-2"/>
          <w:sz w:val="18"/>
          <w:szCs w:val="18"/>
        </w:rPr>
        <w:t>i</w:t>
      </w:r>
      <w:r w:rsidRPr="003D0253">
        <w:rPr>
          <w:rFonts w:ascii="Arial" w:eastAsia="Arial" w:hAnsi="Arial" w:cs="Arial"/>
          <w:color w:val="1F487C"/>
          <w:sz w:val="18"/>
          <w:szCs w:val="18"/>
        </w:rPr>
        <w:t>s</w:t>
      </w:r>
      <w:r w:rsidRPr="003D0253">
        <w:rPr>
          <w:rFonts w:ascii="Arial" w:eastAsia="Arial" w:hAnsi="Arial" w:cs="Arial"/>
          <w:color w:val="1F487C"/>
          <w:spacing w:val="-1"/>
          <w:sz w:val="18"/>
          <w:szCs w:val="18"/>
        </w:rPr>
        <w:t xml:space="preserve"> no</w:t>
      </w:r>
      <w:r w:rsidRPr="003D0253">
        <w:rPr>
          <w:rFonts w:ascii="Arial" w:eastAsia="Arial" w:hAnsi="Arial" w:cs="Arial"/>
          <w:color w:val="1F487C"/>
          <w:sz w:val="18"/>
          <w:szCs w:val="18"/>
        </w:rPr>
        <w:t>t</w:t>
      </w:r>
      <w:r w:rsidRPr="003D0253">
        <w:rPr>
          <w:rFonts w:ascii="Arial" w:eastAsia="Arial" w:hAnsi="Arial" w:cs="Arial"/>
          <w:color w:val="1F487C"/>
          <w:spacing w:val="3"/>
          <w:sz w:val="18"/>
          <w:szCs w:val="18"/>
        </w:rPr>
        <w:t xml:space="preserve"> </w:t>
      </w:r>
      <w:r w:rsidRPr="003D0253">
        <w:rPr>
          <w:rFonts w:ascii="Arial" w:eastAsia="Arial" w:hAnsi="Arial" w:cs="Arial"/>
          <w:color w:val="1F487C"/>
          <w:sz w:val="18"/>
          <w:szCs w:val="18"/>
        </w:rPr>
        <w:t>s</w:t>
      </w:r>
      <w:r w:rsidRPr="003D0253">
        <w:rPr>
          <w:rFonts w:ascii="Arial" w:eastAsia="Arial" w:hAnsi="Arial" w:cs="Arial"/>
          <w:color w:val="1F487C"/>
          <w:spacing w:val="-1"/>
          <w:sz w:val="18"/>
          <w:szCs w:val="18"/>
        </w:rPr>
        <w:t>u</w:t>
      </w:r>
      <w:r w:rsidRPr="003D0253">
        <w:rPr>
          <w:rFonts w:ascii="Arial" w:eastAsia="Arial" w:hAnsi="Arial" w:cs="Arial"/>
          <w:color w:val="1F487C"/>
          <w:spacing w:val="-2"/>
          <w:sz w:val="18"/>
          <w:szCs w:val="18"/>
        </w:rPr>
        <w:t>i</w:t>
      </w:r>
      <w:r w:rsidRPr="003D0253">
        <w:rPr>
          <w:rFonts w:ascii="Arial" w:eastAsia="Arial" w:hAnsi="Arial" w:cs="Arial"/>
          <w:color w:val="1F487C"/>
          <w:spacing w:val="-3"/>
          <w:sz w:val="18"/>
          <w:szCs w:val="18"/>
        </w:rPr>
        <w:t>t</w:t>
      </w:r>
      <w:r w:rsidRPr="003D0253">
        <w:rPr>
          <w:rFonts w:ascii="Arial" w:eastAsia="Arial" w:hAnsi="Arial" w:cs="Arial"/>
          <w:color w:val="1F487C"/>
          <w:spacing w:val="-1"/>
          <w:sz w:val="18"/>
          <w:szCs w:val="18"/>
        </w:rPr>
        <w:t>ab</w:t>
      </w:r>
      <w:r w:rsidRPr="003D0253">
        <w:rPr>
          <w:rFonts w:ascii="Arial" w:eastAsia="Arial" w:hAnsi="Arial" w:cs="Arial"/>
          <w:color w:val="1F487C"/>
          <w:spacing w:val="-2"/>
          <w:sz w:val="18"/>
          <w:szCs w:val="18"/>
        </w:rPr>
        <w:t>l</w:t>
      </w:r>
      <w:r w:rsidRPr="003D0253">
        <w:rPr>
          <w:rFonts w:ascii="Arial" w:eastAsia="Arial" w:hAnsi="Arial" w:cs="Arial"/>
          <w:color w:val="1F487C"/>
          <w:sz w:val="18"/>
          <w:szCs w:val="18"/>
        </w:rPr>
        <w:t>e</w:t>
      </w:r>
      <w:r w:rsidRPr="003D0253">
        <w:rPr>
          <w:rFonts w:ascii="Arial" w:eastAsia="Arial" w:hAnsi="Arial" w:cs="Arial"/>
          <w:color w:val="1F487C"/>
          <w:spacing w:val="4"/>
          <w:sz w:val="18"/>
          <w:szCs w:val="18"/>
        </w:rPr>
        <w:t xml:space="preserve"> </w:t>
      </w:r>
      <w:r w:rsidRPr="003D0253">
        <w:rPr>
          <w:rFonts w:ascii="Arial" w:eastAsia="Arial" w:hAnsi="Arial" w:cs="Arial"/>
          <w:color w:val="1F487C"/>
          <w:spacing w:val="2"/>
          <w:sz w:val="18"/>
          <w:szCs w:val="18"/>
        </w:rPr>
        <w:t>f</w:t>
      </w:r>
      <w:r w:rsidRPr="003D0253">
        <w:rPr>
          <w:rFonts w:ascii="Arial" w:eastAsia="Arial" w:hAnsi="Arial" w:cs="Arial"/>
          <w:color w:val="1F487C"/>
          <w:spacing w:val="-1"/>
          <w:sz w:val="18"/>
          <w:szCs w:val="18"/>
        </w:rPr>
        <w:t>o</w:t>
      </w:r>
      <w:r w:rsidRPr="003D0253">
        <w:rPr>
          <w:rFonts w:ascii="Arial" w:eastAsia="Arial" w:hAnsi="Arial" w:cs="Arial"/>
          <w:color w:val="1F487C"/>
          <w:sz w:val="18"/>
          <w:szCs w:val="18"/>
        </w:rPr>
        <w:t>r</w:t>
      </w:r>
      <w:r w:rsidRPr="003D0253">
        <w:rPr>
          <w:rFonts w:ascii="Arial" w:eastAsia="Arial" w:hAnsi="Arial" w:cs="Arial"/>
          <w:color w:val="1F487C"/>
          <w:spacing w:val="-3"/>
          <w:sz w:val="18"/>
          <w:szCs w:val="18"/>
        </w:rPr>
        <w:t xml:space="preserve"> </w:t>
      </w:r>
      <w:r w:rsidRPr="003D0253">
        <w:rPr>
          <w:rFonts w:ascii="Arial" w:eastAsia="Arial" w:hAnsi="Arial" w:cs="Arial"/>
          <w:color w:val="1F487C"/>
          <w:spacing w:val="1"/>
          <w:sz w:val="18"/>
          <w:szCs w:val="18"/>
        </w:rPr>
        <w:t>r</w:t>
      </w:r>
      <w:r w:rsidRPr="003D0253">
        <w:rPr>
          <w:rFonts w:ascii="Arial" w:eastAsia="Arial" w:hAnsi="Arial" w:cs="Arial"/>
          <w:color w:val="1F487C"/>
          <w:spacing w:val="-1"/>
          <w:sz w:val="18"/>
          <w:szCs w:val="18"/>
        </w:rPr>
        <w:t>u</w:t>
      </w:r>
      <w:r w:rsidRPr="003D0253">
        <w:rPr>
          <w:rFonts w:ascii="Arial" w:eastAsia="Arial" w:hAnsi="Arial" w:cs="Arial"/>
          <w:color w:val="1F487C"/>
          <w:spacing w:val="-5"/>
          <w:sz w:val="18"/>
          <w:szCs w:val="18"/>
        </w:rPr>
        <w:t>n</w:t>
      </w:r>
      <w:r w:rsidRPr="003D0253">
        <w:rPr>
          <w:rFonts w:ascii="Arial" w:eastAsia="Arial" w:hAnsi="Arial" w:cs="Arial"/>
          <w:color w:val="1F487C"/>
          <w:spacing w:val="-1"/>
          <w:sz w:val="18"/>
          <w:szCs w:val="18"/>
        </w:rPr>
        <w:t>n</w:t>
      </w:r>
      <w:r w:rsidRPr="003D0253">
        <w:rPr>
          <w:rFonts w:ascii="Arial" w:eastAsia="Arial" w:hAnsi="Arial" w:cs="Arial"/>
          <w:color w:val="1F487C"/>
          <w:spacing w:val="-2"/>
          <w:sz w:val="18"/>
          <w:szCs w:val="18"/>
        </w:rPr>
        <w:t>i</w:t>
      </w:r>
      <w:r w:rsidRPr="003D0253">
        <w:rPr>
          <w:rFonts w:ascii="Arial" w:eastAsia="Arial" w:hAnsi="Arial" w:cs="Arial"/>
          <w:color w:val="1F487C"/>
          <w:spacing w:val="-1"/>
          <w:sz w:val="18"/>
          <w:szCs w:val="18"/>
        </w:rPr>
        <w:t>n</w:t>
      </w:r>
      <w:r w:rsidRPr="003D0253">
        <w:rPr>
          <w:rFonts w:ascii="Arial" w:eastAsia="Arial" w:hAnsi="Arial" w:cs="Arial"/>
          <w:color w:val="1F487C"/>
          <w:sz w:val="18"/>
          <w:szCs w:val="18"/>
        </w:rPr>
        <w:t>g</w:t>
      </w:r>
      <w:r w:rsidRPr="003D0253">
        <w:rPr>
          <w:rFonts w:ascii="Arial" w:eastAsia="Arial" w:hAnsi="Arial" w:cs="Arial"/>
          <w:color w:val="1F487C"/>
          <w:spacing w:val="13"/>
          <w:sz w:val="18"/>
          <w:szCs w:val="18"/>
        </w:rPr>
        <w:t xml:space="preserve"> </w:t>
      </w:r>
      <w:r w:rsidRPr="003D0253">
        <w:rPr>
          <w:rFonts w:ascii="Arial" w:eastAsia="Arial" w:hAnsi="Arial" w:cs="Arial"/>
          <w:color w:val="1F487C"/>
          <w:spacing w:val="-1"/>
          <w:sz w:val="18"/>
          <w:szCs w:val="18"/>
        </w:rPr>
        <w:t>g</w:t>
      </w:r>
      <w:r w:rsidRPr="003D0253">
        <w:rPr>
          <w:rFonts w:ascii="Arial" w:eastAsia="Arial" w:hAnsi="Arial" w:cs="Arial"/>
          <w:color w:val="1F487C"/>
          <w:spacing w:val="-5"/>
          <w:sz w:val="18"/>
          <w:szCs w:val="18"/>
        </w:rPr>
        <w:t>a</w:t>
      </w:r>
      <w:r w:rsidRPr="003D0253">
        <w:rPr>
          <w:rFonts w:ascii="Arial" w:eastAsia="Arial" w:hAnsi="Arial" w:cs="Arial"/>
          <w:color w:val="1F487C"/>
          <w:spacing w:val="1"/>
          <w:sz w:val="18"/>
          <w:szCs w:val="18"/>
        </w:rPr>
        <w:t>m</w:t>
      </w:r>
      <w:r w:rsidRPr="003D0253">
        <w:rPr>
          <w:rFonts w:ascii="Arial" w:eastAsia="Arial" w:hAnsi="Arial" w:cs="Arial"/>
          <w:color w:val="1F487C"/>
          <w:sz w:val="18"/>
          <w:szCs w:val="18"/>
        </w:rPr>
        <w:t>e</w:t>
      </w:r>
      <w:r w:rsidRPr="003D0253">
        <w:rPr>
          <w:rFonts w:ascii="Arial" w:eastAsia="Arial" w:hAnsi="Arial" w:cs="Arial"/>
          <w:color w:val="1F487C"/>
          <w:spacing w:val="3"/>
          <w:sz w:val="18"/>
          <w:szCs w:val="18"/>
        </w:rPr>
        <w:t xml:space="preserve"> </w:t>
      </w:r>
      <w:r w:rsidRPr="003D0253">
        <w:rPr>
          <w:rFonts w:ascii="Arial" w:eastAsia="Arial" w:hAnsi="Arial" w:cs="Arial"/>
          <w:color w:val="1F487C"/>
          <w:spacing w:val="-1"/>
          <w:sz w:val="18"/>
          <w:szCs w:val="18"/>
        </w:rPr>
        <w:t>an</w:t>
      </w:r>
      <w:r w:rsidRPr="003D0253">
        <w:rPr>
          <w:rFonts w:ascii="Arial" w:eastAsia="Arial" w:hAnsi="Arial" w:cs="Arial"/>
          <w:color w:val="1F487C"/>
          <w:sz w:val="18"/>
          <w:szCs w:val="18"/>
        </w:rPr>
        <w:t xml:space="preserve">d </w:t>
      </w:r>
      <w:r w:rsidRPr="003D0253">
        <w:rPr>
          <w:rFonts w:ascii="Arial" w:eastAsia="Arial" w:hAnsi="Arial" w:cs="Arial"/>
          <w:color w:val="1F487C"/>
          <w:spacing w:val="-2"/>
          <w:sz w:val="18"/>
          <w:szCs w:val="18"/>
        </w:rPr>
        <w:t>i</w:t>
      </w:r>
      <w:r w:rsidRPr="003D0253">
        <w:rPr>
          <w:rFonts w:ascii="Arial" w:eastAsia="Arial" w:hAnsi="Arial" w:cs="Arial"/>
          <w:color w:val="1F487C"/>
          <w:sz w:val="18"/>
          <w:szCs w:val="18"/>
        </w:rPr>
        <w:t>s</w:t>
      </w:r>
      <w:r w:rsidRPr="003D0253">
        <w:rPr>
          <w:rFonts w:ascii="Arial" w:eastAsia="Arial" w:hAnsi="Arial" w:cs="Arial"/>
          <w:color w:val="1F487C"/>
          <w:spacing w:val="4"/>
          <w:sz w:val="18"/>
          <w:szCs w:val="18"/>
        </w:rPr>
        <w:t xml:space="preserve"> </w:t>
      </w:r>
      <w:r w:rsidRPr="003D0253">
        <w:rPr>
          <w:rFonts w:ascii="Arial" w:eastAsia="Arial" w:hAnsi="Arial" w:cs="Arial"/>
          <w:color w:val="1F487C"/>
          <w:spacing w:val="-1"/>
          <w:sz w:val="18"/>
          <w:szCs w:val="18"/>
        </w:rPr>
        <w:t>n</w:t>
      </w:r>
      <w:r w:rsidRPr="003D0253">
        <w:rPr>
          <w:rFonts w:ascii="Arial" w:eastAsia="Arial" w:hAnsi="Arial" w:cs="Arial"/>
          <w:color w:val="1F487C"/>
          <w:spacing w:val="-5"/>
          <w:sz w:val="18"/>
          <w:szCs w:val="18"/>
        </w:rPr>
        <w:t>o</w:t>
      </w:r>
      <w:r w:rsidRPr="003D0253">
        <w:rPr>
          <w:rFonts w:ascii="Arial" w:eastAsia="Arial" w:hAnsi="Arial" w:cs="Arial"/>
          <w:color w:val="1F487C"/>
          <w:sz w:val="18"/>
          <w:szCs w:val="18"/>
        </w:rPr>
        <w:t>t</w:t>
      </w:r>
      <w:r w:rsidRPr="003D0253">
        <w:rPr>
          <w:rFonts w:ascii="Arial" w:eastAsia="Arial" w:hAnsi="Arial" w:cs="Arial"/>
          <w:color w:val="1F487C"/>
          <w:spacing w:val="3"/>
          <w:sz w:val="18"/>
          <w:szCs w:val="18"/>
        </w:rPr>
        <w:t xml:space="preserve"> </w:t>
      </w:r>
      <w:r w:rsidRPr="003D0253">
        <w:rPr>
          <w:rFonts w:ascii="Arial" w:eastAsia="Arial" w:hAnsi="Arial" w:cs="Arial"/>
          <w:color w:val="1F487C"/>
          <w:spacing w:val="-1"/>
          <w:w w:val="101"/>
          <w:sz w:val="18"/>
          <w:szCs w:val="18"/>
        </w:rPr>
        <w:t>edu</w:t>
      </w:r>
      <w:r w:rsidRPr="003D0253">
        <w:rPr>
          <w:rFonts w:ascii="Arial" w:eastAsia="Arial" w:hAnsi="Arial" w:cs="Arial"/>
          <w:color w:val="1F487C"/>
          <w:w w:val="101"/>
          <w:sz w:val="18"/>
          <w:szCs w:val="18"/>
        </w:rPr>
        <w:t>c</w:t>
      </w:r>
      <w:r w:rsidRPr="003D0253">
        <w:rPr>
          <w:rFonts w:ascii="Arial" w:eastAsia="Arial" w:hAnsi="Arial" w:cs="Arial"/>
          <w:color w:val="1F487C"/>
          <w:spacing w:val="-5"/>
          <w:w w:val="101"/>
          <w:sz w:val="18"/>
          <w:szCs w:val="18"/>
        </w:rPr>
        <w:t>a</w:t>
      </w:r>
      <w:r w:rsidRPr="003D0253">
        <w:rPr>
          <w:rFonts w:ascii="Arial" w:eastAsia="Arial" w:hAnsi="Arial" w:cs="Arial"/>
          <w:color w:val="1F487C"/>
          <w:spacing w:val="2"/>
          <w:w w:val="101"/>
          <w:sz w:val="18"/>
          <w:szCs w:val="18"/>
        </w:rPr>
        <w:t>t</w:t>
      </w:r>
      <w:r w:rsidRPr="003D0253">
        <w:rPr>
          <w:rFonts w:ascii="Arial" w:eastAsia="Arial" w:hAnsi="Arial" w:cs="Arial"/>
          <w:color w:val="1F487C"/>
          <w:spacing w:val="-2"/>
          <w:w w:val="101"/>
          <w:sz w:val="18"/>
          <w:szCs w:val="18"/>
        </w:rPr>
        <w:t>i</w:t>
      </w:r>
      <w:r w:rsidRPr="003D0253">
        <w:rPr>
          <w:rFonts w:ascii="Arial" w:eastAsia="Arial" w:hAnsi="Arial" w:cs="Arial"/>
          <w:color w:val="1F487C"/>
          <w:spacing w:val="-1"/>
          <w:w w:val="101"/>
          <w:sz w:val="18"/>
          <w:szCs w:val="18"/>
        </w:rPr>
        <w:t>ona</w:t>
      </w:r>
      <w:r w:rsidRPr="003D0253">
        <w:rPr>
          <w:rFonts w:ascii="Arial" w:eastAsia="Arial" w:hAnsi="Arial" w:cs="Arial"/>
          <w:color w:val="1F487C"/>
          <w:spacing w:val="-2"/>
          <w:w w:val="101"/>
          <w:sz w:val="18"/>
          <w:szCs w:val="18"/>
        </w:rPr>
        <w:t>l</w:t>
      </w:r>
      <w:r w:rsidRPr="003D0253">
        <w:rPr>
          <w:rFonts w:ascii="Arial" w:eastAsia="Arial" w:hAnsi="Arial" w:cs="Arial"/>
          <w:color w:val="1F487C"/>
          <w:w w:val="101"/>
          <w:sz w:val="18"/>
          <w:szCs w:val="18"/>
        </w:rPr>
        <w:t>.</w:t>
      </w:r>
    </w:p>
    <w:p w:rsidR="00C86F4A" w:rsidRPr="003D0253" w:rsidRDefault="006C72B5">
      <w:pPr>
        <w:tabs>
          <w:tab w:val="left" w:pos="700"/>
        </w:tabs>
        <w:spacing w:before="20" w:line="259" w:lineRule="auto"/>
        <w:ind w:left="719" w:right="557" w:hanging="360"/>
        <w:rPr>
          <w:rFonts w:ascii="Arial" w:eastAsia="Arial" w:hAnsi="Arial" w:cs="Arial"/>
          <w:sz w:val="18"/>
          <w:szCs w:val="18"/>
        </w:rPr>
      </w:pPr>
      <w:r w:rsidRPr="003D0253">
        <w:rPr>
          <w:rFonts w:ascii="Arial" w:eastAsia="Calibri" w:hAnsi="Arial" w:cs="Arial"/>
          <w:color w:val="1F487C"/>
          <w:spacing w:val="-1"/>
          <w:sz w:val="18"/>
          <w:szCs w:val="18"/>
        </w:rPr>
        <w:t>3</w:t>
      </w:r>
      <w:r w:rsidRPr="003D0253">
        <w:rPr>
          <w:rFonts w:ascii="Arial" w:eastAsia="Calibri" w:hAnsi="Arial" w:cs="Arial"/>
          <w:color w:val="1F487C"/>
          <w:sz w:val="18"/>
          <w:szCs w:val="18"/>
        </w:rPr>
        <w:t>)</w:t>
      </w:r>
      <w:r w:rsidRPr="003D0253">
        <w:rPr>
          <w:rFonts w:ascii="Arial" w:eastAsia="Calibri" w:hAnsi="Arial" w:cs="Arial"/>
          <w:color w:val="1F487C"/>
          <w:spacing w:val="-39"/>
          <w:sz w:val="18"/>
          <w:szCs w:val="18"/>
        </w:rPr>
        <w:t xml:space="preserve"> </w:t>
      </w:r>
      <w:r w:rsidRPr="003D0253">
        <w:rPr>
          <w:rFonts w:ascii="Arial" w:eastAsia="Calibri" w:hAnsi="Arial" w:cs="Arial"/>
          <w:color w:val="1F487C"/>
          <w:sz w:val="18"/>
          <w:szCs w:val="18"/>
        </w:rPr>
        <w:tab/>
      </w:r>
      <w:r w:rsidRPr="003D0253">
        <w:rPr>
          <w:rFonts w:ascii="Arial" w:eastAsia="Arial" w:hAnsi="Arial" w:cs="Arial"/>
          <w:color w:val="1F487C"/>
          <w:sz w:val="18"/>
          <w:szCs w:val="18"/>
        </w:rPr>
        <w:t xml:space="preserve">I </w:t>
      </w:r>
      <w:r w:rsidRPr="003D0253">
        <w:rPr>
          <w:rFonts w:ascii="Arial" w:eastAsia="Arial" w:hAnsi="Arial" w:cs="Arial"/>
          <w:color w:val="1F487C"/>
          <w:spacing w:val="2"/>
          <w:sz w:val="18"/>
          <w:szCs w:val="18"/>
        </w:rPr>
        <w:t>f</w:t>
      </w:r>
      <w:r w:rsidRPr="003D0253">
        <w:rPr>
          <w:rFonts w:ascii="Arial" w:eastAsia="Arial" w:hAnsi="Arial" w:cs="Arial"/>
          <w:color w:val="1F487C"/>
          <w:spacing w:val="-1"/>
          <w:sz w:val="18"/>
          <w:szCs w:val="18"/>
        </w:rPr>
        <w:t>oun</w:t>
      </w:r>
      <w:r w:rsidRPr="003D0253">
        <w:rPr>
          <w:rFonts w:ascii="Arial" w:eastAsia="Arial" w:hAnsi="Arial" w:cs="Arial"/>
          <w:color w:val="1F487C"/>
          <w:sz w:val="18"/>
          <w:szCs w:val="18"/>
        </w:rPr>
        <w:t>d</w:t>
      </w:r>
      <w:r w:rsidRPr="003D0253">
        <w:rPr>
          <w:rFonts w:ascii="Arial" w:eastAsia="Arial" w:hAnsi="Arial" w:cs="Arial"/>
          <w:color w:val="1F487C"/>
          <w:spacing w:val="3"/>
          <w:sz w:val="18"/>
          <w:szCs w:val="18"/>
        </w:rPr>
        <w:t xml:space="preserve"> </w:t>
      </w:r>
      <w:r w:rsidRPr="003D0253">
        <w:rPr>
          <w:rFonts w:ascii="Arial" w:eastAsia="Arial" w:hAnsi="Arial" w:cs="Arial"/>
          <w:color w:val="1F487C"/>
          <w:spacing w:val="-2"/>
          <w:sz w:val="18"/>
          <w:szCs w:val="18"/>
        </w:rPr>
        <w:t>P</w:t>
      </w:r>
      <w:r w:rsidRPr="003D0253">
        <w:rPr>
          <w:rFonts w:ascii="Arial" w:eastAsia="Arial" w:hAnsi="Arial" w:cs="Arial"/>
          <w:color w:val="1F487C"/>
          <w:spacing w:val="-1"/>
          <w:sz w:val="18"/>
          <w:szCs w:val="18"/>
        </w:rPr>
        <w:t>o</w:t>
      </w:r>
      <w:r w:rsidRPr="003D0253">
        <w:rPr>
          <w:rFonts w:ascii="Arial" w:eastAsia="Arial" w:hAnsi="Arial" w:cs="Arial"/>
          <w:color w:val="1F487C"/>
          <w:sz w:val="18"/>
          <w:szCs w:val="18"/>
        </w:rPr>
        <w:t>k</w:t>
      </w:r>
      <w:r w:rsidRPr="003D0253">
        <w:rPr>
          <w:rFonts w:ascii="Arial" w:eastAsia="Arial" w:hAnsi="Arial" w:cs="Arial"/>
          <w:color w:val="1F487C"/>
          <w:spacing w:val="-5"/>
          <w:sz w:val="18"/>
          <w:szCs w:val="18"/>
        </w:rPr>
        <w:t>é</w:t>
      </w:r>
      <w:r w:rsidRPr="003D0253">
        <w:rPr>
          <w:rFonts w:ascii="Arial" w:eastAsia="Arial" w:hAnsi="Arial" w:cs="Arial"/>
          <w:color w:val="1F487C"/>
          <w:spacing w:val="1"/>
          <w:sz w:val="18"/>
          <w:szCs w:val="18"/>
        </w:rPr>
        <w:t>m</w:t>
      </w:r>
      <w:r w:rsidRPr="003D0253">
        <w:rPr>
          <w:rFonts w:ascii="Arial" w:eastAsia="Arial" w:hAnsi="Arial" w:cs="Arial"/>
          <w:color w:val="1F487C"/>
          <w:spacing w:val="-5"/>
          <w:sz w:val="18"/>
          <w:szCs w:val="18"/>
        </w:rPr>
        <w:t>o</w:t>
      </w:r>
      <w:r w:rsidRPr="003D0253">
        <w:rPr>
          <w:rFonts w:ascii="Arial" w:eastAsia="Arial" w:hAnsi="Arial" w:cs="Arial"/>
          <w:color w:val="1F487C"/>
          <w:sz w:val="18"/>
          <w:szCs w:val="18"/>
        </w:rPr>
        <w:t>n</w:t>
      </w:r>
      <w:r w:rsidRPr="003D0253">
        <w:rPr>
          <w:rFonts w:ascii="Arial" w:eastAsia="Arial" w:hAnsi="Arial" w:cs="Arial"/>
          <w:color w:val="1F487C"/>
          <w:spacing w:val="6"/>
          <w:sz w:val="18"/>
          <w:szCs w:val="18"/>
        </w:rPr>
        <w:t xml:space="preserve"> </w:t>
      </w:r>
      <w:r w:rsidRPr="003D0253">
        <w:rPr>
          <w:rFonts w:ascii="Arial" w:eastAsia="Arial" w:hAnsi="Arial" w:cs="Arial"/>
          <w:color w:val="1F487C"/>
          <w:spacing w:val="-3"/>
          <w:sz w:val="18"/>
          <w:szCs w:val="18"/>
        </w:rPr>
        <w:t>G</w:t>
      </w:r>
      <w:r w:rsidRPr="003D0253">
        <w:rPr>
          <w:rFonts w:ascii="Arial" w:eastAsia="Arial" w:hAnsi="Arial" w:cs="Arial"/>
          <w:color w:val="1F487C"/>
          <w:sz w:val="18"/>
          <w:szCs w:val="18"/>
        </w:rPr>
        <w:t>O</w:t>
      </w:r>
      <w:r w:rsidRPr="003D0253">
        <w:rPr>
          <w:rFonts w:ascii="Arial" w:eastAsia="Arial" w:hAnsi="Arial" w:cs="Arial"/>
          <w:color w:val="1F487C"/>
          <w:spacing w:val="3"/>
          <w:sz w:val="18"/>
          <w:szCs w:val="18"/>
        </w:rPr>
        <w:t xml:space="preserve"> </w:t>
      </w:r>
      <w:r w:rsidRPr="003D0253">
        <w:rPr>
          <w:rFonts w:ascii="Arial" w:eastAsia="Arial" w:hAnsi="Arial" w:cs="Arial"/>
          <w:color w:val="1F487C"/>
          <w:spacing w:val="-1"/>
          <w:sz w:val="18"/>
          <w:szCs w:val="18"/>
        </w:rPr>
        <w:t>ga</w:t>
      </w:r>
      <w:r w:rsidRPr="003D0253">
        <w:rPr>
          <w:rFonts w:ascii="Arial" w:eastAsia="Arial" w:hAnsi="Arial" w:cs="Arial"/>
          <w:color w:val="1F487C"/>
          <w:spacing w:val="-3"/>
          <w:sz w:val="18"/>
          <w:szCs w:val="18"/>
        </w:rPr>
        <w:t>m</w:t>
      </w:r>
      <w:r w:rsidRPr="003D0253">
        <w:rPr>
          <w:rFonts w:ascii="Arial" w:eastAsia="Arial" w:hAnsi="Arial" w:cs="Arial"/>
          <w:color w:val="1F487C"/>
          <w:sz w:val="18"/>
          <w:szCs w:val="18"/>
        </w:rPr>
        <w:t>e</w:t>
      </w:r>
      <w:r w:rsidRPr="003D0253">
        <w:rPr>
          <w:rFonts w:ascii="Arial" w:eastAsia="Arial" w:hAnsi="Arial" w:cs="Arial"/>
          <w:color w:val="1F487C"/>
          <w:spacing w:val="6"/>
          <w:sz w:val="18"/>
          <w:szCs w:val="18"/>
        </w:rPr>
        <w:t xml:space="preserve"> </w:t>
      </w:r>
      <w:r w:rsidRPr="003D0253">
        <w:rPr>
          <w:rFonts w:ascii="Arial" w:eastAsia="Arial" w:hAnsi="Arial" w:cs="Arial"/>
          <w:color w:val="1F487C"/>
          <w:spacing w:val="-2"/>
          <w:sz w:val="18"/>
          <w:szCs w:val="18"/>
        </w:rPr>
        <w:t>w</w:t>
      </w:r>
      <w:r w:rsidRPr="003D0253">
        <w:rPr>
          <w:rFonts w:ascii="Arial" w:eastAsia="Arial" w:hAnsi="Arial" w:cs="Arial"/>
          <w:color w:val="1F487C"/>
          <w:spacing w:val="-1"/>
          <w:sz w:val="18"/>
          <w:szCs w:val="18"/>
        </w:rPr>
        <w:t>h</w:t>
      </w:r>
      <w:r w:rsidRPr="003D0253">
        <w:rPr>
          <w:rFonts w:ascii="Arial" w:eastAsia="Arial" w:hAnsi="Arial" w:cs="Arial"/>
          <w:color w:val="1F487C"/>
          <w:spacing w:val="-5"/>
          <w:sz w:val="18"/>
          <w:szCs w:val="18"/>
        </w:rPr>
        <w:t>e</w:t>
      </w:r>
      <w:r w:rsidRPr="003D0253">
        <w:rPr>
          <w:rFonts w:ascii="Arial" w:eastAsia="Arial" w:hAnsi="Arial" w:cs="Arial"/>
          <w:color w:val="1F487C"/>
          <w:spacing w:val="1"/>
          <w:sz w:val="18"/>
          <w:szCs w:val="18"/>
        </w:rPr>
        <w:t>r</w:t>
      </w:r>
      <w:r w:rsidRPr="003D0253">
        <w:rPr>
          <w:rFonts w:ascii="Arial" w:eastAsia="Arial" w:hAnsi="Arial" w:cs="Arial"/>
          <w:color w:val="1F487C"/>
          <w:sz w:val="18"/>
          <w:szCs w:val="18"/>
        </w:rPr>
        <w:t>e</w:t>
      </w:r>
      <w:r w:rsidRPr="003D0253">
        <w:rPr>
          <w:rFonts w:ascii="Arial" w:eastAsia="Arial" w:hAnsi="Arial" w:cs="Arial"/>
          <w:color w:val="1F487C"/>
          <w:spacing w:val="2"/>
          <w:sz w:val="18"/>
          <w:szCs w:val="18"/>
        </w:rPr>
        <w:t xml:space="preserve"> t</w:t>
      </w:r>
      <w:r w:rsidRPr="003D0253">
        <w:rPr>
          <w:rFonts w:ascii="Arial" w:eastAsia="Arial" w:hAnsi="Arial" w:cs="Arial"/>
          <w:color w:val="1F487C"/>
          <w:spacing w:val="-1"/>
          <w:sz w:val="18"/>
          <w:szCs w:val="18"/>
        </w:rPr>
        <w:t>h</w:t>
      </w:r>
      <w:r w:rsidRPr="003D0253">
        <w:rPr>
          <w:rFonts w:ascii="Arial" w:eastAsia="Arial" w:hAnsi="Arial" w:cs="Arial"/>
          <w:color w:val="1F487C"/>
          <w:sz w:val="18"/>
          <w:szCs w:val="18"/>
        </w:rPr>
        <w:t xml:space="preserve">e </w:t>
      </w:r>
      <w:r w:rsidRPr="003D0253">
        <w:rPr>
          <w:rFonts w:ascii="Arial" w:eastAsia="Arial" w:hAnsi="Arial" w:cs="Arial"/>
          <w:color w:val="1F487C"/>
          <w:spacing w:val="-1"/>
          <w:sz w:val="18"/>
          <w:szCs w:val="18"/>
        </w:rPr>
        <w:t>u</w:t>
      </w:r>
      <w:r w:rsidRPr="003D0253">
        <w:rPr>
          <w:rFonts w:ascii="Arial" w:eastAsia="Arial" w:hAnsi="Arial" w:cs="Arial"/>
          <w:color w:val="1F487C"/>
          <w:spacing w:val="-5"/>
          <w:sz w:val="18"/>
          <w:szCs w:val="18"/>
        </w:rPr>
        <w:t>s</w:t>
      </w:r>
      <w:r w:rsidRPr="003D0253">
        <w:rPr>
          <w:rFonts w:ascii="Arial" w:eastAsia="Arial" w:hAnsi="Arial" w:cs="Arial"/>
          <w:color w:val="1F487C"/>
          <w:spacing w:val="-1"/>
          <w:sz w:val="18"/>
          <w:szCs w:val="18"/>
        </w:rPr>
        <w:t>e</w:t>
      </w:r>
      <w:r w:rsidRPr="003D0253">
        <w:rPr>
          <w:rFonts w:ascii="Arial" w:eastAsia="Arial" w:hAnsi="Arial" w:cs="Arial"/>
          <w:color w:val="1F487C"/>
          <w:sz w:val="18"/>
          <w:szCs w:val="18"/>
        </w:rPr>
        <w:t>r</w:t>
      </w:r>
      <w:r w:rsidRPr="003D0253">
        <w:rPr>
          <w:rFonts w:ascii="Arial" w:eastAsia="Arial" w:hAnsi="Arial" w:cs="Arial"/>
          <w:color w:val="1F487C"/>
          <w:spacing w:val="3"/>
          <w:sz w:val="18"/>
          <w:szCs w:val="18"/>
        </w:rPr>
        <w:t xml:space="preserve"> </w:t>
      </w:r>
      <w:r w:rsidR="003D0253" w:rsidRPr="003D0253">
        <w:rPr>
          <w:rFonts w:ascii="Arial" w:eastAsia="Arial" w:hAnsi="Arial" w:cs="Arial"/>
          <w:color w:val="1F487C"/>
          <w:spacing w:val="-1"/>
          <w:sz w:val="18"/>
          <w:szCs w:val="18"/>
        </w:rPr>
        <w:t>e</w:t>
      </w:r>
      <w:r w:rsidR="003D0253" w:rsidRPr="003D0253">
        <w:rPr>
          <w:rFonts w:ascii="Arial" w:eastAsia="Arial" w:hAnsi="Arial" w:cs="Arial"/>
          <w:color w:val="1F487C"/>
          <w:sz w:val="18"/>
          <w:szCs w:val="18"/>
        </w:rPr>
        <w:t>x</w:t>
      </w:r>
      <w:r w:rsidR="003D0253" w:rsidRPr="003D0253">
        <w:rPr>
          <w:rFonts w:ascii="Arial" w:eastAsia="Arial" w:hAnsi="Arial" w:cs="Arial"/>
          <w:color w:val="1F487C"/>
          <w:spacing w:val="-1"/>
          <w:sz w:val="18"/>
          <w:szCs w:val="18"/>
        </w:rPr>
        <w:t>p</w:t>
      </w:r>
      <w:r w:rsidR="003D0253" w:rsidRPr="003D0253">
        <w:rPr>
          <w:rFonts w:ascii="Arial" w:eastAsia="Arial" w:hAnsi="Arial" w:cs="Arial"/>
          <w:color w:val="1F487C"/>
          <w:spacing w:val="-2"/>
          <w:sz w:val="18"/>
          <w:szCs w:val="18"/>
        </w:rPr>
        <w:t>l</w:t>
      </w:r>
      <w:r w:rsidR="003D0253" w:rsidRPr="003D0253">
        <w:rPr>
          <w:rFonts w:ascii="Arial" w:eastAsia="Arial" w:hAnsi="Arial" w:cs="Arial"/>
          <w:color w:val="1F487C"/>
          <w:spacing w:val="-5"/>
          <w:sz w:val="18"/>
          <w:szCs w:val="18"/>
        </w:rPr>
        <w:t>o</w:t>
      </w:r>
      <w:r w:rsidR="003D0253" w:rsidRPr="003D0253">
        <w:rPr>
          <w:rFonts w:ascii="Arial" w:eastAsia="Arial" w:hAnsi="Arial" w:cs="Arial"/>
          <w:color w:val="1F487C"/>
          <w:spacing w:val="1"/>
          <w:sz w:val="18"/>
          <w:szCs w:val="18"/>
        </w:rPr>
        <w:t>r</w:t>
      </w:r>
      <w:r w:rsidR="003D0253" w:rsidRPr="003D0253">
        <w:rPr>
          <w:rFonts w:ascii="Arial" w:eastAsia="Arial" w:hAnsi="Arial" w:cs="Arial"/>
          <w:color w:val="1F487C"/>
          <w:sz w:val="18"/>
          <w:szCs w:val="18"/>
        </w:rPr>
        <w:t>es</w:t>
      </w:r>
      <w:r w:rsidRPr="003D0253">
        <w:rPr>
          <w:rFonts w:ascii="Arial" w:eastAsia="Arial" w:hAnsi="Arial" w:cs="Arial"/>
          <w:color w:val="1F487C"/>
          <w:spacing w:val="7"/>
          <w:sz w:val="18"/>
          <w:szCs w:val="18"/>
        </w:rPr>
        <w:t xml:space="preserve"> </w:t>
      </w:r>
      <w:r w:rsidRPr="003D0253">
        <w:rPr>
          <w:rFonts w:ascii="Arial" w:eastAsia="Arial" w:hAnsi="Arial" w:cs="Arial"/>
          <w:color w:val="1F487C"/>
          <w:spacing w:val="1"/>
          <w:sz w:val="18"/>
          <w:szCs w:val="18"/>
        </w:rPr>
        <w:t>r</w:t>
      </w:r>
      <w:r w:rsidRPr="003D0253">
        <w:rPr>
          <w:rFonts w:ascii="Arial" w:eastAsia="Arial" w:hAnsi="Arial" w:cs="Arial"/>
          <w:color w:val="1F487C"/>
          <w:spacing w:val="-1"/>
          <w:sz w:val="18"/>
          <w:szCs w:val="18"/>
        </w:rPr>
        <w:t>ea</w:t>
      </w:r>
      <w:r w:rsidRPr="003D0253">
        <w:rPr>
          <w:rFonts w:ascii="Arial" w:eastAsia="Arial" w:hAnsi="Arial" w:cs="Arial"/>
          <w:color w:val="1F487C"/>
          <w:sz w:val="18"/>
          <w:szCs w:val="18"/>
        </w:rPr>
        <w:t>l</w:t>
      </w:r>
      <w:r w:rsidRPr="003D0253">
        <w:rPr>
          <w:rFonts w:ascii="Arial" w:eastAsia="Arial" w:hAnsi="Arial" w:cs="Arial"/>
          <w:color w:val="1F487C"/>
          <w:spacing w:val="4"/>
          <w:sz w:val="18"/>
          <w:szCs w:val="18"/>
        </w:rPr>
        <w:t xml:space="preserve"> </w:t>
      </w:r>
      <w:r w:rsidRPr="003D0253">
        <w:rPr>
          <w:rFonts w:ascii="Arial" w:eastAsia="Arial" w:hAnsi="Arial" w:cs="Arial"/>
          <w:color w:val="1F487C"/>
          <w:spacing w:val="-2"/>
          <w:sz w:val="18"/>
          <w:szCs w:val="18"/>
        </w:rPr>
        <w:t>l</w:t>
      </w:r>
      <w:r w:rsidRPr="003D0253">
        <w:rPr>
          <w:rFonts w:ascii="Arial" w:eastAsia="Arial" w:hAnsi="Arial" w:cs="Arial"/>
          <w:color w:val="1F487C"/>
          <w:spacing w:val="-1"/>
          <w:sz w:val="18"/>
          <w:szCs w:val="18"/>
        </w:rPr>
        <w:t>o</w:t>
      </w:r>
      <w:r w:rsidRPr="003D0253">
        <w:rPr>
          <w:rFonts w:ascii="Arial" w:eastAsia="Arial" w:hAnsi="Arial" w:cs="Arial"/>
          <w:color w:val="1F487C"/>
          <w:spacing w:val="-5"/>
          <w:sz w:val="18"/>
          <w:szCs w:val="18"/>
        </w:rPr>
        <w:t>c</w:t>
      </w:r>
      <w:r w:rsidRPr="003D0253">
        <w:rPr>
          <w:rFonts w:ascii="Arial" w:eastAsia="Arial" w:hAnsi="Arial" w:cs="Arial"/>
          <w:color w:val="1F487C"/>
          <w:spacing w:val="-1"/>
          <w:sz w:val="18"/>
          <w:szCs w:val="18"/>
        </w:rPr>
        <w:t>a</w:t>
      </w:r>
      <w:r w:rsidRPr="003D0253">
        <w:rPr>
          <w:rFonts w:ascii="Arial" w:eastAsia="Arial" w:hAnsi="Arial" w:cs="Arial"/>
          <w:color w:val="1F487C"/>
          <w:spacing w:val="2"/>
          <w:sz w:val="18"/>
          <w:szCs w:val="18"/>
        </w:rPr>
        <w:t>t</w:t>
      </w:r>
      <w:r w:rsidRPr="003D0253">
        <w:rPr>
          <w:rFonts w:ascii="Arial" w:eastAsia="Arial" w:hAnsi="Arial" w:cs="Arial"/>
          <w:color w:val="1F487C"/>
          <w:spacing w:val="-7"/>
          <w:sz w:val="18"/>
          <w:szCs w:val="18"/>
        </w:rPr>
        <w:t>i</w:t>
      </w:r>
      <w:r w:rsidRPr="003D0253">
        <w:rPr>
          <w:rFonts w:ascii="Arial" w:eastAsia="Arial" w:hAnsi="Arial" w:cs="Arial"/>
          <w:color w:val="1F487C"/>
          <w:spacing w:val="-1"/>
          <w:sz w:val="18"/>
          <w:szCs w:val="18"/>
        </w:rPr>
        <w:t>on</w:t>
      </w:r>
      <w:r w:rsidRPr="003D0253">
        <w:rPr>
          <w:rFonts w:ascii="Arial" w:eastAsia="Arial" w:hAnsi="Arial" w:cs="Arial"/>
          <w:color w:val="1F487C"/>
          <w:sz w:val="18"/>
          <w:szCs w:val="18"/>
        </w:rPr>
        <w:t>s</w:t>
      </w:r>
      <w:r w:rsidRPr="003D0253">
        <w:rPr>
          <w:rFonts w:ascii="Arial" w:eastAsia="Arial" w:hAnsi="Arial" w:cs="Arial"/>
          <w:color w:val="1F487C"/>
          <w:spacing w:val="10"/>
          <w:sz w:val="18"/>
          <w:szCs w:val="18"/>
        </w:rPr>
        <w:t xml:space="preserve"> </w:t>
      </w:r>
      <w:r w:rsidRPr="003D0253">
        <w:rPr>
          <w:rFonts w:ascii="Arial" w:eastAsia="Arial" w:hAnsi="Arial" w:cs="Arial"/>
          <w:color w:val="1F487C"/>
          <w:spacing w:val="-1"/>
          <w:sz w:val="18"/>
          <w:szCs w:val="18"/>
        </w:rPr>
        <w:t>a</w:t>
      </w:r>
      <w:r w:rsidRPr="003D0253">
        <w:rPr>
          <w:rFonts w:ascii="Arial" w:eastAsia="Arial" w:hAnsi="Arial" w:cs="Arial"/>
          <w:color w:val="1F487C"/>
          <w:spacing w:val="-5"/>
          <w:sz w:val="18"/>
          <w:szCs w:val="18"/>
        </w:rPr>
        <w:t>n</w:t>
      </w:r>
      <w:r w:rsidRPr="003D0253">
        <w:rPr>
          <w:rFonts w:ascii="Arial" w:eastAsia="Arial" w:hAnsi="Arial" w:cs="Arial"/>
          <w:color w:val="1F487C"/>
          <w:sz w:val="18"/>
          <w:szCs w:val="18"/>
        </w:rPr>
        <w:t>d</w:t>
      </w:r>
      <w:r w:rsidRPr="003D0253">
        <w:rPr>
          <w:rFonts w:ascii="Arial" w:eastAsia="Arial" w:hAnsi="Arial" w:cs="Arial"/>
          <w:color w:val="1F487C"/>
          <w:spacing w:val="5"/>
          <w:sz w:val="18"/>
          <w:szCs w:val="18"/>
        </w:rPr>
        <w:t xml:space="preserve"> </w:t>
      </w:r>
      <w:r w:rsidRPr="003D0253">
        <w:rPr>
          <w:rFonts w:ascii="Arial" w:eastAsia="Arial" w:hAnsi="Arial" w:cs="Arial"/>
          <w:color w:val="1F487C"/>
          <w:spacing w:val="-5"/>
          <w:sz w:val="18"/>
          <w:szCs w:val="18"/>
        </w:rPr>
        <w:t>s</w:t>
      </w:r>
      <w:r w:rsidRPr="003D0253">
        <w:rPr>
          <w:rFonts w:ascii="Arial" w:eastAsia="Arial" w:hAnsi="Arial" w:cs="Arial"/>
          <w:color w:val="1F487C"/>
          <w:spacing w:val="-1"/>
          <w:sz w:val="18"/>
          <w:szCs w:val="18"/>
        </w:rPr>
        <w:t>ea</w:t>
      </w:r>
      <w:r w:rsidRPr="003D0253">
        <w:rPr>
          <w:rFonts w:ascii="Arial" w:eastAsia="Arial" w:hAnsi="Arial" w:cs="Arial"/>
          <w:color w:val="1F487C"/>
          <w:spacing w:val="1"/>
          <w:sz w:val="18"/>
          <w:szCs w:val="18"/>
        </w:rPr>
        <w:t>r</w:t>
      </w:r>
      <w:r w:rsidRPr="003D0253">
        <w:rPr>
          <w:rFonts w:ascii="Arial" w:eastAsia="Arial" w:hAnsi="Arial" w:cs="Arial"/>
          <w:color w:val="1F487C"/>
          <w:spacing w:val="-5"/>
          <w:sz w:val="18"/>
          <w:szCs w:val="18"/>
        </w:rPr>
        <w:t>c</w:t>
      </w:r>
      <w:r w:rsidRPr="003D0253">
        <w:rPr>
          <w:rFonts w:ascii="Arial" w:eastAsia="Arial" w:hAnsi="Arial" w:cs="Arial"/>
          <w:color w:val="1F487C"/>
          <w:sz w:val="18"/>
          <w:szCs w:val="18"/>
        </w:rPr>
        <w:t>h</w:t>
      </w:r>
      <w:r w:rsidRPr="003D0253">
        <w:rPr>
          <w:rFonts w:ascii="Arial" w:eastAsia="Arial" w:hAnsi="Arial" w:cs="Arial"/>
          <w:color w:val="1F487C"/>
          <w:spacing w:val="3"/>
          <w:sz w:val="18"/>
          <w:szCs w:val="18"/>
        </w:rPr>
        <w:t xml:space="preserve"> </w:t>
      </w:r>
      <w:r w:rsidRPr="003D0253">
        <w:rPr>
          <w:rFonts w:ascii="Arial" w:eastAsia="Arial" w:hAnsi="Arial" w:cs="Arial"/>
          <w:color w:val="1F487C"/>
          <w:spacing w:val="2"/>
          <w:sz w:val="18"/>
          <w:szCs w:val="18"/>
        </w:rPr>
        <w:t>f</w:t>
      </w:r>
      <w:r w:rsidRPr="003D0253">
        <w:rPr>
          <w:rFonts w:ascii="Arial" w:eastAsia="Arial" w:hAnsi="Arial" w:cs="Arial"/>
          <w:color w:val="1F487C"/>
          <w:spacing w:val="-1"/>
          <w:sz w:val="18"/>
          <w:szCs w:val="18"/>
        </w:rPr>
        <w:t>a</w:t>
      </w:r>
      <w:r w:rsidRPr="003D0253">
        <w:rPr>
          <w:rFonts w:ascii="Arial" w:eastAsia="Arial" w:hAnsi="Arial" w:cs="Arial"/>
          <w:color w:val="1F487C"/>
          <w:sz w:val="18"/>
          <w:szCs w:val="18"/>
        </w:rPr>
        <w:t>r</w:t>
      </w:r>
      <w:r w:rsidRPr="003D0253">
        <w:rPr>
          <w:rFonts w:ascii="Arial" w:eastAsia="Arial" w:hAnsi="Arial" w:cs="Arial"/>
          <w:color w:val="1F487C"/>
          <w:spacing w:val="2"/>
          <w:sz w:val="18"/>
          <w:szCs w:val="18"/>
        </w:rPr>
        <w:t xml:space="preserve"> </w:t>
      </w:r>
      <w:r w:rsidRPr="003D0253">
        <w:rPr>
          <w:rFonts w:ascii="Arial" w:eastAsia="Arial" w:hAnsi="Arial" w:cs="Arial"/>
          <w:color w:val="1F487C"/>
          <w:spacing w:val="-1"/>
          <w:sz w:val="18"/>
          <w:szCs w:val="18"/>
        </w:rPr>
        <w:t>an</w:t>
      </w:r>
      <w:r w:rsidRPr="003D0253">
        <w:rPr>
          <w:rFonts w:ascii="Arial" w:eastAsia="Arial" w:hAnsi="Arial" w:cs="Arial"/>
          <w:color w:val="1F487C"/>
          <w:sz w:val="18"/>
          <w:szCs w:val="18"/>
        </w:rPr>
        <w:t xml:space="preserve">d </w:t>
      </w:r>
      <w:r w:rsidRPr="003D0253">
        <w:rPr>
          <w:rFonts w:ascii="Arial" w:eastAsia="Arial" w:hAnsi="Arial" w:cs="Arial"/>
          <w:color w:val="1F487C"/>
          <w:spacing w:val="-2"/>
          <w:sz w:val="18"/>
          <w:szCs w:val="18"/>
        </w:rPr>
        <w:t>wi</w:t>
      </w:r>
      <w:r w:rsidRPr="003D0253">
        <w:rPr>
          <w:rFonts w:ascii="Arial" w:eastAsia="Arial" w:hAnsi="Arial" w:cs="Arial"/>
          <w:color w:val="1F487C"/>
          <w:spacing w:val="-1"/>
          <w:sz w:val="18"/>
          <w:szCs w:val="18"/>
        </w:rPr>
        <w:t>d</w:t>
      </w:r>
      <w:r w:rsidRPr="003D0253">
        <w:rPr>
          <w:rFonts w:ascii="Arial" w:eastAsia="Arial" w:hAnsi="Arial" w:cs="Arial"/>
          <w:color w:val="1F487C"/>
          <w:sz w:val="18"/>
          <w:szCs w:val="18"/>
        </w:rPr>
        <w:t>e</w:t>
      </w:r>
      <w:r w:rsidRPr="003D0253">
        <w:rPr>
          <w:rFonts w:ascii="Arial" w:eastAsia="Arial" w:hAnsi="Arial" w:cs="Arial"/>
          <w:color w:val="1F487C"/>
          <w:spacing w:val="1"/>
          <w:sz w:val="18"/>
          <w:szCs w:val="18"/>
        </w:rPr>
        <w:t xml:space="preserve"> </w:t>
      </w:r>
      <w:r w:rsidRPr="003D0253">
        <w:rPr>
          <w:rFonts w:ascii="Arial" w:eastAsia="Arial" w:hAnsi="Arial" w:cs="Arial"/>
          <w:color w:val="1F487C"/>
          <w:spacing w:val="2"/>
          <w:sz w:val="18"/>
          <w:szCs w:val="18"/>
        </w:rPr>
        <w:t>f</w:t>
      </w:r>
      <w:r w:rsidRPr="003D0253">
        <w:rPr>
          <w:rFonts w:ascii="Arial" w:eastAsia="Arial" w:hAnsi="Arial" w:cs="Arial"/>
          <w:color w:val="1F487C"/>
          <w:spacing w:val="-5"/>
          <w:sz w:val="18"/>
          <w:szCs w:val="18"/>
        </w:rPr>
        <w:t>o</w:t>
      </w:r>
      <w:r w:rsidRPr="003D0253">
        <w:rPr>
          <w:rFonts w:ascii="Arial" w:eastAsia="Arial" w:hAnsi="Arial" w:cs="Arial"/>
          <w:color w:val="1F487C"/>
          <w:sz w:val="18"/>
          <w:szCs w:val="18"/>
        </w:rPr>
        <w:t>r</w:t>
      </w:r>
      <w:r w:rsidRPr="003D0253">
        <w:rPr>
          <w:rFonts w:ascii="Arial" w:eastAsia="Arial" w:hAnsi="Arial" w:cs="Arial"/>
          <w:color w:val="1F487C"/>
          <w:spacing w:val="6"/>
          <w:sz w:val="18"/>
          <w:szCs w:val="18"/>
        </w:rPr>
        <w:t xml:space="preserve"> </w:t>
      </w:r>
      <w:r w:rsidRPr="003D0253">
        <w:rPr>
          <w:rFonts w:ascii="Arial" w:eastAsia="Arial" w:hAnsi="Arial" w:cs="Arial"/>
          <w:color w:val="1F487C"/>
          <w:spacing w:val="-2"/>
          <w:sz w:val="18"/>
          <w:szCs w:val="18"/>
        </w:rPr>
        <w:t>P</w:t>
      </w:r>
      <w:r w:rsidRPr="003D0253">
        <w:rPr>
          <w:rFonts w:ascii="Arial" w:eastAsia="Arial" w:hAnsi="Arial" w:cs="Arial"/>
          <w:color w:val="1F487C"/>
          <w:spacing w:val="-5"/>
          <w:sz w:val="18"/>
          <w:szCs w:val="18"/>
        </w:rPr>
        <w:t>o</w:t>
      </w:r>
      <w:r w:rsidRPr="003D0253">
        <w:rPr>
          <w:rFonts w:ascii="Arial" w:eastAsia="Arial" w:hAnsi="Arial" w:cs="Arial"/>
          <w:color w:val="1F487C"/>
          <w:sz w:val="18"/>
          <w:szCs w:val="18"/>
        </w:rPr>
        <w:t>k</w:t>
      </w:r>
      <w:r w:rsidRPr="003D0253">
        <w:rPr>
          <w:rFonts w:ascii="Arial" w:eastAsia="Arial" w:hAnsi="Arial" w:cs="Arial"/>
          <w:color w:val="1F487C"/>
          <w:spacing w:val="-5"/>
          <w:sz w:val="18"/>
          <w:szCs w:val="18"/>
        </w:rPr>
        <w:t>é</w:t>
      </w:r>
      <w:r w:rsidRPr="003D0253">
        <w:rPr>
          <w:rFonts w:ascii="Arial" w:eastAsia="Arial" w:hAnsi="Arial" w:cs="Arial"/>
          <w:color w:val="1F487C"/>
          <w:spacing w:val="1"/>
          <w:sz w:val="18"/>
          <w:szCs w:val="18"/>
        </w:rPr>
        <w:t>m</w:t>
      </w:r>
      <w:r w:rsidRPr="003D0253">
        <w:rPr>
          <w:rFonts w:ascii="Arial" w:eastAsia="Arial" w:hAnsi="Arial" w:cs="Arial"/>
          <w:color w:val="1F487C"/>
          <w:spacing w:val="-1"/>
          <w:sz w:val="18"/>
          <w:szCs w:val="18"/>
        </w:rPr>
        <w:t>o</w:t>
      </w:r>
      <w:r w:rsidRPr="003D0253">
        <w:rPr>
          <w:rFonts w:ascii="Arial" w:eastAsia="Arial" w:hAnsi="Arial" w:cs="Arial"/>
          <w:color w:val="1F487C"/>
          <w:spacing w:val="-5"/>
          <w:sz w:val="18"/>
          <w:szCs w:val="18"/>
        </w:rPr>
        <w:t>n</w:t>
      </w:r>
      <w:r w:rsidRPr="003D0253">
        <w:rPr>
          <w:rFonts w:ascii="Arial" w:eastAsia="Arial" w:hAnsi="Arial" w:cs="Arial"/>
          <w:color w:val="1F487C"/>
          <w:sz w:val="18"/>
          <w:szCs w:val="18"/>
        </w:rPr>
        <w:t>.</w:t>
      </w:r>
      <w:r w:rsidRPr="003D0253">
        <w:rPr>
          <w:rFonts w:ascii="Arial" w:eastAsia="Arial" w:hAnsi="Arial" w:cs="Arial"/>
          <w:color w:val="1F487C"/>
          <w:spacing w:val="12"/>
          <w:sz w:val="18"/>
          <w:szCs w:val="18"/>
        </w:rPr>
        <w:t xml:space="preserve"> </w:t>
      </w:r>
      <w:r w:rsidRPr="003D0253">
        <w:rPr>
          <w:rFonts w:ascii="Arial" w:eastAsia="Arial" w:hAnsi="Arial" w:cs="Arial"/>
          <w:color w:val="1F487C"/>
          <w:spacing w:val="-1"/>
          <w:sz w:val="18"/>
          <w:szCs w:val="18"/>
        </w:rPr>
        <w:t>T</w:t>
      </w:r>
      <w:r w:rsidRPr="003D0253">
        <w:rPr>
          <w:rFonts w:ascii="Arial" w:eastAsia="Arial" w:hAnsi="Arial" w:cs="Arial"/>
          <w:color w:val="1F487C"/>
          <w:spacing w:val="-5"/>
          <w:sz w:val="18"/>
          <w:szCs w:val="18"/>
        </w:rPr>
        <w:t>h</w:t>
      </w:r>
      <w:r w:rsidRPr="003D0253">
        <w:rPr>
          <w:rFonts w:ascii="Arial" w:eastAsia="Arial" w:hAnsi="Arial" w:cs="Arial"/>
          <w:color w:val="1F487C"/>
          <w:sz w:val="18"/>
          <w:szCs w:val="18"/>
        </w:rPr>
        <w:t>e</w:t>
      </w:r>
      <w:r w:rsidRPr="003D0253">
        <w:rPr>
          <w:rFonts w:ascii="Arial" w:eastAsia="Arial" w:hAnsi="Arial" w:cs="Arial"/>
          <w:color w:val="1F487C"/>
          <w:spacing w:val="5"/>
          <w:sz w:val="18"/>
          <w:szCs w:val="18"/>
        </w:rPr>
        <w:t xml:space="preserve"> </w:t>
      </w:r>
      <w:r w:rsidRPr="003D0253">
        <w:rPr>
          <w:rFonts w:ascii="Arial" w:eastAsia="Arial" w:hAnsi="Arial" w:cs="Arial"/>
          <w:color w:val="1F487C"/>
          <w:spacing w:val="-1"/>
          <w:sz w:val="18"/>
          <w:szCs w:val="18"/>
        </w:rPr>
        <w:t>g</w:t>
      </w:r>
      <w:r w:rsidRPr="003D0253">
        <w:rPr>
          <w:rFonts w:ascii="Arial" w:eastAsia="Arial" w:hAnsi="Arial" w:cs="Arial"/>
          <w:color w:val="1F487C"/>
          <w:spacing w:val="-5"/>
          <w:sz w:val="18"/>
          <w:szCs w:val="18"/>
        </w:rPr>
        <w:t>a</w:t>
      </w:r>
      <w:r w:rsidRPr="003D0253">
        <w:rPr>
          <w:rFonts w:ascii="Arial" w:eastAsia="Arial" w:hAnsi="Arial" w:cs="Arial"/>
          <w:color w:val="1F487C"/>
          <w:spacing w:val="1"/>
          <w:sz w:val="18"/>
          <w:szCs w:val="18"/>
        </w:rPr>
        <w:t>m</w:t>
      </w:r>
      <w:r w:rsidRPr="003D0253">
        <w:rPr>
          <w:rFonts w:ascii="Arial" w:eastAsia="Arial" w:hAnsi="Arial" w:cs="Arial"/>
          <w:color w:val="1F487C"/>
          <w:sz w:val="18"/>
          <w:szCs w:val="18"/>
        </w:rPr>
        <w:t>e</w:t>
      </w:r>
      <w:r w:rsidRPr="003D0253">
        <w:rPr>
          <w:rFonts w:ascii="Arial" w:eastAsia="Arial" w:hAnsi="Arial" w:cs="Arial"/>
          <w:color w:val="1F487C"/>
          <w:spacing w:val="2"/>
          <w:sz w:val="18"/>
          <w:szCs w:val="18"/>
        </w:rPr>
        <w:t xml:space="preserve"> </w:t>
      </w:r>
      <w:r w:rsidRPr="003D0253">
        <w:rPr>
          <w:rFonts w:ascii="Arial" w:eastAsia="Arial" w:hAnsi="Arial" w:cs="Arial"/>
          <w:color w:val="1F487C"/>
          <w:spacing w:val="-3"/>
          <w:w w:val="101"/>
          <w:sz w:val="18"/>
          <w:szCs w:val="18"/>
        </w:rPr>
        <w:t>r</w:t>
      </w:r>
      <w:r w:rsidRPr="003D0253">
        <w:rPr>
          <w:rFonts w:ascii="Arial" w:eastAsia="Arial" w:hAnsi="Arial" w:cs="Arial"/>
          <w:color w:val="1F487C"/>
          <w:spacing w:val="-1"/>
          <w:w w:val="101"/>
          <w:sz w:val="18"/>
          <w:szCs w:val="18"/>
        </w:rPr>
        <w:t>equ</w:t>
      </w:r>
      <w:r w:rsidRPr="003D0253">
        <w:rPr>
          <w:rFonts w:ascii="Arial" w:eastAsia="Arial" w:hAnsi="Arial" w:cs="Arial"/>
          <w:color w:val="1F487C"/>
          <w:spacing w:val="-2"/>
          <w:w w:val="101"/>
          <w:sz w:val="18"/>
          <w:szCs w:val="18"/>
        </w:rPr>
        <w:t>i</w:t>
      </w:r>
      <w:r w:rsidRPr="003D0253">
        <w:rPr>
          <w:rFonts w:ascii="Arial" w:eastAsia="Arial" w:hAnsi="Arial" w:cs="Arial"/>
          <w:color w:val="1F487C"/>
          <w:spacing w:val="1"/>
          <w:w w:val="101"/>
          <w:sz w:val="18"/>
          <w:szCs w:val="18"/>
        </w:rPr>
        <w:t>r</w:t>
      </w:r>
      <w:r w:rsidRPr="003D0253">
        <w:rPr>
          <w:rFonts w:ascii="Arial" w:eastAsia="Arial" w:hAnsi="Arial" w:cs="Arial"/>
          <w:color w:val="1F487C"/>
          <w:spacing w:val="-5"/>
          <w:w w:val="101"/>
          <w:sz w:val="18"/>
          <w:szCs w:val="18"/>
        </w:rPr>
        <w:t>e</w:t>
      </w:r>
      <w:r w:rsidRPr="003D0253">
        <w:rPr>
          <w:rFonts w:ascii="Arial" w:eastAsia="Arial" w:hAnsi="Arial" w:cs="Arial"/>
          <w:color w:val="1F487C"/>
          <w:w w:val="101"/>
          <w:sz w:val="18"/>
          <w:szCs w:val="18"/>
        </w:rPr>
        <w:t xml:space="preserve">s </w:t>
      </w:r>
      <w:r w:rsidRPr="003D0253">
        <w:rPr>
          <w:rFonts w:ascii="Arial" w:eastAsia="Arial" w:hAnsi="Arial" w:cs="Arial"/>
          <w:color w:val="1F487C"/>
          <w:spacing w:val="-2"/>
          <w:sz w:val="18"/>
          <w:szCs w:val="18"/>
        </w:rPr>
        <w:t>w</w:t>
      </w:r>
      <w:r w:rsidRPr="003D0253">
        <w:rPr>
          <w:rFonts w:ascii="Arial" w:eastAsia="Arial" w:hAnsi="Arial" w:cs="Arial"/>
          <w:color w:val="1F487C"/>
          <w:spacing w:val="-1"/>
          <w:sz w:val="18"/>
          <w:szCs w:val="18"/>
        </w:rPr>
        <w:t>a</w:t>
      </w:r>
      <w:r w:rsidRPr="003D0253">
        <w:rPr>
          <w:rFonts w:ascii="Arial" w:eastAsia="Arial" w:hAnsi="Arial" w:cs="Arial"/>
          <w:color w:val="1F487C"/>
          <w:spacing w:val="-2"/>
          <w:sz w:val="18"/>
          <w:szCs w:val="18"/>
        </w:rPr>
        <w:t>l</w:t>
      </w:r>
      <w:r w:rsidRPr="003D0253">
        <w:rPr>
          <w:rFonts w:ascii="Arial" w:eastAsia="Arial" w:hAnsi="Arial" w:cs="Arial"/>
          <w:color w:val="1F487C"/>
          <w:sz w:val="18"/>
          <w:szCs w:val="18"/>
        </w:rPr>
        <w:t>k</w:t>
      </w:r>
      <w:r w:rsidRPr="003D0253">
        <w:rPr>
          <w:rFonts w:ascii="Arial" w:eastAsia="Arial" w:hAnsi="Arial" w:cs="Arial"/>
          <w:color w:val="1F487C"/>
          <w:spacing w:val="-2"/>
          <w:sz w:val="18"/>
          <w:szCs w:val="18"/>
        </w:rPr>
        <w:t>i</w:t>
      </w:r>
      <w:r w:rsidRPr="003D0253">
        <w:rPr>
          <w:rFonts w:ascii="Arial" w:eastAsia="Arial" w:hAnsi="Arial" w:cs="Arial"/>
          <w:color w:val="1F487C"/>
          <w:spacing w:val="-1"/>
          <w:sz w:val="18"/>
          <w:szCs w:val="18"/>
        </w:rPr>
        <w:t>n</w:t>
      </w:r>
      <w:r w:rsidRPr="003D0253">
        <w:rPr>
          <w:rFonts w:ascii="Arial" w:eastAsia="Arial" w:hAnsi="Arial" w:cs="Arial"/>
          <w:color w:val="1F487C"/>
          <w:sz w:val="18"/>
          <w:szCs w:val="18"/>
        </w:rPr>
        <w:t>g</w:t>
      </w:r>
      <w:r w:rsidRPr="003D0253">
        <w:rPr>
          <w:rFonts w:ascii="Arial" w:eastAsia="Arial" w:hAnsi="Arial" w:cs="Arial"/>
          <w:color w:val="1F487C"/>
          <w:spacing w:val="8"/>
          <w:sz w:val="18"/>
          <w:szCs w:val="18"/>
        </w:rPr>
        <w:t xml:space="preserve"> </w:t>
      </w:r>
      <w:r w:rsidRPr="003D0253">
        <w:rPr>
          <w:rFonts w:ascii="Arial" w:eastAsia="Arial" w:hAnsi="Arial" w:cs="Arial"/>
          <w:color w:val="1F487C"/>
          <w:spacing w:val="-1"/>
          <w:sz w:val="18"/>
          <w:szCs w:val="18"/>
        </w:rPr>
        <w:t>an</w:t>
      </w:r>
      <w:r w:rsidRPr="003D0253">
        <w:rPr>
          <w:rFonts w:ascii="Arial" w:eastAsia="Arial" w:hAnsi="Arial" w:cs="Arial"/>
          <w:color w:val="1F487C"/>
          <w:sz w:val="18"/>
          <w:szCs w:val="18"/>
        </w:rPr>
        <w:t xml:space="preserve">d </w:t>
      </w:r>
      <w:r w:rsidRPr="003D0253">
        <w:rPr>
          <w:rFonts w:ascii="Arial" w:eastAsia="Arial" w:hAnsi="Arial" w:cs="Arial"/>
          <w:color w:val="1F487C"/>
          <w:spacing w:val="1"/>
          <w:sz w:val="18"/>
          <w:szCs w:val="18"/>
        </w:rPr>
        <w:t>r</w:t>
      </w:r>
      <w:r w:rsidRPr="003D0253">
        <w:rPr>
          <w:rFonts w:ascii="Arial" w:eastAsia="Arial" w:hAnsi="Arial" w:cs="Arial"/>
          <w:color w:val="1F487C"/>
          <w:spacing w:val="-1"/>
          <w:sz w:val="18"/>
          <w:szCs w:val="18"/>
        </w:rPr>
        <w:t>u</w:t>
      </w:r>
      <w:r w:rsidRPr="003D0253">
        <w:rPr>
          <w:rFonts w:ascii="Arial" w:eastAsia="Arial" w:hAnsi="Arial" w:cs="Arial"/>
          <w:color w:val="1F487C"/>
          <w:spacing w:val="-5"/>
          <w:sz w:val="18"/>
          <w:szCs w:val="18"/>
        </w:rPr>
        <w:t>n</w:t>
      </w:r>
      <w:r w:rsidRPr="003D0253">
        <w:rPr>
          <w:rFonts w:ascii="Arial" w:eastAsia="Arial" w:hAnsi="Arial" w:cs="Arial"/>
          <w:color w:val="1F487C"/>
          <w:spacing w:val="-1"/>
          <w:sz w:val="18"/>
          <w:szCs w:val="18"/>
        </w:rPr>
        <w:t>n</w:t>
      </w:r>
      <w:r w:rsidRPr="003D0253">
        <w:rPr>
          <w:rFonts w:ascii="Arial" w:eastAsia="Arial" w:hAnsi="Arial" w:cs="Arial"/>
          <w:color w:val="1F487C"/>
          <w:spacing w:val="-2"/>
          <w:sz w:val="18"/>
          <w:szCs w:val="18"/>
        </w:rPr>
        <w:t>i</w:t>
      </w:r>
      <w:r w:rsidRPr="003D0253">
        <w:rPr>
          <w:rFonts w:ascii="Arial" w:eastAsia="Arial" w:hAnsi="Arial" w:cs="Arial"/>
          <w:color w:val="1F487C"/>
          <w:spacing w:val="-1"/>
          <w:sz w:val="18"/>
          <w:szCs w:val="18"/>
        </w:rPr>
        <w:t>n</w:t>
      </w:r>
      <w:r w:rsidRPr="003D0253">
        <w:rPr>
          <w:rFonts w:ascii="Arial" w:eastAsia="Arial" w:hAnsi="Arial" w:cs="Arial"/>
          <w:color w:val="1F487C"/>
          <w:sz w:val="18"/>
          <w:szCs w:val="18"/>
        </w:rPr>
        <w:t>g</w:t>
      </w:r>
      <w:r w:rsidRPr="003D0253">
        <w:rPr>
          <w:rFonts w:ascii="Arial" w:eastAsia="Arial" w:hAnsi="Arial" w:cs="Arial"/>
          <w:color w:val="1F487C"/>
          <w:spacing w:val="8"/>
          <w:sz w:val="18"/>
          <w:szCs w:val="18"/>
        </w:rPr>
        <w:t xml:space="preserve"> </w:t>
      </w:r>
      <w:r w:rsidRPr="003D0253">
        <w:rPr>
          <w:rFonts w:ascii="Arial" w:eastAsia="Arial" w:hAnsi="Arial" w:cs="Arial"/>
          <w:color w:val="1F487C"/>
          <w:spacing w:val="-1"/>
          <w:sz w:val="18"/>
          <w:szCs w:val="18"/>
        </w:rPr>
        <w:t>b</w:t>
      </w:r>
      <w:r w:rsidRPr="003D0253">
        <w:rPr>
          <w:rFonts w:ascii="Arial" w:eastAsia="Arial" w:hAnsi="Arial" w:cs="Arial"/>
          <w:color w:val="1F487C"/>
          <w:spacing w:val="-5"/>
          <w:sz w:val="18"/>
          <w:szCs w:val="18"/>
        </w:rPr>
        <w:t>u</w:t>
      </w:r>
      <w:r w:rsidRPr="003D0253">
        <w:rPr>
          <w:rFonts w:ascii="Arial" w:eastAsia="Arial" w:hAnsi="Arial" w:cs="Arial"/>
          <w:color w:val="1F487C"/>
          <w:sz w:val="18"/>
          <w:szCs w:val="18"/>
        </w:rPr>
        <w:t>t</w:t>
      </w:r>
      <w:r w:rsidRPr="003D0253">
        <w:rPr>
          <w:rFonts w:ascii="Arial" w:eastAsia="Arial" w:hAnsi="Arial" w:cs="Arial"/>
          <w:color w:val="1F487C"/>
          <w:spacing w:val="3"/>
          <w:sz w:val="18"/>
          <w:szCs w:val="18"/>
        </w:rPr>
        <w:t xml:space="preserve"> </w:t>
      </w:r>
      <w:r w:rsidRPr="003D0253">
        <w:rPr>
          <w:rFonts w:ascii="Arial" w:eastAsia="Arial" w:hAnsi="Arial" w:cs="Arial"/>
          <w:color w:val="1F487C"/>
          <w:spacing w:val="-2"/>
          <w:sz w:val="18"/>
          <w:szCs w:val="18"/>
        </w:rPr>
        <w:t>i</w:t>
      </w:r>
      <w:r w:rsidRPr="003D0253">
        <w:rPr>
          <w:rFonts w:ascii="Arial" w:eastAsia="Arial" w:hAnsi="Arial" w:cs="Arial"/>
          <w:color w:val="1F487C"/>
          <w:sz w:val="18"/>
          <w:szCs w:val="18"/>
        </w:rPr>
        <w:t>t</w:t>
      </w:r>
      <w:r w:rsidRPr="003D0253">
        <w:rPr>
          <w:rFonts w:ascii="Arial" w:eastAsia="Arial" w:hAnsi="Arial" w:cs="Arial"/>
          <w:color w:val="1F487C"/>
          <w:spacing w:val="5"/>
          <w:sz w:val="18"/>
          <w:szCs w:val="18"/>
        </w:rPr>
        <w:t xml:space="preserve"> </w:t>
      </w:r>
      <w:r w:rsidRPr="003D0253">
        <w:rPr>
          <w:rFonts w:ascii="Arial" w:eastAsia="Arial" w:hAnsi="Arial" w:cs="Arial"/>
          <w:color w:val="1F487C"/>
          <w:spacing w:val="-2"/>
          <w:sz w:val="18"/>
          <w:szCs w:val="18"/>
        </w:rPr>
        <w:t>i</w:t>
      </w:r>
      <w:r w:rsidRPr="003D0253">
        <w:rPr>
          <w:rFonts w:ascii="Arial" w:eastAsia="Arial" w:hAnsi="Arial" w:cs="Arial"/>
          <w:color w:val="1F487C"/>
          <w:sz w:val="18"/>
          <w:szCs w:val="18"/>
        </w:rPr>
        <w:t>s</w:t>
      </w:r>
      <w:r w:rsidRPr="003D0253">
        <w:rPr>
          <w:rFonts w:ascii="Arial" w:eastAsia="Arial" w:hAnsi="Arial" w:cs="Arial"/>
          <w:color w:val="1F487C"/>
          <w:spacing w:val="-1"/>
          <w:sz w:val="18"/>
          <w:szCs w:val="18"/>
        </w:rPr>
        <w:t xml:space="preserve"> dan</w:t>
      </w:r>
      <w:r w:rsidRPr="003D0253">
        <w:rPr>
          <w:rFonts w:ascii="Arial" w:eastAsia="Arial" w:hAnsi="Arial" w:cs="Arial"/>
          <w:color w:val="1F487C"/>
          <w:spacing w:val="-5"/>
          <w:sz w:val="18"/>
          <w:szCs w:val="18"/>
        </w:rPr>
        <w:t>g</w:t>
      </w:r>
      <w:r w:rsidRPr="003D0253">
        <w:rPr>
          <w:rFonts w:ascii="Arial" w:eastAsia="Arial" w:hAnsi="Arial" w:cs="Arial"/>
          <w:color w:val="1F487C"/>
          <w:spacing w:val="-1"/>
          <w:sz w:val="18"/>
          <w:szCs w:val="18"/>
        </w:rPr>
        <w:t>e</w:t>
      </w:r>
      <w:r w:rsidRPr="003D0253">
        <w:rPr>
          <w:rFonts w:ascii="Arial" w:eastAsia="Arial" w:hAnsi="Arial" w:cs="Arial"/>
          <w:color w:val="1F487C"/>
          <w:spacing w:val="1"/>
          <w:sz w:val="18"/>
          <w:szCs w:val="18"/>
        </w:rPr>
        <w:t>r</w:t>
      </w:r>
      <w:r w:rsidRPr="003D0253">
        <w:rPr>
          <w:rFonts w:ascii="Arial" w:eastAsia="Arial" w:hAnsi="Arial" w:cs="Arial"/>
          <w:color w:val="1F487C"/>
          <w:spacing w:val="-1"/>
          <w:sz w:val="18"/>
          <w:szCs w:val="18"/>
        </w:rPr>
        <w:t>o</w:t>
      </w:r>
      <w:r w:rsidRPr="003D0253">
        <w:rPr>
          <w:rFonts w:ascii="Arial" w:eastAsia="Arial" w:hAnsi="Arial" w:cs="Arial"/>
          <w:color w:val="1F487C"/>
          <w:spacing w:val="-5"/>
          <w:sz w:val="18"/>
          <w:szCs w:val="18"/>
        </w:rPr>
        <w:t>u</w:t>
      </w:r>
      <w:r w:rsidRPr="003D0253">
        <w:rPr>
          <w:rFonts w:ascii="Arial" w:eastAsia="Arial" w:hAnsi="Arial" w:cs="Arial"/>
          <w:color w:val="1F487C"/>
          <w:sz w:val="18"/>
          <w:szCs w:val="18"/>
        </w:rPr>
        <w:t>s.</w:t>
      </w:r>
      <w:r w:rsidRPr="003D0253">
        <w:rPr>
          <w:rFonts w:ascii="Arial" w:eastAsia="Arial" w:hAnsi="Arial" w:cs="Arial"/>
          <w:color w:val="1F487C"/>
          <w:spacing w:val="7"/>
          <w:sz w:val="18"/>
          <w:szCs w:val="18"/>
        </w:rPr>
        <w:t xml:space="preserve"> </w:t>
      </w:r>
      <w:r w:rsidRPr="003D0253">
        <w:rPr>
          <w:rFonts w:ascii="Arial" w:eastAsia="Arial" w:hAnsi="Arial" w:cs="Arial"/>
          <w:color w:val="1F487C"/>
          <w:spacing w:val="1"/>
          <w:sz w:val="18"/>
          <w:szCs w:val="18"/>
        </w:rPr>
        <w:t>M</w:t>
      </w:r>
      <w:r w:rsidRPr="003D0253">
        <w:rPr>
          <w:rFonts w:ascii="Arial" w:eastAsia="Arial" w:hAnsi="Arial" w:cs="Arial"/>
          <w:color w:val="1F487C"/>
          <w:sz w:val="18"/>
          <w:szCs w:val="18"/>
        </w:rPr>
        <w:t xml:space="preserve">y </w:t>
      </w:r>
      <w:r w:rsidRPr="003D0253">
        <w:rPr>
          <w:rFonts w:ascii="Arial" w:eastAsia="Arial" w:hAnsi="Arial" w:cs="Arial"/>
          <w:color w:val="1F487C"/>
          <w:spacing w:val="-1"/>
          <w:sz w:val="18"/>
          <w:szCs w:val="18"/>
        </w:rPr>
        <w:t>g</w:t>
      </w:r>
      <w:r w:rsidRPr="003D0253">
        <w:rPr>
          <w:rFonts w:ascii="Arial" w:eastAsia="Arial" w:hAnsi="Arial" w:cs="Arial"/>
          <w:color w:val="1F487C"/>
          <w:spacing w:val="-5"/>
          <w:sz w:val="18"/>
          <w:szCs w:val="18"/>
        </w:rPr>
        <w:t>a</w:t>
      </w:r>
      <w:r w:rsidRPr="003D0253">
        <w:rPr>
          <w:rFonts w:ascii="Arial" w:eastAsia="Arial" w:hAnsi="Arial" w:cs="Arial"/>
          <w:color w:val="1F487C"/>
          <w:spacing w:val="1"/>
          <w:sz w:val="18"/>
          <w:szCs w:val="18"/>
        </w:rPr>
        <w:t>m</w:t>
      </w:r>
      <w:r w:rsidRPr="003D0253">
        <w:rPr>
          <w:rFonts w:ascii="Arial" w:eastAsia="Arial" w:hAnsi="Arial" w:cs="Arial"/>
          <w:color w:val="1F487C"/>
          <w:sz w:val="18"/>
          <w:szCs w:val="18"/>
        </w:rPr>
        <w:t>e</w:t>
      </w:r>
      <w:r w:rsidRPr="003D0253">
        <w:rPr>
          <w:rFonts w:ascii="Arial" w:eastAsia="Arial" w:hAnsi="Arial" w:cs="Arial"/>
          <w:color w:val="1F487C"/>
          <w:spacing w:val="6"/>
          <w:sz w:val="18"/>
          <w:szCs w:val="18"/>
        </w:rPr>
        <w:t xml:space="preserve"> </w:t>
      </w:r>
      <w:r w:rsidRPr="003D0253">
        <w:rPr>
          <w:rFonts w:ascii="Arial" w:eastAsia="Arial" w:hAnsi="Arial" w:cs="Arial"/>
          <w:color w:val="1F487C"/>
          <w:spacing w:val="-2"/>
          <w:sz w:val="18"/>
          <w:szCs w:val="18"/>
        </w:rPr>
        <w:t>wil</w:t>
      </w:r>
      <w:r w:rsidRPr="003D0253">
        <w:rPr>
          <w:rFonts w:ascii="Arial" w:eastAsia="Arial" w:hAnsi="Arial" w:cs="Arial"/>
          <w:color w:val="1F487C"/>
          <w:sz w:val="18"/>
          <w:szCs w:val="18"/>
        </w:rPr>
        <w:t>l</w:t>
      </w:r>
      <w:r w:rsidRPr="003D0253">
        <w:rPr>
          <w:rFonts w:ascii="Arial" w:eastAsia="Arial" w:hAnsi="Arial" w:cs="Arial"/>
          <w:color w:val="1F487C"/>
          <w:spacing w:val="3"/>
          <w:sz w:val="18"/>
          <w:szCs w:val="18"/>
        </w:rPr>
        <w:t xml:space="preserve"> </w:t>
      </w:r>
      <w:r w:rsidRPr="003D0253">
        <w:rPr>
          <w:rFonts w:ascii="Arial" w:eastAsia="Arial" w:hAnsi="Arial" w:cs="Arial"/>
          <w:color w:val="1F487C"/>
          <w:spacing w:val="-1"/>
          <w:sz w:val="18"/>
          <w:szCs w:val="18"/>
        </w:rPr>
        <w:t>b</w:t>
      </w:r>
      <w:r w:rsidRPr="003D0253">
        <w:rPr>
          <w:rFonts w:ascii="Arial" w:eastAsia="Arial" w:hAnsi="Arial" w:cs="Arial"/>
          <w:color w:val="1F487C"/>
          <w:sz w:val="18"/>
          <w:szCs w:val="18"/>
        </w:rPr>
        <w:t>e</w:t>
      </w:r>
      <w:r w:rsidRPr="003D0253">
        <w:rPr>
          <w:rFonts w:ascii="Arial" w:eastAsia="Arial" w:hAnsi="Arial" w:cs="Arial"/>
          <w:color w:val="1F487C"/>
          <w:spacing w:val="-1"/>
          <w:sz w:val="18"/>
          <w:szCs w:val="18"/>
        </w:rPr>
        <w:t xml:space="preserve"> o</w:t>
      </w:r>
      <w:r w:rsidRPr="003D0253">
        <w:rPr>
          <w:rFonts w:ascii="Arial" w:eastAsia="Arial" w:hAnsi="Arial" w:cs="Arial"/>
          <w:color w:val="1F487C"/>
          <w:sz w:val="18"/>
          <w:szCs w:val="18"/>
        </w:rPr>
        <w:t>n</w:t>
      </w:r>
      <w:r w:rsidRPr="003D0253">
        <w:rPr>
          <w:rFonts w:ascii="Arial" w:eastAsia="Arial" w:hAnsi="Arial" w:cs="Arial"/>
          <w:color w:val="1F487C"/>
          <w:spacing w:val="-1"/>
          <w:sz w:val="18"/>
          <w:szCs w:val="18"/>
        </w:rPr>
        <w:t xml:space="preserve"> </w:t>
      </w:r>
      <w:r w:rsidRPr="003D0253">
        <w:rPr>
          <w:rFonts w:ascii="Arial" w:eastAsia="Arial" w:hAnsi="Arial" w:cs="Arial"/>
          <w:color w:val="1F487C"/>
          <w:spacing w:val="-3"/>
          <w:sz w:val="18"/>
          <w:szCs w:val="18"/>
        </w:rPr>
        <w:t>t</w:t>
      </w:r>
      <w:r w:rsidRPr="003D0253">
        <w:rPr>
          <w:rFonts w:ascii="Arial" w:eastAsia="Arial" w:hAnsi="Arial" w:cs="Arial"/>
          <w:color w:val="1F487C"/>
          <w:spacing w:val="1"/>
          <w:sz w:val="18"/>
          <w:szCs w:val="18"/>
        </w:rPr>
        <w:t>r</w:t>
      </w:r>
      <w:r w:rsidRPr="003D0253">
        <w:rPr>
          <w:rFonts w:ascii="Arial" w:eastAsia="Arial" w:hAnsi="Arial" w:cs="Arial"/>
          <w:color w:val="1F487C"/>
          <w:spacing w:val="-1"/>
          <w:sz w:val="18"/>
          <w:szCs w:val="18"/>
        </w:rPr>
        <w:t>ea</w:t>
      </w:r>
      <w:r w:rsidRPr="003D0253">
        <w:rPr>
          <w:rFonts w:ascii="Arial" w:eastAsia="Arial" w:hAnsi="Arial" w:cs="Arial"/>
          <w:color w:val="1F487C"/>
          <w:spacing w:val="-5"/>
          <w:sz w:val="18"/>
          <w:szCs w:val="18"/>
        </w:rPr>
        <w:t>d</w:t>
      </w:r>
      <w:r w:rsidRPr="003D0253">
        <w:rPr>
          <w:rFonts w:ascii="Arial" w:eastAsia="Arial" w:hAnsi="Arial" w:cs="Arial"/>
          <w:color w:val="1F487C"/>
          <w:spacing w:val="1"/>
          <w:sz w:val="18"/>
          <w:szCs w:val="18"/>
        </w:rPr>
        <w:t>m</w:t>
      </w:r>
      <w:r w:rsidRPr="003D0253">
        <w:rPr>
          <w:rFonts w:ascii="Arial" w:eastAsia="Arial" w:hAnsi="Arial" w:cs="Arial"/>
          <w:color w:val="1F487C"/>
          <w:spacing w:val="-2"/>
          <w:sz w:val="18"/>
          <w:szCs w:val="18"/>
        </w:rPr>
        <w:t>il</w:t>
      </w:r>
      <w:r w:rsidRPr="003D0253">
        <w:rPr>
          <w:rFonts w:ascii="Arial" w:eastAsia="Arial" w:hAnsi="Arial" w:cs="Arial"/>
          <w:color w:val="1F487C"/>
          <w:sz w:val="18"/>
          <w:szCs w:val="18"/>
        </w:rPr>
        <w:t>l</w:t>
      </w:r>
      <w:r w:rsidRPr="003D0253">
        <w:rPr>
          <w:rFonts w:ascii="Arial" w:eastAsia="Arial" w:hAnsi="Arial" w:cs="Arial"/>
          <w:color w:val="1F487C"/>
          <w:spacing w:val="10"/>
          <w:sz w:val="18"/>
          <w:szCs w:val="18"/>
        </w:rPr>
        <w:t xml:space="preserve"> </w:t>
      </w:r>
      <w:r w:rsidRPr="003D0253">
        <w:rPr>
          <w:rFonts w:ascii="Arial" w:eastAsia="Arial" w:hAnsi="Arial" w:cs="Arial"/>
          <w:color w:val="1F487C"/>
          <w:spacing w:val="-1"/>
          <w:sz w:val="18"/>
          <w:szCs w:val="18"/>
        </w:rPr>
        <w:t>an</w:t>
      </w:r>
      <w:r w:rsidRPr="003D0253">
        <w:rPr>
          <w:rFonts w:ascii="Arial" w:eastAsia="Arial" w:hAnsi="Arial" w:cs="Arial"/>
          <w:color w:val="1F487C"/>
          <w:sz w:val="18"/>
          <w:szCs w:val="18"/>
        </w:rPr>
        <w:t>d</w:t>
      </w:r>
      <w:r w:rsidRPr="003D0253">
        <w:rPr>
          <w:rFonts w:ascii="Arial" w:eastAsia="Arial" w:hAnsi="Arial" w:cs="Arial"/>
          <w:color w:val="1F487C"/>
          <w:spacing w:val="5"/>
          <w:sz w:val="18"/>
          <w:szCs w:val="18"/>
        </w:rPr>
        <w:t xml:space="preserve"> </w:t>
      </w:r>
      <w:r w:rsidRPr="003D0253">
        <w:rPr>
          <w:rFonts w:ascii="Arial" w:eastAsia="Arial" w:hAnsi="Arial" w:cs="Arial"/>
          <w:color w:val="1F487C"/>
          <w:spacing w:val="-5"/>
          <w:sz w:val="18"/>
          <w:szCs w:val="18"/>
        </w:rPr>
        <w:t>h</w:t>
      </w:r>
      <w:r w:rsidRPr="003D0253">
        <w:rPr>
          <w:rFonts w:ascii="Arial" w:eastAsia="Arial" w:hAnsi="Arial" w:cs="Arial"/>
          <w:color w:val="1F487C"/>
          <w:spacing w:val="-1"/>
          <w:sz w:val="18"/>
          <w:szCs w:val="18"/>
        </w:rPr>
        <w:t>en</w:t>
      </w:r>
      <w:r w:rsidRPr="003D0253">
        <w:rPr>
          <w:rFonts w:ascii="Arial" w:eastAsia="Arial" w:hAnsi="Arial" w:cs="Arial"/>
          <w:color w:val="1F487C"/>
          <w:sz w:val="18"/>
          <w:szCs w:val="18"/>
        </w:rPr>
        <w:t>ce</w:t>
      </w:r>
      <w:r w:rsidRPr="003D0253">
        <w:rPr>
          <w:rFonts w:ascii="Arial" w:eastAsia="Arial" w:hAnsi="Arial" w:cs="Arial"/>
          <w:color w:val="1F487C"/>
          <w:spacing w:val="2"/>
          <w:sz w:val="18"/>
          <w:szCs w:val="18"/>
        </w:rPr>
        <w:t xml:space="preserve"> </w:t>
      </w:r>
      <w:r w:rsidRPr="003D0253">
        <w:rPr>
          <w:rFonts w:ascii="Arial" w:eastAsia="Arial" w:hAnsi="Arial" w:cs="Arial"/>
          <w:color w:val="1F487C"/>
          <w:spacing w:val="-2"/>
          <w:sz w:val="18"/>
          <w:szCs w:val="18"/>
        </w:rPr>
        <w:t>wil</w:t>
      </w:r>
      <w:r w:rsidRPr="003D0253">
        <w:rPr>
          <w:rFonts w:ascii="Arial" w:eastAsia="Arial" w:hAnsi="Arial" w:cs="Arial"/>
          <w:color w:val="1F487C"/>
          <w:sz w:val="18"/>
          <w:szCs w:val="18"/>
        </w:rPr>
        <w:t>l</w:t>
      </w:r>
      <w:r w:rsidRPr="003D0253">
        <w:rPr>
          <w:rFonts w:ascii="Arial" w:eastAsia="Arial" w:hAnsi="Arial" w:cs="Arial"/>
          <w:color w:val="1F487C"/>
          <w:spacing w:val="3"/>
          <w:sz w:val="18"/>
          <w:szCs w:val="18"/>
        </w:rPr>
        <w:t xml:space="preserve"> </w:t>
      </w:r>
      <w:r w:rsidRPr="003D0253">
        <w:rPr>
          <w:rFonts w:ascii="Arial" w:eastAsia="Arial" w:hAnsi="Arial" w:cs="Arial"/>
          <w:color w:val="1F487C"/>
          <w:spacing w:val="-1"/>
          <w:sz w:val="18"/>
          <w:szCs w:val="18"/>
        </w:rPr>
        <w:t>b</w:t>
      </w:r>
      <w:r w:rsidRPr="003D0253">
        <w:rPr>
          <w:rFonts w:ascii="Arial" w:eastAsia="Arial" w:hAnsi="Arial" w:cs="Arial"/>
          <w:color w:val="1F487C"/>
          <w:sz w:val="18"/>
          <w:szCs w:val="18"/>
        </w:rPr>
        <w:t>e</w:t>
      </w:r>
      <w:r w:rsidRPr="003D0253">
        <w:rPr>
          <w:rFonts w:ascii="Arial" w:eastAsia="Arial" w:hAnsi="Arial" w:cs="Arial"/>
          <w:color w:val="1F487C"/>
          <w:spacing w:val="4"/>
          <w:sz w:val="18"/>
          <w:szCs w:val="18"/>
        </w:rPr>
        <w:t xml:space="preserve"> </w:t>
      </w:r>
      <w:r w:rsidRPr="003D0253">
        <w:rPr>
          <w:rFonts w:ascii="Arial" w:eastAsia="Arial" w:hAnsi="Arial" w:cs="Arial"/>
          <w:color w:val="1F487C"/>
          <w:spacing w:val="-5"/>
          <w:sz w:val="18"/>
          <w:szCs w:val="18"/>
        </w:rPr>
        <w:t>s</w:t>
      </w:r>
      <w:r w:rsidRPr="003D0253">
        <w:rPr>
          <w:rFonts w:ascii="Arial" w:eastAsia="Arial" w:hAnsi="Arial" w:cs="Arial"/>
          <w:color w:val="1F487C"/>
          <w:spacing w:val="-1"/>
          <w:sz w:val="18"/>
          <w:szCs w:val="18"/>
        </w:rPr>
        <w:t>a</w:t>
      </w:r>
      <w:r w:rsidRPr="003D0253">
        <w:rPr>
          <w:rFonts w:ascii="Arial" w:eastAsia="Arial" w:hAnsi="Arial" w:cs="Arial"/>
          <w:color w:val="1F487C"/>
          <w:spacing w:val="2"/>
          <w:sz w:val="18"/>
          <w:szCs w:val="18"/>
        </w:rPr>
        <w:t>f</w:t>
      </w:r>
      <w:r w:rsidRPr="003D0253">
        <w:rPr>
          <w:rFonts w:ascii="Arial" w:eastAsia="Arial" w:hAnsi="Arial" w:cs="Arial"/>
          <w:color w:val="1F487C"/>
          <w:sz w:val="18"/>
          <w:szCs w:val="18"/>
        </w:rPr>
        <w:t xml:space="preserve">e </w:t>
      </w:r>
      <w:r w:rsidRPr="003D0253">
        <w:rPr>
          <w:rFonts w:ascii="Arial" w:eastAsia="Arial" w:hAnsi="Arial" w:cs="Arial"/>
          <w:color w:val="1F487C"/>
          <w:spacing w:val="-3"/>
          <w:sz w:val="18"/>
          <w:szCs w:val="18"/>
        </w:rPr>
        <w:t>f</w:t>
      </w:r>
      <w:r w:rsidRPr="003D0253">
        <w:rPr>
          <w:rFonts w:ascii="Arial" w:eastAsia="Arial" w:hAnsi="Arial" w:cs="Arial"/>
          <w:color w:val="1F487C"/>
          <w:spacing w:val="-1"/>
          <w:sz w:val="18"/>
          <w:szCs w:val="18"/>
        </w:rPr>
        <w:t>o</w:t>
      </w:r>
      <w:r w:rsidRPr="003D0253">
        <w:rPr>
          <w:rFonts w:ascii="Arial" w:eastAsia="Arial" w:hAnsi="Arial" w:cs="Arial"/>
          <w:color w:val="1F487C"/>
          <w:sz w:val="18"/>
          <w:szCs w:val="18"/>
        </w:rPr>
        <w:t>r</w:t>
      </w:r>
      <w:r w:rsidRPr="003D0253">
        <w:rPr>
          <w:rFonts w:ascii="Arial" w:eastAsia="Arial" w:hAnsi="Arial" w:cs="Arial"/>
          <w:color w:val="1F487C"/>
          <w:spacing w:val="2"/>
          <w:sz w:val="18"/>
          <w:szCs w:val="18"/>
        </w:rPr>
        <w:t xml:space="preserve"> </w:t>
      </w:r>
      <w:r w:rsidRPr="003D0253">
        <w:rPr>
          <w:rFonts w:ascii="Arial" w:eastAsia="Arial" w:hAnsi="Arial" w:cs="Arial"/>
          <w:color w:val="1F487C"/>
          <w:w w:val="101"/>
          <w:sz w:val="18"/>
          <w:szCs w:val="18"/>
        </w:rPr>
        <w:t>k</w:t>
      </w:r>
      <w:r w:rsidRPr="003D0253">
        <w:rPr>
          <w:rFonts w:ascii="Arial" w:eastAsia="Arial" w:hAnsi="Arial" w:cs="Arial"/>
          <w:color w:val="1F487C"/>
          <w:spacing w:val="-2"/>
          <w:w w:val="101"/>
          <w:sz w:val="18"/>
          <w:szCs w:val="18"/>
        </w:rPr>
        <w:t>i</w:t>
      </w:r>
      <w:r w:rsidRPr="003D0253">
        <w:rPr>
          <w:rFonts w:ascii="Arial" w:eastAsia="Arial" w:hAnsi="Arial" w:cs="Arial"/>
          <w:color w:val="1F487C"/>
          <w:w w:val="101"/>
          <w:sz w:val="18"/>
          <w:szCs w:val="18"/>
        </w:rPr>
        <w:t>d</w:t>
      </w:r>
    </w:p>
    <w:p w:rsidR="00C86F4A" w:rsidRPr="003D0253" w:rsidRDefault="00C86F4A">
      <w:pPr>
        <w:spacing w:line="200" w:lineRule="exact"/>
        <w:rPr>
          <w:rFonts w:ascii="Arial" w:hAnsi="Arial" w:cs="Arial"/>
        </w:rPr>
      </w:pPr>
    </w:p>
    <w:p w:rsidR="00C86F4A" w:rsidRDefault="00C86F4A">
      <w:pPr>
        <w:spacing w:before="5" w:line="240" w:lineRule="exact"/>
        <w:rPr>
          <w:rFonts w:ascii="Arial" w:hAnsi="Arial" w:cs="Arial"/>
          <w:sz w:val="24"/>
          <w:szCs w:val="24"/>
        </w:rPr>
      </w:pPr>
    </w:p>
    <w:p w:rsidR="00AF612B" w:rsidRDefault="00AF612B">
      <w:pPr>
        <w:spacing w:before="5" w:line="240" w:lineRule="exact"/>
        <w:rPr>
          <w:rFonts w:ascii="Arial" w:hAnsi="Arial" w:cs="Arial"/>
          <w:sz w:val="24"/>
          <w:szCs w:val="24"/>
        </w:rPr>
      </w:pPr>
    </w:p>
    <w:p w:rsidR="00AF612B" w:rsidRDefault="00AF612B">
      <w:pPr>
        <w:spacing w:before="5" w:line="240" w:lineRule="exact"/>
        <w:rPr>
          <w:rFonts w:ascii="Arial" w:hAnsi="Arial" w:cs="Arial"/>
          <w:sz w:val="24"/>
          <w:szCs w:val="24"/>
        </w:rPr>
      </w:pPr>
    </w:p>
    <w:p w:rsidR="00AF612B" w:rsidRDefault="00AF612B">
      <w:pPr>
        <w:spacing w:before="5" w:line="240" w:lineRule="exact"/>
        <w:rPr>
          <w:rFonts w:ascii="Arial" w:hAnsi="Arial" w:cs="Arial"/>
          <w:sz w:val="24"/>
          <w:szCs w:val="24"/>
        </w:rPr>
      </w:pPr>
    </w:p>
    <w:p w:rsidR="00AF612B" w:rsidRDefault="00AF612B">
      <w:pPr>
        <w:spacing w:before="5" w:line="240" w:lineRule="exact"/>
        <w:rPr>
          <w:rFonts w:ascii="Arial" w:hAnsi="Arial" w:cs="Arial"/>
          <w:sz w:val="24"/>
          <w:szCs w:val="24"/>
        </w:rPr>
      </w:pPr>
    </w:p>
    <w:p w:rsidR="00AF612B" w:rsidRDefault="00AF612B">
      <w:pPr>
        <w:spacing w:before="5" w:line="240" w:lineRule="exact"/>
        <w:rPr>
          <w:rFonts w:ascii="Arial" w:hAnsi="Arial" w:cs="Arial"/>
          <w:sz w:val="24"/>
          <w:szCs w:val="24"/>
        </w:rPr>
      </w:pPr>
    </w:p>
    <w:p w:rsidR="00AF612B" w:rsidRPr="003D0253" w:rsidRDefault="00AF612B">
      <w:pPr>
        <w:spacing w:before="5" w:line="240" w:lineRule="exact"/>
        <w:rPr>
          <w:rFonts w:ascii="Arial" w:hAnsi="Arial" w:cs="Arial"/>
          <w:sz w:val="24"/>
          <w:szCs w:val="24"/>
        </w:rPr>
      </w:pPr>
    </w:p>
    <w:p w:rsidR="00C86F4A" w:rsidRPr="003D0253" w:rsidRDefault="006C72B5">
      <w:pPr>
        <w:ind w:left="282"/>
        <w:rPr>
          <w:rFonts w:ascii="Arial" w:eastAsia="Arial" w:hAnsi="Arial" w:cs="Arial"/>
          <w:sz w:val="21"/>
          <w:szCs w:val="21"/>
        </w:rPr>
      </w:pPr>
      <w:r w:rsidRPr="003D0253">
        <w:rPr>
          <w:rFonts w:ascii="Arial" w:eastAsia="Arial" w:hAnsi="Arial" w:cs="Arial"/>
          <w:spacing w:val="-4"/>
          <w:sz w:val="21"/>
          <w:szCs w:val="21"/>
        </w:rPr>
        <w:t>T</w:t>
      </w:r>
      <w:r w:rsidRPr="003D0253">
        <w:rPr>
          <w:rFonts w:ascii="Arial" w:eastAsia="Arial" w:hAnsi="Arial" w:cs="Arial"/>
          <w:spacing w:val="-2"/>
          <w:sz w:val="21"/>
          <w:szCs w:val="21"/>
        </w:rPr>
        <w:t>ea</w:t>
      </w:r>
      <w:r w:rsidRPr="003D0253">
        <w:rPr>
          <w:rFonts w:ascii="Arial" w:eastAsia="Arial" w:hAnsi="Arial" w:cs="Arial"/>
          <w:spacing w:val="-5"/>
          <w:sz w:val="21"/>
          <w:szCs w:val="21"/>
        </w:rPr>
        <w:t>c</w:t>
      </w:r>
      <w:r w:rsidRPr="003D0253">
        <w:rPr>
          <w:rFonts w:ascii="Arial" w:eastAsia="Arial" w:hAnsi="Arial" w:cs="Arial"/>
          <w:spacing w:val="-2"/>
          <w:sz w:val="21"/>
          <w:szCs w:val="21"/>
        </w:rPr>
        <w:t>h</w:t>
      </w:r>
      <w:r w:rsidRPr="003D0253">
        <w:rPr>
          <w:rFonts w:ascii="Arial" w:eastAsia="Arial" w:hAnsi="Arial" w:cs="Arial"/>
          <w:spacing w:val="3"/>
          <w:sz w:val="21"/>
          <w:szCs w:val="21"/>
        </w:rPr>
        <w:t>e</w:t>
      </w:r>
      <w:r w:rsidRPr="003D0253">
        <w:rPr>
          <w:rFonts w:ascii="Arial" w:eastAsia="Arial" w:hAnsi="Arial" w:cs="Arial"/>
          <w:sz w:val="21"/>
          <w:szCs w:val="21"/>
        </w:rPr>
        <w:t>r</w:t>
      </w:r>
      <w:r w:rsidRPr="003D0253">
        <w:rPr>
          <w:rFonts w:ascii="Arial" w:eastAsia="Arial" w:hAnsi="Arial" w:cs="Arial"/>
          <w:spacing w:val="45"/>
          <w:sz w:val="21"/>
          <w:szCs w:val="21"/>
        </w:rPr>
        <w:t xml:space="preserve"> </w:t>
      </w:r>
      <w:r w:rsidRPr="003D0253">
        <w:rPr>
          <w:rFonts w:ascii="Arial" w:eastAsia="Arial" w:hAnsi="Arial" w:cs="Arial"/>
          <w:spacing w:val="1"/>
          <w:sz w:val="21"/>
          <w:szCs w:val="21"/>
        </w:rPr>
        <w:t>S</w:t>
      </w:r>
      <w:r w:rsidRPr="003D0253">
        <w:rPr>
          <w:rFonts w:ascii="Arial" w:eastAsia="Arial" w:hAnsi="Arial" w:cs="Arial"/>
          <w:spacing w:val="3"/>
          <w:sz w:val="21"/>
          <w:szCs w:val="21"/>
        </w:rPr>
        <w:t>i</w:t>
      </w:r>
      <w:r w:rsidRPr="003D0253">
        <w:rPr>
          <w:rFonts w:ascii="Arial" w:eastAsia="Arial" w:hAnsi="Arial" w:cs="Arial"/>
          <w:spacing w:val="-4"/>
          <w:sz w:val="21"/>
          <w:szCs w:val="21"/>
        </w:rPr>
        <w:t>g</w:t>
      </w:r>
      <w:r w:rsidRPr="003D0253">
        <w:rPr>
          <w:rFonts w:ascii="Arial" w:eastAsia="Arial" w:hAnsi="Arial" w:cs="Arial"/>
          <w:spacing w:val="1"/>
          <w:sz w:val="21"/>
          <w:szCs w:val="21"/>
        </w:rPr>
        <w:t>natu</w:t>
      </w:r>
      <w:r w:rsidRPr="003D0253">
        <w:rPr>
          <w:rFonts w:ascii="Arial" w:eastAsia="Arial" w:hAnsi="Arial" w:cs="Arial"/>
          <w:spacing w:val="3"/>
          <w:sz w:val="21"/>
          <w:szCs w:val="21"/>
        </w:rPr>
        <w:t>r</w:t>
      </w:r>
      <w:r w:rsidRPr="003D0253">
        <w:rPr>
          <w:rFonts w:ascii="Arial" w:eastAsia="Arial" w:hAnsi="Arial" w:cs="Arial"/>
          <w:sz w:val="21"/>
          <w:szCs w:val="21"/>
        </w:rPr>
        <w:t>e</w:t>
      </w:r>
      <w:r w:rsidRPr="003D0253">
        <w:rPr>
          <w:rFonts w:ascii="Arial" w:eastAsia="Arial" w:hAnsi="Arial" w:cs="Arial"/>
          <w:spacing w:val="48"/>
          <w:sz w:val="21"/>
          <w:szCs w:val="21"/>
        </w:rPr>
        <w:t xml:space="preserve"> </w:t>
      </w:r>
      <w:r w:rsidRPr="003D0253">
        <w:rPr>
          <w:rFonts w:ascii="Arial" w:eastAsia="Arial" w:hAnsi="Arial" w:cs="Arial"/>
          <w:sz w:val="21"/>
          <w:szCs w:val="21"/>
        </w:rPr>
        <w:t>-</w:t>
      </w:r>
      <w:r w:rsidRPr="003D0253">
        <w:rPr>
          <w:rFonts w:ascii="Arial" w:eastAsia="Arial" w:hAnsi="Arial" w:cs="Arial"/>
          <w:spacing w:val="6"/>
          <w:sz w:val="21"/>
          <w:szCs w:val="21"/>
        </w:rPr>
        <w:t xml:space="preserve"> </w:t>
      </w:r>
      <w:r w:rsidRPr="003D0253">
        <w:rPr>
          <w:rFonts w:ascii="Arial" w:eastAsia="Arial" w:hAnsi="Arial" w:cs="Arial"/>
          <w:spacing w:val="1"/>
          <w:sz w:val="21"/>
          <w:szCs w:val="21"/>
        </w:rPr>
        <w:t>R</w:t>
      </w:r>
      <w:r w:rsidRPr="003D0253">
        <w:rPr>
          <w:rFonts w:ascii="Arial" w:eastAsia="Arial" w:hAnsi="Arial" w:cs="Arial"/>
          <w:spacing w:val="-6"/>
          <w:sz w:val="21"/>
          <w:szCs w:val="21"/>
        </w:rPr>
        <w:t>EQ</w:t>
      </w:r>
      <w:r w:rsidRPr="003D0253">
        <w:rPr>
          <w:rFonts w:ascii="Arial" w:eastAsia="Arial" w:hAnsi="Arial" w:cs="Arial"/>
          <w:spacing w:val="1"/>
          <w:sz w:val="21"/>
          <w:szCs w:val="21"/>
        </w:rPr>
        <w:t>U</w:t>
      </w:r>
      <w:r w:rsidRPr="003D0253">
        <w:rPr>
          <w:rFonts w:ascii="Arial" w:eastAsia="Arial" w:hAnsi="Arial" w:cs="Arial"/>
          <w:spacing w:val="-1"/>
          <w:sz w:val="21"/>
          <w:szCs w:val="21"/>
        </w:rPr>
        <w:t>I</w:t>
      </w:r>
      <w:r w:rsidRPr="003D0253">
        <w:rPr>
          <w:rFonts w:ascii="Arial" w:eastAsia="Arial" w:hAnsi="Arial" w:cs="Arial"/>
          <w:spacing w:val="1"/>
          <w:sz w:val="21"/>
          <w:szCs w:val="21"/>
        </w:rPr>
        <w:t>R</w:t>
      </w:r>
      <w:r w:rsidRPr="003D0253">
        <w:rPr>
          <w:rFonts w:ascii="Arial" w:eastAsia="Arial" w:hAnsi="Arial" w:cs="Arial"/>
          <w:spacing w:val="-6"/>
          <w:sz w:val="21"/>
          <w:szCs w:val="21"/>
        </w:rPr>
        <w:t>E</w:t>
      </w:r>
      <w:r w:rsidRPr="003D0253">
        <w:rPr>
          <w:rFonts w:ascii="Arial" w:eastAsia="Arial" w:hAnsi="Arial" w:cs="Arial"/>
          <w:sz w:val="21"/>
          <w:szCs w:val="21"/>
        </w:rPr>
        <w:t>D</w:t>
      </w:r>
      <w:r w:rsidRPr="003D0253">
        <w:rPr>
          <w:rFonts w:ascii="Arial" w:eastAsia="Arial" w:hAnsi="Arial" w:cs="Arial"/>
          <w:spacing w:val="6"/>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6"/>
          <w:sz w:val="21"/>
          <w:szCs w:val="21"/>
        </w:rPr>
        <w:t>O</w:t>
      </w:r>
      <w:r w:rsidRPr="003D0253">
        <w:rPr>
          <w:rFonts w:ascii="Arial" w:eastAsia="Arial" w:hAnsi="Arial" w:cs="Arial"/>
          <w:sz w:val="21"/>
          <w:szCs w:val="21"/>
        </w:rPr>
        <w:t>R</w:t>
      </w:r>
      <w:r w:rsidRPr="003D0253">
        <w:rPr>
          <w:rFonts w:ascii="Arial" w:eastAsia="Arial" w:hAnsi="Arial" w:cs="Arial"/>
          <w:spacing w:val="5"/>
          <w:sz w:val="21"/>
          <w:szCs w:val="21"/>
        </w:rPr>
        <w:t xml:space="preserve"> </w:t>
      </w:r>
      <w:r w:rsidRPr="003D0253">
        <w:rPr>
          <w:rFonts w:ascii="Arial" w:eastAsia="Arial" w:hAnsi="Arial" w:cs="Arial"/>
          <w:spacing w:val="-11"/>
          <w:sz w:val="21"/>
          <w:szCs w:val="21"/>
        </w:rPr>
        <w:t>A</w:t>
      </w:r>
      <w:r w:rsidRPr="003D0253">
        <w:rPr>
          <w:rFonts w:ascii="Arial" w:eastAsia="Arial" w:hAnsi="Arial" w:cs="Arial"/>
          <w:spacing w:val="3"/>
          <w:sz w:val="21"/>
          <w:szCs w:val="21"/>
        </w:rPr>
        <w:t>L</w:t>
      </w:r>
      <w:r w:rsidRPr="003D0253">
        <w:rPr>
          <w:rFonts w:ascii="Arial" w:eastAsia="Arial" w:hAnsi="Arial" w:cs="Arial"/>
          <w:sz w:val="21"/>
          <w:szCs w:val="21"/>
        </w:rPr>
        <w:t>L</w:t>
      </w:r>
      <w:r w:rsidRPr="003D0253">
        <w:rPr>
          <w:rFonts w:ascii="Arial" w:eastAsia="Arial" w:hAnsi="Arial" w:cs="Arial"/>
          <w:spacing w:val="35"/>
          <w:sz w:val="21"/>
          <w:szCs w:val="21"/>
        </w:rPr>
        <w:t xml:space="preserve"> </w:t>
      </w:r>
      <w:r w:rsidRPr="003D0253">
        <w:rPr>
          <w:rFonts w:ascii="Arial" w:eastAsia="Arial" w:hAnsi="Arial" w:cs="Arial"/>
          <w:spacing w:val="4"/>
          <w:sz w:val="21"/>
          <w:szCs w:val="21"/>
        </w:rPr>
        <w:t>P</w:t>
      </w:r>
      <w:r w:rsidRPr="003D0253">
        <w:rPr>
          <w:rFonts w:ascii="Arial" w:eastAsia="Arial" w:hAnsi="Arial" w:cs="Arial"/>
          <w:spacing w:val="-6"/>
          <w:sz w:val="21"/>
          <w:szCs w:val="21"/>
        </w:rPr>
        <w:t>A</w:t>
      </w:r>
      <w:r w:rsidRPr="003D0253">
        <w:rPr>
          <w:rFonts w:ascii="Arial" w:eastAsia="Arial" w:hAnsi="Arial" w:cs="Arial"/>
          <w:spacing w:val="6"/>
          <w:sz w:val="21"/>
          <w:szCs w:val="21"/>
        </w:rPr>
        <w:t>R</w:t>
      </w:r>
      <w:r w:rsidRPr="003D0253">
        <w:rPr>
          <w:rFonts w:ascii="Arial" w:eastAsia="Arial" w:hAnsi="Arial" w:cs="Arial"/>
          <w:spacing w:val="1"/>
          <w:sz w:val="21"/>
          <w:szCs w:val="21"/>
        </w:rPr>
        <w:t>T</w:t>
      </w:r>
      <w:r w:rsidRPr="003D0253">
        <w:rPr>
          <w:rFonts w:ascii="Arial" w:eastAsia="Arial" w:hAnsi="Arial" w:cs="Arial"/>
          <w:spacing w:val="-1"/>
          <w:sz w:val="21"/>
          <w:szCs w:val="21"/>
        </w:rPr>
        <w:t>I</w:t>
      </w:r>
      <w:r w:rsidRPr="003D0253">
        <w:rPr>
          <w:rFonts w:ascii="Arial" w:eastAsia="Arial" w:hAnsi="Arial" w:cs="Arial"/>
          <w:spacing w:val="1"/>
          <w:sz w:val="21"/>
          <w:szCs w:val="21"/>
        </w:rPr>
        <w:t>C</w:t>
      </w:r>
      <w:r w:rsidRPr="003D0253">
        <w:rPr>
          <w:rFonts w:ascii="Arial" w:eastAsia="Arial" w:hAnsi="Arial" w:cs="Arial"/>
          <w:spacing w:val="4"/>
          <w:sz w:val="21"/>
          <w:szCs w:val="21"/>
        </w:rPr>
        <w:t>I</w:t>
      </w:r>
      <w:r w:rsidRPr="003D0253">
        <w:rPr>
          <w:rFonts w:ascii="Arial" w:eastAsia="Arial" w:hAnsi="Arial" w:cs="Arial"/>
          <w:spacing w:val="3"/>
          <w:sz w:val="21"/>
          <w:szCs w:val="21"/>
        </w:rPr>
        <w:t>P</w:t>
      </w:r>
      <w:r w:rsidRPr="003D0253">
        <w:rPr>
          <w:rFonts w:ascii="Arial" w:eastAsia="Arial" w:hAnsi="Arial" w:cs="Arial"/>
          <w:spacing w:val="-6"/>
          <w:sz w:val="21"/>
          <w:szCs w:val="21"/>
        </w:rPr>
        <w:t>A</w:t>
      </w:r>
      <w:r w:rsidRPr="003D0253">
        <w:rPr>
          <w:rFonts w:ascii="Arial" w:eastAsia="Arial" w:hAnsi="Arial" w:cs="Arial"/>
          <w:spacing w:val="1"/>
          <w:sz w:val="21"/>
          <w:szCs w:val="21"/>
        </w:rPr>
        <w:t>NTS</w:t>
      </w:r>
    </w:p>
    <w:p w:rsidR="00C86F4A" w:rsidRPr="003D0253" w:rsidRDefault="00C86F4A">
      <w:pPr>
        <w:spacing w:before="10" w:line="200" w:lineRule="exact"/>
        <w:rPr>
          <w:rFonts w:ascii="Arial" w:hAnsi="Arial" w:cs="Arial"/>
        </w:rPr>
      </w:pPr>
    </w:p>
    <w:p w:rsidR="00C86F4A" w:rsidRPr="003D0253" w:rsidRDefault="006C72B5">
      <w:pPr>
        <w:spacing w:line="243" w:lineRule="auto"/>
        <w:ind w:left="215" w:right="1307"/>
        <w:rPr>
          <w:rFonts w:ascii="Arial" w:eastAsia="Arial" w:hAnsi="Arial" w:cs="Arial"/>
          <w:sz w:val="21"/>
          <w:szCs w:val="21"/>
        </w:rPr>
      </w:pPr>
      <w:r w:rsidRPr="003D0253">
        <w:rPr>
          <w:rFonts w:ascii="Arial" w:eastAsia="Arial" w:hAnsi="Arial" w:cs="Arial"/>
          <w:sz w:val="21"/>
          <w:szCs w:val="21"/>
        </w:rPr>
        <w:t>I</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ap</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3"/>
          <w:sz w:val="21"/>
          <w:szCs w:val="21"/>
        </w:rPr>
        <w:t>o</w:t>
      </w:r>
      <w:r w:rsidRPr="003D0253">
        <w:rPr>
          <w:rFonts w:ascii="Arial" w:eastAsia="Arial" w:hAnsi="Arial" w:cs="Arial"/>
          <w:spacing w:val="-5"/>
          <w:sz w:val="21"/>
          <w:szCs w:val="21"/>
        </w:rPr>
        <w:t>v</w:t>
      </w:r>
      <w:r w:rsidRPr="003D0253">
        <w:rPr>
          <w:rFonts w:ascii="Arial" w:eastAsia="Arial" w:hAnsi="Arial" w:cs="Arial"/>
          <w:sz w:val="21"/>
          <w:szCs w:val="21"/>
        </w:rPr>
        <w:t>e</w:t>
      </w:r>
      <w:r w:rsidRPr="003D0253">
        <w:rPr>
          <w:rFonts w:ascii="Arial" w:eastAsia="Arial" w:hAnsi="Arial" w:cs="Arial"/>
          <w:spacing w:val="-7"/>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5"/>
          <w:sz w:val="21"/>
          <w:szCs w:val="21"/>
        </w:rPr>
        <w:t>s</w:t>
      </w:r>
      <w:r w:rsidRPr="003D0253">
        <w:rPr>
          <w:rFonts w:ascii="Arial" w:eastAsia="Arial" w:hAnsi="Arial" w:cs="Arial"/>
          <w:spacing w:val="3"/>
          <w:sz w:val="21"/>
          <w:szCs w:val="21"/>
        </w:rPr>
        <w:t>o</w:t>
      </w:r>
      <w:r w:rsidRPr="003D0253">
        <w:rPr>
          <w:rFonts w:ascii="Arial" w:eastAsia="Arial" w:hAnsi="Arial" w:cs="Arial"/>
          <w:spacing w:val="-4"/>
          <w:sz w:val="21"/>
          <w:szCs w:val="21"/>
        </w:rPr>
        <w:t>l</w:t>
      </w:r>
      <w:r w:rsidRPr="003D0253">
        <w:rPr>
          <w:rFonts w:ascii="Arial" w:eastAsia="Arial" w:hAnsi="Arial" w:cs="Arial"/>
          <w:spacing w:val="-2"/>
          <w:sz w:val="21"/>
          <w:szCs w:val="21"/>
        </w:rPr>
        <w:t>u</w:t>
      </w:r>
      <w:r w:rsidRPr="003D0253">
        <w:rPr>
          <w:rFonts w:ascii="Arial" w:eastAsia="Arial" w:hAnsi="Arial" w:cs="Arial"/>
          <w:spacing w:val="-1"/>
          <w:sz w:val="21"/>
          <w:szCs w:val="21"/>
        </w:rPr>
        <w:t>t</w:t>
      </w:r>
      <w:r w:rsidRPr="003D0253">
        <w:rPr>
          <w:rFonts w:ascii="Arial" w:eastAsia="Arial" w:hAnsi="Arial" w:cs="Arial"/>
          <w:spacing w:val="-3"/>
          <w:sz w:val="21"/>
          <w:szCs w:val="21"/>
        </w:rPr>
        <w:t>i</w:t>
      </w:r>
      <w:r w:rsidRPr="003D0253">
        <w:rPr>
          <w:rFonts w:ascii="Arial" w:eastAsia="Arial" w:hAnsi="Arial" w:cs="Arial"/>
          <w:spacing w:val="3"/>
          <w:sz w:val="21"/>
          <w:szCs w:val="21"/>
        </w:rPr>
        <w:t>o</w:t>
      </w:r>
      <w:r w:rsidRPr="003D0253">
        <w:rPr>
          <w:rFonts w:ascii="Arial" w:eastAsia="Arial" w:hAnsi="Arial" w:cs="Arial"/>
          <w:spacing w:val="-2"/>
          <w:sz w:val="21"/>
          <w:szCs w:val="21"/>
        </w:rPr>
        <w:t>n</w:t>
      </w:r>
      <w:r w:rsidRPr="003D0253">
        <w:rPr>
          <w:rFonts w:ascii="Arial" w:eastAsia="Arial" w:hAnsi="Arial" w:cs="Arial"/>
          <w:spacing w:val="4"/>
          <w:sz w:val="21"/>
          <w:szCs w:val="21"/>
        </w:rPr>
        <w:t>/</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pacing w:val="-5"/>
          <w:sz w:val="21"/>
          <w:szCs w:val="21"/>
        </w:rPr>
        <w:t>v</w:t>
      </w:r>
      <w:r w:rsidRPr="003D0253">
        <w:rPr>
          <w:rFonts w:ascii="Arial" w:eastAsia="Arial" w:hAnsi="Arial" w:cs="Arial"/>
          <w:spacing w:val="-2"/>
          <w:sz w:val="21"/>
          <w:szCs w:val="21"/>
        </w:rPr>
        <w:t>en</w:t>
      </w:r>
      <w:r w:rsidRPr="003D0253">
        <w:rPr>
          <w:rFonts w:ascii="Arial" w:eastAsia="Arial" w:hAnsi="Arial" w:cs="Arial"/>
          <w:spacing w:val="4"/>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m</w:t>
      </w:r>
      <w:r w:rsidRPr="003D0253">
        <w:rPr>
          <w:rFonts w:ascii="Arial" w:eastAsia="Arial" w:hAnsi="Arial" w:cs="Arial"/>
          <w:sz w:val="21"/>
          <w:szCs w:val="21"/>
        </w:rPr>
        <w:t>y</w:t>
      </w:r>
      <w:r w:rsidRPr="003D0253">
        <w:rPr>
          <w:rFonts w:ascii="Arial" w:eastAsia="Arial" w:hAnsi="Arial" w:cs="Arial"/>
          <w:spacing w:val="-5"/>
          <w:sz w:val="21"/>
          <w:szCs w:val="21"/>
        </w:rPr>
        <w:t xml:space="preserve"> </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pacing w:val="-7"/>
          <w:sz w:val="21"/>
          <w:szCs w:val="21"/>
        </w:rPr>
        <w:t>u</w:t>
      </w:r>
      <w:r w:rsidRPr="003D0253">
        <w:rPr>
          <w:rFonts w:ascii="Arial" w:eastAsia="Arial" w:hAnsi="Arial" w:cs="Arial"/>
          <w:spacing w:val="3"/>
          <w:sz w:val="21"/>
          <w:szCs w:val="21"/>
        </w:rPr>
        <w:t>d</w:t>
      </w:r>
      <w:r w:rsidRPr="003D0253">
        <w:rPr>
          <w:rFonts w:ascii="Arial" w:eastAsia="Arial" w:hAnsi="Arial" w:cs="Arial"/>
          <w:spacing w:val="-2"/>
          <w:sz w:val="21"/>
          <w:szCs w:val="21"/>
        </w:rPr>
        <w:t>en</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5"/>
          <w:sz w:val="21"/>
          <w:szCs w:val="21"/>
        </w:rPr>
        <w:t>c</w:t>
      </w:r>
      <w:r w:rsidRPr="003D0253">
        <w:rPr>
          <w:rFonts w:ascii="Arial" w:eastAsia="Arial" w:hAnsi="Arial" w:cs="Arial"/>
          <w:spacing w:val="-7"/>
          <w:sz w:val="21"/>
          <w:szCs w:val="21"/>
        </w:rPr>
        <w:t>h</w:t>
      </w:r>
      <w:r w:rsidRPr="003D0253">
        <w:rPr>
          <w:rFonts w:ascii="Arial" w:eastAsia="Arial" w:hAnsi="Arial" w:cs="Arial"/>
          <w:spacing w:val="3"/>
          <w:sz w:val="21"/>
          <w:szCs w:val="21"/>
        </w:rPr>
        <w:t>o</w:t>
      </w:r>
      <w:r w:rsidRPr="003D0253">
        <w:rPr>
          <w:rFonts w:ascii="Arial" w:eastAsia="Arial" w:hAnsi="Arial" w:cs="Arial"/>
          <w:spacing w:val="-5"/>
          <w:sz w:val="21"/>
          <w:szCs w:val="21"/>
        </w:rPr>
        <w:t>s</w:t>
      </w:r>
      <w:r w:rsidRPr="003D0253">
        <w:rPr>
          <w:rFonts w:ascii="Arial" w:eastAsia="Arial" w:hAnsi="Arial" w:cs="Arial"/>
          <w:spacing w:val="-2"/>
          <w:sz w:val="21"/>
          <w:szCs w:val="21"/>
        </w:rPr>
        <w:t>e</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pu</w:t>
      </w:r>
      <w:r w:rsidRPr="003D0253">
        <w:rPr>
          <w:rFonts w:ascii="Arial" w:eastAsia="Arial" w:hAnsi="Arial" w:cs="Arial"/>
          <w:spacing w:val="2"/>
          <w:sz w:val="21"/>
          <w:szCs w:val="21"/>
        </w:rPr>
        <w:t>r</w:t>
      </w:r>
      <w:r w:rsidRPr="003D0253">
        <w:rPr>
          <w:rFonts w:ascii="Arial" w:eastAsia="Arial" w:hAnsi="Arial" w:cs="Arial"/>
          <w:spacing w:val="-5"/>
          <w:sz w:val="21"/>
          <w:szCs w:val="21"/>
        </w:rPr>
        <w:t>s</w:t>
      </w:r>
      <w:r w:rsidRPr="003D0253">
        <w:rPr>
          <w:rFonts w:ascii="Arial" w:eastAsia="Arial" w:hAnsi="Arial" w:cs="Arial"/>
          <w:spacing w:val="-7"/>
          <w:sz w:val="21"/>
          <w:szCs w:val="21"/>
        </w:rPr>
        <w:t>u</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an</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2"/>
          <w:sz w:val="21"/>
          <w:szCs w:val="21"/>
        </w:rPr>
        <w:t>g</w:t>
      </w:r>
      <w:r w:rsidRPr="003D0253">
        <w:rPr>
          <w:rFonts w:ascii="Arial" w:eastAsia="Arial" w:hAnsi="Arial" w:cs="Arial"/>
          <w:spacing w:val="2"/>
          <w:sz w:val="21"/>
          <w:szCs w:val="21"/>
        </w:rPr>
        <w:t>r</w:t>
      </w:r>
      <w:r w:rsidRPr="003D0253">
        <w:rPr>
          <w:rFonts w:ascii="Arial" w:eastAsia="Arial" w:hAnsi="Arial" w:cs="Arial"/>
          <w:spacing w:val="-2"/>
          <w:sz w:val="21"/>
          <w:szCs w:val="21"/>
        </w:rPr>
        <w:t>e</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t</w:t>
      </w:r>
      <w:r w:rsidRPr="003D0253">
        <w:rPr>
          <w:rFonts w:ascii="Arial" w:eastAsia="Arial" w:hAnsi="Arial" w:cs="Arial"/>
          <w:spacing w:val="-2"/>
          <w:sz w:val="21"/>
          <w:szCs w:val="21"/>
        </w:rPr>
        <w:t xml:space="preserve"> </w:t>
      </w:r>
      <w:r w:rsidRPr="003D0253">
        <w:rPr>
          <w:rFonts w:ascii="Arial" w:eastAsia="Arial" w:hAnsi="Arial" w:cs="Arial"/>
          <w:spacing w:val="-7"/>
          <w:sz w:val="21"/>
          <w:szCs w:val="21"/>
        </w:rPr>
        <w:t>n</w:t>
      </w:r>
      <w:r w:rsidRPr="003D0253">
        <w:rPr>
          <w:rFonts w:ascii="Arial" w:eastAsia="Arial" w:hAnsi="Arial" w:cs="Arial"/>
          <w:spacing w:val="3"/>
          <w:sz w:val="21"/>
          <w:szCs w:val="21"/>
        </w:rPr>
        <w:t>o</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on</w:t>
      </w:r>
      <w:r w:rsidRPr="003D0253">
        <w:rPr>
          <w:rFonts w:ascii="Arial" w:eastAsia="Arial" w:hAnsi="Arial" w:cs="Arial"/>
          <w:spacing w:val="-4"/>
          <w:sz w:val="21"/>
          <w:szCs w:val="21"/>
        </w:rPr>
        <w:t>l</w:t>
      </w:r>
      <w:r w:rsidRPr="003D0253">
        <w:rPr>
          <w:rFonts w:ascii="Arial" w:eastAsia="Arial" w:hAnsi="Arial" w:cs="Arial"/>
          <w:sz w:val="21"/>
          <w:szCs w:val="21"/>
        </w:rPr>
        <w:t>y</w:t>
      </w:r>
      <w:r w:rsidRPr="003D0253">
        <w:rPr>
          <w:rFonts w:ascii="Arial" w:eastAsia="Arial" w:hAnsi="Arial" w:cs="Arial"/>
          <w:spacing w:val="-5"/>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2"/>
          <w:sz w:val="21"/>
          <w:szCs w:val="21"/>
        </w:rPr>
        <w:t>e</w:t>
      </w:r>
      <w:r w:rsidRPr="003D0253">
        <w:rPr>
          <w:rFonts w:ascii="Arial" w:eastAsia="Arial" w:hAnsi="Arial" w:cs="Arial"/>
          <w:spacing w:val="3"/>
          <w:sz w:val="21"/>
          <w:szCs w:val="21"/>
        </w:rPr>
        <w:t>e</w:t>
      </w:r>
      <w:r w:rsidRPr="003D0253">
        <w:rPr>
          <w:rFonts w:ascii="Arial" w:eastAsia="Arial" w:hAnsi="Arial" w:cs="Arial"/>
          <w:spacing w:val="-1"/>
          <w:sz w:val="21"/>
          <w:szCs w:val="21"/>
        </w:rPr>
        <w:t>t</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 xml:space="preserve">e </w:t>
      </w:r>
      <w:r w:rsidRPr="003D0253">
        <w:rPr>
          <w:rFonts w:ascii="Arial" w:eastAsia="Arial" w:hAnsi="Arial" w:cs="Arial"/>
          <w:spacing w:val="-2"/>
          <w:sz w:val="21"/>
          <w:szCs w:val="21"/>
        </w:rPr>
        <w:t>gu</w:t>
      </w:r>
      <w:r w:rsidRPr="003D0253">
        <w:rPr>
          <w:rFonts w:ascii="Arial" w:eastAsia="Arial" w:hAnsi="Arial" w:cs="Arial"/>
          <w:spacing w:val="-4"/>
          <w:sz w:val="21"/>
          <w:szCs w:val="21"/>
        </w:rPr>
        <w:t>i</w:t>
      </w:r>
      <w:r w:rsidRPr="003D0253">
        <w:rPr>
          <w:rFonts w:ascii="Arial" w:eastAsia="Arial" w:hAnsi="Arial" w:cs="Arial"/>
          <w:spacing w:val="3"/>
          <w:sz w:val="21"/>
          <w:szCs w:val="21"/>
        </w:rPr>
        <w:t>d</w:t>
      </w:r>
      <w:r w:rsidRPr="003D0253">
        <w:rPr>
          <w:rFonts w:ascii="Arial" w:eastAsia="Arial" w:hAnsi="Arial" w:cs="Arial"/>
          <w:spacing w:val="-2"/>
          <w:sz w:val="21"/>
          <w:szCs w:val="21"/>
        </w:rPr>
        <w:t>e</w:t>
      </w:r>
      <w:r w:rsidRPr="003D0253">
        <w:rPr>
          <w:rFonts w:ascii="Arial" w:eastAsia="Arial" w:hAnsi="Arial" w:cs="Arial"/>
          <w:spacing w:val="1"/>
          <w:sz w:val="21"/>
          <w:szCs w:val="21"/>
        </w:rPr>
        <w:t>li</w:t>
      </w:r>
      <w:r w:rsidRPr="003D0253">
        <w:rPr>
          <w:rFonts w:ascii="Arial" w:eastAsia="Arial" w:hAnsi="Arial" w:cs="Arial"/>
          <w:spacing w:val="-7"/>
          <w:sz w:val="21"/>
          <w:szCs w:val="21"/>
        </w:rPr>
        <w:t>n</w:t>
      </w:r>
      <w:r w:rsidRPr="003D0253">
        <w:rPr>
          <w:rFonts w:ascii="Arial" w:eastAsia="Arial" w:hAnsi="Arial" w:cs="Arial"/>
          <w:spacing w:val="-2"/>
          <w:sz w:val="21"/>
          <w:szCs w:val="21"/>
        </w:rPr>
        <w:t>e</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z w:val="21"/>
          <w:szCs w:val="21"/>
        </w:rPr>
        <w:t>s</w:t>
      </w:r>
      <w:r w:rsidRPr="003D0253">
        <w:rPr>
          <w:rFonts w:ascii="Arial" w:eastAsia="Arial" w:hAnsi="Arial" w:cs="Arial"/>
          <w:spacing w:val="-7"/>
          <w:sz w:val="21"/>
          <w:szCs w:val="21"/>
        </w:rPr>
        <w:t>h</w:t>
      </w:r>
      <w:r w:rsidRPr="003D0253">
        <w:rPr>
          <w:rFonts w:ascii="Arial" w:eastAsia="Arial" w:hAnsi="Arial" w:cs="Arial"/>
          <w:spacing w:val="3"/>
          <w:sz w:val="21"/>
          <w:szCs w:val="21"/>
        </w:rPr>
        <w:t>o</w:t>
      </w:r>
      <w:r w:rsidRPr="003D0253">
        <w:rPr>
          <w:rFonts w:ascii="Arial" w:eastAsia="Arial" w:hAnsi="Arial" w:cs="Arial"/>
          <w:spacing w:val="-4"/>
          <w:sz w:val="21"/>
          <w:szCs w:val="21"/>
        </w:rPr>
        <w:t>w</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o</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R</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pacing w:val="2"/>
          <w:sz w:val="21"/>
          <w:szCs w:val="21"/>
        </w:rPr>
        <w:t>r</w:t>
      </w:r>
      <w:r w:rsidRPr="003D0253">
        <w:rPr>
          <w:rFonts w:ascii="Arial" w:eastAsia="Arial" w:hAnsi="Arial" w:cs="Arial"/>
          <w:spacing w:val="-4"/>
          <w:sz w:val="21"/>
          <w:szCs w:val="21"/>
        </w:rPr>
        <w:t>i</w:t>
      </w:r>
      <w:r w:rsidRPr="003D0253">
        <w:rPr>
          <w:rFonts w:ascii="Arial" w:eastAsia="Arial" w:hAnsi="Arial" w:cs="Arial"/>
          <w:sz w:val="21"/>
          <w:szCs w:val="21"/>
        </w:rPr>
        <w:t>c</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on</w:t>
      </w:r>
      <w:r w:rsidRPr="003D0253">
        <w:rPr>
          <w:rFonts w:ascii="Arial" w:eastAsia="Arial" w:hAnsi="Arial" w:cs="Arial"/>
          <w:sz w:val="21"/>
          <w:szCs w:val="21"/>
        </w:rPr>
        <w:t xml:space="preserve">s </w:t>
      </w:r>
      <w:r w:rsidRPr="003D0253">
        <w:rPr>
          <w:rFonts w:ascii="Arial" w:eastAsia="Arial" w:hAnsi="Arial" w:cs="Arial"/>
          <w:spacing w:val="3"/>
          <w:sz w:val="21"/>
          <w:szCs w:val="21"/>
        </w:rPr>
        <w:t>a</w:t>
      </w:r>
      <w:r w:rsidRPr="003D0253">
        <w:rPr>
          <w:rFonts w:ascii="Arial" w:eastAsia="Arial" w:hAnsi="Arial" w:cs="Arial"/>
          <w:spacing w:val="-7"/>
          <w:sz w:val="21"/>
          <w:szCs w:val="21"/>
        </w:rPr>
        <w:t>n</w:t>
      </w:r>
      <w:r w:rsidRPr="003D0253">
        <w:rPr>
          <w:rFonts w:ascii="Arial" w:eastAsia="Arial" w:hAnsi="Arial" w:cs="Arial"/>
          <w:sz w:val="21"/>
          <w:szCs w:val="21"/>
        </w:rPr>
        <w:t>d</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R</w:t>
      </w:r>
      <w:r w:rsidRPr="003D0253">
        <w:rPr>
          <w:rFonts w:ascii="Arial" w:eastAsia="Arial" w:hAnsi="Arial" w:cs="Arial"/>
          <w:spacing w:val="3"/>
          <w:sz w:val="21"/>
          <w:szCs w:val="21"/>
        </w:rPr>
        <w:t>e</w:t>
      </w:r>
      <w:r w:rsidRPr="003D0253">
        <w:rPr>
          <w:rFonts w:ascii="Arial" w:eastAsia="Arial" w:hAnsi="Arial" w:cs="Arial"/>
          <w:spacing w:val="-2"/>
          <w:sz w:val="21"/>
          <w:szCs w:val="21"/>
        </w:rPr>
        <w:t>qu</w:t>
      </w:r>
      <w:r w:rsidRPr="003D0253">
        <w:rPr>
          <w:rFonts w:ascii="Arial" w:eastAsia="Arial" w:hAnsi="Arial" w:cs="Arial"/>
          <w:spacing w:val="-4"/>
          <w:sz w:val="21"/>
          <w:szCs w:val="21"/>
        </w:rPr>
        <w:t>i</w:t>
      </w:r>
      <w:r w:rsidRPr="003D0253">
        <w:rPr>
          <w:rFonts w:ascii="Arial" w:eastAsia="Arial" w:hAnsi="Arial" w:cs="Arial"/>
          <w:spacing w:val="-3"/>
          <w:sz w:val="21"/>
          <w:szCs w:val="21"/>
        </w:rPr>
        <w:t>r</w:t>
      </w:r>
      <w:r w:rsidRPr="003D0253">
        <w:rPr>
          <w:rFonts w:ascii="Arial" w:eastAsia="Arial" w:hAnsi="Arial" w:cs="Arial"/>
          <w:spacing w:val="-2"/>
          <w:sz w:val="21"/>
          <w:szCs w:val="21"/>
        </w:rPr>
        <w:t>e</w:t>
      </w:r>
      <w:r w:rsidRPr="003D0253">
        <w:rPr>
          <w:rFonts w:ascii="Arial" w:eastAsia="Arial" w:hAnsi="Arial" w:cs="Arial"/>
          <w:spacing w:val="2"/>
          <w:sz w:val="21"/>
          <w:szCs w:val="21"/>
        </w:rPr>
        <w:t>m</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z w:val="21"/>
          <w:szCs w:val="21"/>
        </w:rPr>
        <w:t xml:space="preserve">s </w:t>
      </w:r>
      <w:r w:rsidRPr="003D0253">
        <w:rPr>
          <w:rFonts w:ascii="Arial" w:eastAsia="Arial" w:hAnsi="Arial" w:cs="Arial"/>
          <w:spacing w:val="-2"/>
          <w:sz w:val="21"/>
          <w:szCs w:val="21"/>
        </w:rPr>
        <w:t>p</w:t>
      </w:r>
      <w:r w:rsidRPr="003D0253">
        <w:rPr>
          <w:rFonts w:ascii="Arial" w:eastAsia="Arial" w:hAnsi="Arial" w:cs="Arial"/>
          <w:spacing w:val="3"/>
          <w:sz w:val="21"/>
          <w:szCs w:val="21"/>
        </w:rPr>
        <w:t>a</w:t>
      </w:r>
      <w:r w:rsidRPr="003D0253">
        <w:rPr>
          <w:rFonts w:ascii="Arial" w:eastAsia="Arial" w:hAnsi="Arial" w:cs="Arial"/>
          <w:spacing w:val="-2"/>
          <w:sz w:val="21"/>
          <w:szCs w:val="21"/>
        </w:rPr>
        <w:t>g</w:t>
      </w:r>
      <w:r w:rsidRPr="003D0253">
        <w:rPr>
          <w:rFonts w:ascii="Arial" w:eastAsia="Arial" w:hAnsi="Arial" w:cs="Arial"/>
          <w:spacing w:val="3"/>
          <w:sz w:val="21"/>
          <w:szCs w:val="21"/>
        </w:rPr>
        <w:t>e</w:t>
      </w:r>
      <w:r w:rsidRPr="003D0253">
        <w:rPr>
          <w:rFonts w:ascii="Arial" w:eastAsia="Arial" w:hAnsi="Arial" w:cs="Arial"/>
          <w:sz w:val="21"/>
          <w:szCs w:val="21"/>
        </w:rPr>
        <w:t>,</w:t>
      </w:r>
      <w:r w:rsidRPr="003D0253">
        <w:rPr>
          <w:rFonts w:ascii="Arial" w:eastAsia="Arial" w:hAnsi="Arial" w:cs="Arial"/>
          <w:spacing w:val="-6"/>
          <w:sz w:val="21"/>
          <w:szCs w:val="21"/>
        </w:rPr>
        <w:t xml:space="preserve"> </w:t>
      </w:r>
      <w:r w:rsidRPr="003D0253">
        <w:rPr>
          <w:rFonts w:ascii="Arial" w:eastAsia="Arial" w:hAnsi="Arial" w:cs="Arial"/>
          <w:spacing w:val="-2"/>
          <w:sz w:val="21"/>
          <w:szCs w:val="21"/>
        </w:rPr>
        <w:t>bu</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t</w:t>
      </w:r>
      <w:r w:rsidRPr="003D0253">
        <w:rPr>
          <w:rFonts w:ascii="Arial" w:eastAsia="Arial" w:hAnsi="Arial" w:cs="Arial"/>
          <w:spacing w:val="4"/>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 xml:space="preserve">s </w:t>
      </w:r>
      <w:r w:rsidRPr="003D0253">
        <w:rPr>
          <w:rFonts w:ascii="Arial" w:eastAsia="Arial" w:hAnsi="Arial" w:cs="Arial"/>
          <w:spacing w:val="3"/>
          <w:sz w:val="21"/>
          <w:szCs w:val="21"/>
        </w:rPr>
        <w:t>a</w:t>
      </w:r>
      <w:r w:rsidRPr="003D0253">
        <w:rPr>
          <w:rFonts w:ascii="Arial" w:eastAsia="Arial" w:hAnsi="Arial" w:cs="Arial"/>
          <w:spacing w:val="-4"/>
          <w:sz w:val="21"/>
          <w:szCs w:val="21"/>
        </w:rPr>
        <w:t>l</w:t>
      </w:r>
      <w:r w:rsidRPr="003D0253">
        <w:rPr>
          <w:rFonts w:ascii="Arial" w:eastAsia="Arial" w:hAnsi="Arial" w:cs="Arial"/>
          <w:sz w:val="21"/>
          <w:szCs w:val="21"/>
        </w:rPr>
        <w:t>so</w:t>
      </w:r>
      <w:r w:rsidRPr="003D0253">
        <w:rPr>
          <w:rFonts w:ascii="Arial" w:eastAsia="Arial" w:hAnsi="Arial" w:cs="Arial"/>
          <w:spacing w:val="2"/>
          <w:sz w:val="21"/>
          <w:szCs w:val="21"/>
        </w:rPr>
        <w:t xml:space="preserve"> </w:t>
      </w:r>
      <w:r w:rsidRPr="003D0253">
        <w:rPr>
          <w:rFonts w:ascii="Arial" w:eastAsia="Arial" w:hAnsi="Arial" w:cs="Arial"/>
          <w:sz w:val="21"/>
          <w:szCs w:val="21"/>
        </w:rPr>
        <w:t>s</w:t>
      </w:r>
      <w:r w:rsidRPr="003D0253">
        <w:rPr>
          <w:rFonts w:ascii="Arial" w:eastAsia="Arial" w:hAnsi="Arial" w:cs="Arial"/>
          <w:spacing w:val="-2"/>
          <w:sz w:val="21"/>
          <w:szCs w:val="21"/>
        </w:rPr>
        <w:t>a</w:t>
      </w:r>
      <w:r w:rsidRPr="003D0253">
        <w:rPr>
          <w:rFonts w:ascii="Arial" w:eastAsia="Arial" w:hAnsi="Arial" w:cs="Arial"/>
          <w:spacing w:val="-6"/>
          <w:sz w:val="21"/>
          <w:szCs w:val="21"/>
        </w:rPr>
        <w:t>f</w:t>
      </w:r>
      <w:r w:rsidRPr="003D0253">
        <w:rPr>
          <w:rFonts w:ascii="Arial" w:eastAsia="Arial" w:hAnsi="Arial" w:cs="Arial"/>
          <w:spacing w:val="3"/>
          <w:sz w:val="21"/>
          <w:szCs w:val="21"/>
        </w:rPr>
        <w:t>e.</w:t>
      </w:r>
    </w:p>
    <w:p w:rsidR="00C86F4A" w:rsidRPr="003D0253" w:rsidRDefault="00C86F4A">
      <w:pPr>
        <w:spacing w:line="200" w:lineRule="exact"/>
        <w:rPr>
          <w:rFonts w:ascii="Arial" w:hAnsi="Arial" w:cs="Arial"/>
        </w:rPr>
      </w:pPr>
    </w:p>
    <w:p w:rsidR="00C86F4A" w:rsidRPr="003D0253" w:rsidRDefault="00C86F4A">
      <w:pPr>
        <w:spacing w:before="20" w:line="280" w:lineRule="exact"/>
        <w:rPr>
          <w:rFonts w:ascii="Arial" w:hAnsi="Arial" w:cs="Arial"/>
          <w:sz w:val="28"/>
          <w:szCs w:val="28"/>
        </w:rPr>
      </w:pPr>
    </w:p>
    <w:p w:rsidR="00C86F4A" w:rsidRPr="003D0253" w:rsidRDefault="006C72B5">
      <w:pPr>
        <w:ind w:left="215"/>
        <w:rPr>
          <w:rFonts w:ascii="Arial" w:eastAsia="Arial" w:hAnsi="Arial" w:cs="Arial"/>
          <w:sz w:val="21"/>
          <w:szCs w:val="21"/>
        </w:rPr>
      </w:pPr>
      <w:r w:rsidRPr="003D0253">
        <w:rPr>
          <w:rFonts w:ascii="Arial" w:eastAsia="Arial" w:hAnsi="Arial" w:cs="Arial"/>
          <w:spacing w:val="1"/>
          <w:sz w:val="21"/>
          <w:szCs w:val="21"/>
        </w:rPr>
        <w:t>T</w:t>
      </w:r>
      <w:r w:rsidRPr="003D0253">
        <w:rPr>
          <w:rFonts w:ascii="Arial" w:eastAsia="Arial" w:hAnsi="Arial" w:cs="Arial"/>
          <w:spacing w:val="-2"/>
          <w:sz w:val="21"/>
          <w:szCs w:val="21"/>
        </w:rPr>
        <w:t>e</w:t>
      </w:r>
      <w:r w:rsidRPr="003D0253">
        <w:rPr>
          <w:rFonts w:ascii="Arial" w:eastAsia="Arial" w:hAnsi="Arial" w:cs="Arial"/>
          <w:spacing w:val="3"/>
          <w:sz w:val="21"/>
          <w:szCs w:val="21"/>
        </w:rPr>
        <w:t>a</w:t>
      </w:r>
      <w:r w:rsidRPr="003D0253">
        <w:rPr>
          <w:rFonts w:ascii="Arial" w:eastAsia="Arial" w:hAnsi="Arial" w:cs="Arial"/>
          <w:spacing w:val="-5"/>
          <w:sz w:val="21"/>
          <w:szCs w:val="21"/>
        </w:rPr>
        <w:t>c</w:t>
      </w:r>
      <w:r w:rsidRPr="003D0253">
        <w:rPr>
          <w:rFonts w:ascii="Arial" w:eastAsia="Arial" w:hAnsi="Arial" w:cs="Arial"/>
          <w:spacing w:val="-7"/>
          <w:sz w:val="21"/>
          <w:szCs w:val="21"/>
        </w:rPr>
        <w:t>h</w:t>
      </w:r>
      <w:r w:rsidRPr="003D0253">
        <w:rPr>
          <w:rFonts w:ascii="Arial" w:eastAsia="Arial" w:hAnsi="Arial" w:cs="Arial"/>
          <w:spacing w:val="3"/>
          <w:sz w:val="21"/>
          <w:szCs w:val="21"/>
        </w:rPr>
        <w:t>e</w:t>
      </w:r>
      <w:r w:rsidRPr="003D0253">
        <w:rPr>
          <w:rFonts w:ascii="Arial" w:eastAsia="Arial" w:hAnsi="Arial" w:cs="Arial"/>
          <w:spacing w:val="2"/>
          <w:sz w:val="21"/>
          <w:szCs w:val="21"/>
        </w:rPr>
        <w:t>r’</w:t>
      </w:r>
      <w:r w:rsidRPr="003D0253">
        <w:rPr>
          <w:rFonts w:ascii="Arial" w:eastAsia="Arial" w:hAnsi="Arial" w:cs="Arial"/>
          <w:sz w:val="21"/>
          <w:szCs w:val="21"/>
        </w:rPr>
        <w:t xml:space="preserve">s </w:t>
      </w:r>
      <w:r w:rsidRPr="003D0253">
        <w:rPr>
          <w:rFonts w:ascii="Arial" w:eastAsia="Arial" w:hAnsi="Arial" w:cs="Arial"/>
          <w:spacing w:val="-4"/>
          <w:sz w:val="21"/>
          <w:szCs w:val="21"/>
        </w:rPr>
        <w:t>N</w:t>
      </w:r>
      <w:r w:rsidRPr="003D0253">
        <w:rPr>
          <w:rFonts w:ascii="Arial" w:eastAsia="Arial" w:hAnsi="Arial" w:cs="Arial"/>
          <w:spacing w:val="-7"/>
          <w:sz w:val="21"/>
          <w:szCs w:val="21"/>
        </w:rPr>
        <w:t>a</w:t>
      </w:r>
      <w:r w:rsidRPr="003D0253">
        <w:rPr>
          <w:rFonts w:ascii="Arial" w:eastAsia="Arial" w:hAnsi="Arial" w:cs="Arial"/>
          <w:spacing w:val="2"/>
          <w:sz w:val="21"/>
          <w:szCs w:val="21"/>
        </w:rPr>
        <w:t>m</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w:t>
      </w:r>
      <w:r w:rsidRPr="003D0253">
        <w:rPr>
          <w:rFonts w:ascii="Arial" w:eastAsia="Arial" w:hAnsi="Arial" w:cs="Arial"/>
          <w:spacing w:val="-2"/>
          <w:sz w:val="21"/>
          <w:szCs w:val="21"/>
        </w:rPr>
        <w:t>P</w:t>
      </w:r>
      <w:r w:rsidRPr="003D0253">
        <w:rPr>
          <w:rFonts w:ascii="Arial" w:eastAsia="Arial" w:hAnsi="Arial" w:cs="Arial"/>
          <w:spacing w:val="2"/>
          <w:sz w:val="21"/>
          <w:szCs w:val="21"/>
        </w:rPr>
        <w:t>r</w:t>
      </w:r>
      <w:r w:rsidRPr="003D0253">
        <w:rPr>
          <w:rFonts w:ascii="Arial" w:eastAsia="Arial" w:hAnsi="Arial" w:cs="Arial"/>
          <w:spacing w:val="-8"/>
          <w:sz w:val="21"/>
          <w:szCs w:val="21"/>
        </w:rPr>
        <w:t>i</w:t>
      </w:r>
      <w:r w:rsidRPr="003D0253">
        <w:rPr>
          <w:rFonts w:ascii="Arial" w:eastAsia="Arial" w:hAnsi="Arial" w:cs="Arial"/>
          <w:spacing w:val="-2"/>
          <w:sz w:val="21"/>
          <w:szCs w:val="21"/>
        </w:rPr>
        <w:t>n</w:t>
      </w:r>
      <w:r w:rsidRPr="003D0253">
        <w:rPr>
          <w:rFonts w:ascii="Arial" w:eastAsia="Arial" w:hAnsi="Arial" w:cs="Arial"/>
          <w:spacing w:val="-1"/>
          <w:sz w:val="21"/>
          <w:szCs w:val="21"/>
        </w:rPr>
        <w:t>t</w:t>
      </w:r>
      <w:r w:rsidRPr="003D0253">
        <w:rPr>
          <w:rFonts w:ascii="Arial" w:eastAsia="Arial" w:hAnsi="Arial" w:cs="Arial"/>
          <w:spacing w:val="-2"/>
          <w:sz w:val="21"/>
          <w:szCs w:val="21"/>
        </w:rPr>
        <w:t>ed</w:t>
      </w:r>
      <w:r w:rsidRPr="003D0253">
        <w:rPr>
          <w:rFonts w:ascii="Arial" w:eastAsia="Arial" w:hAnsi="Arial" w:cs="Arial"/>
          <w:sz w:val="21"/>
          <w:szCs w:val="21"/>
        </w:rPr>
        <w:t>)</w:t>
      </w:r>
      <w:r w:rsidRPr="003D0253">
        <w:rPr>
          <w:rFonts w:ascii="Arial" w:eastAsia="Arial" w:hAnsi="Arial" w:cs="Arial"/>
          <w:spacing w:val="-4"/>
          <w:sz w:val="21"/>
          <w:szCs w:val="21"/>
        </w:rPr>
        <w:t xml:space="preserve"> </w:t>
      </w:r>
      <w:r w:rsidRPr="003D0253">
        <w:rPr>
          <w:rFonts w:ascii="Arial" w:eastAsia="Arial" w:hAnsi="Arial" w:cs="Arial"/>
          <w:spacing w:val="-7"/>
          <w:sz w:val="21"/>
          <w:szCs w:val="21"/>
        </w:rPr>
        <w:t>P</w:t>
      </w:r>
      <w:r w:rsidRPr="003D0253">
        <w:rPr>
          <w:rFonts w:ascii="Arial" w:eastAsia="Arial" w:hAnsi="Arial" w:cs="Arial"/>
          <w:spacing w:val="1"/>
          <w:sz w:val="21"/>
          <w:szCs w:val="21"/>
        </w:rPr>
        <w:t>r</w:t>
      </w:r>
      <w:r w:rsidRPr="003D0253">
        <w:rPr>
          <w:rFonts w:ascii="Arial" w:eastAsia="Arial" w:hAnsi="Arial" w:cs="Arial"/>
          <w:spacing w:val="-4"/>
          <w:sz w:val="21"/>
          <w:szCs w:val="21"/>
        </w:rPr>
        <w:t>i</w:t>
      </w:r>
      <w:r w:rsidRPr="003D0253">
        <w:rPr>
          <w:rFonts w:ascii="Arial" w:eastAsia="Arial" w:hAnsi="Arial" w:cs="Arial"/>
          <w:spacing w:val="-5"/>
          <w:sz w:val="21"/>
          <w:szCs w:val="21"/>
        </w:rPr>
        <w:t>y</w:t>
      </w:r>
      <w:r w:rsidRPr="003D0253">
        <w:rPr>
          <w:rFonts w:ascii="Arial" w:eastAsia="Arial" w:hAnsi="Arial" w:cs="Arial"/>
          <w:spacing w:val="-2"/>
          <w:sz w:val="21"/>
          <w:szCs w:val="21"/>
        </w:rPr>
        <w:t>an</w:t>
      </w:r>
      <w:r w:rsidRPr="003D0253">
        <w:rPr>
          <w:rFonts w:ascii="Arial" w:eastAsia="Arial" w:hAnsi="Arial" w:cs="Arial"/>
          <w:spacing w:val="-5"/>
          <w:sz w:val="21"/>
          <w:szCs w:val="21"/>
        </w:rPr>
        <w:t>k</w:t>
      </w:r>
      <w:r w:rsidRPr="003D0253">
        <w:rPr>
          <w:rFonts w:ascii="Arial" w:eastAsia="Arial" w:hAnsi="Arial" w:cs="Arial"/>
          <w:sz w:val="21"/>
          <w:szCs w:val="21"/>
        </w:rPr>
        <w:t>a</w:t>
      </w:r>
      <w:r w:rsidRPr="003D0253">
        <w:rPr>
          <w:rFonts w:ascii="Arial" w:eastAsia="Arial" w:hAnsi="Arial" w:cs="Arial"/>
          <w:spacing w:val="-3"/>
          <w:sz w:val="21"/>
          <w:szCs w:val="21"/>
        </w:rPr>
        <w:t xml:space="preserve"> M</w:t>
      </w:r>
      <w:r w:rsidRPr="003D0253">
        <w:rPr>
          <w:rFonts w:ascii="Arial" w:eastAsia="Arial" w:hAnsi="Arial" w:cs="Arial"/>
          <w:spacing w:val="-2"/>
          <w:sz w:val="21"/>
          <w:szCs w:val="21"/>
        </w:rPr>
        <w:t>eha</w:t>
      </w:r>
      <w:r w:rsidRPr="003D0253">
        <w:rPr>
          <w:rFonts w:ascii="Arial" w:eastAsia="Arial" w:hAnsi="Arial" w:cs="Arial"/>
          <w:spacing w:val="-3"/>
          <w:sz w:val="21"/>
          <w:szCs w:val="21"/>
        </w:rPr>
        <w:t>r</w:t>
      </w:r>
      <w:r w:rsidRPr="003D0253">
        <w:rPr>
          <w:rFonts w:ascii="Arial" w:eastAsia="Arial" w:hAnsi="Arial" w:cs="Arial"/>
          <w:spacing w:val="-4"/>
          <w:sz w:val="21"/>
          <w:szCs w:val="21"/>
        </w:rPr>
        <w:t>i</w:t>
      </w:r>
      <w:r w:rsidRPr="003D0253">
        <w:rPr>
          <w:rFonts w:ascii="Arial" w:eastAsia="Arial" w:hAnsi="Arial" w:cs="Arial"/>
          <w:sz w:val="21"/>
          <w:szCs w:val="21"/>
        </w:rPr>
        <w:t>a</w:t>
      </w:r>
    </w:p>
    <w:p w:rsidR="00C86F4A" w:rsidRPr="003D0253" w:rsidRDefault="00C86F4A">
      <w:pPr>
        <w:spacing w:before="9" w:line="220" w:lineRule="exact"/>
        <w:rPr>
          <w:rFonts w:ascii="Arial" w:hAnsi="Arial" w:cs="Arial"/>
          <w:sz w:val="22"/>
          <w:szCs w:val="22"/>
        </w:rPr>
      </w:pPr>
    </w:p>
    <w:p w:rsidR="00C86F4A" w:rsidRPr="003D0253" w:rsidRDefault="006C72B5">
      <w:pPr>
        <w:spacing w:line="240" w:lineRule="exact"/>
        <w:ind w:left="215"/>
        <w:rPr>
          <w:rFonts w:ascii="Arial" w:eastAsia="Arial" w:hAnsi="Arial" w:cs="Arial"/>
          <w:sz w:val="22"/>
          <w:szCs w:val="22"/>
        </w:rPr>
      </w:pPr>
      <w:r w:rsidRPr="003D0253">
        <w:rPr>
          <w:rFonts w:ascii="Arial" w:hAnsi="Arial" w:cs="Arial"/>
        </w:rPr>
        <w:pict>
          <v:shapetype id="_x0000_t202" coordsize="21600,21600" o:spt="202" path="m,l,21600r21600,l21600,xe">
            <v:stroke joinstyle="miter"/>
            <v:path gradientshapeok="t" o:connecttype="rect"/>
          </v:shapetype>
          <v:shape id="_x0000_s1134" type="#_x0000_t202" style="position:absolute;left:0;text-align:left;margin-left:259.2pt;margin-top:-44pt;width:163.05pt;height:60pt;z-index:-1508;mso-position-horizontal-relative:page" filled="f" stroked="f">
            <v:textbox inset="0,0,0,0">
              <w:txbxContent>
                <w:p w:rsidR="006C72B5" w:rsidRDefault="006C72B5">
                  <w:pPr>
                    <w:spacing w:line="200" w:lineRule="exact"/>
                  </w:pPr>
                </w:p>
                <w:p w:rsidR="006C72B5" w:rsidRDefault="006C72B5">
                  <w:pPr>
                    <w:spacing w:line="200" w:lineRule="exact"/>
                  </w:pPr>
                </w:p>
                <w:p w:rsidR="006C72B5" w:rsidRDefault="006C72B5">
                  <w:pPr>
                    <w:spacing w:line="200" w:lineRule="exact"/>
                  </w:pPr>
                </w:p>
                <w:p w:rsidR="006C72B5" w:rsidRDefault="006C72B5">
                  <w:pPr>
                    <w:spacing w:line="280" w:lineRule="exact"/>
                    <w:rPr>
                      <w:sz w:val="28"/>
                      <w:szCs w:val="28"/>
                    </w:rPr>
                  </w:pPr>
                </w:p>
                <w:p w:rsidR="006C72B5" w:rsidRDefault="006C72B5">
                  <w:pPr>
                    <w:ind w:right="40"/>
                    <w:jc w:val="right"/>
                    <w:rPr>
                      <w:rFonts w:ascii="Arial" w:eastAsia="Arial" w:hAnsi="Arial" w:cs="Arial"/>
                      <w:sz w:val="22"/>
                      <w:szCs w:val="22"/>
                    </w:rPr>
                  </w:pPr>
                  <w:r>
                    <w:rPr>
                      <w:rFonts w:ascii="Arial" w:eastAsia="Arial" w:hAnsi="Arial" w:cs="Arial"/>
                      <w:sz w:val="22"/>
                      <w:szCs w:val="22"/>
                    </w:rPr>
                    <w:t>D</w:t>
                  </w:r>
                </w:p>
              </w:txbxContent>
            </v:textbox>
            <w10:wrap anchorx="page"/>
          </v:shape>
        </w:pict>
      </w:r>
      <w:r w:rsidRPr="003D0253">
        <w:rPr>
          <w:rFonts w:ascii="Arial" w:eastAsia="Arial" w:hAnsi="Arial" w:cs="Arial"/>
          <w:spacing w:val="-1"/>
          <w:position w:val="-1"/>
          <w:sz w:val="22"/>
          <w:szCs w:val="22"/>
        </w:rPr>
        <w:t>T</w:t>
      </w:r>
      <w:r w:rsidRPr="003D0253">
        <w:rPr>
          <w:rFonts w:ascii="Arial" w:eastAsia="Arial" w:hAnsi="Arial" w:cs="Arial"/>
          <w:spacing w:val="2"/>
          <w:position w:val="-1"/>
          <w:sz w:val="22"/>
          <w:szCs w:val="22"/>
        </w:rPr>
        <w:t>ea</w:t>
      </w:r>
      <w:r w:rsidRPr="003D0253">
        <w:rPr>
          <w:rFonts w:ascii="Arial" w:eastAsia="Arial" w:hAnsi="Arial" w:cs="Arial"/>
          <w:position w:val="-1"/>
          <w:sz w:val="22"/>
          <w:szCs w:val="22"/>
        </w:rPr>
        <w:t>c</w:t>
      </w:r>
      <w:r w:rsidRPr="003D0253">
        <w:rPr>
          <w:rFonts w:ascii="Arial" w:eastAsia="Arial" w:hAnsi="Arial" w:cs="Arial"/>
          <w:spacing w:val="2"/>
          <w:position w:val="-1"/>
          <w:sz w:val="22"/>
          <w:szCs w:val="22"/>
        </w:rPr>
        <w:t>he</w:t>
      </w:r>
      <w:r w:rsidRPr="003D0253">
        <w:rPr>
          <w:rFonts w:ascii="Arial" w:eastAsia="Arial" w:hAnsi="Arial" w:cs="Arial"/>
          <w:spacing w:val="-2"/>
          <w:position w:val="-1"/>
          <w:sz w:val="22"/>
          <w:szCs w:val="22"/>
        </w:rPr>
        <w:t>r</w:t>
      </w:r>
      <w:r w:rsidRPr="003D0253">
        <w:rPr>
          <w:rFonts w:ascii="Arial" w:eastAsia="Arial" w:hAnsi="Arial" w:cs="Arial"/>
          <w:spacing w:val="-1"/>
          <w:position w:val="-1"/>
          <w:sz w:val="22"/>
          <w:szCs w:val="22"/>
        </w:rPr>
        <w:t>’</w:t>
      </w:r>
      <w:r w:rsidRPr="003D0253">
        <w:rPr>
          <w:rFonts w:ascii="Arial" w:eastAsia="Arial" w:hAnsi="Arial" w:cs="Arial"/>
          <w:position w:val="-1"/>
          <w:sz w:val="22"/>
          <w:szCs w:val="22"/>
        </w:rPr>
        <w:t>s</w:t>
      </w:r>
      <w:r w:rsidRPr="003D0253">
        <w:rPr>
          <w:rFonts w:ascii="Arial" w:eastAsia="Arial" w:hAnsi="Arial" w:cs="Arial"/>
          <w:spacing w:val="-3"/>
          <w:position w:val="-1"/>
          <w:sz w:val="22"/>
          <w:szCs w:val="22"/>
        </w:rPr>
        <w:t xml:space="preserve"> </w:t>
      </w:r>
      <w:r w:rsidRPr="003D0253">
        <w:rPr>
          <w:rFonts w:ascii="Arial" w:eastAsia="Arial" w:hAnsi="Arial" w:cs="Arial"/>
          <w:spacing w:val="2"/>
          <w:position w:val="-1"/>
          <w:sz w:val="22"/>
          <w:szCs w:val="22"/>
        </w:rPr>
        <w:t>S</w:t>
      </w:r>
      <w:r w:rsidRPr="003D0253">
        <w:rPr>
          <w:rFonts w:ascii="Arial" w:eastAsia="Arial" w:hAnsi="Arial" w:cs="Arial"/>
          <w:spacing w:val="-6"/>
          <w:position w:val="-1"/>
          <w:sz w:val="22"/>
          <w:szCs w:val="22"/>
        </w:rPr>
        <w:t>i</w:t>
      </w:r>
      <w:r w:rsidRPr="003D0253">
        <w:rPr>
          <w:rFonts w:ascii="Arial" w:eastAsia="Arial" w:hAnsi="Arial" w:cs="Arial"/>
          <w:spacing w:val="-3"/>
          <w:position w:val="-1"/>
          <w:sz w:val="22"/>
          <w:szCs w:val="22"/>
        </w:rPr>
        <w:t>g</w:t>
      </w:r>
      <w:r w:rsidRPr="003D0253">
        <w:rPr>
          <w:rFonts w:ascii="Arial" w:eastAsia="Arial" w:hAnsi="Arial" w:cs="Arial"/>
          <w:spacing w:val="2"/>
          <w:position w:val="-1"/>
          <w:sz w:val="22"/>
          <w:szCs w:val="22"/>
        </w:rPr>
        <w:t>na</w:t>
      </w:r>
      <w:r w:rsidRPr="003D0253">
        <w:rPr>
          <w:rFonts w:ascii="Arial" w:eastAsia="Arial" w:hAnsi="Arial" w:cs="Arial"/>
          <w:spacing w:val="1"/>
          <w:position w:val="-1"/>
          <w:sz w:val="22"/>
          <w:szCs w:val="22"/>
        </w:rPr>
        <w:t>t</w:t>
      </w:r>
      <w:r w:rsidRPr="003D0253">
        <w:rPr>
          <w:rFonts w:ascii="Arial" w:eastAsia="Arial" w:hAnsi="Arial" w:cs="Arial"/>
          <w:spacing w:val="2"/>
          <w:position w:val="-1"/>
          <w:sz w:val="22"/>
          <w:szCs w:val="22"/>
        </w:rPr>
        <w:t>u</w:t>
      </w:r>
      <w:r w:rsidRPr="003D0253">
        <w:rPr>
          <w:rFonts w:ascii="Arial" w:eastAsia="Arial" w:hAnsi="Arial" w:cs="Arial"/>
          <w:spacing w:val="-2"/>
          <w:position w:val="-1"/>
          <w:sz w:val="22"/>
          <w:szCs w:val="22"/>
        </w:rPr>
        <w:t>r</w:t>
      </w:r>
      <w:r w:rsidRPr="003D0253">
        <w:rPr>
          <w:rFonts w:ascii="Arial" w:eastAsia="Arial" w:hAnsi="Arial" w:cs="Arial"/>
          <w:position w:val="-1"/>
          <w:sz w:val="22"/>
          <w:szCs w:val="22"/>
        </w:rPr>
        <w:t xml:space="preserve">e                                                                                        </w:t>
      </w:r>
      <w:r w:rsidRPr="003D0253">
        <w:rPr>
          <w:rFonts w:ascii="Arial" w:eastAsia="Arial" w:hAnsi="Arial" w:cs="Arial"/>
          <w:spacing w:val="29"/>
          <w:position w:val="-1"/>
          <w:sz w:val="22"/>
          <w:szCs w:val="22"/>
        </w:rPr>
        <w:t xml:space="preserve"> </w:t>
      </w:r>
      <w:r w:rsidRPr="003D0253">
        <w:rPr>
          <w:rFonts w:ascii="Arial" w:eastAsia="Arial" w:hAnsi="Arial" w:cs="Arial"/>
          <w:spacing w:val="2"/>
          <w:position w:val="-1"/>
          <w:sz w:val="22"/>
          <w:szCs w:val="22"/>
        </w:rPr>
        <w:t>a</w:t>
      </w:r>
      <w:r w:rsidRPr="003D0253">
        <w:rPr>
          <w:rFonts w:ascii="Arial" w:eastAsia="Arial" w:hAnsi="Arial" w:cs="Arial"/>
          <w:spacing w:val="-4"/>
          <w:position w:val="-1"/>
          <w:sz w:val="22"/>
          <w:szCs w:val="22"/>
        </w:rPr>
        <w:t>t</w:t>
      </w:r>
      <w:r w:rsidRPr="003D0253">
        <w:rPr>
          <w:rFonts w:ascii="Arial" w:eastAsia="Arial" w:hAnsi="Arial" w:cs="Arial"/>
          <w:position w:val="-1"/>
          <w:sz w:val="22"/>
          <w:szCs w:val="22"/>
        </w:rPr>
        <w:t>e</w:t>
      </w:r>
      <w:r w:rsidRPr="003D0253">
        <w:rPr>
          <w:rFonts w:ascii="Arial" w:eastAsia="Arial" w:hAnsi="Arial" w:cs="Arial"/>
          <w:spacing w:val="-1"/>
          <w:position w:val="-1"/>
          <w:sz w:val="22"/>
          <w:szCs w:val="22"/>
        </w:rPr>
        <w:t xml:space="preserve"> </w:t>
      </w:r>
      <w:r w:rsidRPr="003D0253">
        <w:rPr>
          <w:rFonts w:ascii="Arial" w:eastAsia="Arial" w:hAnsi="Arial" w:cs="Arial"/>
          <w:spacing w:val="2"/>
          <w:position w:val="-1"/>
          <w:sz w:val="22"/>
          <w:szCs w:val="22"/>
        </w:rPr>
        <w:t>0</w:t>
      </w:r>
      <w:r w:rsidRPr="003D0253">
        <w:rPr>
          <w:rFonts w:ascii="Arial" w:eastAsia="Arial" w:hAnsi="Arial" w:cs="Arial"/>
          <w:spacing w:val="-3"/>
          <w:position w:val="-1"/>
          <w:sz w:val="22"/>
          <w:szCs w:val="22"/>
        </w:rPr>
        <w:t>2</w:t>
      </w:r>
      <w:r w:rsidRPr="003D0253">
        <w:rPr>
          <w:rFonts w:ascii="Arial" w:eastAsia="Arial" w:hAnsi="Arial" w:cs="Arial"/>
          <w:spacing w:val="-4"/>
          <w:position w:val="-1"/>
          <w:sz w:val="22"/>
          <w:szCs w:val="22"/>
        </w:rPr>
        <w:t>/</w:t>
      </w:r>
      <w:r w:rsidRPr="003D0253">
        <w:rPr>
          <w:rFonts w:ascii="Arial" w:eastAsia="Arial" w:hAnsi="Arial" w:cs="Arial"/>
          <w:spacing w:val="2"/>
          <w:position w:val="-1"/>
          <w:sz w:val="22"/>
          <w:szCs w:val="22"/>
        </w:rPr>
        <w:t>1</w:t>
      </w:r>
      <w:r w:rsidRPr="003D0253">
        <w:rPr>
          <w:rFonts w:ascii="Arial" w:eastAsia="Arial" w:hAnsi="Arial" w:cs="Arial"/>
          <w:spacing w:val="-3"/>
          <w:position w:val="-1"/>
          <w:sz w:val="22"/>
          <w:szCs w:val="22"/>
        </w:rPr>
        <w:t>2</w:t>
      </w:r>
      <w:r w:rsidRPr="003D0253">
        <w:rPr>
          <w:rFonts w:ascii="Arial" w:eastAsia="Arial" w:hAnsi="Arial" w:cs="Arial"/>
          <w:spacing w:val="-4"/>
          <w:position w:val="-1"/>
          <w:sz w:val="22"/>
          <w:szCs w:val="22"/>
        </w:rPr>
        <w:t>/</w:t>
      </w:r>
      <w:r w:rsidRPr="003D0253">
        <w:rPr>
          <w:rFonts w:ascii="Arial" w:eastAsia="Arial" w:hAnsi="Arial" w:cs="Arial"/>
          <w:spacing w:val="2"/>
          <w:position w:val="-1"/>
          <w:sz w:val="22"/>
          <w:szCs w:val="22"/>
        </w:rPr>
        <w:t>2</w:t>
      </w:r>
      <w:r w:rsidRPr="003D0253">
        <w:rPr>
          <w:rFonts w:ascii="Arial" w:eastAsia="Arial" w:hAnsi="Arial" w:cs="Arial"/>
          <w:spacing w:val="-3"/>
          <w:position w:val="-1"/>
          <w:sz w:val="22"/>
          <w:szCs w:val="22"/>
        </w:rPr>
        <w:t>02</w:t>
      </w:r>
      <w:r w:rsidRPr="003D0253">
        <w:rPr>
          <w:rFonts w:ascii="Arial" w:eastAsia="Arial" w:hAnsi="Arial" w:cs="Arial"/>
          <w:position w:val="-1"/>
          <w:sz w:val="22"/>
          <w:szCs w:val="22"/>
        </w:rPr>
        <w:t>0</w:t>
      </w:r>
    </w:p>
    <w:p w:rsidR="00C86F4A" w:rsidRPr="003D0253" w:rsidRDefault="00C86F4A">
      <w:pPr>
        <w:spacing w:before="10" w:line="160" w:lineRule="exact"/>
        <w:rPr>
          <w:rFonts w:ascii="Arial" w:hAnsi="Arial" w:cs="Arial"/>
          <w:sz w:val="17"/>
          <w:szCs w:val="17"/>
        </w:rPr>
      </w:pPr>
    </w:p>
    <w:p w:rsidR="00C86F4A" w:rsidRPr="003D0253" w:rsidRDefault="006C72B5">
      <w:pPr>
        <w:spacing w:before="50" w:line="220" w:lineRule="exact"/>
        <w:ind w:left="215" w:right="757"/>
        <w:rPr>
          <w:rFonts w:ascii="Arial" w:eastAsia="Arial" w:hAnsi="Arial" w:cs="Arial"/>
          <w:sz w:val="22"/>
          <w:szCs w:val="22"/>
        </w:rPr>
      </w:pPr>
      <w:r w:rsidRPr="003D0253">
        <w:rPr>
          <w:rFonts w:ascii="Arial" w:eastAsia="Arial" w:hAnsi="Arial" w:cs="Arial"/>
          <w:sz w:val="22"/>
          <w:szCs w:val="22"/>
        </w:rPr>
        <w:t>I</w:t>
      </w:r>
      <w:r w:rsidRPr="003D0253">
        <w:rPr>
          <w:rFonts w:ascii="Arial" w:eastAsia="Arial" w:hAnsi="Arial" w:cs="Arial"/>
          <w:spacing w:val="2"/>
          <w:sz w:val="22"/>
          <w:szCs w:val="22"/>
        </w:rPr>
        <w:t xml:space="preserve"> app</w:t>
      </w:r>
      <w:r w:rsidRPr="003D0253">
        <w:rPr>
          <w:rFonts w:ascii="Arial" w:eastAsia="Arial" w:hAnsi="Arial" w:cs="Arial"/>
          <w:spacing w:val="-6"/>
          <w:sz w:val="22"/>
          <w:szCs w:val="22"/>
        </w:rPr>
        <w:t>r</w:t>
      </w:r>
      <w:r w:rsidRPr="003D0253">
        <w:rPr>
          <w:rFonts w:ascii="Arial" w:eastAsia="Arial" w:hAnsi="Arial" w:cs="Arial"/>
          <w:spacing w:val="2"/>
          <w:sz w:val="22"/>
          <w:szCs w:val="22"/>
        </w:rPr>
        <w:t>o</w:t>
      </w:r>
      <w:r w:rsidRPr="003D0253">
        <w:rPr>
          <w:rFonts w:ascii="Arial" w:eastAsia="Arial" w:hAnsi="Arial" w:cs="Arial"/>
          <w:sz w:val="22"/>
          <w:szCs w:val="22"/>
        </w:rPr>
        <w:t>ve</w:t>
      </w:r>
      <w:r w:rsidRPr="003D0253">
        <w:rPr>
          <w:rFonts w:ascii="Arial" w:eastAsia="Arial" w:hAnsi="Arial" w:cs="Arial"/>
          <w:spacing w:val="3"/>
          <w:sz w:val="22"/>
          <w:szCs w:val="22"/>
        </w:rPr>
        <w:t xml:space="preserve"> </w:t>
      </w:r>
      <w:r w:rsidRPr="003D0253">
        <w:rPr>
          <w:rFonts w:ascii="Arial" w:eastAsia="Arial" w:hAnsi="Arial" w:cs="Arial"/>
          <w:spacing w:val="-3"/>
          <w:sz w:val="22"/>
          <w:szCs w:val="22"/>
        </w:rPr>
        <w:t>o</w:t>
      </w:r>
      <w:r w:rsidRPr="003D0253">
        <w:rPr>
          <w:rFonts w:ascii="Arial" w:eastAsia="Arial" w:hAnsi="Arial" w:cs="Arial"/>
          <w:sz w:val="22"/>
          <w:szCs w:val="22"/>
        </w:rPr>
        <w:t>f</w:t>
      </w:r>
      <w:r w:rsidRPr="003D0253">
        <w:rPr>
          <w:rFonts w:ascii="Arial" w:eastAsia="Arial" w:hAnsi="Arial" w:cs="Arial"/>
          <w:spacing w:val="-2"/>
          <w:sz w:val="22"/>
          <w:szCs w:val="22"/>
        </w:rPr>
        <w:t xml:space="preserve"> </w:t>
      </w:r>
      <w:r w:rsidRPr="003D0253">
        <w:rPr>
          <w:rFonts w:ascii="Arial" w:eastAsia="Arial" w:hAnsi="Arial" w:cs="Arial"/>
          <w:spacing w:val="1"/>
          <w:sz w:val="22"/>
          <w:szCs w:val="22"/>
        </w:rPr>
        <w:t>t</w:t>
      </w:r>
      <w:r w:rsidRPr="003D0253">
        <w:rPr>
          <w:rFonts w:ascii="Arial" w:eastAsia="Arial" w:hAnsi="Arial" w:cs="Arial"/>
          <w:spacing w:val="-3"/>
          <w:sz w:val="22"/>
          <w:szCs w:val="22"/>
        </w:rPr>
        <w:t>h</w:t>
      </w:r>
      <w:r w:rsidRPr="003D0253">
        <w:rPr>
          <w:rFonts w:ascii="Arial" w:eastAsia="Arial" w:hAnsi="Arial" w:cs="Arial"/>
          <w:sz w:val="22"/>
          <w:szCs w:val="22"/>
        </w:rPr>
        <w:t>e</w:t>
      </w:r>
      <w:r w:rsidRPr="003D0253">
        <w:rPr>
          <w:rFonts w:ascii="Arial" w:eastAsia="Arial" w:hAnsi="Arial" w:cs="Arial"/>
          <w:spacing w:val="3"/>
          <w:sz w:val="22"/>
          <w:szCs w:val="22"/>
        </w:rPr>
        <w:t xml:space="preserve"> </w:t>
      </w:r>
      <w:r w:rsidRPr="003D0253">
        <w:rPr>
          <w:rFonts w:ascii="Arial" w:eastAsia="Arial" w:hAnsi="Arial" w:cs="Arial"/>
          <w:sz w:val="22"/>
          <w:szCs w:val="22"/>
        </w:rPr>
        <w:t>s</w:t>
      </w:r>
      <w:r w:rsidRPr="003D0253">
        <w:rPr>
          <w:rFonts w:ascii="Arial" w:eastAsia="Arial" w:hAnsi="Arial" w:cs="Arial"/>
          <w:spacing w:val="2"/>
          <w:sz w:val="22"/>
          <w:szCs w:val="22"/>
        </w:rPr>
        <w:t>o</w:t>
      </w:r>
      <w:r w:rsidRPr="003D0253">
        <w:rPr>
          <w:rFonts w:ascii="Arial" w:eastAsia="Arial" w:hAnsi="Arial" w:cs="Arial"/>
          <w:spacing w:val="-6"/>
          <w:sz w:val="22"/>
          <w:szCs w:val="22"/>
        </w:rPr>
        <w:t>l</w:t>
      </w:r>
      <w:r w:rsidRPr="003D0253">
        <w:rPr>
          <w:rFonts w:ascii="Arial" w:eastAsia="Arial" w:hAnsi="Arial" w:cs="Arial"/>
          <w:spacing w:val="2"/>
          <w:sz w:val="22"/>
          <w:szCs w:val="22"/>
        </w:rPr>
        <w:t>u</w:t>
      </w:r>
      <w:r w:rsidRPr="003D0253">
        <w:rPr>
          <w:rFonts w:ascii="Arial" w:eastAsia="Arial" w:hAnsi="Arial" w:cs="Arial"/>
          <w:spacing w:val="1"/>
          <w:sz w:val="22"/>
          <w:szCs w:val="22"/>
        </w:rPr>
        <w:t>t</w:t>
      </w:r>
      <w:r w:rsidRPr="003D0253">
        <w:rPr>
          <w:rFonts w:ascii="Arial" w:eastAsia="Arial" w:hAnsi="Arial" w:cs="Arial"/>
          <w:spacing w:val="-6"/>
          <w:sz w:val="22"/>
          <w:szCs w:val="22"/>
        </w:rPr>
        <w:t>i</w:t>
      </w:r>
      <w:r w:rsidRPr="003D0253">
        <w:rPr>
          <w:rFonts w:ascii="Arial" w:eastAsia="Arial" w:hAnsi="Arial" w:cs="Arial"/>
          <w:spacing w:val="2"/>
          <w:sz w:val="22"/>
          <w:szCs w:val="22"/>
        </w:rPr>
        <w:t>on</w:t>
      </w:r>
      <w:r w:rsidRPr="003D0253">
        <w:rPr>
          <w:rFonts w:ascii="Arial" w:eastAsia="Arial" w:hAnsi="Arial" w:cs="Arial"/>
          <w:spacing w:val="6"/>
          <w:sz w:val="22"/>
          <w:szCs w:val="22"/>
        </w:rPr>
        <w:t>/</w:t>
      </w:r>
      <w:r w:rsidRPr="003D0253">
        <w:rPr>
          <w:rFonts w:ascii="Arial" w:eastAsia="Arial" w:hAnsi="Arial" w:cs="Arial"/>
          <w:spacing w:val="-6"/>
          <w:sz w:val="22"/>
          <w:szCs w:val="22"/>
        </w:rPr>
        <w:t>i</w:t>
      </w:r>
      <w:r w:rsidRPr="003D0253">
        <w:rPr>
          <w:rFonts w:ascii="Arial" w:eastAsia="Arial" w:hAnsi="Arial" w:cs="Arial"/>
          <w:spacing w:val="2"/>
          <w:sz w:val="22"/>
          <w:szCs w:val="22"/>
        </w:rPr>
        <w:t>n</w:t>
      </w:r>
      <w:r w:rsidRPr="003D0253">
        <w:rPr>
          <w:rFonts w:ascii="Arial" w:eastAsia="Arial" w:hAnsi="Arial" w:cs="Arial"/>
          <w:sz w:val="22"/>
          <w:szCs w:val="22"/>
        </w:rPr>
        <w:t>v</w:t>
      </w:r>
      <w:r w:rsidRPr="003D0253">
        <w:rPr>
          <w:rFonts w:ascii="Arial" w:eastAsia="Arial" w:hAnsi="Arial" w:cs="Arial"/>
          <w:spacing w:val="2"/>
          <w:sz w:val="22"/>
          <w:szCs w:val="22"/>
        </w:rPr>
        <w:t>e</w:t>
      </w:r>
      <w:r w:rsidRPr="003D0253">
        <w:rPr>
          <w:rFonts w:ascii="Arial" w:eastAsia="Arial" w:hAnsi="Arial" w:cs="Arial"/>
          <w:spacing w:val="-2"/>
          <w:sz w:val="22"/>
          <w:szCs w:val="22"/>
        </w:rPr>
        <w:t>n</w:t>
      </w:r>
      <w:r w:rsidRPr="003D0253">
        <w:rPr>
          <w:rFonts w:ascii="Arial" w:eastAsia="Arial" w:hAnsi="Arial" w:cs="Arial"/>
          <w:spacing w:val="1"/>
          <w:sz w:val="22"/>
          <w:szCs w:val="22"/>
        </w:rPr>
        <w:t>t</w:t>
      </w:r>
      <w:r w:rsidRPr="003D0253">
        <w:rPr>
          <w:rFonts w:ascii="Arial" w:eastAsia="Arial" w:hAnsi="Arial" w:cs="Arial"/>
          <w:spacing w:val="-6"/>
          <w:sz w:val="22"/>
          <w:szCs w:val="22"/>
        </w:rPr>
        <w:t>i</w:t>
      </w:r>
      <w:r w:rsidRPr="003D0253">
        <w:rPr>
          <w:rFonts w:ascii="Arial" w:eastAsia="Arial" w:hAnsi="Arial" w:cs="Arial"/>
          <w:spacing w:val="3"/>
          <w:sz w:val="22"/>
          <w:szCs w:val="22"/>
        </w:rPr>
        <w:t>o</w:t>
      </w:r>
      <w:r w:rsidRPr="003D0253">
        <w:rPr>
          <w:rFonts w:ascii="Arial" w:eastAsia="Arial" w:hAnsi="Arial" w:cs="Arial"/>
          <w:sz w:val="22"/>
          <w:szCs w:val="22"/>
        </w:rPr>
        <w:t>n</w:t>
      </w:r>
      <w:r w:rsidRPr="003D0253">
        <w:rPr>
          <w:rFonts w:ascii="Arial" w:eastAsia="Arial" w:hAnsi="Arial" w:cs="Arial"/>
          <w:spacing w:val="-1"/>
          <w:sz w:val="22"/>
          <w:szCs w:val="22"/>
        </w:rPr>
        <w:t xml:space="preserve"> </w:t>
      </w:r>
      <w:r w:rsidRPr="003D0253">
        <w:rPr>
          <w:rFonts w:ascii="Arial" w:eastAsia="Arial" w:hAnsi="Arial" w:cs="Arial"/>
          <w:spacing w:val="8"/>
          <w:sz w:val="22"/>
          <w:szCs w:val="22"/>
        </w:rPr>
        <w:t>m</w:t>
      </w:r>
      <w:r w:rsidRPr="003D0253">
        <w:rPr>
          <w:rFonts w:ascii="Arial" w:eastAsia="Arial" w:hAnsi="Arial" w:cs="Arial"/>
          <w:sz w:val="22"/>
          <w:szCs w:val="22"/>
        </w:rPr>
        <w:t>y</w:t>
      </w:r>
      <w:r w:rsidRPr="003D0253">
        <w:rPr>
          <w:rFonts w:ascii="Arial" w:eastAsia="Arial" w:hAnsi="Arial" w:cs="Arial"/>
          <w:spacing w:val="-3"/>
          <w:sz w:val="22"/>
          <w:szCs w:val="22"/>
        </w:rPr>
        <w:t xml:space="preserve"> </w:t>
      </w:r>
      <w:r w:rsidRPr="003D0253">
        <w:rPr>
          <w:rFonts w:ascii="Arial" w:eastAsia="Arial" w:hAnsi="Arial" w:cs="Arial"/>
          <w:sz w:val="22"/>
          <w:szCs w:val="22"/>
        </w:rPr>
        <w:t>s</w:t>
      </w:r>
      <w:r w:rsidRPr="003D0253">
        <w:rPr>
          <w:rFonts w:ascii="Arial" w:eastAsia="Arial" w:hAnsi="Arial" w:cs="Arial"/>
          <w:spacing w:val="-4"/>
          <w:sz w:val="22"/>
          <w:szCs w:val="22"/>
        </w:rPr>
        <w:t>t</w:t>
      </w:r>
      <w:r w:rsidRPr="003D0253">
        <w:rPr>
          <w:rFonts w:ascii="Arial" w:eastAsia="Arial" w:hAnsi="Arial" w:cs="Arial"/>
          <w:spacing w:val="2"/>
          <w:sz w:val="22"/>
          <w:szCs w:val="22"/>
        </w:rPr>
        <w:t>ude</w:t>
      </w:r>
      <w:r w:rsidRPr="003D0253">
        <w:rPr>
          <w:rFonts w:ascii="Arial" w:eastAsia="Arial" w:hAnsi="Arial" w:cs="Arial"/>
          <w:spacing w:val="-2"/>
          <w:sz w:val="22"/>
          <w:szCs w:val="22"/>
        </w:rPr>
        <w:t>n</w:t>
      </w:r>
      <w:r w:rsidRPr="003D0253">
        <w:rPr>
          <w:rFonts w:ascii="Arial" w:eastAsia="Arial" w:hAnsi="Arial" w:cs="Arial"/>
          <w:sz w:val="22"/>
          <w:szCs w:val="22"/>
        </w:rPr>
        <w:t>t</w:t>
      </w:r>
      <w:r w:rsidRPr="003D0253">
        <w:rPr>
          <w:rFonts w:ascii="Arial" w:eastAsia="Arial" w:hAnsi="Arial" w:cs="Arial"/>
          <w:spacing w:val="2"/>
          <w:sz w:val="22"/>
          <w:szCs w:val="22"/>
        </w:rPr>
        <w:t xml:space="preserve"> </w:t>
      </w:r>
      <w:r w:rsidRPr="003D0253">
        <w:rPr>
          <w:rFonts w:ascii="Arial" w:eastAsia="Arial" w:hAnsi="Arial" w:cs="Arial"/>
          <w:spacing w:val="-3"/>
          <w:sz w:val="22"/>
          <w:szCs w:val="22"/>
        </w:rPr>
        <w:t>h</w:t>
      </w:r>
      <w:r w:rsidRPr="003D0253">
        <w:rPr>
          <w:rFonts w:ascii="Arial" w:eastAsia="Arial" w:hAnsi="Arial" w:cs="Arial"/>
          <w:spacing w:val="2"/>
          <w:sz w:val="22"/>
          <w:szCs w:val="22"/>
        </w:rPr>
        <w:t>a</w:t>
      </w:r>
      <w:r w:rsidRPr="003D0253">
        <w:rPr>
          <w:rFonts w:ascii="Arial" w:eastAsia="Arial" w:hAnsi="Arial" w:cs="Arial"/>
          <w:sz w:val="22"/>
          <w:szCs w:val="22"/>
        </w:rPr>
        <w:t>s</w:t>
      </w:r>
      <w:r w:rsidRPr="003D0253">
        <w:rPr>
          <w:rFonts w:ascii="Arial" w:eastAsia="Arial" w:hAnsi="Arial" w:cs="Arial"/>
          <w:spacing w:val="-3"/>
          <w:sz w:val="22"/>
          <w:szCs w:val="22"/>
        </w:rPr>
        <w:t xml:space="preserve"> </w:t>
      </w:r>
      <w:r w:rsidRPr="003D0253">
        <w:rPr>
          <w:rFonts w:ascii="Arial" w:eastAsia="Arial" w:hAnsi="Arial" w:cs="Arial"/>
          <w:sz w:val="22"/>
          <w:szCs w:val="22"/>
        </w:rPr>
        <w:t>c</w:t>
      </w:r>
      <w:r w:rsidRPr="003D0253">
        <w:rPr>
          <w:rFonts w:ascii="Arial" w:eastAsia="Arial" w:hAnsi="Arial" w:cs="Arial"/>
          <w:spacing w:val="-3"/>
          <w:sz w:val="22"/>
          <w:szCs w:val="22"/>
        </w:rPr>
        <w:t>h</w:t>
      </w:r>
      <w:r w:rsidRPr="003D0253">
        <w:rPr>
          <w:rFonts w:ascii="Arial" w:eastAsia="Arial" w:hAnsi="Arial" w:cs="Arial"/>
          <w:spacing w:val="2"/>
          <w:sz w:val="22"/>
          <w:szCs w:val="22"/>
        </w:rPr>
        <w:t>o</w:t>
      </w:r>
      <w:r w:rsidRPr="003D0253">
        <w:rPr>
          <w:rFonts w:ascii="Arial" w:eastAsia="Arial" w:hAnsi="Arial" w:cs="Arial"/>
          <w:sz w:val="22"/>
          <w:szCs w:val="22"/>
        </w:rPr>
        <w:t>s</w:t>
      </w:r>
      <w:r w:rsidRPr="003D0253">
        <w:rPr>
          <w:rFonts w:ascii="Arial" w:eastAsia="Arial" w:hAnsi="Arial" w:cs="Arial"/>
          <w:spacing w:val="2"/>
          <w:sz w:val="22"/>
          <w:szCs w:val="22"/>
        </w:rPr>
        <w:t>e</w:t>
      </w:r>
      <w:r w:rsidRPr="003D0253">
        <w:rPr>
          <w:rFonts w:ascii="Arial" w:eastAsia="Arial" w:hAnsi="Arial" w:cs="Arial"/>
          <w:sz w:val="22"/>
          <w:szCs w:val="22"/>
        </w:rPr>
        <w:t>n</w:t>
      </w:r>
      <w:r w:rsidRPr="003D0253">
        <w:rPr>
          <w:rFonts w:ascii="Arial" w:eastAsia="Arial" w:hAnsi="Arial" w:cs="Arial"/>
          <w:spacing w:val="3"/>
          <w:sz w:val="22"/>
          <w:szCs w:val="22"/>
        </w:rPr>
        <w:t xml:space="preserve"> </w:t>
      </w:r>
      <w:r w:rsidRPr="003D0253">
        <w:rPr>
          <w:rFonts w:ascii="Arial" w:eastAsia="Arial" w:hAnsi="Arial" w:cs="Arial"/>
          <w:spacing w:val="-4"/>
          <w:sz w:val="22"/>
          <w:szCs w:val="22"/>
        </w:rPr>
        <w:t>t</w:t>
      </w:r>
      <w:r w:rsidRPr="003D0253">
        <w:rPr>
          <w:rFonts w:ascii="Arial" w:eastAsia="Arial" w:hAnsi="Arial" w:cs="Arial"/>
          <w:sz w:val="22"/>
          <w:szCs w:val="22"/>
        </w:rPr>
        <w:t>o</w:t>
      </w:r>
      <w:r w:rsidRPr="003D0253">
        <w:rPr>
          <w:rFonts w:ascii="Arial" w:eastAsia="Arial" w:hAnsi="Arial" w:cs="Arial"/>
          <w:spacing w:val="-1"/>
          <w:sz w:val="22"/>
          <w:szCs w:val="22"/>
        </w:rPr>
        <w:t xml:space="preserve"> </w:t>
      </w:r>
      <w:r w:rsidRPr="003D0253">
        <w:rPr>
          <w:rFonts w:ascii="Arial" w:eastAsia="Arial" w:hAnsi="Arial" w:cs="Arial"/>
          <w:spacing w:val="2"/>
          <w:sz w:val="22"/>
          <w:szCs w:val="22"/>
        </w:rPr>
        <w:t>pu</w:t>
      </w:r>
      <w:r w:rsidRPr="003D0253">
        <w:rPr>
          <w:rFonts w:ascii="Arial" w:eastAsia="Arial" w:hAnsi="Arial" w:cs="Arial"/>
          <w:spacing w:val="-2"/>
          <w:sz w:val="22"/>
          <w:szCs w:val="22"/>
        </w:rPr>
        <w:t>r</w:t>
      </w:r>
      <w:r w:rsidRPr="003D0253">
        <w:rPr>
          <w:rFonts w:ascii="Arial" w:eastAsia="Arial" w:hAnsi="Arial" w:cs="Arial"/>
          <w:spacing w:val="-5"/>
          <w:sz w:val="22"/>
          <w:szCs w:val="22"/>
        </w:rPr>
        <w:t>s</w:t>
      </w:r>
      <w:r w:rsidRPr="003D0253">
        <w:rPr>
          <w:rFonts w:ascii="Arial" w:eastAsia="Arial" w:hAnsi="Arial" w:cs="Arial"/>
          <w:spacing w:val="2"/>
          <w:sz w:val="22"/>
          <w:szCs w:val="22"/>
        </w:rPr>
        <w:t>u</w:t>
      </w:r>
      <w:r w:rsidRPr="003D0253">
        <w:rPr>
          <w:rFonts w:ascii="Arial" w:eastAsia="Arial" w:hAnsi="Arial" w:cs="Arial"/>
          <w:sz w:val="22"/>
          <w:szCs w:val="22"/>
        </w:rPr>
        <w:t>e</w:t>
      </w:r>
      <w:r w:rsidRPr="003D0253">
        <w:rPr>
          <w:rFonts w:ascii="Arial" w:eastAsia="Arial" w:hAnsi="Arial" w:cs="Arial"/>
          <w:spacing w:val="3"/>
          <w:sz w:val="22"/>
          <w:szCs w:val="22"/>
        </w:rPr>
        <w:t xml:space="preserve"> </w:t>
      </w:r>
      <w:r w:rsidRPr="003D0253">
        <w:rPr>
          <w:rFonts w:ascii="Arial" w:eastAsia="Arial" w:hAnsi="Arial" w:cs="Arial"/>
          <w:spacing w:val="-2"/>
          <w:sz w:val="22"/>
          <w:szCs w:val="22"/>
        </w:rPr>
        <w:t>a</w:t>
      </w:r>
      <w:r w:rsidRPr="003D0253">
        <w:rPr>
          <w:rFonts w:ascii="Arial" w:eastAsia="Arial" w:hAnsi="Arial" w:cs="Arial"/>
          <w:spacing w:val="-3"/>
          <w:sz w:val="22"/>
          <w:szCs w:val="22"/>
        </w:rPr>
        <w:t>n</w:t>
      </w:r>
      <w:r w:rsidRPr="003D0253">
        <w:rPr>
          <w:rFonts w:ascii="Arial" w:eastAsia="Arial" w:hAnsi="Arial" w:cs="Arial"/>
          <w:sz w:val="22"/>
          <w:szCs w:val="22"/>
        </w:rPr>
        <w:t>d</w:t>
      </w:r>
      <w:r w:rsidRPr="003D0253">
        <w:rPr>
          <w:rFonts w:ascii="Arial" w:eastAsia="Arial" w:hAnsi="Arial" w:cs="Arial"/>
          <w:spacing w:val="3"/>
          <w:sz w:val="22"/>
          <w:szCs w:val="22"/>
        </w:rPr>
        <w:t xml:space="preserve"> </w:t>
      </w:r>
      <w:r w:rsidRPr="003D0253">
        <w:rPr>
          <w:rFonts w:ascii="Arial" w:eastAsia="Arial" w:hAnsi="Arial" w:cs="Arial"/>
          <w:spacing w:val="2"/>
          <w:sz w:val="22"/>
          <w:szCs w:val="22"/>
        </w:rPr>
        <w:t>ag</w:t>
      </w:r>
      <w:r w:rsidRPr="003D0253">
        <w:rPr>
          <w:rFonts w:ascii="Arial" w:eastAsia="Arial" w:hAnsi="Arial" w:cs="Arial"/>
          <w:spacing w:val="-6"/>
          <w:sz w:val="22"/>
          <w:szCs w:val="22"/>
        </w:rPr>
        <w:t>r</w:t>
      </w:r>
      <w:r w:rsidRPr="003D0253">
        <w:rPr>
          <w:rFonts w:ascii="Arial" w:eastAsia="Arial" w:hAnsi="Arial" w:cs="Arial"/>
          <w:spacing w:val="2"/>
          <w:sz w:val="22"/>
          <w:szCs w:val="22"/>
        </w:rPr>
        <w:t>e</w:t>
      </w:r>
      <w:r w:rsidRPr="003D0253">
        <w:rPr>
          <w:rFonts w:ascii="Arial" w:eastAsia="Arial" w:hAnsi="Arial" w:cs="Arial"/>
          <w:sz w:val="22"/>
          <w:szCs w:val="22"/>
        </w:rPr>
        <w:t>e</w:t>
      </w:r>
      <w:r w:rsidRPr="003D0253">
        <w:rPr>
          <w:rFonts w:ascii="Arial" w:eastAsia="Arial" w:hAnsi="Arial" w:cs="Arial"/>
          <w:spacing w:val="-1"/>
          <w:sz w:val="22"/>
          <w:szCs w:val="22"/>
        </w:rPr>
        <w:t xml:space="preserve"> </w:t>
      </w:r>
      <w:r w:rsidRPr="003D0253">
        <w:rPr>
          <w:rFonts w:ascii="Arial" w:eastAsia="Arial" w:hAnsi="Arial" w:cs="Arial"/>
          <w:spacing w:val="1"/>
          <w:sz w:val="22"/>
          <w:szCs w:val="22"/>
        </w:rPr>
        <w:t>t</w:t>
      </w:r>
      <w:r w:rsidRPr="003D0253">
        <w:rPr>
          <w:rFonts w:ascii="Arial" w:eastAsia="Arial" w:hAnsi="Arial" w:cs="Arial"/>
          <w:spacing w:val="2"/>
          <w:sz w:val="22"/>
          <w:szCs w:val="22"/>
        </w:rPr>
        <w:t>ha</w:t>
      </w:r>
      <w:r w:rsidRPr="003D0253">
        <w:rPr>
          <w:rFonts w:ascii="Arial" w:eastAsia="Arial" w:hAnsi="Arial" w:cs="Arial"/>
          <w:sz w:val="22"/>
          <w:szCs w:val="22"/>
        </w:rPr>
        <w:t>t</w:t>
      </w:r>
      <w:r w:rsidRPr="003D0253">
        <w:rPr>
          <w:rFonts w:ascii="Arial" w:eastAsia="Arial" w:hAnsi="Arial" w:cs="Arial"/>
          <w:spacing w:val="-2"/>
          <w:sz w:val="22"/>
          <w:szCs w:val="22"/>
        </w:rPr>
        <w:t xml:space="preserve"> </w:t>
      </w:r>
      <w:r w:rsidRPr="003D0253">
        <w:rPr>
          <w:rFonts w:ascii="Arial" w:eastAsia="Arial" w:hAnsi="Arial" w:cs="Arial"/>
          <w:spacing w:val="-6"/>
          <w:sz w:val="22"/>
          <w:szCs w:val="22"/>
        </w:rPr>
        <w:t>i</w:t>
      </w:r>
      <w:r w:rsidRPr="003D0253">
        <w:rPr>
          <w:rFonts w:ascii="Arial" w:eastAsia="Arial" w:hAnsi="Arial" w:cs="Arial"/>
          <w:sz w:val="22"/>
          <w:szCs w:val="22"/>
        </w:rPr>
        <w:t>t</w:t>
      </w:r>
      <w:r w:rsidRPr="003D0253">
        <w:rPr>
          <w:rFonts w:ascii="Arial" w:eastAsia="Arial" w:hAnsi="Arial" w:cs="Arial"/>
          <w:spacing w:val="-2"/>
          <w:sz w:val="22"/>
          <w:szCs w:val="22"/>
        </w:rPr>
        <w:t xml:space="preserve"> </w:t>
      </w:r>
      <w:r w:rsidRPr="003D0253">
        <w:rPr>
          <w:rFonts w:ascii="Arial" w:eastAsia="Arial" w:hAnsi="Arial" w:cs="Arial"/>
          <w:spacing w:val="2"/>
          <w:sz w:val="22"/>
          <w:szCs w:val="22"/>
        </w:rPr>
        <w:t>no</w:t>
      </w:r>
      <w:r w:rsidRPr="003D0253">
        <w:rPr>
          <w:rFonts w:ascii="Arial" w:eastAsia="Arial" w:hAnsi="Arial" w:cs="Arial"/>
          <w:sz w:val="22"/>
          <w:szCs w:val="22"/>
        </w:rPr>
        <w:t>t</w:t>
      </w:r>
      <w:r w:rsidRPr="003D0253">
        <w:rPr>
          <w:rFonts w:ascii="Arial" w:eastAsia="Arial" w:hAnsi="Arial" w:cs="Arial"/>
          <w:spacing w:val="-2"/>
          <w:sz w:val="22"/>
          <w:szCs w:val="22"/>
        </w:rPr>
        <w:t xml:space="preserve"> </w:t>
      </w:r>
      <w:r w:rsidRPr="003D0253">
        <w:rPr>
          <w:rFonts w:ascii="Arial" w:eastAsia="Arial" w:hAnsi="Arial" w:cs="Arial"/>
          <w:spacing w:val="2"/>
          <w:sz w:val="22"/>
          <w:szCs w:val="22"/>
        </w:rPr>
        <w:t>on</w:t>
      </w:r>
      <w:r w:rsidRPr="003D0253">
        <w:rPr>
          <w:rFonts w:ascii="Arial" w:eastAsia="Arial" w:hAnsi="Arial" w:cs="Arial"/>
          <w:spacing w:val="-1"/>
          <w:sz w:val="22"/>
          <w:szCs w:val="22"/>
        </w:rPr>
        <w:t>l</w:t>
      </w:r>
      <w:r w:rsidRPr="003D0253">
        <w:rPr>
          <w:rFonts w:ascii="Arial" w:eastAsia="Arial" w:hAnsi="Arial" w:cs="Arial"/>
          <w:sz w:val="22"/>
          <w:szCs w:val="22"/>
        </w:rPr>
        <w:t>y</w:t>
      </w:r>
      <w:r w:rsidRPr="003D0253">
        <w:rPr>
          <w:rFonts w:ascii="Arial" w:eastAsia="Arial" w:hAnsi="Arial" w:cs="Arial"/>
          <w:spacing w:val="-8"/>
          <w:sz w:val="22"/>
          <w:szCs w:val="22"/>
        </w:rPr>
        <w:t xml:space="preserve"> </w:t>
      </w:r>
      <w:r w:rsidRPr="003D0253">
        <w:rPr>
          <w:rFonts w:ascii="Arial" w:eastAsia="Arial" w:hAnsi="Arial" w:cs="Arial"/>
          <w:spacing w:val="8"/>
          <w:sz w:val="22"/>
          <w:szCs w:val="22"/>
        </w:rPr>
        <w:t>m</w:t>
      </w:r>
      <w:r w:rsidRPr="003D0253">
        <w:rPr>
          <w:rFonts w:ascii="Arial" w:eastAsia="Arial" w:hAnsi="Arial" w:cs="Arial"/>
          <w:spacing w:val="2"/>
          <w:sz w:val="22"/>
          <w:szCs w:val="22"/>
        </w:rPr>
        <w:t>e</w:t>
      </w:r>
      <w:r w:rsidRPr="003D0253">
        <w:rPr>
          <w:rFonts w:ascii="Arial" w:eastAsia="Arial" w:hAnsi="Arial" w:cs="Arial"/>
          <w:spacing w:val="-3"/>
          <w:sz w:val="22"/>
          <w:szCs w:val="22"/>
        </w:rPr>
        <w:t>e</w:t>
      </w:r>
      <w:r w:rsidRPr="003D0253">
        <w:rPr>
          <w:rFonts w:ascii="Arial" w:eastAsia="Arial" w:hAnsi="Arial" w:cs="Arial"/>
          <w:spacing w:val="1"/>
          <w:sz w:val="22"/>
          <w:szCs w:val="22"/>
        </w:rPr>
        <w:t>t</w:t>
      </w:r>
      <w:r w:rsidRPr="003D0253">
        <w:rPr>
          <w:rFonts w:ascii="Arial" w:eastAsia="Arial" w:hAnsi="Arial" w:cs="Arial"/>
          <w:sz w:val="22"/>
          <w:szCs w:val="22"/>
        </w:rPr>
        <w:t>s</w:t>
      </w:r>
      <w:r w:rsidRPr="003D0253">
        <w:rPr>
          <w:rFonts w:ascii="Arial" w:eastAsia="Arial" w:hAnsi="Arial" w:cs="Arial"/>
          <w:spacing w:val="-3"/>
          <w:sz w:val="22"/>
          <w:szCs w:val="22"/>
        </w:rPr>
        <w:t xml:space="preserve"> </w:t>
      </w:r>
      <w:r w:rsidRPr="003D0253">
        <w:rPr>
          <w:rFonts w:ascii="Arial" w:eastAsia="Arial" w:hAnsi="Arial" w:cs="Arial"/>
          <w:spacing w:val="1"/>
          <w:sz w:val="22"/>
          <w:szCs w:val="22"/>
        </w:rPr>
        <w:t>t</w:t>
      </w:r>
      <w:r w:rsidRPr="003D0253">
        <w:rPr>
          <w:rFonts w:ascii="Arial" w:eastAsia="Arial" w:hAnsi="Arial" w:cs="Arial"/>
          <w:spacing w:val="-3"/>
          <w:sz w:val="22"/>
          <w:szCs w:val="22"/>
        </w:rPr>
        <w:t>h</w:t>
      </w:r>
      <w:r w:rsidRPr="003D0253">
        <w:rPr>
          <w:rFonts w:ascii="Arial" w:eastAsia="Arial" w:hAnsi="Arial" w:cs="Arial"/>
          <w:sz w:val="22"/>
          <w:szCs w:val="22"/>
        </w:rPr>
        <w:t xml:space="preserve">e </w:t>
      </w:r>
      <w:r w:rsidRPr="003D0253">
        <w:rPr>
          <w:rFonts w:ascii="Arial" w:eastAsia="Arial" w:hAnsi="Arial" w:cs="Arial"/>
          <w:spacing w:val="2"/>
          <w:sz w:val="22"/>
          <w:szCs w:val="22"/>
        </w:rPr>
        <w:t>gu</w:t>
      </w:r>
      <w:r w:rsidRPr="003D0253">
        <w:rPr>
          <w:rFonts w:ascii="Arial" w:eastAsia="Arial" w:hAnsi="Arial" w:cs="Arial"/>
          <w:spacing w:val="-6"/>
          <w:sz w:val="22"/>
          <w:szCs w:val="22"/>
        </w:rPr>
        <w:t>i</w:t>
      </w:r>
      <w:r w:rsidRPr="003D0253">
        <w:rPr>
          <w:rFonts w:ascii="Arial" w:eastAsia="Arial" w:hAnsi="Arial" w:cs="Arial"/>
          <w:spacing w:val="2"/>
          <w:sz w:val="22"/>
          <w:szCs w:val="22"/>
        </w:rPr>
        <w:t>de</w:t>
      </w:r>
      <w:r w:rsidRPr="003D0253">
        <w:rPr>
          <w:rFonts w:ascii="Arial" w:eastAsia="Arial" w:hAnsi="Arial" w:cs="Arial"/>
          <w:spacing w:val="-1"/>
          <w:sz w:val="22"/>
          <w:szCs w:val="22"/>
        </w:rPr>
        <w:t>l</w:t>
      </w:r>
      <w:r w:rsidRPr="003D0253">
        <w:rPr>
          <w:rFonts w:ascii="Arial" w:eastAsia="Arial" w:hAnsi="Arial" w:cs="Arial"/>
          <w:spacing w:val="-6"/>
          <w:sz w:val="22"/>
          <w:szCs w:val="22"/>
        </w:rPr>
        <w:t>i</w:t>
      </w:r>
      <w:r w:rsidRPr="003D0253">
        <w:rPr>
          <w:rFonts w:ascii="Arial" w:eastAsia="Arial" w:hAnsi="Arial" w:cs="Arial"/>
          <w:spacing w:val="2"/>
          <w:sz w:val="22"/>
          <w:szCs w:val="22"/>
        </w:rPr>
        <w:t>n</w:t>
      </w:r>
      <w:r w:rsidRPr="003D0253">
        <w:rPr>
          <w:rFonts w:ascii="Arial" w:eastAsia="Arial" w:hAnsi="Arial" w:cs="Arial"/>
          <w:spacing w:val="3"/>
          <w:sz w:val="22"/>
          <w:szCs w:val="22"/>
        </w:rPr>
        <w:t>e</w:t>
      </w:r>
      <w:r w:rsidRPr="003D0253">
        <w:rPr>
          <w:rFonts w:ascii="Arial" w:eastAsia="Arial" w:hAnsi="Arial" w:cs="Arial"/>
          <w:sz w:val="22"/>
          <w:szCs w:val="22"/>
        </w:rPr>
        <w:t>s</w:t>
      </w:r>
      <w:r w:rsidRPr="003D0253">
        <w:rPr>
          <w:rFonts w:ascii="Arial" w:eastAsia="Arial" w:hAnsi="Arial" w:cs="Arial"/>
          <w:spacing w:val="1"/>
          <w:sz w:val="22"/>
          <w:szCs w:val="22"/>
        </w:rPr>
        <w:t xml:space="preserve"> </w:t>
      </w:r>
      <w:r w:rsidRPr="003D0253">
        <w:rPr>
          <w:rFonts w:ascii="Arial" w:eastAsia="Arial" w:hAnsi="Arial" w:cs="Arial"/>
          <w:sz w:val="22"/>
          <w:szCs w:val="22"/>
        </w:rPr>
        <w:t>s</w:t>
      </w:r>
      <w:r w:rsidRPr="003D0253">
        <w:rPr>
          <w:rFonts w:ascii="Arial" w:eastAsia="Arial" w:hAnsi="Arial" w:cs="Arial"/>
          <w:spacing w:val="2"/>
          <w:sz w:val="22"/>
          <w:szCs w:val="22"/>
        </w:rPr>
        <w:t>ho</w:t>
      </w:r>
      <w:r w:rsidRPr="003D0253">
        <w:rPr>
          <w:rFonts w:ascii="Arial" w:eastAsia="Arial" w:hAnsi="Arial" w:cs="Arial"/>
          <w:spacing w:val="-6"/>
          <w:sz w:val="22"/>
          <w:szCs w:val="22"/>
        </w:rPr>
        <w:t>w</w:t>
      </w:r>
      <w:r w:rsidRPr="003D0253">
        <w:rPr>
          <w:rFonts w:ascii="Arial" w:eastAsia="Arial" w:hAnsi="Arial" w:cs="Arial"/>
          <w:sz w:val="22"/>
          <w:szCs w:val="22"/>
        </w:rPr>
        <w:t>n</w:t>
      </w:r>
      <w:r w:rsidRPr="003D0253">
        <w:rPr>
          <w:rFonts w:ascii="Arial" w:eastAsia="Arial" w:hAnsi="Arial" w:cs="Arial"/>
          <w:spacing w:val="3"/>
          <w:sz w:val="22"/>
          <w:szCs w:val="22"/>
        </w:rPr>
        <w:t xml:space="preserve"> </w:t>
      </w:r>
      <w:r w:rsidRPr="003D0253">
        <w:rPr>
          <w:rFonts w:ascii="Arial" w:eastAsia="Arial" w:hAnsi="Arial" w:cs="Arial"/>
          <w:spacing w:val="-3"/>
          <w:sz w:val="22"/>
          <w:szCs w:val="22"/>
        </w:rPr>
        <w:t>o</w:t>
      </w:r>
      <w:r w:rsidRPr="003D0253">
        <w:rPr>
          <w:rFonts w:ascii="Arial" w:eastAsia="Arial" w:hAnsi="Arial" w:cs="Arial"/>
          <w:sz w:val="22"/>
          <w:szCs w:val="22"/>
        </w:rPr>
        <w:t>n</w:t>
      </w:r>
      <w:r w:rsidRPr="003D0253">
        <w:rPr>
          <w:rFonts w:ascii="Arial" w:eastAsia="Arial" w:hAnsi="Arial" w:cs="Arial"/>
          <w:spacing w:val="4"/>
          <w:sz w:val="22"/>
          <w:szCs w:val="22"/>
        </w:rPr>
        <w:t xml:space="preserve"> </w:t>
      </w:r>
      <w:r w:rsidRPr="003D0253">
        <w:rPr>
          <w:rFonts w:ascii="Arial" w:eastAsia="Arial" w:hAnsi="Arial" w:cs="Arial"/>
          <w:spacing w:val="-4"/>
          <w:sz w:val="22"/>
          <w:szCs w:val="22"/>
        </w:rPr>
        <w:t>t</w:t>
      </w:r>
      <w:r w:rsidRPr="003D0253">
        <w:rPr>
          <w:rFonts w:ascii="Arial" w:eastAsia="Arial" w:hAnsi="Arial" w:cs="Arial"/>
          <w:spacing w:val="2"/>
          <w:sz w:val="22"/>
          <w:szCs w:val="22"/>
        </w:rPr>
        <w:t>h</w:t>
      </w:r>
      <w:r w:rsidRPr="003D0253">
        <w:rPr>
          <w:rFonts w:ascii="Arial" w:eastAsia="Arial" w:hAnsi="Arial" w:cs="Arial"/>
          <w:sz w:val="22"/>
          <w:szCs w:val="22"/>
        </w:rPr>
        <w:t>e</w:t>
      </w:r>
      <w:r w:rsidRPr="003D0253">
        <w:rPr>
          <w:rFonts w:ascii="Arial" w:eastAsia="Arial" w:hAnsi="Arial" w:cs="Arial"/>
          <w:spacing w:val="3"/>
          <w:sz w:val="22"/>
          <w:szCs w:val="22"/>
        </w:rPr>
        <w:t xml:space="preserve"> </w:t>
      </w:r>
      <w:r w:rsidRPr="003D0253">
        <w:rPr>
          <w:rFonts w:ascii="Arial" w:eastAsia="Arial" w:hAnsi="Arial" w:cs="Arial"/>
          <w:spacing w:val="-6"/>
          <w:sz w:val="22"/>
          <w:szCs w:val="22"/>
        </w:rPr>
        <w:t>R</w:t>
      </w:r>
      <w:r w:rsidRPr="003D0253">
        <w:rPr>
          <w:rFonts w:ascii="Arial" w:eastAsia="Arial" w:hAnsi="Arial" w:cs="Arial"/>
          <w:spacing w:val="2"/>
          <w:sz w:val="22"/>
          <w:szCs w:val="22"/>
        </w:rPr>
        <w:t>e</w:t>
      </w:r>
      <w:r w:rsidRPr="003D0253">
        <w:rPr>
          <w:rFonts w:ascii="Arial" w:eastAsia="Arial" w:hAnsi="Arial" w:cs="Arial"/>
          <w:sz w:val="22"/>
          <w:szCs w:val="22"/>
        </w:rPr>
        <w:t>s</w:t>
      </w:r>
      <w:r w:rsidRPr="003D0253">
        <w:rPr>
          <w:rFonts w:ascii="Arial" w:eastAsia="Arial" w:hAnsi="Arial" w:cs="Arial"/>
          <w:spacing w:val="1"/>
          <w:sz w:val="22"/>
          <w:szCs w:val="22"/>
        </w:rPr>
        <w:t>t</w:t>
      </w:r>
      <w:r w:rsidRPr="003D0253">
        <w:rPr>
          <w:rFonts w:ascii="Arial" w:eastAsia="Arial" w:hAnsi="Arial" w:cs="Arial"/>
          <w:spacing w:val="-2"/>
          <w:sz w:val="22"/>
          <w:szCs w:val="22"/>
        </w:rPr>
        <w:t>r</w:t>
      </w:r>
      <w:r w:rsidRPr="003D0253">
        <w:rPr>
          <w:rFonts w:ascii="Arial" w:eastAsia="Arial" w:hAnsi="Arial" w:cs="Arial"/>
          <w:spacing w:val="-6"/>
          <w:sz w:val="22"/>
          <w:szCs w:val="22"/>
        </w:rPr>
        <w:t>i</w:t>
      </w:r>
      <w:r w:rsidRPr="003D0253">
        <w:rPr>
          <w:rFonts w:ascii="Arial" w:eastAsia="Arial" w:hAnsi="Arial" w:cs="Arial"/>
          <w:sz w:val="22"/>
          <w:szCs w:val="22"/>
        </w:rPr>
        <w:t>c</w:t>
      </w:r>
      <w:r w:rsidRPr="003D0253">
        <w:rPr>
          <w:rFonts w:ascii="Arial" w:eastAsia="Arial" w:hAnsi="Arial" w:cs="Arial"/>
          <w:spacing w:val="6"/>
          <w:sz w:val="22"/>
          <w:szCs w:val="22"/>
        </w:rPr>
        <w:t>t</w:t>
      </w:r>
      <w:r w:rsidRPr="003D0253">
        <w:rPr>
          <w:rFonts w:ascii="Arial" w:eastAsia="Arial" w:hAnsi="Arial" w:cs="Arial"/>
          <w:spacing w:val="-6"/>
          <w:sz w:val="22"/>
          <w:szCs w:val="22"/>
        </w:rPr>
        <w:t>i</w:t>
      </w:r>
      <w:r w:rsidRPr="003D0253">
        <w:rPr>
          <w:rFonts w:ascii="Arial" w:eastAsia="Arial" w:hAnsi="Arial" w:cs="Arial"/>
          <w:spacing w:val="2"/>
          <w:sz w:val="22"/>
          <w:szCs w:val="22"/>
        </w:rPr>
        <w:t>on</w:t>
      </w:r>
      <w:r w:rsidRPr="003D0253">
        <w:rPr>
          <w:rFonts w:ascii="Arial" w:eastAsia="Arial" w:hAnsi="Arial" w:cs="Arial"/>
          <w:sz w:val="22"/>
          <w:szCs w:val="22"/>
        </w:rPr>
        <w:t>s</w:t>
      </w:r>
      <w:r w:rsidRPr="003D0253">
        <w:rPr>
          <w:rFonts w:ascii="Arial" w:eastAsia="Arial" w:hAnsi="Arial" w:cs="Arial"/>
          <w:spacing w:val="1"/>
          <w:sz w:val="22"/>
          <w:szCs w:val="22"/>
        </w:rPr>
        <w:t xml:space="preserve"> </w:t>
      </w:r>
      <w:r w:rsidRPr="003D0253">
        <w:rPr>
          <w:rFonts w:ascii="Arial" w:eastAsia="Arial" w:hAnsi="Arial" w:cs="Arial"/>
          <w:spacing w:val="2"/>
          <w:sz w:val="22"/>
          <w:szCs w:val="22"/>
        </w:rPr>
        <w:t>a</w:t>
      </w:r>
      <w:r w:rsidRPr="003D0253">
        <w:rPr>
          <w:rFonts w:ascii="Arial" w:eastAsia="Arial" w:hAnsi="Arial" w:cs="Arial"/>
          <w:spacing w:val="-3"/>
          <w:sz w:val="22"/>
          <w:szCs w:val="22"/>
        </w:rPr>
        <w:t>n</w:t>
      </w:r>
      <w:r w:rsidRPr="003D0253">
        <w:rPr>
          <w:rFonts w:ascii="Arial" w:eastAsia="Arial" w:hAnsi="Arial" w:cs="Arial"/>
          <w:sz w:val="22"/>
          <w:szCs w:val="22"/>
        </w:rPr>
        <w:t>d</w:t>
      </w:r>
      <w:r w:rsidRPr="003D0253">
        <w:rPr>
          <w:rFonts w:ascii="Arial" w:eastAsia="Arial" w:hAnsi="Arial" w:cs="Arial"/>
          <w:spacing w:val="-1"/>
          <w:sz w:val="22"/>
          <w:szCs w:val="22"/>
        </w:rPr>
        <w:t xml:space="preserve"> R</w:t>
      </w:r>
      <w:r w:rsidRPr="003D0253">
        <w:rPr>
          <w:rFonts w:ascii="Arial" w:eastAsia="Arial" w:hAnsi="Arial" w:cs="Arial"/>
          <w:spacing w:val="-2"/>
          <w:sz w:val="22"/>
          <w:szCs w:val="22"/>
        </w:rPr>
        <w:t>e</w:t>
      </w:r>
      <w:r w:rsidRPr="003D0253">
        <w:rPr>
          <w:rFonts w:ascii="Arial" w:eastAsia="Arial" w:hAnsi="Arial" w:cs="Arial"/>
          <w:spacing w:val="2"/>
          <w:sz w:val="22"/>
          <w:szCs w:val="22"/>
        </w:rPr>
        <w:t>qu</w:t>
      </w:r>
      <w:r w:rsidRPr="003D0253">
        <w:rPr>
          <w:rFonts w:ascii="Arial" w:eastAsia="Arial" w:hAnsi="Arial" w:cs="Arial"/>
          <w:spacing w:val="-6"/>
          <w:sz w:val="22"/>
          <w:szCs w:val="22"/>
        </w:rPr>
        <w:t>i</w:t>
      </w:r>
      <w:r w:rsidRPr="003D0253">
        <w:rPr>
          <w:rFonts w:ascii="Arial" w:eastAsia="Arial" w:hAnsi="Arial" w:cs="Arial"/>
          <w:spacing w:val="-2"/>
          <w:sz w:val="22"/>
          <w:szCs w:val="22"/>
        </w:rPr>
        <w:t>r</w:t>
      </w:r>
      <w:r w:rsidRPr="003D0253">
        <w:rPr>
          <w:rFonts w:ascii="Arial" w:eastAsia="Arial" w:hAnsi="Arial" w:cs="Arial"/>
          <w:spacing w:val="-3"/>
          <w:sz w:val="22"/>
          <w:szCs w:val="22"/>
        </w:rPr>
        <w:t>e</w:t>
      </w:r>
      <w:r w:rsidRPr="003D0253">
        <w:rPr>
          <w:rFonts w:ascii="Arial" w:eastAsia="Arial" w:hAnsi="Arial" w:cs="Arial"/>
          <w:spacing w:val="8"/>
          <w:sz w:val="22"/>
          <w:szCs w:val="22"/>
        </w:rPr>
        <w:t>m</w:t>
      </w:r>
      <w:r w:rsidRPr="003D0253">
        <w:rPr>
          <w:rFonts w:ascii="Arial" w:eastAsia="Arial" w:hAnsi="Arial" w:cs="Arial"/>
          <w:spacing w:val="2"/>
          <w:sz w:val="22"/>
          <w:szCs w:val="22"/>
        </w:rPr>
        <w:t>en</w:t>
      </w:r>
      <w:r w:rsidRPr="003D0253">
        <w:rPr>
          <w:rFonts w:ascii="Arial" w:eastAsia="Arial" w:hAnsi="Arial" w:cs="Arial"/>
          <w:spacing w:val="-4"/>
          <w:sz w:val="22"/>
          <w:szCs w:val="22"/>
        </w:rPr>
        <w:t>t</w:t>
      </w:r>
      <w:r w:rsidRPr="003D0253">
        <w:rPr>
          <w:rFonts w:ascii="Arial" w:eastAsia="Arial" w:hAnsi="Arial" w:cs="Arial"/>
          <w:sz w:val="22"/>
          <w:szCs w:val="22"/>
        </w:rPr>
        <w:t>s</w:t>
      </w:r>
      <w:r w:rsidRPr="003D0253">
        <w:rPr>
          <w:rFonts w:ascii="Arial" w:eastAsia="Arial" w:hAnsi="Arial" w:cs="Arial"/>
          <w:spacing w:val="-3"/>
          <w:sz w:val="22"/>
          <w:szCs w:val="22"/>
        </w:rPr>
        <w:t xml:space="preserve"> </w:t>
      </w:r>
      <w:r w:rsidRPr="003D0253">
        <w:rPr>
          <w:rFonts w:ascii="Arial" w:eastAsia="Arial" w:hAnsi="Arial" w:cs="Arial"/>
          <w:spacing w:val="2"/>
          <w:sz w:val="22"/>
          <w:szCs w:val="22"/>
        </w:rPr>
        <w:t>p</w:t>
      </w:r>
      <w:r w:rsidRPr="003D0253">
        <w:rPr>
          <w:rFonts w:ascii="Arial" w:eastAsia="Arial" w:hAnsi="Arial" w:cs="Arial"/>
          <w:spacing w:val="-3"/>
          <w:sz w:val="22"/>
          <w:szCs w:val="22"/>
        </w:rPr>
        <w:t>a</w:t>
      </w:r>
      <w:r w:rsidRPr="003D0253">
        <w:rPr>
          <w:rFonts w:ascii="Arial" w:eastAsia="Arial" w:hAnsi="Arial" w:cs="Arial"/>
          <w:spacing w:val="2"/>
          <w:sz w:val="22"/>
          <w:szCs w:val="22"/>
        </w:rPr>
        <w:t>ge</w:t>
      </w:r>
      <w:r w:rsidRPr="003D0253">
        <w:rPr>
          <w:rFonts w:ascii="Arial" w:eastAsia="Arial" w:hAnsi="Arial" w:cs="Arial"/>
          <w:sz w:val="22"/>
          <w:szCs w:val="22"/>
        </w:rPr>
        <w:t>,</w:t>
      </w:r>
      <w:r w:rsidRPr="003D0253">
        <w:rPr>
          <w:rFonts w:ascii="Arial" w:eastAsia="Arial" w:hAnsi="Arial" w:cs="Arial"/>
          <w:spacing w:val="-2"/>
          <w:sz w:val="22"/>
          <w:szCs w:val="22"/>
        </w:rPr>
        <w:t xml:space="preserve"> </w:t>
      </w:r>
      <w:r w:rsidRPr="003D0253">
        <w:rPr>
          <w:rFonts w:ascii="Arial" w:eastAsia="Arial" w:hAnsi="Arial" w:cs="Arial"/>
          <w:spacing w:val="2"/>
          <w:sz w:val="22"/>
          <w:szCs w:val="22"/>
        </w:rPr>
        <w:t>bu</w:t>
      </w:r>
      <w:r w:rsidRPr="003D0253">
        <w:rPr>
          <w:rFonts w:ascii="Arial" w:eastAsia="Arial" w:hAnsi="Arial" w:cs="Arial"/>
          <w:sz w:val="22"/>
          <w:szCs w:val="22"/>
        </w:rPr>
        <w:t>t</w:t>
      </w:r>
      <w:r w:rsidRPr="003D0253">
        <w:rPr>
          <w:rFonts w:ascii="Arial" w:eastAsia="Arial" w:hAnsi="Arial" w:cs="Arial"/>
          <w:spacing w:val="-2"/>
          <w:sz w:val="22"/>
          <w:szCs w:val="22"/>
        </w:rPr>
        <w:t xml:space="preserve"> </w:t>
      </w:r>
      <w:r w:rsidRPr="003D0253">
        <w:rPr>
          <w:rFonts w:ascii="Arial" w:eastAsia="Arial" w:hAnsi="Arial" w:cs="Arial"/>
          <w:spacing w:val="1"/>
          <w:sz w:val="22"/>
          <w:szCs w:val="22"/>
        </w:rPr>
        <w:t>t</w:t>
      </w:r>
      <w:r w:rsidRPr="003D0253">
        <w:rPr>
          <w:rFonts w:ascii="Arial" w:eastAsia="Arial" w:hAnsi="Arial" w:cs="Arial"/>
          <w:spacing w:val="2"/>
          <w:sz w:val="22"/>
          <w:szCs w:val="22"/>
        </w:rPr>
        <w:t>h</w:t>
      </w:r>
      <w:r w:rsidRPr="003D0253">
        <w:rPr>
          <w:rFonts w:ascii="Arial" w:eastAsia="Arial" w:hAnsi="Arial" w:cs="Arial"/>
          <w:spacing w:val="-2"/>
          <w:sz w:val="22"/>
          <w:szCs w:val="22"/>
        </w:rPr>
        <w:t>a</w:t>
      </w:r>
      <w:r w:rsidRPr="003D0253">
        <w:rPr>
          <w:rFonts w:ascii="Arial" w:eastAsia="Arial" w:hAnsi="Arial" w:cs="Arial"/>
          <w:sz w:val="22"/>
          <w:szCs w:val="22"/>
        </w:rPr>
        <w:t>t</w:t>
      </w:r>
      <w:r w:rsidRPr="003D0253">
        <w:rPr>
          <w:rFonts w:ascii="Arial" w:eastAsia="Arial" w:hAnsi="Arial" w:cs="Arial"/>
          <w:spacing w:val="2"/>
          <w:sz w:val="22"/>
          <w:szCs w:val="22"/>
        </w:rPr>
        <w:t xml:space="preserve"> </w:t>
      </w:r>
      <w:r w:rsidRPr="003D0253">
        <w:rPr>
          <w:rFonts w:ascii="Arial" w:eastAsia="Arial" w:hAnsi="Arial" w:cs="Arial"/>
          <w:spacing w:val="-11"/>
          <w:sz w:val="22"/>
          <w:szCs w:val="22"/>
        </w:rPr>
        <w:t>i</w:t>
      </w:r>
      <w:r w:rsidRPr="003D0253">
        <w:rPr>
          <w:rFonts w:ascii="Arial" w:eastAsia="Arial" w:hAnsi="Arial" w:cs="Arial"/>
          <w:sz w:val="22"/>
          <w:szCs w:val="22"/>
        </w:rPr>
        <w:t>t</w:t>
      </w:r>
      <w:r w:rsidRPr="003D0253">
        <w:rPr>
          <w:rFonts w:ascii="Arial" w:eastAsia="Arial" w:hAnsi="Arial" w:cs="Arial"/>
          <w:spacing w:val="2"/>
          <w:sz w:val="22"/>
          <w:szCs w:val="22"/>
        </w:rPr>
        <w:t xml:space="preserve"> </w:t>
      </w:r>
      <w:r w:rsidRPr="003D0253">
        <w:rPr>
          <w:rFonts w:ascii="Arial" w:eastAsia="Arial" w:hAnsi="Arial" w:cs="Arial"/>
          <w:spacing w:val="-6"/>
          <w:sz w:val="22"/>
          <w:szCs w:val="22"/>
        </w:rPr>
        <w:t>i</w:t>
      </w:r>
      <w:r w:rsidRPr="003D0253">
        <w:rPr>
          <w:rFonts w:ascii="Arial" w:eastAsia="Arial" w:hAnsi="Arial" w:cs="Arial"/>
          <w:sz w:val="22"/>
          <w:szCs w:val="22"/>
        </w:rPr>
        <w:t>s</w:t>
      </w:r>
      <w:r w:rsidRPr="003D0253">
        <w:rPr>
          <w:rFonts w:ascii="Arial" w:eastAsia="Arial" w:hAnsi="Arial" w:cs="Arial"/>
          <w:spacing w:val="1"/>
          <w:sz w:val="22"/>
          <w:szCs w:val="22"/>
        </w:rPr>
        <w:t xml:space="preserve"> </w:t>
      </w:r>
      <w:r w:rsidRPr="003D0253">
        <w:rPr>
          <w:rFonts w:ascii="Arial" w:eastAsia="Arial" w:hAnsi="Arial" w:cs="Arial"/>
          <w:spacing w:val="7"/>
          <w:sz w:val="22"/>
          <w:szCs w:val="22"/>
        </w:rPr>
        <w:t>a</w:t>
      </w:r>
      <w:r w:rsidRPr="003D0253">
        <w:rPr>
          <w:rFonts w:ascii="Arial" w:eastAsia="Arial" w:hAnsi="Arial" w:cs="Arial"/>
          <w:spacing w:val="-6"/>
          <w:sz w:val="22"/>
          <w:szCs w:val="22"/>
        </w:rPr>
        <w:t>l</w:t>
      </w:r>
      <w:r w:rsidRPr="003D0253">
        <w:rPr>
          <w:rFonts w:ascii="Arial" w:eastAsia="Arial" w:hAnsi="Arial" w:cs="Arial"/>
          <w:sz w:val="22"/>
          <w:szCs w:val="22"/>
        </w:rPr>
        <w:t>so</w:t>
      </w:r>
      <w:r w:rsidRPr="003D0253">
        <w:rPr>
          <w:rFonts w:ascii="Arial" w:eastAsia="Arial" w:hAnsi="Arial" w:cs="Arial"/>
          <w:spacing w:val="3"/>
          <w:sz w:val="22"/>
          <w:szCs w:val="22"/>
        </w:rPr>
        <w:t xml:space="preserve"> </w:t>
      </w:r>
      <w:r w:rsidRPr="003D0253">
        <w:rPr>
          <w:rFonts w:ascii="Arial" w:eastAsia="Arial" w:hAnsi="Arial" w:cs="Arial"/>
          <w:sz w:val="22"/>
          <w:szCs w:val="22"/>
        </w:rPr>
        <w:t>s</w:t>
      </w:r>
      <w:r w:rsidRPr="003D0253">
        <w:rPr>
          <w:rFonts w:ascii="Arial" w:eastAsia="Arial" w:hAnsi="Arial" w:cs="Arial"/>
          <w:spacing w:val="2"/>
          <w:sz w:val="22"/>
          <w:szCs w:val="22"/>
        </w:rPr>
        <w:t>a</w:t>
      </w:r>
      <w:r w:rsidRPr="003D0253">
        <w:rPr>
          <w:rFonts w:ascii="Arial" w:eastAsia="Arial" w:hAnsi="Arial" w:cs="Arial"/>
          <w:spacing w:val="1"/>
          <w:sz w:val="22"/>
          <w:szCs w:val="22"/>
        </w:rPr>
        <w:t>f</w:t>
      </w:r>
      <w:r w:rsidRPr="003D0253">
        <w:rPr>
          <w:rFonts w:ascii="Arial" w:eastAsia="Arial" w:hAnsi="Arial" w:cs="Arial"/>
          <w:spacing w:val="2"/>
          <w:sz w:val="22"/>
          <w:szCs w:val="22"/>
        </w:rPr>
        <w:t>e.</w:t>
      </w:r>
    </w:p>
    <w:p w:rsidR="00C86F4A" w:rsidRPr="003D0253" w:rsidRDefault="00C86F4A">
      <w:pPr>
        <w:spacing w:before="16" w:line="220" w:lineRule="exact"/>
        <w:rPr>
          <w:rFonts w:ascii="Arial" w:hAnsi="Arial" w:cs="Arial"/>
          <w:sz w:val="22"/>
          <w:szCs w:val="22"/>
        </w:rPr>
      </w:pPr>
    </w:p>
    <w:p w:rsidR="00C86F4A" w:rsidRPr="003D0253" w:rsidRDefault="006C72B5">
      <w:pPr>
        <w:ind w:left="119"/>
        <w:rPr>
          <w:rFonts w:ascii="Arial" w:eastAsia="Arial" w:hAnsi="Arial" w:cs="Arial"/>
          <w:sz w:val="19"/>
          <w:szCs w:val="19"/>
        </w:rPr>
      </w:pPr>
      <w:r w:rsidRPr="003D0253">
        <w:rPr>
          <w:rFonts w:ascii="Arial" w:eastAsia="Arial" w:hAnsi="Arial" w:cs="Arial"/>
          <w:spacing w:val="-7"/>
          <w:sz w:val="19"/>
          <w:szCs w:val="19"/>
        </w:rPr>
        <w:t>T</w:t>
      </w:r>
      <w:r w:rsidRPr="003D0253">
        <w:rPr>
          <w:rFonts w:ascii="Arial" w:eastAsia="Arial" w:hAnsi="Arial" w:cs="Arial"/>
          <w:spacing w:val="-1"/>
          <w:sz w:val="19"/>
          <w:szCs w:val="19"/>
        </w:rPr>
        <w:t>h</w:t>
      </w:r>
      <w:r w:rsidRPr="003D0253">
        <w:rPr>
          <w:rFonts w:ascii="Arial" w:eastAsia="Arial" w:hAnsi="Arial" w:cs="Arial"/>
          <w:sz w:val="19"/>
          <w:szCs w:val="19"/>
        </w:rPr>
        <w:t>e</w:t>
      </w:r>
      <w:r w:rsidRPr="003D0253">
        <w:rPr>
          <w:rFonts w:ascii="Arial" w:eastAsia="Arial" w:hAnsi="Arial" w:cs="Arial"/>
          <w:spacing w:val="7"/>
          <w:sz w:val="19"/>
          <w:szCs w:val="19"/>
        </w:rPr>
        <w:t xml:space="preserve"> </w:t>
      </w:r>
      <w:r w:rsidRPr="003D0253">
        <w:rPr>
          <w:rFonts w:ascii="Arial" w:eastAsia="Arial" w:hAnsi="Arial" w:cs="Arial"/>
          <w:spacing w:val="2"/>
          <w:sz w:val="19"/>
          <w:szCs w:val="19"/>
        </w:rPr>
        <w:t>S</w:t>
      </w:r>
      <w:r w:rsidRPr="003D0253">
        <w:rPr>
          <w:rFonts w:ascii="Arial" w:eastAsia="Arial" w:hAnsi="Arial" w:cs="Arial"/>
          <w:spacing w:val="-1"/>
          <w:sz w:val="19"/>
          <w:szCs w:val="19"/>
        </w:rPr>
        <w:t>to</w:t>
      </w:r>
      <w:r w:rsidRPr="003D0253">
        <w:rPr>
          <w:rFonts w:ascii="Arial" w:eastAsia="Arial" w:hAnsi="Arial" w:cs="Arial"/>
          <w:spacing w:val="-2"/>
          <w:sz w:val="19"/>
          <w:szCs w:val="19"/>
        </w:rPr>
        <w:t>r</w:t>
      </w:r>
      <w:r w:rsidRPr="003D0253">
        <w:rPr>
          <w:rFonts w:ascii="Arial" w:eastAsia="Arial" w:hAnsi="Arial" w:cs="Arial"/>
          <w:sz w:val="19"/>
          <w:szCs w:val="19"/>
        </w:rPr>
        <w:t>y</w:t>
      </w:r>
      <w:r w:rsidRPr="003D0253">
        <w:rPr>
          <w:rFonts w:ascii="Arial" w:eastAsia="Arial" w:hAnsi="Arial" w:cs="Arial"/>
          <w:spacing w:val="5"/>
          <w:sz w:val="19"/>
          <w:szCs w:val="19"/>
        </w:rPr>
        <w:t xml:space="preserve"> </w:t>
      </w:r>
      <w:r w:rsidRPr="003D0253">
        <w:rPr>
          <w:rFonts w:ascii="Arial" w:eastAsia="Arial" w:hAnsi="Arial" w:cs="Arial"/>
          <w:spacing w:val="-1"/>
          <w:sz w:val="19"/>
          <w:szCs w:val="19"/>
        </w:rPr>
        <w:t>o</w:t>
      </w:r>
      <w:r w:rsidRPr="003D0253">
        <w:rPr>
          <w:rFonts w:ascii="Arial" w:eastAsia="Arial" w:hAnsi="Arial" w:cs="Arial"/>
          <w:sz w:val="19"/>
          <w:szCs w:val="19"/>
        </w:rPr>
        <w:t>f</w:t>
      </w:r>
      <w:r w:rsidRPr="003D0253">
        <w:rPr>
          <w:rFonts w:ascii="Arial" w:eastAsia="Arial" w:hAnsi="Arial" w:cs="Arial"/>
          <w:spacing w:val="6"/>
          <w:sz w:val="19"/>
          <w:szCs w:val="19"/>
        </w:rPr>
        <w:t xml:space="preserve"> </w:t>
      </w:r>
      <w:r w:rsidRPr="003D0253">
        <w:rPr>
          <w:rFonts w:ascii="Arial" w:eastAsia="Arial" w:hAnsi="Arial" w:cs="Arial"/>
          <w:spacing w:val="-8"/>
          <w:sz w:val="19"/>
          <w:szCs w:val="19"/>
        </w:rPr>
        <w:t>Y</w:t>
      </w:r>
      <w:r w:rsidRPr="003D0253">
        <w:rPr>
          <w:rFonts w:ascii="Arial" w:eastAsia="Arial" w:hAnsi="Arial" w:cs="Arial"/>
          <w:spacing w:val="-1"/>
          <w:sz w:val="19"/>
          <w:szCs w:val="19"/>
        </w:rPr>
        <w:t>ou</w:t>
      </w:r>
      <w:r w:rsidRPr="003D0253">
        <w:rPr>
          <w:rFonts w:ascii="Arial" w:eastAsia="Arial" w:hAnsi="Arial" w:cs="Arial"/>
          <w:sz w:val="19"/>
          <w:szCs w:val="19"/>
        </w:rPr>
        <w:t>r</w:t>
      </w:r>
      <w:r w:rsidRPr="003D0253">
        <w:rPr>
          <w:rFonts w:ascii="Arial" w:eastAsia="Arial" w:hAnsi="Arial" w:cs="Arial"/>
          <w:spacing w:val="7"/>
          <w:sz w:val="19"/>
          <w:szCs w:val="19"/>
        </w:rPr>
        <w:t xml:space="preserve"> </w:t>
      </w:r>
      <w:r w:rsidRPr="003D0253">
        <w:rPr>
          <w:rFonts w:ascii="Arial" w:eastAsia="Arial" w:hAnsi="Arial" w:cs="Arial"/>
          <w:spacing w:val="-5"/>
          <w:sz w:val="19"/>
          <w:szCs w:val="19"/>
        </w:rPr>
        <w:t>I</w:t>
      </w:r>
      <w:r w:rsidRPr="003D0253">
        <w:rPr>
          <w:rFonts w:ascii="Arial" w:eastAsia="Arial" w:hAnsi="Arial" w:cs="Arial"/>
          <w:spacing w:val="-1"/>
          <w:sz w:val="19"/>
          <w:szCs w:val="19"/>
        </w:rPr>
        <w:t>n</w:t>
      </w:r>
      <w:r w:rsidRPr="003D0253">
        <w:rPr>
          <w:rFonts w:ascii="Arial" w:eastAsia="Arial" w:hAnsi="Arial" w:cs="Arial"/>
          <w:sz w:val="19"/>
          <w:szCs w:val="19"/>
        </w:rPr>
        <w:t>v</w:t>
      </w:r>
      <w:r w:rsidRPr="003D0253">
        <w:rPr>
          <w:rFonts w:ascii="Arial" w:eastAsia="Arial" w:hAnsi="Arial" w:cs="Arial"/>
          <w:spacing w:val="-1"/>
          <w:sz w:val="19"/>
          <w:szCs w:val="19"/>
        </w:rPr>
        <w:t>en</w:t>
      </w:r>
      <w:r w:rsidRPr="003D0253">
        <w:rPr>
          <w:rFonts w:ascii="Arial" w:eastAsia="Arial" w:hAnsi="Arial" w:cs="Arial"/>
          <w:sz w:val="19"/>
          <w:szCs w:val="19"/>
        </w:rPr>
        <w:t>t</w:t>
      </w:r>
      <w:r w:rsidRPr="003D0253">
        <w:rPr>
          <w:rFonts w:ascii="Arial" w:eastAsia="Arial" w:hAnsi="Arial" w:cs="Arial"/>
          <w:spacing w:val="-4"/>
          <w:sz w:val="19"/>
          <w:szCs w:val="19"/>
        </w:rPr>
        <w:t>i</w:t>
      </w:r>
      <w:r w:rsidRPr="003D0253">
        <w:rPr>
          <w:rFonts w:ascii="Arial" w:eastAsia="Arial" w:hAnsi="Arial" w:cs="Arial"/>
          <w:spacing w:val="-6"/>
          <w:sz w:val="19"/>
          <w:szCs w:val="19"/>
        </w:rPr>
        <w:t>o</w:t>
      </w:r>
      <w:r w:rsidRPr="003D0253">
        <w:rPr>
          <w:rFonts w:ascii="Arial" w:eastAsia="Arial" w:hAnsi="Arial" w:cs="Arial"/>
          <w:sz w:val="19"/>
          <w:szCs w:val="19"/>
        </w:rPr>
        <w:t xml:space="preserve">n                                     </w:t>
      </w:r>
      <w:r w:rsidRPr="003D0253">
        <w:rPr>
          <w:rFonts w:ascii="Arial" w:eastAsia="Arial" w:hAnsi="Arial" w:cs="Arial"/>
          <w:spacing w:val="14"/>
          <w:sz w:val="19"/>
          <w:szCs w:val="19"/>
        </w:rPr>
        <w:t xml:space="preserve"> </w:t>
      </w:r>
      <w:r w:rsidRPr="003D0253">
        <w:rPr>
          <w:rFonts w:ascii="Arial" w:eastAsia="Arial" w:hAnsi="Arial" w:cs="Arial"/>
          <w:spacing w:val="-5"/>
          <w:sz w:val="19"/>
          <w:szCs w:val="19"/>
        </w:rPr>
        <w:t>I</w:t>
      </w:r>
      <w:r w:rsidRPr="003D0253">
        <w:rPr>
          <w:rFonts w:ascii="Arial" w:eastAsia="Arial" w:hAnsi="Arial" w:cs="Arial"/>
          <w:spacing w:val="-1"/>
          <w:sz w:val="19"/>
          <w:szCs w:val="19"/>
        </w:rPr>
        <w:t>n</w:t>
      </w:r>
      <w:r w:rsidRPr="003D0253">
        <w:rPr>
          <w:rFonts w:ascii="Arial" w:eastAsia="Arial" w:hAnsi="Arial" w:cs="Arial"/>
          <w:spacing w:val="5"/>
          <w:sz w:val="19"/>
          <w:szCs w:val="19"/>
        </w:rPr>
        <w:t>v</w:t>
      </w:r>
      <w:r w:rsidRPr="003D0253">
        <w:rPr>
          <w:rFonts w:ascii="Arial" w:eastAsia="Arial" w:hAnsi="Arial" w:cs="Arial"/>
          <w:spacing w:val="-6"/>
          <w:sz w:val="19"/>
          <w:szCs w:val="19"/>
        </w:rPr>
        <w:t>e</w:t>
      </w:r>
      <w:r w:rsidRPr="003D0253">
        <w:rPr>
          <w:rFonts w:ascii="Arial" w:eastAsia="Arial" w:hAnsi="Arial" w:cs="Arial"/>
          <w:spacing w:val="-1"/>
          <w:sz w:val="19"/>
          <w:szCs w:val="19"/>
        </w:rPr>
        <w:t>nt</w:t>
      </w:r>
      <w:r w:rsidRPr="003D0253">
        <w:rPr>
          <w:rFonts w:ascii="Arial" w:eastAsia="Arial" w:hAnsi="Arial" w:cs="Arial"/>
          <w:spacing w:val="-4"/>
          <w:sz w:val="19"/>
          <w:szCs w:val="19"/>
        </w:rPr>
        <w:t>i</w:t>
      </w:r>
      <w:r w:rsidRPr="003D0253">
        <w:rPr>
          <w:rFonts w:ascii="Arial" w:eastAsia="Arial" w:hAnsi="Arial" w:cs="Arial"/>
          <w:spacing w:val="-1"/>
          <w:sz w:val="19"/>
          <w:szCs w:val="19"/>
        </w:rPr>
        <w:t>o</w:t>
      </w:r>
      <w:r w:rsidRPr="003D0253">
        <w:rPr>
          <w:rFonts w:ascii="Arial" w:eastAsia="Arial" w:hAnsi="Arial" w:cs="Arial"/>
          <w:sz w:val="19"/>
          <w:szCs w:val="19"/>
        </w:rPr>
        <w:t>n</w:t>
      </w:r>
      <w:r w:rsidRPr="003D0253">
        <w:rPr>
          <w:rFonts w:ascii="Arial" w:eastAsia="Arial" w:hAnsi="Arial" w:cs="Arial"/>
          <w:spacing w:val="12"/>
          <w:sz w:val="19"/>
          <w:szCs w:val="19"/>
        </w:rPr>
        <w:t xml:space="preserve"> </w:t>
      </w:r>
      <w:r w:rsidRPr="003D0253">
        <w:rPr>
          <w:rFonts w:ascii="Arial" w:eastAsia="Arial" w:hAnsi="Arial" w:cs="Arial"/>
          <w:spacing w:val="-1"/>
          <w:sz w:val="19"/>
          <w:szCs w:val="19"/>
        </w:rPr>
        <w:t>L</w:t>
      </w:r>
      <w:r w:rsidRPr="003D0253">
        <w:rPr>
          <w:rFonts w:ascii="Arial" w:eastAsia="Arial" w:hAnsi="Arial" w:cs="Arial"/>
          <w:spacing w:val="-6"/>
          <w:sz w:val="19"/>
          <w:szCs w:val="19"/>
        </w:rPr>
        <w:t>o</w:t>
      </w:r>
      <w:r w:rsidRPr="003D0253">
        <w:rPr>
          <w:rFonts w:ascii="Arial" w:eastAsia="Arial" w:hAnsi="Arial" w:cs="Arial"/>
          <w:sz w:val="19"/>
          <w:szCs w:val="19"/>
        </w:rPr>
        <w:t>g</w:t>
      </w:r>
      <w:r w:rsidRPr="003D0253">
        <w:rPr>
          <w:rFonts w:ascii="Arial" w:eastAsia="Arial" w:hAnsi="Arial" w:cs="Arial"/>
          <w:spacing w:val="7"/>
          <w:sz w:val="19"/>
          <w:szCs w:val="19"/>
        </w:rPr>
        <w:t xml:space="preserve"> </w:t>
      </w:r>
      <w:r w:rsidRPr="003D0253">
        <w:rPr>
          <w:rFonts w:ascii="Arial" w:eastAsia="Arial" w:hAnsi="Arial" w:cs="Arial"/>
          <w:spacing w:val="2"/>
          <w:sz w:val="19"/>
          <w:szCs w:val="19"/>
        </w:rPr>
        <w:t>V</w:t>
      </w:r>
      <w:r w:rsidRPr="003D0253">
        <w:rPr>
          <w:rFonts w:ascii="Arial" w:eastAsia="Arial" w:hAnsi="Arial" w:cs="Arial"/>
          <w:spacing w:val="-6"/>
          <w:sz w:val="19"/>
          <w:szCs w:val="19"/>
        </w:rPr>
        <w:t>e</w:t>
      </w:r>
      <w:r w:rsidRPr="003D0253">
        <w:rPr>
          <w:rFonts w:ascii="Arial" w:eastAsia="Arial" w:hAnsi="Arial" w:cs="Arial"/>
          <w:spacing w:val="-2"/>
          <w:sz w:val="19"/>
          <w:szCs w:val="19"/>
        </w:rPr>
        <w:t>r</w:t>
      </w:r>
      <w:r w:rsidRPr="003D0253">
        <w:rPr>
          <w:rFonts w:ascii="Arial" w:eastAsia="Arial" w:hAnsi="Arial" w:cs="Arial"/>
          <w:sz w:val="19"/>
          <w:szCs w:val="19"/>
        </w:rPr>
        <w:t>s</w:t>
      </w:r>
      <w:r w:rsidRPr="003D0253">
        <w:rPr>
          <w:rFonts w:ascii="Arial" w:eastAsia="Arial" w:hAnsi="Arial" w:cs="Arial"/>
          <w:spacing w:val="-4"/>
          <w:sz w:val="19"/>
          <w:szCs w:val="19"/>
        </w:rPr>
        <w:t>i</w:t>
      </w:r>
      <w:r w:rsidRPr="003D0253">
        <w:rPr>
          <w:rFonts w:ascii="Arial" w:eastAsia="Arial" w:hAnsi="Arial" w:cs="Arial"/>
          <w:spacing w:val="-6"/>
          <w:sz w:val="19"/>
          <w:szCs w:val="19"/>
        </w:rPr>
        <w:t>o</w:t>
      </w:r>
      <w:r w:rsidRPr="003D0253">
        <w:rPr>
          <w:rFonts w:ascii="Arial" w:eastAsia="Arial" w:hAnsi="Arial" w:cs="Arial"/>
          <w:sz w:val="19"/>
          <w:szCs w:val="19"/>
        </w:rPr>
        <w:t>n</w:t>
      </w:r>
      <w:r w:rsidRPr="003D0253">
        <w:rPr>
          <w:rFonts w:ascii="Arial" w:eastAsia="Arial" w:hAnsi="Arial" w:cs="Arial"/>
          <w:spacing w:val="15"/>
          <w:sz w:val="19"/>
          <w:szCs w:val="19"/>
        </w:rPr>
        <w:t xml:space="preserve"> </w:t>
      </w:r>
      <w:r w:rsidRPr="003D0253">
        <w:rPr>
          <w:rFonts w:ascii="Arial" w:eastAsia="Arial" w:hAnsi="Arial" w:cs="Arial"/>
          <w:spacing w:val="-1"/>
          <w:sz w:val="19"/>
          <w:szCs w:val="19"/>
        </w:rPr>
        <w:t>1.</w:t>
      </w:r>
      <w:r w:rsidRPr="003D0253">
        <w:rPr>
          <w:rFonts w:ascii="Arial" w:eastAsia="Arial" w:hAnsi="Arial" w:cs="Arial"/>
          <w:sz w:val="19"/>
          <w:szCs w:val="19"/>
        </w:rPr>
        <w:t xml:space="preserve">0                                                               </w:t>
      </w:r>
      <w:r w:rsidRPr="003D0253">
        <w:rPr>
          <w:rFonts w:ascii="Arial" w:eastAsia="Arial" w:hAnsi="Arial" w:cs="Arial"/>
          <w:spacing w:val="5"/>
          <w:sz w:val="19"/>
          <w:szCs w:val="19"/>
        </w:rPr>
        <w:t xml:space="preserve"> </w:t>
      </w:r>
      <w:r w:rsidRPr="003D0253">
        <w:rPr>
          <w:rFonts w:ascii="Arial" w:eastAsia="Arial" w:hAnsi="Arial" w:cs="Arial"/>
          <w:spacing w:val="2"/>
          <w:sz w:val="19"/>
          <w:szCs w:val="19"/>
        </w:rPr>
        <w:t>P</w:t>
      </w:r>
      <w:r w:rsidRPr="003D0253">
        <w:rPr>
          <w:rFonts w:ascii="Arial" w:eastAsia="Arial" w:hAnsi="Arial" w:cs="Arial"/>
          <w:spacing w:val="-1"/>
          <w:sz w:val="19"/>
          <w:szCs w:val="19"/>
        </w:rPr>
        <w:t>a</w:t>
      </w:r>
      <w:r w:rsidRPr="003D0253">
        <w:rPr>
          <w:rFonts w:ascii="Arial" w:eastAsia="Arial" w:hAnsi="Arial" w:cs="Arial"/>
          <w:spacing w:val="-6"/>
          <w:sz w:val="19"/>
          <w:szCs w:val="19"/>
        </w:rPr>
        <w:t>g</w:t>
      </w:r>
      <w:r w:rsidRPr="003D0253">
        <w:rPr>
          <w:rFonts w:ascii="Arial" w:eastAsia="Arial" w:hAnsi="Arial" w:cs="Arial"/>
          <w:sz w:val="19"/>
          <w:szCs w:val="19"/>
        </w:rPr>
        <w:t>e</w:t>
      </w:r>
      <w:r w:rsidRPr="003D0253">
        <w:rPr>
          <w:rFonts w:ascii="Arial" w:eastAsia="Arial" w:hAnsi="Arial" w:cs="Arial"/>
          <w:spacing w:val="8"/>
          <w:sz w:val="19"/>
          <w:szCs w:val="19"/>
        </w:rPr>
        <w:t xml:space="preserve"> </w:t>
      </w:r>
      <w:r w:rsidRPr="003D0253">
        <w:rPr>
          <w:rFonts w:ascii="Arial" w:eastAsia="Arial" w:hAnsi="Arial" w:cs="Arial"/>
          <w:w w:val="101"/>
          <w:sz w:val="19"/>
          <w:szCs w:val="19"/>
        </w:rPr>
        <w:t>9</w:t>
      </w:r>
    </w:p>
    <w:p w:rsidR="00C86F4A" w:rsidRPr="003D0253" w:rsidRDefault="006C72B5">
      <w:pPr>
        <w:spacing w:before="2"/>
        <w:ind w:left="4252" w:right="4658"/>
        <w:jc w:val="center"/>
        <w:rPr>
          <w:rFonts w:ascii="Arial" w:eastAsia="Arial" w:hAnsi="Arial" w:cs="Arial"/>
          <w:sz w:val="19"/>
          <w:szCs w:val="19"/>
        </w:rPr>
        <w:sectPr w:rsidR="00C86F4A" w:rsidRPr="003D0253">
          <w:pgSz w:w="12240" w:h="15840"/>
          <w:pgMar w:top="1480" w:right="340" w:bottom="280" w:left="760" w:header="720" w:footer="720" w:gutter="0"/>
          <w:cols w:space="720"/>
        </w:sectPr>
      </w:pPr>
      <w:r w:rsidRPr="003D0253">
        <w:rPr>
          <w:rFonts w:ascii="Arial" w:eastAsia="Arial" w:hAnsi="Arial" w:cs="Arial"/>
          <w:sz w:val="19"/>
          <w:szCs w:val="19"/>
        </w:rPr>
        <w:t>©</w:t>
      </w:r>
      <w:r w:rsidRPr="003D0253">
        <w:rPr>
          <w:rFonts w:ascii="Arial" w:eastAsia="Arial" w:hAnsi="Arial" w:cs="Arial"/>
          <w:spacing w:val="4"/>
          <w:sz w:val="19"/>
          <w:szCs w:val="19"/>
        </w:rPr>
        <w:t xml:space="preserve"> </w:t>
      </w:r>
      <w:r w:rsidRPr="003D0253">
        <w:rPr>
          <w:rFonts w:ascii="Arial" w:eastAsia="Arial" w:hAnsi="Arial" w:cs="Arial"/>
          <w:spacing w:val="-1"/>
          <w:sz w:val="19"/>
          <w:szCs w:val="19"/>
        </w:rPr>
        <w:t>2</w:t>
      </w:r>
      <w:r w:rsidRPr="003D0253">
        <w:rPr>
          <w:rFonts w:ascii="Arial" w:eastAsia="Arial" w:hAnsi="Arial" w:cs="Arial"/>
          <w:spacing w:val="-6"/>
          <w:sz w:val="19"/>
          <w:szCs w:val="19"/>
        </w:rPr>
        <w:t>0</w:t>
      </w:r>
      <w:r w:rsidRPr="003D0253">
        <w:rPr>
          <w:rFonts w:ascii="Arial" w:eastAsia="Arial" w:hAnsi="Arial" w:cs="Arial"/>
          <w:spacing w:val="-1"/>
          <w:sz w:val="19"/>
          <w:szCs w:val="19"/>
        </w:rPr>
        <w:t>1</w:t>
      </w:r>
      <w:r w:rsidRPr="003D0253">
        <w:rPr>
          <w:rFonts w:ascii="Arial" w:eastAsia="Arial" w:hAnsi="Arial" w:cs="Arial"/>
          <w:sz w:val="19"/>
          <w:szCs w:val="19"/>
        </w:rPr>
        <w:t>8</w:t>
      </w:r>
      <w:r w:rsidRPr="003D0253">
        <w:rPr>
          <w:rFonts w:ascii="Arial" w:eastAsia="Arial" w:hAnsi="Arial" w:cs="Arial"/>
          <w:spacing w:val="8"/>
          <w:sz w:val="19"/>
          <w:szCs w:val="19"/>
        </w:rPr>
        <w:t xml:space="preserve"> </w:t>
      </w:r>
      <w:r w:rsidRPr="003D0253">
        <w:rPr>
          <w:rFonts w:ascii="Arial" w:eastAsia="Arial" w:hAnsi="Arial" w:cs="Arial"/>
          <w:spacing w:val="2"/>
          <w:sz w:val="19"/>
          <w:szCs w:val="19"/>
        </w:rPr>
        <w:t>S</w:t>
      </w:r>
      <w:r w:rsidRPr="003D0253">
        <w:rPr>
          <w:rFonts w:ascii="Arial" w:eastAsia="Arial" w:hAnsi="Arial" w:cs="Arial"/>
          <w:spacing w:val="-7"/>
          <w:sz w:val="19"/>
          <w:szCs w:val="19"/>
        </w:rPr>
        <w:t>T</w:t>
      </w:r>
      <w:r w:rsidRPr="003D0253">
        <w:rPr>
          <w:rFonts w:ascii="Arial" w:eastAsia="Arial" w:hAnsi="Arial" w:cs="Arial"/>
          <w:spacing w:val="2"/>
          <w:sz w:val="19"/>
          <w:szCs w:val="19"/>
        </w:rPr>
        <w:t>E</w:t>
      </w:r>
      <w:r w:rsidRPr="003D0253">
        <w:rPr>
          <w:rFonts w:ascii="Arial" w:eastAsia="Arial" w:hAnsi="Arial" w:cs="Arial"/>
          <w:spacing w:val="-6"/>
          <w:sz w:val="19"/>
          <w:szCs w:val="19"/>
        </w:rPr>
        <w:t>M</w:t>
      </w:r>
      <w:r w:rsidRPr="003D0253">
        <w:rPr>
          <w:rFonts w:ascii="Arial" w:eastAsia="Arial" w:hAnsi="Arial" w:cs="Arial"/>
          <w:spacing w:val="-10"/>
          <w:sz w:val="19"/>
          <w:szCs w:val="19"/>
        </w:rPr>
        <w:t>I</w:t>
      </w:r>
      <w:r w:rsidRPr="003D0253">
        <w:rPr>
          <w:rFonts w:ascii="Arial" w:eastAsia="Arial" w:hAnsi="Arial" w:cs="Arial"/>
          <w:sz w:val="19"/>
          <w:szCs w:val="19"/>
        </w:rPr>
        <w:t>E</w:t>
      </w:r>
      <w:r w:rsidRPr="003D0253">
        <w:rPr>
          <w:rFonts w:ascii="Arial" w:eastAsia="Arial" w:hAnsi="Arial" w:cs="Arial"/>
          <w:spacing w:val="14"/>
          <w:sz w:val="19"/>
          <w:szCs w:val="19"/>
        </w:rPr>
        <w:t xml:space="preserve"> </w:t>
      </w:r>
      <w:r w:rsidRPr="003D0253">
        <w:rPr>
          <w:rFonts w:ascii="Arial" w:eastAsia="Arial" w:hAnsi="Arial" w:cs="Arial"/>
          <w:w w:val="101"/>
          <w:sz w:val="19"/>
          <w:szCs w:val="19"/>
        </w:rPr>
        <w:t>C</w:t>
      </w:r>
      <w:r w:rsidRPr="003D0253">
        <w:rPr>
          <w:rFonts w:ascii="Arial" w:eastAsia="Arial" w:hAnsi="Arial" w:cs="Arial"/>
          <w:spacing w:val="-1"/>
          <w:w w:val="101"/>
          <w:sz w:val="19"/>
          <w:szCs w:val="19"/>
        </w:rPr>
        <w:t>oa</w:t>
      </w:r>
      <w:r w:rsidRPr="003D0253">
        <w:rPr>
          <w:rFonts w:ascii="Arial" w:eastAsia="Arial" w:hAnsi="Arial" w:cs="Arial"/>
          <w:spacing w:val="-4"/>
          <w:w w:val="101"/>
          <w:sz w:val="19"/>
          <w:szCs w:val="19"/>
        </w:rPr>
        <w:t>li</w:t>
      </w:r>
      <w:r w:rsidRPr="003D0253">
        <w:rPr>
          <w:rFonts w:ascii="Arial" w:eastAsia="Arial" w:hAnsi="Arial" w:cs="Arial"/>
          <w:spacing w:val="-1"/>
          <w:w w:val="101"/>
          <w:sz w:val="19"/>
          <w:szCs w:val="19"/>
        </w:rPr>
        <w:t>t</w:t>
      </w:r>
      <w:r w:rsidRPr="003D0253">
        <w:rPr>
          <w:rFonts w:ascii="Arial" w:eastAsia="Arial" w:hAnsi="Arial" w:cs="Arial"/>
          <w:spacing w:val="1"/>
          <w:w w:val="101"/>
          <w:sz w:val="19"/>
          <w:szCs w:val="19"/>
        </w:rPr>
        <w:t>i</w:t>
      </w:r>
      <w:r w:rsidRPr="003D0253">
        <w:rPr>
          <w:rFonts w:ascii="Arial" w:eastAsia="Arial" w:hAnsi="Arial" w:cs="Arial"/>
          <w:spacing w:val="-1"/>
          <w:w w:val="101"/>
          <w:sz w:val="19"/>
          <w:szCs w:val="19"/>
        </w:rPr>
        <w:t>on</w:t>
      </w:r>
    </w:p>
    <w:p w:rsidR="00C86F4A" w:rsidRPr="003D0253" w:rsidRDefault="006C72B5">
      <w:pPr>
        <w:spacing w:before="9" w:line="100" w:lineRule="exact"/>
        <w:rPr>
          <w:rFonts w:ascii="Arial" w:hAnsi="Arial" w:cs="Arial"/>
          <w:sz w:val="10"/>
          <w:szCs w:val="10"/>
        </w:rPr>
      </w:pPr>
      <w:r w:rsidRPr="003D0253">
        <w:rPr>
          <w:rFonts w:ascii="Arial" w:hAnsi="Arial" w:cs="Arial"/>
        </w:rPr>
        <w:lastRenderedPageBreak/>
        <w:pict>
          <v:group id="_x0000_s1124" style="position:absolute;margin-left:0;margin-top:0;width:612pt;height:791.8pt;z-index:-1505;mso-position-horizontal-relative:page;mso-position-vertical-relative:page" coordsize="12240,15836">
            <v:shape id="_x0000_s1133" style="position:absolute;left:11641;top:2;width:590;height:2758" coordorigin="11641,2" coordsize="590,2758" path="m11940,294r,2181l12231,2760r,-2758l11641,2r299,292xe" fillcolor="#33b0dd" stroked="f">
              <v:path arrowok="t"/>
            </v:shape>
            <v:shape id="_x0000_s1132" style="position:absolute;left:6;top:2;width:11934;height:2779" coordorigin="6,2" coordsize="11934,2779" path="m6,2781l298,2482r,-2188l11940,294,11641,2,6,2r,2779xe" fillcolor="#33b0dd" stroked="f">
              <v:path arrowok="t"/>
            </v:shape>
            <v:shape id="_x0000_s1131" style="position:absolute;left:11940;top:2515;width:291;height:10863" coordorigin="11940,2515" coordsize="291,10863" path="m11940,13378r291,-298l12231,2800r-291,-285l11940,13378xe" fillcolor="#82c50c" stroked="f">
              <v:path arrowok="t"/>
            </v:shape>
            <v:shape id="_x0000_s1130" style="position:absolute;left:6;top:2523;width:292;height:10821" coordorigin="6,2523" coordsize="292,10821" path="m6,13059r292,285l298,2523,6,2822r,10237xe" fillcolor="#82c50c" stroked="f">
              <v:path arrowok="t"/>
            </v:shape>
            <v:shape id="_x0000_s1129" style="position:absolute;left:6;top:13121;width:12225;height:2705" coordorigin="6,13121" coordsize="12225,2705" path="m12231,15826r,-2705l11940,13419r,2116l298,15535,6,15250r,576l12231,15826xe" fillcolor="#f10e83" stroked="f">
              <v:path arrowok="t"/>
            </v:shape>
            <v:shape id="_x0000_s1128" style="position:absolute;left:6;top:13099;width:292;height:2436" coordorigin="6,13099" coordsize="292,2436" path="m6,15250r292,285l298,13384,6,13099r,2151xe" fillcolor="#f10e83" stroked="f">
              <v:path arrowok="t"/>
            </v:shape>
            <v:shape id="_x0000_s1127" style="position:absolute;width:12240;height:2707" coordsize="12240,2707" path="m,2707l293,2418r,-2128l12240,290r,-290l,,,2707xe" fillcolor="#33b0dd" stroked="f">
              <v:path arrowok="t"/>
            </v:shape>
            <v:shape id="_x0000_s1126" style="position:absolute;left:11942;top:290;width:298;height:2417" coordorigin="11942,290" coordsize="298,2417" path="m12240,290r-298,l11942,2418r5,l12240,2707r,-2417xe" fillcolor="#33b0dd" stroked="f">
              <v:path arrowok="t"/>
            </v:shape>
            <v:shape id="_x0000_s1125" type="#_x0000_t75" style="position:absolute;left:4932;top:523;width:2376;height:1123">
              <v:imagedata r:id="rId6" o:title=""/>
            </v:shape>
            <w10:wrap anchorx="page" anchory="page"/>
          </v:group>
        </w:pict>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spacing w:before="29" w:line="260" w:lineRule="exact"/>
        <w:ind w:left="224"/>
        <w:rPr>
          <w:rFonts w:ascii="Arial" w:hAnsi="Arial" w:cs="Arial"/>
          <w:sz w:val="24"/>
          <w:szCs w:val="24"/>
        </w:rPr>
      </w:pPr>
      <w:r w:rsidRPr="003D0253">
        <w:rPr>
          <w:rFonts w:ascii="Arial" w:hAnsi="Arial" w:cs="Arial"/>
          <w:spacing w:val="-3"/>
          <w:w w:val="95"/>
          <w:position w:val="-1"/>
          <w:sz w:val="24"/>
          <w:szCs w:val="24"/>
          <w:u w:val="single" w:color="000000"/>
        </w:rPr>
        <w:t>C</w:t>
      </w:r>
      <w:r w:rsidRPr="003D0253">
        <w:rPr>
          <w:rFonts w:ascii="Arial" w:hAnsi="Arial" w:cs="Arial"/>
          <w:spacing w:val="6"/>
          <w:position w:val="-1"/>
          <w:sz w:val="24"/>
          <w:szCs w:val="24"/>
          <w:u w:val="single" w:color="000000"/>
        </w:rPr>
        <w:t>r</w:t>
      </w:r>
      <w:r w:rsidRPr="003D0253">
        <w:rPr>
          <w:rFonts w:ascii="Arial" w:hAnsi="Arial" w:cs="Arial"/>
          <w:spacing w:val="-3"/>
          <w:w w:val="115"/>
          <w:position w:val="-1"/>
          <w:sz w:val="24"/>
          <w:szCs w:val="24"/>
          <w:u w:val="single" w:color="000000"/>
        </w:rPr>
        <w:t>e</w:t>
      </w:r>
      <w:r w:rsidRPr="003D0253">
        <w:rPr>
          <w:rFonts w:ascii="Arial" w:hAnsi="Arial" w:cs="Arial"/>
          <w:spacing w:val="2"/>
          <w:w w:val="120"/>
          <w:position w:val="-1"/>
          <w:sz w:val="24"/>
          <w:szCs w:val="24"/>
          <w:u w:val="single" w:color="000000"/>
        </w:rPr>
        <w:t>a</w:t>
      </w:r>
      <w:r w:rsidRPr="003D0253">
        <w:rPr>
          <w:rFonts w:ascii="Arial" w:hAnsi="Arial" w:cs="Arial"/>
          <w:w w:val="115"/>
          <w:position w:val="-1"/>
          <w:sz w:val="24"/>
          <w:szCs w:val="24"/>
          <w:u w:val="single" w:color="000000"/>
        </w:rPr>
        <w:t>t</w:t>
      </w:r>
      <w:r w:rsidRPr="003D0253">
        <w:rPr>
          <w:rFonts w:ascii="Arial" w:hAnsi="Arial" w:cs="Arial"/>
          <w:spacing w:val="4"/>
          <w:w w:val="80"/>
          <w:position w:val="-1"/>
          <w:sz w:val="24"/>
          <w:szCs w:val="24"/>
          <w:u w:val="single" w:color="000000"/>
        </w:rPr>
        <w:t>i</w:t>
      </w:r>
      <w:r w:rsidRPr="003D0253">
        <w:rPr>
          <w:rFonts w:ascii="Arial" w:hAnsi="Arial" w:cs="Arial"/>
          <w:spacing w:val="-1"/>
          <w:w w:val="105"/>
          <w:position w:val="-1"/>
          <w:sz w:val="24"/>
          <w:szCs w:val="24"/>
          <w:u w:val="single" w:color="000000"/>
        </w:rPr>
        <w:t>n</w:t>
      </w:r>
      <w:r w:rsidRPr="003D0253">
        <w:rPr>
          <w:rFonts w:ascii="Arial" w:hAnsi="Arial" w:cs="Arial"/>
          <w:w w:val="110"/>
          <w:position w:val="-1"/>
          <w:sz w:val="24"/>
          <w:szCs w:val="24"/>
          <w:u w:val="single" w:color="000000"/>
        </w:rPr>
        <w:t>g</w:t>
      </w:r>
      <w:r w:rsidRPr="003D0253">
        <w:rPr>
          <w:rFonts w:ascii="Arial" w:hAnsi="Arial" w:cs="Arial"/>
          <w:spacing w:val="-6"/>
          <w:w w:val="110"/>
          <w:position w:val="-1"/>
          <w:sz w:val="24"/>
          <w:szCs w:val="24"/>
          <w:u w:val="single" w:color="000000"/>
        </w:rPr>
        <w:t xml:space="preserve"> </w:t>
      </w:r>
      <w:r w:rsidRPr="003D0253">
        <w:rPr>
          <w:rFonts w:ascii="Arial" w:hAnsi="Arial" w:cs="Arial"/>
          <w:spacing w:val="-1"/>
          <w:position w:val="-1"/>
          <w:sz w:val="24"/>
          <w:szCs w:val="24"/>
          <w:u w:val="single" w:color="000000"/>
        </w:rPr>
        <w:t>a</w:t>
      </w:r>
      <w:r w:rsidRPr="003D0253">
        <w:rPr>
          <w:rFonts w:ascii="Arial" w:hAnsi="Arial" w:cs="Arial"/>
          <w:spacing w:val="5"/>
          <w:position w:val="-1"/>
          <w:sz w:val="24"/>
          <w:szCs w:val="24"/>
          <w:u w:val="single" w:color="000000"/>
        </w:rPr>
        <w:t>n</w:t>
      </w:r>
      <w:r w:rsidRPr="003D0253">
        <w:rPr>
          <w:rFonts w:ascii="Arial" w:hAnsi="Arial" w:cs="Arial"/>
          <w:position w:val="-1"/>
          <w:sz w:val="24"/>
          <w:szCs w:val="24"/>
          <w:u w:val="single" w:color="000000"/>
        </w:rPr>
        <w:t>d</w:t>
      </w:r>
      <w:r w:rsidRPr="003D0253">
        <w:rPr>
          <w:rFonts w:ascii="Arial" w:hAnsi="Arial" w:cs="Arial"/>
          <w:spacing w:val="46"/>
          <w:position w:val="-1"/>
          <w:sz w:val="24"/>
          <w:szCs w:val="24"/>
          <w:u w:val="single" w:color="000000"/>
        </w:rPr>
        <w:t xml:space="preserve"> </w:t>
      </w:r>
      <w:r w:rsidRPr="003D0253">
        <w:rPr>
          <w:rFonts w:ascii="Arial" w:hAnsi="Arial" w:cs="Arial"/>
          <w:spacing w:val="2"/>
          <w:position w:val="-1"/>
          <w:sz w:val="24"/>
          <w:szCs w:val="24"/>
          <w:u w:val="single" w:color="000000"/>
        </w:rPr>
        <w:t>I</w:t>
      </w:r>
      <w:r w:rsidRPr="003D0253">
        <w:rPr>
          <w:rFonts w:ascii="Arial" w:hAnsi="Arial" w:cs="Arial"/>
          <w:position w:val="-1"/>
          <w:sz w:val="24"/>
          <w:szCs w:val="24"/>
          <w:u w:val="single" w:color="000000"/>
        </w:rPr>
        <w:t>m</w:t>
      </w:r>
      <w:r w:rsidRPr="003D0253">
        <w:rPr>
          <w:rFonts w:ascii="Arial" w:hAnsi="Arial" w:cs="Arial"/>
          <w:spacing w:val="2"/>
          <w:w w:val="110"/>
          <w:position w:val="-1"/>
          <w:sz w:val="24"/>
          <w:szCs w:val="24"/>
          <w:u w:val="single" w:color="000000"/>
        </w:rPr>
        <w:t>p</w:t>
      </w:r>
      <w:r w:rsidRPr="003D0253">
        <w:rPr>
          <w:rFonts w:ascii="Arial" w:hAnsi="Arial" w:cs="Arial"/>
          <w:spacing w:val="2"/>
          <w:position w:val="-1"/>
          <w:sz w:val="24"/>
          <w:szCs w:val="24"/>
          <w:u w:val="single" w:color="000000"/>
        </w:rPr>
        <w:t>r</w:t>
      </w:r>
      <w:r w:rsidRPr="003D0253">
        <w:rPr>
          <w:rFonts w:ascii="Arial" w:hAnsi="Arial" w:cs="Arial"/>
          <w:spacing w:val="2"/>
          <w:w w:val="110"/>
          <w:position w:val="-1"/>
          <w:sz w:val="24"/>
          <w:szCs w:val="24"/>
          <w:u w:val="single" w:color="000000"/>
        </w:rPr>
        <w:t>o</w:t>
      </w:r>
      <w:r w:rsidRPr="003D0253">
        <w:rPr>
          <w:rFonts w:ascii="Arial" w:hAnsi="Arial" w:cs="Arial"/>
          <w:spacing w:val="2"/>
          <w:w w:val="95"/>
          <w:position w:val="-1"/>
          <w:sz w:val="24"/>
          <w:szCs w:val="24"/>
          <w:u w:val="single" w:color="000000"/>
        </w:rPr>
        <w:t>v</w:t>
      </w:r>
      <w:r w:rsidRPr="003D0253">
        <w:rPr>
          <w:rFonts w:ascii="Arial" w:hAnsi="Arial" w:cs="Arial"/>
          <w:spacing w:val="-1"/>
          <w:w w:val="80"/>
          <w:position w:val="-1"/>
          <w:sz w:val="24"/>
          <w:szCs w:val="24"/>
          <w:u w:val="single" w:color="000000"/>
        </w:rPr>
        <w:t>i</w:t>
      </w:r>
      <w:r w:rsidRPr="003D0253">
        <w:rPr>
          <w:rFonts w:ascii="Arial" w:hAnsi="Arial" w:cs="Arial"/>
          <w:spacing w:val="2"/>
          <w:w w:val="110"/>
          <w:position w:val="-1"/>
          <w:sz w:val="24"/>
          <w:szCs w:val="24"/>
          <w:u w:val="single" w:color="000000"/>
        </w:rPr>
        <w:t>ng</w:t>
      </w:r>
      <w:r w:rsidRPr="003D0253">
        <w:rPr>
          <w:rFonts w:ascii="Arial" w:hAnsi="Arial" w:cs="Arial"/>
          <w:spacing w:val="-8"/>
          <w:w w:val="110"/>
          <w:position w:val="-1"/>
          <w:sz w:val="24"/>
          <w:szCs w:val="24"/>
          <w:u w:val="single" w:color="000000"/>
        </w:rPr>
        <w:t xml:space="preserve"> </w:t>
      </w:r>
      <w:r w:rsidRPr="003D0253">
        <w:rPr>
          <w:rFonts w:ascii="Arial" w:hAnsi="Arial" w:cs="Arial"/>
          <w:position w:val="-1"/>
          <w:sz w:val="24"/>
          <w:szCs w:val="24"/>
          <w:u w:val="single" w:color="000000"/>
        </w:rPr>
        <w:t>the</w:t>
      </w:r>
      <w:r w:rsidRPr="003D0253">
        <w:rPr>
          <w:rFonts w:ascii="Arial" w:hAnsi="Arial" w:cs="Arial"/>
          <w:spacing w:val="35"/>
          <w:position w:val="-1"/>
          <w:sz w:val="24"/>
          <w:szCs w:val="24"/>
          <w:u w:val="single" w:color="000000"/>
        </w:rPr>
        <w:t xml:space="preserve"> </w:t>
      </w:r>
      <w:r w:rsidRPr="003D0253">
        <w:rPr>
          <w:rFonts w:ascii="Arial" w:hAnsi="Arial" w:cs="Arial"/>
          <w:spacing w:val="-2"/>
          <w:w w:val="90"/>
          <w:position w:val="-1"/>
          <w:sz w:val="24"/>
          <w:szCs w:val="24"/>
          <w:u w:val="single" w:color="000000"/>
        </w:rPr>
        <w:t>D</w:t>
      </w:r>
      <w:r w:rsidRPr="003D0253">
        <w:rPr>
          <w:rFonts w:ascii="Arial" w:hAnsi="Arial" w:cs="Arial"/>
          <w:spacing w:val="2"/>
          <w:w w:val="115"/>
          <w:position w:val="-1"/>
          <w:sz w:val="24"/>
          <w:szCs w:val="24"/>
          <w:u w:val="single" w:color="000000"/>
        </w:rPr>
        <w:t>e</w:t>
      </w:r>
      <w:r w:rsidRPr="003D0253">
        <w:rPr>
          <w:rFonts w:ascii="Arial" w:hAnsi="Arial" w:cs="Arial"/>
          <w:spacing w:val="-1"/>
          <w:w w:val="130"/>
          <w:position w:val="-1"/>
          <w:sz w:val="24"/>
          <w:szCs w:val="24"/>
          <w:u w:val="single" w:color="000000"/>
        </w:rPr>
        <w:t>s</w:t>
      </w:r>
      <w:r w:rsidRPr="003D0253">
        <w:rPr>
          <w:rFonts w:ascii="Arial" w:hAnsi="Arial" w:cs="Arial"/>
          <w:spacing w:val="-1"/>
          <w:w w:val="80"/>
          <w:position w:val="-1"/>
          <w:sz w:val="24"/>
          <w:szCs w:val="24"/>
          <w:u w:val="single" w:color="000000"/>
        </w:rPr>
        <w:t>i</w:t>
      </w:r>
      <w:r w:rsidRPr="003D0253">
        <w:rPr>
          <w:rFonts w:ascii="Arial" w:hAnsi="Arial" w:cs="Arial"/>
          <w:spacing w:val="2"/>
          <w:w w:val="110"/>
          <w:position w:val="-1"/>
          <w:sz w:val="24"/>
          <w:szCs w:val="24"/>
          <w:u w:val="single" w:color="000000"/>
        </w:rPr>
        <w:t>g</w:t>
      </w:r>
      <w:r w:rsidRPr="003D0253">
        <w:rPr>
          <w:rFonts w:ascii="Arial" w:hAnsi="Arial" w:cs="Arial"/>
          <w:w w:val="105"/>
          <w:position w:val="-1"/>
          <w:sz w:val="24"/>
          <w:szCs w:val="24"/>
          <w:u w:val="single" w:color="000000"/>
        </w:rPr>
        <w:t>n</w:t>
      </w:r>
      <w:r w:rsidRPr="003D0253">
        <w:rPr>
          <w:rFonts w:ascii="Arial" w:hAnsi="Arial" w:cs="Arial"/>
          <w:spacing w:val="-7"/>
          <w:w w:val="105"/>
          <w:position w:val="-1"/>
          <w:sz w:val="24"/>
          <w:szCs w:val="24"/>
          <w:u w:val="single" w:color="000000"/>
        </w:rPr>
        <w:t xml:space="preserve"> </w:t>
      </w:r>
      <w:r w:rsidRPr="003D0253">
        <w:rPr>
          <w:rFonts w:ascii="Arial" w:hAnsi="Arial" w:cs="Arial"/>
          <w:spacing w:val="1"/>
          <w:w w:val="95"/>
          <w:position w:val="-1"/>
          <w:sz w:val="24"/>
          <w:szCs w:val="24"/>
          <w:u w:val="single" w:color="000000"/>
        </w:rPr>
        <w:t>(Id</w:t>
      </w:r>
      <w:r w:rsidRPr="003D0253">
        <w:rPr>
          <w:rFonts w:ascii="Arial" w:hAnsi="Arial" w:cs="Arial"/>
          <w:spacing w:val="2"/>
          <w:w w:val="115"/>
          <w:position w:val="-1"/>
          <w:sz w:val="24"/>
          <w:szCs w:val="24"/>
          <w:u w:val="single" w:color="000000"/>
        </w:rPr>
        <w:t>e</w:t>
      </w:r>
      <w:r w:rsidRPr="003D0253">
        <w:rPr>
          <w:rFonts w:ascii="Arial" w:hAnsi="Arial" w:cs="Arial"/>
          <w:spacing w:val="-3"/>
          <w:w w:val="120"/>
          <w:position w:val="-1"/>
          <w:sz w:val="24"/>
          <w:szCs w:val="24"/>
          <w:u w:val="single" w:color="000000"/>
        </w:rPr>
        <w:t>a</w:t>
      </w:r>
      <w:r w:rsidRPr="003D0253">
        <w:rPr>
          <w:rFonts w:ascii="Arial" w:hAnsi="Arial" w:cs="Arial"/>
          <w:spacing w:val="5"/>
          <w:w w:val="115"/>
          <w:position w:val="-1"/>
          <w:sz w:val="24"/>
          <w:szCs w:val="24"/>
          <w:u w:val="single" w:color="000000"/>
        </w:rPr>
        <w:t>t</w:t>
      </w:r>
      <w:r w:rsidRPr="003D0253">
        <w:rPr>
          <w:rFonts w:ascii="Arial" w:hAnsi="Arial" w:cs="Arial"/>
          <w:spacing w:val="-1"/>
          <w:w w:val="80"/>
          <w:position w:val="-1"/>
          <w:sz w:val="24"/>
          <w:szCs w:val="24"/>
          <w:u w:val="single" w:color="000000"/>
        </w:rPr>
        <w:t>i</w:t>
      </w:r>
      <w:r w:rsidRPr="003D0253">
        <w:rPr>
          <w:rFonts w:ascii="Arial" w:hAnsi="Arial" w:cs="Arial"/>
          <w:spacing w:val="2"/>
          <w:w w:val="110"/>
          <w:position w:val="-1"/>
          <w:sz w:val="24"/>
          <w:szCs w:val="24"/>
          <w:u w:val="single" w:color="000000"/>
        </w:rPr>
        <w:t>ng</w:t>
      </w:r>
      <w:r w:rsidRPr="003D0253">
        <w:rPr>
          <w:rFonts w:ascii="Arial" w:hAnsi="Arial" w:cs="Arial"/>
          <w:spacing w:val="-8"/>
          <w:w w:val="110"/>
          <w:position w:val="-1"/>
          <w:sz w:val="24"/>
          <w:szCs w:val="24"/>
          <w:u w:val="single" w:color="000000"/>
        </w:rPr>
        <w:t xml:space="preserve"> </w:t>
      </w:r>
      <w:r w:rsidRPr="003D0253">
        <w:rPr>
          <w:rFonts w:ascii="Arial" w:hAnsi="Arial" w:cs="Arial"/>
          <w:spacing w:val="-1"/>
          <w:position w:val="-1"/>
          <w:sz w:val="24"/>
          <w:szCs w:val="24"/>
          <w:u w:val="single" w:color="000000"/>
        </w:rPr>
        <w:t>a</w:t>
      </w:r>
      <w:r w:rsidRPr="003D0253">
        <w:rPr>
          <w:rFonts w:ascii="Arial" w:hAnsi="Arial" w:cs="Arial"/>
          <w:spacing w:val="-5"/>
          <w:position w:val="-1"/>
          <w:sz w:val="24"/>
          <w:szCs w:val="24"/>
          <w:u w:val="single" w:color="000000"/>
        </w:rPr>
        <w:t>nd</w:t>
      </w:r>
      <w:r w:rsidRPr="003D0253">
        <w:rPr>
          <w:rFonts w:ascii="Arial" w:hAnsi="Arial" w:cs="Arial"/>
          <w:spacing w:val="50"/>
          <w:position w:val="-1"/>
          <w:sz w:val="24"/>
          <w:szCs w:val="24"/>
          <w:u w:val="single" w:color="000000"/>
        </w:rPr>
        <w:t xml:space="preserve"> </w:t>
      </w:r>
      <w:r w:rsidRPr="003D0253">
        <w:rPr>
          <w:rFonts w:ascii="Arial" w:hAnsi="Arial" w:cs="Arial"/>
          <w:spacing w:val="-2"/>
          <w:w w:val="90"/>
          <w:position w:val="-1"/>
          <w:sz w:val="24"/>
          <w:szCs w:val="24"/>
          <w:u w:val="single" w:color="000000"/>
        </w:rPr>
        <w:t>D</w:t>
      </w:r>
      <w:r w:rsidRPr="003D0253">
        <w:rPr>
          <w:rFonts w:ascii="Arial" w:hAnsi="Arial" w:cs="Arial"/>
          <w:spacing w:val="2"/>
          <w:w w:val="115"/>
          <w:position w:val="-1"/>
          <w:sz w:val="24"/>
          <w:szCs w:val="24"/>
          <w:u w:val="single" w:color="000000"/>
        </w:rPr>
        <w:t>e</w:t>
      </w:r>
      <w:r w:rsidRPr="003D0253">
        <w:rPr>
          <w:rFonts w:ascii="Arial" w:hAnsi="Arial" w:cs="Arial"/>
          <w:spacing w:val="-1"/>
          <w:w w:val="130"/>
          <w:position w:val="-1"/>
          <w:sz w:val="24"/>
          <w:szCs w:val="24"/>
          <w:u w:val="single" w:color="000000"/>
        </w:rPr>
        <w:t>s</w:t>
      </w:r>
      <w:r w:rsidRPr="003D0253">
        <w:rPr>
          <w:rFonts w:ascii="Arial" w:hAnsi="Arial" w:cs="Arial"/>
          <w:spacing w:val="-1"/>
          <w:w w:val="80"/>
          <w:position w:val="-1"/>
          <w:sz w:val="24"/>
          <w:szCs w:val="24"/>
          <w:u w:val="single" w:color="000000"/>
        </w:rPr>
        <w:t>i</w:t>
      </w:r>
      <w:r w:rsidRPr="003D0253">
        <w:rPr>
          <w:rFonts w:ascii="Arial" w:hAnsi="Arial" w:cs="Arial"/>
          <w:spacing w:val="3"/>
          <w:w w:val="110"/>
          <w:position w:val="-1"/>
          <w:sz w:val="24"/>
          <w:szCs w:val="24"/>
          <w:u w:val="single" w:color="000000"/>
        </w:rPr>
        <w:t>g</w:t>
      </w:r>
      <w:r w:rsidRPr="003D0253">
        <w:rPr>
          <w:rFonts w:ascii="Arial" w:hAnsi="Arial" w:cs="Arial"/>
          <w:spacing w:val="1"/>
          <w:w w:val="95"/>
          <w:position w:val="-1"/>
          <w:sz w:val="24"/>
          <w:szCs w:val="24"/>
          <w:u w:val="single" w:color="000000"/>
        </w:rPr>
        <w:t>n</w:t>
      </w:r>
      <w:r w:rsidRPr="003D0253">
        <w:rPr>
          <w:rFonts w:ascii="Arial" w:hAnsi="Arial" w:cs="Arial"/>
          <w:spacing w:val="-1"/>
          <w:w w:val="95"/>
          <w:position w:val="-1"/>
          <w:sz w:val="24"/>
          <w:szCs w:val="24"/>
          <w:u w:val="single" w:color="000000"/>
        </w:rPr>
        <w:t>i</w:t>
      </w:r>
      <w:r w:rsidRPr="003D0253">
        <w:rPr>
          <w:rFonts w:ascii="Arial" w:hAnsi="Arial" w:cs="Arial"/>
          <w:spacing w:val="2"/>
          <w:w w:val="110"/>
          <w:position w:val="-1"/>
          <w:sz w:val="24"/>
          <w:szCs w:val="24"/>
          <w:u w:val="single" w:color="000000"/>
        </w:rPr>
        <w:t>ng</w:t>
      </w:r>
      <w:r w:rsidRPr="003D0253">
        <w:rPr>
          <w:rFonts w:ascii="Arial" w:hAnsi="Arial" w:cs="Arial"/>
          <w:w w:val="95"/>
          <w:position w:val="-1"/>
          <w:sz w:val="24"/>
          <w:szCs w:val="24"/>
          <w:u w:val="single" w:color="000000"/>
        </w:rPr>
        <w:t>)</w:t>
      </w:r>
    </w:p>
    <w:p w:rsidR="00C86F4A" w:rsidRPr="003D0253" w:rsidRDefault="00C86F4A">
      <w:pPr>
        <w:spacing w:line="200" w:lineRule="exact"/>
        <w:rPr>
          <w:rFonts w:ascii="Arial" w:hAnsi="Arial" w:cs="Arial"/>
        </w:rPr>
      </w:pPr>
    </w:p>
    <w:p w:rsidR="00C86F4A" w:rsidRPr="003D0253" w:rsidRDefault="00C86F4A">
      <w:pPr>
        <w:spacing w:before="11" w:line="260" w:lineRule="exact"/>
        <w:rPr>
          <w:rFonts w:ascii="Arial" w:hAnsi="Arial" w:cs="Arial"/>
          <w:sz w:val="26"/>
          <w:szCs w:val="26"/>
        </w:rPr>
      </w:pPr>
    </w:p>
    <w:p w:rsidR="00C86F4A" w:rsidRPr="003D0253" w:rsidRDefault="006C72B5">
      <w:pPr>
        <w:spacing w:before="34"/>
        <w:ind w:left="944" w:right="456" w:hanging="360"/>
        <w:rPr>
          <w:rFonts w:ascii="Arial" w:eastAsia="Arial" w:hAnsi="Arial" w:cs="Arial"/>
          <w:sz w:val="21"/>
          <w:szCs w:val="21"/>
        </w:rPr>
      </w:pPr>
      <w:r w:rsidRPr="003D0253">
        <w:rPr>
          <w:rFonts w:ascii="Arial" w:eastAsia="Arial" w:hAnsi="Arial" w:cs="Arial"/>
          <w:spacing w:val="3"/>
          <w:sz w:val="21"/>
          <w:szCs w:val="21"/>
        </w:rPr>
        <w:t>5</w:t>
      </w:r>
      <w:r w:rsidRPr="003D0253">
        <w:rPr>
          <w:rFonts w:ascii="Arial" w:eastAsia="Arial" w:hAnsi="Arial" w:cs="Arial"/>
          <w:sz w:val="21"/>
          <w:szCs w:val="21"/>
        </w:rPr>
        <w:t xml:space="preserve">.  </w:t>
      </w:r>
      <w:r w:rsidRPr="003D0253">
        <w:rPr>
          <w:rFonts w:ascii="Arial" w:eastAsia="Arial" w:hAnsi="Arial" w:cs="Arial"/>
          <w:spacing w:val="12"/>
          <w:sz w:val="21"/>
          <w:szCs w:val="21"/>
        </w:rPr>
        <w:t xml:space="preserve"> </w:t>
      </w:r>
      <w:r w:rsidRPr="003D0253">
        <w:rPr>
          <w:rFonts w:ascii="Arial" w:eastAsia="Arial" w:hAnsi="Arial" w:cs="Arial"/>
          <w:spacing w:val="-4"/>
          <w:sz w:val="21"/>
          <w:szCs w:val="21"/>
        </w:rPr>
        <w:t>D</w:t>
      </w:r>
      <w:r w:rsidRPr="003D0253">
        <w:rPr>
          <w:rFonts w:ascii="Arial" w:eastAsia="Arial" w:hAnsi="Arial" w:cs="Arial"/>
          <w:spacing w:val="-3"/>
          <w:sz w:val="21"/>
          <w:szCs w:val="21"/>
        </w:rPr>
        <w:t>r</w:t>
      </w:r>
      <w:r w:rsidRPr="003D0253">
        <w:rPr>
          <w:rFonts w:ascii="Arial" w:eastAsia="Arial" w:hAnsi="Arial" w:cs="Arial"/>
          <w:spacing w:val="3"/>
          <w:sz w:val="21"/>
          <w:szCs w:val="21"/>
        </w:rPr>
        <w:t>a</w:t>
      </w:r>
      <w:r w:rsidRPr="003D0253">
        <w:rPr>
          <w:rFonts w:ascii="Arial" w:eastAsia="Arial" w:hAnsi="Arial" w:cs="Arial"/>
          <w:sz w:val="21"/>
          <w:szCs w:val="21"/>
        </w:rPr>
        <w:t>w</w:t>
      </w:r>
      <w:r w:rsidRPr="003D0253">
        <w:rPr>
          <w:rFonts w:ascii="Arial" w:eastAsia="Arial" w:hAnsi="Arial" w:cs="Arial"/>
          <w:spacing w:val="-4"/>
          <w:sz w:val="21"/>
          <w:szCs w:val="21"/>
        </w:rPr>
        <w:t xml:space="preserve"> </w:t>
      </w:r>
      <w:r w:rsidRPr="003D0253">
        <w:rPr>
          <w:rFonts w:ascii="Arial" w:eastAsia="Arial" w:hAnsi="Arial" w:cs="Arial"/>
          <w:sz w:val="21"/>
          <w:szCs w:val="21"/>
        </w:rPr>
        <w:t>a</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2"/>
          <w:sz w:val="21"/>
          <w:szCs w:val="21"/>
        </w:rPr>
        <w:t>ode</w:t>
      </w:r>
      <w:r w:rsidRPr="003D0253">
        <w:rPr>
          <w:rFonts w:ascii="Arial" w:eastAsia="Arial" w:hAnsi="Arial" w:cs="Arial"/>
          <w:sz w:val="21"/>
          <w:szCs w:val="21"/>
        </w:rPr>
        <w:t>l</w:t>
      </w:r>
      <w:r w:rsidRPr="003D0253">
        <w:rPr>
          <w:rFonts w:ascii="Arial" w:eastAsia="Arial" w:hAnsi="Arial" w:cs="Arial"/>
          <w:spacing w:val="1"/>
          <w:sz w:val="21"/>
          <w:szCs w:val="21"/>
        </w:rPr>
        <w:t xml:space="preserve"> </w:t>
      </w:r>
      <w:r w:rsidRPr="003D0253">
        <w:rPr>
          <w:rFonts w:ascii="Arial" w:eastAsia="Arial" w:hAnsi="Arial" w:cs="Arial"/>
          <w:spacing w:val="-3"/>
          <w:sz w:val="21"/>
          <w:szCs w:val="21"/>
        </w:rPr>
        <w:t>(</w:t>
      </w:r>
      <w:r w:rsidRPr="003D0253">
        <w:rPr>
          <w:rFonts w:ascii="Arial" w:eastAsia="Arial" w:hAnsi="Arial" w:cs="Arial"/>
          <w:sz w:val="21"/>
          <w:szCs w:val="21"/>
        </w:rPr>
        <w:t>a</w:t>
      </w:r>
      <w:r w:rsidRPr="003D0253">
        <w:rPr>
          <w:rFonts w:ascii="Arial" w:eastAsia="Arial" w:hAnsi="Arial" w:cs="Arial"/>
          <w:spacing w:val="-3"/>
          <w:sz w:val="21"/>
          <w:szCs w:val="21"/>
        </w:rPr>
        <w:t xml:space="preserve"> </w:t>
      </w:r>
      <w:r w:rsidRPr="003D0253">
        <w:rPr>
          <w:rFonts w:ascii="Arial" w:eastAsia="Arial" w:hAnsi="Arial" w:cs="Arial"/>
          <w:sz w:val="21"/>
          <w:szCs w:val="21"/>
        </w:rPr>
        <w:t>s</w:t>
      </w:r>
      <w:r w:rsidRPr="003D0253">
        <w:rPr>
          <w:rFonts w:ascii="Arial" w:eastAsia="Arial" w:hAnsi="Arial" w:cs="Arial"/>
          <w:spacing w:val="-5"/>
          <w:sz w:val="21"/>
          <w:szCs w:val="21"/>
        </w:rPr>
        <w:t>k</w:t>
      </w:r>
      <w:r w:rsidRPr="003D0253">
        <w:rPr>
          <w:rFonts w:ascii="Arial" w:eastAsia="Arial" w:hAnsi="Arial" w:cs="Arial"/>
          <w:spacing w:val="3"/>
          <w:sz w:val="21"/>
          <w:szCs w:val="21"/>
        </w:rPr>
        <w:t>e</w:t>
      </w:r>
      <w:r w:rsidRPr="003D0253">
        <w:rPr>
          <w:rFonts w:ascii="Arial" w:eastAsia="Arial" w:hAnsi="Arial" w:cs="Arial"/>
          <w:spacing w:val="-6"/>
          <w:sz w:val="21"/>
          <w:szCs w:val="21"/>
        </w:rPr>
        <w:t>t</w:t>
      </w:r>
      <w:r w:rsidRPr="003D0253">
        <w:rPr>
          <w:rFonts w:ascii="Arial" w:eastAsia="Arial" w:hAnsi="Arial" w:cs="Arial"/>
          <w:sz w:val="21"/>
          <w:szCs w:val="21"/>
        </w:rPr>
        <w:t>ch</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2"/>
          <w:sz w:val="21"/>
          <w:szCs w:val="21"/>
        </w:rPr>
        <w:t>d</w:t>
      </w:r>
      <w:r w:rsidRPr="003D0253">
        <w:rPr>
          <w:rFonts w:ascii="Arial" w:eastAsia="Arial" w:hAnsi="Arial" w:cs="Arial"/>
          <w:spacing w:val="-3"/>
          <w:sz w:val="21"/>
          <w:szCs w:val="21"/>
        </w:rPr>
        <w:t>r</w:t>
      </w:r>
      <w:r w:rsidRPr="003D0253">
        <w:rPr>
          <w:rFonts w:ascii="Arial" w:eastAsia="Arial" w:hAnsi="Arial" w:cs="Arial"/>
          <w:spacing w:val="3"/>
          <w:sz w:val="21"/>
          <w:szCs w:val="21"/>
        </w:rPr>
        <w:t>a</w:t>
      </w:r>
      <w:r w:rsidRPr="003D0253">
        <w:rPr>
          <w:rFonts w:ascii="Arial" w:eastAsia="Arial" w:hAnsi="Arial" w:cs="Arial"/>
          <w:spacing w:val="-4"/>
          <w:sz w:val="21"/>
          <w:szCs w:val="21"/>
        </w:rPr>
        <w:t>wi</w:t>
      </w:r>
      <w:r w:rsidRPr="003D0253">
        <w:rPr>
          <w:rFonts w:ascii="Arial" w:eastAsia="Arial" w:hAnsi="Arial" w:cs="Arial"/>
          <w:spacing w:val="-2"/>
          <w:sz w:val="21"/>
          <w:szCs w:val="21"/>
        </w:rPr>
        <w:t>ng</w:t>
      </w:r>
      <w:r w:rsidRPr="003D0253">
        <w:rPr>
          <w:rFonts w:ascii="Arial" w:eastAsia="Arial" w:hAnsi="Arial" w:cs="Arial"/>
          <w:sz w:val="21"/>
          <w:szCs w:val="21"/>
        </w:rPr>
        <w:t>)</w:t>
      </w:r>
      <w:r w:rsidRPr="003D0253">
        <w:rPr>
          <w:rFonts w:ascii="Arial" w:eastAsia="Arial" w:hAnsi="Arial" w:cs="Arial"/>
          <w:spacing w:val="1"/>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2"/>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z w:val="21"/>
          <w:szCs w:val="21"/>
        </w:rPr>
        <w:t>n</w:t>
      </w:r>
      <w:r w:rsidRPr="003D0253">
        <w:rPr>
          <w:rFonts w:ascii="Arial" w:eastAsia="Arial" w:hAnsi="Arial" w:cs="Arial"/>
          <w:spacing w:val="2"/>
          <w:sz w:val="21"/>
          <w:szCs w:val="21"/>
        </w:rPr>
        <w:t xml:space="preserve"> </w:t>
      </w:r>
      <w:r w:rsidRPr="003D0253">
        <w:rPr>
          <w:rFonts w:ascii="Arial" w:eastAsia="Arial" w:hAnsi="Arial" w:cs="Arial"/>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8"/>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2"/>
          <w:sz w:val="21"/>
          <w:szCs w:val="21"/>
        </w:rPr>
        <w:t>r</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2"/>
          <w:sz w:val="21"/>
          <w:szCs w:val="21"/>
        </w:rPr>
        <w:t>h</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k</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ab</w:t>
      </w:r>
      <w:r w:rsidRPr="003D0253">
        <w:rPr>
          <w:rFonts w:ascii="Arial" w:eastAsia="Arial" w:hAnsi="Arial" w:cs="Arial"/>
          <w:spacing w:val="3"/>
          <w:sz w:val="21"/>
          <w:szCs w:val="21"/>
        </w:rPr>
        <w:t>o</w:t>
      </w:r>
      <w:r w:rsidRPr="003D0253">
        <w:rPr>
          <w:rFonts w:ascii="Arial" w:eastAsia="Arial" w:hAnsi="Arial" w:cs="Arial"/>
          <w:spacing w:val="-2"/>
          <w:sz w:val="21"/>
          <w:szCs w:val="21"/>
        </w:rPr>
        <w:t>u</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bu</w:t>
      </w:r>
      <w:r w:rsidRPr="003D0253">
        <w:rPr>
          <w:rFonts w:ascii="Arial" w:eastAsia="Arial" w:hAnsi="Arial" w:cs="Arial"/>
          <w:spacing w:val="1"/>
          <w:sz w:val="21"/>
          <w:szCs w:val="21"/>
        </w:rPr>
        <w:t>i</w:t>
      </w:r>
      <w:r w:rsidRPr="003D0253">
        <w:rPr>
          <w:rFonts w:ascii="Arial" w:eastAsia="Arial" w:hAnsi="Arial" w:cs="Arial"/>
          <w:spacing w:val="-8"/>
          <w:sz w:val="21"/>
          <w:szCs w:val="21"/>
        </w:rPr>
        <w:t>l</w:t>
      </w:r>
      <w:r w:rsidRPr="003D0253">
        <w:rPr>
          <w:rFonts w:ascii="Arial" w:eastAsia="Arial" w:hAnsi="Arial" w:cs="Arial"/>
          <w:spacing w:val="3"/>
          <w:sz w:val="21"/>
          <w:szCs w:val="21"/>
        </w:rPr>
        <w:t>d</w:t>
      </w:r>
      <w:r w:rsidRPr="003D0253">
        <w:rPr>
          <w:rFonts w:ascii="Arial" w:eastAsia="Arial" w:hAnsi="Arial" w:cs="Arial"/>
          <w:spacing w:val="1"/>
          <w:sz w:val="21"/>
          <w:szCs w:val="21"/>
        </w:rPr>
        <w:t>i</w:t>
      </w:r>
      <w:r w:rsidRPr="003D0253">
        <w:rPr>
          <w:rFonts w:ascii="Arial" w:eastAsia="Arial" w:hAnsi="Arial" w:cs="Arial"/>
          <w:spacing w:val="-2"/>
          <w:sz w:val="21"/>
          <w:szCs w:val="21"/>
        </w:rPr>
        <w:t>ng</w:t>
      </w:r>
      <w:r w:rsidRPr="003D0253">
        <w:rPr>
          <w:rFonts w:ascii="Arial" w:eastAsia="Arial" w:hAnsi="Arial" w:cs="Arial"/>
          <w:sz w:val="21"/>
          <w:szCs w:val="21"/>
        </w:rPr>
        <w:t>.</w:t>
      </w:r>
      <w:r w:rsidRPr="003D0253">
        <w:rPr>
          <w:rFonts w:ascii="Arial" w:eastAsia="Arial" w:hAnsi="Arial" w:cs="Arial"/>
          <w:spacing w:val="-2"/>
          <w:sz w:val="21"/>
          <w:szCs w:val="21"/>
        </w:rPr>
        <w:t xml:space="preserve"> Lab</w:t>
      </w:r>
      <w:r w:rsidRPr="003D0253">
        <w:rPr>
          <w:rFonts w:ascii="Arial" w:eastAsia="Arial" w:hAnsi="Arial" w:cs="Arial"/>
          <w:spacing w:val="3"/>
          <w:sz w:val="21"/>
          <w:szCs w:val="21"/>
        </w:rPr>
        <w:t>e</w:t>
      </w:r>
      <w:r w:rsidRPr="003D0253">
        <w:rPr>
          <w:rFonts w:ascii="Arial" w:eastAsia="Arial" w:hAnsi="Arial" w:cs="Arial"/>
          <w:sz w:val="21"/>
          <w:szCs w:val="21"/>
        </w:rPr>
        <w:t>l</w:t>
      </w:r>
      <w:r w:rsidRPr="003D0253">
        <w:rPr>
          <w:rFonts w:ascii="Arial" w:eastAsia="Arial" w:hAnsi="Arial" w:cs="Arial"/>
          <w:spacing w:val="-4"/>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4"/>
          <w:sz w:val="21"/>
          <w:szCs w:val="21"/>
        </w:rPr>
        <w:t>l</w:t>
      </w:r>
      <w:r w:rsidRPr="003D0253">
        <w:rPr>
          <w:rFonts w:ascii="Arial" w:eastAsia="Arial" w:hAnsi="Arial" w:cs="Arial"/>
          <w:sz w:val="21"/>
          <w:szCs w:val="21"/>
        </w:rPr>
        <w:t xml:space="preserve">l </w:t>
      </w:r>
      <w:r w:rsidRPr="003D0253">
        <w:rPr>
          <w:rFonts w:ascii="Arial" w:eastAsia="Arial" w:hAnsi="Arial" w:cs="Arial"/>
          <w:spacing w:val="4"/>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 xml:space="preserve">e </w:t>
      </w:r>
      <w:r w:rsidRPr="003D0253">
        <w:rPr>
          <w:rFonts w:ascii="Arial" w:eastAsia="Arial" w:hAnsi="Arial" w:cs="Arial"/>
          <w:spacing w:val="-4"/>
          <w:sz w:val="21"/>
          <w:szCs w:val="21"/>
        </w:rPr>
        <w:t>i</w:t>
      </w:r>
      <w:r w:rsidRPr="003D0253">
        <w:rPr>
          <w:rFonts w:ascii="Arial" w:eastAsia="Arial" w:hAnsi="Arial" w:cs="Arial"/>
          <w:spacing w:val="2"/>
          <w:sz w:val="21"/>
          <w:szCs w:val="21"/>
        </w:rPr>
        <w:t>m</w:t>
      </w:r>
      <w:r w:rsidRPr="003D0253">
        <w:rPr>
          <w:rFonts w:ascii="Arial" w:eastAsia="Arial" w:hAnsi="Arial" w:cs="Arial"/>
          <w:spacing w:val="-2"/>
          <w:sz w:val="21"/>
          <w:szCs w:val="21"/>
        </w:rPr>
        <w:t>p</w:t>
      </w:r>
      <w:r w:rsidRPr="003D0253">
        <w:rPr>
          <w:rFonts w:ascii="Arial" w:eastAsia="Arial" w:hAnsi="Arial" w:cs="Arial"/>
          <w:spacing w:val="3"/>
          <w:sz w:val="21"/>
          <w:szCs w:val="21"/>
        </w:rPr>
        <w:t>o</w:t>
      </w:r>
      <w:r w:rsidRPr="003D0253">
        <w:rPr>
          <w:rFonts w:ascii="Arial" w:eastAsia="Arial" w:hAnsi="Arial" w:cs="Arial"/>
          <w:spacing w:val="2"/>
          <w:sz w:val="21"/>
          <w:szCs w:val="21"/>
        </w:rPr>
        <w:t>r</w:t>
      </w:r>
      <w:r w:rsidRPr="003D0253">
        <w:rPr>
          <w:rFonts w:ascii="Arial" w:eastAsia="Arial" w:hAnsi="Arial" w:cs="Arial"/>
          <w:spacing w:val="-6"/>
          <w:sz w:val="21"/>
          <w:szCs w:val="21"/>
        </w:rPr>
        <w:t>t</w:t>
      </w:r>
      <w:r w:rsidRPr="003D0253">
        <w:rPr>
          <w:rFonts w:ascii="Arial" w:eastAsia="Arial" w:hAnsi="Arial" w:cs="Arial"/>
          <w:spacing w:val="-2"/>
          <w:sz w:val="21"/>
          <w:szCs w:val="21"/>
        </w:rPr>
        <w:t>an</w:t>
      </w:r>
      <w:r w:rsidRPr="003D0253">
        <w:rPr>
          <w:rFonts w:ascii="Arial" w:eastAsia="Arial" w:hAnsi="Arial" w:cs="Arial"/>
          <w:sz w:val="21"/>
          <w:szCs w:val="21"/>
        </w:rPr>
        <w:t>t</w:t>
      </w:r>
      <w:r w:rsidRPr="003D0253">
        <w:rPr>
          <w:rFonts w:ascii="Arial" w:eastAsia="Arial" w:hAnsi="Arial" w:cs="Arial"/>
          <w:spacing w:val="-2"/>
          <w:sz w:val="21"/>
          <w:szCs w:val="21"/>
        </w:rPr>
        <w:t xml:space="preserve"> p</w:t>
      </w:r>
      <w:r w:rsidRPr="003D0253">
        <w:rPr>
          <w:rFonts w:ascii="Arial" w:eastAsia="Arial" w:hAnsi="Arial" w:cs="Arial"/>
          <w:spacing w:val="3"/>
          <w:sz w:val="21"/>
          <w:szCs w:val="21"/>
        </w:rPr>
        <w:t>a</w:t>
      </w:r>
      <w:r w:rsidRPr="003D0253">
        <w:rPr>
          <w:rFonts w:ascii="Arial" w:eastAsia="Arial" w:hAnsi="Arial" w:cs="Arial"/>
          <w:spacing w:val="2"/>
          <w:sz w:val="21"/>
          <w:szCs w:val="21"/>
        </w:rPr>
        <w:t>r</w:t>
      </w:r>
      <w:r w:rsidRPr="003D0253">
        <w:rPr>
          <w:rFonts w:ascii="Arial" w:eastAsia="Arial" w:hAnsi="Arial" w:cs="Arial"/>
          <w:spacing w:val="-6"/>
          <w:sz w:val="21"/>
          <w:szCs w:val="21"/>
        </w:rPr>
        <w:t>t</w:t>
      </w:r>
      <w:r w:rsidRPr="003D0253">
        <w:rPr>
          <w:rFonts w:ascii="Arial" w:eastAsia="Arial" w:hAnsi="Arial" w:cs="Arial"/>
          <w:sz w:val="21"/>
          <w:szCs w:val="21"/>
        </w:rPr>
        <w:t xml:space="preserve">s </w:t>
      </w:r>
      <w:r w:rsidRPr="003D0253">
        <w:rPr>
          <w:rFonts w:ascii="Arial" w:eastAsia="Arial" w:hAnsi="Arial" w:cs="Arial"/>
          <w:spacing w:val="-2"/>
          <w:sz w:val="21"/>
          <w:szCs w:val="21"/>
        </w:rPr>
        <w:t>an</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6"/>
          <w:sz w:val="21"/>
          <w:szCs w:val="21"/>
        </w:rPr>
        <w:t>f</w:t>
      </w:r>
      <w:r w:rsidRPr="003D0253">
        <w:rPr>
          <w:rFonts w:ascii="Arial" w:eastAsia="Arial" w:hAnsi="Arial" w:cs="Arial"/>
          <w:spacing w:val="-2"/>
          <w:sz w:val="21"/>
          <w:szCs w:val="21"/>
        </w:rPr>
        <w:t>e</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7"/>
          <w:sz w:val="21"/>
          <w:szCs w:val="21"/>
        </w:rPr>
        <w:t>u</w:t>
      </w:r>
      <w:r w:rsidRPr="003D0253">
        <w:rPr>
          <w:rFonts w:ascii="Arial" w:eastAsia="Arial" w:hAnsi="Arial" w:cs="Arial"/>
          <w:spacing w:val="-3"/>
          <w:sz w:val="21"/>
          <w:szCs w:val="21"/>
        </w:rPr>
        <w:t>r</w:t>
      </w:r>
      <w:r w:rsidRPr="003D0253">
        <w:rPr>
          <w:rFonts w:ascii="Arial" w:eastAsia="Arial" w:hAnsi="Arial" w:cs="Arial"/>
          <w:spacing w:val="3"/>
          <w:sz w:val="21"/>
          <w:szCs w:val="21"/>
        </w:rPr>
        <w:t>e</w:t>
      </w:r>
      <w:r w:rsidRPr="003D0253">
        <w:rPr>
          <w:rFonts w:ascii="Arial" w:eastAsia="Arial" w:hAnsi="Arial" w:cs="Arial"/>
          <w:spacing w:val="1"/>
          <w:sz w:val="21"/>
          <w:szCs w:val="21"/>
        </w:rPr>
        <w:t>s</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E</w:t>
      </w:r>
      <w:r w:rsidRPr="003D0253">
        <w:rPr>
          <w:rFonts w:ascii="Arial" w:eastAsia="Arial" w:hAnsi="Arial" w:cs="Arial"/>
          <w:sz w:val="21"/>
          <w:szCs w:val="21"/>
        </w:rPr>
        <w:t>x</w:t>
      </w:r>
      <w:r w:rsidRPr="003D0253">
        <w:rPr>
          <w:rFonts w:ascii="Arial" w:eastAsia="Arial" w:hAnsi="Arial" w:cs="Arial"/>
          <w:spacing w:val="3"/>
          <w:sz w:val="21"/>
          <w:szCs w:val="21"/>
        </w:rPr>
        <w:t>p</w:t>
      </w:r>
      <w:r w:rsidRPr="003D0253">
        <w:rPr>
          <w:rFonts w:ascii="Arial" w:eastAsia="Arial" w:hAnsi="Arial" w:cs="Arial"/>
          <w:spacing w:val="-8"/>
          <w:sz w:val="21"/>
          <w:szCs w:val="21"/>
        </w:rPr>
        <w:t>l</w:t>
      </w:r>
      <w:r w:rsidRPr="003D0253">
        <w:rPr>
          <w:rFonts w:ascii="Arial" w:eastAsia="Arial" w:hAnsi="Arial" w:cs="Arial"/>
          <w:spacing w:val="3"/>
          <w:sz w:val="21"/>
          <w:szCs w:val="21"/>
        </w:rPr>
        <w:t>a</w:t>
      </w:r>
      <w:r w:rsidRPr="003D0253">
        <w:rPr>
          <w:rFonts w:ascii="Arial" w:eastAsia="Arial" w:hAnsi="Arial" w:cs="Arial"/>
          <w:spacing w:val="-4"/>
          <w:sz w:val="21"/>
          <w:szCs w:val="21"/>
        </w:rPr>
        <w:t>i</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h</w:t>
      </w:r>
      <w:r w:rsidRPr="003D0253">
        <w:rPr>
          <w:rFonts w:ascii="Arial" w:eastAsia="Arial" w:hAnsi="Arial" w:cs="Arial"/>
          <w:spacing w:val="3"/>
          <w:sz w:val="21"/>
          <w:szCs w:val="21"/>
        </w:rPr>
        <w:t>o</w:t>
      </w:r>
      <w:r w:rsidRPr="003D0253">
        <w:rPr>
          <w:rFonts w:ascii="Arial" w:eastAsia="Arial" w:hAnsi="Arial" w:cs="Arial"/>
          <w:sz w:val="21"/>
          <w:szCs w:val="21"/>
        </w:rPr>
        <w:t>w</w:t>
      </w:r>
      <w:r w:rsidRPr="003D0253">
        <w:rPr>
          <w:rFonts w:ascii="Arial" w:eastAsia="Arial" w:hAnsi="Arial" w:cs="Arial"/>
          <w:spacing w:val="-4"/>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7"/>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pacing w:val="-5"/>
          <w:sz w:val="21"/>
          <w:szCs w:val="21"/>
        </w:rPr>
        <w:t>v</w:t>
      </w:r>
      <w:r w:rsidRPr="003D0253">
        <w:rPr>
          <w:rFonts w:ascii="Arial" w:eastAsia="Arial" w:hAnsi="Arial" w:cs="Arial"/>
          <w:spacing w:val="-2"/>
          <w:sz w:val="21"/>
          <w:szCs w:val="21"/>
        </w:rPr>
        <w:t>en</w:t>
      </w:r>
      <w:r w:rsidRPr="003D0253">
        <w:rPr>
          <w:rFonts w:ascii="Arial" w:eastAsia="Arial" w:hAnsi="Arial" w:cs="Arial"/>
          <w:spacing w:val="4"/>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z w:val="21"/>
          <w:szCs w:val="21"/>
        </w:rPr>
        <w:t>n</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1"/>
          <w:sz w:val="21"/>
          <w:szCs w:val="21"/>
        </w:rPr>
        <w:t>il</w:t>
      </w:r>
      <w:r w:rsidRPr="003D0253">
        <w:rPr>
          <w:rFonts w:ascii="Arial" w:eastAsia="Arial" w:hAnsi="Arial" w:cs="Arial"/>
          <w:sz w:val="21"/>
          <w:szCs w:val="21"/>
        </w:rPr>
        <w:t>l</w:t>
      </w:r>
      <w:r w:rsidRPr="003D0253">
        <w:rPr>
          <w:rFonts w:ascii="Arial" w:eastAsia="Arial" w:hAnsi="Arial" w:cs="Arial"/>
          <w:spacing w:val="-4"/>
          <w:sz w:val="21"/>
          <w:szCs w:val="21"/>
        </w:rPr>
        <w:t xml:space="preserve"> </w:t>
      </w:r>
      <w:r w:rsidRPr="003D0253">
        <w:rPr>
          <w:rFonts w:ascii="Arial" w:eastAsia="Arial" w:hAnsi="Arial" w:cs="Arial"/>
          <w:spacing w:val="-8"/>
          <w:sz w:val="21"/>
          <w:szCs w:val="21"/>
        </w:rPr>
        <w:t>w</w:t>
      </w:r>
      <w:r w:rsidRPr="003D0253">
        <w:rPr>
          <w:rFonts w:ascii="Arial" w:eastAsia="Arial" w:hAnsi="Arial" w:cs="Arial"/>
          <w:spacing w:val="3"/>
          <w:sz w:val="21"/>
          <w:szCs w:val="21"/>
        </w:rPr>
        <w:t>o</w:t>
      </w:r>
      <w:r w:rsidRPr="003D0253">
        <w:rPr>
          <w:rFonts w:ascii="Arial" w:eastAsia="Arial" w:hAnsi="Arial" w:cs="Arial"/>
          <w:spacing w:val="2"/>
          <w:sz w:val="21"/>
          <w:szCs w:val="21"/>
        </w:rPr>
        <w:t>r</w:t>
      </w:r>
      <w:r w:rsidRPr="003D0253">
        <w:rPr>
          <w:rFonts w:ascii="Arial" w:eastAsia="Arial" w:hAnsi="Arial" w:cs="Arial"/>
          <w:sz w:val="21"/>
          <w:szCs w:val="21"/>
        </w:rPr>
        <w:t>k.</w:t>
      </w:r>
      <w:r w:rsidRPr="003D0253">
        <w:rPr>
          <w:rFonts w:ascii="Arial" w:eastAsia="Arial" w:hAnsi="Arial" w:cs="Arial"/>
          <w:spacing w:val="3"/>
          <w:sz w:val="21"/>
          <w:szCs w:val="21"/>
        </w:rPr>
        <w:t xml:space="preserve"> </w:t>
      </w:r>
      <w:r w:rsidRPr="003D0253">
        <w:rPr>
          <w:rFonts w:ascii="Arial" w:eastAsia="Arial" w:hAnsi="Arial" w:cs="Arial"/>
          <w:spacing w:val="-5"/>
          <w:sz w:val="21"/>
          <w:szCs w:val="21"/>
        </w:rPr>
        <w:t>I</w:t>
      </w:r>
      <w:r w:rsidRPr="003D0253">
        <w:rPr>
          <w:rFonts w:ascii="Arial" w:eastAsia="Arial" w:hAnsi="Arial" w:cs="Arial"/>
          <w:sz w:val="21"/>
          <w:szCs w:val="21"/>
        </w:rPr>
        <w:t>f</w:t>
      </w:r>
      <w:r w:rsidRPr="003D0253">
        <w:rPr>
          <w:rFonts w:ascii="Arial" w:eastAsia="Arial" w:hAnsi="Arial" w:cs="Arial"/>
          <w:spacing w:val="3"/>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3"/>
          <w:sz w:val="21"/>
          <w:szCs w:val="21"/>
        </w:rPr>
        <w:t>o</w:t>
      </w:r>
      <w:r w:rsidRPr="003D0253">
        <w:rPr>
          <w:rFonts w:ascii="Arial" w:eastAsia="Arial" w:hAnsi="Arial" w:cs="Arial"/>
          <w:sz w:val="21"/>
          <w:szCs w:val="21"/>
        </w:rPr>
        <w:t>u</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nee</w:t>
      </w:r>
      <w:r w:rsidRPr="003D0253">
        <w:rPr>
          <w:rFonts w:ascii="Arial" w:eastAsia="Arial" w:hAnsi="Arial" w:cs="Arial"/>
          <w:sz w:val="21"/>
          <w:szCs w:val="21"/>
        </w:rPr>
        <w:t>d</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3"/>
          <w:sz w:val="21"/>
          <w:szCs w:val="21"/>
        </w:rPr>
        <w:t>o</w:t>
      </w:r>
      <w:r w:rsidRPr="003D0253">
        <w:rPr>
          <w:rFonts w:ascii="Arial" w:eastAsia="Arial" w:hAnsi="Arial" w:cs="Arial"/>
          <w:spacing w:val="-3"/>
          <w:sz w:val="21"/>
          <w:szCs w:val="21"/>
        </w:rPr>
        <w:t>r</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z w:val="21"/>
          <w:szCs w:val="21"/>
        </w:rPr>
        <w:t>s</w:t>
      </w:r>
      <w:r w:rsidRPr="003D0253">
        <w:rPr>
          <w:rFonts w:ascii="Arial" w:eastAsia="Arial" w:hAnsi="Arial" w:cs="Arial"/>
          <w:spacing w:val="-2"/>
          <w:sz w:val="21"/>
          <w:szCs w:val="21"/>
        </w:rPr>
        <w:t>pa</w:t>
      </w:r>
      <w:r w:rsidRPr="003D0253">
        <w:rPr>
          <w:rFonts w:ascii="Arial" w:eastAsia="Arial" w:hAnsi="Arial" w:cs="Arial"/>
          <w:spacing w:val="-5"/>
          <w:sz w:val="21"/>
          <w:szCs w:val="21"/>
        </w:rPr>
        <w:t>c</w:t>
      </w:r>
      <w:r w:rsidRPr="003D0253">
        <w:rPr>
          <w:rFonts w:ascii="Arial" w:eastAsia="Arial" w:hAnsi="Arial" w:cs="Arial"/>
          <w:spacing w:val="3"/>
          <w:sz w:val="21"/>
          <w:szCs w:val="21"/>
        </w:rPr>
        <w:t>e</w:t>
      </w:r>
      <w:r w:rsidRPr="003D0253">
        <w:rPr>
          <w:rFonts w:ascii="Arial" w:eastAsia="Arial" w:hAnsi="Arial" w:cs="Arial"/>
          <w:sz w:val="21"/>
          <w:szCs w:val="21"/>
        </w:rPr>
        <w:t>,</w:t>
      </w:r>
      <w:r w:rsidRPr="003D0253">
        <w:rPr>
          <w:rFonts w:ascii="Arial" w:eastAsia="Arial" w:hAnsi="Arial" w:cs="Arial"/>
          <w:spacing w:val="-2"/>
          <w:sz w:val="21"/>
          <w:szCs w:val="21"/>
        </w:rPr>
        <w:t xml:space="preserve"> u</w:t>
      </w:r>
      <w:r w:rsidRPr="003D0253">
        <w:rPr>
          <w:rFonts w:ascii="Arial" w:eastAsia="Arial" w:hAnsi="Arial" w:cs="Arial"/>
          <w:sz w:val="21"/>
          <w:szCs w:val="21"/>
        </w:rPr>
        <w:t>se</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7"/>
          <w:sz w:val="21"/>
          <w:szCs w:val="21"/>
        </w:rPr>
        <w:t>n</w:t>
      </w:r>
      <w:r w:rsidRPr="003D0253">
        <w:rPr>
          <w:rFonts w:ascii="Arial" w:eastAsia="Arial" w:hAnsi="Arial" w:cs="Arial"/>
          <w:spacing w:val="3"/>
          <w:sz w:val="21"/>
          <w:szCs w:val="21"/>
        </w:rPr>
        <w:t>o</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2"/>
          <w:sz w:val="21"/>
          <w:szCs w:val="21"/>
        </w:rPr>
        <w:t>e</w:t>
      </w:r>
      <w:r w:rsidRPr="003D0253">
        <w:rPr>
          <w:rFonts w:ascii="Arial" w:eastAsia="Arial" w:hAnsi="Arial" w:cs="Arial"/>
          <w:sz w:val="21"/>
          <w:szCs w:val="21"/>
        </w:rPr>
        <w:t xml:space="preserve">r </w:t>
      </w:r>
      <w:r w:rsidRPr="003D0253">
        <w:rPr>
          <w:rFonts w:ascii="Arial" w:eastAsia="Arial" w:hAnsi="Arial" w:cs="Arial"/>
          <w:spacing w:val="3"/>
          <w:sz w:val="21"/>
          <w:szCs w:val="21"/>
        </w:rPr>
        <w:t>b</w:t>
      </w:r>
      <w:r w:rsidRPr="003D0253">
        <w:rPr>
          <w:rFonts w:ascii="Arial" w:eastAsia="Arial" w:hAnsi="Arial" w:cs="Arial"/>
          <w:spacing w:val="-3"/>
          <w:sz w:val="21"/>
          <w:szCs w:val="21"/>
        </w:rPr>
        <w:t>l</w:t>
      </w:r>
      <w:r w:rsidRPr="003D0253">
        <w:rPr>
          <w:rFonts w:ascii="Arial" w:eastAsia="Arial" w:hAnsi="Arial" w:cs="Arial"/>
          <w:spacing w:val="-2"/>
          <w:sz w:val="21"/>
          <w:szCs w:val="21"/>
        </w:rPr>
        <w:t>an</w:t>
      </w:r>
      <w:r w:rsidRPr="003D0253">
        <w:rPr>
          <w:rFonts w:ascii="Arial" w:eastAsia="Arial" w:hAnsi="Arial" w:cs="Arial"/>
          <w:sz w:val="21"/>
          <w:szCs w:val="21"/>
        </w:rPr>
        <w:t xml:space="preserve">k </w:t>
      </w:r>
      <w:r w:rsidRPr="003D0253">
        <w:rPr>
          <w:rFonts w:ascii="Arial" w:eastAsia="Arial" w:hAnsi="Arial" w:cs="Arial"/>
          <w:spacing w:val="-2"/>
          <w:sz w:val="21"/>
          <w:szCs w:val="21"/>
        </w:rPr>
        <w:t>p</w:t>
      </w:r>
      <w:r w:rsidRPr="003D0253">
        <w:rPr>
          <w:rFonts w:ascii="Arial" w:eastAsia="Arial" w:hAnsi="Arial" w:cs="Arial"/>
          <w:spacing w:val="3"/>
          <w:sz w:val="21"/>
          <w:szCs w:val="21"/>
        </w:rPr>
        <w:t>a</w:t>
      </w:r>
      <w:r w:rsidRPr="003D0253">
        <w:rPr>
          <w:rFonts w:ascii="Arial" w:eastAsia="Arial" w:hAnsi="Arial" w:cs="Arial"/>
          <w:spacing w:val="-7"/>
          <w:sz w:val="21"/>
          <w:szCs w:val="21"/>
        </w:rPr>
        <w:t>g</w:t>
      </w:r>
      <w:r w:rsidRPr="003D0253">
        <w:rPr>
          <w:rFonts w:ascii="Arial" w:eastAsia="Arial" w:hAnsi="Arial" w:cs="Arial"/>
          <w:spacing w:val="3"/>
          <w:sz w:val="21"/>
          <w:szCs w:val="21"/>
        </w:rPr>
        <w:t>e.</w:t>
      </w:r>
    </w:p>
    <w:p w:rsidR="00C86F4A" w:rsidRPr="003D0253" w:rsidRDefault="00C86F4A">
      <w:pPr>
        <w:spacing w:before="9" w:line="180" w:lineRule="exact"/>
        <w:rPr>
          <w:rFonts w:ascii="Arial" w:hAnsi="Arial" w:cs="Arial"/>
          <w:sz w:val="19"/>
          <w:szCs w:val="19"/>
        </w:rPr>
      </w:pPr>
    </w:p>
    <w:p w:rsidR="00C86F4A" w:rsidRPr="003D0253" w:rsidRDefault="006C72B5">
      <w:pPr>
        <w:ind w:left="119" w:right="85"/>
        <w:rPr>
          <w:rFonts w:ascii="Arial" w:eastAsia="Arial" w:hAnsi="Arial" w:cs="Arial"/>
        </w:rPr>
      </w:pPr>
      <w:r w:rsidRPr="003D0253">
        <w:rPr>
          <w:rFonts w:ascii="Arial" w:hAnsi="Arial" w:cs="Arial"/>
        </w:rPr>
        <w:pict>
          <v:group id="_x0000_s1120" style="position:absolute;left:0;text-align:left;margin-left:160.8pt;margin-top:71.55pt;width:147.9pt;height:121.95pt;z-index:-1504;mso-position-horizontal-relative:page" coordorigin="3216,1431" coordsize="2958,2439">
            <v:shape id="_x0000_s1123" type="#_x0000_t75" style="position:absolute;left:2944;top:1431;width:3200;height:830">
              <v:imagedata r:id="rId23" o:title=""/>
            </v:shape>
            <v:shape id="_x0000_s1122" type="#_x0000_t75" style="position:absolute;left:2944;top:2311;width:3204;height:543">
              <v:imagedata r:id="rId24" o:title=""/>
            </v:shape>
            <v:shape id="_x0000_s1121" type="#_x0000_t75" style="position:absolute;left:2944;top:2871;width:3230;height:999">
              <v:imagedata r:id="rId25" o:title=""/>
            </v:shape>
            <w10:wrap anchorx="page"/>
          </v:group>
        </w:pict>
      </w:r>
      <w:r w:rsidRPr="003D0253">
        <w:rPr>
          <w:rFonts w:ascii="Arial" w:eastAsia="Arial" w:hAnsi="Arial" w:cs="Arial"/>
          <w:spacing w:val="1"/>
        </w:rPr>
        <w:t>F</w:t>
      </w:r>
      <w:r w:rsidRPr="003D0253">
        <w:rPr>
          <w:rFonts w:ascii="Arial" w:eastAsia="Arial" w:hAnsi="Arial" w:cs="Arial"/>
          <w:spacing w:val="-2"/>
        </w:rPr>
        <w:t>i</w:t>
      </w:r>
      <w:r w:rsidRPr="003D0253">
        <w:rPr>
          <w:rFonts w:ascii="Arial" w:eastAsia="Arial" w:hAnsi="Arial" w:cs="Arial"/>
          <w:spacing w:val="1"/>
        </w:rPr>
        <w:t>tnLearn</w:t>
      </w:r>
      <w:r w:rsidRPr="003D0253">
        <w:rPr>
          <w:rFonts w:ascii="Arial" w:eastAsia="Arial" w:hAnsi="Arial" w:cs="Arial"/>
        </w:rPr>
        <w:t>:</w:t>
      </w:r>
      <w:r w:rsidRPr="003D0253">
        <w:rPr>
          <w:rFonts w:ascii="Arial" w:eastAsia="Arial" w:hAnsi="Arial" w:cs="Arial"/>
          <w:spacing w:val="4"/>
        </w:rPr>
        <w:t xml:space="preserve"> </w:t>
      </w:r>
      <w:r w:rsidRPr="003D0253">
        <w:rPr>
          <w:rFonts w:ascii="Arial" w:eastAsia="Arial" w:hAnsi="Arial" w:cs="Arial"/>
          <w:spacing w:val="-2"/>
        </w:rPr>
        <w:t>Ru</w:t>
      </w:r>
      <w:r w:rsidRPr="003D0253">
        <w:rPr>
          <w:rFonts w:ascii="Arial" w:eastAsia="Arial" w:hAnsi="Arial" w:cs="Arial"/>
        </w:rPr>
        <w:t xml:space="preserve">n </w:t>
      </w:r>
      <w:r w:rsidRPr="003D0253">
        <w:rPr>
          <w:rFonts w:ascii="Arial" w:eastAsia="Arial" w:hAnsi="Arial" w:cs="Arial"/>
          <w:spacing w:val="1"/>
        </w:rPr>
        <w:t>I</w:t>
      </w:r>
      <w:r w:rsidRPr="003D0253">
        <w:rPr>
          <w:rFonts w:ascii="Arial" w:eastAsia="Arial" w:hAnsi="Arial" w:cs="Arial"/>
        </w:rPr>
        <w:t>n</w:t>
      </w:r>
      <w:r w:rsidRPr="003D0253">
        <w:rPr>
          <w:rFonts w:ascii="Arial" w:eastAsia="Arial" w:hAnsi="Arial" w:cs="Arial"/>
          <w:spacing w:val="-3"/>
        </w:rPr>
        <w:t xml:space="preserve"> </w:t>
      </w:r>
      <w:r w:rsidRPr="003D0253">
        <w:rPr>
          <w:rFonts w:ascii="Arial" w:eastAsia="Arial" w:hAnsi="Arial" w:cs="Arial"/>
        </w:rPr>
        <w:t>m</w:t>
      </w:r>
      <w:r w:rsidRPr="003D0253">
        <w:rPr>
          <w:rFonts w:ascii="Arial" w:eastAsia="Arial" w:hAnsi="Arial" w:cs="Arial"/>
          <w:spacing w:val="-2"/>
        </w:rPr>
        <w:t>a</w:t>
      </w:r>
      <w:r w:rsidRPr="003D0253">
        <w:rPr>
          <w:rFonts w:ascii="Arial" w:eastAsia="Arial" w:hAnsi="Arial" w:cs="Arial"/>
        </w:rPr>
        <w:t>rs</w:t>
      </w:r>
      <w:r w:rsidRPr="003D0253">
        <w:rPr>
          <w:rFonts w:ascii="Arial" w:eastAsia="Arial" w:hAnsi="Arial" w:cs="Arial"/>
          <w:spacing w:val="-1"/>
        </w:rPr>
        <w:t xml:space="preserve"> </w:t>
      </w:r>
      <w:r w:rsidRPr="003D0253">
        <w:rPr>
          <w:rFonts w:ascii="Arial" w:eastAsia="Arial" w:hAnsi="Arial" w:cs="Arial"/>
        </w:rPr>
        <w:t>-</w:t>
      </w:r>
      <w:r w:rsidRPr="003D0253">
        <w:rPr>
          <w:rFonts w:ascii="Arial" w:eastAsia="Arial" w:hAnsi="Arial" w:cs="Arial"/>
          <w:spacing w:val="-3"/>
        </w:rPr>
        <w:t xml:space="preserve"> </w:t>
      </w:r>
      <w:r w:rsidRPr="003D0253">
        <w:rPr>
          <w:rFonts w:ascii="Arial" w:eastAsia="Arial" w:hAnsi="Arial" w:cs="Arial"/>
          <w:spacing w:val="1"/>
        </w:rPr>
        <w:t>T</w:t>
      </w:r>
      <w:r w:rsidRPr="003D0253">
        <w:rPr>
          <w:rFonts w:ascii="Arial" w:eastAsia="Arial" w:hAnsi="Arial" w:cs="Arial"/>
          <w:spacing w:val="-2"/>
        </w:rPr>
        <w:t>h</w:t>
      </w:r>
      <w:r w:rsidRPr="003D0253">
        <w:rPr>
          <w:rFonts w:ascii="Arial" w:eastAsia="Arial" w:hAnsi="Arial" w:cs="Arial"/>
        </w:rPr>
        <w:t xml:space="preserve">e </w:t>
      </w:r>
      <w:r w:rsidRPr="003D0253">
        <w:rPr>
          <w:rFonts w:ascii="Arial" w:eastAsia="Arial" w:hAnsi="Arial" w:cs="Arial"/>
          <w:spacing w:val="-2"/>
        </w:rPr>
        <w:t>edu</w:t>
      </w:r>
      <w:r w:rsidRPr="003D0253">
        <w:rPr>
          <w:rFonts w:ascii="Arial" w:eastAsia="Arial" w:hAnsi="Arial" w:cs="Arial"/>
        </w:rPr>
        <w:t>c</w:t>
      </w:r>
      <w:r w:rsidRPr="003D0253">
        <w:rPr>
          <w:rFonts w:ascii="Arial" w:eastAsia="Arial" w:hAnsi="Arial" w:cs="Arial"/>
          <w:spacing w:val="-2"/>
        </w:rPr>
        <w:t>a</w:t>
      </w:r>
      <w:r w:rsidRPr="003D0253">
        <w:rPr>
          <w:rFonts w:ascii="Arial" w:eastAsia="Arial" w:hAnsi="Arial" w:cs="Arial"/>
          <w:spacing w:val="1"/>
        </w:rPr>
        <w:t>t</w:t>
      </w:r>
      <w:r w:rsidRPr="003D0253">
        <w:rPr>
          <w:rFonts w:ascii="Arial" w:eastAsia="Arial" w:hAnsi="Arial" w:cs="Arial"/>
          <w:spacing w:val="-2"/>
        </w:rPr>
        <w:t>iona</w:t>
      </w:r>
      <w:r w:rsidRPr="003D0253">
        <w:rPr>
          <w:rFonts w:ascii="Arial" w:eastAsia="Arial" w:hAnsi="Arial" w:cs="Arial"/>
        </w:rPr>
        <w:t>l</w:t>
      </w:r>
      <w:r w:rsidRPr="003D0253">
        <w:rPr>
          <w:rFonts w:ascii="Arial" w:eastAsia="Arial" w:hAnsi="Arial" w:cs="Arial"/>
          <w:spacing w:val="1"/>
        </w:rPr>
        <w:t xml:space="preserve"> </w:t>
      </w:r>
      <w:r w:rsidRPr="003D0253">
        <w:rPr>
          <w:rFonts w:ascii="Arial" w:eastAsia="Arial" w:hAnsi="Arial" w:cs="Arial"/>
          <w:spacing w:val="-2"/>
        </w:rPr>
        <w:t>ga</w:t>
      </w:r>
      <w:r w:rsidRPr="003D0253">
        <w:rPr>
          <w:rFonts w:ascii="Arial" w:eastAsia="Arial" w:hAnsi="Arial" w:cs="Arial"/>
        </w:rPr>
        <w:t xml:space="preserve">me </w:t>
      </w:r>
      <w:r w:rsidRPr="003D0253">
        <w:rPr>
          <w:rFonts w:ascii="Arial" w:eastAsia="Arial" w:hAnsi="Arial" w:cs="Arial"/>
          <w:spacing w:val="-2"/>
        </w:rPr>
        <w:t>wil</w:t>
      </w:r>
      <w:r w:rsidRPr="003D0253">
        <w:rPr>
          <w:rFonts w:ascii="Arial" w:eastAsia="Arial" w:hAnsi="Arial" w:cs="Arial"/>
        </w:rPr>
        <w:t xml:space="preserve">l </w:t>
      </w:r>
      <w:r w:rsidRPr="003D0253">
        <w:rPr>
          <w:rFonts w:ascii="Arial" w:eastAsia="Arial" w:hAnsi="Arial" w:cs="Arial"/>
          <w:spacing w:val="1"/>
        </w:rPr>
        <w:t>t</w:t>
      </w:r>
      <w:r w:rsidRPr="003D0253">
        <w:rPr>
          <w:rFonts w:ascii="Arial" w:eastAsia="Arial" w:hAnsi="Arial" w:cs="Arial"/>
          <w:spacing w:val="-2"/>
        </w:rPr>
        <w:t>ea</w:t>
      </w:r>
      <w:r w:rsidRPr="003D0253">
        <w:rPr>
          <w:rFonts w:ascii="Arial" w:eastAsia="Arial" w:hAnsi="Arial" w:cs="Arial"/>
        </w:rPr>
        <w:t>ch</w:t>
      </w:r>
      <w:r w:rsidRPr="003D0253">
        <w:rPr>
          <w:rFonts w:ascii="Arial" w:eastAsia="Arial" w:hAnsi="Arial" w:cs="Arial"/>
          <w:spacing w:val="1"/>
        </w:rPr>
        <w:t xml:space="preserve"> t</w:t>
      </w:r>
      <w:r w:rsidRPr="003D0253">
        <w:rPr>
          <w:rFonts w:ascii="Arial" w:eastAsia="Arial" w:hAnsi="Arial" w:cs="Arial"/>
          <w:spacing w:val="-2"/>
        </w:rPr>
        <w:t>h</w:t>
      </w:r>
      <w:r w:rsidRPr="003D0253">
        <w:rPr>
          <w:rFonts w:ascii="Arial" w:eastAsia="Arial" w:hAnsi="Arial" w:cs="Arial"/>
        </w:rPr>
        <w:t>e</w:t>
      </w:r>
      <w:r w:rsidRPr="003D0253">
        <w:rPr>
          <w:rFonts w:ascii="Arial" w:eastAsia="Arial" w:hAnsi="Arial" w:cs="Arial"/>
          <w:spacing w:val="1"/>
        </w:rPr>
        <w:t xml:space="preserve"> </w:t>
      </w:r>
      <w:r w:rsidRPr="003D0253">
        <w:rPr>
          <w:rFonts w:ascii="Arial" w:eastAsia="Arial" w:hAnsi="Arial" w:cs="Arial"/>
        </w:rPr>
        <w:t>r</w:t>
      </w:r>
      <w:r w:rsidRPr="003D0253">
        <w:rPr>
          <w:rFonts w:ascii="Arial" w:eastAsia="Arial" w:hAnsi="Arial" w:cs="Arial"/>
          <w:spacing w:val="-2"/>
        </w:rPr>
        <w:t>unne</w:t>
      </w:r>
      <w:r w:rsidRPr="003D0253">
        <w:rPr>
          <w:rFonts w:ascii="Arial" w:eastAsia="Arial" w:hAnsi="Arial" w:cs="Arial"/>
        </w:rPr>
        <w:t>r</w:t>
      </w:r>
      <w:r w:rsidRPr="003D0253">
        <w:rPr>
          <w:rFonts w:ascii="Arial" w:eastAsia="Arial" w:hAnsi="Arial" w:cs="Arial"/>
          <w:spacing w:val="2"/>
        </w:rPr>
        <w:t xml:space="preserve"> </w:t>
      </w:r>
      <w:r w:rsidRPr="003D0253">
        <w:rPr>
          <w:rFonts w:ascii="Arial" w:eastAsia="Arial" w:hAnsi="Arial" w:cs="Arial"/>
          <w:spacing w:val="-2"/>
        </w:rPr>
        <w:t>abou</w:t>
      </w:r>
      <w:r w:rsidRPr="003D0253">
        <w:rPr>
          <w:rFonts w:ascii="Arial" w:eastAsia="Arial" w:hAnsi="Arial" w:cs="Arial"/>
        </w:rPr>
        <w:t>t</w:t>
      </w:r>
      <w:r w:rsidRPr="003D0253">
        <w:rPr>
          <w:rFonts w:ascii="Arial" w:eastAsia="Arial" w:hAnsi="Arial" w:cs="Arial"/>
          <w:spacing w:val="4"/>
        </w:rPr>
        <w:t xml:space="preserve"> </w:t>
      </w:r>
      <w:r w:rsidRPr="003D0253">
        <w:rPr>
          <w:rFonts w:ascii="Arial" w:eastAsia="Arial" w:hAnsi="Arial" w:cs="Arial"/>
        </w:rPr>
        <w:t>m</w:t>
      </w:r>
      <w:r w:rsidRPr="003D0253">
        <w:rPr>
          <w:rFonts w:ascii="Arial" w:eastAsia="Arial" w:hAnsi="Arial" w:cs="Arial"/>
          <w:spacing w:val="-2"/>
        </w:rPr>
        <w:t>a</w:t>
      </w:r>
      <w:r w:rsidRPr="003D0253">
        <w:rPr>
          <w:rFonts w:ascii="Arial" w:eastAsia="Arial" w:hAnsi="Arial" w:cs="Arial"/>
        </w:rPr>
        <w:t>r</w:t>
      </w:r>
      <w:r w:rsidRPr="003D0253">
        <w:rPr>
          <w:rFonts w:ascii="Arial" w:eastAsia="Arial" w:hAnsi="Arial" w:cs="Arial"/>
          <w:spacing w:val="-5"/>
        </w:rPr>
        <w:t>s</w:t>
      </w:r>
      <w:r w:rsidRPr="003D0253">
        <w:rPr>
          <w:rFonts w:ascii="Arial" w:eastAsia="Arial" w:hAnsi="Arial" w:cs="Arial"/>
        </w:rPr>
        <w:t>.</w:t>
      </w:r>
      <w:r w:rsidRPr="003D0253">
        <w:rPr>
          <w:rFonts w:ascii="Arial" w:eastAsia="Arial" w:hAnsi="Arial" w:cs="Arial"/>
          <w:spacing w:val="8"/>
        </w:rPr>
        <w:t xml:space="preserve"> </w:t>
      </w:r>
      <w:r w:rsidRPr="003D0253">
        <w:rPr>
          <w:rFonts w:ascii="Arial" w:eastAsia="Arial" w:hAnsi="Arial" w:cs="Arial"/>
        </w:rPr>
        <w:t>K</w:t>
      </w:r>
      <w:r w:rsidRPr="003D0253">
        <w:rPr>
          <w:rFonts w:ascii="Arial" w:eastAsia="Arial" w:hAnsi="Arial" w:cs="Arial"/>
          <w:spacing w:val="-2"/>
        </w:rPr>
        <w:t>no</w:t>
      </w:r>
      <w:r w:rsidRPr="003D0253">
        <w:rPr>
          <w:rFonts w:ascii="Arial" w:eastAsia="Arial" w:hAnsi="Arial" w:cs="Arial"/>
        </w:rPr>
        <w:t xml:space="preserve">w </w:t>
      </w:r>
      <w:r w:rsidRPr="003D0253">
        <w:rPr>
          <w:rFonts w:ascii="Arial" w:eastAsia="Arial" w:hAnsi="Arial" w:cs="Arial"/>
          <w:spacing w:val="-2"/>
        </w:rPr>
        <w:t>abou</w:t>
      </w:r>
      <w:r w:rsidRPr="003D0253">
        <w:rPr>
          <w:rFonts w:ascii="Arial" w:eastAsia="Arial" w:hAnsi="Arial" w:cs="Arial"/>
        </w:rPr>
        <w:t>t m</w:t>
      </w:r>
      <w:r w:rsidRPr="003D0253">
        <w:rPr>
          <w:rFonts w:ascii="Arial" w:eastAsia="Arial" w:hAnsi="Arial" w:cs="Arial"/>
          <w:spacing w:val="-2"/>
        </w:rPr>
        <w:t>a</w:t>
      </w:r>
      <w:r w:rsidRPr="003D0253">
        <w:rPr>
          <w:rFonts w:ascii="Arial" w:eastAsia="Arial" w:hAnsi="Arial" w:cs="Arial"/>
        </w:rPr>
        <w:t>rs</w:t>
      </w:r>
      <w:r w:rsidRPr="003D0253">
        <w:rPr>
          <w:rFonts w:ascii="Arial" w:eastAsia="Arial" w:hAnsi="Arial" w:cs="Arial"/>
          <w:spacing w:val="-3"/>
        </w:rPr>
        <w:t xml:space="preserve"> </w:t>
      </w:r>
      <w:r w:rsidRPr="003D0253">
        <w:rPr>
          <w:rFonts w:ascii="Arial" w:eastAsia="Arial" w:hAnsi="Arial" w:cs="Arial"/>
          <w:spacing w:val="1"/>
        </w:rPr>
        <w:t>f</w:t>
      </w:r>
      <w:r w:rsidRPr="003D0253">
        <w:rPr>
          <w:rFonts w:ascii="Arial" w:eastAsia="Arial" w:hAnsi="Arial" w:cs="Arial"/>
          <w:spacing w:val="-2"/>
        </w:rPr>
        <w:t>a</w:t>
      </w:r>
      <w:r w:rsidRPr="003D0253">
        <w:rPr>
          <w:rFonts w:ascii="Arial" w:eastAsia="Arial" w:hAnsi="Arial" w:cs="Arial"/>
        </w:rPr>
        <w:t>c</w:t>
      </w:r>
      <w:r w:rsidRPr="003D0253">
        <w:rPr>
          <w:rFonts w:ascii="Arial" w:eastAsia="Arial" w:hAnsi="Arial" w:cs="Arial"/>
          <w:spacing w:val="1"/>
        </w:rPr>
        <w:t>t</w:t>
      </w:r>
      <w:r w:rsidRPr="003D0253">
        <w:rPr>
          <w:rFonts w:ascii="Arial" w:eastAsia="Arial" w:hAnsi="Arial" w:cs="Arial"/>
        </w:rPr>
        <w:t>s</w:t>
      </w:r>
      <w:r w:rsidRPr="003D0253">
        <w:rPr>
          <w:rFonts w:ascii="Arial" w:eastAsia="Arial" w:hAnsi="Arial" w:cs="Arial"/>
          <w:spacing w:val="-2"/>
        </w:rPr>
        <w:t xml:space="preserve"> whil</w:t>
      </w:r>
      <w:r w:rsidRPr="003D0253">
        <w:rPr>
          <w:rFonts w:ascii="Arial" w:eastAsia="Arial" w:hAnsi="Arial" w:cs="Arial"/>
        </w:rPr>
        <w:t>e y</w:t>
      </w:r>
      <w:r w:rsidRPr="003D0253">
        <w:rPr>
          <w:rFonts w:ascii="Arial" w:eastAsia="Arial" w:hAnsi="Arial" w:cs="Arial"/>
          <w:spacing w:val="-2"/>
        </w:rPr>
        <w:t>o</w:t>
      </w:r>
      <w:r w:rsidRPr="003D0253">
        <w:rPr>
          <w:rFonts w:ascii="Arial" w:eastAsia="Arial" w:hAnsi="Arial" w:cs="Arial"/>
        </w:rPr>
        <w:t xml:space="preserve">u </w:t>
      </w:r>
      <w:r w:rsidRPr="003D0253">
        <w:rPr>
          <w:rFonts w:ascii="Arial" w:eastAsia="Arial" w:hAnsi="Arial" w:cs="Arial"/>
          <w:spacing w:val="-2"/>
        </w:rPr>
        <w:t>wal</w:t>
      </w:r>
      <w:r w:rsidRPr="003D0253">
        <w:rPr>
          <w:rFonts w:ascii="Arial" w:eastAsia="Arial" w:hAnsi="Arial" w:cs="Arial"/>
        </w:rPr>
        <w:t xml:space="preserve">k. </w:t>
      </w:r>
      <w:r w:rsidRPr="003D0253">
        <w:rPr>
          <w:rFonts w:ascii="Arial" w:eastAsia="Arial" w:hAnsi="Arial" w:cs="Arial"/>
          <w:spacing w:val="1"/>
        </w:rPr>
        <w:t>T</w:t>
      </w:r>
      <w:r w:rsidRPr="003D0253">
        <w:rPr>
          <w:rFonts w:ascii="Arial" w:eastAsia="Arial" w:hAnsi="Arial" w:cs="Arial"/>
          <w:spacing w:val="-2"/>
        </w:rPr>
        <w:t>he</w:t>
      </w:r>
      <w:r w:rsidRPr="003D0253">
        <w:rPr>
          <w:rFonts w:ascii="Arial" w:eastAsia="Arial" w:hAnsi="Arial" w:cs="Arial"/>
        </w:rPr>
        <w:t xml:space="preserve">re </w:t>
      </w:r>
      <w:r w:rsidRPr="003D0253">
        <w:rPr>
          <w:rFonts w:ascii="Arial" w:eastAsia="Arial" w:hAnsi="Arial" w:cs="Arial"/>
          <w:spacing w:val="-2"/>
        </w:rPr>
        <w:t>a</w:t>
      </w:r>
      <w:r w:rsidRPr="003D0253">
        <w:rPr>
          <w:rFonts w:ascii="Arial" w:eastAsia="Arial" w:hAnsi="Arial" w:cs="Arial"/>
        </w:rPr>
        <w:t xml:space="preserve">re </w:t>
      </w:r>
      <w:r w:rsidR="003D0253" w:rsidRPr="003D0253">
        <w:rPr>
          <w:rFonts w:ascii="Arial" w:eastAsia="Arial" w:hAnsi="Arial" w:cs="Arial"/>
        </w:rPr>
        <w:t>m</w:t>
      </w:r>
      <w:r w:rsidR="003D0253" w:rsidRPr="003D0253">
        <w:rPr>
          <w:rFonts w:ascii="Arial" w:eastAsia="Arial" w:hAnsi="Arial" w:cs="Arial"/>
          <w:spacing w:val="-2"/>
        </w:rPr>
        <w:t>an</w:t>
      </w:r>
      <w:r w:rsidR="003D0253" w:rsidRPr="003D0253">
        <w:rPr>
          <w:rFonts w:ascii="Arial" w:eastAsia="Arial" w:hAnsi="Arial" w:cs="Arial"/>
        </w:rPr>
        <w:t>y</w:t>
      </w:r>
      <w:r w:rsidR="003D0253" w:rsidRPr="003D0253">
        <w:rPr>
          <w:rFonts w:ascii="Arial" w:eastAsia="Arial" w:hAnsi="Arial" w:cs="Arial"/>
          <w:spacing w:val="2"/>
        </w:rPr>
        <w:t xml:space="preserve"> </w:t>
      </w:r>
      <w:r w:rsidR="003D0253" w:rsidRPr="003D0253">
        <w:rPr>
          <w:rFonts w:ascii="Arial" w:eastAsia="Arial" w:hAnsi="Arial" w:cs="Arial"/>
          <w:spacing w:val="-2"/>
        </w:rPr>
        <w:t>ways</w:t>
      </w:r>
      <w:r w:rsidRPr="003D0253">
        <w:rPr>
          <w:rFonts w:ascii="Arial" w:eastAsia="Arial" w:hAnsi="Arial" w:cs="Arial"/>
          <w:spacing w:val="-3"/>
        </w:rPr>
        <w:t xml:space="preserve"> </w:t>
      </w:r>
      <w:r w:rsidRPr="003D0253">
        <w:rPr>
          <w:rFonts w:ascii="Arial" w:eastAsia="Arial" w:hAnsi="Arial" w:cs="Arial"/>
        </w:rPr>
        <w:t xml:space="preserve">a </w:t>
      </w:r>
      <w:r w:rsidRPr="003D0253">
        <w:rPr>
          <w:rFonts w:ascii="Arial" w:eastAsia="Arial" w:hAnsi="Arial" w:cs="Arial"/>
          <w:spacing w:val="-2"/>
        </w:rPr>
        <w:t>ga</w:t>
      </w:r>
      <w:r w:rsidRPr="003D0253">
        <w:rPr>
          <w:rFonts w:ascii="Arial" w:eastAsia="Arial" w:hAnsi="Arial" w:cs="Arial"/>
        </w:rPr>
        <w:t>me c</w:t>
      </w:r>
      <w:r w:rsidRPr="003D0253">
        <w:rPr>
          <w:rFonts w:ascii="Arial" w:eastAsia="Arial" w:hAnsi="Arial" w:cs="Arial"/>
          <w:spacing w:val="-2"/>
        </w:rPr>
        <w:t>a</w:t>
      </w:r>
      <w:r w:rsidRPr="003D0253">
        <w:rPr>
          <w:rFonts w:ascii="Arial" w:eastAsia="Arial" w:hAnsi="Arial" w:cs="Arial"/>
        </w:rPr>
        <w:t xml:space="preserve">n </w:t>
      </w:r>
      <w:r w:rsidRPr="003D0253">
        <w:rPr>
          <w:rFonts w:ascii="Arial" w:eastAsia="Arial" w:hAnsi="Arial" w:cs="Arial"/>
          <w:spacing w:val="-2"/>
        </w:rPr>
        <w:t>u</w:t>
      </w:r>
      <w:r w:rsidRPr="003D0253">
        <w:rPr>
          <w:rFonts w:ascii="Arial" w:eastAsia="Arial" w:hAnsi="Arial" w:cs="Arial"/>
        </w:rPr>
        <w:t>se</w:t>
      </w:r>
      <w:r w:rsidRPr="003D0253">
        <w:rPr>
          <w:rFonts w:ascii="Arial" w:eastAsia="Arial" w:hAnsi="Arial" w:cs="Arial"/>
          <w:spacing w:val="-4"/>
        </w:rPr>
        <w:t xml:space="preserve"> </w:t>
      </w:r>
      <w:r w:rsidRPr="003D0253">
        <w:rPr>
          <w:rFonts w:ascii="Arial" w:eastAsia="Arial" w:hAnsi="Arial" w:cs="Arial"/>
          <w:spacing w:val="1"/>
        </w:rPr>
        <w:t>t</w:t>
      </w:r>
      <w:r w:rsidRPr="003D0253">
        <w:rPr>
          <w:rFonts w:ascii="Arial" w:eastAsia="Arial" w:hAnsi="Arial" w:cs="Arial"/>
          <w:spacing w:val="-2"/>
        </w:rPr>
        <w:t>h</w:t>
      </w:r>
      <w:r w:rsidRPr="003D0253">
        <w:rPr>
          <w:rFonts w:ascii="Arial" w:eastAsia="Arial" w:hAnsi="Arial" w:cs="Arial"/>
        </w:rPr>
        <w:t>e</w:t>
      </w:r>
      <w:r w:rsidRPr="003D0253">
        <w:rPr>
          <w:rFonts w:ascii="Arial" w:eastAsia="Arial" w:hAnsi="Arial" w:cs="Arial"/>
          <w:spacing w:val="-1"/>
        </w:rPr>
        <w:t xml:space="preserve"> </w:t>
      </w:r>
      <w:r w:rsidRPr="003D0253">
        <w:rPr>
          <w:rFonts w:ascii="Arial" w:eastAsia="Arial" w:hAnsi="Arial" w:cs="Arial"/>
          <w:spacing w:val="1"/>
        </w:rPr>
        <w:t>t</w:t>
      </w:r>
      <w:r w:rsidRPr="003D0253">
        <w:rPr>
          <w:rFonts w:ascii="Arial" w:eastAsia="Arial" w:hAnsi="Arial" w:cs="Arial"/>
        </w:rPr>
        <w:t>r</w:t>
      </w:r>
      <w:r w:rsidRPr="003D0253">
        <w:rPr>
          <w:rFonts w:ascii="Arial" w:eastAsia="Arial" w:hAnsi="Arial" w:cs="Arial"/>
          <w:spacing w:val="-6"/>
        </w:rPr>
        <w:t>e</w:t>
      </w:r>
      <w:r w:rsidRPr="003D0253">
        <w:rPr>
          <w:rFonts w:ascii="Arial" w:eastAsia="Arial" w:hAnsi="Arial" w:cs="Arial"/>
          <w:spacing w:val="-2"/>
        </w:rPr>
        <w:t>ad</w:t>
      </w:r>
      <w:r w:rsidRPr="003D0253">
        <w:rPr>
          <w:rFonts w:ascii="Arial" w:eastAsia="Arial" w:hAnsi="Arial" w:cs="Arial"/>
        </w:rPr>
        <w:t>m</w:t>
      </w:r>
      <w:r w:rsidRPr="003D0253">
        <w:rPr>
          <w:rFonts w:ascii="Arial" w:eastAsia="Arial" w:hAnsi="Arial" w:cs="Arial"/>
          <w:spacing w:val="-1"/>
        </w:rPr>
        <w:t>i</w:t>
      </w:r>
      <w:r w:rsidRPr="003D0253">
        <w:rPr>
          <w:rFonts w:ascii="Arial" w:eastAsia="Arial" w:hAnsi="Arial" w:cs="Arial"/>
          <w:spacing w:val="-2"/>
        </w:rPr>
        <w:t>ll</w:t>
      </w:r>
      <w:r w:rsidRPr="003D0253">
        <w:rPr>
          <w:rFonts w:ascii="Arial" w:eastAsia="Arial" w:hAnsi="Arial" w:cs="Arial"/>
        </w:rPr>
        <w:t>.</w:t>
      </w:r>
      <w:r w:rsidRPr="003D0253">
        <w:rPr>
          <w:rFonts w:ascii="Arial" w:eastAsia="Arial" w:hAnsi="Arial" w:cs="Arial"/>
          <w:spacing w:val="5"/>
        </w:rPr>
        <w:t xml:space="preserve"> </w:t>
      </w:r>
      <w:r w:rsidRPr="003D0253">
        <w:rPr>
          <w:rFonts w:ascii="Arial" w:eastAsia="Arial" w:hAnsi="Arial" w:cs="Arial"/>
          <w:spacing w:val="1"/>
        </w:rPr>
        <w:t>F</w:t>
      </w:r>
      <w:r w:rsidRPr="003D0253">
        <w:rPr>
          <w:rFonts w:ascii="Arial" w:eastAsia="Arial" w:hAnsi="Arial" w:cs="Arial"/>
          <w:spacing w:val="-2"/>
        </w:rPr>
        <w:t>o</w:t>
      </w:r>
      <w:r w:rsidRPr="003D0253">
        <w:rPr>
          <w:rFonts w:ascii="Arial" w:eastAsia="Arial" w:hAnsi="Arial" w:cs="Arial"/>
        </w:rPr>
        <w:t>r</w:t>
      </w:r>
      <w:r w:rsidRPr="003D0253">
        <w:rPr>
          <w:rFonts w:ascii="Arial" w:eastAsia="Arial" w:hAnsi="Arial" w:cs="Arial"/>
          <w:spacing w:val="2"/>
        </w:rPr>
        <w:t xml:space="preserve"> </w:t>
      </w:r>
      <w:r w:rsidRPr="003D0253">
        <w:rPr>
          <w:rFonts w:ascii="Arial" w:eastAsia="Arial" w:hAnsi="Arial" w:cs="Arial"/>
          <w:spacing w:val="-2"/>
        </w:rPr>
        <w:t>e</w:t>
      </w:r>
      <w:r w:rsidRPr="003D0253">
        <w:rPr>
          <w:rFonts w:ascii="Arial" w:eastAsia="Arial" w:hAnsi="Arial" w:cs="Arial"/>
        </w:rPr>
        <w:t>x</w:t>
      </w:r>
      <w:r w:rsidRPr="003D0253">
        <w:rPr>
          <w:rFonts w:ascii="Arial" w:eastAsia="Arial" w:hAnsi="Arial" w:cs="Arial"/>
          <w:spacing w:val="-2"/>
        </w:rPr>
        <w:t>a</w:t>
      </w:r>
      <w:r w:rsidRPr="003D0253">
        <w:rPr>
          <w:rFonts w:ascii="Arial" w:eastAsia="Arial" w:hAnsi="Arial" w:cs="Arial"/>
        </w:rPr>
        <w:t>m</w:t>
      </w:r>
      <w:r w:rsidRPr="003D0253">
        <w:rPr>
          <w:rFonts w:ascii="Arial" w:eastAsia="Arial" w:hAnsi="Arial" w:cs="Arial"/>
          <w:spacing w:val="-2"/>
        </w:rPr>
        <w:t>ple</w:t>
      </w:r>
      <w:r w:rsidRPr="003D0253">
        <w:rPr>
          <w:rFonts w:ascii="Arial" w:eastAsia="Arial" w:hAnsi="Arial" w:cs="Arial"/>
        </w:rPr>
        <w:t>,</w:t>
      </w:r>
      <w:r w:rsidRPr="003D0253">
        <w:rPr>
          <w:rFonts w:ascii="Arial" w:eastAsia="Arial" w:hAnsi="Arial" w:cs="Arial"/>
          <w:spacing w:val="4"/>
        </w:rPr>
        <w:t xml:space="preserve"> </w:t>
      </w:r>
      <w:r w:rsidRPr="003D0253">
        <w:rPr>
          <w:rFonts w:ascii="Arial" w:eastAsia="Arial" w:hAnsi="Arial" w:cs="Arial"/>
          <w:spacing w:val="-2"/>
        </w:rPr>
        <w:t>ou</w:t>
      </w:r>
      <w:r w:rsidRPr="003D0253">
        <w:rPr>
          <w:rFonts w:ascii="Arial" w:eastAsia="Arial" w:hAnsi="Arial" w:cs="Arial"/>
        </w:rPr>
        <w:t>r</w:t>
      </w:r>
      <w:r w:rsidRPr="003D0253">
        <w:rPr>
          <w:rFonts w:ascii="Arial" w:eastAsia="Arial" w:hAnsi="Arial" w:cs="Arial"/>
          <w:spacing w:val="-3"/>
        </w:rPr>
        <w:t xml:space="preserve"> </w:t>
      </w:r>
      <w:r w:rsidRPr="003D0253">
        <w:rPr>
          <w:rFonts w:ascii="Arial" w:eastAsia="Arial" w:hAnsi="Arial" w:cs="Arial"/>
          <w:spacing w:val="-2"/>
        </w:rPr>
        <w:t>ga</w:t>
      </w:r>
      <w:r w:rsidRPr="003D0253">
        <w:rPr>
          <w:rFonts w:ascii="Arial" w:eastAsia="Arial" w:hAnsi="Arial" w:cs="Arial"/>
        </w:rPr>
        <w:t>me c</w:t>
      </w:r>
      <w:r w:rsidRPr="003D0253">
        <w:rPr>
          <w:rFonts w:ascii="Arial" w:eastAsia="Arial" w:hAnsi="Arial" w:cs="Arial"/>
          <w:spacing w:val="-2"/>
        </w:rPr>
        <w:t>a</w:t>
      </w:r>
      <w:r w:rsidRPr="003D0253">
        <w:rPr>
          <w:rFonts w:ascii="Arial" w:eastAsia="Arial" w:hAnsi="Arial" w:cs="Arial"/>
        </w:rPr>
        <w:t>r</w:t>
      </w:r>
      <w:r w:rsidRPr="003D0253">
        <w:rPr>
          <w:rFonts w:ascii="Arial" w:eastAsia="Arial" w:hAnsi="Arial" w:cs="Arial"/>
          <w:spacing w:val="-2"/>
        </w:rPr>
        <w:t>e</w:t>
      </w:r>
      <w:r w:rsidRPr="003D0253">
        <w:rPr>
          <w:rFonts w:ascii="Arial" w:eastAsia="Arial" w:hAnsi="Arial" w:cs="Arial"/>
        </w:rPr>
        <w:t>s</w:t>
      </w:r>
      <w:r w:rsidRPr="003D0253">
        <w:rPr>
          <w:rFonts w:ascii="Arial" w:eastAsia="Arial" w:hAnsi="Arial" w:cs="Arial"/>
          <w:spacing w:val="2"/>
        </w:rPr>
        <w:t xml:space="preserve"> </w:t>
      </w:r>
      <w:r w:rsidRPr="003D0253">
        <w:rPr>
          <w:rFonts w:ascii="Arial" w:eastAsia="Arial" w:hAnsi="Arial" w:cs="Arial"/>
          <w:spacing w:val="-2"/>
        </w:rPr>
        <w:t>abou</w:t>
      </w:r>
      <w:r w:rsidRPr="003D0253">
        <w:rPr>
          <w:rFonts w:ascii="Arial" w:eastAsia="Arial" w:hAnsi="Arial" w:cs="Arial"/>
        </w:rPr>
        <w:t xml:space="preserve">t </w:t>
      </w:r>
      <w:r w:rsidRPr="003D0253">
        <w:rPr>
          <w:rFonts w:ascii="Arial" w:eastAsia="Arial" w:hAnsi="Arial" w:cs="Arial"/>
          <w:spacing w:val="-2"/>
        </w:rPr>
        <w:t>di</w:t>
      </w:r>
      <w:r w:rsidRPr="003D0253">
        <w:rPr>
          <w:rFonts w:ascii="Arial" w:eastAsia="Arial" w:hAnsi="Arial" w:cs="Arial"/>
        </w:rPr>
        <w:t>s</w:t>
      </w:r>
      <w:r w:rsidRPr="003D0253">
        <w:rPr>
          <w:rFonts w:ascii="Arial" w:eastAsia="Arial" w:hAnsi="Arial" w:cs="Arial"/>
          <w:spacing w:val="1"/>
        </w:rPr>
        <w:t>t</w:t>
      </w:r>
      <w:r w:rsidRPr="003D0253">
        <w:rPr>
          <w:rFonts w:ascii="Arial" w:eastAsia="Arial" w:hAnsi="Arial" w:cs="Arial"/>
          <w:spacing w:val="-2"/>
        </w:rPr>
        <w:t>an</w:t>
      </w:r>
      <w:r w:rsidRPr="003D0253">
        <w:rPr>
          <w:rFonts w:ascii="Arial" w:eastAsia="Arial" w:hAnsi="Arial" w:cs="Arial"/>
        </w:rPr>
        <w:t xml:space="preserve">ce </w:t>
      </w:r>
      <w:r w:rsidRPr="003D0253">
        <w:rPr>
          <w:rFonts w:ascii="Arial" w:eastAsia="Arial" w:hAnsi="Arial" w:cs="Arial"/>
          <w:spacing w:val="-2"/>
        </w:rPr>
        <w:t>an</w:t>
      </w:r>
      <w:r w:rsidRPr="003D0253">
        <w:rPr>
          <w:rFonts w:ascii="Arial" w:eastAsia="Arial" w:hAnsi="Arial" w:cs="Arial"/>
        </w:rPr>
        <w:t xml:space="preserve">d </w:t>
      </w:r>
      <w:r w:rsidRPr="003D0253">
        <w:rPr>
          <w:rFonts w:ascii="Arial" w:eastAsia="Arial" w:hAnsi="Arial" w:cs="Arial"/>
          <w:spacing w:val="-2"/>
        </w:rPr>
        <w:t>le</w:t>
      </w:r>
      <w:r w:rsidRPr="003D0253">
        <w:rPr>
          <w:rFonts w:ascii="Arial" w:eastAsia="Arial" w:hAnsi="Arial" w:cs="Arial"/>
          <w:spacing w:val="1"/>
        </w:rPr>
        <w:t>t</w:t>
      </w:r>
      <w:r w:rsidRPr="003D0253">
        <w:rPr>
          <w:rFonts w:ascii="Arial" w:eastAsia="Arial" w:hAnsi="Arial" w:cs="Arial"/>
        </w:rPr>
        <w:t>s</w:t>
      </w:r>
      <w:r w:rsidRPr="003D0253">
        <w:rPr>
          <w:rFonts w:ascii="Arial" w:eastAsia="Arial" w:hAnsi="Arial" w:cs="Arial"/>
          <w:spacing w:val="1"/>
        </w:rPr>
        <w:t xml:space="preserve"> </w:t>
      </w:r>
      <w:r w:rsidRPr="003D0253">
        <w:rPr>
          <w:rFonts w:ascii="Arial" w:eastAsia="Arial" w:hAnsi="Arial" w:cs="Arial"/>
          <w:spacing w:val="-2"/>
        </w:rPr>
        <w:t>pla</w:t>
      </w:r>
      <w:r w:rsidRPr="003D0253">
        <w:rPr>
          <w:rFonts w:ascii="Arial" w:eastAsia="Arial" w:hAnsi="Arial" w:cs="Arial"/>
        </w:rPr>
        <w:t>y</w:t>
      </w:r>
      <w:r w:rsidRPr="003D0253">
        <w:rPr>
          <w:rFonts w:ascii="Arial" w:eastAsia="Arial" w:hAnsi="Arial" w:cs="Arial"/>
          <w:spacing w:val="-2"/>
        </w:rPr>
        <w:t>e</w:t>
      </w:r>
      <w:r w:rsidRPr="003D0253">
        <w:rPr>
          <w:rFonts w:ascii="Arial" w:eastAsia="Arial" w:hAnsi="Arial" w:cs="Arial"/>
        </w:rPr>
        <w:t>r</w:t>
      </w:r>
      <w:r w:rsidRPr="003D0253">
        <w:rPr>
          <w:rFonts w:ascii="Arial" w:eastAsia="Arial" w:hAnsi="Arial" w:cs="Arial"/>
          <w:spacing w:val="2"/>
        </w:rPr>
        <w:t xml:space="preserve"> </w:t>
      </w:r>
      <w:r w:rsidRPr="003D0253">
        <w:rPr>
          <w:rFonts w:ascii="Arial" w:eastAsia="Arial" w:hAnsi="Arial" w:cs="Arial"/>
        </w:rPr>
        <w:t>c</w:t>
      </w:r>
      <w:r w:rsidRPr="003D0253">
        <w:rPr>
          <w:rFonts w:ascii="Arial" w:eastAsia="Arial" w:hAnsi="Arial" w:cs="Arial"/>
          <w:spacing w:val="-2"/>
        </w:rPr>
        <w:t>on</w:t>
      </w:r>
      <w:r w:rsidRPr="003D0253">
        <w:rPr>
          <w:rFonts w:ascii="Arial" w:eastAsia="Arial" w:hAnsi="Arial" w:cs="Arial"/>
          <w:spacing w:val="1"/>
        </w:rPr>
        <w:t>t</w:t>
      </w:r>
      <w:r w:rsidRPr="003D0253">
        <w:rPr>
          <w:rFonts w:ascii="Arial" w:eastAsia="Arial" w:hAnsi="Arial" w:cs="Arial"/>
        </w:rPr>
        <w:t>r</w:t>
      </w:r>
      <w:r w:rsidRPr="003D0253">
        <w:rPr>
          <w:rFonts w:ascii="Arial" w:eastAsia="Arial" w:hAnsi="Arial" w:cs="Arial"/>
          <w:spacing w:val="-2"/>
        </w:rPr>
        <w:t>o</w:t>
      </w:r>
      <w:r w:rsidRPr="003D0253">
        <w:rPr>
          <w:rFonts w:ascii="Arial" w:eastAsia="Arial" w:hAnsi="Arial" w:cs="Arial"/>
        </w:rPr>
        <w:t>l</w:t>
      </w:r>
      <w:r w:rsidRPr="003D0253">
        <w:rPr>
          <w:rFonts w:ascii="Arial" w:eastAsia="Arial" w:hAnsi="Arial" w:cs="Arial"/>
          <w:spacing w:val="1"/>
        </w:rPr>
        <w:t xml:space="preserve"> </w:t>
      </w:r>
      <w:r w:rsidRPr="003D0253">
        <w:rPr>
          <w:rFonts w:ascii="Arial" w:eastAsia="Arial" w:hAnsi="Arial" w:cs="Arial"/>
        </w:rPr>
        <w:t>s</w:t>
      </w:r>
      <w:r w:rsidRPr="003D0253">
        <w:rPr>
          <w:rFonts w:ascii="Arial" w:eastAsia="Arial" w:hAnsi="Arial" w:cs="Arial"/>
          <w:spacing w:val="-2"/>
        </w:rPr>
        <w:t>peed</w:t>
      </w:r>
      <w:r w:rsidRPr="003D0253">
        <w:rPr>
          <w:rFonts w:ascii="Arial" w:eastAsia="Arial" w:hAnsi="Arial" w:cs="Arial"/>
        </w:rPr>
        <w:t>,</w:t>
      </w:r>
      <w:r w:rsidRPr="003D0253">
        <w:rPr>
          <w:rFonts w:ascii="Arial" w:eastAsia="Arial" w:hAnsi="Arial" w:cs="Arial"/>
          <w:spacing w:val="4"/>
        </w:rPr>
        <w:t xml:space="preserve"> </w:t>
      </w:r>
      <w:r w:rsidRPr="003D0253">
        <w:rPr>
          <w:rFonts w:ascii="Arial" w:eastAsia="Arial" w:hAnsi="Arial" w:cs="Arial"/>
          <w:spacing w:val="-2"/>
        </w:rPr>
        <w:t>bu</w:t>
      </w:r>
      <w:r w:rsidRPr="003D0253">
        <w:rPr>
          <w:rFonts w:ascii="Arial" w:eastAsia="Arial" w:hAnsi="Arial" w:cs="Arial"/>
        </w:rPr>
        <w:t>t</w:t>
      </w:r>
      <w:r w:rsidRPr="003D0253">
        <w:rPr>
          <w:rFonts w:ascii="Arial" w:eastAsia="Arial" w:hAnsi="Arial" w:cs="Arial"/>
          <w:spacing w:val="4"/>
        </w:rPr>
        <w:t xml:space="preserve"> </w:t>
      </w:r>
      <w:r w:rsidRPr="003D0253">
        <w:rPr>
          <w:rFonts w:ascii="Arial" w:eastAsia="Arial" w:hAnsi="Arial" w:cs="Arial"/>
          <w:spacing w:val="-2"/>
        </w:rPr>
        <w:t>ano</w:t>
      </w:r>
      <w:r w:rsidRPr="003D0253">
        <w:rPr>
          <w:rFonts w:ascii="Arial" w:eastAsia="Arial" w:hAnsi="Arial" w:cs="Arial"/>
          <w:spacing w:val="1"/>
        </w:rPr>
        <w:t>t</w:t>
      </w:r>
      <w:r w:rsidRPr="003D0253">
        <w:rPr>
          <w:rFonts w:ascii="Arial" w:eastAsia="Arial" w:hAnsi="Arial" w:cs="Arial"/>
          <w:spacing w:val="-2"/>
        </w:rPr>
        <w:t>he</w:t>
      </w:r>
      <w:r w:rsidRPr="003D0253">
        <w:rPr>
          <w:rFonts w:ascii="Arial" w:eastAsia="Arial" w:hAnsi="Arial" w:cs="Arial"/>
        </w:rPr>
        <w:t>r</w:t>
      </w:r>
      <w:r w:rsidRPr="003D0253">
        <w:rPr>
          <w:rFonts w:ascii="Arial" w:eastAsia="Arial" w:hAnsi="Arial" w:cs="Arial"/>
          <w:spacing w:val="3"/>
        </w:rPr>
        <w:t xml:space="preserve"> </w:t>
      </w:r>
      <w:r w:rsidRPr="003D0253">
        <w:rPr>
          <w:rFonts w:ascii="Arial" w:eastAsia="Arial" w:hAnsi="Arial" w:cs="Arial"/>
          <w:spacing w:val="-2"/>
        </w:rPr>
        <w:t>ga</w:t>
      </w:r>
      <w:r w:rsidRPr="003D0253">
        <w:rPr>
          <w:rFonts w:ascii="Arial" w:eastAsia="Arial" w:hAnsi="Arial" w:cs="Arial"/>
        </w:rPr>
        <w:t>me</w:t>
      </w:r>
      <w:r w:rsidRPr="003D0253">
        <w:rPr>
          <w:rFonts w:ascii="Arial" w:eastAsia="Arial" w:hAnsi="Arial" w:cs="Arial"/>
          <w:spacing w:val="-4"/>
        </w:rPr>
        <w:t xml:space="preserve"> </w:t>
      </w:r>
      <w:r w:rsidRPr="003D0253">
        <w:rPr>
          <w:rFonts w:ascii="Arial" w:eastAsia="Arial" w:hAnsi="Arial" w:cs="Arial"/>
        </w:rPr>
        <w:t>c</w:t>
      </w:r>
      <w:r w:rsidRPr="003D0253">
        <w:rPr>
          <w:rFonts w:ascii="Arial" w:eastAsia="Arial" w:hAnsi="Arial" w:cs="Arial"/>
          <w:spacing w:val="-2"/>
        </w:rPr>
        <w:t>oul</w:t>
      </w:r>
      <w:r w:rsidRPr="003D0253">
        <w:rPr>
          <w:rFonts w:ascii="Arial" w:eastAsia="Arial" w:hAnsi="Arial" w:cs="Arial"/>
        </w:rPr>
        <w:t>d r</w:t>
      </w:r>
      <w:r w:rsidRPr="003D0253">
        <w:rPr>
          <w:rFonts w:ascii="Arial" w:eastAsia="Arial" w:hAnsi="Arial" w:cs="Arial"/>
          <w:spacing w:val="-2"/>
        </w:rPr>
        <w:t>equi</w:t>
      </w:r>
      <w:r w:rsidRPr="003D0253">
        <w:rPr>
          <w:rFonts w:ascii="Arial" w:eastAsia="Arial" w:hAnsi="Arial" w:cs="Arial"/>
        </w:rPr>
        <w:t xml:space="preserve">re </w:t>
      </w:r>
      <w:r w:rsidRPr="003D0253">
        <w:rPr>
          <w:rFonts w:ascii="Arial" w:eastAsia="Arial" w:hAnsi="Arial" w:cs="Arial"/>
          <w:spacing w:val="-3"/>
        </w:rPr>
        <w:t>t</w:t>
      </w:r>
      <w:r w:rsidRPr="003D0253">
        <w:rPr>
          <w:rFonts w:ascii="Arial" w:eastAsia="Arial" w:hAnsi="Arial" w:cs="Arial"/>
          <w:spacing w:val="-2"/>
        </w:rPr>
        <w:t>h</w:t>
      </w:r>
      <w:r w:rsidRPr="003D0253">
        <w:rPr>
          <w:rFonts w:ascii="Arial" w:eastAsia="Arial" w:hAnsi="Arial" w:cs="Arial"/>
        </w:rPr>
        <w:t>e</w:t>
      </w:r>
      <w:r w:rsidRPr="003D0253">
        <w:rPr>
          <w:rFonts w:ascii="Arial" w:eastAsia="Arial" w:hAnsi="Arial" w:cs="Arial"/>
          <w:spacing w:val="1"/>
        </w:rPr>
        <w:t xml:space="preserve"> </w:t>
      </w:r>
      <w:r w:rsidRPr="003D0253">
        <w:rPr>
          <w:rFonts w:ascii="Arial" w:eastAsia="Arial" w:hAnsi="Arial" w:cs="Arial"/>
          <w:spacing w:val="-2"/>
        </w:rPr>
        <w:t>pla</w:t>
      </w:r>
      <w:r w:rsidRPr="003D0253">
        <w:rPr>
          <w:rFonts w:ascii="Arial" w:eastAsia="Arial" w:hAnsi="Arial" w:cs="Arial"/>
        </w:rPr>
        <w:t>y</w:t>
      </w:r>
      <w:r w:rsidRPr="003D0253">
        <w:rPr>
          <w:rFonts w:ascii="Arial" w:eastAsia="Arial" w:hAnsi="Arial" w:cs="Arial"/>
          <w:spacing w:val="-2"/>
        </w:rPr>
        <w:t>e</w:t>
      </w:r>
      <w:r w:rsidRPr="003D0253">
        <w:rPr>
          <w:rFonts w:ascii="Arial" w:eastAsia="Arial" w:hAnsi="Arial" w:cs="Arial"/>
        </w:rPr>
        <w:t>r</w:t>
      </w:r>
      <w:r w:rsidRPr="003D0253">
        <w:rPr>
          <w:rFonts w:ascii="Arial" w:eastAsia="Arial" w:hAnsi="Arial" w:cs="Arial"/>
          <w:spacing w:val="2"/>
        </w:rPr>
        <w:t xml:space="preserve"> </w:t>
      </w:r>
      <w:r w:rsidRPr="003D0253">
        <w:rPr>
          <w:rFonts w:ascii="Arial" w:eastAsia="Arial" w:hAnsi="Arial" w:cs="Arial"/>
          <w:spacing w:val="1"/>
        </w:rPr>
        <w:t>t</w:t>
      </w:r>
      <w:r w:rsidRPr="003D0253">
        <w:rPr>
          <w:rFonts w:ascii="Arial" w:eastAsia="Arial" w:hAnsi="Arial" w:cs="Arial"/>
        </w:rPr>
        <w:t>o</w:t>
      </w:r>
      <w:r w:rsidRPr="003D0253">
        <w:rPr>
          <w:rFonts w:ascii="Arial" w:eastAsia="Arial" w:hAnsi="Arial" w:cs="Arial"/>
          <w:spacing w:val="1"/>
        </w:rPr>
        <w:t xml:space="preserve"> </w:t>
      </w:r>
      <w:r w:rsidRPr="003D0253">
        <w:rPr>
          <w:rFonts w:ascii="Arial" w:eastAsia="Arial" w:hAnsi="Arial" w:cs="Arial"/>
        </w:rPr>
        <w:t>r</w:t>
      </w:r>
      <w:r w:rsidRPr="003D0253">
        <w:rPr>
          <w:rFonts w:ascii="Arial" w:eastAsia="Arial" w:hAnsi="Arial" w:cs="Arial"/>
          <w:spacing w:val="-2"/>
        </w:rPr>
        <w:t>u</w:t>
      </w:r>
      <w:r w:rsidRPr="003D0253">
        <w:rPr>
          <w:rFonts w:ascii="Arial" w:eastAsia="Arial" w:hAnsi="Arial" w:cs="Arial"/>
        </w:rPr>
        <w:t xml:space="preserve">n </w:t>
      </w:r>
      <w:r w:rsidRPr="003D0253">
        <w:rPr>
          <w:rFonts w:ascii="Arial" w:eastAsia="Arial" w:hAnsi="Arial" w:cs="Arial"/>
          <w:spacing w:val="-2"/>
        </w:rPr>
        <w:t>qui</w:t>
      </w:r>
      <w:r w:rsidRPr="003D0253">
        <w:rPr>
          <w:rFonts w:ascii="Arial" w:eastAsia="Arial" w:hAnsi="Arial" w:cs="Arial"/>
        </w:rPr>
        <w:t>ck</w:t>
      </w:r>
      <w:r w:rsidRPr="003D0253">
        <w:rPr>
          <w:rFonts w:ascii="Arial" w:eastAsia="Arial" w:hAnsi="Arial" w:cs="Arial"/>
          <w:spacing w:val="-2"/>
        </w:rPr>
        <w:t>l</w:t>
      </w:r>
      <w:r w:rsidRPr="003D0253">
        <w:rPr>
          <w:rFonts w:ascii="Arial" w:eastAsia="Arial" w:hAnsi="Arial" w:cs="Arial"/>
        </w:rPr>
        <w:t>y</w:t>
      </w:r>
      <w:r w:rsidRPr="003D0253">
        <w:rPr>
          <w:rFonts w:ascii="Arial" w:eastAsia="Arial" w:hAnsi="Arial" w:cs="Arial"/>
          <w:spacing w:val="2"/>
        </w:rPr>
        <w:t xml:space="preserve"> </w:t>
      </w:r>
      <w:r w:rsidRPr="003D0253">
        <w:rPr>
          <w:rFonts w:ascii="Arial" w:eastAsia="Arial" w:hAnsi="Arial" w:cs="Arial"/>
          <w:spacing w:val="1"/>
        </w:rPr>
        <w:t>t</w:t>
      </w:r>
      <w:r w:rsidRPr="003D0253">
        <w:rPr>
          <w:rFonts w:ascii="Arial" w:eastAsia="Arial" w:hAnsi="Arial" w:cs="Arial"/>
        </w:rPr>
        <w:t>o</w:t>
      </w:r>
      <w:r w:rsidRPr="003D0253">
        <w:rPr>
          <w:rFonts w:ascii="Arial" w:eastAsia="Arial" w:hAnsi="Arial" w:cs="Arial"/>
          <w:spacing w:val="-3"/>
        </w:rPr>
        <w:t xml:space="preserve"> </w:t>
      </w:r>
      <w:r w:rsidRPr="003D0253">
        <w:rPr>
          <w:rFonts w:ascii="Arial" w:eastAsia="Arial" w:hAnsi="Arial" w:cs="Arial"/>
          <w:spacing w:val="-2"/>
        </w:rPr>
        <w:t>e</w:t>
      </w:r>
      <w:r w:rsidRPr="003D0253">
        <w:rPr>
          <w:rFonts w:ascii="Arial" w:eastAsia="Arial" w:hAnsi="Arial" w:cs="Arial"/>
        </w:rPr>
        <w:t>sc</w:t>
      </w:r>
      <w:r w:rsidRPr="003D0253">
        <w:rPr>
          <w:rFonts w:ascii="Arial" w:eastAsia="Arial" w:hAnsi="Arial" w:cs="Arial"/>
          <w:spacing w:val="-2"/>
        </w:rPr>
        <w:t>ap</w:t>
      </w:r>
      <w:r w:rsidRPr="003D0253">
        <w:rPr>
          <w:rFonts w:ascii="Arial" w:eastAsia="Arial" w:hAnsi="Arial" w:cs="Arial"/>
        </w:rPr>
        <w:t xml:space="preserve">e </w:t>
      </w:r>
      <w:r w:rsidRPr="003D0253">
        <w:rPr>
          <w:rFonts w:ascii="Arial" w:eastAsia="Arial" w:hAnsi="Arial" w:cs="Arial"/>
          <w:spacing w:val="-2"/>
        </w:rPr>
        <w:t>dange</w:t>
      </w:r>
      <w:r w:rsidRPr="003D0253">
        <w:rPr>
          <w:rFonts w:ascii="Arial" w:eastAsia="Arial" w:hAnsi="Arial" w:cs="Arial"/>
          <w:spacing w:val="4"/>
        </w:rPr>
        <w:t>r</w:t>
      </w:r>
      <w:r w:rsidRPr="003D0253">
        <w:rPr>
          <w:rFonts w:ascii="Arial" w:eastAsia="Arial" w:hAnsi="Arial" w:cs="Arial"/>
        </w:rPr>
        <w:t>.</w:t>
      </w:r>
      <w:r w:rsidRPr="003D0253">
        <w:rPr>
          <w:rFonts w:ascii="Arial" w:eastAsia="Arial" w:hAnsi="Arial" w:cs="Arial"/>
          <w:spacing w:val="5"/>
        </w:rPr>
        <w:t xml:space="preserve"> </w:t>
      </w:r>
      <w:r w:rsidRPr="003D0253">
        <w:rPr>
          <w:rFonts w:ascii="Arial" w:eastAsia="Arial" w:hAnsi="Arial" w:cs="Arial"/>
          <w:spacing w:val="-2"/>
        </w:rPr>
        <w:t>Di</w:t>
      </w:r>
      <w:r w:rsidRPr="003D0253">
        <w:rPr>
          <w:rFonts w:ascii="Arial" w:eastAsia="Arial" w:hAnsi="Arial" w:cs="Arial"/>
          <w:spacing w:val="1"/>
        </w:rPr>
        <w:t>ff</w:t>
      </w:r>
      <w:r w:rsidRPr="003D0253">
        <w:rPr>
          <w:rFonts w:ascii="Arial" w:eastAsia="Arial" w:hAnsi="Arial" w:cs="Arial"/>
          <w:spacing w:val="-2"/>
        </w:rPr>
        <w:t>e</w:t>
      </w:r>
      <w:r w:rsidRPr="003D0253">
        <w:rPr>
          <w:rFonts w:ascii="Arial" w:eastAsia="Arial" w:hAnsi="Arial" w:cs="Arial"/>
        </w:rPr>
        <w:t>r</w:t>
      </w:r>
      <w:r w:rsidRPr="003D0253">
        <w:rPr>
          <w:rFonts w:ascii="Arial" w:eastAsia="Arial" w:hAnsi="Arial" w:cs="Arial"/>
          <w:spacing w:val="-2"/>
        </w:rPr>
        <w:t>en</w:t>
      </w:r>
      <w:r w:rsidRPr="003D0253">
        <w:rPr>
          <w:rFonts w:ascii="Arial" w:eastAsia="Arial" w:hAnsi="Arial" w:cs="Arial"/>
        </w:rPr>
        <w:t>t</w:t>
      </w:r>
      <w:r w:rsidRPr="003D0253">
        <w:rPr>
          <w:rFonts w:ascii="Arial" w:eastAsia="Arial" w:hAnsi="Arial" w:cs="Arial"/>
          <w:spacing w:val="1"/>
        </w:rPr>
        <w:t xml:space="preserve"> </w:t>
      </w:r>
      <w:r w:rsidRPr="003D0253">
        <w:rPr>
          <w:rFonts w:ascii="Arial" w:eastAsia="Arial" w:hAnsi="Arial" w:cs="Arial"/>
          <w:spacing w:val="-2"/>
        </w:rPr>
        <w:t>g</w:t>
      </w:r>
      <w:r w:rsidRPr="003D0253">
        <w:rPr>
          <w:rFonts w:ascii="Arial" w:eastAsia="Arial" w:hAnsi="Arial" w:cs="Arial"/>
          <w:spacing w:val="-6"/>
        </w:rPr>
        <w:t>a</w:t>
      </w:r>
      <w:r w:rsidRPr="003D0253">
        <w:rPr>
          <w:rFonts w:ascii="Arial" w:eastAsia="Arial" w:hAnsi="Arial" w:cs="Arial"/>
        </w:rPr>
        <w:t>m</w:t>
      </w:r>
      <w:r w:rsidRPr="003D0253">
        <w:rPr>
          <w:rFonts w:ascii="Arial" w:eastAsia="Arial" w:hAnsi="Arial" w:cs="Arial"/>
          <w:spacing w:val="-2"/>
        </w:rPr>
        <w:t>e</w:t>
      </w:r>
      <w:r w:rsidRPr="003D0253">
        <w:rPr>
          <w:rFonts w:ascii="Arial" w:eastAsia="Arial" w:hAnsi="Arial" w:cs="Arial"/>
        </w:rPr>
        <w:t>s</w:t>
      </w:r>
      <w:r w:rsidRPr="003D0253">
        <w:rPr>
          <w:rFonts w:ascii="Arial" w:eastAsia="Arial" w:hAnsi="Arial" w:cs="Arial"/>
          <w:spacing w:val="2"/>
        </w:rPr>
        <w:t xml:space="preserve"> </w:t>
      </w:r>
      <w:r w:rsidRPr="003D0253">
        <w:rPr>
          <w:rFonts w:ascii="Arial" w:eastAsia="Arial" w:hAnsi="Arial" w:cs="Arial"/>
        </w:rPr>
        <w:t>c</w:t>
      </w:r>
      <w:r w:rsidRPr="003D0253">
        <w:rPr>
          <w:rFonts w:ascii="Arial" w:eastAsia="Arial" w:hAnsi="Arial" w:cs="Arial"/>
          <w:spacing w:val="-2"/>
        </w:rPr>
        <w:t>a</w:t>
      </w:r>
      <w:r w:rsidRPr="003D0253">
        <w:rPr>
          <w:rFonts w:ascii="Arial" w:eastAsia="Arial" w:hAnsi="Arial" w:cs="Arial"/>
        </w:rPr>
        <w:t xml:space="preserve">n </w:t>
      </w:r>
      <w:r w:rsidRPr="003D0253">
        <w:rPr>
          <w:rFonts w:ascii="Arial" w:eastAsia="Arial" w:hAnsi="Arial" w:cs="Arial"/>
          <w:spacing w:val="-2"/>
        </w:rPr>
        <w:t>b</w:t>
      </w:r>
      <w:r w:rsidRPr="003D0253">
        <w:rPr>
          <w:rFonts w:ascii="Arial" w:eastAsia="Arial" w:hAnsi="Arial" w:cs="Arial"/>
        </w:rPr>
        <w:t xml:space="preserve">e </w:t>
      </w:r>
      <w:r w:rsidRPr="003D0253">
        <w:rPr>
          <w:rFonts w:ascii="Arial" w:eastAsia="Arial" w:hAnsi="Arial" w:cs="Arial"/>
          <w:spacing w:val="1"/>
        </w:rPr>
        <w:t>f</w:t>
      </w:r>
      <w:r w:rsidRPr="003D0253">
        <w:rPr>
          <w:rFonts w:ascii="Arial" w:eastAsia="Arial" w:hAnsi="Arial" w:cs="Arial"/>
          <w:spacing w:val="-2"/>
        </w:rPr>
        <w:t>i</w:t>
      </w:r>
      <w:r w:rsidRPr="003D0253">
        <w:rPr>
          <w:rFonts w:ascii="Arial" w:eastAsia="Arial" w:hAnsi="Arial" w:cs="Arial"/>
          <w:spacing w:val="1"/>
        </w:rPr>
        <w:t>tt</w:t>
      </w:r>
      <w:r w:rsidRPr="003D0253">
        <w:rPr>
          <w:rFonts w:ascii="Arial" w:eastAsia="Arial" w:hAnsi="Arial" w:cs="Arial"/>
          <w:spacing w:val="-2"/>
        </w:rPr>
        <w:t>e</w:t>
      </w:r>
      <w:r w:rsidRPr="003D0253">
        <w:rPr>
          <w:rFonts w:ascii="Arial" w:eastAsia="Arial" w:hAnsi="Arial" w:cs="Arial"/>
        </w:rPr>
        <w:t>d</w:t>
      </w:r>
      <w:r w:rsidRPr="003D0253">
        <w:rPr>
          <w:rFonts w:ascii="Arial" w:eastAsia="Arial" w:hAnsi="Arial" w:cs="Arial"/>
          <w:spacing w:val="-2"/>
        </w:rPr>
        <w:t xml:space="preserve"> </w:t>
      </w:r>
      <w:r w:rsidRPr="003D0253">
        <w:rPr>
          <w:rFonts w:ascii="Arial" w:eastAsia="Arial" w:hAnsi="Arial" w:cs="Arial"/>
          <w:spacing w:val="1"/>
          <w:w w:val="101"/>
        </w:rPr>
        <w:t>t</w:t>
      </w:r>
      <w:r w:rsidRPr="003D0253">
        <w:rPr>
          <w:rFonts w:ascii="Arial" w:eastAsia="Arial" w:hAnsi="Arial" w:cs="Arial"/>
        </w:rPr>
        <w:t xml:space="preserve">o </w:t>
      </w:r>
      <w:r w:rsidRPr="003D0253">
        <w:rPr>
          <w:rFonts w:ascii="Arial" w:eastAsia="Arial" w:hAnsi="Arial" w:cs="Arial"/>
          <w:spacing w:val="-2"/>
        </w:rPr>
        <w:t>di</w:t>
      </w:r>
      <w:r w:rsidRPr="003D0253">
        <w:rPr>
          <w:rFonts w:ascii="Arial" w:eastAsia="Arial" w:hAnsi="Arial" w:cs="Arial"/>
          <w:spacing w:val="1"/>
        </w:rPr>
        <w:t>ff</w:t>
      </w:r>
      <w:r w:rsidRPr="003D0253">
        <w:rPr>
          <w:rFonts w:ascii="Arial" w:eastAsia="Arial" w:hAnsi="Arial" w:cs="Arial"/>
          <w:spacing w:val="-2"/>
        </w:rPr>
        <w:t>e</w:t>
      </w:r>
      <w:r w:rsidRPr="003D0253">
        <w:rPr>
          <w:rFonts w:ascii="Arial" w:eastAsia="Arial" w:hAnsi="Arial" w:cs="Arial"/>
        </w:rPr>
        <w:t>r</w:t>
      </w:r>
      <w:r w:rsidRPr="003D0253">
        <w:rPr>
          <w:rFonts w:ascii="Arial" w:eastAsia="Arial" w:hAnsi="Arial" w:cs="Arial"/>
          <w:spacing w:val="-2"/>
        </w:rPr>
        <w:t>en</w:t>
      </w:r>
      <w:r w:rsidRPr="003D0253">
        <w:rPr>
          <w:rFonts w:ascii="Arial" w:eastAsia="Arial" w:hAnsi="Arial" w:cs="Arial"/>
        </w:rPr>
        <w:t>t</w:t>
      </w:r>
      <w:r w:rsidRPr="003D0253">
        <w:rPr>
          <w:rFonts w:ascii="Arial" w:eastAsia="Arial" w:hAnsi="Arial" w:cs="Arial"/>
          <w:spacing w:val="1"/>
        </w:rPr>
        <w:t xml:space="preserve"> </w:t>
      </w:r>
      <w:r w:rsidRPr="003D0253">
        <w:rPr>
          <w:rFonts w:ascii="Arial" w:eastAsia="Arial" w:hAnsi="Arial" w:cs="Arial"/>
          <w:spacing w:val="-2"/>
        </w:rPr>
        <w:t>e</w:t>
      </w:r>
      <w:r w:rsidRPr="003D0253">
        <w:rPr>
          <w:rFonts w:ascii="Arial" w:eastAsia="Arial" w:hAnsi="Arial" w:cs="Arial"/>
        </w:rPr>
        <w:t>x</w:t>
      </w:r>
      <w:r w:rsidRPr="003D0253">
        <w:rPr>
          <w:rFonts w:ascii="Arial" w:eastAsia="Arial" w:hAnsi="Arial" w:cs="Arial"/>
          <w:spacing w:val="-2"/>
        </w:rPr>
        <w:t>e</w:t>
      </w:r>
      <w:r w:rsidRPr="003D0253">
        <w:rPr>
          <w:rFonts w:ascii="Arial" w:eastAsia="Arial" w:hAnsi="Arial" w:cs="Arial"/>
        </w:rPr>
        <w:t>rc</w:t>
      </w:r>
      <w:r w:rsidRPr="003D0253">
        <w:rPr>
          <w:rFonts w:ascii="Arial" w:eastAsia="Arial" w:hAnsi="Arial" w:cs="Arial"/>
          <w:spacing w:val="-1"/>
        </w:rPr>
        <w:t>i</w:t>
      </w:r>
      <w:r w:rsidRPr="003D0253">
        <w:rPr>
          <w:rFonts w:ascii="Arial" w:eastAsia="Arial" w:hAnsi="Arial" w:cs="Arial"/>
        </w:rPr>
        <w:t>se r</w:t>
      </w:r>
      <w:r w:rsidRPr="003D0253">
        <w:rPr>
          <w:rFonts w:ascii="Arial" w:eastAsia="Arial" w:hAnsi="Arial" w:cs="Arial"/>
          <w:spacing w:val="-2"/>
        </w:rPr>
        <w:t>ou</w:t>
      </w:r>
      <w:r w:rsidRPr="003D0253">
        <w:rPr>
          <w:rFonts w:ascii="Arial" w:eastAsia="Arial" w:hAnsi="Arial" w:cs="Arial"/>
          <w:spacing w:val="1"/>
        </w:rPr>
        <w:t>t</w:t>
      </w:r>
      <w:r w:rsidRPr="003D0253">
        <w:rPr>
          <w:rFonts w:ascii="Arial" w:eastAsia="Arial" w:hAnsi="Arial" w:cs="Arial"/>
          <w:spacing w:val="-2"/>
        </w:rPr>
        <w:t>ine</w:t>
      </w:r>
      <w:r w:rsidRPr="003D0253">
        <w:rPr>
          <w:rFonts w:ascii="Arial" w:eastAsia="Arial" w:hAnsi="Arial" w:cs="Arial"/>
          <w:spacing w:val="1"/>
        </w:rPr>
        <w:t>s</w:t>
      </w:r>
      <w:r w:rsidRPr="003D0253">
        <w:rPr>
          <w:rFonts w:ascii="Arial" w:eastAsia="Arial" w:hAnsi="Arial" w:cs="Arial"/>
        </w:rPr>
        <w:t>. A</w:t>
      </w:r>
      <w:r w:rsidRPr="003D0253">
        <w:rPr>
          <w:rFonts w:ascii="Arial" w:eastAsia="Arial" w:hAnsi="Arial" w:cs="Arial"/>
          <w:spacing w:val="2"/>
        </w:rPr>
        <w:t xml:space="preserve"> </w:t>
      </w:r>
      <w:r w:rsidRPr="003D0253">
        <w:rPr>
          <w:rFonts w:ascii="Arial" w:eastAsia="Arial" w:hAnsi="Arial" w:cs="Arial"/>
        </w:rPr>
        <w:t>v</w:t>
      </w:r>
      <w:r w:rsidRPr="003D0253">
        <w:rPr>
          <w:rFonts w:ascii="Arial" w:eastAsia="Arial" w:hAnsi="Arial" w:cs="Arial"/>
          <w:spacing w:val="-2"/>
        </w:rPr>
        <w:t>a</w:t>
      </w:r>
      <w:r w:rsidRPr="003D0253">
        <w:rPr>
          <w:rFonts w:ascii="Arial" w:eastAsia="Arial" w:hAnsi="Arial" w:cs="Arial"/>
        </w:rPr>
        <w:t>r</w:t>
      </w:r>
      <w:r w:rsidRPr="003D0253">
        <w:rPr>
          <w:rFonts w:ascii="Arial" w:eastAsia="Arial" w:hAnsi="Arial" w:cs="Arial"/>
          <w:spacing w:val="-1"/>
        </w:rPr>
        <w:t>i</w:t>
      </w:r>
      <w:r w:rsidRPr="003D0253">
        <w:rPr>
          <w:rFonts w:ascii="Arial" w:eastAsia="Arial" w:hAnsi="Arial" w:cs="Arial"/>
          <w:spacing w:val="-2"/>
        </w:rPr>
        <w:t>e</w:t>
      </w:r>
      <w:r w:rsidRPr="003D0253">
        <w:rPr>
          <w:rFonts w:ascii="Arial" w:eastAsia="Arial" w:hAnsi="Arial" w:cs="Arial"/>
          <w:spacing w:val="-3"/>
        </w:rPr>
        <w:t>t</w:t>
      </w:r>
      <w:r w:rsidRPr="003D0253">
        <w:rPr>
          <w:rFonts w:ascii="Arial" w:eastAsia="Arial" w:hAnsi="Arial" w:cs="Arial"/>
        </w:rPr>
        <w:t>y</w:t>
      </w:r>
      <w:r w:rsidRPr="003D0253">
        <w:rPr>
          <w:rFonts w:ascii="Arial" w:eastAsia="Arial" w:hAnsi="Arial" w:cs="Arial"/>
          <w:spacing w:val="3"/>
        </w:rPr>
        <w:t xml:space="preserve"> </w:t>
      </w:r>
      <w:r w:rsidRPr="003D0253">
        <w:rPr>
          <w:rFonts w:ascii="Arial" w:eastAsia="Arial" w:hAnsi="Arial" w:cs="Arial"/>
          <w:spacing w:val="-2"/>
        </w:rPr>
        <w:t>o</w:t>
      </w:r>
      <w:r w:rsidRPr="003D0253">
        <w:rPr>
          <w:rFonts w:ascii="Arial" w:eastAsia="Arial" w:hAnsi="Arial" w:cs="Arial"/>
        </w:rPr>
        <w:t xml:space="preserve">f </w:t>
      </w:r>
      <w:r w:rsidRPr="003D0253">
        <w:rPr>
          <w:rFonts w:ascii="Arial" w:eastAsia="Arial" w:hAnsi="Arial" w:cs="Arial"/>
          <w:spacing w:val="-2"/>
        </w:rPr>
        <w:t>ga</w:t>
      </w:r>
      <w:r w:rsidRPr="003D0253">
        <w:rPr>
          <w:rFonts w:ascii="Arial" w:eastAsia="Arial" w:hAnsi="Arial" w:cs="Arial"/>
        </w:rPr>
        <w:t>m</w:t>
      </w:r>
      <w:r w:rsidRPr="003D0253">
        <w:rPr>
          <w:rFonts w:ascii="Arial" w:eastAsia="Arial" w:hAnsi="Arial" w:cs="Arial"/>
          <w:spacing w:val="-2"/>
        </w:rPr>
        <w:t>e</w:t>
      </w:r>
      <w:r w:rsidRPr="003D0253">
        <w:rPr>
          <w:rFonts w:ascii="Arial" w:eastAsia="Arial" w:hAnsi="Arial" w:cs="Arial"/>
        </w:rPr>
        <w:t>s</w:t>
      </w:r>
      <w:r w:rsidRPr="003D0253">
        <w:rPr>
          <w:rFonts w:ascii="Arial" w:eastAsia="Arial" w:hAnsi="Arial" w:cs="Arial"/>
          <w:spacing w:val="-3"/>
        </w:rPr>
        <w:t xml:space="preserve"> </w:t>
      </w:r>
      <w:r w:rsidRPr="003D0253">
        <w:rPr>
          <w:rFonts w:ascii="Arial" w:eastAsia="Arial" w:hAnsi="Arial" w:cs="Arial"/>
          <w:spacing w:val="-2"/>
        </w:rPr>
        <w:t>gi</w:t>
      </w:r>
      <w:r w:rsidRPr="003D0253">
        <w:rPr>
          <w:rFonts w:ascii="Arial" w:eastAsia="Arial" w:hAnsi="Arial" w:cs="Arial"/>
        </w:rPr>
        <w:t>v</w:t>
      </w:r>
      <w:r w:rsidRPr="003D0253">
        <w:rPr>
          <w:rFonts w:ascii="Arial" w:eastAsia="Arial" w:hAnsi="Arial" w:cs="Arial"/>
          <w:spacing w:val="-2"/>
        </w:rPr>
        <w:t>e</w:t>
      </w:r>
      <w:r w:rsidRPr="003D0253">
        <w:rPr>
          <w:rFonts w:ascii="Arial" w:eastAsia="Arial" w:hAnsi="Arial" w:cs="Arial"/>
        </w:rPr>
        <w:t>s</w:t>
      </w:r>
      <w:r w:rsidRPr="003D0253">
        <w:rPr>
          <w:rFonts w:ascii="Arial" w:eastAsia="Arial" w:hAnsi="Arial" w:cs="Arial"/>
          <w:spacing w:val="3"/>
        </w:rPr>
        <w:t xml:space="preserve"> </w:t>
      </w:r>
      <w:r w:rsidRPr="003D0253">
        <w:rPr>
          <w:rFonts w:ascii="Arial" w:eastAsia="Arial" w:hAnsi="Arial" w:cs="Arial"/>
          <w:spacing w:val="-2"/>
        </w:rPr>
        <w:t>u</w:t>
      </w:r>
      <w:r w:rsidRPr="003D0253">
        <w:rPr>
          <w:rFonts w:ascii="Arial" w:eastAsia="Arial" w:hAnsi="Arial" w:cs="Arial"/>
        </w:rPr>
        <w:t>s</w:t>
      </w:r>
      <w:r w:rsidRPr="003D0253">
        <w:rPr>
          <w:rFonts w:ascii="Arial" w:eastAsia="Arial" w:hAnsi="Arial" w:cs="Arial"/>
          <w:spacing w:val="-2"/>
        </w:rPr>
        <w:t>e</w:t>
      </w:r>
      <w:r w:rsidRPr="003D0253">
        <w:rPr>
          <w:rFonts w:ascii="Arial" w:eastAsia="Arial" w:hAnsi="Arial" w:cs="Arial"/>
        </w:rPr>
        <w:t>rs</w:t>
      </w:r>
      <w:r w:rsidRPr="003D0253">
        <w:rPr>
          <w:rFonts w:ascii="Arial" w:eastAsia="Arial" w:hAnsi="Arial" w:cs="Arial"/>
          <w:spacing w:val="3"/>
        </w:rPr>
        <w:t xml:space="preserve"> </w:t>
      </w:r>
      <w:r w:rsidRPr="003D0253">
        <w:rPr>
          <w:rFonts w:ascii="Arial" w:eastAsia="Arial" w:hAnsi="Arial" w:cs="Arial"/>
        </w:rPr>
        <w:t>c</w:t>
      </w:r>
      <w:r w:rsidRPr="003D0253">
        <w:rPr>
          <w:rFonts w:ascii="Arial" w:eastAsia="Arial" w:hAnsi="Arial" w:cs="Arial"/>
          <w:spacing w:val="-2"/>
        </w:rPr>
        <w:t>hoi</w:t>
      </w:r>
      <w:r w:rsidRPr="003D0253">
        <w:rPr>
          <w:rFonts w:ascii="Arial" w:eastAsia="Arial" w:hAnsi="Arial" w:cs="Arial"/>
        </w:rPr>
        <w:t>c</w:t>
      </w:r>
      <w:r w:rsidRPr="003D0253">
        <w:rPr>
          <w:rFonts w:ascii="Arial" w:eastAsia="Arial" w:hAnsi="Arial" w:cs="Arial"/>
          <w:spacing w:val="-2"/>
        </w:rPr>
        <w:t>e</w:t>
      </w:r>
      <w:r w:rsidRPr="003D0253">
        <w:rPr>
          <w:rFonts w:ascii="Arial" w:eastAsia="Arial" w:hAnsi="Arial" w:cs="Arial"/>
        </w:rPr>
        <w:t>s</w:t>
      </w:r>
      <w:r w:rsidRPr="003D0253">
        <w:rPr>
          <w:rFonts w:ascii="Arial" w:eastAsia="Arial" w:hAnsi="Arial" w:cs="Arial"/>
          <w:spacing w:val="2"/>
        </w:rPr>
        <w:t xml:space="preserve"> </w:t>
      </w:r>
      <w:r w:rsidRPr="003D0253">
        <w:rPr>
          <w:rFonts w:ascii="Arial" w:eastAsia="Arial" w:hAnsi="Arial" w:cs="Arial"/>
          <w:spacing w:val="-2"/>
        </w:rPr>
        <w:t>an</w:t>
      </w:r>
      <w:r w:rsidRPr="003D0253">
        <w:rPr>
          <w:rFonts w:ascii="Arial" w:eastAsia="Arial" w:hAnsi="Arial" w:cs="Arial"/>
        </w:rPr>
        <w:t xml:space="preserve">d </w:t>
      </w:r>
      <w:r w:rsidRPr="003D0253">
        <w:rPr>
          <w:rFonts w:ascii="Arial" w:eastAsia="Arial" w:hAnsi="Arial" w:cs="Arial"/>
          <w:spacing w:val="-2"/>
        </w:rPr>
        <w:t>le</w:t>
      </w:r>
      <w:r w:rsidRPr="003D0253">
        <w:rPr>
          <w:rFonts w:ascii="Arial" w:eastAsia="Arial" w:hAnsi="Arial" w:cs="Arial"/>
          <w:spacing w:val="1"/>
        </w:rPr>
        <w:t>t</w:t>
      </w:r>
      <w:r w:rsidRPr="003D0253">
        <w:rPr>
          <w:rFonts w:ascii="Arial" w:eastAsia="Arial" w:hAnsi="Arial" w:cs="Arial"/>
        </w:rPr>
        <w:t>s</w:t>
      </w:r>
      <w:r w:rsidRPr="003D0253">
        <w:rPr>
          <w:rFonts w:ascii="Arial" w:eastAsia="Arial" w:hAnsi="Arial" w:cs="Arial"/>
          <w:spacing w:val="-2"/>
        </w:rPr>
        <w:t xml:space="preserve"> </w:t>
      </w:r>
      <w:r w:rsidRPr="003D0253">
        <w:rPr>
          <w:rFonts w:ascii="Arial" w:eastAsia="Arial" w:hAnsi="Arial" w:cs="Arial"/>
          <w:spacing w:val="1"/>
        </w:rPr>
        <w:t>t</w:t>
      </w:r>
      <w:r w:rsidRPr="003D0253">
        <w:rPr>
          <w:rFonts w:ascii="Arial" w:eastAsia="Arial" w:hAnsi="Arial" w:cs="Arial"/>
          <w:spacing w:val="-2"/>
        </w:rPr>
        <w:t>he</w:t>
      </w:r>
      <w:r w:rsidRPr="003D0253">
        <w:rPr>
          <w:rFonts w:ascii="Arial" w:eastAsia="Arial" w:hAnsi="Arial" w:cs="Arial"/>
        </w:rPr>
        <w:t>m</w:t>
      </w:r>
      <w:r w:rsidRPr="003D0253">
        <w:rPr>
          <w:rFonts w:ascii="Arial" w:eastAsia="Arial" w:hAnsi="Arial" w:cs="Arial"/>
          <w:spacing w:val="-2"/>
        </w:rPr>
        <w:t xml:space="preserve"> </w:t>
      </w:r>
      <w:r w:rsidRPr="003D0253">
        <w:rPr>
          <w:rFonts w:ascii="Arial" w:eastAsia="Arial" w:hAnsi="Arial" w:cs="Arial"/>
        </w:rPr>
        <w:t>m</w:t>
      </w:r>
      <w:r w:rsidRPr="003D0253">
        <w:rPr>
          <w:rFonts w:ascii="Arial" w:eastAsia="Arial" w:hAnsi="Arial" w:cs="Arial"/>
          <w:spacing w:val="-1"/>
        </w:rPr>
        <w:t>i</w:t>
      </w:r>
      <w:r w:rsidRPr="003D0253">
        <w:rPr>
          <w:rFonts w:ascii="Arial" w:eastAsia="Arial" w:hAnsi="Arial" w:cs="Arial"/>
        </w:rPr>
        <w:t>x</w:t>
      </w:r>
      <w:r w:rsidRPr="003D0253">
        <w:rPr>
          <w:rFonts w:ascii="Arial" w:eastAsia="Arial" w:hAnsi="Arial" w:cs="Arial"/>
          <w:spacing w:val="2"/>
        </w:rPr>
        <w:t xml:space="preserve"> </w:t>
      </w:r>
      <w:r w:rsidRPr="003D0253">
        <w:rPr>
          <w:rFonts w:ascii="Arial" w:eastAsia="Arial" w:hAnsi="Arial" w:cs="Arial"/>
          <w:spacing w:val="-2"/>
        </w:rPr>
        <w:t>u</w:t>
      </w:r>
      <w:r w:rsidRPr="003D0253">
        <w:rPr>
          <w:rFonts w:ascii="Arial" w:eastAsia="Arial" w:hAnsi="Arial" w:cs="Arial"/>
        </w:rPr>
        <w:t xml:space="preserve">p </w:t>
      </w:r>
      <w:r w:rsidRPr="003D0253">
        <w:rPr>
          <w:rFonts w:ascii="Arial" w:eastAsia="Arial" w:hAnsi="Arial" w:cs="Arial"/>
          <w:spacing w:val="1"/>
        </w:rPr>
        <w:t>t</w:t>
      </w:r>
      <w:r w:rsidRPr="003D0253">
        <w:rPr>
          <w:rFonts w:ascii="Arial" w:eastAsia="Arial" w:hAnsi="Arial" w:cs="Arial"/>
          <w:spacing w:val="-2"/>
        </w:rPr>
        <w:t>hei</w:t>
      </w:r>
      <w:r w:rsidRPr="003D0253">
        <w:rPr>
          <w:rFonts w:ascii="Arial" w:eastAsia="Arial" w:hAnsi="Arial" w:cs="Arial"/>
        </w:rPr>
        <w:t>r</w:t>
      </w:r>
      <w:r w:rsidRPr="003D0253">
        <w:rPr>
          <w:rFonts w:ascii="Arial" w:eastAsia="Arial" w:hAnsi="Arial" w:cs="Arial"/>
          <w:spacing w:val="3"/>
        </w:rPr>
        <w:t xml:space="preserve"> </w:t>
      </w:r>
      <w:r w:rsidRPr="003D0253">
        <w:rPr>
          <w:rFonts w:ascii="Arial" w:eastAsia="Arial" w:hAnsi="Arial" w:cs="Arial"/>
        </w:rPr>
        <w:t>r</w:t>
      </w:r>
      <w:r w:rsidRPr="003D0253">
        <w:rPr>
          <w:rFonts w:ascii="Arial" w:eastAsia="Arial" w:hAnsi="Arial" w:cs="Arial"/>
          <w:spacing w:val="-2"/>
        </w:rPr>
        <w:t>o</w:t>
      </w:r>
      <w:r w:rsidRPr="003D0253">
        <w:rPr>
          <w:rFonts w:ascii="Arial" w:eastAsia="Arial" w:hAnsi="Arial" w:cs="Arial"/>
          <w:spacing w:val="-6"/>
        </w:rPr>
        <w:t>u</w:t>
      </w:r>
      <w:r w:rsidRPr="003D0253">
        <w:rPr>
          <w:rFonts w:ascii="Arial" w:eastAsia="Arial" w:hAnsi="Arial" w:cs="Arial"/>
          <w:spacing w:val="1"/>
          <w:w w:val="101"/>
        </w:rPr>
        <w:t>t</w:t>
      </w:r>
      <w:r w:rsidRPr="003D0253">
        <w:rPr>
          <w:rFonts w:ascii="Arial" w:eastAsia="Arial" w:hAnsi="Arial" w:cs="Arial"/>
          <w:spacing w:val="-2"/>
        </w:rPr>
        <w:t>ine</w:t>
      </w:r>
      <w:r w:rsidRPr="003D0253">
        <w:rPr>
          <w:rFonts w:ascii="Arial" w:eastAsia="Arial" w:hAnsi="Arial" w:cs="Arial"/>
          <w:spacing w:val="2"/>
        </w:rPr>
        <w:t>s</w:t>
      </w:r>
      <w:r w:rsidRPr="003D0253">
        <w:rPr>
          <w:rFonts w:ascii="Arial" w:eastAsia="Arial" w:hAnsi="Arial" w:cs="Arial"/>
          <w:w w:val="101"/>
        </w:rPr>
        <w:t>.</w:t>
      </w:r>
    </w:p>
    <w:p w:rsidR="00C86F4A" w:rsidRPr="003D0253" w:rsidRDefault="00C86F4A">
      <w:pPr>
        <w:spacing w:before="9" w:line="180" w:lineRule="exact"/>
        <w:rPr>
          <w:rFonts w:ascii="Arial" w:hAnsi="Arial" w:cs="Arial"/>
          <w:sz w:val="19"/>
          <w:szCs w:val="19"/>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7F5707" w:rsidRDefault="006C72B5" w:rsidP="007F5707">
      <w:pPr>
        <w:spacing w:line="360" w:lineRule="auto"/>
        <w:ind w:left="119" w:right="480"/>
        <w:rPr>
          <w:rFonts w:ascii="Arial" w:eastAsia="Calibri" w:hAnsi="Arial" w:cs="Arial"/>
          <w:color w:val="1F497D" w:themeColor="text2"/>
          <w:sz w:val="24"/>
          <w:szCs w:val="24"/>
        </w:rPr>
      </w:pPr>
      <w:r w:rsidRPr="007F5707">
        <w:rPr>
          <w:rFonts w:ascii="Arial" w:eastAsia="Calibri" w:hAnsi="Arial" w:cs="Arial"/>
          <w:color w:val="1F497D" w:themeColor="text2"/>
          <w:sz w:val="24"/>
          <w:szCs w:val="24"/>
        </w:rPr>
        <w:t>I</w:t>
      </w:r>
      <w:r w:rsidRPr="007F5707">
        <w:rPr>
          <w:rFonts w:ascii="Arial" w:eastAsia="Calibri" w:hAnsi="Arial" w:cs="Arial"/>
          <w:color w:val="1F497D" w:themeColor="text2"/>
          <w:spacing w:val="4"/>
          <w:sz w:val="24"/>
          <w:szCs w:val="24"/>
        </w:rPr>
        <w:t xml:space="preserve"> </w:t>
      </w:r>
      <w:r w:rsidRPr="007F5707">
        <w:rPr>
          <w:rFonts w:ascii="Arial" w:eastAsia="Calibri" w:hAnsi="Arial" w:cs="Arial"/>
          <w:color w:val="1F497D" w:themeColor="text2"/>
          <w:sz w:val="24"/>
          <w:szCs w:val="24"/>
        </w:rPr>
        <w:t>w</w:t>
      </w:r>
      <w:r w:rsidRPr="007F5707">
        <w:rPr>
          <w:rFonts w:ascii="Arial" w:eastAsia="Calibri" w:hAnsi="Arial" w:cs="Arial"/>
          <w:color w:val="1F497D" w:themeColor="text2"/>
          <w:spacing w:val="-1"/>
          <w:sz w:val="24"/>
          <w:szCs w:val="24"/>
        </w:rPr>
        <w:t>o</w:t>
      </w:r>
      <w:r w:rsidRPr="007F5707">
        <w:rPr>
          <w:rFonts w:ascii="Arial" w:eastAsia="Calibri" w:hAnsi="Arial" w:cs="Arial"/>
          <w:color w:val="1F497D" w:themeColor="text2"/>
          <w:spacing w:val="-5"/>
          <w:sz w:val="24"/>
          <w:szCs w:val="24"/>
        </w:rPr>
        <w:t>u</w:t>
      </w:r>
      <w:r w:rsidRPr="007F5707">
        <w:rPr>
          <w:rFonts w:ascii="Arial" w:eastAsia="Calibri" w:hAnsi="Arial" w:cs="Arial"/>
          <w:color w:val="1F497D" w:themeColor="text2"/>
          <w:spacing w:val="2"/>
          <w:sz w:val="24"/>
          <w:szCs w:val="24"/>
        </w:rPr>
        <w:t>l</w:t>
      </w:r>
      <w:r w:rsidRPr="007F5707">
        <w:rPr>
          <w:rFonts w:ascii="Arial" w:eastAsia="Calibri" w:hAnsi="Arial" w:cs="Arial"/>
          <w:color w:val="1F497D" w:themeColor="text2"/>
          <w:sz w:val="24"/>
          <w:szCs w:val="24"/>
        </w:rPr>
        <w:t>d</w:t>
      </w:r>
      <w:r w:rsidRPr="007F5707">
        <w:rPr>
          <w:rFonts w:ascii="Arial" w:eastAsia="Calibri" w:hAnsi="Arial" w:cs="Arial"/>
          <w:color w:val="1F497D" w:themeColor="text2"/>
          <w:spacing w:val="-3"/>
          <w:sz w:val="24"/>
          <w:szCs w:val="24"/>
        </w:rPr>
        <w:t xml:space="preserve"> </w:t>
      </w:r>
      <w:r w:rsidRPr="007F5707">
        <w:rPr>
          <w:rFonts w:ascii="Arial" w:eastAsia="Calibri" w:hAnsi="Arial" w:cs="Arial"/>
          <w:color w:val="1F497D" w:themeColor="text2"/>
          <w:sz w:val="24"/>
          <w:szCs w:val="24"/>
        </w:rPr>
        <w:t>h</w:t>
      </w:r>
      <w:r w:rsidRPr="007F5707">
        <w:rPr>
          <w:rFonts w:ascii="Arial" w:eastAsia="Calibri" w:hAnsi="Arial" w:cs="Arial"/>
          <w:color w:val="1F497D" w:themeColor="text2"/>
          <w:spacing w:val="-1"/>
          <w:sz w:val="24"/>
          <w:szCs w:val="24"/>
        </w:rPr>
        <w:t>a</w:t>
      </w:r>
      <w:r w:rsidRPr="007F5707">
        <w:rPr>
          <w:rFonts w:ascii="Arial" w:eastAsia="Calibri" w:hAnsi="Arial" w:cs="Arial"/>
          <w:color w:val="1F497D" w:themeColor="text2"/>
          <w:sz w:val="24"/>
          <w:szCs w:val="24"/>
        </w:rPr>
        <w:t>ve</w:t>
      </w:r>
      <w:r w:rsidRPr="007F5707">
        <w:rPr>
          <w:rFonts w:ascii="Arial" w:eastAsia="Calibri" w:hAnsi="Arial" w:cs="Arial"/>
          <w:color w:val="1F497D" w:themeColor="text2"/>
          <w:spacing w:val="-1"/>
          <w:sz w:val="24"/>
          <w:szCs w:val="24"/>
        </w:rPr>
        <w:t xml:space="preserve"> </w:t>
      </w:r>
      <w:r w:rsidRPr="007F5707">
        <w:rPr>
          <w:rFonts w:ascii="Arial" w:eastAsia="Calibri" w:hAnsi="Arial" w:cs="Arial"/>
          <w:color w:val="1F497D" w:themeColor="text2"/>
          <w:sz w:val="24"/>
          <w:szCs w:val="24"/>
        </w:rPr>
        <w:t>to</w:t>
      </w:r>
      <w:r w:rsidRPr="007F5707">
        <w:rPr>
          <w:rFonts w:ascii="Arial" w:eastAsia="Calibri" w:hAnsi="Arial" w:cs="Arial"/>
          <w:color w:val="1F497D" w:themeColor="text2"/>
          <w:spacing w:val="2"/>
          <w:sz w:val="24"/>
          <w:szCs w:val="24"/>
        </w:rPr>
        <w:t xml:space="preserve"> </w:t>
      </w:r>
      <w:r w:rsidRPr="007F5707">
        <w:rPr>
          <w:rFonts w:ascii="Arial" w:eastAsia="Calibri" w:hAnsi="Arial" w:cs="Arial"/>
          <w:color w:val="1F497D" w:themeColor="text2"/>
          <w:spacing w:val="-5"/>
          <w:sz w:val="24"/>
          <w:szCs w:val="24"/>
        </w:rPr>
        <w:t>t</w:t>
      </w:r>
      <w:r w:rsidRPr="007F5707">
        <w:rPr>
          <w:rFonts w:ascii="Arial" w:eastAsia="Calibri" w:hAnsi="Arial" w:cs="Arial"/>
          <w:color w:val="1F497D" w:themeColor="text2"/>
          <w:sz w:val="24"/>
          <w:szCs w:val="24"/>
        </w:rPr>
        <w:t>h</w:t>
      </w:r>
      <w:r w:rsidRPr="007F5707">
        <w:rPr>
          <w:rFonts w:ascii="Arial" w:eastAsia="Calibri" w:hAnsi="Arial" w:cs="Arial"/>
          <w:color w:val="1F497D" w:themeColor="text2"/>
          <w:spacing w:val="1"/>
          <w:sz w:val="24"/>
          <w:szCs w:val="24"/>
        </w:rPr>
        <w:t>i</w:t>
      </w:r>
      <w:r w:rsidRPr="007F5707">
        <w:rPr>
          <w:rFonts w:ascii="Arial" w:eastAsia="Calibri" w:hAnsi="Arial" w:cs="Arial"/>
          <w:color w:val="1F497D" w:themeColor="text2"/>
          <w:sz w:val="24"/>
          <w:szCs w:val="24"/>
        </w:rPr>
        <w:t>nk</w:t>
      </w:r>
      <w:r w:rsidRPr="007F5707">
        <w:rPr>
          <w:rFonts w:ascii="Arial" w:eastAsia="Calibri" w:hAnsi="Arial" w:cs="Arial"/>
          <w:color w:val="1F497D" w:themeColor="text2"/>
          <w:spacing w:val="-2"/>
          <w:sz w:val="24"/>
          <w:szCs w:val="24"/>
        </w:rPr>
        <w:t xml:space="preserve"> </w:t>
      </w:r>
      <w:r w:rsidRPr="007F5707">
        <w:rPr>
          <w:rFonts w:ascii="Arial" w:eastAsia="Calibri" w:hAnsi="Arial" w:cs="Arial"/>
          <w:color w:val="1F497D" w:themeColor="text2"/>
          <w:sz w:val="24"/>
          <w:szCs w:val="24"/>
        </w:rPr>
        <w:t>a</w:t>
      </w:r>
      <w:r w:rsidRPr="007F5707">
        <w:rPr>
          <w:rFonts w:ascii="Arial" w:eastAsia="Calibri" w:hAnsi="Arial" w:cs="Arial"/>
          <w:color w:val="1F497D" w:themeColor="text2"/>
          <w:spacing w:val="-1"/>
          <w:sz w:val="24"/>
          <w:szCs w:val="24"/>
        </w:rPr>
        <w:t>bo</w:t>
      </w:r>
      <w:r w:rsidRPr="007F5707">
        <w:rPr>
          <w:rFonts w:ascii="Arial" w:eastAsia="Calibri" w:hAnsi="Arial" w:cs="Arial"/>
          <w:color w:val="1F497D" w:themeColor="text2"/>
          <w:sz w:val="24"/>
          <w:szCs w:val="24"/>
        </w:rPr>
        <w:t>ut</w:t>
      </w:r>
      <w:r w:rsidRPr="007F5707">
        <w:rPr>
          <w:rFonts w:ascii="Arial" w:eastAsia="Calibri" w:hAnsi="Arial" w:cs="Arial"/>
          <w:color w:val="1F497D" w:themeColor="text2"/>
          <w:spacing w:val="-3"/>
          <w:sz w:val="24"/>
          <w:szCs w:val="24"/>
        </w:rPr>
        <w:t xml:space="preserve"> </w:t>
      </w:r>
      <w:r w:rsidRPr="007F5707">
        <w:rPr>
          <w:rFonts w:ascii="Arial" w:eastAsia="Calibri" w:hAnsi="Arial" w:cs="Arial"/>
          <w:color w:val="1F497D" w:themeColor="text2"/>
          <w:sz w:val="24"/>
          <w:szCs w:val="24"/>
        </w:rPr>
        <w:t>wh</w:t>
      </w:r>
      <w:r w:rsidRPr="007F5707">
        <w:rPr>
          <w:rFonts w:ascii="Arial" w:eastAsia="Calibri" w:hAnsi="Arial" w:cs="Arial"/>
          <w:color w:val="1F497D" w:themeColor="text2"/>
          <w:spacing w:val="-1"/>
          <w:sz w:val="24"/>
          <w:szCs w:val="24"/>
        </w:rPr>
        <w:t>a</w:t>
      </w:r>
      <w:r w:rsidRPr="007F5707">
        <w:rPr>
          <w:rFonts w:ascii="Arial" w:eastAsia="Calibri" w:hAnsi="Arial" w:cs="Arial"/>
          <w:color w:val="1F497D" w:themeColor="text2"/>
          <w:sz w:val="24"/>
          <w:szCs w:val="24"/>
        </w:rPr>
        <w:t>t</w:t>
      </w:r>
      <w:r w:rsidRPr="007F5707">
        <w:rPr>
          <w:rFonts w:ascii="Arial" w:eastAsia="Calibri" w:hAnsi="Arial" w:cs="Arial"/>
          <w:color w:val="1F497D" w:themeColor="text2"/>
          <w:spacing w:val="-1"/>
          <w:sz w:val="24"/>
          <w:szCs w:val="24"/>
        </w:rPr>
        <w:t xml:space="preserve"> </w:t>
      </w:r>
      <w:r w:rsidRPr="007F5707">
        <w:rPr>
          <w:rFonts w:ascii="Arial" w:eastAsia="Calibri" w:hAnsi="Arial" w:cs="Arial"/>
          <w:color w:val="1F497D" w:themeColor="text2"/>
          <w:sz w:val="24"/>
          <w:szCs w:val="24"/>
        </w:rPr>
        <w:t>p</w:t>
      </w:r>
      <w:r w:rsidRPr="007F5707">
        <w:rPr>
          <w:rFonts w:ascii="Arial" w:eastAsia="Calibri" w:hAnsi="Arial" w:cs="Arial"/>
          <w:color w:val="1F497D" w:themeColor="text2"/>
          <w:spacing w:val="1"/>
          <w:sz w:val="24"/>
          <w:szCs w:val="24"/>
        </w:rPr>
        <w:t>r</w:t>
      </w:r>
      <w:r w:rsidRPr="007F5707">
        <w:rPr>
          <w:rFonts w:ascii="Arial" w:eastAsia="Calibri" w:hAnsi="Arial" w:cs="Arial"/>
          <w:color w:val="1F497D" w:themeColor="text2"/>
          <w:spacing w:val="-6"/>
          <w:sz w:val="24"/>
          <w:szCs w:val="24"/>
        </w:rPr>
        <w:t>o</w:t>
      </w:r>
      <w:r w:rsidRPr="007F5707">
        <w:rPr>
          <w:rFonts w:ascii="Arial" w:eastAsia="Calibri" w:hAnsi="Arial" w:cs="Arial"/>
          <w:color w:val="1F497D" w:themeColor="text2"/>
          <w:spacing w:val="1"/>
          <w:sz w:val="24"/>
          <w:szCs w:val="24"/>
        </w:rPr>
        <w:t>gr</w:t>
      </w:r>
      <w:r w:rsidRPr="007F5707">
        <w:rPr>
          <w:rFonts w:ascii="Arial" w:eastAsia="Calibri" w:hAnsi="Arial" w:cs="Arial"/>
          <w:color w:val="1F497D" w:themeColor="text2"/>
          <w:spacing w:val="-5"/>
          <w:sz w:val="24"/>
          <w:szCs w:val="24"/>
        </w:rPr>
        <w:t>a</w:t>
      </w:r>
      <w:r w:rsidRPr="007F5707">
        <w:rPr>
          <w:rFonts w:ascii="Arial" w:eastAsia="Calibri" w:hAnsi="Arial" w:cs="Arial"/>
          <w:color w:val="1F497D" w:themeColor="text2"/>
          <w:spacing w:val="-3"/>
          <w:sz w:val="24"/>
          <w:szCs w:val="24"/>
        </w:rPr>
        <w:t>m</w:t>
      </w:r>
      <w:r w:rsidRPr="007F5707">
        <w:rPr>
          <w:rFonts w:ascii="Arial" w:eastAsia="Calibri" w:hAnsi="Arial" w:cs="Arial"/>
          <w:color w:val="1F497D" w:themeColor="text2"/>
          <w:spacing w:val="2"/>
          <w:sz w:val="24"/>
          <w:szCs w:val="24"/>
        </w:rPr>
        <w:t>mi</w:t>
      </w:r>
      <w:r w:rsidRPr="007F5707">
        <w:rPr>
          <w:rFonts w:ascii="Arial" w:eastAsia="Calibri" w:hAnsi="Arial" w:cs="Arial"/>
          <w:color w:val="1F497D" w:themeColor="text2"/>
          <w:spacing w:val="-5"/>
          <w:sz w:val="24"/>
          <w:szCs w:val="24"/>
        </w:rPr>
        <w:t>n</w:t>
      </w:r>
      <w:r w:rsidRPr="007F5707">
        <w:rPr>
          <w:rFonts w:ascii="Arial" w:eastAsia="Calibri" w:hAnsi="Arial" w:cs="Arial"/>
          <w:color w:val="1F497D" w:themeColor="text2"/>
          <w:sz w:val="24"/>
          <w:szCs w:val="24"/>
        </w:rPr>
        <w:t>g</w:t>
      </w:r>
      <w:r w:rsidRPr="007F5707">
        <w:rPr>
          <w:rFonts w:ascii="Arial" w:eastAsia="Calibri" w:hAnsi="Arial" w:cs="Arial"/>
          <w:color w:val="1F497D" w:themeColor="text2"/>
          <w:spacing w:val="-1"/>
          <w:sz w:val="24"/>
          <w:szCs w:val="24"/>
        </w:rPr>
        <w:t xml:space="preserve"> </w:t>
      </w:r>
      <w:r w:rsidRPr="007F5707">
        <w:rPr>
          <w:rFonts w:ascii="Arial" w:eastAsia="Calibri" w:hAnsi="Arial" w:cs="Arial"/>
          <w:color w:val="1F497D" w:themeColor="text2"/>
          <w:spacing w:val="2"/>
          <w:sz w:val="24"/>
          <w:szCs w:val="24"/>
        </w:rPr>
        <w:t>l</w:t>
      </w:r>
      <w:r w:rsidRPr="007F5707">
        <w:rPr>
          <w:rFonts w:ascii="Arial" w:eastAsia="Calibri" w:hAnsi="Arial" w:cs="Arial"/>
          <w:color w:val="1F497D" w:themeColor="text2"/>
          <w:sz w:val="24"/>
          <w:szCs w:val="24"/>
        </w:rPr>
        <w:t>a</w:t>
      </w:r>
      <w:r w:rsidRPr="007F5707">
        <w:rPr>
          <w:rFonts w:ascii="Arial" w:eastAsia="Calibri" w:hAnsi="Arial" w:cs="Arial"/>
          <w:color w:val="1F497D" w:themeColor="text2"/>
          <w:spacing w:val="-1"/>
          <w:sz w:val="24"/>
          <w:szCs w:val="24"/>
        </w:rPr>
        <w:t>n</w:t>
      </w:r>
      <w:r w:rsidRPr="007F5707">
        <w:rPr>
          <w:rFonts w:ascii="Arial" w:eastAsia="Calibri" w:hAnsi="Arial" w:cs="Arial"/>
          <w:color w:val="1F497D" w:themeColor="text2"/>
          <w:spacing w:val="1"/>
          <w:sz w:val="24"/>
          <w:szCs w:val="24"/>
        </w:rPr>
        <w:t>g</w:t>
      </w:r>
      <w:r w:rsidRPr="007F5707">
        <w:rPr>
          <w:rFonts w:ascii="Arial" w:eastAsia="Calibri" w:hAnsi="Arial" w:cs="Arial"/>
          <w:color w:val="1F497D" w:themeColor="text2"/>
          <w:sz w:val="24"/>
          <w:szCs w:val="24"/>
        </w:rPr>
        <w:t>u</w:t>
      </w:r>
      <w:r w:rsidRPr="007F5707">
        <w:rPr>
          <w:rFonts w:ascii="Arial" w:eastAsia="Calibri" w:hAnsi="Arial" w:cs="Arial"/>
          <w:color w:val="1F497D" w:themeColor="text2"/>
          <w:spacing w:val="-6"/>
          <w:sz w:val="24"/>
          <w:szCs w:val="24"/>
        </w:rPr>
        <w:t>a</w:t>
      </w:r>
      <w:r w:rsidRPr="007F5707">
        <w:rPr>
          <w:rFonts w:ascii="Arial" w:eastAsia="Calibri" w:hAnsi="Arial" w:cs="Arial"/>
          <w:color w:val="1F497D" w:themeColor="text2"/>
          <w:spacing w:val="1"/>
          <w:sz w:val="24"/>
          <w:szCs w:val="24"/>
        </w:rPr>
        <w:t>g</w:t>
      </w:r>
      <w:r w:rsidRPr="007F5707">
        <w:rPr>
          <w:rFonts w:ascii="Arial" w:eastAsia="Calibri" w:hAnsi="Arial" w:cs="Arial"/>
          <w:color w:val="1F497D" w:themeColor="text2"/>
          <w:sz w:val="24"/>
          <w:szCs w:val="24"/>
        </w:rPr>
        <w:t>e</w:t>
      </w:r>
      <w:r w:rsidRPr="007F5707">
        <w:rPr>
          <w:rFonts w:ascii="Arial" w:eastAsia="Calibri" w:hAnsi="Arial" w:cs="Arial"/>
          <w:color w:val="1F497D" w:themeColor="text2"/>
          <w:spacing w:val="-2"/>
          <w:sz w:val="24"/>
          <w:szCs w:val="24"/>
        </w:rPr>
        <w:t xml:space="preserve"> s</w:t>
      </w:r>
      <w:r w:rsidRPr="007F5707">
        <w:rPr>
          <w:rFonts w:ascii="Arial" w:eastAsia="Calibri" w:hAnsi="Arial" w:cs="Arial"/>
          <w:color w:val="1F497D" w:themeColor="text2"/>
          <w:sz w:val="24"/>
          <w:szCs w:val="24"/>
        </w:rPr>
        <w:t>h</w:t>
      </w:r>
      <w:r w:rsidRPr="007F5707">
        <w:rPr>
          <w:rFonts w:ascii="Arial" w:eastAsia="Calibri" w:hAnsi="Arial" w:cs="Arial"/>
          <w:color w:val="1F497D" w:themeColor="text2"/>
          <w:spacing w:val="-1"/>
          <w:sz w:val="24"/>
          <w:szCs w:val="24"/>
        </w:rPr>
        <w:t>o</w:t>
      </w:r>
      <w:r w:rsidRPr="007F5707">
        <w:rPr>
          <w:rFonts w:ascii="Arial" w:eastAsia="Calibri" w:hAnsi="Arial" w:cs="Arial"/>
          <w:color w:val="1F497D" w:themeColor="text2"/>
          <w:sz w:val="24"/>
          <w:szCs w:val="24"/>
        </w:rPr>
        <w:t>u</w:t>
      </w:r>
      <w:r w:rsidRPr="007F5707">
        <w:rPr>
          <w:rFonts w:ascii="Arial" w:eastAsia="Calibri" w:hAnsi="Arial" w:cs="Arial"/>
          <w:color w:val="1F497D" w:themeColor="text2"/>
          <w:spacing w:val="1"/>
          <w:sz w:val="24"/>
          <w:szCs w:val="24"/>
        </w:rPr>
        <w:t>l</w:t>
      </w:r>
      <w:r w:rsidRPr="007F5707">
        <w:rPr>
          <w:rFonts w:ascii="Arial" w:eastAsia="Calibri" w:hAnsi="Arial" w:cs="Arial"/>
          <w:color w:val="1F497D" w:themeColor="text2"/>
          <w:sz w:val="24"/>
          <w:szCs w:val="24"/>
        </w:rPr>
        <w:t>d</w:t>
      </w:r>
      <w:r w:rsidRPr="007F5707">
        <w:rPr>
          <w:rFonts w:ascii="Arial" w:eastAsia="Calibri" w:hAnsi="Arial" w:cs="Arial"/>
          <w:color w:val="1F497D" w:themeColor="text2"/>
          <w:spacing w:val="-2"/>
          <w:sz w:val="24"/>
          <w:szCs w:val="24"/>
        </w:rPr>
        <w:t xml:space="preserve"> </w:t>
      </w:r>
      <w:r w:rsidRPr="007F5707">
        <w:rPr>
          <w:rFonts w:ascii="Arial" w:eastAsia="Calibri" w:hAnsi="Arial" w:cs="Arial"/>
          <w:color w:val="1F497D" w:themeColor="text2"/>
          <w:sz w:val="24"/>
          <w:szCs w:val="24"/>
        </w:rPr>
        <w:t>I</w:t>
      </w:r>
      <w:r w:rsidRPr="007F5707">
        <w:rPr>
          <w:rFonts w:ascii="Arial" w:eastAsia="Calibri" w:hAnsi="Arial" w:cs="Arial"/>
          <w:color w:val="1F497D" w:themeColor="text2"/>
          <w:spacing w:val="4"/>
          <w:sz w:val="24"/>
          <w:szCs w:val="24"/>
        </w:rPr>
        <w:t xml:space="preserve"> </w:t>
      </w:r>
      <w:r w:rsidRPr="007F5707">
        <w:rPr>
          <w:rFonts w:ascii="Arial" w:eastAsia="Calibri" w:hAnsi="Arial" w:cs="Arial"/>
          <w:color w:val="1F497D" w:themeColor="text2"/>
          <w:sz w:val="24"/>
          <w:szCs w:val="24"/>
        </w:rPr>
        <w:t>u</w:t>
      </w:r>
      <w:r w:rsidRPr="007F5707">
        <w:rPr>
          <w:rFonts w:ascii="Arial" w:eastAsia="Calibri" w:hAnsi="Arial" w:cs="Arial"/>
          <w:color w:val="1F497D" w:themeColor="text2"/>
          <w:spacing w:val="-2"/>
          <w:sz w:val="24"/>
          <w:szCs w:val="24"/>
        </w:rPr>
        <w:t>s</w:t>
      </w:r>
      <w:r w:rsidRPr="007F5707">
        <w:rPr>
          <w:rFonts w:ascii="Arial" w:eastAsia="Calibri" w:hAnsi="Arial" w:cs="Arial"/>
          <w:color w:val="1F497D" w:themeColor="text2"/>
          <w:spacing w:val="-4"/>
          <w:sz w:val="24"/>
          <w:szCs w:val="24"/>
        </w:rPr>
        <w:t>e</w:t>
      </w:r>
      <w:r w:rsidRPr="007F5707">
        <w:rPr>
          <w:rFonts w:ascii="Arial" w:eastAsia="Calibri" w:hAnsi="Arial" w:cs="Arial"/>
          <w:color w:val="1F497D" w:themeColor="text2"/>
          <w:sz w:val="24"/>
          <w:szCs w:val="24"/>
        </w:rPr>
        <w:t xml:space="preserve">. </w:t>
      </w:r>
      <w:r w:rsidRPr="007F5707">
        <w:rPr>
          <w:rFonts w:ascii="Arial" w:eastAsia="Calibri" w:hAnsi="Arial" w:cs="Arial"/>
          <w:color w:val="1F497D" w:themeColor="text2"/>
          <w:spacing w:val="-1"/>
          <w:sz w:val="24"/>
          <w:szCs w:val="24"/>
        </w:rPr>
        <w:t>Ho</w:t>
      </w:r>
      <w:r w:rsidRPr="007F5707">
        <w:rPr>
          <w:rFonts w:ascii="Arial" w:eastAsia="Calibri" w:hAnsi="Arial" w:cs="Arial"/>
          <w:color w:val="1F497D" w:themeColor="text2"/>
          <w:sz w:val="24"/>
          <w:szCs w:val="24"/>
        </w:rPr>
        <w:t>w</w:t>
      </w:r>
      <w:r w:rsidRPr="007F5707">
        <w:rPr>
          <w:rFonts w:ascii="Arial" w:eastAsia="Calibri" w:hAnsi="Arial" w:cs="Arial"/>
          <w:color w:val="1F497D" w:themeColor="text2"/>
          <w:spacing w:val="-2"/>
          <w:sz w:val="24"/>
          <w:szCs w:val="24"/>
        </w:rPr>
        <w:t xml:space="preserve"> </w:t>
      </w:r>
      <w:r w:rsidRPr="007F5707">
        <w:rPr>
          <w:rFonts w:ascii="Arial" w:eastAsia="Calibri" w:hAnsi="Arial" w:cs="Arial"/>
          <w:color w:val="1F497D" w:themeColor="text2"/>
          <w:sz w:val="24"/>
          <w:szCs w:val="24"/>
        </w:rPr>
        <w:t>do</w:t>
      </w:r>
      <w:r w:rsidRPr="007F5707">
        <w:rPr>
          <w:rFonts w:ascii="Arial" w:eastAsia="Calibri" w:hAnsi="Arial" w:cs="Arial"/>
          <w:color w:val="1F497D" w:themeColor="text2"/>
          <w:spacing w:val="-3"/>
          <w:sz w:val="24"/>
          <w:szCs w:val="24"/>
        </w:rPr>
        <w:t xml:space="preserve"> </w:t>
      </w:r>
      <w:r w:rsidRPr="007F5707">
        <w:rPr>
          <w:rFonts w:ascii="Arial" w:eastAsia="Calibri" w:hAnsi="Arial" w:cs="Arial"/>
          <w:color w:val="1F497D" w:themeColor="text2"/>
          <w:sz w:val="24"/>
          <w:szCs w:val="24"/>
        </w:rPr>
        <w:t xml:space="preserve">I </w:t>
      </w:r>
      <w:r w:rsidRPr="007F5707">
        <w:rPr>
          <w:rFonts w:ascii="Arial" w:eastAsia="Calibri" w:hAnsi="Arial" w:cs="Arial"/>
          <w:color w:val="1F497D" w:themeColor="text2"/>
          <w:spacing w:val="2"/>
          <w:sz w:val="24"/>
          <w:szCs w:val="24"/>
        </w:rPr>
        <w:t>i</w:t>
      </w:r>
      <w:r w:rsidRPr="007F5707">
        <w:rPr>
          <w:rFonts w:ascii="Arial" w:eastAsia="Calibri" w:hAnsi="Arial" w:cs="Arial"/>
          <w:color w:val="1F497D" w:themeColor="text2"/>
          <w:sz w:val="24"/>
          <w:szCs w:val="24"/>
        </w:rPr>
        <w:t>nte</w:t>
      </w:r>
      <w:r w:rsidRPr="007F5707">
        <w:rPr>
          <w:rFonts w:ascii="Arial" w:eastAsia="Calibri" w:hAnsi="Arial" w:cs="Arial"/>
          <w:color w:val="1F497D" w:themeColor="text2"/>
          <w:spacing w:val="-4"/>
          <w:sz w:val="24"/>
          <w:szCs w:val="24"/>
        </w:rPr>
        <w:t>g</w:t>
      </w:r>
      <w:r w:rsidRPr="007F5707">
        <w:rPr>
          <w:rFonts w:ascii="Arial" w:eastAsia="Calibri" w:hAnsi="Arial" w:cs="Arial"/>
          <w:color w:val="1F497D" w:themeColor="text2"/>
          <w:spacing w:val="1"/>
          <w:sz w:val="24"/>
          <w:szCs w:val="24"/>
        </w:rPr>
        <w:t>r</w:t>
      </w:r>
      <w:r w:rsidRPr="007F5707">
        <w:rPr>
          <w:rFonts w:ascii="Arial" w:eastAsia="Calibri" w:hAnsi="Arial" w:cs="Arial"/>
          <w:color w:val="1F497D" w:themeColor="text2"/>
          <w:sz w:val="24"/>
          <w:szCs w:val="24"/>
        </w:rPr>
        <w:t>a</w:t>
      </w:r>
      <w:r w:rsidRPr="007F5707">
        <w:rPr>
          <w:rFonts w:ascii="Arial" w:eastAsia="Calibri" w:hAnsi="Arial" w:cs="Arial"/>
          <w:color w:val="1F497D" w:themeColor="text2"/>
          <w:spacing w:val="-1"/>
          <w:sz w:val="24"/>
          <w:szCs w:val="24"/>
        </w:rPr>
        <w:t>t</w:t>
      </w:r>
      <w:r w:rsidRPr="007F5707">
        <w:rPr>
          <w:rFonts w:ascii="Arial" w:eastAsia="Calibri" w:hAnsi="Arial" w:cs="Arial"/>
          <w:color w:val="1F497D" w:themeColor="text2"/>
          <w:sz w:val="24"/>
          <w:szCs w:val="24"/>
        </w:rPr>
        <w:t>e</w:t>
      </w:r>
      <w:r w:rsidRPr="007F5707">
        <w:rPr>
          <w:rFonts w:ascii="Arial" w:eastAsia="Calibri" w:hAnsi="Arial" w:cs="Arial"/>
          <w:color w:val="1F497D" w:themeColor="text2"/>
          <w:spacing w:val="-2"/>
          <w:sz w:val="24"/>
          <w:szCs w:val="24"/>
        </w:rPr>
        <w:t xml:space="preserve"> </w:t>
      </w:r>
      <w:r w:rsidRPr="007F5707">
        <w:rPr>
          <w:rFonts w:ascii="Arial" w:eastAsia="Calibri" w:hAnsi="Arial" w:cs="Arial"/>
          <w:color w:val="1F497D" w:themeColor="text2"/>
          <w:sz w:val="24"/>
          <w:szCs w:val="24"/>
        </w:rPr>
        <w:t>the</w:t>
      </w:r>
      <w:r w:rsidRPr="007F5707">
        <w:rPr>
          <w:rFonts w:ascii="Arial" w:eastAsia="Calibri" w:hAnsi="Arial" w:cs="Arial"/>
          <w:color w:val="1F497D" w:themeColor="text2"/>
          <w:spacing w:val="-2"/>
          <w:sz w:val="24"/>
          <w:szCs w:val="24"/>
        </w:rPr>
        <w:t xml:space="preserve"> </w:t>
      </w:r>
      <w:r w:rsidRPr="007F5707">
        <w:rPr>
          <w:rFonts w:ascii="Arial" w:eastAsia="Calibri" w:hAnsi="Arial" w:cs="Arial"/>
          <w:color w:val="1F497D" w:themeColor="text2"/>
          <w:spacing w:val="1"/>
          <w:sz w:val="24"/>
          <w:szCs w:val="24"/>
        </w:rPr>
        <w:t>g</w:t>
      </w:r>
      <w:r w:rsidRPr="007F5707">
        <w:rPr>
          <w:rFonts w:ascii="Arial" w:eastAsia="Calibri" w:hAnsi="Arial" w:cs="Arial"/>
          <w:color w:val="1F497D" w:themeColor="text2"/>
          <w:spacing w:val="-5"/>
          <w:sz w:val="24"/>
          <w:szCs w:val="24"/>
        </w:rPr>
        <w:t>a</w:t>
      </w:r>
      <w:r w:rsidRPr="007F5707">
        <w:rPr>
          <w:rFonts w:ascii="Arial" w:eastAsia="Calibri" w:hAnsi="Arial" w:cs="Arial"/>
          <w:color w:val="1F497D" w:themeColor="text2"/>
          <w:spacing w:val="2"/>
          <w:sz w:val="24"/>
          <w:szCs w:val="24"/>
        </w:rPr>
        <w:t>m</w:t>
      </w:r>
      <w:r w:rsidRPr="007F5707">
        <w:rPr>
          <w:rFonts w:ascii="Arial" w:eastAsia="Calibri" w:hAnsi="Arial" w:cs="Arial"/>
          <w:color w:val="1F497D" w:themeColor="text2"/>
          <w:sz w:val="24"/>
          <w:szCs w:val="24"/>
        </w:rPr>
        <w:t>e</w:t>
      </w:r>
      <w:r w:rsidRPr="007F5707">
        <w:rPr>
          <w:rFonts w:ascii="Arial" w:eastAsia="Calibri" w:hAnsi="Arial" w:cs="Arial"/>
          <w:color w:val="1F497D" w:themeColor="text2"/>
          <w:spacing w:val="-2"/>
          <w:sz w:val="24"/>
          <w:szCs w:val="24"/>
        </w:rPr>
        <w:t xml:space="preserve"> </w:t>
      </w:r>
      <w:r w:rsidRPr="007F5707">
        <w:rPr>
          <w:rFonts w:ascii="Arial" w:eastAsia="Calibri" w:hAnsi="Arial" w:cs="Arial"/>
          <w:color w:val="1F497D" w:themeColor="text2"/>
          <w:spacing w:val="2"/>
          <w:sz w:val="24"/>
          <w:szCs w:val="24"/>
        </w:rPr>
        <w:t>i</w:t>
      </w:r>
      <w:r w:rsidRPr="007F5707">
        <w:rPr>
          <w:rFonts w:ascii="Arial" w:eastAsia="Calibri" w:hAnsi="Arial" w:cs="Arial"/>
          <w:color w:val="1F497D" w:themeColor="text2"/>
          <w:sz w:val="24"/>
          <w:szCs w:val="24"/>
        </w:rPr>
        <w:t>n</w:t>
      </w:r>
      <w:r w:rsidRPr="007F5707">
        <w:rPr>
          <w:rFonts w:ascii="Arial" w:eastAsia="Calibri" w:hAnsi="Arial" w:cs="Arial"/>
          <w:color w:val="1F497D" w:themeColor="text2"/>
          <w:spacing w:val="-3"/>
          <w:sz w:val="24"/>
          <w:szCs w:val="24"/>
        </w:rPr>
        <w:t xml:space="preserve"> </w:t>
      </w:r>
      <w:r w:rsidRPr="007F5707">
        <w:rPr>
          <w:rFonts w:ascii="Arial" w:eastAsia="Calibri" w:hAnsi="Arial" w:cs="Arial"/>
          <w:color w:val="1F497D" w:themeColor="text2"/>
          <w:sz w:val="24"/>
          <w:szCs w:val="24"/>
        </w:rPr>
        <w:t>the</w:t>
      </w:r>
      <w:r w:rsidRPr="007F5707">
        <w:rPr>
          <w:rFonts w:ascii="Arial" w:eastAsia="Calibri" w:hAnsi="Arial" w:cs="Arial"/>
          <w:color w:val="1F497D" w:themeColor="text2"/>
          <w:spacing w:val="-2"/>
          <w:sz w:val="24"/>
          <w:szCs w:val="24"/>
        </w:rPr>
        <w:t xml:space="preserve"> </w:t>
      </w:r>
      <w:r w:rsidR="003D0253" w:rsidRPr="007F5707">
        <w:rPr>
          <w:rFonts w:ascii="Arial" w:eastAsia="Calibri" w:hAnsi="Arial" w:cs="Arial"/>
          <w:color w:val="1F497D" w:themeColor="text2"/>
          <w:spacing w:val="-5"/>
          <w:sz w:val="24"/>
          <w:szCs w:val="24"/>
        </w:rPr>
        <w:t>t</w:t>
      </w:r>
      <w:r w:rsidR="003D0253" w:rsidRPr="007F5707">
        <w:rPr>
          <w:rFonts w:ascii="Arial" w:eastAsia="Calibri" w:hAnsi="Arial" w:cs="Arial"/>
          <w:color w:val="1F497D" w:themeColor="text2"/>
          <w:spacing w:val="1"/>
          <w:sz w:val="24"/>
          <w:szCs w:val="24"/>
        </w:rPr>
        <w:t>r</w:t>
      </w:r>
      <w:r w:rsidR="003D0253" w:rsidRPr="007F5707">
        <w:rPr>
          <w:rFonts w:ascii="Arial" w:eastAsia="Calibri" w:hAnsi="Arial" w:cs="Arial"/>
          <w:color w:val="1F497D" w:themeColor="text2"/>
          <w:sz w:val="24"/>
          <w:szCs w:val="24"/>
        </w:rPr>
        <w:t>ea</w:t>
      </w:r>
      <w:r w:rsidR="003D0253" w:rsidRPr="007F5707">
        <w:rPr>
          <w:rFonts w:ascii="Arial" w:eastAsia="Calibri" w:hAnsi="Arial" w:cs="Arial"/>
          <w:color w:val="1F497D" w:themeColor="text2"/>
          <w:spacing w:val="-5"/>
          <w:sz w:val="24"/>
          <w:szCs w:val="24"/>
        </w:rPr>
        <w:t>d</w:t>
      </w:r>
      <w:r w:rsidR="003D0253" w:rsidRPr="007F5707">
        <w:rPr>
          <w:rFonts w:ascii="Arial" w:eastAsia="Calibri" w:hAnsi="Arial" w:cs="Arial"/>
          <w:color w:val="1F497D" w:themeColor="text2"/>
          <w:spacing w:val="2"/>
          <w:sz w:val="24"/>
          <w:szCs w:val="24"/>
        </w:rPr>
        <w:t>m</w:t>
      </w:r>
      <w:r w:rsidR="003D0253" w:rsidRPr="007F5707">
        <w:rPr>
          <w:rFonts w:ascii="Arial" w:eastAsia="Calibri" w:hAnsi="Arial" w:cs="Arial"/>
          <w:color w:val="1F497D" w:themeColor="text2"/>
          <w:spacing w:val="-3"/>
          <w:sz w:val="24"/>
          <w:szCs w:val="24"/>
        </w:rPr>
        <w:t>i</w:t>
      </w:r>
      <w:r w:rsidR="003D0253" w:rsidRPr="007F5707">
        <w:rPr>
          <w:rFonts w:ascii="Arial" w:eastAsia="Calibri" w:hAnsi="Arial" w:cs="Arial"/>
          <w:color w:val="1F497D" w:themeColor="text2"/>
          <w:spacing w:val="2"/>
          <w:sz w:val="24"/>
          <w:szCs w:val="24"/>
        </w:rPr>
        <w:t>l</w:t>
      </w:r>
      <w:r w:rsidR="003D0253" w:rsidRPr="007F5707">
        <w:rPr>
          <w:rFonts w:ascii="Arial" w:eastAsia="Calibri" w:hAnsi="Arial" w:cs="Arial"/>
          <w:color w:val="1F497D" w:themeColor="text2"/>
          <w:spacing w:val="-3"/>
          <w:sz w:val="24"/>
          <w:szCs w:val="24"/>
        </w:rPr>
        <w:t>l</w:t>
      </w:r>
      <w:r w:rsidR="003D0253" w:rsidRPr="007F5707">
        <w:rPr>
          <w:rFonts w:ascii="Arial" w:eastAsia="Calibri" w:hAnsi="Arial" w:cs="Arial"/>
          <w:color w:val="1F497D" w:themeColor="text2"/>
          <w:sz w:val="24"/>
          <w:szCs w:val="24"/>
        </w:rPr>
        <w:t>?</w:t>
      </w:r>
      <w:r w:rsidRPr="007F5707">
        <w:rPr>
          <w:rFonts w:ascii="Arial" w:eastAsia="Calibri" w:hAnsi="Arial" w:cs="Arial"/>
          <w:color w:val="1F497D" w:themeColor="text2"/>
          <w:spacing w:val="6"/>
          <w:sz w:val="24"/>
          <w:szCs w:val="24"/>
        </w:rPr>
        <w:t xml:space="preserve"> </w:t>
      </w:r>
      <w:r w:rsidR="003D0253" w:rsidRPr="007F5707">
        <w:rPr>
          <w:rFonts w:ascii="Arial" w:eastAsia="Calibri" w:hAnsi="Arial" w:cs="Arial"/>
          <w:color w:val="1F497D" w:themeColor="text2"/>
          <w:spacing w:val="-2"/>
          <w:sz w:val="24"/>
          <w:szCs w:val="24"/>
        </w:rPr>
        <w:t>A</w:t>
      </w:r>
      <w:r w:rsidR="003D0253" w:rsidRPr="007F5707">
        <w:rPr>
          <w:rFonts w:ascii="Arial" w:eastAsia="Calibri" w:hAnsi="Arial" w:cs="Arial"/>
          <w:color w:val="1F497D" w:themeColor="text2"/>
          <w:spacing w:val="2"/>
          <w:sz w:val="24"/>
          <w:szCs w:val="24"/>
        </w:rPr>
        <w:t>l</w:t>
      </w:r>
      <w:r w:rsidR="003D0253" w:rsidRPr="007F5707">
        <w:rPr>
          <w:rFonts w:ascii="Arial" w:eastAsia="Calibri" w:hAnsi="Arial" w:cs="Arial"/>
          <w:color w:val="1F497D" w:themeColor="text2"/>
          <w:spacing w:val="-7"/>
          <w:sz w:val="24"/>
          <w:szCs w:val="24"/>
        </w:rPr>
        <w:t>s</w:t>
      </w:r>
      <w:r w:rsidR="003D0253" w:rsidRPr="007F5707">
        <w:rPr>
          <w:rFonts w:ascii="Arial" w:eastAsia="Calibri" w:hAnsi="Arial" w:cs="Arial"/>
          <w:color w:val="1F497D" w:themeColor="text2"/>
          <w:sz w:val="24"/>
          <w:szCs w:val="24"/>
        </w:rPr>
        <w:t>o,</w:t>
      </w:r>
      <w:r w:rsidRPr="007F5707">
        <w:rPr>
          <w:rFonts w:ascii="Arial" w:eastAsia="Calibri" w:hAnsi="Arial" w:cs="Arial"/>
          <w:color w:val="1F497D" w:themeColor="text2"/>
          <w:spacing w:val="2"/>
          <w:sz w:val="24"/>
          <w:szCs w:val="24"/>
        </w:rPr>
        <w:t xml:space="preserve"> </w:t>
      </w:r>
      <w:r w:rsidRPr="007F5707">
        <w:rPr>
          <w:rFonts w:ascii="Arial" w:eastAsia="Calibri" w:hAnsi="Arial" w:cs="Arial"/>
          <w:color w:val="1F497D" w:themeColor="text2"/>
          <w:sz w:val="24"/>
          <w:szCs w:val="24"/>
        </w:rPr>
        <w:t>wh</w:t>
      </w:r>
      <w:r w:rsidRPr="007F5707">
        <w:rPr>
          <w:rFonts w:ascii="Arial" w:eastAsia="Calibri" w:hAnsi="Arial" w:cs="Arial"/>
          <w:color w:val="1F497D" w:themeColor="text2"/>
          <w:spacing w:val="-1"/>
          <w:sz w:val="24"/>
          <w:szCs w:val="24"/>
        </w:rPr>
        <w:t>a</w:t>
      </w:r>
      <w:r w:rsidRPr="007F5707">
        <w:rPr>
          <w:rFonts w:ascii="Arial" w:eastAsia="Calibri" w:hAnsi="Arial" w:cs="Arial"/>
          <w:color w:val="1F497D" w:themeColor="text2"/>
          <w:w w:val="101"/>
          <w:sz w:val="24"/>
          <w:szCs w:val="24"/>
        </w:rPr>
        <w:t xml:space="preserve">t </w:t>
      </w:r>
      <w:r w:rsidRPr="007F5707">
        <w:rPr>
          <w:rFonts w:ascii="Arial" w:eastAsia="Calibri" w:hAnsi="Arial" w:cs="Arial"/>
          <w:color w:val="1F497D" w:themeColor="text2"/>
          <w:spacing w:val="1"/>
          <w:sz w:val="24"/>
          <w:szCs w:val="24"/>
        </w:rPr>
        <w:t>f</w:t>
      </w:r>
      <w:r w:rsidRPr="007F5707">
        <w:rPr>
          <w:rFonts w:ascii="Arial" w:eastAsia="Calibri" w:hAnsi="Arial" w:cs="Arial"/>
          <w:color w:val="1F497D" w:themeColor="text2"/>
          <w:sz w:val="24"/>
          <w:szCs w:val="24"/>
        </w:rPr>
        <w:t>eat</w:t>
      </w:r>
      <w:r w:rsidRPr="007F5707">
        <w:rPr>
          <w:rFonts w:ascii="Arial" w:eastAsia="Calibri" w:hAnsi="Arial" w:cs="Arial"/>
          <w:color w:val="1F497D" w:themeColor="text2"/>
          <w:spacing w:val="-1"/>
          <w:sz w:val="24"/>
          <w:szCs w:val="24"/>
        </w:rPr>
        <w:t>u</w:t>
      </w:r>
      <w:r w:rsidRPr="007F5707">
        <w:rPr>
          <w:rFonts w:ascii="Arial" w:eastAsia="Calibri" w:hAnsi="Arial" w:cs="Arial"/>
          <w:color w:val="1F497D" w:themeColor="text2"/>
          <w:spacing w:val="-3"/>
          <w:sz w:val="24"/>
          <w:szCs w:val="24"/>
        </w:rPr>
        <w:t>r</w:t>
      </w:r>
      <w:r w:rsidRPr="007F5707">
        <w:rPr>
          <w:rFonts w:ascii="Arial" w:eastAsia="Calibri" w:hAnsi="Arial" w:cs="Arial"/>
          <w:color w:val="1F497D" w:themeColor="text2"/>
          <w:sz w:val="24"/>
          <w:szCs w:val="24"/>
        </w:rPr>
        <w:t>es</w:t>
      </w:r>
      <w:r w:rsidRPr="007F5707">
        <w:rPr>
          <w:rFonts w:ascii="Arial" w:eastAsia="Calibri" w:hAnsi="Arial" w:cs="Arial"/>
          <w:color w:val="1F497D" w:themeColor="text2"/>
          <w:spacing w:val="1"/>
          <w:sz w:val="24"/>
          <w:szCs w:val="24"/>
        </w:rPr>
        <w:t xml:space="preserve"> </w:t>
      </w:r>
      <w:r w:rsidRPr="007F5707">
        <w:rPr>
          <w:rFonts w:ascii="Arial" w:eastAsia="Calibri" w:hAnsi="Arial" w:cs="Arial"/>
          <w:color w:val="1F497D" w:themeColor="text2"/>
          <w:spacing w:val="-2"/>
          <w:sz w:val="24"/>
          <w:szCs w:val="24"/>
        </w:rPr>
        <w:t>s</w:t>
      </w:r>
      <w:r w:rsidRPr="007F5707">
        <w:rPr>
          <w:rFonts w:ascii="Arial" w:eastAsia="Calibri" w:hAnsi="Arial" w:cs="Arial"/>
          <w:color w:val="1F497D" w:themeColor="text2"/>
          <w:sz w:val="24"/>
          <w:szCs w:val="24"/>
        </w:rPr>
        <w:t>h</w:t>
      </w:r>
      <w:r w:rsidRPr="007F5707">
        <w:rPr>
          <w:rFonts w:ascii="Arial" w:eastAsia="Calibri" w:hAnsi="Arial" w:cs="Arial"/>
          <w:color w:val="1F497D" w:themeColor="text2"/>
          <w:spacing w:val="-1"/>
          <w:sz w:val="24"/>
          <w:szCs w:val="24"/>
        </w:rPr>
        <w:t>o</w:t>
      </w:r>
      <w:r w:rsidRPr="007F5707">
        <w:rPr>
          <w:rFonts w:ascii="Arial" w:eastAsia="Calibri" w:hAnsi="Arial" w:cs="Arial"/>
          <w:color w:val="1F497D" w:themeColor="text2"/>
          <w:sz w:val="24"/>
          <w:szCs w:val="24"/>
        </w:rPr>
        <w:t>u</w:t>
      </w:r>
      <w:r w:rsidRPr="007F5707">
        <w:rPr>
          <w:rFonts w:ascii="Arial" w:eastAsia="Calibri" w:hAnsi="Arial" w:cs="Arial"/>
          <w:color w:val="1F497D" w:themeColor="text2"/>
          <w:spacing w:val="1"/>
          <w:sz w:val="24"/>
          <w:szCs w:val="24"/>
        </w:rPr>
        <w:t>l</w:t>
      </w:r>
      <w:r w:rsidRPr="007F5707">
        <w:rPr>
          <w:rFonts w:ascii="Arial" w:eastAsia="Calibri" w:hAnsi="Arial" w:cs="Arial"/>
          <w:color w:val="1F497D" w:themeColor="text2"/>
          <w:sz w:val="24"/>
          <w:szCs w:val="24"/>
        </w:rPr>
        <w:t>d</w:t>
      </w:r>
      <w:r w:rsidRPr="007F5707">
        <w:rPr>
          <w:rFonts w:ascii="Arial" w:eastAsia="Calibri" w:hAnsi="Arial" w:cs="Arial"/>
          <w:color w:val="1F497D" w:themeColor="text2"/>
          <w:spacing w:val="-3"/>
          <w:sz w:val="24"/>
          <w:szCs w:val="24"/>
        </w:rPr>
        <w:t xml:space="preserve"> </w:t>
      </w:r>
      <w:r w:rsidRPr="007F5707">
        <w:rPr>
          <w:rFonts w:ascii="Arial" w:eastAsia="Calibri" w:hAnsi="Arial" w:cs="Arial"/>
          <w:color w:val="1F497D" w:themeColor="text2"/>
          <w:sz w:val="24"/>
          <w:szCs w:val="24"/>
        </w:rPr>
        <w:t>be</w:t>
      </w:r>
      <w:r w:rsidRPr="007F5707">
        <w:rPr>
          <w:rFonts w:ascii="Arial" w:eastAsia="Calibri" w:hAnsi="Arial" w:cs="Arial"/>
          <w:color w:val="1F497D" w:themeColor="text2"/>
          <w:spacing w:val="-2"/>
          <w:sz w:val="24"/>
          <w:szCs w:val="24"/>
        </w:rPr>
        <w:t xml:space="preserve"> </w:t>
      </w:r>
      <w:r w:rsidRPr="007F5707">
        <w:rPr>
          <w:rFonts w:ascii="Arial" w:eastAsia="Calibri" w:hAnsi="Arial" w:cs="Arial"/>
          <w:color w:val="1F497D" w:themeColor="text2"/>
          <w:sz w:val="24"/>
          <w:szCs w:val="24"/>
        </w:rPr>
        <w:t>p</w:t>
      </w:r>
      <w:r w:rsidRPr="007F5707">
        <w:rPr>
          <w:rFonts w:ascii="Arial" w:eastAsia="Calibri" w:hAnsi="Arial" w:cs="Arial"/>
          <w:color w:val="1F497D" w:themeColor="text2"/>
          <w:spacing w:val="-1"/>
          <w:sz w:val="24"/>
          <w:szCs w:val="24"/>
        </w:rPr>
        <w:t>a</w:t>
      </w:r>
      <w:r w:rsidRPr="007F5707">
        <w:rPr>
          <w:rFonts w:ascii="Arial" w:eastAsia="Calibri" w:hAnsi="Arial" w:cs="Arial"/>
          <w:color w:val="1F497D" w:themeColor="text2"/>
          <w:spacing w:val="-3"/>
          <w:sz w:val="24"/>
          <w:szCs w:val="24"/>
        </w:rPr>
        <w:t>r</w:t>
      </w:r>
      <w:r w:rsidRPr="007F5707">
        <w:rPr>
          <w:rFonts w:ascii="Arial" w:eastAsia="Calibri" w:hAnsi="Arial" w:cs="Arial"/>
          <w:color w:val="1F497D" w:themeColor="text2"/>
          <w:sz w:val="24"/>
          <w:szCs w:val="24"/>
        </w:rPr>
        <w:t>t</w:t>
      </w:r>
      <w:r w:rsidRPr="007F5707">
        <w:rPr>
          <w:rFonts w:ascii="Arial" w:eastAsia="Calibri" w:hAnsi="Arial" w:cs="Arial"/>
          <w:color w:val="1F497D" w:themeColor="text2"/>
          <w:spacing w:val="3"/>
          <w:sz w:val="24"/>
          <w:szCs w:val="24"/>
        </w:rPr>
        <w:t xml:space="preserve"> </w:t>
      </w:r>
      <w:r w:rsidRPr="007F5707">
        <w:rPr>
          <w:rFonts w:ascii="Arial" w:eastAsia="Calibri" w:hAnsi="Arial" w:cs="Arial"/>
          <w:color w:val="1F497D" w:themeColor="text2"/>
          <w:spacing w:val="-1"/>
          <w:sz w:val="24"/>
          <w:szCs w:val="24"/>
        </w:rPr>
        <w:t>o</w:t>
      </w:r>
      <w:r w:rsidRPr="007F5707">
        <w:rPr>
          <w:rFonts w:ascii="Arial" w:eastAsia="Calibri" w:hAnsi="Arial" w:cs="Arial"/>
          <w:color w:val="1F497D" w:themeColor="text2"/>
          <w:sz w:val="24"/>
          <w:szCs w:val="24"/>
        </w:rPr>
        <w:t>f</w:t>
      </w:r>
      <w:r w:rsidRPr="007F5707">
        <w:rPr>
          <w:rFonts w:ascii="Arial" w:eastAsia="Calibri" w:hAnsi="Arial" w:cs="Arial"/>
          <w:color w:val="1F497D" w:themeColor="text2"/>
          <w:spacing w:val="-1"/>
          <w:sz w:val="24"/>
          <w:szCs w:val="24"/>
        </w:rPr>
        <w:t xml:space="preserve"> </w:t>
      </w:r>
      <w:r w:rsidRPr="007F5707">
        <w:rPr>
          <w:rFonts w:ascii="Arial" w:eastAsia="Calibri" w:hAnsi="Arial" w:cs="Arial"/>
          <w:color w:val="1F497D" w:themeColor="text2"/>
          <w:sz w:val="24"/>
          <w:szCs w:val="24"/>
        </w:rPr>
        <w:t>the</w:t>
      </w:r>
      <w:r w:rsidRPr="007F5707">
        <w:rPr>
          <w:rFonts w:ascii="Arial" w:eastAsia="Calibri" w:hAnsi="Arial" w:cs="Arial"/>
          <w:color w:val="1F497D" w:themeColor="text2"/>
          <w:spacing w:val="-2"/>
          <w:sz w:val="24"/>
          <w:szCs w:val="24"/>
        </w:rPr>
        <w:t xml:space="preserve"> </w:t>
      </w:r>
      <w:r w:rsidRPr="007F5707">
        <w:rPr>
          <w:rFonts w:ascii="Arial" w:eastAsia="Calibri" w:hAnsi="Arial" w:cs="Arial"/>
          <w:color w:val="1F497D" w:themeColor="text2"/>
          <w:sz w:val="24"/>
          <w:szCs w:val="24"/>
        </w:rPr>
        <w:t>de</w:t>
      </w:r>
      <w:r w:rsidRPr="007F5707">
        <w:rPr>
          <w:rFonts w:ascii="Arial" w:eastAsia="Calibri" w:hAnsi="Arial" w:cs="Arial"/>
          <w:color w:val="1F497D" w:themeColor="text2"/>
          <w:spacing w:val="-7"/>
          <w:sz w:val="24"/>
          <w:szCs w:val="24"/>
        </w:rPr>
        <w:t>s</w:t>
      </w:r>
      <w:r w:rsidRPr="007F5707">
        <w:rPr>
          <w:rFonts w:ascii="Arial" w:eastAsia="Calibri" w:hAnsi="Arial" w:cs="Arial"/>
          <w:color w:val="1F497D" w:themeColor="text2"/>
          <w:spacing w:val="2"/>
          <w:w w:val="101"/>
          <w:sz w:val="24"/>
          <w:szCs w:val="24"/>
        </w:rPr>
        <w:t>i</w:t>
      </w:r>
      <w:r w:rsidRPr="007F5707">
        <w:rPr>
          <w:rFonts w:ascii="Arial" w:eastAsia="Calibri" w:hAnsi="Arial" w:cs="Arial"/>
          <w:color w:val="1F497D" w:themeColor="text2"/>
          <w:spacing w:val="1"/>
          <w:sz w:val="24"/>
          <w:szCs w:val="24"/>
        </w:rPr>
        <w:t>g</w:t>
      </w:r>
      <w:r w:rsidRPr="007F5707">
        <w:rPr>
          <w:rFonts w:ascii="Arial" w:eastAsia="Calibri" w:hAnsi="Arial" w:cs="Arial"/>
          <w:color w:val="1F497D" w:themeColor="text2"/>
          <w:spacing w:val="-5"/>
          <w:sz w:val="24"/>
          <w:szCs w:val="24"/>
        </w:rPr>
        <w:t>n</w:t>
      </w:r>
      <w:r w:rsidRPr="007F5707">
        <w:rPr>
          <w:rFonts w:ascii="Arial" w:eastAsia="Calibri" w:hAnsi="Arial" w:cs="Arial"/>
          <w:color w:val="1F497D" w:themeColor="text2"/>
          <w:sz w:val="24"/>
          <w:szCs w:val="24"/>
        </w:rPr>
        <w:t>.</w:t>
      </w:r>
      <w:r w:rsidR="007F5707" w:rsidRPr="007F5707">
        <w:rPr>
          <w:rFonts w:ascii="Arial" w:eastAsia="Calibri" w:hAnsi="Arial" w:cs="Arial"/>
          <w:color w:val="1F497D" w:themeColor="text2"/>
          <w:sz w:val="24"/>
          <w:szCs w:val="24"/>
        </w:rPr>
        <w:t xml:space="preserve"> The game must be connected to pedometer to calculate the steps walked, should measure the heart rate for different types of workouts and the game should be connected to treadmill to increase or decrease the speed based on level of the game.</w:t>
      </w:r>
    </w:p>
    <w:p w:rsidR="00C86F4A" w:rsidRPr="007F5707" w:rsidRDefault="00C86F4A" w:rsidP="007F5707">
      <w:pPr>
        <w:spacing w:before="2" w:line="360" w:lineRule="auto"/>
        <w:rPr>
          <w:rFonts w:ascii="Arial" w:hAnsi="Arial" w:cs="Arial"/>
          <w:color w:val="1F497D" w:themeColor="text2"/>
          <w:sz w:val="24"/>
          <w:szCs w:val="24"/>
        </w:rPr>
      </w:pPr>
    </w:p>
    <w:p w:rsidR="00C86F4A" w:rsidRPr="007F5707" w:rsidRDefault="00C86F4A" w:rsidP="007F5707">
      <w:pPr>
        <w:spacing w:line="360" w:lineRule="auto"/>
        <w:rPr>
          <w:rFonts w:ascii="Arial" w:hAnsi="Arial" w:cs="Arial"/>
          <w:color w:val="1F497D" w:themeColor="text2"/>
          <w:sz w:val="24"/>
          <w:szCs w:val="24"/>
        </w:rPr>
      </w:pPr>
    </w:p>
    <w:p w:rsidR="00C86F4A" w:rsidRPr="007F5707" w:rsidRDefault="007F5707" w:rsidP="007F5707">
      <w:pPr>
        <w:spacing w:line="360" w:lineRule="auto"/>
        <w:rPr>
          <w:rFonts w:ascii="Arial" w:hAnsi="Arial" w:cs="Arial"/>
          <w:color w:val="1F497D" w:themeColor="text2"/>
          <w:sz w:val="24"/>
          <w:szCs w:val="24"/>
        </w:rPr>
      </w:pPr>
      <w:r w:rsidRPr="00AF612B">
        <w:rPr>
          <w:rFonts w:ascii="Arial" w:hAnsi="Arial" w:cs="Arial"/>
          <w:noProof/>
        </w:rPr>
        <mc:AlternateContent>
          <mc:Choice Requires="wps">
            <w:drawing>
              <wp:anchor distT="45720" distB="45720" distL="114300" distR="114300" simplePos="0" relativeHeight="503316479" behindDoc="0" locked="0" layoutInCell="1" allowOverlap="1">
                <wp:simplePos x="0" y="0"/>
                <wp:positionH relativeFrom="column">
                  <wp:posOffset>2070100</wp:posOffset>
                </wp:positionH>
                <wp:positionV relativeFrom="paragraph">
                  <wp:posOffset>240665</wp:posOffset>
                </wp:positionV>
                <wp:extent cx="1066800" cy="849630"/>
                <wp:effectExtent l="0" t="0" r="19050" b="266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849630"/>
                        </a:xfrm>
                        <a:prstGeom prst="rect">
                          <a:avLst/>
                        </a:prstGeom>
                        <a:solidFill>
                          <a:srgbClr val="FFFFFF"/>
                        </a:solidFill>
                        <a:ln w="9525">
                          <a:solidFill>
                            <a:srgbClr val="000000"/>
                          </a:solidFill>
                          <a:miter lim="800000"/>
                          <a:headEnd/>
                          <a:tailEnd/>
                        </a:ln>
                      </wps:spPr>
                      <wps:txbx>
                        <w:txbxContent>
                          <w:p w:rsidR="00AF612B" w:rsidRDefault="007F5707">
                            <w:r>
                              <w:t xml:space="preserve">Educational </w:t>
                            </w:r>
                            <w:r w:rsidR="00AF612B">
                              <w:t>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6" type="#_x0000_t202" style="position:absolute;margin-left:163pt;margin-top:18.95pt;width:84pt;height:66.9pt;z-index:50331647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">
                <v:textbox>
                  <w:txbxContent>
                    <w:p w:rsidR="00AF612B" w:rsidRDefault="007F5707">
                      <w:r>
                        <w:t xml:space="preserve">Educational </w:t>
                      </w:r>
                      <w:r w:rsidR="00AF612B">
                        <w:t>Game</w:t>
                      </w:r>
                    </w:p>
                  </w:txbxContent>
                </v:textbox>
                <w10:wrap type="square"/>
              </v:shape>
            </w:pict>
          </mc:Fallback>
        </mc:AlternateContent>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7F5707">
      <w:pPr>
        <w:spacing w:line="200" w:lineRule="exact"/>
        <w:rPr>
          <w:rFonts w:ascii="Arial" w:hAnsi="Arial" w:cs="Arial"/>
        </w:rPr>
      </w:pPr>
      <w:r>
        <w:rPr>
          <w:rFonts w:ascii="Arial" w:hAnsi="Arial" w:cs="Arial"/>
          <w:noProof/>
        </w:rPr>
        <mc:AlternateContent>
          <mc:Choice Requires="wps">
            <w:drawing>
              <wp:anchor distT="0" distB="0" distL="114300" distR="114300" simplePos="0" relativeHeight="503316479" behindDoc="0" locked="0" layoutInCell="1" allowOverlap="1">
                <wp:simplePos x="0" y="0"/>
                <wp:positionH relativeFrom="column">
                  <wp:posOffset>4043680</wp:posOffset>
                </wp:positionH>
                <wp:positionV relativeFrom="paragraph">
                  <wp:posOffset>99695</wp:posOffset>
                </wp:positionV>
                <wp:extent cx="1310640" cy="693420"/>
                <wp:effectExtent l="0" t="0" r="22860" b="11430"/>
                <wp:wrapNone/>
                <wp:docPr id="20" name="Text Box 20"/>
                <wp:cNvGraphicFramePr/>
                <a:graphic xmlns:a="http://schemas.openxmlformats.org/drawingml/2006/main">
                  <a:graphicData uri="http://schemas.microsoft.com/office/word/2010/wordprocessingShape">
                    <wps:wsp>
                      <wps:cNvSpPr txBox="1"/>
                      <wps:spPr>
                        <a:xfrm>
                          <a:off x="0" y="0"/>
                          <a:ext cx="1310640" cy="693420"/>
                        </a:xfrm>
                        <a:prstGeom prst="rect">
                          <a:avLst/>
                        </a:prstGeom>
                        <a:solidFill>
                          <a:schemeClr val="lt1"/>
                        </a:solidFill>
                        <a:ln w="6350">
                          <a:solidFill>
                            <a:prstClr val="black"/>
                          </a:solidFill>
                        </a:ln>
                      </wps:spPr>
                      <wps:txbx>
                        <w:txbxContent>
                          <w:p w:rsidR="007F5707" w:rsidRDefault="007F5707">
                            <w:r>
                              <w:t>Bluetooth Treadmill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27" type="#_x0000_t202" style="position:absolute;margin-left:318.4pt;margin-top:7.85pt;width:103.2pt;height:54.6pt;z-index:50331647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" fillcolor="white [3201]" strokeweight=".5pt">
                <v:textbox>
                  <w:txbxContent>
                    <w:p w:rsidR="007F5707" w:rsidRDefault="007F5707">
                      <w:r>
                        <w:t>Bluetooth Treadmill</w:t>
                      </w:r>
                    </w:p>
                  </w:txbxContent>
                </v:textbox>
              </v:shape>
            </w:pict>
          </mc:Fallback>
        </mc:AlternateContent>
      </w:r>
    </w:p>
    <w:p w:rsidR="00C86F4A" w:rsidRPr="003D0253" w:rsidRDefault="00C86F4A">
      <w:pPr>
        <w:spacing w:line="200" w:lineRule="exact"/>
        <w:rPr>
          <w:rFonts w:ascii="Arial" w:hAnsi="Arial" w:cs="Arial"/>
        </w:rPr>
      </w:pPr>
    </w:p>
    <w:p w:rsidR="00C86F4A" w:rsidRPr="003D0253" w:rsidRDefault="007F5707">
      <w:pPr>
        <w:spacing w:line="200" w:lineRule="exact"/>
        <w:rPr>
          <w:rFonts w:ascii="Arial" w:hAnsi="Arial" w:cs="Arial"/>
        </w:rPr>
      </w:pPr>
      <w:r>
        <w:rPr>
          <w:rFonts w:ascii="Arial" w:hAnsi="Arial" w:cs="Arial"/>
          <w:noProof/>
        </w:rPr>
        <mc:AlternateContent>
          <mc:Choice Requires="wps">
            <w:drawing>
              <wp:anchor distT="0" distB="0" distL="114300" distR="114300" simplePos="0" relativeHeight="503316479" behindDoc="0" locked="0" layoutInCell="1" allowOverlap="1">
                <wp:simplePos x="0" y="0"/>
                <wp:positionH relativeFrom="column">
                  <wp:posOffset>3182620</wp:posOffset>
                </wp:positionH>
                <wp:positionV relativeFrom="paragraph">
                  <wp:posOffset>9526</wp:posOffset>
                </wp:positionV>
                <wp:extent cx="822960" cy="45719"/>
                <wp:effectExtent l="0" t="57150" r="72390" b="88265"/>
                <wp:wrapNone/>
                <wp:docPr id="21" name="Straight Arrow Connector 21"/>
                <wp:cNvGraphicFramePr/>
                <a:graphic xmlns:a="http://schemas.openxmlformats.org/drawingml/2006/main">
                  <a:graphicData uri="http://schemas.microsoft.com/office/word/2010/wordprocessingShape">
                    <wps:wsp>
                      <wps:cNvCnPr/>
                      <wps:spPr>
                        <a:xfrm>
                          <a:off x="0" y="0"/>
                          <a:ext cx="822960"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5233F8" id="_x0000_t32" coordsize="21600,21600" o:spt="32" o:oned="t" path="m,l21600,21600e" filled="f">
                <v:path arrowok="t" fillok="f" o:connecttype="none"/>
                <o:lock v:ext="edit" shapetype="t"/>
              </v:shapetype>
              <v:shape id="Straight Arrow Connector 21" o:spid="_x0000_s1026" type="#_x0000_t32" style="position:absolute;margin-left:250.6pt;margin-top:.75pt;width:64.8pt;height:3.6pt;z-index:5033164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" strokecolor="#4579b8 [3044]">
                <v:stroke startarrow="block" endarrow="block"/>
              </v:shape>
            </w:pict>
          </mc:Fallback>
        </mc:AlternateContent>
      </w:r>
    </w:p>
    <w:p w:rsidR="00C86F4A" w:rsidRPr="003D0253" w:rsidRDefault="007F5707">
      <w:pPr>
        <w:spacing w:line="200" w:lineRule="exact"/>
        <w:rPr>
          <w:rFonts w:ascii="Arial" w:hAnsi="Arial" w:cs="Arial"/>
        </w:rPr>
      </w:pPr>
      <w:r>
        <w:rPr>
          <w:rFonts w:ascii="Arial" w:hAnsi="Arial" w:cs="Arial"/>
          <w:noProof/>
        </w:rPr>
        <mc:AlternateContent>
          <mc:Choice Requires="wps">
            <w:drawing>
              <wp:anchor distT="0" distB="0" distL="114300" distR="114300" simplePos="0" relativeHeight="503316479" behindDoc="0" locked="0" layoutInCell="1" allowOverlap="1">
                <wp:simplePos x="0" y="0"/>
                <wp:positionH relativeFrom="column">
                  <wp:posOffset>2595014</wp:posOffset>
                </wp:positionH>
                <wp:positionV relativeFrom="paragraph">
                  <wp:posOffset>68913</wp:posOffset>
                </wp:positionV>
                <wp:extent cx="70782" cy="190315"/>
                <wp:effectExtent l="57150" t="38100" r="43815" b="38735"/>
                <wp:wrapNone/>
                <wp:docPr id="19" name="Straight Arrow Connector 19"/>
                <wp:cNvGraphicFramePr/>
                <a:graphic xmlns:a="http://schemas.openxmlformats.org/drawingml/2006/main">
                  <a:graphicData uri="http://schemas.microsoft.com/office/word/2010/wordprocessingShape">
                    <wps:wsp>
                      <wps:cNvCnPr/>
                      <wps:spPr>
                        <a:xfrm rot="19200000" flipV="1">
                          <a:off x="0" y="0"/>
                          <a:ext cx="70782" cy="19031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F23276" id="Straight Arrow Connector 19" o:spid="_x0000_s1026" type="#_x0000_t32" style="position:absolute;margin-left:204.35pt;margin-top:5.45pt;width:5.55pt;height:15pt;rotation:40;flip:y;z-index:5033164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" strokecolor="#4579b8 [3044]">
                <v:stroke startarrow="block" endarrow="block"/>
              </v:shape>
            </w:pict>
          </mc:Fallback>
        </mc:AlternateContent>
      </w:r>
      <w:r>
        <w:rPr>
          <w:rFonts w:ascii="Arial" w:hAnsi="Arial" w:cs="Arial"/>
          <w:noProof/>
        </w:rPr>
        <mc:AlternateContent>
          <mc:Choice Requires="wps">
            <w:drawing>
              <wp:anchor distT="0" distB="0" distL="114300" distR="114300" simplePos="0" relativeHeight="503316479" behindDoc="0" locked="0" layoutInCell="1" allowOverlap="1">
                <wp:simplePos x="0" y="0"/>
                <wp:positionH relativeFrom="column">
                  <wp:posOffset>1353820</wp:posOffset>
                </wp:positionH>
                <wp:positionV relativeFrom="paragraph">
                  <wp:posOffset>65405</wp:posOffset>
                </wp:positionV>
                <wp:extent cx="815340" cy="278130"/>
                <wp:effectExtent l="38100" t="38100" r="60960" b="64770"/>
                <wp:wrapNone/>
                <wp:docPr id="18" name="Straight Arrow Connector 18"/>
                <wp:cNvGraphicFramePr/>
                <a:graphic xmlns:a="http://schemas.openxmlformats.org/drawingml/2006/main">
                  <a:graphicData uri="http://schemas.microsoft.com/office/word/2010/wordprocessingShape">
                    <wps:wsp>
                      <wps:cNvCnPr/>
                      <wps:spPr>
                        <a:xfrm flipV="1">
                          <a:off x="0" y="0"/>
                          <a:ext cx="815340" cy="27813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3DD8FB" id="Straight Arrow Connector 18" o:spid="_x0000_s1026" type="#_x0000_t32" style="position:absolute;margin-left:106.6pt;margin-top:5.15pt;width:64.2pt;height:21.9pt;flip:y;z-index:50331647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" strokecolor="#4579b8 [3044]">
                <v:stroke startarrow="block" endarrow="block"/>
              </v:shape>
            </w:pict>
          </mc:Fallback>
        </mc:AlternateContent>
      </w:r>
    </w:p>
    <w:p w:rsidR="00C86F4A" w:rsidRPr="003D0253" w:rsidRDefault="00C86F4A">
      <w:pPr>
        <w:spacing w:line="200" w:lineRule="exact"/>
        <w:rPr>
          <w:rFonts w:ascii="Arial" w:hAnsi="Arial" w:cs="Arial"/>
        </w:rPr>
      </w:pPr>
    </w:p>
    <w:p w:rsidR="00C86F4A" w:rsidRPr="003D0253" w:rsidRDefault="007F5707">
      <w:pPr>
        <w:spacing w:line="200" w:lineRule="exact"/>
        <w:rPr>
          <w:rFonts w:ascii="Arial" w:hAnsi="Arial" w:cs="Arial"/>
        </w:rPr>
      </w:pPr>
      <w:r w:rsidRPr="007F5707">
        <w:rPr>
          <w:rFonts w:ascii="Arial" w:hAnsi="Arial" w:cs="Arial"/>
          <w:noProof/>
        </w:rPr>
        <mc:AlternateContent>
          <mc:Choice Requires="wps">
            <w:drawing>
              <wp:anchor distT="45720" distB="45720" distL="114300" distR="114300" simplePos="0" relativeHeight="503316479" behindDoc="0" locked="0" layoutInCell="1" allowOverlap="1">
                <wp:simplePos x="0" y="0"/>
                <wp:positionH relativeFrom="column">
                  <wp:posOffset>2252980</wp:posOffset>
                </wp:positionH>
                <wp:positionV relativeFrom="paragraph">
                  <wp:posOffset>5715</wp:posOffset>
                </wp:positionV>
                <wp:extent cx="1386840" cy="426720"/>
                <wp:effectExtent l="0" t="0" r="22860" b="1143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6840" cy="426720"/>
                        </a:xfrm>
                        <a:prstGeom prst="rect">
                          <a:avLst/>
                        </a:prstGeom>
                        <a:solidFill>
                          <a:srgbClr val="FFFFFF"/>
                        </a:solidFill>
                        <a:ln w="9525">
                          <a:solidFill>
                            <a:srgbClr val="000000"/>
                          </a:solidFill>
                          <a:miter lim="800000"/>
                          <a:headEnd/>
                          <a:tailEnd/>
                        </a:ln>
                      </wps:spPr>
                      <wps:txbx>
                        <w:txbxContent>
                          <w:p w:rsidR="007F5707" w:rsidRDefault="007F5707">
                            <w:r>
                              <w:t>Heart Rate Monitor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77.4pt;margin-top:.45pt;width:109.2pt;height:33.6pt;z-index:50331647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">
                <v:textbox>
                  <w:txbxContent>
                    <w:p w:rsidR="007F5707" w:rsidRDefault="007F5707">
                      <w:r>
                        <w:t>Heart Rate Monitor</w:t>
                      </w:r>
                    </w:p>
                  </w:txbxContent>
                </v:textbox>
                <w10:wrap type="square"/>
              </v:shape>
            </w:pict>
          </mc:Fallback>
        </mc:AlternateContent>
      </w:r>
      <w:r w:rsidRPr="007F5707">
        <w:rPr>
          <w:rFonts w:ascii="Arial" w:hAnsi="Arial" w:cs="Arial"/>
          <w:noProof/>
        </w:rPr>
        <mc:AlternateContent>
          <mc:Choice Requires="wps">
            <w:drawing>
              <wp:anchor distT="45720" distB="45720" distL="114300" distR="114300" simplePos="0" relativeHeight="503316479" behindDoc="0" locked="0" layoutInCell="1" allowOverlap="1">
                <wp:simplePos x="0" y="0"/>
                <wp:positionH relativeFrom="column">
                  <wp:posOffset>294640</wp:posOffset>
                </wp:positionH>
                <wp:positionV relativeFrom="paragraph">
                  <wp:posOffset>89535</wp:posOffset>
                </wp:positionV>
                <wp:extent cx="1729740" cy="1404620"/>
                <wp:effectExtent l="0" t="0" r="22860" b="2032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9740" cy="1404620"/>
                        </a:xfrm>
                        <a:prstGeom prst="rect">
                          <a:avLst/>
                        </a:prstGeom>
                        <a:solidFill>
                          <a:srgbClr val="FFFFFF"/>
                        </a:solidFill>
                        <a:ln w="9525">
                          <a:solidFill>
                            <a:srgbClr val="000000"/>
                          </a:solidFill>
                          <a:miter lim="800000"/>
                          <a:headEnd/>
                          <a:tailEnd/>
                        </a:ln>
                      </wps:spPr>
                      <wps:txbx>
                        <w:txbxContent>
                          <w:p w:rsidR="007F5707" w:rsidRDefault="007F5707">
                            <w:r>
                              <w:t>Pedometer-measure the steps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3.2pt;margin-top:7.05pt;width:136.2pt;height:110.6pt;z-index:503316479;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">
                <v:textbox style="mso-fit-shape-to-text:t">
                  <w:txbxContent>
                    <w:p w:rsidR="007F5707" w:rsidRDefault="007F5707">
                      <w:r>
                        <w:t>Pedometer-measure the steps</w:t>
                      </w:r>
                    </w:p>
                  </w:txbxContent>
                </v:textbox>
                <w10:wrap type="square"/>
              </v:shape>
            </w:pict>
          </mc:Fallback>
        </mc:AlternateContent>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ind w:left="200" w:right="177"/>
        <w:jc w:val="center"/>
        <w:rPr>
          <w:rFonts w:ascii="Arial" w:eastAsia="Arial" w:hAnsi="Arial" w:cs="Arial"/>
          <w:sz w:val="19"/>
          <w:szCs w:val="19"/>
        </w:rPr>
      </w:pPr>
      <w:r w:rsidRPr="003D0253">
        <w:rPr>
          <w:rFonts w:ascii="Arial" w:eastAsia="Arial" w:hAnsi="Arial" w:cs="Arial"/>
          <w:spacing w:val="-7"/>
          <w:sz w:val="19"/>
          <w:szCs w:val="19"/>
        </w:rPr>
        <w:t>T</w:t>
      </w:r>
      <w:r w:rsidRPr="003D0253">
        <w:rPr>
          <w:rFonts w:ascii="Arial" w:eastAsia="Arial" w:hAnsi="Arial" w:cs="Arial"/>
          <w:spacing w:val="-1"/>
          <w:sz w:val="19"/>
          <w:szCs w:val="19"/>
        </w:rPr>
        <w:t>h</w:t>
      </w:r>
      <w:r w:rsidRPr="003D0253">
        <w:rPr>
          <w:rFonts w:ascii="Arial" w:eastAsia="Arial" w:hAnsi="Arial" w:cs="Arial"/>
          <w:sz w:val="19"/>
          <w:szCs w:val="19"/>
        </w:rPr>
        <w:t>e</w:t>
      </w:r>
      <w:r w:rsidRPr="003D0253">
        <w:rPr>
          <w:rFonts w:ascii="Arial" w:eastAsia="Arial" w:hAnsi="Arial" w:cs="Arial"/>
          <w:spacing w:val="7"/>
          <w:sz w:val="19"/>
          <w:szCs w:val="19"/>
        </w:rPr>
        <w:t xml:space="preserve"> </w:t>
      </w:r>
      <w:r w:rsidRPr="003D0253">
        <w:rPr>
          <w:rFonts w:ascii="Arial" w:eastAsia="Arial" w:hAnsi="Arial" w:cs="Arial"/>
          <w:spacing w:val="2"/>
          <w:sz w:val="19"/>
          <w:szCs w:val="19"/>
        </w:rPr>
        <w:t>S</w:t>
      </w:r>
      <w:r w:rsidRPr="003D0253">
        <w:rPr>
          <w:rFonts w:ascii="Arial" w:eastAsia="Arial" w:hAnsi="Arial" w:cs="Arial"/>
          <w:spacing w:val="-1"/>
          <w:sz w:val="19"/>
          <w:szCs w:val="19"/>
        </w:rPr>
        <w:t>to</w:t>
      </w:r>
      <w:r w:rsidRPr="003D0253">
        <w:rPr>
          <w:rFonts w:ascii="Arial" w:eastAsia="Arial" w:hAnsi="Arial" w:cs="Arial"/>
          <w:spacing w:val="-2"/>
          <w:sz w:val="19"/>
          <w:szCs w:val="19"/>
        </w:rPr>
        <w:t>r</w:t>
      </w:r>
      <w:r w:rsidRPr="003D0253">
        <w:rPr>
          <w:rFonts w:ascii="Arial" w:eastAsia="Arial" w:hAnsi="Arial" w:cs="Arial"/>
          <w:sz w:val="19"/>
          <w:szCs w:val="19"/>
        </w:rPr>
        <w:t>y</w:t>
      </w:r>
      <w:r w:rsidRPr="003D0253">
        <w:rPr>
          <w:rFonts w:ascii="Arial" w:eastAsia="Arial" w:hAnsi="Arial" w:cs="Arial"/>
          <w:spacing w:val="5"/>
          <w:sz w:val="19"/>
          <w:szCs w:val="19"/>
        </w:rPr>
        <w:t xml:space="preserve"> </w:t>
      </w:r>
      <w:r w:rsidRPr="003D0253">
        <w:rPr>
          <w:rFonts w:ascii="Arial" w:eastAsia="Arial" w:hAnsi="Arial" w:cs="Arial"/>
          <w:spacing w:val="-1"/>
          <w:sz w:val="19"/>
          <w:szCs w:val="19"/>
        </w:rPr>
        <w:t>o</w:t>
      </w:r>
      <w:r w:rsidRPr="003D0253">
        <w:rPr>
          <w:rFonts w:ascii="Arial" w:eastAsia="Arial" w:hAnsi="Arial" w:cs="Arial"/>
          <w:sz w:val="19"/>
          <w:szCs w:val="19"/>
        </w:rPr>
        <w:t>f</w:t>
      </w:r>
      <w:r w:rsidRPr="003D0253">
        <w:rPr>
          <w:rFonts w:ascii="Arial" w:eastAsia="Arial" w:hAnsi="Arial" w:cs="Arial"/>
          <w:spacing w:val="6"/>
          <w:sz w:val="19"/>
          <w:szCs w:val="19"/>
        </w:rPr>
        <w:t xml:space="preserve"> </w:t>
      </w:r>
      <w:r w:rsidRPr="003D0253">
        <w:rPr>
          <w:rFonts w:ascii="Arial" w:eastAsia="Arial" w:hAnsi="Arial" w:cs="Arial"/>
          <w:spacing w:val="-8"/>
          <w:sz w:val="19"/>
          <w:szCs w:val="19"/>
        </w:rPr>
        <w:t>Y</w:t>
      </w:r>
      <w:r w:rsidRPr="003D0253">
        <w:rPr>
          <w:rFonts w:ascii="Arial" w:eastAsia="Arial" w:hAnsi="Arial" w:cs="Arial"/>
          <w:spacing w:val="-1"/>
          <w:sz w:val="19"/>
          <w:szCs w:val="19"/>
        </w:rPr>
        <w:t>ou</w:t>
      </w:r>
      <w:r w:rsidRPr="003D0253">
        <w:rPr>
          <w:rFonts w:ascii="Arial" w:eastAsia="Arial" w:hAnsi="Arial" w:cs="Arial"/>
          <w:sz w:val="19"/>
          <w:szCs w:val="19"/>
        </w:rPr>
        <w:t>r</w:t>
      </w:r>
      <w:r w:rsidRPr="003D0253">
        <w:rPr>
          <w:rFonts w:ascii="Arial" w:eastAsia="Arial" w:hAnsi="Arial" w:cs="Arial"/>
          <w:spacing w:val="7"/>
          <w:sz w:val="19"/>
          <w:szCs w:val="19"/>
        </w:rPr>
        <w:t xml:space="preserve"> </w:t>
      </w:r>
      <w:r w:rsidRPr="003D0253">
        <w:rPr>
          <w:rFonts w:ascii="Arial" w:eastAsia="Arial" w:hAnsi="Arial" w:cs="Arial"/>
          <w:spacing w:val="-5"/>
          <w:sz w:val="19"/>
          <w:szCs w:val="19"/>
        </w:rPr>
        <w:t>I</w:t>
      </w:r>
      <w:r w:rsidRPr="003D0253">
        <w:rPr>
          <w:rFonts w:ascii="Arial" w:eastAsia="Arial" w:hAnsi="Arial" w:cs="Arial"/>
          <w:spacing w:val="-1"/>
          <w:sz w:val="19"/>
          <w:szCs w:val="19"/>
        </w:rPr>
        <w:t>n</w:t>
      </w:r>
      <w:r w:rsidRPr="003D0253">
        <w:rPr>
          <w:rFonts w:ascii="Arial" w:eastAsia="Arial" w:hAnsi="Arial" w:cs="Arial"/>
          <w:sz w:val="19"/>
          <w:szCs w:val="19"/>
        </w:rPr>
        <w:t>v</w:t>
      </w:r>
      <w:r w:rsidRPr="003D0253">
        <w:rPr>
          <w:rFonts w:ascii="Arial" w:eastAsia="Arial" w:hAnsi="Arial" w:cs="Arial"/>
          <w:spacing w:val="-1"/>
          <w:sz w:val="19"/>
          <w:szCs w:val="19"/>
        </w:rPr>
        <w:t>en</w:t>
      </w:r>
      <w:r w:rsidRPr="003D0253">
        <w:rPr>
          <w:rFonts w:ascii="Arial" w:eastAsia="Arial" w:hAnsi="Arial" w:cs="Arial"/>
          <w:sz w:val="19"/>
          <w:szCs w:val="19"/>
        </w:rPr>
        <w:t>t</w:t>
      </w:r>
      <w:r w:rsidRPr="003D0253">
        <w:rPr>
          <w:rFonts w:ascii="Arial" w:eastAsia="Arial" w:hAnsi="Arial" w:cs="Arial"/>
          <w:spacing w:val="-4"/>
          <w:sz w:val="19"/>
          <w:szCs w:val="19"/>
        </w:rPr>
        <w:t>i</w:t>
      </w:r>
      <w:r w:rsidRPr="003D0253">
        <w:rPr>
          <w:rFonts w:ascii="Arial" w:eastAsia="Arial" w:hAnsi="Arial" w:cs="Arial"/>
          <w:spacing w:val="-6"/>
          <w:sz w:val="19"/>
          <w:szCs w:val="19"/>
        </w:rPr>
        <w:t>o</w:t>
      </w:r>
      <w:r w:rsidRPr="003D0253">
        <w:rPr>
          <w:rFonts w:ascii="Arial" w:eastAsia="Arial" w:hAnsi="Arial" w:cs="Arial"/>
          <w:sz w:val="19"/>
          <w:szCs w:val="19"/>
        </w:rPr>
        <w:t xml:space="preserve">n                                     </w:t>
      </w:r>
      <w:r w:rsidRPr="003D0253">
        <w:rPr>
          <w:rFonts w:ascii="Arial" w:eastAsia="Arial" w:hAnsi="Arial" w:cs="Arial"/>
          <w:spacing w:val="14"/>
          <w:sz w:val="19"/>
          <w:szCs w:val="19"/>
        </w:rPr>
        <w:t xml:space="preserve"> </w:t>
      </w:r>
      <w:r w:rsidRPr="003D0253">
        <w:rPr>
          <w:rFonts w:ascii="Arial" w:eastAsia="Arial" w:hAnsi="Arial" w:cs="Arial"/>
          <w:spacing w:val="-5"/>
          <w:sz w:val="19"/>
          <w:szCs w:val="19"/>
        </w:rPr>
        <w:t>I</w:t>
      </w:r>
      <w:r w:rsidRPr="003D0253">
        <w:rPr>
          <w:rFonts w:ascii="Arial" w:eastAsia="Arial" w:hAnsi="Arial" w:cs="Arial"/>
          <w:spacing w:val="-1"/>
          <w:sz w:val="19"/>
          <w:szCs w:val="19"/>
        </w:rPr>
        <w:t>n</w:t>
      </w:r>
      <w:r w:rsidRPr="003D0253">
        <w:rPr>
          <w:rFonts w:ascii="Arial" w:eastAsia="Arial" w:hAnsi="Arial" w:cs="Arial"/>
          <w:spacing w:val="5"/>
          <w:sz w:val="19"/>
          <w:szCs w:val="19"/>
        </w:rPr>
        <w:t>v</w:t>
      </w:r>
      <w:r w:rsidRPr="003D0253">
        <w:rPr>
          <w:rFonts w:ascii="Arial" w:eastAsia="Arial" w:hAnsi="Arial" w:cs="Arial"/>
          <w:spacing w:val="-6"/>
          <w:sz w:val="19"/>
          <w:szCs w:val="19"/>
        </w:rPr>
        <w:t>e</w:t>
      </w:r>
      <w:r w:rsidRPr="003D0253">
        <w:rPr>
          <w:rFonts w:ascii="Arial" w:eastAsia="Arial" w:hAnsi="Arial" w:cs="Arial"/>
          <w:spacing w:val="-1"/>
          <w:sz w:val="19"/>
          <w:szCs w:val="19"/>
        </w:rPr>
        <w:t>nt</w:t>
      </w:r>
      <w:r w:rsidRPr="003D0253">
        <w:rPr>
          <w:rFonts w:ascii="Arial" w:eastAsia="Arial" w:hAnsi="Arial" w:cs="Arial"/>
          <w:spacing w:val="-4"/>
          <w:sz w:val="19"/>
          <w:szCs w:val="19"/>
        </w:rPr>
        <w:t>i</w:t>
      </w:r>
      <w:r w:rsidRPr="003D0253">
        <w:rPr>
          <w:rFonts w:ascii="Arial" w:eastAsia="Arial" w:hAnsi="Arial" w:cs="Arial"/>
          <w:spacing w:val="-1"/>
          <w:sz w:val="19"/>
          <w:szCs w:val="19"/>
        </w:rPr>
        <w:t>o</w:t>
      </w:r>
      <w:r w:rsidRPr="003D0253">
        <w:rPr>
          <w:rFonts w:ascii="Arial" w:eastAsia="Arial" w:hAnsi="Arial" w:cs="Arial"/>
          <w:sz w:val="19"/>
          <w:szCs w:val="19"/>
        </w:rPr>
        <w:t>n</w:t>
      </w:r>
      <w:r w:rsidRPr="003D0253">
        <w:rPr>
          <w:rFonts w:ascii="Arial" w:eastAsia="Arial" w:hAnsi="Arial" w:cs="Arial"/>
          <w:spacing w:val="12"/>
          <w:sz w:val="19"/>
          <w:szCs w:val="19"/>
        </w:rPr>
        <w:t xml:space="preserve"> </w:t>
      </w:r>
      <w:r w:rsidRPr="003D0253">
        <w:rPr>
          <w:rFonts w:ascii="Arial" w:eastAsia="Arial" w:hAnsi="Arial" w:cs="Arial"/>
          <w:spacing w:val="-1"/>
          <w:sz w:val="19"/>
          <w:szCs w:val="19"/>
        </w:rPr>
        <w:t>L</w:t>
      </w:r>
      <w:r w:rsidRPr="003D0253">
        <w:rPr>
          <w:rFonts w:ascii="Arial" w:eastAsia="Arial" w:hAnsi="Arial" w:cs="Arial"/>
          <w:spacing w:val="-6"/>
          <w:sz w:val="19"/>
          <w:szCs w:val="19"/>
        </w:rPr>
        <w:t>o</w:t>
      </w:r>
      <w:r w:rsidRPr="003D0253">
        <w:rPr>
          <w:rFonts w:ascii="Arial" w:eastAsia="Arial" w:hAnsi="Arial" w:cs="Arial"/>
          <w:sz w:val="19"/>
          <w:szCs w:val="19"/>
        </w:rPr>
        <w:t>g</w:t>
      </w:r>
      <w:r w:rsidRPr="003D0253">
        <w:rPr>
          <w:rFonts w:ascii="Arial" w:eastAsia="Arial" w:hAnsi="Arial" w:cs="Arial"/>
          <w:spacing w:val="7"/>
          <w:sz w:val="19"/>
          <w:szCs w:val="19"/>
        </w:rPr>
        <w:t xml:space="preserve"> </w:t>
      </w:r>
      <w:r w:rsidRPr="003D0253">
        <w:rPr>
          <w:rFonts w:ascii="Arial" w:eastAsia="Arial" w:hAnsi="Arial" w:cs="Arial"/>
          <w:spacing w:val="2"/>
          <w:sz w:val="19"/>
          <w:szCs w:val="19"/>
        </w:rPr>
        <w:t>V</w:t>
      </w:r>
      <w:r w:rsidRPr="003D0253">
        <w:rPr>
          <w:rFonts w:ascii="Arial" w:eastAsia="Arial" w:hAnsi="Arial" w:cs="Arial"/>
          <w:spacing w:val="-6"/>
          <w:sz w:val="19"/>
          <w:szCs w:val="19"/>
        </w:rPr>
        <w:t>e</w:t>
      </w:r>
      <w:r w:rsidRPr="003D0253">
        <w:rPr>
          <w:rFonts w:ascii="Arial" w:eastAsia="Arial" w:hAnsi="Arial" w:cs="Arial"/>
          <w:spacing w:val="-2"/>
          <w:sz w:val="19"/>
          <w:szCs w:val="19"/>
        </w:rPr>
        <w:t>r</w:t>
      </w:r>
      <w:r w:rsidRPr="003D0253">
        <w:rPr>
          <w:rFonts w:ascii="Arial" w:eastAsia="Arial" w:hAnsi="Arial" w:cs="Arial"/>
          <w:sz w:val="19"/>
          <w:szCs w:val="19"/>
        </w:rPr>
        <w:t>s</w:t>
      </w:r>
      <w:r w:rsidRPr="003D0253">
        <w:rPr>
          <w:rFonts w:ascii="Arial" w:eastAsia="Arial" w:hAnsi="Arial" w:cs="Arial"/>
          <w:spacing w:val="-4"/>
          <w:sz w:val="19"/>
          <w:szCs w:val="19"/>
        </w:rPr>
        <w:t>i</w:t>
      </w:r>
      <w:r w:rsidRPr="003D0253">
        <w:rPr>
          <w:rFonts w:ascii="Arial" w:eastAsia="Arial" w:hAnsi="Arial" w:cs="Arial"/>
          <w:spacing w:val="-6"/>
          <w:sz w:val="19"/>
          <w:szCs w:val="19"/>
        </w:rPr>
        <w:t>o</w:t>
      </w:r>
      <w:r w:rsidRPr="003D0253">
        <w:rPr>
          <w:rFonts w:ascii="Arial" w:eastAsia="Arial" w:hAnsi="Arial" w:cs="Arial"/>
          <w:sz w:val="19"/>
          <w:szCs w:val="19"/>
        </w:rPr>
        <w:t>n</w:t>
      </w:r>
      <w:r w:rsidRPr="003D0253">
        <w:rPr>
          <w:rFonts w:ascii="Arial" w:eastAsia="Arial" w:hAnsi="Arial" w:cs="Arial"/>
          <w:spacing w:val="15"/>
          <w:sz w:val="19"/>
          <w:szCs w:val="19"/>
        </w:rPr>
        <w:t xml:space="preserve"> </w:t>
      </w:r>
      <w:r w:rsidRPr="003D0253">
        <w:rPr>
          <w:rFonts w:ascii="Arial" w:eastAsia="Arial" w:hAnsi="Arial" w:cs="Arial"/>
          <w:spacing w:val="-1"/>
          <w:sz w:val="19"/>
          <w:szCs w:val="19"/>
        </w:rPr>
        <w:t>1.</w:t>
      </w:r>
      <w:r w:rsidRPr="003D0253">
        <w:rPr>
          <w:rFonts w:ascii="Arial" w:eastAsia="Arial" w:hAnsi="Arial" w:cs="Arial"/>
          <w:sz w:val="19"/>
          <w:szCs w:val="19"/>
        </w:rPr>
        <w:t xml:space="preserve">0                                                             </w:t>
      </w:r>
      <w:r w:rsidRPr="003D0253">
        <w:rPr>
          <w:rFonts w:ascii="Arial" w:eastAsia="Arial" w:hAnsi="Arial" w:cs="Arial"/>
          <w:spacing w:val="9"/>
          <w:sz w:val="19"/>
          <w:szCs w:val="19"/>
        </w:rPr>
        <w:t xml:space="preserve"> </w:t>
      </w:r>
      <w:r w:rsidRPr="003D0253">
        <w:rPr>
          <w:rFonts w:ascii="Arial" w:eastAsia="Arial" w:hAnsi="Arial" w:cs="Arial"/>
          <w:spacing w:val="2"/>
          <w:sz w:val="19"/>
          <w:szCs w:val="19"/>
        </w:rPr>
        <w:t>P</w:t>
      </w:r>
      <w:r w:rsidRPr="003D0253">
        <w:rPr>
          <w:rFonts w:ascii="Arial" w:eastAsia="Arial" w:hAnsi="Arial" w:cs="Arial"/>
          <w:spacing w:val="-1"/>
          <w:sz w:val="19"/>
          <w:szCs w:val="19"/>
        </w:rPr>
        <w:t>a</w:t>
      </w:r>
      <w:r w:rsidRPr="003D0253">
        <w:rPr>
          <w:rFonts w:ascii="Arial" w:eastAsia="Arial" w:hAnsi="Arial" w:cs="Arial"/>
          <w:spacing w:val="-6"/>
          <w:sz w:val="19"/>
          <w:szCs w:val="19"/>
        </w:rPr>
        <w:t>g</w:t>
      </w:r>
      <w:r w:rsidRPr="003D0253">
        <w:rPr>
          <w:rFonts w:ascii="Arial" w:eastAsia="Arial" w:hAnsi="Arial" w:cs="Arial"/>
          <w:sz w:val="19"/>
          <w:szCs w:val="19"/>
        </w:rPr>
        <w:t>e</w:t>
      </w:r>
      <w:r w:rsidRPr="003D0253">
        <w:rPr>
          <w:rFonts w:ascii="Arial" w:eastAsia="Arial" w:hAnsi="Arial" w:cs="Arial"/>
          <w:spacing w:val="8"/>
          <w:sz w:val="19"/>
          <w:szCs w:val="19"/>
        </w:rPr>
        <w:t xml:space="preserve"> </w:t>
      </w:r>
      <w:r w:rsidRPr="003D0253">
        <w:rPr>
          <w:rFonts w:ascii="Arial" w:eastAsia="Arial" w:hAnsi="Arial" w:cs="Arial"/>
          <w:spacing w:val="-6"/>
          <w:w w:val="101"/>
          <w:sz w:val="19"/>
          <w:szCs w:val="19"/>
        </w:rPr>
        <w:t>10</w:t>
      </w:r>
    </w:p>
    <w:p w:rsidR="00C86F4A" w:rsidRPr="003D0253" w:rsidRDefault="006C72B5">
      <w:pPr>
        <w:spacing w:before="2"/>
        <w:ind w:left="4372" w:right="4278"/>
        <w:jc w:val="center"/>
        <w:rPr>
          <w:rFonts w:ascii="Arial" w:eastAsia="Arial" w:hAnsi="Arial" w:cs="Arial"/>
          <w:sz w:val="19"/>
          <w:szCs w:val="19"/>
        </w:rPr>
        <w:sectPr w:rsidR="00C86F4A" w:rsidRPr="003D0253">
          <w:pgSz w:w="12240" w:h="15840"/>
          <w:pgMar w:top="1480" w:right="720" w:bottom="280" w:left="640" w:header="720" w:footer="720" w:gutter="0"/>
          <w:cols w:space="720"/>
        </w:sectPr>
      </w:pPr>
      <w:r w:rsidRPr="003D0253">
        <w:rPr>
          <w:rFonts w:ascii="Arial" w:eastAsia="Arial" w:hAnsi="Arial" w:cs="Arial"/>
          <w:sz w:val="19"/>
          <w:szCs w:val="19"/>
        </w:rPr>
        <w:t>©</w:t>
      </w:r>
      <w:r w:rsidRPr="003D0253">
        <w:rPr>
          <w:rFonts w:ascii="Arial" w:eastAsia="Arial" w:hAnsi="Arial" w:cs="Arial"/>
          <w:spacing w:val="4"/>
          <w:sz w:val="19"/>
          <w:szCs w:val="19"/>
        </w:rPr>
        <w:t xml:space="preserve"> </w:t>
      </w:r>
      <w:r w:rsidRPr="003D0253">
        <w:rPr>
          <w:rFonts w:ascii="Arial" w:eastAsia="Arial" w:hAnsi="Arial" w:cs="Arial"/>
          <w:spacing w:val="-1"/>
          <w:sz w:val="19"/>
          <w:szCs w:val="19"/>
        </w:rPr>
        <w:t>2</w:t>
      </w:r>
      <w:r w:rsidRPr="003D0253">
        <w:rPr>
          <w:rFonts w:ascii="Arial" w:eastAsia="Arial" w:hAnsi="Arial" w:cs="Arial"/>
          <w:spacing w:val="-6"/>
          <w:sz w:val="19"/>
          <w:szCs w:val="19"/>
        </w:rPr>
        <w:t>0</w:t>
      </w:r>
      <w:r w:rsidRPr="003D0253">
        <w:rPr>
          <w:rFonts w:ascii="Arial" w:eastAsia="Arial" w:hAnsi="Arial" w:cs="Arial"/>
          <w:spacing w:val="-1"/>
          <w:sz w:val="19"/>
          <w:szCs w:val="19"/>
        </w:rPr>
        <w:t>1</w:t>
      </w:r>
      <w:r w:rsidRPr="003D0253">
        <w:rPr>
          <w:rFonts w:ascii="Arial" w:eastAsia="Arial" w:hAnsi="Arial" w:cs="Arial"/>
          <w:sz w:val="19"/>
          <w:szCs w:val="19"/>
        </w:rPr>
        <w:t>8</w:t>
      </w:r>
      <w:r w:rsidRPr="003D0253">
        <w:rPr>
          <w:rFonts w:ascii="Arial" w:eastAsia="Arial" w:hAnsi="Arial" w:cs="Arial"/>
          <w:spacing w:val="8"/>
          <w:sz w:val="19"/>
          <w:szCs w:val="19"/>
        </w:rPr>
        <w:t xml:space="preserve"> </w:t>
      </w:r>
      <w:r w:rsidRPr="003D0253">
        <w:rPr>
          <w:rFonts w:ascii="Arial" w:eastAsia="Arial" w:hAnsi="Arial" w:cs="Arial"/>
          <w:spacing w:val="2"/>
          <w:sz w:val="19"/>
          <w:szCs w:val="19"/>
        </w:rPr>
        <w:t>S</w:t>
      </w:r>
      <w:r w:rsidRPr="003D0253">
        <w:rPr>
          <w:rFonts w:ascii="Arial" w:eastAsia="Arial" w:hAnsi="Arial" w:cs="Arial"/>
          <w:spacing w:val="-7"/>
          <w:sz w:val="19"/>
          <w:szCs w:val="19"/>
        </w:rPr>
        <w:t>T</w:t>
      </w:r>
      <w:r w:rsidRPr="003D0253">
        <w:rPr>
          <w:rFonts w:ascii="Arial" w:eastAsia="Arial" w:hAnsi="Arial" w:cs="Arial"/>
          <w:spacing w:val="2"/>
          <w:sz w:val="19"/>
          <w:szCs w:val="19"/>
        </w:rPr>
        <w:t>E</w:t>
      </w:r>
      <w:r w:rsidRPr="003D0253">
        <w:rPr>
          <w:rFonts w:ascii="Arial" w:eastAsia="Arial" w:hAnsi="Arial" w:cs="Arial"/>
          <w:spacing w:val="-6"/>
          <w:sz w:val="19"/>
          <w:szCs w:val="19"/>
        </w:rPr>
        <w:t>M</w:t>
      </w:r>
      <w:r w:rsidRPr="003D0253">
        <w:rPr>
          <w:rFonts w:ascii="Arial" w:eastAsia="Arial" w:hAnsi="Arial" w:cs="Arial"/>
          <w:spacing w:val="-10"/>
          <w:sz w:val="19"/>
          <w:szCs w:val="19"/>
        </w:rPr>
        <w:t>I</w:t>
      </w:r>
      <w:r w:rsidRPr="003D0253">
        <w:rPr>
          <w:rFonts w:ascii="Arial" w:eastAsia="Arial" w:hAnsi="Arial" w:cs="Arial"/>
          <w:sz w:val="19"/>
          <w:szCs w:val="19"/>
        </w:rPr>
        <w:t>E</w:t>
      </w:r>
      <w:r w:rsidRPr="003D0253">
        <w:rPr>
          <w:rFonts w:ascii="Arial" w:eastAsia="Arial" w:hAnsi="Arial" w:cs="Arial"/>
          <w:spacing w:val="14"/>
          <w:sz w:val="19"/>
          <w:szCs w:val="19"/>
        </w:rPr>
        <w:t xml:space="preserve"> </w:t>
      </w:r>
      <w:r w:rsidRPr="003D0253">
        <w:rPr>
          <w:rFonts w:ascii="Arial" w:eastAsia="Arial" w:hAnsi="Arial" w:cs="Arial"/>
          <w:w w:val="101"/>
          <w:sz w:val="19"/>
          <w:szCs w:val="19"/>
        </w:rPr>
        <w:t>C</w:t>
      </w:r>
      <w:r w:rsidRPr="003D0253">
        <w:rPr>
          <w:rFonts w:ascii="Arial" w:eastAsia="Arial" w:hAnsi="Arial" w:cs="Arial"/>
          <w:spacing w:val="-1"/>
          <w:w w:val="101"/>
          <w:sz w:val="19"/>
          <w:szCs w:val="19"/>
        </w:rPr>
        <w:t>oa</w:t>
      </w:r>
      <w:r w:rsidRPr="003D0253">
        <w:rPr>
          <w:rFonts w:ascii="Arial" w:eastAsia="Arial" w:hAnsi="Arial" w:cs="Arial"/>
          <w:spacing w:val="-4"/>
          <w:w w:val="101"/>
          <w:sz w:val="19"/>
          <w:szCs w:val="19"/>
        </w:rPr>
        <w:t>li</w:t>
      </w:r>
      <w:r w:rsidRPr="003D0253">
        <w:rPr>
          <w:rFonts w:ascii="Arial" w:eastAsia="Arial" w:hAnsi="Arial" w:cs="Arial"/>
          <w:spacing w:val="-1"/>
          <w:w w:val="101"/>
          <w:sz w:val="19"/>
          <w:szCs w:val="19"/>
        </w:rPr>
        <w:t>t</w:t>
      </w:r>
      <w:r w:rsidRPr="003D0253">
        <w:rPr>
          <w:rFonts w:ascii="Arial" w:eastAsia="Arial" w:hAnsi="Arial" w:cs="Arial"/>
          <w:spacing w:val="1"/>
          <w:w w:val="101"/>
          <w:sz w:val="19"/>
          <w:szCs w:val="19"/>
        </w:rPr>
        <w:t>i</w:t>
      </w:r>
      <w:r w:rsidRPr="003D0253">
        <w:rPr>
          <w:rFonts w:ascii="Arial" w:eastAsia="Arial" w:hAnsi="Arial" w:cs="Arial"/>
          <w:spacing w:val="-1"/>
          <w:w w:val="101"/>
          <w:sz w:val="19"/>
          <w:szCs w:val="19"/>
        </w:rPr>
        <w:t>on</w:t>
      </w:r>
    </w:p>
    <w:p w:rsidR="00C86F4A" w:rsidRPr="003D0253" w:rsidRDefault="006C72B5">
      <w:pPr>
        <w:spacing w:before="2" w:line="100" w:lineRule="exact"/>
        <w:rPr>
          <w:rFonts w:ascii="Arial" w:hAnsi="Arial" w:cs="Arial"/>
          <w:sz w:val="10"/>
          <w:szCs w:val="10"/>
        </w:rPr>
      </w:pPr>
      <w:r w:rsidRPr="003D0253">
        <w:rPr>
          <w:rFonts w:ascii="Arial" w:hAnsi="Arial" w:cs="Arial"/>
        </w:rPr>
        <w:lastRenderedPageBreak/>
        <w:pict>
          <v:group id="_x0000_s1110" style="position:absolute;margin-left:0;margin-top:0;width:612pt;height:791.8pt;z-index:-1503;mso-position-horizontal-relative:page;mso-position-vertical-relative:page" coordsize="12240,15836">
            <v:shape id="_x0000_s1119" style="position:absolute;left:11641;top:2;width:590;height:2758" coordorigin="11641,2" coordsize="590,2758" path="m11940,294r,2181l12231,2760r,-2758l11641,2r299,292xe" fillcolor="#33b0dd" stroked="f">
              <v:path arrowok="t"/>
            </v:shape>
            <v:shape id="_x0000_s1118" style="position:absolute;left:6;top:2;width:11934;height:2779" coordorigin="6,2" coordsize="11934,2779" path="m6,2781l298,2482r,-2188l11940,294,11641,2,6,2r,2779xe" fillcolor="#33b0dd" stroked="f">
              <v:path arrowok="t"/>
            </v:shape>
            <v:shape id="_x0000_s1117" style="position:absolute;left:11940;top:2515;width:291;height:10863" coordorigin="11940,2515" coordsize="291,10863" path="m11940,13378r291,-298l12231,2800r-291,-285l11940,13378xe" fillcolor="#82c50c" stroked="f">
              <v:path arrowok="t"/>
            </v:shape>
            <v:shape id="_x0000_s1116" style="position:absolute;left:6;top:2523;width:292;height:10821" coordorigin="6,2523" coordsize="292,10821" path="m6,13059r292,285l298,2523,6,2822r,10237xe" fillcolor="#82c50c" stroked="f">
              <v:path arrowok="t"/>
            </v:shape>
            <v:shape id="_x0000_s1115" style="position:absolute;left:6;top:13121;width:12225;height:2705" coordorigin="6,13121" coordsize="12225,2705" path="m12231,15826r,-2705l11940,13419r,2116l298,15535,6,15250r,576l12231,15826xe" fillcolor="#f10e83" stroked="f">
              <v:path arrowok="t"/>
            </v:shape>
            <v:shape id="_x0000_s1114" style="position:absolute;left:6;top:13099;width:292;height:2436" coordorigin="6,13099" coordsize="292,2436" path="m6,15250r292,285l298,13384,6,13099r,2151xe" fillcolor="#f10e83" stroked="f">
              <v:path arrowok="t"/>
            </v:shape>
            <v:shape id="_x0000_s1113" style="position:absolute;width:12240;height:2707" coordsize="12240,2707" path="m,2707l293,2418r,-2128l12240,290r,-290l,,,2707xe" fillcolor="#33b0dd" stroked="f">
              <v:path arrowok="t"/>
            </v:shape>
            <v:shape id="_x0000_s1112" style="position:absolute;left:11942;top:290;width:298;height:2417" coordorigin="11942,290" coordsize="298,2417" path="m12240,290r-298,l11942,2418r5,l12240,2707r,-2417xe" fillcolor="#33b0dd" stroked="f">
              <v:path arrowok="t"/>
            </v:shape>
            <v:shape id="_x0000_s1111" type="#_x0000_t75" style="position:absolute;left:4932;top:523;width:2376;height:1123">
              <v:imagedata r:id="rId6" o:title=""/>
            </v:shape>
            <w10:wrap anchorx="page" anchory="page"/>
          </v:group>
        </w:pict>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spacing w:before="35"/>
        <w:ind w:left="944" w:right="312" w:hanging="360"/>
        <w:rPr>
          <w:rFonts w:ascii="Arial" w:eastAsia="Arial" w:hAnsi="Arial" w:cs="Arial"/>
          <w:sz w:val="21"/>
          <w:szCs w:val="21"/>
        </w:rPr>
      </w:pPr>
      <w:r w:rsidRPr="003D0253">
        <w:rPr>
          <w:rFonts w:ascii="Arial" w:eastAsia="Arial" w:hAnsi="Arial" w:cs="Arial"/>
          <w:spacing w:val="3"/>
          <w:sz w:val="21"/>
          <w:szCs w:val="21"/>
        </w:rPr>
        <w:t>6</w:t>
      </w:r>
      <w:r w:rsidRPr="003D0253">
        <w:rPr>
          <w:rFonts w:ascii="Arial" w:eastAsia="Arial" w:hAnsi="Arial" w:cs="Arial"/>
          <w:sz w:val="21"/>
          <w:szCs w:val="21"/>
        </w:rPr>
        <w:t xml:space="preserve">.  </w:t>
      </w:r>
      <w:r w:rsidRPr="003D0253">
        <w:rPr>
          <w:rFonts w:ascii="Arial" w:eastAsia="Arial" w:hAnsi="Arial" w:cs="Arial"/>
          <w:spacing w:val="7"/>
          <w:sz w:val="21"/>
          <w:szCs w:val="21"/>
        </w:rPr>
        <w:t xml:space="preserve"> </w:t>
      </w:r>
      <w:r w:rsidRPr="003D0253">
        <w:rPr>
          <w:rFonts w:ascii="Arial" w:eastAsia="Arial" w:hAnsi="Arial" w:cs="Arial"/>
          <w:spacing w:val="8"/>
          <w:sz w:val="21"/>
          <w:szCs w:val="21"/>
        </w:rPr>
        <w:t>W</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2"/>
          <w:sz w:val="21"/>
          <w:szCs w:val="21"/>
        </w:rPr>
        <w:t>o</w:t>
      </w:r>
      <w:r w:rsidRPr="003D0253">
        <w:rPr>
          <w:rFonts w:ascii="Arial" w:eastAsia="Arial" w:hAnsi="Arial" w:cs="Arial"/>
          <w:spacing w:val="3"/>
          <w:sz w:val="21"/>
          <w:szCs w:val="21"/>
        </w:rPr>
        <w:t>b</w:t>
      </w:r>
      <w:r w:rsidRPr="003D0253">
        <w:rPr>
          <w:rFonts w:ascii="Arial" w:eastAsia="Arial" w:hAnsi="Arial" w:cs="Arial"/>
          <w:spacing w:val="-8"/>
          <w:sz w:val="21"/>
          <w:szCs w:val="21"/>
        </w:rPr>
        <w:t>l</w:t>
      </w:r>
      <w:r w:rsidRPr="003D0253">
        <w:rPr>
          <w:rFonts w:ascii="Arial" w:eastAsia="Arial" w:hAnsi="Arial" w:cs="Arial"/>
          <w:spacing w:val="-2"/>
          <w:sz w:val="21"/>
          <w:szCs w:val="21"/>
        </w:rPr>
        <w:t>e</w:t>
      </w:r>
      <w:r w:rsidRPr="003D0253">
        <w:rPr>
          <w:rFonts w:ascii="Arial" w:eastAsia="Arial" w:hAnsi="Arial" w:cs="Arial"/>
          <w:spacing w:val="2"/>
          <w:sz w:val="21"/>
          <w:szCs w:val="21"/>
        </w:rPr>
        <w:t>m</w:t>
      </w:r>
      <w:r w:rsidRPr="003D0253">
        <w:rPr>
          <w:rFonts w:ascii="Arial" w:eastAsia="Arial" w:hAnsi="Arial" w:cs="Arial"/>
          <w:sz w:val="21"/>
          <w:szCs w:val="21"/>
        </w:rPr>
        <w:t xml:space="preserve">s </w:t>
      </w:r>
      <w:r w:rsidRPr="003D0253">
        <w:rPr>
          <w:rFonts w:ascii="Arial" w:eastAsia="Arial" w:hAnsi="Arial" w:cs="Arial"/>
          <w:spacing w:val="-7"/>
          <w:sz w:val="21"/>
          <w:szCs w:val="21"/>
        </w:rPr>
        <w:t>o</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5"/>
          <w:sz w:val="21"/>
          <w:szCs w:val="21"/>
        </w:rPr>
        <w:t>s</w:t>
      </w:r>
      <w:r w:rsidRPr="003D0253">
        <w:rPr>
          <w:rFonts w:ascii="Arial" w:eastAsia="Arial" w:hAnsi="Arial" w:cs="Arial"/>
          <w:spacing w:val="-7"/>
          <w:sz w:val="21"/>
          <w:szCs w:val="21"/>
        </w:rPr>
        <w:t>u</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5"/>
          <w:sz w:val="21"/>
          <w:szCs w:val="21"/>
        </w:rPr>
        <w:t xml:space="preserve"> </w:t>
      </w:r>
      <w:r w:rsidRPr="003D0253">
        <w:rPr>
          <w:rFonts w:ascii="Arial" w:eastAsia="Arial" w:hAnsi="Arial" w:cs="Arial"/>
          <w:spacing w:val="7"/>
          <w:sz w:val="21"/>
          <w:szCs w:val="21"/>
        </w:rPr>
        <w:t>m</w:t>
      </w:r>
      <w:r w:rsidRPr="003D0253">
        <w:rPr>
          <w:rFonts w:ascii="Arial" w:eastAsia="Arial" w:hAnsi="Arial" w:cs="Arial"/>
          <w:spacing w:val="-4"/>
          <w:sz w:val="21"/>
          <w:szCs w:val="21"/>
        </w:rPr>
        <w:t>i</w:t>
      </w:r>
      <w:r w:rsidRPr="003D0253">
        <w:rPr>
          <w:rFonts w:ascii="Arial" w:eastAsia="Arial" w:hAnsi="Arial" w:cs="Arial"/>
          <w:spacing w:val="-2"/>
          <w:sz w:val="21"/>
          <w:szCs w:val="21"/>
        </w:rPr>
        <w:t>gh</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10"/>
          <w:sz w:val="21"/>
          <w:szCs w:val="21"/>
        </w:rPr>
        <w:t>y</w:t>
      </w:r>
      <w:r w:rsidRPr="003D0253">
        <w:rPr>
          <w:rFonts w:ascii="Arial" w:eastAsia="Arial" w:hAnsi="Arial" w:cs="Arial"/>
          <w:spacing w:val="3"/>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en</w:t>
      </w:r>
      <w:r w:rsidRPr="003D0253">
        <w:rPr>
          <w:rFonts w:ascii="Arial" w:eastAsia="Arial" w:hAnsi="Arial" w:cs="Arial"/>
          <w:sz w:val="21"/>
          <w:szCs w:val="21"/>
        </w:rPr>
        <w:t>c</w:t>
      </w:r>
      <w:r w:rsidRPr="003D0253">
        <w:rPr>
          <w:rFonts w:ascii="Arial" w:eastAsia="Arial" w:hAnsi="Arial" w:cs="Arial"/>
          <w:spacing w:val="-2"/>
          <w:sz w:val="21"/>
          <w:szCs w:val="21"/>
        </w:rPr>
        <w:t>oun</w:t>
      </w:r>
      <w:r w:rsidRPr="003D0253">
        <w:rPr>
          <w:rFonts w:ascii="Arial" w:eastAsia="Arial" w:hAnsi="Arial" w:cs="Arial"/>
          <w:spacing w:val="-6"/>
          <w:sz w:val="21"/>
          <w:szCs w:val="21"/>
        </w:rPr>
        <w:t>t</w:t>
      </w:r>
      <w:r w:rsidRPr="003D0253">
        <w:rPr>
          <w:rFonts w:ascii="Arial" w:eastAsia="Arial" w:hAnsi="Arial" w:cs="Arial"/>
          <w:spacing w:val="3"/>
          <w:sz w:val="21"/>
          <w:szCs w:val="21"/>
        </w:rPr>
        <w:t>e</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8"/>
          <w:sz w:val="21"/>
          <w:szCs w:val="21"/>
        </w:rPr>
        <w:t>i</w:t>
      </w:r>
      <w:r w:rsidRPr="003D0253">
        <w:rPr>
          <w:rFonts w:ascii="Arial" w:eastAsia="Arial" w:hAnsi="Arial" w:cs="Arial"/>
          <w:spacing w:val="4"/>
          <w:sz w:val="21"/>
          <w:szCs w:val="21"/>
        </w:rPr>
        <w:t>t</w:t>
      </w:r>
      <w:r w:rsidRPr="003D0253">
        <w:rPr>
          <w:rFonts w:ascii="Arial" w:eastAsia="Arial" w:hAnsi="Arial" w:cs="Arial"/>
          <w:sz w:val="21"/>
          <w:szCs w:val="21"/>
        </w:rPr>
        <w:t>h</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3"/>
          <w:sz w:val="21"/>
          <w:szCs w:val="21"/>
        </w:rPr>
        <w:t>h</w:t>
      </w:r>
      <w:r w:rsidRPr="003D0253">
        <w:rPr>
          <w:rFonts w:ascii="Arial" w:eastAsia="Arial" w:hAnsi="Arial" w:cs="Arial"/>
          <w:spacing w:val="-4"/>
          <w:sz w:val="21"/>
          <w:szCs w:val="21"/>
        </w:rPr>
        <w:t>i</w:t>
      </w:r>
      <w:r w:rsidRPr="003D0253">
        <w:rPr>
          <w:rFonts w:ascii="Arial" w:eastAsia="Arial" w:hAnsi="Arial" w:cs="Arial"/>
          <w:sz w:val="21"/>
          <w:szCs w:val="21"/>
        </w:rPr>
        <w:t xml:space="preserve">s </w:t>
      </w:r>
      <w:r w:rsidRPr="003D0253">
        <w:rPr>
          <w:rFonts w:ascii="Arial" w:eastAsia="Arial" w:hAnsi="Arial" w:cs="Arial"/>
          <w:spacing w:val="-2"/>
          <w:sz w:val="21"/>
          <w:szCs w:val="21"/>
        </w:rPr>
        <w:t>d</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4"/>
          <w:sz w:val="21"/>
          <w:szCs w:val="21"/>
        </w:rPr>
        <w:t>i</w:t>
      </w:r>
      <w:r w:rsidRPr="003D0253">
        <w:rPr>
          <w:rFonts w:ascii="Arial" w:eastAsia="Arial" w:hAnsi="Arial" w:cs="Arial"/>
          <w:spacing w:val="-2"/>
          <w:sz w:val="21"/>
          <w:szCs w:val="21"/>
        </w:rPr>
        <w:t>gn</w:t>
      </w:r>
      <w:r w:rsidRPr="003D0253">
        <w:rPr>
          <w:rFonts w:ascii="Arial" w:eastAsia="Arial" w:hAnsi="Arial" w:cs="Arial"/>
          <w:sz w:val="21"/>
          <w:szCs w:val="21"/>
        </w:rPr>
        <w:t>?</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I</w:t>
      </w:r>
      <w:r w:rsidRPr="003D0253">
        <w:rPr>
          <w:rFonts w:ascii="Arial" w:eastAsia="Arial" w:hAnsi="Arial" w:cs="Arial"/>
          <w:sz w:val="21"/>
          <w:szCs w:val="21"/>
        </w:rPr>
        <w:t xml:space="preserve">s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pacing w:val="-4"/>
          <w:sz w:val="21"/>
          <w:szCs w:val="21"/>
        </w:rPr>
        <w:t>i</w:t>
      </w:r>
      <w:r w:rsidRPr="003D0253">
        <w:rPr>
          <w:rFonts w:ascii="Arial" w:eastAsia="Arial" w:hAnsi="Arial" w:cs="Arial"/>
          <w:sz w:val="21"/>
          <w:szCs w:val="21"/>
        </w:rPr>
        <w:t xml:space="preserve">s </w:t>
      </w:r>
      <w:r w:rsidRPr="003D0253">
        <w:rPr>
          <w:rFonts w:ascii="Arial" w:eastAsia="Arial" w:hAnsi="Arial" w:cs="Arial"/>
          <w:spacing w:val="-2"/>
          <w:sz w:val="21"/>
          <w:szCs w:val="21"/>
        </w:rPr>
        <w:t>d</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4"/>
          <w:sz w:val="21"/>
          <w:szCs w:val="21"/>
        </w:rPr>
        <w:t>i</w:t>
      </w:r>
      <w:r w:rsidRPr="003D0253">
        <w:rPr>
          <w:rFonts w:ascii="Arial" w:eastAsia="Arial" w:hAnsi="Arial" w:cs="Arial"/>
          <w:spacing w:val="-2"/>
          <w:sz w:val="21"/>
          <w:szCs w:val="21"/>
        </w:rPr>
        <w:t>g</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z w:val="21"/>
          <w:szCs w:val="21"/>
        </w:rPr>
        <w:t>c</w:t>
      </w:r>
      <w:r w:rsidRPr="003D0253">
        <w:rPr>
          <w:rFonts w:ascii="Arial" w:eastAsia="Arial" w:hAnsi="Arial" w:cs="Arial"/>
          <w:spacing w:val="-7"/>
          <w:sz w:val="21"/>
          <w:szCs w:val="21"/>
        </w:rPr>
        <w:t>o</w:t>
      </w:r>
      <w:r w:rsidRPr="003D0253">
        <w:rPr>
          <w:rFonts w:ascii="Arial" w:eastAsia="Arial" w:hAnsi="Arial" w:cs="Arial"/>
          <w:spacing w:val="2"/>
          <w:sz w:val="21"/>
          <w:szCs w:val="21"/>
        </w:rPr>
        <w:t>m</w:t>
      </w:r>
      <w:r w:rsidRPr="003D0253">
        <w:rPr>
          <w:rFonts w:ascii="Arial" w:eastAsia="Arial" w:hAnsi="Arial" w:cs="Arial"/>
          <w:spacing w:val="-2"/>
          <w:sz w:val="21"/>
          <w:szCs w:val="21"/>
        </w:rPr>
        <w:t>p</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8"/>
          <w:sz w:val="21"/>
          <w:szCs w:val="21"/>
        </w:rPr>
        <w:t>i</w:t>
      </w:r>
      <w:r w:rsidRPr="003D0253">
        <w:rPr>
          <w:rFonts w:ascii="Arial" w:eastAsia="Arial" w:hAnsi="Arial" w:cs="Arial"/>
          <w:spacing w:val="3"/>
          <w:sz w:val="21"/>
          <w:szCs w:val="21"/>
        </w:rPr>
        <w:t>b</w:t>
      </w:r>
      <w:r w:rsidRPr="003D0253">
        <w:rPr>
          <w:rFonts w:ascii="Arial" w:eastAsia="Arial" w:hAnsi="Arial" w:cs="Arial"/>
          <w:spacing w:val="1"/>
          <w:sz w:val="21"/>
          <w:szCs w:val="21"/>
        </w:rPr>
        <w:t>l</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wi</w:t>
      </w:r>
      <w:r w:rsidRPr="003D0253">
        <w:rPr>
          <w:rFonts w:ascii="Arial" w:eastAsia="Arial" w:hAnsi="Arial" w:cs="Arial"/>
          <w:spacing w:val="4"/>
          <w:sz w:val="21"/>
          <w:szCs w:val="21"/>
        </w:rPr>
        <w:t>t</w:t>
      </w:r>
      <w:r w:rsidRPr="003D0253">
        <w:rPr>
          <w:rFonts w:ascii="Arial" w:eastAsia="Arial" w:hAnsi="Arial" w:cs="Arial"/>
          <w:sz w:val="21"/>
          <w:szCs w:val="21"/>
        </w:rPr>
        <w:t>h</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 xml:space="preserve">e </w:t>
      </w:r>
      <w:r w:rsidRPr="003D0253">
        <w:rPr>
          <w:rFonts w:ascii="Arial" w:eastAsia="Arial" w:hAnsi="Arial" w:cs="Arial"/>
          <w:spacing w:val="3"/>
          <w:sz w:val="21"/>
          <w:szCs w:val="21"/>
        </w:rPr>
        <w:t>p</w:t>
      </w:r>
      <w:r w:rsidRPr="003D0253">
        <w:rPr>
          <w:rFonts w:ascii="Arial" w:eastAsia="Arial" w:hAnsi="Arial" w:cs="Arial"/>
          <w:spacing w:val="2"/>
          <w:sz w:val="21"/>
          <w:szCs w:val="21"/>
        </w:rPr>
        <w:t>r</w:t>
      </w:r>
      <w:r w:rsidRPr="003D0253">
        <w:rPr>
          <w:rFonts w:ascii="Arial" w:eastAsia="Arial" w:hAnsi="Arial" w:cs="Arial"/>
          <w:spacing w:val="-3"/>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c</w:t>
      </w:r>
      <w:r w:rsidRPr="003D0253">
        <w:rPr>
          <w:rFonts w:ascii="Arial" w:eastAsia="Arial" w:hAnsi="Arial" w:cs="Arial"/>
          <w:spacing w:val="-8"/>
          <w:sz w:val="21"/>
          <w:szCs w:val="21"/>
        </w:rPr>
        <w:t>i</w:t>
      </w:r>
      <w:r w:rsidRPr="003D0253">
        <w:rPr>
          <w:rFonts w:ascii="Arial" w:eastAsia="Arial" w:hAnsi="Arial" w:cs="Arial"/>
          <w:spacing w:val="3"/>
          <w:sz w:val="21"/>
          <w:szCs w:val="21"/>
        </w:rPr>
        <w:t>p</w:t>
      </w:r>
      <w:r w:rsidRPr="003D0253">
        <w:rPr>
          <w:rFonts w:ascii="Arial" w:eastAsia="Arial" w:hAnsi="Arial" w:cs="Arial"/>
          <w:spacing w:val="-4"/>
          <w:sz w:val="21"/>
          <w:szCs w:val="21"/>
        </w:rPr>
        <w:t>l</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3"/>
          <w:sz w:val="21"/>
          <w:szCs w:val="21"/>
        </w:rPr>
        <w:t xml:space="preserve"> </w:t>
      </w:r>
      <w:r w:rsidRPr="003D0253">
        <w:rPr>
          <w:rFonts w:ascii="Arial" w:eastAsia="Arial" w:hAnsi="Arial" w:cs="Arial"/>
          <w:sz w:val="21"/>
          <w:szCs w:val="21"/>
        </w:rPr>
        <w:t>s</w:t>
      </w:r>
      <w:r w:rsidRPr="003D0253">
        <w:rPr>
          <w:rFonts w:ascii="Arial" w:eastAsia="Arial" w:hAnsi="Arial" w:cs="Arial"/>
          <w:spacing w:val="-2"/>
          <w:sz w:val="21"/>
          <w:szCs w:val="21"/>
        </w:rPr>
        <w:t>u</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pacing w:val="3"/>
          <w:sz w:val="21"/>
          <w:szCs w:val="21"/>
        </w:rPr>
        <w:t>a</w:t>
      </w:r>
      <w:r w:rsidRPr="003D0253">
        <w:rPr>
          <w:rFonts w:ascii="Arial" w:eastAsia="Arial" w:hAnsi="Arial" w:cs="Arial"/>
          <w:spacing w:val="-8"/>
          <w:sz w:val="21"/>
          <w:szCs w:val="21"/>
        </w:rPr>
        <w:t>i</w:t>
      </w:r>
      <w:r w:rsidRPr="003D0253">
        <w:rPr>
          <w:rFonts w:ascii="Arial" w:eastAsia="Arial" w:hAnsi="Arial" w:cs="Arial"/>
          <w:spacing w:val="-7"/>
          <w:sz w:val="21"/>
          <w:szCs w:val="21"/>
        </w:rPr>
        <w:t>n</w:t>
      </w:r>
      <w:r w:rsidRPr="003D0253">
        <w:rPr>
          <w:rFonts w:ascii="Arial" w:eastAsia="Arial" w:hAnsi="Arial" w:cs="Arial"/>
          <w:spacing w:val="-2"/>
          <w:sz w:val="21"/>
          <w:szCs w:val="21"/>
        </w:rPr>
        <w:t>a</w:t>
      </w:r>
      <w:r w:rsidRPr="003D0253">
        <w:rPr>
          <w:rFonts w:ascii="Arial" w:eastAsia="Arial" w:hAnsi="Arial" w:cs="Arial"/>
          <w:spacing w:val="3"/>
          <w:sz w:val="21"/>
          <w:szCs w:val="21"/>
        </w:rPr>
        <w:t>b</w:t>
      </w:r>
      <w:r w:rsidRPr="003D0253">
        <w:rPr>
          <w:rFonts w:ascii="Arial" w:eastAsia="Arial" w:hAnsi="Arial" w:cs="Arial"/>
          <w:spacing w:val="1"/>
          <w:sz w:val="21"/>
          <w:szCs w:val="21"/>
        </w:rPr>
        <w:t>i</w:t>
      </w:r>
      <w:r w:rsidRPr="003D0253">
        <w:rPr>
          <w:rFonts w:ascii="Arial" w:eastAsia="Arial" w:hAnsi="Arial" w:cs="Arial"/>
          <w:spacing w:val="-4"/>
          <w:sz w:val="21"/>
          <w:szCs w:val="21"/>
        </w:rPr>
        <w:t>li</w:t>
      </w:r>
      <w:r w:rsidRPr="003D0253">
        <w:rPr>
          <w:rFonts w:ascii="Arial" w:eastAsia="Arial" w:hAnsi="Arial" w:cs="Arial"/>
          <w:spacing w:val="4"/>
          <w:sz w:val="21"/>
          <w:szCs w:val="21"/>
        </w:rPr>
        <w:t>t</w:t>
      </w:r>
      <w:r w:rsidRPr="003D0253">
        <w:rPr>
          <w:rFonts w:ascii="Arial" w:eastAsia="Arial" w:hAnsi="Arial" w:cs="Arial"/>
          <w:spacing w:val="-5"/>
          <w:sz w:val="21"/>
          <w:szCs w:val="21"/>
        </w:rPr>
        <w:t>y</w:t>
      </w:r>
      <w:r w:rsidRPr="003D0253">
        <w:rPr>
          <w:rFonts w:ascii="Arial" w:eastAsia="Arial" w:hAnsi="Arial" w:cs="Arial"/>
          <w:sz w:val="21"/>
          <w:szCs w:val="21"/>
        </w:rPr>
        <w:t>?</w:t>
      </w:r>
      <w:r w:rsidRPr="003D0253">
        <w:rPr>
          <w:rFonts w:ascii="Arial" w:eastAsia="Arial" w:hAnsi="Arial" w:cs="Arial"/>
          <w:spacing w:val="-8"/>
          <w:sz w:val="21"/>
          <w:szCs w:val="21"/>
        </w:rPr>
        <w:t xml:space="preserve"> </w:t>
      </w:r>
      <w:r w:rsidRPr="003D0253">
        <w:rPr>
          <w:rFonts w:ascii="Arial" w:eastAsia="Arial" w:hAnsi="Arial" w:cs="Arial"/>
          <w:spacing w:val="8"/>
          <w:sz w:val="21"/>
          <w:szCs w:val="21"/>
        </w:rPr>
        <w:t>W</w:t>
      </w:r>
      <w:r w:rsidRPr="003D0253">
        <w:rPr>
          <w:rFonts w:ascii="Arial" w:eastAsia="Arial" w:hAnsi="Arial" w:cs="Arial"/>
          <w:spacing w:val="-2"/>
          <w:sz w:val="21"/>
          <w:szCs w:val="21"/>
        </w:rPr>
        <w:t>h</w:t>
      </w:r>
      <w:r w:rsidRPr="003D0253">
        <w:rPr>
          <w:rFonts w:ascii="Arial" w:eastAsia="Arial" w:hAnsi="Arial" w:cs="Arial"/>
          <w:sz w:val="21"/>
          <w:szCs w:val="21"/>
        </w:rPr>
        <w:t>o</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8"/>
          <w:sz w:val="21"/>
          <w:szCs w:val="21"/>
        </w:rPr>
        <w:t>i</w:t>
      </w:r>
      <w:r w:rsidRPr="003D0253">
        <w:rPr>
          <w:rFonts w:ascii="Arial" w:eastAsia="Arial" w:hAnsi="Arial" w:cs="Arial"/>
          <w:sz w:val="21"/>
          <w:szCs w:val="21"/>
        </w:rPr>
        <w:t>d</w:t>
      </w:r>
      <w:r w:rsidRPr="003D0253">
        <w:rPr>
          <w:rFonts w:ascii="Arial" w:eastAsia="Arial" w:hAnsi="Arial" w:cs="Arial"/>
          <w:spacing w:val="7"/>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3"/>
          <w:sz w:val="21"/>
          <w:szCs w:val="21"/>
        </w:rPr>
        <w:t>a</w:t>
      </w:r>
      <w:r w:rsidRPr="003D0253">
        <w:rPr>
          <w:rFonts w:ascii="Arial" w:eastAsia="Arial" w:hAnsi="Arial" w:cs="Arial"/>
          <w:spacing w:val="-4"/>
          <w:sz w:val="21"/>
          <w:szCs w:val="21"/>
        </w:rPr>
        <w:t>l</w:t>
      </w:r>
      <w:r w:rsidRPr="003D0253">
        <w:rPr>
          <w:rFonts w:ascii="Arial" w:eastAsia="Arial" w:hAnsi="Arial" w:cs="Arial"/>
          <w:sz w:val="21"/>
          <w:szCs w:val="21"/>
        </w:rPr>
        <w:t>k</w:t>
      </w:r>
      <w:r w:rsidRPr="003D0253">
        <w:rPr>
          <w:rFonts w:ascii="Arial" w:eastAsia="Arial" w:hAnsi="Arial" w:cs="Arial"/>
          <w:spacing w:val="4"/>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abou</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3"/>
          <w:sz w:val="21"/>
          <w:szCs w:val="21"/>
        </w:rPr>
        <w:t>h</w:t>
      </w:r>
      <w:r w:rsidRPr="003D0253">
        <w:rPr>
          <w:rFonts w:ascii="Arial" w:eastAsia="Arial" w:hAnsi="Arial" w:cs="Arial"/>
          <w:spacing w:val="-4"/>
          <w:sz w:val="21"/>
          <w:szCs w:val="21"/>
        </w:rPr>
        <w:t>i</w:t>
      </w:r>
      <w:r w:rsidRPr="003D0253">
        <w:rPr>
          <w:rFonts w:ascii="Arial" w:eastAsia="Arial" w:hAnsi="Arial" w:cs="Arial"/>
          <w:sz w:val="21"/>
          <w:szCs w:val="21"/>
        </w:rPr>
        <w:t xml:space="preserve">s </w:t>
      </w:r>
      <w:r w:rsidRPr="003D0253">
        <w:rPr>
          <w:rFonts w:ascii="Arial" w:eastAsia="Arial" w:hAnsi="Arial" w:cs="Arial"/>
          <w:spacing w:val="-2"/>
          <w:sz w:val="21"/>
          <w:szCs w:val="21"/>
        </w:rPr>
        <w:t>d</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4"/>
          <w:sz w:val="21"/>
          <w:szCs w:val="21"/>
        </w:rPr>
        <w:t>i</w:t>
      </w:r>
      <w:r w:rsidRPr="003D0253">
        <w:rPr>
          <w:rFonts w:ascii="Arial" w:eastAsia="Arial" w:hAnsi="Arial" w:cs="Arial"/>
          <w:spacing w:val="-2"/>
          <w:sz w:val="21"/>
          <w:szCs w:val="21"/>
        </w:rPr>
        <w:t>g</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7"/>
          <w:sz w:val="21"/>
          <w:szCs w:val="21"/>
        </w:rPr>
        <w:t>n</w:t>
      </w:r>
      <w:r w:rsidRPr="003D0253">
        <w:rPr>
          <w:rFonts w:ascii="Arial" w:eastAsia="Arial" w:hAnsi="Arial" w:cs="Arial"/>
          <w:spacing w:val="3"/>
          <w:sz w:val="21"/>
          <w:szCs w:val="21"/>
        </w:rPr>
        <w:t>o</w:t>
      </w:r>
      <w:r w:rsidRPr="003D0253">
        <w:rPr>
          <w:rFonts w:ascii="Arial" w:eastAsia="Arial" w:hAnsi="Arial" w:cs="Arial"/>
          <w:spacing w:val="4"/>
          <w:sz w:val="21"/>
          <w:szCs w:val="21"/>
        </w:rPr>
        <w:t>t</w:t>
      </w:r>
      <w:r w:rsidRPr="003D0253">
        <w:rPr>
          <w:rFonts w:ascii="Arial" w:eastAsia="Arial" w:hAnsi="Arial" w:cs="Arial"/>
          <w:spacing w:val="-7"/>
          <w:sz w:val="21"/>
          <w:szCs w:val="21"/>
        </w:rPr>
        <w:t>h</w:t>
      </w:r>
      <w:r w:rsidRPr="003D0253">
        <w:rPr>
          <w:rFonts w:ascii="Arial" w:eastAsia="Arial" w:hAnsi="Arial" w:cs="Arial"/>
          <w:spacing w:val="-2"/>
          <w:sz w:val="21"/>
          <w:szCs w:val="21"/>
        </w:rPr>
        <w:t>e</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pacing w:val="-7"/>
          <w:sz w:val="21"/>
          <w:szCs w:val="21"/>
        </w:rPr>
        <w:t>u</w:t>
      </w:r>
      <w:r w:rsidRPr="003D0253">
        <w:rPr>
          <w:rFonts w:ascii="Arial" w:eastAsia="Arial" w:hAnsi="Arial" w:cs="Arial"/>
          <w:spacing w:val="3"/>
          <w:sz w:val="21"/>
          <w:szCs w:val="21"/>
        </w:rPr>
        <w:t>d</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z w:val="21"/>
          <w:szCs w:val="21"/>
        </w:rPr>
        <w:t>,</w:t>
      </w:r>
      <w:r w:rsidRPr="003D0253">
        <w:rPr>
          <w:rFonts w:ascii="Arial" w:eastAsia="Arial" w:hAnsi="Arial" w:cs="Arial"/>
          <w:spacing w:val="-2"/>
          <w:sz w:val="21"/>
          <w:szCs w:val="21"/>
        </w:rPr>
        <w:t xml:space="preserve"> p</w:t>
      </w:r>
      <w:r w:rsidRPr="003D0253">
        <w:rPr>
          <w:rFonts w:ascii="Arial" w:eastAsia="Arial" w:hAnsi="Arial" w:cs="Arial"/>
          <w:spacing w:val="3"/>
          <w:sz w:val="21"/>
          <w:szCs w:val="21"/>
        </w:rPr>
        <w:t>a</w:t>
      </w:r>
      <w:r w:rsidRPr="003D0253">
        <w:rPr>
          <w:rFonts w:ascii="Arial" w:eastAsia="Arial" w:hAnsi="Arial" w:cs="Arial"/>
          <w:spacing w:val="-3"/>
          <w:sz w:val="21"/>
          <w:szCs w:val="21"/>
        </w:rPr>
        <w:t>r</w:t>
      </w:r>
      <w:r w:rsidRPr="003D0253">
        <w:rPr>
          <w:rFonts w:ascii="Arial" w:eastAsia="Arial" w:hAnsi="Arial" w:cs="Arial"/>
          <w:spacing w:val="-2"/>
          <w:sz w:val="21"/>
          <w:szCs w:val="21"/>
        </w:rPr>
        <w:t>e</w:t>
      </w:r>
      <w:r w:rsidRPr="003D0253">
        <w:rPr>
          <w:rFonts w:ascii="Arial" w:eastAsia="Arial" w:hAnsi="Arial" w:cs="Arial"/>
          <w:spacing w:val="3"/>
          <w:sz w:val="21"/>
          <w:szCs w:val="21"/>
        </w:rPr>
        <w:t>n</w:t>
      </w:r>
      <w:r w:rsidRPr="003D0253">
        <w:rPr>
          <w:rFonts w:ascii="Arial" w:eastAsia="Arial" w:hAnsi="Arial" w:cs="Arial"/>
          <w:spacing w:val="-1"/>
          <w:sz w:val="21"/>
          <w:szCs w:val="21"/>
        </w:rPr>
        <w:t>t</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2"/>
          <w:sz w:val="21"/>
          <w:szCs w:val="21"/>
        </w:rPr>
        <w:t>e</w:t>
      </w:r>
      <w:r w:rsidRPr="003D0253">
        <w:rPr>
          <w:rFonts w:ascii="Arial" w:eastAsia="Arial" w:hAnsi="Arial" w:cs="Arial"/>
          <w:spacing w:val="3"/>
          <w:sz w:val="21"/>
          <w:szCs w:val="21"/>
        </w:rPr>
        <w:t>a</w:t>
      </w:r>
      <w:r w:rsidRPr="003D0253">
        <w:rPr>
          <w:rFonts w:ascii="Arial" w:eastAsia="Arial" w:hAnsi="Arial" w:cs="Arial"/>
          <w:sz w:val="21"/>
          <w:szCs w:val="21"/>
        </w:rPr>
        <w:t>c</w:t>
      </w:r>
      <w:r w:rsidRPr="003D0253">
        <w:rPr>
          <w:rFonts w:ascii="Arial" w:eastAsia="Arial" w:hAnsi="Arial" w:cs="Arial"/>
          <w:spacing w:val="-7"/>
          <w:sz w:val="21"/>
          <w:szCs w:val="21"/>
        </w:rPr>
        <w:t>h</w:t>
      </w:r>
      <w:r w:rsidRPr="003D0253">
        <w:rPr>
          <w:rFonts w:ascii="Arial" w:eastAsia="Arial" w:hAnsi="Arial" w:cs="Arial"/>
          <w:spacing w:val="-2"/>
          <w:sz w:val="21"/>
          <w:szCs w:val="21"/>
        </w:rPr>
        <w:t>e</w:t>
      </w:r>
      <w:r w:rsidRPr="003D0253">
        <w:rPr>
          <w:rFonts w:ascii="Arial" w:eastAsia="Arial" w:hAnsi="Arial" w:cs="Arial"/>
          <w:spacing w:val="2"/>
          <w:sz w:val="21"/>
          <w:szCs w:val="21"/>
        </w:rPr>
        <w:t>r</w:t>
      </w:r>
      <w:r w:rsidRPr="003D0253">
        <w:rPr>
          <w:rFonts w:ascii="Arial" w:eastAsia="Arial" w:hAnsi="Arial" w:cs="Arial"/>
          <w:sz w:val="21"/>
          <w:szCs w:val="21"/>
        </w:rPr>
        <w:t>,</w:t>
      </w:r>
      <w:r w:rsidRPr="003D0253">
        <w:rPr>
          <w:rFonts w:ascii="Arial" w:eastAsia="Arial" w:hAnsi="Arial" w:cs="Arial"/>
          <w:spacing w:val="3"/>
          <w:sz w:val="21"/>
          <w:szCs w:val="21"/>
        </w:rPr>
        <w:t xml:space="preserve"> e</w:t>
      </w:r>
      <w:r w:rsidRPr="003D0253">
        <w:rPr>
          <w:rFonts w:ascii="Arial" w:eastAsia="Arial" w:hAnsi="Arial" w:cs="Arial"/>
          <w:spacing w:val="-6"/>
          <w:sz w:val="21"/>
          <w:szCs w:val="21"/>
        </w:rPr>
        <w:t>t</w:t>
      </w:r>
      <w:r w:rsidRPr="003D0253">
        <w:rPr>
          <w:rFonts w:ascii="Arial" w:eastAsia="Arial" w:hAnsi="Arial" w:cs="Arial"/>
          <w:sz w:val="21"/>
          <w:szCs w:val="21"/>
        </w:rPr>
        <w:t>c</w:t>
      </w:r>
      <w:r w:rsidRPr="003D0253">
        <w:rPr>
          <w:rFonts w:ascii="Arial" w:eastAsia="Arial" w:hAnsi="Arial" w:cs="Arial"/>
          <w:spacing w:val="-6"/>
          <w:sz w:val="21"/>
          <w:szCs w:val="21"/>
        </w:rPr>
        <w:t>.</w:t>
      </w:r>
      <w:r w:rsidRPr="003D0253">
        <w:rPr>
          <w:rFonts w:ascii="Arial" w:eastAsia="Arial" w:hAnsi="Arial" w:cs="Arial"/>
          <w:spacing w:val="2"/>
          <w:sz w:val="21"/>
          <w:szCs w:val="21"/>
        </w:rPr>
        <w:t>)</w:t>
      </w:r>
      <w:r w:rsidRPr="003D0253">
        <w:rPr>
          <w:rFonts w:ascii="Arial" w:eastAsia="Arial" w:hAnsi="Arial" w:cs="Arial"/>
          <w:sz w:val="21"/>
          <w:szCs w:val="21"/>
        </w:rPr>
        <w:t xml:space="preserve">? </w:t>
      </w:r>
      <w:r w:rsidRPr="003D0253">
        <w:rPr>
          <w:rFonts w:ascii="Arial" w:eastAsia="Arial" w:hAnsi="Arial" w:cs="Arial"/>
          <w:spacing w:val="8"/>
          <w:sz w:val="21"/>
          <w:szCs w:val="21"/>
        </w:rPr>
        <w:t>W</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2"/>
          <w:sz w:val="21"/>
          <w:szCs w:val="21"/>
        </w:rPr>
        <w:t xml:space="preserve"> </w:t>
      </w:r>
      <w:r w:rsidRPr="003D0253">
        <w:rPr>
          <w:rFonts w:ascii="Arial" w:eastAsia="Arial" w:hAnsi="Arial" w:cs="Arial"/>
          <w:spacing w:val="-8"/>
          <w:sz w:val="21"/>
          <w:szCs w:val="21"/>
        </w:rPr>
        <w:t>w</w:t>
      </w:r>
      <w:r w:rsidRPr="003D0253">
        <w:rPr>
          <w:rFonts w:ascii="Arial" w:eastAsia="Arial" w:hAnsi="Arial" w:cs="Arial"/>
          <w:spacing w:val="3"/>
          <w:sz w:val="21"/>
          <w:szCs w:val="21"/>
        </w:rPr>
        <w:t>e</w:t>
      </w:r>
      <w:r w:rsidRPr="003D0253">
        <w:rPr>
          <w:rFonts w:ascii="Arial" w:eastAsia="Arial" w:hAnsi="Arial" w:cs="Arial"/>
          <w:spacing w:val="-3"/>
          <w:sz w:val="21"/>
          <w:szCs w:val="21"/>
        </w:rPr>
        <w:t>r</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e</w:t>
      </w:r>
      <w:r w:rsidRPr="003D0253">
        <w:rPr>
          <w:rFonts w:ascii="Arial" w:eastAsia="Arial" w:hAnsi="Arial" w:cs="Arial"/>
          <w:spacing w:val="-4"/>
          <w:sz w:val="21"/>
          <w:szCs w:val="21"/>
        </w:rPr>
        <w:t>i</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5"/>
          <w:sz w:val="21"/>
          <w:szCs w:val="21"/>
        </w:rPr>
        <w:t>c</w:t>
      </w:r>
      <w:r w:rsidRPr="003D0253">
        <w:rPr>
          <w:rFonts w:ascii="Arial" w:eastAsia="Arial" w:hAnsi="Arial" w:cs="Arial"/>
          <w:spacing w:val="-7"/>
          <w:sz w:val="21"/>
          <w:szCs w:val="21"/>
        </w:rPr>
        <w:t>o</w:t>
      </w:r>
      <w:r w:rsidRPr="003D0253">
        <w:rPr>
          <w:rFonts w:ascii="Arial" w:eastAsia="Arial" w:hAnsi="Arial" w:cs="Arial"/>
          <w:spacing w:val="-3"/>
          <w:sz w:val="21"/>
          <w:szCs w:val="21"/>
        </w:rPr>
        <w:t>m</w:t>
      </w:r>
      <w:r w:rsidRPr="003D0253">
        <w:rPr>
          <w:rFonts w:ascii="Arial" w:eastAsia="Arial" w:hAnsi="Arial" w:cs="Arial"/>
          <w:spacing w:val="2"/>
          <w:sz w:val="21"/>
          <w:szCs w:val="21"/>
        </w:rPr>
        <w:t>m</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z w:val="21"/>
          <w:szCs w:val="21"/>
        </w:rPr>
        <w:t>s</w:t>
      </w:r>
      <w:r w:rsidRPr="003D0253">
        <w:rPr>
          <w:rFonts w:ascii="Arial" w:eastAsia="Arial" w:hAnsi="Arial" w:cs="Arial"/>
          <w:spacing w:val="5"/>
          <w:sz w:val="21"/>
          <w:szCs w:val="21"/>
        </w:rPr>
        <w:t xml:space="preserve"> </w:t>
      </w:r>
      <w:r w:rsidRPr="003D0253">
        <w:rPr>
          <w:rFonts w:ascii="Arial" w:eastAsia="Arial" w:hAnsi="Arial" w:cs="Arial"/>
          <w:spacing w:val="-2"/>
          <w:sz w:val="21"/>
          <w:szCs w:val="21"/>
        </w:rPr>
        <w:t>abou</w:t>
      </w:r>
      <w:r w:rsidRPr="003D0253">
        <w:rPr>
          <w:rFonts w:ascii="Arial" w:eastAsia="Arial" w:hAnsi="Arial" w:cs="Arial"/>
          <w:sz w:val="21"/>
          <w:szCs w:val="21"/>
        </w:rPr>
        <w:t>t</w:t>
      </w:r>
      <w:r w:rsidRPr="003D0253">
        <w:rPr>
          <w:rFonts w:ascii="Arial" w:eastAsia="Arial" w:hAnsi="Arial" w:cs="Arial"/>
          <w:spacing w:val="-2"/>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ou</w:t>
      </w:r>
      <w:r w:rsidRPr="003D0253">
        <w:rPr>
          <w:rFonts w:ascii="Arial" w:eastAsia="Arial" w:hAnsi="Arial" w:cs="Arial"/>
          <w:sz w:val="21"/>
          <w:szCs w:val="21"/>
        </w:rPr>
        <w:t>r</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d</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1"/>
          <w:sz w:val="21"/>
          <w:szCs w:val="21"/>
        </w:rPr>
        <w:t>i</w:t>
      </w:r>
      <w:r w:rsidRPr="003D0253">
        <w:rPr>
          <w:rFonts w:ascii="Arial" w:eastAsia="Arial" w:hAnsi="Arial" w:cs="Arial"/>
          <w:spacing w:val="-2"/>
          <w:sz w:val="21"/>
          <w:szCs w:val="21"/>
        </w:rPr>
        <w:t>gn</w:t>
      </w:r>
      <w:r w:rsidRPr="003D0253">
        <w:rPr>
          <w:rFonts w:ascii="Arial" w:eastAsia="Arial" w:hAnsi="Arial" w:cs="Arial"/>
          <w:sz w:val="21"/>
          <w:szCs w:val="21"/>
        </w:rPr>
        <w:t>?</w:t>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before="4" w:line="200" w:lineRule="exact"/>
        <w:rPr>
          <w:rFonts w:ascii="Arial" w:hAnsi="Arial" w:cs="Arial"/>
        </w:rPr>
      </w:pPr>
    </w:p>
    <w:p w:rsidR="00C86F4A" w:rsidRPr="003D0253" w:rsidRDefault="006C72B5" w:rsidP="00B84FFC">
      <w:pPr>
        <w:spacing w:line="360" w:lineRule="auto"/>
        <w:ind w:left="119"/>
        <w:rPr>
          <w:rFonts w:ascii="Arial" w:eastAsia="Arial" w:hAnsi="Arial" w:cs="Arial"/>
          <w:sz w:val="22"/>
          <w:szCs w:val="22"/>
        </w:rPr>
      </w:pPr>
      <w:r w:rsidRPr="003D0253">
        <w:rPr>
          <w:rFonts w:ascii="Arial" w:eastAsia="Arial" w:hAnsi="Arial" w:cs="Arial"/>
          <w:color w:val="1F487C"/>
          <w:sz w:val="22"/>
          <w:szCs w:val="22"/>
        </w:rPr>
        <w:t>I</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1"/>
          <w:sz w:val="22"/>
          <w:szCs w:val="22"/>
        </w:rPr>
        <w:t>w</w:t>
      </w:r>
      <w:r w:rsidRPr="003D0253">
        <w:rPr>
          <w:rFonts w:ascii="Arial" w:eastAsia="Arial" w:hAnsi="Arial" w:cs="Arial"/>
          <w:color w:val="1F487C"/>
          <w:spacing w:val="2"/>
          <w:sz w:val="22"/>
          <w:szCs w:val="22"/>
        </w:rPr>
        <w:t>a</w:t>
      </w:r>
      <w:r w:rsidRPr="003D0253">
        <w:rPr>
          <w:rFonts w:ascii="Arial" w:eastAsia="Arial" w:hAnsi="Arial" w:cs="Arial"/>
          <w:color w:val="1F487C"/>
          <w:spacing w:val="-3"/>
          <w:sz w:val="22"/>
          <w:szCs w:val="22"/>
        </w:rPr>
        <w:t>n</w:t>
      </w:r>
      <w:r w:rsidRPr="003D0253">
        <w:rPr>
          <w:rFonts w:ascii="Arial" w:eastAsia="Arial" w:hAnsi="Arial" w:cs="Arial"/>
          <w:color w:val="1F487C"/>
          <w:spacing w:val="1"/>
          <w:sz w:val="22"/>
          <w:szCs w:val="22"/>
        </w:rPr>
        <w:t>t</w:t>
      </w:r>
      <w:r w:rsidRPr="003D0253">
        <w:rPr>
          <w:rFonts w:ascii="Arial" w:eastAsia="Arial" w:hAnsi="Arial" w:cs="Arial"/>
          <w:color w:val="1F487C"/>
          <w:spacing w:val="-3"/>
          <w:sz w:val="22"/>
          <w:szCs w:val="22"/>
        </w:rPr>
        <w:t>e</w:t>
      </w:r>
      <w:r w:rsidRPr="003D0253">
        <w:rPr>
          <w:rFonts w:ascii="Arial" w:eastAsia="Arial" w:hAnsi="Arial" w:cs="Arial"/>
          <w:color w:val="1F487C"/>
          <w:sz w:val="22"/>
          <w:szCs w:val="22"/>
        </w:rPr>
        <w:t>d</w:t>
      </w:r>
      <w:r w:rsidRPr="003D0253">
        <w:rPr>
          <w:rFonts w:ascii="Arial" w:eastAsia="Arial" w:hAnsi="Arial" w:cs="Arial"/>
          <w:color w:val="1F487C"/>
          <w:spacing w:val="3"/>
          <w:sz w:val="22"/>
          <w:szCs w:val="22"/>
        </w:rPr>
        <w:t xml:space="preserve"> </w:t>
      </w:r>
      <w:r w:rsidRPr="003D0253">
        <w:rPr>
          <w:rFonts w:ascii="Arial" w:eastAsia="Arial" w:hAnsi="Arial" w:cs="Arial"/>
          <w:color w:val="1F487C"/>
          <w:spacing w:val="-4"/>
          <w:sz w:val="22"/>
          <w:szCs w:val="22"/>
        </w:rPr>
        <w:t>t</w:t>
      </w:r>
      <w:r w:rsidRPr="003D0253">
        <w:rPr>
          <w:rFonts w:ascii="Arial" w:eastAsia="Arial" w:hAnsi="Arial" w:cs="Arial"/>
          <w:color w:val="1F487C"/>
          <w:sz w:val="22"/>
          <w:szCs w:val="22"/>
        </w:rPr>
        <w:t>o</w:t>
      </w:r>
      <w:r w:rsidRPr="003D0253">
        <w:rPr>
          <w:rFonts w:ascii="Arial" w:eastAsia="Arial" w:hAnsi="Arial" w:cs="Arial"/>
          <w:color w:val="1F487C"/>
          <w:spacing w:val="3"/>
          <w:sz w:val="22"/>
          <w:szCs w:val="22"/>
        </w:rPr>
        <w:t xml:space="preserve"> </w:t>
      </w:r>
      <w:r w:rsidRPr="003D0253">
        <w:rPr>
          <w:rFonts w:ascii="Arial" w:eastAsia="Arial" w:hAnsi="Arial" w:cs="Arial"/>
          <w:color w:val="1F487C"/>
          <w:spacing w:val="-1"/>
          <w:sz w:val="22"/>
          <w:szCs w:val="22"/>
        </w:rPr>
        <w:t>i</w:t>
      </w:r>
      <w:r w:rsidRPr="003D0253">
        <w:rPr>
          <w:rFonts w:ascii="Arial" w:eastAsia="Arial" w:hAnsi="Arial" w:cs="Arial"/>
          <w:color w:val="1F487C"/>
          <w:spacing w:val="-3"/>
          <w:sz w:val="22"/>
          <w:szCs w:val="22"/>
        </w:rPr>
        <w:t>n</w:t>
      </w:r>
      <w:r w:rsidRPr="003D0253">
        <w:rPr>
          <w:rFonts w:ascii="Arial" w:eastAsia="Arial" w:hAnsi="Arial" w:cs="Arial"/>
          <w:color w:val="1F487C"/>
          <w:spacing w:val="1"/>
          <w:sz w:val="22"/>
          <w:szCs w:val="22"/>
        </w:rPr>
        <w:t>t</w:t>
      </w:r>
      <w:r w:rsidRPr="003D0253">
        <w:rPr>
          <w:rFonts w:ascii="Arial" w:eastAsia="Arial" w:hAnsi="Arial" w:cs="Arial"/>
          <w:color w:val="1F487C"/>
          <w:spacing w:val="-3"/>
          <w:sz w:val="22"/>
          <w:szCs w:val="22"/>
        </w:rPr>
        <w:t>e</w:t>
      </w:r>
      <w:r w:rsidRPr="003D0253">
        <w:rPr>
          <w:rFonts w:ascii="Arial" w:eastAsia="Arial" w:hAnsi="Arial" w:cs="Arial"/>
          <w:color w:val="1F487C"/>
          <w:spacing w:val="2"/>
          <w:sz w:val="22"/>
          <w:szCs w:val="22"/>
        </w:rPr>
        <w:t>g</w:t>
      </w:r>
      <w:r w:rsidRPr="003D0253">
        <w:rPr>
          <w:rFonts w:ascii="Arial" w:eastAsia="Arial" w:hAnsi="Arial" w:cs="Arial"/>
          <w:color w:val="1F487C"/>
          <w:spacing w:val="-2"/>
          <w:sz w:val="22"/>
          <w:szCs w:val="22"/>
        </w:rPr>
        <w:t>r</w:t>
      </w:r>
      <w:r w:rsidRPr="003D0253">
        <w:rPr>
          <w:rFonts w:ascii="Arial" w:eastAsia="Arial" w:hAnsi="Arial" w:cs="Arial"/>
          <w:color w:val="1F487C"/>
          <w:spacing w:val="2"/>
          <w:sz w:val="22"/>
          <w:szCs w:val="22"/>
        </w:rPr>
        <w:t>a</w:t>
      </w:r>
      <w:r w:rsidRPr="003D0253">
        <w:rPr>
          <w:rFonts w:ascii="Arial" w:eastAsia="Arial" w:hAnsi="Arial" w:cs="Arial"/>
          <w:color w:val="1F487C"/>
          <w:spacing w:val="-4"/>
          <w:sz w:val="22"/>
          <w:szCs w:val="22"/>
        </w:rPr>
        <w:t>t</w:t>
      </w:r>
      <w:r w:rsidRPr="003D0253">
        <w:rPr>
          <w:rFonts w:ascii="Arial" w:eastAsia="Arial" w:hAnsi="Arial" w:cs="Arial"/>
          <w:color w:val="1F487C"/>
          <w:sz w:val="22"/>
          <w:szCs w:val="22"/>
        </w:rPr>
        <w:t>e</w:t>
      </w:r>
      <w:r w:rsidRPr="003D0253">
        <w:rPr>
          <w:rFonts w:ascii="Arial" w:eastAsia="Arial" w:hAnsi="Arial" w:cs="Arial"/>
          <w:color w:val="1F487C"/>
          <w:spacing w:val="-2"/>
          <w:sz w:val="22"/>
          <w:szCs w:val="22"/>
        </w:rPr>
        <w:t xml:space="preserve"> </w:t>
      </w:r>
      <w:r w:rsidRPr="003D0253">
        <w:rPr>
          <w:rFonts w:ascii="Arial" w:eastAsia="Arial" w:hAnsi="Arial" w:cs="Arial"/>
          <w:color w:val="1F487C"/>
          <w:sz w:val="22"/>
          <w:szCs w:val="22"/>
        </w:rPr>
        <w:t>a</w:t>
      </w:r>
      <w:r w:rsidRPr="003D0253">
        <w:rPr>
          <w:rFonts w:ascii="Arial" w:eastAsia="Arial" w:hAnsi="Arial" w:cs="Arial"/>
          <w:color w:val="1F487C"/>
          <w:spacing w:val="3"/>
          <w:sz w:val="22"/>
          <w:szCs w:val="22"/>
        </w:rPr>
        <w:t xml:space="preserve"> </w:t>
      </w:r>
      <w:r w:rsidRPr="003D0253">
        <w:rPr>
          <w:rFonts w:ascii="Arial" w:eastAsia="Arial" w:hAnsi="Arial" w:cs="Arial"/>
          <w:color w:val="1F487C"/>
          <w:spacing w:val="-3"/>
          <w:sz w:val="22"/>
          <w:szCs w:val="22"/>
        </w:rPr>
        <w:t>p</w:t>
      </w:r>
      <w:r w:rsidRPr="003D0253">
        <w:rPr>
          <w:rFonts w:ascii="Arial" w:eastAsia="Arial" w:hAnsi="Arial" w:cs="Arial"/>
          <w:color w:val="1F487C"/>
          <w:spacing w:val="2"/>
          <w:sz w:val="22"/>
          <w:szCs w:val="22"/>
        </w:rPr>
        <w:t>e</w:t>
      </w:r>
      <w:r w:rsidRPr="003D0253">
        <w:rPr>
          <w:rFonts w:ascii="Arial" w:eastAsia="Arial" w:hAnsi="Arial" w:cs="Arial"/>
          <w:color w:val="1F487C"/>
          <w:spacing w:val="-3"/>
          <w:sz w:val="22"/>
          <w:szCs w:val="22"/>
        </w:rPr>
        <w:t>do</w:t>
      </w:r>
      <w:r w:rsidRPr="003D0253">
        <w:rPr>
          <w:rFonts w:ascii="Arial" w:eastAsia="Arial" w:hAnsi="Arial" w:cs="Arial"/>
          <w:color w:val="1F487C"/>
          <w:spacing w:val="3"/>
          <w:sz w:val="22"/>
          <w:szCs w:val="22"/>
        </w:rPr>
        <w:t>m</w:t>
      </w:r>
      <w:r w:rsidRPr="003D0253">
        <w:rPr>
          <w:rFonts w:ascii="Arial" w:eastAsia="Arial" w:hAnsi="Arial" w:cs="Arial"/>
          <w:color w:val="1F487C"/>
          <w:spacing w:val="2"/>
          <w:sz w:val="22"/>
          <w:szCs w:val="22"/>
        </w:rPr>
        <w:t>e</w:t>
      </w:r>
      <w:r w:rsidRPr="003D0253">
        <w:rPr>
          <w:rFonts w:ascii="Arial" w:eastAsia="Arial" w:hAnsi="Arial" w:cs="Arial"/>
          <w:color w:val="1F487C"/>
          <w:spacing w:val="-4"/>
          <w:sz w:val="22"/>
          <w:szCs w:val="22"/>
        </w:rPr>
        <w:t>t</w:t>
      </w:r>
      <w:r w:rsidRPr="003D0253">
        <w:rPr>
          <w:rFonts w:ascii="Arial" w:eastAsia="Arial" w:hAnsi="Arial" w:cs="Arial"/>
          <w:color w:val="1F487C"/>
          <w:spacing w:val="2"/>
          <w:sz w:val="22"/>
          <w:szCs w:val="22"/>
        </w:rPr>
        <w:t>e</w:t>
      </w:r>
      <w:r w:rsidRPr="003D0253">
        <w:rPr>
          <w:rFonts w:ascii="Arial" w:eastAsia="Arial" w:hAnsi="Arial" w:cs="Arial"/>
          <w:color w:val="1F487C"/>
          <w:spacing w:val="-2"/>
          <w:sz w:val="22"/>
          <w:szCs w:val="22"/>
        </w:rPr>
        <w:t>r</w:t>
      </w:r>
      <w:r w:rsidRPr="003D0253">
        <w:rPr>
          <w:rFonts w:ascii="Arial" w:eastAsia="Arial" w:hAnsi="Arial" w:cs="Arial"/>
          <w:color w:val="1F487C"/>
          <w:sz w:val="22"/>
          <w:szCs w:val="22"/>
        </w:rPr>
        <w:t>,</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2"/>
          <w:sz w:val="22"/>
          <w:szCs w:val="22"/>
        </w:rPr>
        <w:t>a</w:t>
      </w:r>
      <w:r w:rsidRPr="003D0253">
        <w:rPr>
          <w:rFonts w:ascii="Arial" w:eastAsia="Arial" w:hAnsi="Arial" w:cs="Arial"/>
          <w:color w:val="1F487C"/>
          <w:sz w:val="22"/>
          <w:szCs w:val="22"/>
        </w:rPr>
        <w:t>n</w:t>
      </w:r>
      <w:r w:rsidRPr="003D0253">
        <w:rPr>
          <w:rFonts w:ascii="Arial" w:eastAsia="Arial" w:hAnsi="Arial" w:cs="Arial"/>
          <w:color w:val="1F487C"/>
          <w:spacing w:val="-2"/>
          <w:sz w:val="22"/>
          <w:szCs w:val="22"/>
        </w:rPr>
        <w:t xml:space="preserve"> </w:t>
      </w:r>
      <w:r w:rsidR="003D0253" w:rsidRPr="003D0253">
        <w:rPr>
          <w:rFonts w:ascii="Arial" w:eastAsia="Arial" w:hAnsi="Arial" w:cs="Arial"/>
          <w:color w:val="1F487C"/>
          <w:spacing w:val="-1"/>
          <w:sz w:val="22"/>
          <w:szCs w:val="22"/>
        </w:rPr>
        <w:t>i</w:t>
      </w:r>
      <w:r w:rsidR="003D0253" w:rsidRPr="003D0253">
        <w:rPr>
          <w:rFonts w:ascii="Arial" w:eastAsia="Arial" w:hAnsi="Arial" w:cs="Arial"/>
          <w:color w:val="1F487C"/>
          <w:spacing w:val="2"/>
          <w:sz w:val="22"/>
          <w:szCs w:val="22"/>
        </w:rPr>
        <w:t>P</w:t>
      </w:r>
      <w:r w:rsidR="003D0253" w:rsidRPr="003D0253">
        <w:rPr>
          <w:rFonts w:ascii="Arial" w:eastAsia="Arial" w:hAnsi="Arial" w:cs="Arial"/>
          <w:color w:val="1F487C"/>
          <w:spacing w:val="-3"/>
          <w:sz w:val="22"/>
          <w:szCs w:val="22"/>
        </w:rPr>
        <w:t>a</w:t>
      </w:r>
      <w:r w:rsidR="003D0253" w:rsidRPr="003D0253">
        <w:rPr>
          <w:rFonts w:ascii="Arial" w:eastAsia="Arial" w:hAnsi="Arial" w:cs="Arial"/>
          <w:color w:val="1F487C"/>
          <w:spacing w:val="9"/>
          <w:sz w:val="22"/>
          <w:szCs w:val="22"/>
        </w:rPr>
        <w:t>d</w:t>
      </w:r>
      <w:r w:rsidRPr="003D0253">
        <w:rPr>
          <w:rFonts w:ascii="Arial" w:eastAsia="Arial" w:hAnsi="Arial" w:cs="Arial"/>
          <w:color w:val="1F487C"/>
          <w:spacing w:val="1"/>
          <w:sz w:val="22"/>
          <w:szCs w:val="22"/>
        </w:rPr>
        <w:t>/</w:t>
      </w:r>
      <w:r w:rsidRPr="003D0253">
        <w:rPr>
          <w:rFonts w:ascii="Arial" w:eastAsia="Arial" w:hAnsi="Arial" w:cs="Arial"/>
          <w:color w:val="1F487C"/>
          <w:spacing w:val="-4"/>
          <w:sz w:val="22"/>
          <w:szCs w:val="22"/>
        </w:rPr>
        <w:t>t</w:t>
      </w:r>
      <w:r w:rsidRPr="003D0253">
        <w:rPr>
          <w:rFonts w:ascii="Arial" w:eastAsia="Arial" w:hAnsi="Arial" w:cs="Arial"/>
          <w:color w:val="1F487C"/>
          <w:spacing w:val="2"/>
          <w:sz w:val="22"/>
          <w:szCs w:val="22"/>
        </w:rPr>
        <w:t>ab</w:t>
      </w:r>
      <w:r w:rsidRPr="003D0253">
        <w:rPr>
          <w:rFonts w:ascii="Arial" w:eastAsia="Arial" w:hAnsi="Arial" w:cs="Arial"/>
          <w:color w:val="1F487C"/>
          <w:spacing w:val="-6"/>
          <w:sz w:val="22"/>
          <w:szCs w:val="22"/>
        </w:rPr>
        <w:t>l</w:t>
      </w:r>
      <w:r w:rsidRPr="003D0253">
        <w:rPr>
          <w:rFonts w:ascii="Arial" w:eastAsia="Arial" w:hAnsi="Arial" w:cs="Arial"/>
          <w:color w:val="1F487C"/>
          <w:spacing w:val="2"/>
          <w:sz w:val="22"/>
          <w:szCs w:val="22"/>
        </w:rPr>
        <w:t>e</w:t>
      </w:r>
      <w:r w:rsidRPr="003D0253">
        <w:rPr>
          <w:rFonts w:ascii="Arial" w:eastAsia="Arial" w:hAnsi="Arial" w:cs="Arial"/>
          <w:color w:val="1F487C"/>
          <w:spacing w:val="1"/>
          <w:sz w:val="22"/>
          <w:szCs w:val="22"/>
        </w:rPr>
        <w:t>t</w:t>
      </w:r>
      <w:r w:rsidRPr="003D0253">
        <w:rPr>
          <w:rFonts w:ascii="Arial" w:eastAsia="Arial" w:hAnsi="Arial" w:cs="Arial"/>
          <w:color w:val="1F487C"/>
          <w:sz w:val="22"/>
          <w:szCs w:val="22"/>
        </w:rPr>
        <w:t>,</w:t>
      </w:r>
      <w:r w:rsidRPr="003D0253">
        <w:rPr>
          <w:rFonts w:ascii="Arial" w:eastAsia="Arial" w:hAnsi="Arial" w:cs="Arial"/>
          <w:color w:val="1F487C"/>
          <w:spacing w:val="-7"/>
          <w:sz w:val="22"/>
          <w:szCs w:val="22"/>
        </w:rPr>
        <w:t xml:space="preserve"> </w:t>
      </w:r>
      <w:r w:rsidRPr="003D0253">
        <w:rPr>
          <w:rFonts w:ascii="Arial" w:eastAsia="Arial" w:hAnsi="Arial" w:cs="Arial"/>
          <w:color w:val="1F487C"/>
          <w:spacing w:val="2"/>
          <w:sz w:val="22"/>
          <w:szCs w:val="22"/>
        </w:rPr>
        <w:t>a</w:t>
      </w:r>
      <w:r w:rsidRPr="003D0253">
        <w:rPr>
          <w:rFonts w:ascii="Arial" w:eastAsia="Arial" w:hAnsi="Arial" w:cs="Arial"/>
          <w:color w:val="1F487C"/>
          <w:spacing w:val="-3"/>
          <w:sz w:val="22"/>
          <w:szCs w:val="22"/>
        </w:rPr>
        <w:t>n</w:t>
      </w:r>
      <w:r w:rsidRPr="003D0253">
        <w:rPr>
          <w:rFonts w:ascii="Arial" w:eastAsia="Arial" w:hAnsi="Arial" w:cs="Arial"/>
          <w:color w:val="1F487C"/>
          <w:sz w:val="22"/>
          <w:szCs w:val="22"/>
        </w:rPr>
        <w:t>d</w:t>
      </w:r>
      <w:r w:rsidRPr="003D0253">
        <w:rPr>
          <w:rFonts w:ascii="Arial" w:eastAsia="Arial" w:hAnsi="Arial" w:cs="Arial"/>
          <w:color w:val="1F487C"/>
          <w:spacing w:val="3"/>
          <w:sz w:val="22"/>
          <w:szCs w:val="22"/>
        </w:rPr>
        <w:t xml:space="preserve"> </w:t>
      </w:r>
      <w:r w:rsidRPr="003D0253">
        <w:rPr>
          <w:rFonts w:ascii="Arial" w:eastAsia="Arial" w:hAnsi="Arial" w:cs="Arial"/>
          <w:color w:val="1F487C"/>
          <w:sz w:val="22"/>
          <w:szCs w:val="22"/>
        </w:rPr>
        <w:t>a</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3"/>
          <w:sz w:val="22"/>
          <w:szCs w:val="22"/>
        </w:rPr>
        <w:t>d</w:t>
      </w:r>
      <w:r w:rsidRPr="003D0253">
        <w:rPr>
          <w:rFonts w:ascii="Arial" w:eastAsia="Arial" w:hAnsi="Arial" w:cs="Arial"/>
          <w:color w:val="1F487C"/>
          <w:spacing w:val="2"/>
          <w:sz w:val="22"/>
          <w:szCs w:val="22"/>
        </w:rPr>
        <w:t>e</w:t>
      </w:r>
      <w:r w:rsidRPr="003D0253">
        <w:rPr>
          <w:rFonts w:ascii="Arial" w:eastAsia="Arial" w:hAnsi="Arial" w:cs="Arial"/>
          <w:color w:val="1F487C"/>
          <w:sz w:val="22"/>
          <w:szCs w:val="22"/>
        </w:rPr>
        <w:t>v</w:t>
      </w:r>
      <w:r w:rsidRPr="003D0253">
        <w:rPr>
          <w:rFonts w:ascii="Arial" w:eastAsia="Arial" w:hAnsi="Arial" w:cs="Arial"/>
          <w:color w:val="1F487C"/>
          <w:spacing w:val="-1"/>
          <w:sz w:val="22"/>
          <w:szCs w:val="22"/>
        </w:rPr>
        <w:t>i</w:t>
      </w:r>
      <w:r w:rsidRPr="003D0253">
        <w:rPr>
          <w:rFonts w:ascii="Arial" w:eastAsia="Arial" w:hAnsi="Arial" w:cs="Arial"/>
          <w:color w:val="1F487C"/>
          <w:sz w:val="22"/>
          <w:szCs w:val="22"/>
        </w:rPr>
        <w:t>ce</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1"/>
          <w:sz w:val="22"/>
          <w:szCs w:val="22"/>
        </w:rPr>
        <w:t>t</w:t>
      </w:r>
      <w:r w:rsidRPr="003D0253">
        <w:rPr>
          <w:rFonts w:ascii="Arial" w:eastAsia="Arial" w:hAnsi="Arial" w:cs="Arial"/>
          <w:color w:val="1F487C"/>
          <w:sz w:val="22"/>
          <w:szCs w:val="22"/>
        </w:rPr>
        <w:t>o</w:t>
      </w:r>
      <w:r w:rsidRPr="003D0253">
        <w:rPr>
          <w:rFonts w:ascii="Arial" w:eastAsia="Arial" w:hAnsi="Arial" w:cs="Arial"/>
          <w:color w:val="1F487C"/>
          <w:spacing w:val="-2"/>
          <w:sz w:val="22"/>
          <w:szCs w:val="22"/>
        </w:rPr>
        <w:t xml:space="preserve"> m</w:t>
      </w:r>
      <w:r w:rsidRPr="003D0253">
        <w:rPr>
          <w:rFonts w:ascii="Arial" w:eastAsia="Arial" w:hAnsi="Arial" w:cs="Arial"/>
          <w:color w:val="1F487C"/>
          <w:spacing w:val="2"/>
          <w:sz w:val="22"/>
          <w:szCs w:val="22"/>
        </w:rPr>
        <w:t>ea</w:t>
      </w:r>
      <w:r w:rsidRPr="003D0253">
        <w:rPr>
          <w:rFonts w:ascii="Arial" w:eastAsia="Arial" w:hAnsi="Arial" w:cs="Arial"/>
          <w:color w:val="1F487C"/>
          <w:spacing w:val="-5"/>
          <w:sz w:val="22"/>
          <w:szCs w:val="22"/>
        </w:rPr>
        <w:t>s</w:t>
      </w:r>
      <w:r w:rsidRPr="003D0253">
        <w:rPr>
          <w:rFonts w:ascii="Arial" w:eastAsia="Arial" w:hAnsi="Arial" w:cs="Arial"/>
          <w:color w:val="1F487C"/>
          <w:spacing w:val="2"/>
          <w:sz w:val="22"/>
          <w:szCs w:val="22"/>
        </w:rPr>
        <w:t>u</w:t>
      </w:r>
      <w:r w:rsidRPr="003D0253">
        <w:rPr>
          <w:rFonts w:ascii="Arial" w:eastAsia="Arial" w:hAnsi="Arial" w:cs="Arial"/>
          <w:color w:val="1F487C"/>
          <w:spacing w:val="-2"/>
          <w:sz w:val="22"/>
          <w:szCs w:val="22"/>
        </w:rPr>
        <w:t>r</w:t>
      </w:r>
      <w:r w:rsidRPr="003D0253">
        <w:rPr>
          <w:rFonts w:ascii="Arial" w:eastAsia="Arial" w:hAnsi="Arial" w:cs="Arial"/>
          <w:color w:val="1F487C"/>
          <w:sz w:val="22"/>
          <w:szCs w:val="22"/>
        </w:rPr>
        <w:t>e</w:t>
      </w:r>
      <w:r w:rsidRPr="003D0253">
        <w:rPr>
          <w:rFonts w:ascii="Arial" w:eastAsia="Arial" w:hAnsi="Arial" w:cs="Arial"/>
          <w:color w:val="1F487C"/>
          <w:spacing w:val="3"/>
          <w:sz w:val="22"/>
          <w:szCs w:val="22"/>
        </w:rPr>
        <w:t xml:space="preserve"> </w:t>
      </w:r>
      <w:r w:rsidRPr="003D0253">
        <w:rPr>
          <w:rFonts w:ascii="Arial" w:eastAsia="Arial" w:hAnsi="Arial" w:cs="Arial"/>
          <w:color w:val="1F487C"/>
          <w:spacing w:val="-6"/>
          <w:sz w:val="22"/>
          <w:szCs w:val="22"/>
        </w:rPr>
        <w:t>r</w:t>
      </w:r>
      <w:r w:rsidRPr="003D0253">
        <w:rPr>
          <w:rFonts w:ascii="Arial" w:eastAsia="Arial" w:hAnsi="Arial" w:cs="Arial"/>
          <w:color w:val="1F487C"/>
          <w:spacing w:val="2"/>
          <w:sz w:val="22"/>
          <w:szCs w:val="22"/>
        </w:rPr>
        <w:t>a</w:t>
      </w:r>
      <w:r w:rsidRPr="003D0253">
        <w:rPr>
          <w:rFonts w:ascii="Arial" w:eastAsia="Arial" w:hAnsi="Arial" w:cs="Arial"/>
          <w:color w:val="1F487C"/>
          <w:spacing w:val="1"/>
          <w:sz w:val="22"/>
          <w:szCs w:val="22"/>
        </w:rPr>
        <w:t>t</w:t>
      </w:r>
      <w:r w:rsidRPr="003D0253">
        <w:rPr>
          <w:rFonts w:ascii="Arial" w:eastAsia="Arial" w:hAnsi="Arial" w:cs="Arial"/>
          <w:color w:val="1F487C"/>
          <w:sz w:val="22"/>
          <w:szCs w:val="22"/>
        </w:rPr>
        <w:t>e</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3"/>
          <w:sz w:val="22"/>
          <w:szCs w:val="22"/>
        </w:rPr>
        <w:t>o</w:t>
      </w:r>
      <w:r w:rsidRPr="003D0253">
        <w:rPr>
          <w:rFonts w:ascii="Arial" w:eastAsia="Arial" w:hAnsi="Arial" w:cs="Arial"/>
          <w:color w:val="1F487C"/>
          <w:sz w:val="22"/>
          <w:szCs w:val="22"/>
        </w:rPr>
        <w:t>f</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4"/>
          <w:sz w:val="22"/>
          <w:szCs w:val="22"/>
        </w:rPr>
        <w:t>t</w:t>
      </w:r>
      <w:r w:rsidRPr="003D0253">
        <w:rPr>
          <w:rFonts w:ascii="Arial" w:eastAsia="Arial" w:hAnsi="Arial" w:cs="Arial"/>
          <w:color w:val="1F487C"/>
          <w:spacing w:val="2"/>
          <w:sz w:val="22"/>
          <w:szCs w:val="22"/>
        </w:rPr>
        <w:t>h</w:t>
      </w:r>
      <w:r w:rsidRPr="003D0253">
        <w:rPr>
          <w:rFonts w:ascii="Arial" w:eastAsia="Arial" w:hAnsi="Arial" w:cs="Arial"/>
          <w:color w:val="1F487C"/>
          <w:sz w:val="22"/>
          <w:szCs w:val="22"/>
        </w:rPr>
        <w:t>e</w:t>
      </w:r>
      <w:r w:rsidRPr="003D0253">
        <w:rPr>
          <w:rFonts w:ascii="Arial" w:eastAsia="Arial" w:hAnsi="Arial" w:cs="Arial"/>
          <w:color w:val="1F487C"/>
          <w:spacing w:val="3"/>
          <w:sz w:val="22"/>
          <w:szCs w:val="22"/>
        </w:rPr>
        <w:t xml:space="preserve"> </w:t>
      </w:r>
      <w:r w:rsidRPr="003D0253">
        <w:rPr>
          <w:rFonts w:ascii="Arial" w:eastAsia="Arial" w:hAnsi="Arial" w:cs="Arial"/>
          <w:color w:val="1F487C"/>
          <w:spacing w:val="-6"/>
          <w:sz w:val="22"/>
          <w:szCs w:val="22"/>
        </w:rPr>
        <w:t>r</w:t>
      </w:r>
      <w:r w:rsidRPr="003D0253">
        <w:rPr>
          <w:rFonts w:ascii="Arial" w:eastAsia="Arial" w:hAnsi="Arial" w:cs="Arial"/>
          <w:color w:val="1F487C"/>
          <w:spacing w:val="2"/>
          <w:sz w:val="22"/>
          <w:szCs w:val="22"/>
        </w:rPr>
        <w:t>u</w:t>
      </w:r>
      <w:r w:rsidRPr="003D0253">
        <w:rPr>
          <w:rFonts w:ascii="Arial" w:eastAsia="Arial" w:hAnsi="Arial" w:cs="Arial"/>
          <w:color w:val="1F487C"/>
          <w:spacing w:val="-3"/>
          <w:sz w:val="22"/>
          <w:szCs w:val="22"/>
        </w:rPr>
        <w:t>n</w:t>
      </w:r>
      <w:r w:rsidRPr="003D0253">
        <w:rPr>
          <w:rFonts w:ascii="Arial" w:eastAsia="Arial" w:hAnsi="Arial" w:cs="Arial"/>
          <w:color w:val="1F487C"/>
          <w:spacing w:val="2"/>
          <w:sz w:val="22"/>
          <w:szCs w:val="22"/>
        </w:rPr>
        <w:t>ne</w:t>
      </w:r>
      <w:r w:rsidRPr="003D0253">
        <w:rPr>
          <w:rFonts w:ascii="Arial" w:eastAsia="Arial" w:hAnsi="Arial" w:cs="Arial"/>
          <w:color w:val="1F487C"/>
          <w:sz w:val="22"/>
          <w:szCs w:val="22"/>
        </w:rPr>
        <w:t>r</w:t>
      </w:r>
      <w:r w:rsidRPr="003D0253">
        <w:rPr>
          <w:rFonts w:ascii="Arial" w:eastAsia="Arial" w:hAnsi="Arial" w:cs="Arial"/>
          <w:color w:val="1F487C"/>
          <w:spacing w:val="-5"/>
          <w:sz w:val="22"/>
          <w:szCs w:val="22"/>
        </w:rPr>
        <w:t xml:space="preserve"> </w:t>
      </w:r>
      <w:r w:rsidRPr="003D0253">
        <w:rPr>
          <w:rFonts w:ascii="Arial" w:eastAsia="Arial" w:hAnsi="Arial" w:cs="Arial"/>
          <w:color w:val="1F487C"/>
          <w:spacing w:val="2"/>
          <w:sz w:val="22"/>
          <w:szCs w:val="22"/>
        </w:rPr>
        <w:t>a</w:t>
      </w:r>
      <w:r w:rsidRPr="003D0253">
        <w:rPr>
          <w:rFonts w:ascii="Arial" w:eastAsia="Arial" w:hAnsi="Arial" w:cs="Arial"/>
          <w:color w:val="1F487C"/>
          <w:spacing w:val="-3"/>
          <w:sz w:val="22"/>
          <w:szCs w:val="22"/>
        </w:rPr>
        <w:t>n</w:t>
      </w:r>
      <w:r w:rsidRPr="003D0253">
        <w:rPr>
          <w:rFonts w:ascii="Arial" w:eastAsia="Arial" w:hAnsi="Arial" w:cs="Arial"/>
          <w:color w:val="1F487C"/>
          <w:sz w:val="22"/>
          <w:szCs w:val="22"/>
        </w:rPr>
        <w:t>d</w:t>
      </w:r>
      <w:r w:rsidRPr="003D0253">
        <w:rPr>
          <w:rFonts w:ascii="Arial" w:eastAsia="Arial" w:hAnsi="Arial" w:cs="Arial"/>
          <w:color w:val="1F487C"/>
          <w:spacing w:val="3"/>
          <w:sz w:val="22"/>
          <w:szCs w:val="22"/>
        </w:rPr>
        <w:t xml:space="preserve"> </w:t>
      </w:r>
      <w:r w:rsidRPr="003D0253">
        <w:rPr>
          <w:rFonts w:ascii="Arial" w:eastAsia="Arial" w:hAnsi="Arial" w:cs="Arial"/>
          <w:color w:val="1F487C"/>
          <w:spacing w:val="1"/>
          <w:sz w:val="22"/>
          <w:szCs w:val="22"/>
        </w:rPr>
        <w:t>f</w:t>
      </w:r>
      <w:r w:rsidRPr="003D0253">
        <w:rPr>
          <w:rFonts w:ascii="Arial" w:eastAsia="Arial" w:hAnsi="Arial" w:cs="Arial"/>
          <w:color w:val="1F487C"/>
          <w:spacing w:val="-6"/>
          <w:sz w:val="22"/>
          <w:szCs w:val="22"/>
        </w:rPr>
        <w:t>i</w:t>
      </w:r>
      <w:r w:rsidRPr="003D0253">
        <w:rPr>
          <w:rFonts w:ascii="Arial" w:eastAsia="Arial" w:hAnsi="Arial" w:cs="Arial"/>
          <w:color w:val="1F487C"/>
          <w:spacing w:val="-3"/>
          <w:sz w:val="22"/>
          <w:szCs w:val="22"/>
        </w:rPr>
        <w:t>n</w:t>
      </w:r>
      <w:r w:rsidRPr="003D0253">
        <w:rPr>
          <w:rFonts w:ascii="Arial" w:eastAsia="Arial" w:hAnsi="Arial" w:cs="Arial"/>
          <w:color w:val="1F487C"/>
          <w:sz w:val="22"/>
          <w:szCs w:val="22"/>
        </w:rPr>
        <w:t>d</w:t>
      </w:r>
      <w:r w:rsidRPr="003D0253">
        <w:rPr>
          <w:rFonts w:ascii="Arial" w:eastAsia="Arial" w:hAnsi="Arial" w:cs="Arial"/>
          <w:color w:val="1F487C"/>
          <w:spacing w:val="3"/>
          <w:sz w:val="22"/>
          <w:szCs w:val="22"/>
        </w:rPr>
        <w:t xml:space="preserve"> </w:t>
      </w:r>
      <w:r w:rsidRPr="003D0253">
        <w:rPr>
          <w:rFonts w:ascii="Arial" w:eastAsia="Arial" w:hAnsi="Arial" w:cs="Arial"/>
          <w:color w:val="1F487C"/>
          <w:spacing w:val="-1"/>
          <w:sz w:val="22"/>
          <w:szCs w:val="22"/>
        </w:rPr>
        <w:t>w</w:t>
      </w:r>
      <w:r w:rsidRPr="003D0253">
        <w:rPr>
          <w:rFonts w:ascii="Arial" w:eastAsia="Arial" w:hAnsi="Arial" w:cs="Arial"/>
          <w:color w:val="1F487C"/>
          <w:spacing w:val="2"/>
          <w:sz w:val="22"/>
          <w:szCs w:val="22"/>
        </w:rPr>
        <w:t>a</w:t>
      </w:r>
      <w:r w:rsidRPr="003D0253">
        <w:rPr>
          <w:rFonts w:ascii="Arial" w:eastAsia="Arial" w:hAnsi="Arial" w:cs="Arial"/>
          <w:color w:val="1F487C"/>
          <w:sz w:val="22"/>
          <w:szCs w:val="22"/>
        </w:rPr>
        <w:t>ys</w:t>
      </w:r>
    </w:p>
    <w:p w:rsidR="00C86F4A" w:rsidRPr="003D0253" w:rsidRDefault="006C72B5" w:rsidP="00B84FFC">
      <w:pPr>
        <w:spacing w:before="35" w:line="360" w:lineRule="auto"/>
        <w:ind w:left="119" w:right="103"/>
        <w:rPr>
          <w:rFonts w:ascii="Arial" w:eastAsia="Arial" w:hAnsi="Arial" w:cs="Arial"/>
          <w:sz w:val="22"/>
          <w:szCs w:val="22"/>
        </w:rPr>
      </w:pPr>
      <w:r w:rsidRPr="003D0253">
        <w:rPr>
          <w:rFonts w:ascii="Arial" w:eastAsia="Arial" w:hAnsi="Arial" w:cs="Arial"/>
          <w:color w:val="1F487C"/>
          <w:spacing w:val="1"/>
          <w:sz w:val="22"/>
          <w:szCs w:val="22"/>
        </w:rPr>
        <w:t>t</w:t>
      </w:r>
      <w:r w:rsidRPr="003D0253">
        <w:rPr>
          <w:rFonts w:ascii="Arial" w:eastAsia="Arial" w:hAnsi="Arial" w:cs="Arial"/>
          <w:color w:val="1F487C"/>
          <w:sz w:val="22"/>
          <w:szCs w:val="22"/>
        </w:rPr>
        <w:t>o</w:t>
      </w:r>
      <w:r w:rsidRPr="003D0253">
        <w:rPr>
          <w:rFonts w:ascii="Arial" w:eastAsia="Arial" w:hAnsi="Arial" w:cs="Arial"/>
          <w:color w:val="1F487C"/>
          <w:spacing w:val="3"/>
          <w:sz w:val="22"/>
          <w:szCs w:val="22"/>
        </w:rPr>
        <w:t xml:space="preserve"> </w:t>
      </w:r>
      <w:r w:rsidRPr="003D0253">
        <w:rPr>
          <w:rFonts w:ascii="Arial" w:eastAsia="Arial" w:hAnsi="Arial" w:cs="Arial"/>
          <w:color w:val="1F487C"/>
          <w:spacing w:val="-1"/>
          <w:sz w:val="22"/>
          <w:szCs w:val="22"/>
        </w:rPr>
        <w:t>i</w:t>
      </w:r>
      <w:r w:rsidRPr="003D0253">
        <w:rPr>
          <w:rFonts w:ascii="Arial" w:eastAsia="Arial" w:hAnsi="Arial" w:cs="Arial"/>
          <w:color w:val="1F487C"/>
          <w:spacing w:val="-3"/>
          <w:sz w:val="22"/>
          <w:szCs w:val="22"/>
        </w:rPr>
        <w:t>n</w:t>
      </w:r>
      <w:r w:rsidRPr="003D0253">
        <w:rPr>
          <w:rFonts w:ascii="Arial" w:eastAsia="Arial" w:hAnsi="Arial" w:cs="Arial"/>
          <w:color w:val="1F487C"/>
          <w:spacing w:val="1"/>
          <w:sz w:val="22"/>
          <w:szCs w:val="22"/>
        </w:rPr>
        <w:t>t</w:t>
      </w:r>
      <w:r w:rsidRPr="003D0253">
        <w:rPr>
          <w:rFonts w:ascii="Arial" w:eastAsia="Arial" w:hAnsi="Arial" w:cs="Arial"/>
          <w:color w:val="1F487C"/>
          <w:spacing w:val="-3"/>
          <w:sz w:val="22"/>
          <w:szCs w:val="22"/>
        </w:rPr>
        <w:t>e</w:t>
      </w:r>
      <w:r w:rsidRPr="003D0253">
        <w:rPr>
          <w:rFonts w:ascii="Arial" w:eastAsia="Arial" w:hAnsi="Arial" w:cs="Arial"/>
          <w:color w:val="1F487C"/>
          <w:spacing w:val="2"/>
          <w:sz w:val="22"/>
          <w:szCs w:val="22"/>
        </w:rPr>
        <w:t>g</w:t>
      </w:r>
      <w:r w:rsidRPr="003D0253">
        <w:rPr>
          <w:rFonts w:ascii="Arial" w:eastAsia="Arial" w:hAnsi="Arial" w:cs="Arial"/>
          <w:color w:val="1F487C"/>
          <w:spacing w:val="-2"/>
          <w:sz w:val="22"/>
          <w:szCs w:val="22"/>
        </w:rPr>
        <w:t>r</w:t>
      </w:r>
      <w:r w:rsidRPr="003D0253">
        <w:rPr>
          <w:rFonts w:ascii="Arial" w:eastAsia="Arial" w:hAnsi="Arial" w:cs="Arial"/>
          <w:color w:val="1F487C"/>
          <w:spacing w:val="2"/>
          <w:sz w:val="22"/>
          <w:szCs w:val="22"/>
        </w:rPr>
        <w:t>a</w:t>
      </w:r>
      <w:r w:rsidRPr="003D0253">
        <w:rPr>
          <w:rFonts w:ascii="Arial" w:eastAsia="Arial" w:hAnsi="Arial" w:cs="Arial"/>
          <w:color w:val="1F487C"/>
          <w:spacing w:val="-4"/>
          <w:sz w:val="22"/>
          <w:szCs w:val="22"/>
        </w:rPr>
        <w:t>t</w:t>
      </w:r>
      <w:r w:rsidRPr="003D0253">
        <w:rPr>
          <w:rFonts w:ascii="Arial" w:eastAsia="Arial" w:hAnsi="Arial" w:cs="Arial"/>
          <w:color w:val="1F487C"/>
          <w:sz w:val="22"/>
          <w:szCs w:val="22"/>
        </w:rPr>
        <w:t>e</w:t>
      </w:r>
      <w:r w:rsidRPr="003D0253">
        <w:rPr>
          <w:rFonts w:ascii="Arial" w:eastAsia="Arial" w:hAnsi="Arial" w:cs="Arial"/>
          <w:color w:val="1F487C"/>
          <w:spacing w:val="3"/>
          <w:sz w:val="22"/>
          <w:szCs w:val="22"/>
        </w:rPr>
        <w:t xml:space="preserve"> </w:t>
      </w:r>
      <w:r w:rsidRPr="003D0253">
        <w:rPr>
          <w:rFonts w:ascii="Arial" w:eastAsia="Arial" w:hAnsi="Arial" w:cs="Arial"/>
          <w:color w:val="1F487C"/>
          <w:spacing w:val="-1"/>
          <w:sz w:val="22"/>
          <w:szCs w:val="22"/>
        </w:rPr>
        <w:t>i</w:t>
      </w:r>
      <w:r w:rsidRPr="003D0253">
        <w:rPr>
          <w:rFonts w:ascii="Arial" w:eastAsia="Arial" w:hAnsi="Arial" w:cs="Arial"/>
          <w:color w:val="1F487C"/>
          <w:sz w:val="22"/>
          <w:szCs w:val="22"/>
        </w:rPr>
        <w:t>t</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1"/>
          <w:sz w:val="22"/>
          <w:szCs w:val="22"/>
        </w:rPr>
        <w:t>wi</w:t>
      </w:r>
      <w:r w:rsidRPr="003D0253">
        <w:rPr>
          <w:rFonts w:ascii="Arial" w:eastAsia="Arial" w:hAnsi="Arial" w:cs="Arial"/>
          <w:color w:val="1F487C"/>
          <w:spacing w:val="-4"/>
          <w:sz w:val="22"/>
          <w:szCs w:val="22"/>
        </w:rPr>
        <w:t>t</w:t>
      </w:r>
      <w:r w:rsidRPr="003D0253">
        <w:rPr>
          <w:rFonts w:ascii="Arial" w:eastAsia="Arial" w:hAnsi="Arial" w:cs="Arial"/>
          <w:color w:val="1F487C"/>
          <w:sz w:val="22"/>
          <w:szCs w:val="22"/>
        </w:rPr>
        <w:t>h</w:t>
      </w:r>
      <w:r w:rsidRPr="003D0253">
        <w:rPr>
          <w:rFonts w:ascii="Arial" w:eastAsia="Arial" w:hAnsi="Arial" w:cs="Arial"/>
          <w:color w:val="1F487C"/>
          <w:spacing w:val="3"/>
          <w:sz w:val="22"/>
          <w:szCs w:val="22"/>
        </w:rPr>
        <w:t xml:space="preserve"> </w:t>
      </w:r>
      <w:r w:rsidR="003D0253" w:rsidRPr="003D0253">
        <w:rPr>
          <w:rFonts w:ascii="Arial" w:eastAsia="Arial" w:hAnsi="Arial" w:cs="Arial"/>
          <w:color w:val="1F487C"/>
          <w:spacing w:val="-1"/>
          <w:sz w:val="22"/>
          <w:szCs w:val="22"/>
        </w:rPr>
        <w:t>i</w:t>
      </w:r>
      <w:r w:rsidR="003D0253" w:rsidRPr="003D0253">
        <w:rPr>
          <w:rFonts w:ascii="Arial" w:eastAsia="Arial" w:hAnsi="Arial" w:cs="Arial"/>
          <w:color w:val="1F487C"/>
          <w:spacing w:val="-3"/>
          <w:sz w:val="22"/>
          <w:szCs w:val="22"/>
        </w:rPr>
        <w:t>P</w:t>
      </w:r>
      <w:r w:rsidR="003D0253" w:rsidRPr="003D0253">
        <w:rPr>
          <w:rFonts w:ascii="Arial" w:eastAsia="Arial" w:hAnsi="Arial" w:cs="Arial"/>
          <w:color w:val="1F487C"/>
          <w:spacing w:val="2"/>
          <w:sz w:val="22"/>
          <w:szCs w:val="22"/>
        </w:rPr>
        <w:t>a</w:t>
      </w:r>
      <w:r w:rsidR="003D0253" w:rsidRPr="003D0253">
        <w:rPr>
          <w:rFonts w:ascii="Arial" w:eastAsia="Arial" w:hAnsi="Arial" w:cs="Arial"/>
          <w:color w:val="1F487C"/>
          <w:spacing w:val="-3"/>
          <w:sz w:val="22"/>
          <w:szCs w:val="22"/>
        </w:rPr>
        <w:t>d</w:t>
      </w:r>
      <w:r w:rsidRPr="003D0253">
        <w:rPr>
          <w:rFonts w:ascii="Arial" w:eastAsia="Arial" w:hAnsi="Arial" w:cs="Arial"/>
          <w:color w:val="1F487C"/>
          <w:spacing w:val="1"/>
          <w:sz w:val="22"/>
          <w:szCs w:val="22"/>
        </w:rPr>
        <w:t>/</w:t>
      </w:r>
      <w:r w:rsidRPr="003D0253">
        <w:rPr>
          <w:rFonts w:ascii="Arial" w:eastAsia="Arial" w:hAnsi="Arial" w:cs="Arial"/>
          <w:color w:val="1F487C"/>
          <w:spacing w:val="-4"/>
          <w:sz w:val="22"/>
          <w:szCs w:val="22"/>
        </w:rPr>
        <w:t>t</w:t>
      </w:r>
      <w:r w:rsidRPr="003D0253">
        <w:rPr>
          <w:rFonts w:ascii="Arial" w:eastAsia="Arial" w:hAnsi="Arial" w:cs="Arial"/>
          <w:color w:val="1F487C"/>
          <w:spacing w:val="2"/>
          <w:sz w:val="22"/>
          <w:szCs w:val="22"/>
        </w:rPr>
        <w:t>ab</w:t>
      </w:r>
      <w:r w:rsidRPr="003D0253">
        <w:rPr>
          <w:rFonts w:ascii="Arial" w:eastAsia="Arial" w:hAnsi="Arial" w:cs="Arial"/>
          <w:color w:val="1F487C"/>
          <w:spacing w:val="-1"/>
          <w:sz w:val="22"/>
          <w:szCs w:val="22"/>
        </w:rPr>
        <w:t>l</w:t>
      </w:r>
      <w:r w:rsidRPr="003D0253">
        <w:rPr>
          <w:rFonts w:ascii="Arial" w:eastAsia="Arial" w:hAnsi="Arial" w:cs="Arial"/>
          <w:color w:val="1F487C"/>
          <w:spacing w:val="-3"/>
          <w:sz w:val="22"/>
          <w:szCs w:val="22"/>
        </w:rPr>
        <w:t>e</w:t>
      </w:r>
      <w:r w:rsidRPr="003D0253">
        <w:rPr>
          <w:rFonts w:ascii="Arial" w:eastAsia="Arial" w:hAnsi="Arial" w:cs="Arial"/>
          <w:color w:val="1F487C"/>
          <w:spacing w:val="1"/>
          <w:sz w:val="22"/>
          <w:szCs w:val="22"/>
        </w:rPr>
        <w:t>t</w:t>
      </w:r>
      <w:r w:rsidRPr="003D0253">
        <w:rPr>
          <w:rFonts w:ascii="Arial" w:eastAsia="Arial" w:hAnsi="Arial" w:cs="Arial"/>
          <w:color w:val="1F487C"/>
          <w:sz w:val="22"/>
          <w:szCs w:val="22"/>
        </w:rPr>
        <w:t>.</w:t>
      </w:r>
      <w:r w:rsidRPr="003D0253">
        <w:rPr>
          <w:rFonts w:ascii="Arial" w:eastAsia="Arial" w:hAnsi="Arial" w:cs="Arial"/>
          <w:color w:val="1F487C"/>
          <w:spacing w:val="2"/>
          <w:sz w:val="22"/>
          <w:szCs w:val="22"/>
        </w:rPr>
        <w:t xml:space="preserve"> </w:t>
      </w:r>
      <w:r w:rsidRPr="003D0253">
        <w:rPr>
          <w:rFonts w:ascii="Arial" w:eastAsia="Arial" w:hAnsi="Arial" w:cs="Arial"/>
          <w:color w:val="1F487C"/>
          <w:sz w:val="22"/>
          <w:szCs w:val="22"/>
        </w:rPr>
        <w:t>I</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3"/>
          <w:sz w:val="22"/>
          <w:szCs w:val="22"/>
        </w:rPr>
        <w:t>h</w:t>
      </w:r>
      <w:r w:rsidRPr="003D0253">
        <w:rPr>
          <w:rFonts w:ascii="Arial" w:eastAsia="Arial" w:hAnsi="Arial" w:cs="Arial"/>
          <w:color w:val="1F487C"/>
          <w:spacing w:val="2"/>
          <w:sz w:val="22"/>
          <w:szCs w:val="22"/>
        </w:rPr>
        <w:t>a</w:t>
      </w:r>
      <w:r w:rsidRPr="003D0253">
        <w:rPr>
          <w:rFonts w:ascii="Arial" w:eastAsia="Arial" w:hAnsi="Arial" w:cs="Arial"/>
          <w:color w:val="1F487C"/>
          <w:sz w:val="22"/>
          <w:szCs w:val="22"/>
        </w:rPr>
        <w:t>d</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1"/>
          <w:sz w:val="22"/>
          <w:szCs w:val="22"/>
        </w:rPr>
        <w:t>t</w:t>
      </w:r>
      <w:r w:rsidRPr="003D0253">
        <w:rPr>
          <w:rFonts w:ascii="Arial" w:eastAsia="Arial" w:hAnsi="Arial" w:cs="Arial"/>
          <w:color w:val="1F487C"/>
          <w:sz w:val="22"/>
          <w:szCs w:val="22"/>
        </w:rPr>
        <w:t>o</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1"/>
          <w:sz w:val="22"/>
          <w:szCs w:val="22"/>
        </w:rPr>
        <w:t>t</w:t>
      </w:r>
      <w:r w:rsidRPr="003D0253">
        <w:rPr>
          <w:rFonts w:ascii="Arial" w:eastAsia="Arial" w:hAnsi="Arial" w:cs="Arial"/>
          <w:color w:val="1F487C"/>
          <w:spacing w:val="2"/>
          <w:sz w:val="22"/>
          <w:szCs w:val="22"/>
        </w:rPr>
        <w:t>h</w:t>
      </w:r>
      <w:r w:rsidRPr="003D0253">
        <w:rPr>
          <w:rFonts w:ascii="Arial" w:eastAsia="Arial" w:hAnsi="Arial" w:cs="Arial"/>
          <w:color w:val="1F487C"/>
          <w:spacing w:val="-6"/>
          <w:sz w:val="22"/>
          <w:szCs w:val="22"/>
        </w:rPr>
        <w:t>i</w:t>
      </w:r>
      <w:r w:rsidRPr="003D0253">
        <w:rPr>
          <w:rFonts w:ascii="Arial" w:eastAsia="Arial" w:hAnsi="Arial" w:cs="Arial"/>
          <w:color w:val="1F487C"/>
          <w:spacing w:val="2"/>
          <w:sz w:val="22"/>
          <w:szCs w:val="22"/>
        </w:rPr>
        <w:t>n</w:t>
      </w:r>
      <w:r w:rsidRPr="003D0253">
        <w:rPr>
          <w:rFonts w:ascii="Arial" w:eastAsia="Arial" w:hAnsi="Arial" w:cs="Arial"/>
          <w:color w:val="1F487C"/>
          <w:sz w:val="22"/>
          <w:szCs w:val="22"/>
        </w:rPr>
        <w:t>k</w:t>
      </w:r>
      <w:r w:rsidRPr="003D0253">
        <w:rPr>
          <w:rFonts w:ascii="Arial" w:eastAsia="Arial" w:hAnsi="Arial" w:cs="Arial"/>
          <w:color w:val="1F487C"/>
          <w:spacing w:val="-3"/>
          <w:sz w:val="22"/>
          <w:szCs w:val="22"/>
        </w:rPr>
        <w:t xml:space="preserve"> </w:t>
      </w:r>
      <w:r w:rsidRPr="003D0253">
        <w:rPr>
          <w:rFonts w:ascii="Arial" w:eastAsia="Arial" w:hAnsi="Arial" w:cs="Arial"/>
          <w:color w:val="1F487C"/>
          <w:spacing w:val="2"/>
          <w:sz w:val="22"/>
          <w:szCs w:val="22"/>
        </w:rPr>
        <w:t>a</w:t>
      </w:r>
      <w:r w:rsidRPr="003D0253">
        <w:rPr>
          <w:rFonts w:ascii="Arial" w:eastAsia="Arial" w:hAnsi="Arial" w:cs="Arial"/>
          <w:color w:val="1F487C"/>
          <w:spacing w:val="-3"/>
          <w:sz w:val="22"/>
          <w:szCs w:val="22"/>
        </w:rPr>
        <w:t>b</w:t>
      </w:r>
      <w:r w:rsidRPr="003D0253">
        <w:rPr>
          <w:rFonts w:ascii="Arial" w:eastAsia="Arial" w:hAnsi="Arial" w:cs="Arial"/>
          <w:color w:val="1F487C"/>
          <w:spacing w:val="2"/>
          <w:sz w:val="22"/>
          <w:szCs w:val="22"/>
        </w:rPr>
        <w:t>ou</w:t>
      </w:r>
      <w:r w:rsidRPr="003D0253">
        <w:rPr>
          <w:rFonts w:ascii="Arial" w:eastAsia="Arial" w:hAnsi="Arial" w:cs="Arial"/>
          <w:color w:val="1F487C"/>
          <w:sz w:val="22"/>
          <w:szCs w:val="22"/>
        </w:rPr>
        <w:t>t</w:t>
      </w:r>
      <w:r w:rsidRPr="003D0253">
        <w:rPr>
          <w:rFonts w:ascii="Arial" w:eastAsia="Arial" w:hAnsi="Arial" w:cs="Arial"/>
          <w:color w:val="1F487C"/>
          <w:spacing w:val="-7"/>
          <w:sz w:val="22"/>
          <w:szCs w:val="22"/>
        </w:rPr>
        <w:t xml:space="preserve"> </w:t>
      </w:r>
      <w:r w:rsidRPr="003D0253">
        <w:rPr>
          <w:rFonts w:ascii="Arial" w:eastAsia="Arial" w:hAnsi="Arial" w:cs="Arial"/>
          <w:color w:val="1F487C"/>
          <w:spacing w:val="1"/>
          <w:sz w:val="22"/>
          <w:szCs w:val="22"/>
        </w:rPr>
        <w:t>t</w:t>
      </w:r>
      <w:r w:rsidRPr="003D0253">
        <w:rPr>
          <w:rFonts w:ascii="Arial" w:eastAsia="Arial" w:hAnsi="Arial" w:cs="Arial"/>
          <w:color w:val="1F487C"/>
          <w:spacing w:val="2"/>
          <w:sz w:val="22"/>
          <w:szCs w:val="22"/>
        </w:rPr>
        <w:t>h</w:t>
      </w:r>
      <w:r w:rsidRPr="003D0253">
        <w:rPr>
          <w:rFonts w:ascii="Arial" w:eastAsia="Arial" w:hAnsi="Arial" w:cs="Arial"/>
          <w:color w:val="1F487C"/>
          <w:sz w:val="22"/>
          <w:szCs w:val="22"/>
        </w:rPr>
        <w:t>e</w:t>
      </w:r>
      <w:r w:rsidRPr="003D0253">
        <w:rPr>
          <w:rFonts w:ascii="Arial" w:eastAsia="Arial" w:hAnsi="Arial" w:cs="Arial"/>
          <w:color w:val="1F487C"/>
          <w:spacing w:val="-2"/>
          <w:sz w:val="22"/>
          <w:szCs w:val="22"/>
        </w:rPr>
        <w:t xml:space="preserve"> </w:t>
      </w:r>
      <w:r w:rsidRPr="003D0253">
        <w:rPr>
          <w:rFonts w:ascii="Arial" w:eastAsia="Arial" w:hAnsi="Arial" w:cs="Arial"/>
          <w:color w:val="1F487C"/>
          <w:sz w:val="22"/>
          <w:szCs w:val="22"/>
        </w:rPr>
        <w:t>c</w:t>
      </w:r>
      <w:r w:rsidRPr="003D0253">
        <w:rPr>
          <w:rFonts w:ascii="Arial" w:eastAsia="Arial" w:hAnsi="Arial" w:cs="Arial"/>
          <w:color w:val="1F487C"/>
          <w:spacing w:val="2"/>
          <w:sz w:val="22"/>
          <w:szCs w:val="22"/>
        </w:rPr>
        <w:t>o</w:t>
      </w:r>
      <w:r w:rsidRPr="003D0253">
        <w:rPr>
          <w:rFonts w:ascii="Arial" w:eastAsia="Arial" w:hAnsi="Arial" w:cs="Arial"/>
          <w:color w:val="1F487C"/>
          <w:spacing w:val="-5"/>
          <w:sz w:val="22"/>
          <w:szCs w:val="22"/>
        </w:rPr>
        <w:t>s</w:t>
      </w:r>
      <w:r w:rsidRPr="003D0253">
        <w:rPr>
          <w:rFonts w:ascii="Arial" w:eastAsia="Arial" w:hAnsi="Arial" w:cs="Arial"/>
          <w:color w:val="1F487C"/>
          <w:sz w:val="22"/>
          <w:szCs w:val="22"/>
        </w:rPr>
        <w:t>t</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3"/>
          <w:sz w:val="22"/>
          <w:szCs w:val="22"/>
        </w:rPr>
        <w:t>o</w:t>
      </w:r>
      <w:r w:rsidRPr="003D0253">
        <w:rPr>
          <w:rFonts w:ascii="Arial" w:eastAsia="Arial" w:hAnsi="Arial" w:cs="Arial"/>
          <w:color w:val="1F487C"/>
          <w:sz w:val="22"/>
          <w:szCs w:val="22"/>
        </w:rPr>
        <w:t>f</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4"/>
          <w:sz w:val="22"/>
          <w:szCs w:val="22"/>
        </w:rPr>
        <w:t>t</w:t>
      </w:r>
      <w:r w:rsidRPr="003D0253">
        <w:rPr>
          <w:rFonts w:ascii="Arial" w:eastAsia="Arial" w:hAnsi="Arial" w:cs="Arial"/>
          <w:color w:val="1F487C"/>
          <w:spacing w:val="2"/>
          <w:sz w:val="22"/>
          <w:szCs w:val="22"/>
        </w:rPr>
        <w:t>h</w:t>
      </w:r>
      <w:r w:rsidRPr="003D0253">
        <w:rPr>
          <w:rFonts w:ascii="Arial" w:eastAsia="Arial" w:hAnsi="Arial" w:cs="Arial"/>
          <w:color w:val="1F487C"/>
          <w:sz w:val="22"/>
          <w:szCs w:val="22"/>
        </w:rPr>
        <w:t>e</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2"/>
          <w:sz w:val="22"/>
          <w:szCs w:val="22"/>
        </w:rPr>
        <w:t>p</w:t>
      </w:r>
      <w:r w:rsidRPr="003D0253">
        <w:rPr>
          <w:rFonts w:ascii="Arial" w:eastAsia="Arial" w:hAnsi="Arial" w:cs="Arial"/>
          <w:color w:val="1F487C"/>
          <w:spacing w:val="-2"/>
          <w:sz w:val="22"/>
          <w:szCs w:val="22"/>
        </w:rPr>
        <w:t>r</w:t>
      </w:r>
      <w:r w:rsidRPr="003D0253">
        <w:rPr>
          <w:rFonts w:ascii="Arial" w:eastAsia="Arial" w:hAnsi="Arial" w:cs="Arial"/>
          <w:color w:val="1F487C"/>
          <w:spacing w:val="-3"/>
          <w:sz w:val="22"/>
          <w:szCs w:val="22"/>
        </w:rPr>
        <w:t>o</w:t>
      </w:r>
      <w:r w:rsidRPr="003D0253">
        <w:rPr>
          <w:rFonts w:ascii="Arial" w:eastAsia="Arial" w:hAnsi="Arial" w:cs="Arial"/>
          <w:color w:val="1F487C"/>
          <w:spacing w:val="2"/>
          <w:sz w:val="22"/>
          <w:szCs w:val="22"/>
        </w:rPr>
        <w:t>du</w:t>
      </w:r>
      <w:r w:rsidRPr="003D0253">
        <w:rPr>
          <w:rFonts w:ascii="Arial" w:eastAsia="Arial" w:hAnsi="Arial" w:cs="Arial"/>
          <w:color w:val="1F487C"/>
          <w:spacing w:val="-5"/>
          <w:sz w:val="22"/>
          <w:szCs w:val="22"/>
        </w:rPr>
        <w:t>c</w:t>
      </w:r>
      <w:r w:rsidRPr="003D0253">
        <w:rPr>
          <w:rFonts w:ascii="Arial" w:eastAsia="Arial" w:hAnsi="Arial" w:cs="Arial"/>
          <w:color w:val="1F487C"/>
          <w:spacing w:val="1"/>
          <w:sz w:val="22"/>
          <w:szCs w:val="22"/>
        </w:rPr>
        <w:t>t</w:t>
      </w:r>
      <w:r w:rsidRPr="003D0253">
        <w:rPr>
          <w:rFonts w:ascii="Arial" w:eastAsia="Arial" w:hAnsi="Arial" w:cs="Arial"/>
          <w:color w:val="1F487C"/>
          <w:sz w:val="22"/>
          <w:szCs w:val="22"/>
        </w:rPr>
        <w:t>s</w:t>
      </w:r>
      <w:r w:rsidRPr="003D0253">
        <w:rPr>
          <w:rFonts w:ascii="Arial" w:eastAsia="Arial" w:hAnsi="Arial" w:cs="Arial"/>
          <w:color w:val="1F487C"/>
          <w:spacing w:val="1"/>
          <w:sz w:val="22"/>
          <w:szCs w:val="22"/>
        </w:rPr>
        <w:t xml:space="preserve"> </w:t>
      </w:r>
      <w:r w:rsidRPr="003D0253">
        <w:rPr>
          <w:rFonts w:ascii="Arial" w:eastAsia="Arial" w:hAnsi="Arial" w:cs="Arial"/>
          <w:color w:val="1F487C"/>
          <w:sz w:val="22"/>
          <w:szCs w:val="22"/>
        </w:rPr>
        <w:t>I</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6"/>
          <w:sz w:val="22"/>
          <w:szCs w:val="22"/>
        </w:rPr>
        <w:t>w</w:t>
      </w:r>
      <w:r w:rsidRPr="003D0253">
        <w:rPr>
          <w:rFonts w:ascii="Arial" w:eastAsia="Arial" w:hAnsi="Arial" w:cs="Arial"/>
          <w:color w:val="1F487C"/>
          <w:spacing w:val="2"/>
          <w:sz w:val="22"/>
          <w:szCs w:val="22"/>
        </w:rPr>
        <w:t>ou</w:t>
      </w:r>
      <w:r w:rsidRPr="003D0253">
        <w:rPr>
          <w:rFonts w:ascii="Arial" w:eastAsia="Arial" w:hAnsi="Arial" w:cs="Arial"/>
          <w:color w:val="1F487C"/>
          <w:spacing w:val="-6"/>
          <w:sz w:val="22"/>
          <w:szCs w:val="22"/>
        </w:rPr>
        <w:t>l</w:t>
      </w:r>
      <w:r w:rsidRPr="003D0253">
        <w:rPr>
          <w:rFonts w:ascii="Arial" w:eastAsia="Arial" w:hAnsi="Arial" w:cs="Arial"/>
          <w:color w:val="1F487C"/>
          <w:sz w:val="22"/>
          <w:szCs w:val="22"/>
        </w:rPr>
        <w:t>d</w:t>
      </w:r>
      <w:r w:rsidRPr="003D0253">
        <w:rPr>
          <w:rFonts w:ascii="Arial" w:eastAsia="Arial" w:hAnsi="Arial" w:cs="Arial"/>
          <w:color w:val="1F487C"/>
          <w:spacing w:val="3"/>
          <w:sz w:val="22"/>
          <w:szCs w:val="22"/>
        </w:rPr>
        <w:t xml:space="preserve"> </w:t>
      </w:r>
      <w:r w:rsidRPr="003D0253">
        <w:rPr>
          <w:rFonts w:ascii="Arial" w:eastAsia="Arial" w:hAnsi="Arial" w:cs="Arial"/>
          <w:color w:val="1F487C"/>
          <w:spacing w:val="-3"/>
          <w:sz w:val="22"/>
          <w:szCs w:val="22"/>
        </w:rPr>
        <w:t>ne</w:t>
      </w:r>
      <w:r w:rsidRPr="003D0253">
        <w:rPr>
          <w:rFonts w:ascii="Arial" w:eastAsia="Arial" w:hAnsi="Arial" w:cs="Arial"/>
          <w:color w:val="1F487C"/>
          <w:spacing w:val="2"/>
          <w:sz w:val="22"/>
          <w:szCs w:val="22"/>
        </w:rPr>
        <w:t>e</w:t>
      </w:r>
      <w:r w:rsidRPr="003D0253">
        <w:rPr>
          <w:rFonts w:ascii="Arial" w:eastAsia="Arial" w:hAnsi="Arial" w:cs="Arial"/>
          <w:color w:val="1F487C"/>
          <w:sz w:val="22"/>
          <w:szCs w:val="22"/>
        </w:rPr>
        <w:t>d</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1"/>
          <w:sz w:val="22"/>
          <w:szCs w:val="22"/>
        </w:rPr>
        <w:t>t</w:t>
      </w:r>
      <w:r w:rsidRPr="003D0253">
        <w:rPr>
          <w:rFonts w:ascii="Arial" w:eastAsia="Arial" w:hAnsi="Arial" w:cs="Arial"/>
          <w:color w:val="1F487C"/>
          <w:sz w:val="22"/>
          <w:szCs w:val="22"/>
        </w:rPr>
        <w:t>o</w:t>
      </w:r>
      <w:r w:rsidRPr="003D0253">
        <w:rPr>
          <w:rFonts w:ascii="Arial" w:eastAsia="Arial" w:hAnsi="Arial" w:cs="Arial"/>
          <w:color w:val="1F487C"/>
          <w:spacing w:val="-2"/>
          <w:sz w:val="22"/>
          <w:szCs w:val="22"/>
        </w:rPr>
        <w:t xml:space="preserve"> m</w:t>
      </w:r>
      <w:r w:rsidRPr="003D0253">
        <w:rPr>
          <w:rFonts w:ascii="Arial" w:eastAsia="Arial" w:hAnsi="Arial" w:cs="Arial"/>
          <w:color w:val="1F487C"/>
          <w:spacing w:val="2"/>
          <w:sz w:val="22"/>
          <w:szCs w:val="22"/>
        </w:rPr>
        <w:t>a</w:t>
      </w:r>
      <w:r w:rsidRPr="003D0253">
        <w:rPr>
          <w:rFonts w:ascii="Arial" w:eastAsia="Arial" w:hAnsi="Arial" w:cs="Arial"/>
          <w:color w:val="1F487C"/>
          <w:sz w:val="22"/>
          <w:szCs w:val="22"/>
        </w:rPr>
        <w:t>ke</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1"/>
          <w:sz w:val="22"/>
          <w:szCs w:val="22"/>
        </w:rPr>
        <w:t>t</w:t>
      </w:r>
      <w:r w:rsidRPr="003D0253">
        <w:rPr>
          <w:rFonts w:ascii="Arial" w:eastAsia="Arial" w:hAnsi="Arial" w:cs="Arial"/>
          <w:color w:val="1F487C"/>
          <w:spacing w:val="2"/>
          <w:sz w:val="22"/>
          <w:szCs w:val="22"/>
        </w:rPr>
        <w:t>h</w:t>
      </w:r>
      <w:r w:rsidRPr="003D0253">
        <w:rPr>
          <w:rFonts w:ascii="Arial" w:eastAsia="Arial" w:hAnsi="Arial" w:cs="Arial"/>
          <w:color w:val="1F487C"/>
          <w:spacing w:val="-1"/>
          <w:sz w:val="22"/>
          <w:szCs w:val="22"/>
        </w:rPr>
        <w:t>i</w:t>
      </w:r>
      <w:r w:rsidRPr="003D0253">
        <w:rPr>
          <w:rFonts w:ascii="Arial" w:eastAsia="Arial" w:hAnsi="Arial" w:cs="Arial"/>
          <w:color w:val="1F487C"/>
          <w:sz w:val="22"/>
          <w:szCs w:val="22"/>
        </w:rPr>
        <w:t>s</w:t>
      </w:r>
      <w:r w:rsidRPr="003D0253">
        <w:rPr>
          <w:rFonts w:ascii="Arial" w:eastAsia="Arial" w:hAnsi="Arial" w:cs="Arial"/>
          <w:color w:val="1F487C"/>
          <w:spacing w:val="-8"/>
          <w:sz w:val="22"/>
          <w:szCs w:val="22"/>
        </w:rPr>
        <w:t xml:space="preserve"> </w:t>
      </w:r>
      <w:r w:rsidRPr="003D0253">
        <w:rPr>
          <w:rFonts w:ascii="Arial" w:eastAsia="Arial" w:hAnsi="Arial" w:cs="Arial"/>
          <w:color w:val="1F487C"/>
          <w:spacing w:val="-1"/>
          <w:sz w:val="22"/>
          <w:szCs w:val="22"/>
        </w:rPr>
        <w:t>i</w:t>
      </w:r>
      <w:r w:rsidRPr="003D0253">
        <w:rPr>
          <w:rFonts w:ascii="Arial" w:eastAsia="Arial" w:hAnsi="Arial" w:cs="Arial"/>
          <w:color w:val="1F487C"/>
          <w:spacing w:val="2"/>
          <w:sz w:val="22"/>
          <w:szCs w:val="22"/>
        </w:rPr>
        <w:t>n</w:t>
      </w:r>
      <w:r w:rsidRPr="003D0253">
        <w:rPr>
          <w:rFonts w:ascii="Arial" w:eastAsia="Arial" w:hAnsi="Arial" w:cs="Arial"/>
          <w:color w:val="1F487C"/>
          <w:sz w:val="22"/>
          <w:szCs w:val="22"/>
        </w:rPr>
        <w:t>v</w:t>
      </w:r>
      <w:r w:rsidRPr="003D0253">
        <w:rPr>
          <w:rFonts w:ascii="Arial" w:eastAsia="Arial" w:hAnsi="Arial" w:cs="Arial"/>
          <w:color w:val="1F487C"/>
          <w:spacing w:val="2"/>
          <w:sz w:val="22"/>
          <w:szCs w:val="22"/>
        </w:rPr>
        <w:t>e</w:t>
      </w:r>
      <w:r w:rsidRPr="003D0253">
        <w:rPr>
          <w:rFonts w:ascii="Arial" w:eastAsia="Arial" w:hAnsi="Arial" w:cs="Arial"/>
          <w:color w:val="1F487C"/>
          <w:spacing w:val="-3"/>
          <w:sz w:val="22"/>
          <w:szCs w:val="22"/>
        </w:rPr>
        <w:t>n</w:t>
      </w:r>
      <w:r w:rsidRPr="003D0253">
        <w:rPr>
          <w:rFonts w:ascii="Arial" w:eastAsia="Arial" w:hAnsi="Arial" w:cs="Arial"/>
          <w:color w:val="1F487C"/>
          <w:spacing w:val="1"/>
          <w:sz w:val="22"/>
          <w:szCs w:val="22"/>
        </w:rPr>
        <w:t>t</w:t>
      </w:r>
      <w:r w:rsidRPr="003D0253">
        <w:rPr>
          <w:rFonts w:ascii="Arial" w:eastAsia="Arial" w:hAnsi="Arial" w:cs="Arial"/>
          <w:color w:val="1F487C"/>
          <w:spacing w:val="-1"/>
          <w:sz w:val="22"/>
          <w:szCs w:val="22"/>
        </w:rPr>
        <w:t>i</w:t>
      </w:r>
      <w:r w:rsidRPr="003D0253">
        <w:rPr>
          <w:rFonts w:ascii="Arial" w:eastAsia="Arial" w:hAnsi="Arial" w:cs="Arial"/>
          <w:color w:val="1F487C"/>
          <w:spacing w:val="-3"/>
          <w:sz w:val="22"/>
          <w:szCs w:val="22"/>
        </w:rPr>
        <w:t>o</w:t>
      </w:r>
      <w:r w:rsidRPr="003D0253">
        <w:rPr>
          <w:rFonts w:ascii="Arial" w:eastAsia="Arial" w:hAnsi="Arial" w:cs="Arial"/>
          <w:color w:val="1F487C"/>
          <w:sz w:val="22"/>
          <w:szCs w:val="22"/>
        </w:rPr>
        <w:t xml:space="preserve">n </w:t>
      </w:r>
      <w:r w:rsidRPr="003D0253">
        <w:rPr>
          <w:rFonts w:ascii="Arial" w:eastAsia="Arial" w:hAnsi="Arial" w:cs="Arial"/>
          <w:color w:val="1F487C"/>
          <w:spacing w:val="2"/>
          <w:sz w:val="22"/>
          <w:szCs w:val="22"/>
        </w:rPr>
        <w:t>no</w:t>
      </w:r>
      <w:r w:rsidRPr="003D0253">
        <w:rPr>
          <w:rFonts w:ascii="Arial" w:eastAsia="Arial" w:hAnsi="Arial" w:cs="Arial"/>
          <w:color w:val="1F487C"/>
          <w:sz w:val="22"/>
          <w:szCs w:val="22"/>
        </w:rPr>
        <w:t>t</w:t>
      </w:r>
      <w:r w:rsidRPr="003D0253">
        <w:rPr>
          <w:rFonts w:ascii="Arial" w:eastAsia="Arial" w:hAnsi="Arial" w:cs="Arial"/>
          <w:color w:val="1F487C"/>
          <w:spacing w:val="-2"/>
          <w:sz w:val="22"/>
          <w:szCs w:val="22"/>
        </w:rPr>
        <w:t xml:space="preserve"> </w:t>
      </w:r>
      <w:r w:rsidRPr="003D0253">
        <w:rPr>
          <w:rFonts w:ascii="Arial" w:eastAsia="Arial" w:hAnsi="Arial" w:cs="Arial"/>
          <w:color w:val="1F487C"/>
          <w:sz w:val="22"/>
          <w:szCs w:val="22"/>
        </w:rPr>
        <w:t>v</w:t>
      </w:r>
      <w:r w:rsidRPr="003D0253">
        <w:rPr>
          <w:rFonts w:ascii="Arial" w:eastAsia="Arial" w:hAnsi="Arial" w:cs="Arial"/>
          <w:color w:val="1F487C"/>
          <w:spacing w:val="2"/>
          <w:sz w:val="22"/>
          <w:szCs w:val="22"/>
        </w:rPr>
        <w:t>e</w:t>
      </w:r>
      <w:r w:rsidRPr="003D0253">
        <w:rPr>
          <w:rFonts w:ascii="Arial" w:eastAsia="Arial" w:hAnsi="Arial" w:cs="Arial"/>
          <w:color w:val="1F487C"/>
          <w:spacing w:val="-2"/>
          <w:sz w:val="22"/>
          <w:szCs w:val="22"/>
        </w:rPr>
        <w:t>r</w:t>
      </w:r>
      <w:r w:rsidRPr="003D0253">
        <w:rPr>
          <w:rFonts w:ascii="Arial" w:eastAsia="Arial" w:hAnsi="Arial" w:cs="Arial"/>
          <w:color w:val="1F487C"/>
          <w:sz w:val="22"/>
          <w:szCs w:val="22"/>
        </w:rPr>
        <w:t>y</w:t>
      </w:r>
      <w:r w:rsidRPr="003D0253">
        <w:rPr>
          <w:rFonts w:ascii="Arial" w:eastAsia="Arial" w:hAnsi="Arial" w:cs="Arial"/>
          <w:color w:val="1F487C"/>
          <w:spacing w:val="-3"/>
          <w:sz w:val="22"/>
          <w:szCs w:val="22"/>
        </w:rPr>
        <w:t xml:space="preserve"> </w:t>
      </w:r>
      <w:r w:rsidRPr="003D0253">
        <w:rPr>
          <w:rFonts w:ascii="Arial" w:eastAsia="Arial" w:hAnsi="Arial" w:cs="Arial"/>
          <w:color w:val="1F487C"/>
          <w:spacing w:val="2"/>
          <w:sz w:val="22"/>
          <w:szCs w:val="22"/>
        </w:rPr>
        <w:t>e</w:t>
      </w:r>
      <w:r w:rsidRPr="003D0253">
        <w:rPr>
          <w:rFonts w:ascii="Arial" w:eastAsia="Arial" w:hAnsi="Arial" w:cs="Arial"/>
          <w:color w:val="1F487C"/>
          <w:sz w:val="22"/>
          <w:szCs w:val="22"/>
        </w:rPr>
        <w:t>x</w:t>
      </w:r>
      <w:r w:rsidRPr="003D0253">
        <w:rPr>
          <w:rFonts w:ascii="Arial" w:eastAsia="Arial" w:hAnsi="Arial" w:cs="Arial"/>
          <w:color w:val="1F487C"/>
          <w:spacing w:val="-3"/>
          <w:sz w:val="22"/>
          <w:szCs w:val="22"/>
        </w:rPr>
        <w:t>p</w:t>
      </w:r>
      <w:r w:rsidRPr="003D0253">
        <w:rPr>
          <w:rFonts w:ascii="Arial" w:eastAsia="Arial" w:hAnsi="Arial" w:cs="Arial"/>
          <w:color w:val="1F487C"/>
          <w:spacing w:val="2"/>
          <w:sz w:val="22"/>
          <w:szCs w:val="22"/>
        </w:rPr>
        <w:t>en</w:t>
      </w:r>
      <w:r w:rsidRPr="003D0253">
        <w:rPr>
          <w:rFonts w:ascii="Arial" w:eastAsia="Arial" w:hAnsi="Arial" w:cs="Arial"/>
          <w:color w:val="1F487C"/>
          <w:sz w:val="22"/>
          <w:szCs w:val="22"/>
        </w:rPr>
        <w:t>s</w:t>
      </w:r>
      <w:r w:rsidRPr="003D0253">
        <w:rPr>
          <w:rFonts w:ascii="Arial" w:eastAsia="Arial" w:hAnsi="Arial" w:cs="Arial"/>
          <w:color w:val="1F487C"/>
          <w:spacing w:val="-1"/>
          <w:sz w:val="22"/>
          <w:szCs w:val="22"/>
        </w:rPr>
        <w:t>i</w:t>
      </w:r>
      <w:r w:rsidRPr="003D0253">
        <w:rPr>
          <w:rFonts w:ascii="Arial" w:eastAsia="Arial" w:hAnsi="Arial" w:cs="Arial"/>
          <w:color w:val="1F487C"/>
          <w:spacing w:val="-5"/>
          <w:sz w:val="22"/>
          <w:szCs w:val="22"/>
        </w:rPr>
        <w:t>v</w:t>
      </w:r>
      <w:r w:rsidRPr="003D0253">
        <w:rPr>
          <w:rFonts w:ascii="Arial" w:eastAsia="Arial" w:hAnsi="Arial" w:cs="Arial"/>
          <w:color w:val="1F487C"/>
          <w:spacing w:val="2"/>
          <w:sz w:val="22"/>
          <w:szCs w:val="22"/>
        </w:rPr>
        <w:t>e</w:t>
      </w:r>
      <w:r w:rsidRPr="003D0253">
        <w:rPr>
          <w:rFonts w:ascii="Arial" w:eastAsia="Arial" w:hAnsi="Arial" w:cs="Arial"/>
          <w:color w:val="1F487C"/>
          <w:sz w:val="22"/>
          <w:szCs w:val="22"/>
        </w:rPr>
        <w:t>. I</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1"/>
          <w:sz w:val="22"/>
          <w:szCs w:val="22"/>
        </w:rPr>
        <w:t>w</w:t>
      </w:r>
      <w:r w:rsidRPr="003D0253">
        <w:rPr>
          <w:rFonts w:ascii="Arial" w:eastAsia="Arial" w:hAnsi="Arial" w:cs="Arial"/>
          <w:color w:val="1F487C"/>
          <w:spacing w:val="2"/>
          <w:sz w:val="22"/>
          <w:szCs w:val="22"/>
        </w:rPr>
        <w:t>a</w:t>
      </w:r>
      <w:r w:rsidRPr="003D0253">
        <w:rPr>
          <w:rFonts w:ascii="Arial" w:eastAsia="Arial" w:hAnsi="Arial" w:cs="Arial"/>
          <w:color w:val="1F487C"/>
          <w:sz w:val="22"/>
          <w:szCs w:val="22"/>
        </w:rPr>
        <w:t>s</w:t>
      </w:r>
      <w:r w:rsidRPr="003D0253">
        <w:rPr>
          <w:rFonts w:ascii="Arial" w:eastAsia="Arial" w:hAnsi="Arial" w:cs="Arial"/>
          <w:color w:val="1F487C"/>
          <w:spacing w:val="-4"/>
          <w:sz w:val="22"/>
          <w:szCs w:val="22"/>
        </w:rPr>
        <w:t xml:space="preserve"> </w:t>
      </w:r>
      <w:r w:rsidRPr="003D0253">
        <w:rPr>
          <w:rFonts w:ascii="Arial" w:eastAsia="Arial" w:hAnsi="Arial" w:cs="Arial"/>
          <w:color w:val="1F487C"/>
          <w:spacing w:val="-3"/>
          <w:sz w:val="22"/>
          <w:szCs w:val="22"/>
        </w:rPr>
        <w:t>h</w:t>
      </w:r>
      <w:r w:rsidRPr="003D0253">
        <w:rPr>
          <w:rFonts w:ascii="Arial" w:eastAsia="Arial" w:hAnsi="Arial" w:cs="Arial"/>
          <w:color w:val="1F487C"/>
          <w:spacing w:val="2"/>
          <w:sz w:val="22"/>
          <w:szCs w:val="22"/>
        </w:rPr>
        <w:t>a</w:t>
      </w:r>
      <w:r w:rsidRPr="003D0253">
        <w:rPr>
          <w:rFonts w:ascii="Arial" w:eastAsia="Arial" w:hAnsi="Arial" w:cs="Arial"/>
          <w:color w:val="1F487C"/>
          <w:sz w:val="22"/>
          <w:szCs w:val="22"/>
        </w:rPr>
        <w:t>v</w:t>
      </w:r>
      <w:r w:rsidRPr="003D0253">
        <w:rPr>
          <w:rFonts w:ascii="Arial" w:eastAsia="Arial" w:hAnsi="Arial" w:cs="Arial"/>
          <w:color w:val="1F487C"/>
          <w:spacing w:val="-1"/>
          <w:sz w:val="22"/>
          <w:szCs w:val="22"/>
        </w:rPr>
        <w:t>i</w:t>
      </w:r>
      <w:r w:rsidRPr="003D0253">
        <w:rPr>
          <w:rFonts w:ascii="Arial" w:eastAsia="Arial" w:hAnsi="Arial" w:cs="Arial"/>
          <w:color w:val="1F487C"/>
          <w:spacing w:val="-3"/>
          <w:sz w:val="22"/>
          <w:szCs w:val="22"/>
        </w:rPr>
        <w:t>n</w:t>
      </w:r>
      <w:r w:rsidRPr="003D0253">
        <w:rPr>
          <w:rFonts w:ascii="Arial" w:eastAsia="Arial" w:hAnsi="Arial" w:cs="Arial"/>
          <w:color w:val="1F487C"/>
          <w:sz w:val="22"/>
          <w:szCs w:val="22"/>
        </w:rPr>
        <w:t>g</w:t>
      </w:r>
      <w:r w:rsidRPr="003D0253">
        <w:rPr>
          <w:rFonts w:ascii="Arial" w:eastAsia="Arial" w:hAnsi="Arial" w:cs="Arial"/>
          <w:color w:val="1F487C"/>
          <w:spacing w:val="3"/>
          <w:sz w:val="22"/>
          <w:szCs w:val="22"/>
        </w:rPr>
        <w:t xml:space="preserve"> </w:t>
      </w:r>
      <w:r w:rsidRPr="003D0253">
        <w:rPr>
          <w:rFonts w:ascii="Arial" w:eastAsia="Arial" w:hAnsi="Arial" w:cs="Arial"/>
          <w:color w:val="1F487C"/>
          <w:spacing w:val="2"/>
          <w:sz w:val="22"/>
          <w:szCs w:val="22"/>
        </w:rPr>
        <w:t>d</w:t>
      </w:r>
      <w:r w:rsidRPr="003D0253">
        <w:rPr>
          <w:rFonts w:ascii="Arial" w:eastAsia="Arial" w:hAnsi="Arial" w:cs="Arial"/>
          <w:color w:val="1F487C"/>
          <w:spacing w:val="-6"/>
          <w:sz w:val="22"/>
          <w:szCs w:val="22"/>
        </w:rPr>
        <w:t>i</w:t>
      </w:r>
      <w:r w:rsidRPr="003D0253">
        <w:rPr>
          <w:rFonts w:ascii="Arial" w:eastAsia="Arial" w:hAnsi="Arial" w:cs="Arial"/>
          <w:color w:val="1F487C"/>
          <w:spacing w:val="1"/>
          <w:sz w:val="22"/>
          <w:szCs w:val="22"/>
        </w:rPr>
        <w:t>ff</w:t>
      </w:r>
      <w:r w:rsidRPr="003D0253">
        <w:rPr>
          <w:rFonts w:ascii="Arial" w:eastAsia="Arial" w:hAnsi="Arial" w:cs="Arial"/>
          <w:color w:val="1F487C"/>
          <w:spacing w:val="-1"/>
          <w:sz w:val="22"/>
          <w:szCs w:val="22"/>
        </w:rPr>
        <w:t>i</w:t>
      </w:r>
      <w:r w:rsidRPr="003D0253">
        <w:rPr>
          <w:rFonts w:ascii="Arial" w:eastAsia="Arial" w:hAnsi="Arial" w:cs="Arial"/>
          <w:color w:val="1F487C"/>
          <w:sz w:val="22"/>
          <w:szCs w:val="22"/>
        </w:rPr>
        <w:t>c</w:t>
      </w:r>
      <w:r w:rsidRPr="003D0253">
        <w:rPr>
          <w:rFonts w:ascii="Arial" w:eastAsia="Arial" w:hAnsi="Arial" w:cs="Arial"/>
          <w:color w:val="1F487C"/>
          <w:spacing w:val="2"/>
          <w:sz w:val="22"/>
          <w:szCs w:val="22"/>
        </w:rPr>
        <w:t>u</w:t>
      </w:r>
      <w:r w:rsidRPr="003D0253">
        <w:rPr>
          <w:rFonts w:ascii="Arial" w:eastAsia="Arial" w:hAnsi="Arial" w:cs="Arial"/>
          <w:color w:val="1F487C"/>
          <w:spacing w:val="-1"/>
          <w:sz w:val="22"/>
          <w:szCs w:val="22"/>
        </w:rPr>
        <w:t>l</w:t>
      </w:r>
      <w:r w:rsidRPr="003D0253">
        <w:rPr>
          <w:rFonts w:ascii="Arial" w:eastAsia="Arial" w:hAnsi="Arial" w:cs="Arial"/>
          <w:color w:val="1F487C"/>
          <w:spacing w:val="1"/>
          <w:sz w:val="22"/>
          <w:szCs w:val="22"/>
        </w:rPr>
        <w:t>t</w:t>
      </w:r>
      <w:r w:rsidRPr="003D0253">
        <w:rPr>
          <w:rFonts w:ascii="Arial" w:eastAsia="Arial" w:hAnsi="Arial" w:cs="Arial"/>
          <w:color w:val="1F487C"/>
          <w:sz w:val="22"/>
          <w:szCs w:val="22"/>
        </w:rPr>
        <w:t>y</w:t>
      </w:r>
      <w:r w:rsidRPr="003D0253">
        <w:rPr>
          <w:rFonts w:ascii="Arial" w:eastAsia="Arial" w:hAnsi="Arial" w:cs="Arial"/>
          <w:color w:val="1F487C"/>
          <w:spacing w:val="-4"/>
          <w:sz w:val="22"/>
          <w:szCs w:val="22"/>
        </w:rPr>
        <w:t xml:space="preserve"> </w:t>
      </w:r>
      <w:r w:rsidRPr="003D0253">
        <w:rPr>
          <w:rFonts w:ascii="Arial" w:eastAsia="Arial" w:hAnsi="Arial" w:cs="Arial"/>
          <w:color w:val="1F487C"/>
          <w:spacing w:val="1"/>
          <w:sz w:val="22"/>
          <w:szCs w:val="22"/>
        </w:rPr>
        <w:t>f</w:t>
      </w:r>
      <w:r w:rsidRPr="003D0253">
        <w:rPr>
          <w:rFonts w:ascii="Arial" w:eastAsia="Arial" w:hAnsi="Arial" w:cs="Arial"/>
          <w:color w:val="1F487C"/>
          <w:spacing w:val="-1"/>
          <w:sz w:val="22"/>
          <w:szCs w:val="22"/>
        </w:rPr>
        <w:t>i</w:t>
      </w:r>
      <w:r w:rsidRPr="003D0253">
        <w:rPr>
          <w:rFonts w:ascii="Arial" w:eastAsia="Arial" w:hAnsi="Arial" w:cs="Arial"/>
          <w:color w:val="1F487C"/>
          <w:spacing w:val="-3"/>
          <w:sz w:val="22"/>
          <w:szCs w:val="22"/>
        </w:rPr>
        <w:t>n</w:t>
      </w:r>
      <w:r w:rsidRPr="003D0253">
        <w:rPr>
          <w:rFonts w:ascii="Arial" w:eastAsia="Arial" w:hAnsi="Arial" w:cs="Arial"/>
          <w:color w:val="1F487C"/>
          <w:spacing w:val="2"/>
          <w:sz w:val="22"/>
          <w:szCs w:val="22"/>
        </w:rPr>
        <w:t>d</w:t>
      </w:r>
      <w:r w:rsidRPr="003D0253">
        <w:rPr>
          <w:rFonts w:ascii="Arial" w:eastAsia="Arial" w:hAnsi="Arial" w:cs="Arial"/>
          <w:color w:val="1F487C"/>
          <w:spacing w:val="-1"/>
          <w:sz w:val="22"/>
          <w:szCs w:val="22"/>
        </w:rPr>
        <w:t>i</w:t>
      </w:r>
      <w:r w:rsidRPr="003D0253">
        <w:rPr>
          <w:rFonts w:ascii="Arial" w:eastAsia="Arial" w:hAnsi="Arial" w:cs="Arial"/>
          <w:color w:val="1F487C"/>
          <w:spacing w:val="-3"/>
          <w:sz w:val="22"/>
          <w:szCs w:val="22"/>
        </w:rPr>
        <w:t>n</w:t>
      </w:r>
      <w:r w:rsidRPr="003D0253">
        <w:rPr>
          <w:rFonts w:ascii="Arial" w:eastAsia="Arial" w:hAnsi="Arial" w:cs="Arial"/>
          <w:color w:val="1F487C"/>
          <w:sz w:val="22"/>
          <w:szCs w:val="22"/>
        </w:rPr>
        <w:t>g</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1"/>
          <w:sz w:val="22"/>
          <w:szCs w:val="22"/>
        </w:rPr>
        <w:t>w</w:t>
      </w:r>
      <w:r w:rsidRPr="003D0253">
        <w:rPr>
          <w:rFonts w:ascii="Arial" w:eastAsia="Arial" w:hAnsi="Arial" w:cs="Arial"/>
          <w:color w:val="1F487C"/>
          <w:spacing w:val="2"/>
          <w:sz w:val="22"/>
          <w:szCs w:val="22"/>
        </w:rPr>
        <w:t>h</w:t>
      </w:r>
      <w:r w:rsidRPr="003D0253">
        <w:rPr>
          <w:rFonts w:ascii="Arial" w:eastAsia="Arial" w:hAnsi="Arial" w:cs="Arial"/>
          <w:color w:val="1F487C"/>
          <w:spacing w:val="-1"/>
          <w:sz w:val="22"/>
          <w:szCs w:val="22"/>
        </w:rPr>
        <w:t>i</w:t>
      </w:r>
      <w:r w:rsidRPr="003D0253">
        <w:rPr>
          <w:rFonts w:ascii="Arial" w:eastAsia="Arial" w:hAnsi="Arial" w:cs="Arial"/>
          <w:color w:val="1F487C"/>
          <w:sz w:val="22"/>
          <w:szCs w:val="22"/>
        </w:rPr>
        <w:t>ch</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2"/>
          <w:sz w:val="22"/>
          <w:szCs w:val="22"/>
        </w:rPr>
        <w:t>p</w:t>
      </w:r>
      <w:r w:rsidRPr="003D0253">
        <w:rPr>
          <w:rFonts w:ascii="Arial" w:eastAsia="Arial" w:hAnsi="Arial" w:cs="Arial"/>
          <w:color w:val="1F487C"/>
          <w:spacing w:val="-2"/>
          <w:sz w:val="22"/>
          <w:szCs w:val="22"/>
        </w:rPr>
        <w:t>r</w:t>
      </w:r>
      <w:r w:rsidRPr="003D0253">
        <w:rPr>
          <w:rFonts w:ascii="Arial" w:eastAsia="Arial" w:hAnsi="Arial" w:cs="Arial"/>
          <w:color w:val="1F487C"/>
          <w:spacing w:val="2"/>
          <w:sz w:val="22"/>
          <w:szCs w:val="22"/>
        </w:rPr>
        <w:t>og</w:t>
      </w:r>
      <w:r w:rsidRPr="003D0253">
        <w:rPr>
          <w:rFonts w:ascii="Arial" w:eastAsia="Arial" w:hAnsi="Arial" w:cs="Arial"/>
          <w:color w:val="1F487C"/>
          <w:spacing w:val="-6"/>
          <w:sz w:val="22"/>
          <w:szCs w:val="22"/>
        </w:rPr>
        <w:t>r</w:t>
      </w:r>
      <w:r w:rsidRPr="003D0253">
        <w:rPr>
          <w:rFonts w:ascii="Arial" w:eastAsia="Arial" w:hAnsi="Arial" w:cs="Arial"/>
          <w:color w:val="1F487C"/>
          <w:spacing w:val="2"/>
          <w:sz w:val="22"/>
          <w:szCs w:val="22"/>
        </w:rPr>
        <w:t>a</w:t>
      </w:r>
      <w:r w:rsidRPr="003D0253">
        <w:rPr>
          <w:rFonts w:ascii="Arial" w:eastAsia="Arial" w:hAnsi="Arial" w:cs="Arial"/>
          <w:color w:val="1F487C"/>
          <w:spacing w:val="-2"/>
          <w:sz w:val="22"/>
          <w:szCs w:val="22"/>
        </w:rPr>
        <w:t>m</w:t>
      </w:r>
      <w:r w:rsidRPr="003D0253">
        <w:rPr>
          <w:rFonts w:ascii="Arial" w:eastAsia="Arial" w:hAnsi="Arial" w:cs="Arial"/>
          <w:color w:val="1F487C"/>
          <w:spacing w:val="3"/>
          <w:sz w:val="22"/>
          <w:szCs w:val="22"/>
        </w:rPr>
        <w:t>m</w:t>
      </w:r>
      <w:r w:rsidRPr="003D0253">
        <w:rPr>
          <w:rFonts w:ascii="Arial" w:eastAsia="Arial" w:hAnsi="Arial" w:cs="Arial"/>
          <w:color w:val="1F487C"/>
          <w:spacing w:val="-6"/>
          <w:sz w:val="22"/>
          <w:szCs w:val="22"/>
        </w:rPr>
        <w:t>i</w:t>
      </w:r>
      <w:r w:rsidRPr="003D0253">
        <w:rPr>
          <w:rFonts w:ascii="Arial" w:eastAsia="Arial" w:hAnsi="Arial" w:cs="Arial"/>
          <w:color w:val="1F487C"/>
          <w:spacing w:val="2"/>
          <w:sz w:val="22"/>
          <w:szCs w:val="22"/>
        </w:rPr>
        <w:t>n</w:t>
      </w:r>
      <w:r w:rsidRPr="003D0253">
        <w:rPr>
          <w:rFonts w:ascii="Arial" w:eastAsia="Arial" w:hAnsi="Arial" w:cs="Arial"/>
          <w:color w:val="1F487C"/>
          <w:sz w:val="22"/>
          <w:szCs w:val="22"/>
        </w:rPr>
        <w:t>g</w:t>
      </w:r>
      <w:r w:rsidRPr="003D0253">
        <w:rPr>
          <w:rFonts w:ascii="Arial" w:eastAsia="Arial" w:hAnsi="Arial" w:cs="Arial"/>
          <w:color w:val="1F487C"/>
          <w:spacing w:val="3"/>
          <w:sz w:val="22"/>
          <w:szCs w:val="22"/>
        </w:rPr>
        <w:t xml:space="preserve"> </w:t>
      </w:r>
      <w:r w:rsidRPr="003D0253">
        <w:rPr>
          <w:rFonts w:ascii="Arial" w:eastAsia="Arial" w:hAnsi="Arial" w:cs="Arial"/>
          <w:color w:val="1F487C"/>
          <w:spacing w:val="-5"/>
          <w:sz w:val="22"/>
          <w:szCs w:val="22"/>
        </w:rPr>
        <w:t>s</w:t>
      </w:r>
      <w:r w:rsidRPr="003D0253">
        <w:rPr>
          <w:rFonts w:ascii="Arial" w:eastAsia="Arial" w:hAnsi="Arial" w:cs="Arial"/>
          <w:color w:val="1F487C"/>
          <w:spacing w:val="2"/>
          <w:sz w:val="22"/>
          <w:szCs w:val="22"/>
        </w:rPr>
        <w:t>o</w:t>
      </w:r>
      <w:r w:rsidRPr="003D0253">
        <w:rPr>
          <w:rFonts w:ascii="Arial" w:eastAsia="Arial" w:hAnsi="Arial" w:cs="Arial"/>
          <w:color w:val="1F487C"/>
          <w:spacing w:val="-4"/>
          <w:sz w:val="22"/>
          <w:szCs w:val="22"/>
        </w:rPr>
        <w:t>f</w:t>
      </w:r>
      <w:r w:rsidRPr="003D0253">
        <w:rPr>
          <w:rFonts w:ascii="Arial" w:eastAsia="Arial" w:hAnsi="Arial" w:cs="Arial"/>
          <w:color w:val="1F487C"/>
          <w:spacing w:val="10"/>
          <w:sz w:val="22"/>
          <w:szCs w:val="22"/>
        </w:rPr>
        <w:t>t</w:t>
      </w:r>
      <w:r w:rsidRPr="003D0253">
        <w:rPr>
          <w:rFonts w:ascii="Arial" w:eastAsia="Arial" w:hAnsi="Arial" w:cs="Arial"/>
          <w:color w:val="1F487C"/>
          <w:spacing w:val="-1"/>
          <w:sz w:val="22"/>
          <w:szCs w:val="22"/>
        </w:rPr>
        <w:t>w</w:t>
      </w:r>
      <w:r w:rsidRPr="003D0253">
        <w:rPr>
          <w:rFonts w:ascii="Arial" w:eastAsia="Arial" w:hAnsi="Arial" w:cs="Arial"/>
          <w:color w:val="1F487C"/>
          <w:spacing w:val="2"/>
          <w:sz w:val="22"/>
          <w:szCs w:val="22"/>
        </w:rPr>
        <w:t>a</w:t>
      </w:r>
      <w:r w:rsidRPr="003D0253">
        <w:rPr>
          <w:rFonts w:ascii="Arial" w:eastAsia="Arial" w:hAnsi="Arial" w:cs="Arial"/>
          <w:color w:val="1F487C"/>
          <w:spacing w:val="-2"/>
          <w:sz w:val="22"/>
          <w:szCs w:val="22"/>
        </w:rPr>
        <w:t>r</w:t>
      </w:r>
      <w:r w:rsidRPr="003D0253">
        <w:rPr>
          <w:rFonts w:ascii="Arial" w:eastAsia="Arial" w:hAnsi="Arial" w:cs="Arial"/>
          <w:color w:val="1F487C"/>
          <w:sz w:val="22"/>
          <w:szCs w:val="22"/>
        </w:rPr>
        <w:t>e</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1"/>
          <w:sz w:val="22"/>
          <w:szCs w:val="22"/>
        </w:rPr>
        <w:t>t</w:t>
      </w:r>
      <w:r w:rsidRPr="003D0253">
        <w:rPr>
          <w:rFonts w:ascii="Arial" w:eastAsia="Arial" w:hAnsi="Arial" w:cs="Arial"/>
          <w:color w:val="1F487C"/>
          <w:sz w:val="22"/>
          <w:szCs w:val="22"/>
        </w:rPr>
        <w:t>o</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2"/>
          <w:sz w:val="22"/>
          <w:szCs w:val="22"/>
        </w:rPr>
        <w:t>u</w:t>
      </w:r>
      <w:r w:rsidRPr="003D0253">
        <w:rPr>
          <w:rFonts w:ascii="Arial" w:eastAsia="Arial" w:hAnsi="Arial" w:cs="Arial"/>
          <w:color w:val="1F487C"/>
          <w:spacing w:val="-5"/>
          <w:sz w:val="22"/>
          <w:szCs w:val="22"/>
        </w:rPr>
        <w:t>s</w:t>
      </w:r>
      <w:r w:rsidRPr="003D0253">
        <w:rPr>
          <w:rFonts w:ascii="Arial" w:eastAsia="Arial" w:hAnsi="Arial" w:cs="Arial"/>
          <w:color w:val="1F487C"/>
          <w:spacing w:val="2"/>
          <w:sz w:val="22"/>
          <w:szCs w:val="22"/>
        </w:rPr>
        <w:t>e</w:t>
      </w:r>
      <w:r w:rsidRPr="003D0253">
        <w:rPr>
          <w:rFonts w:ascii="Arial" w:eastAsia="Arial" w:hAnsi="Arial" w:cs="Arial"/>
          <w:color w:val="1F487C"/>
          <w:sz w:val="22"/>
          <w:szCs w:val="22"/>
        </w:rPr>
        <w:t>.</w:t>
      </w:r>
      <w:r w:rsidRPr="003D0253">
        <w:rPr>
          <w:rFonts w:ascii="Arial" w:eastAsia="Arial" w:hAnsi="Arial" w:cs="Arial"/>
          <w:color w:val="1F487C"/>
          <w:spacing w:val="2"/>
          <w:sz w:val="22"/>
          <w:szCs w:val="22"/>
        </w:rPr>
        <w:t xml:space="preserve"> </w:t>
      </w:r>
      <w:r w:rsidRPr="003D0253">
        <w:rPr>
          <w:rFonts w:ascii="Arial" w:eastAsia="Arial" w:hAnsi="Arial" w:cs="Arial"/>
          <w:color w:val="1F487C"/>
          <w:sz w:val="22"/>
          <w:szCs w:val="22"/>
        </w:rPr>
        <w:t>I</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4"/>
          <w:sz w:val="22"/>
          <w:szCs w:val="22"/>
        </w:rPr>
        <w:t>t</w:t>
      </w:r>
      <w:r w:rsidRPr="003D0253">
        <w:rPr>
          <w:rFonts w:ascii="Arial" w:eastAsia="Arial" w:hAnsi="Arial" w:cs="Arial"/>
          <w:color w:val="1F487C"/>
          <w:spacing w:val="2"/>
          <w:sz w:val="22"/>
          <w:szCs w:val="22"/>
        </w:rPr>
        <w:t>a</w:t>
      </w:r>
      <w:r w:rsidRPr="003D0253">
        <w:rPr>
          <w:rFonts w:ascii="Arial" w:eastAsia="Arial" w:hAnsi="Arial" w:cs="Arial"/>
          <w:color w:val="1F487C"/>
          <w:spacing w:val="-1"/>
          <w:sz w:val="22"/>
          <w:szCs w:val="22"/>
        </w:rPr>
        <w:t>l</w:t>
      </w:r>
      <w:r w:rsidRPr="003D0253">
        <w:rPr>
          <w:rFonts w:ascii="Arial" w:eastAsia="Arial" w:hAnsi="Arial" w:cs="Arial"/>
          <w:color w:val="1F487C"/>
          <w:sz w:val="22"/>
          <w:szCs w:val="22"/>
        </w:rPr>
        <w:t>k</w:t>
      </w:r>
      <w:r w:rsidRPr="003D0253">
        <w:rPr>
          <w:rFonts w:ascii="Arial" w:eastAsia="Arial" w:hAnsi="Arial" w:cs="Arial"/>
          <w:color w:val="1F487C"/>
          <w:spacing w:val="2"/>
          <w:sz w:val="22"/>
          <w:szCs w:val="22"/>
        </w:rPr>
        <w:t>e</w:t>
      </w:r>
      <w:r w:rsidRPr="003D0253">
        <w:rPr>
          <w:rFonts w:ascii="Arial" w:eastAsia="Arial" w:hAnsi="Arial" w:cs="Arial"/>
          <w:color w:val="1F487C"/>
          <w:sz w:val="22"/>
          <w:szCs w:val="22"/>
        </w:rPr>
        <w:t>d</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1"/>
          <w:sz w:val="22"/>
          <w:szCs w:val="22"/>
        </w:rPr>
        <w:t>t</w:t>
      </w:r>
      <w:r w:rsidRPr="003D0253">
        <w:rPr>
          <w:rFonts w:ascii="Arial" w:eastAsia="Arial" w:hAnsi="Arial" w:cs="Arial"/>
          <w:color w:val="1F487C"/>
          <w:sz w:val="22"/>
          <w:szCs w:val="22"/>
        </w:rPr>
        <w:t>o</w:t>
      </w:r>
      <w:r w:rsidRPr="003D0253">
        <w:rPr>
          <w:rFonts w:ascii="Arial" w:eastAsia="Arial" w:hAnsi="Arial" w:cs="Arial"/>
          <w:color w:val="1F487C"/>
          <w:spacing w:val="-6"/>
          <w:sz w:val="22"/>
          <w:szCs w:val="22"/>
        </w:rPr>
        <w:t xml:space="preserve"> </w:t>
      </w:r>
      <w:r w:rsidRPr="003D0253">
        <w:rPr>
          <w:rFonts w:ascii="Arial" w:eastAsia="Arial" w:hAnsi="Arial" w:cs="Arial"/>
          <w:color w:val="1F487C"/>
          <w:spacing w:val="3"/>
          <w:sz w:val="22"/>
          <w:szCs w:val="22"/>
        </w:rPr>
        <w:t>m</w:t>
      </w:r>
      <w:r w:rsidRPr="003D0253">
        <w:rPr>
          <w:rFonts w:ascii="Arial" w:eastAsia="Arial" w:hAnsi="Arial" w:cs="Arial"/>
          <w:color w:val="1F487C"/>
          <w:sz w:val="22"/>
          <w:szCs w:val="22"/>
        </w:rPr>
        <w:t>y</w:t>
      </w:r>
      <w:r w:rsidRPr="003D0253">
        <w:rPr>
          <w:rFonts w:ascii="Arial" w:eastAsia="Arial" w:hAnsi="Arial" w:cs="Arial"/>
          <w:color w:val="1F487C"/>
          <w:spacing w:val="-4"/>
          <w:sz w:val="22"/>
          <w:szCs w:val="22"/>
        </w:rPr>
        <w:t xml:space="preserve"> </w:t>
      </w:r>
      <w:r w:rsidRPr="003D0253">
        <w:rPr>
          <w:rFonts w:ascii="Arial" w:eastAsia="Arial" w:hAnsi="Arial" w:cs="Arial"/>
          <w:color w:val="1F487C"/>
          <w:spacing w:val="-2"/>
          <w:sz w:val="22"/>
          <w:szCs w:val="22"/>
        </w:rPr>
        <w:t>m</w:t>
      </w:r>
      <w:r w:rsidRPr="003D0253">
        <w:rPr>
          <w:rFonts w:ascii="Arial" w:eastAsia="Arial" w:hAnsi="Arial" w:cs="Arial"/>
          <w:color w:val="1F487C"/>
          <w:spacing w:val="2"/>
          <w:sz w:val="22"/>
          <w:szCs w:val="22"/>
        </w:rPr>
        <w:t>en</w:t>
      </w:r>
      <w:r w:rsidRPr="003D0253">
        <w:rPr>
          <w:rFonts w:ascii="Arial" w:eastAsia="Arial" w:hAnsi="Arial" w:cs="Arial"/>
          <w:color w:val="1F487C"/>
          <w:spacing w:val="-4"/>
          <w:sz w:val="22"/>
          <w:szCs w:val="22"/>
        </w:rPr>
        <w:t>t</w:t>
      </w:r>
      <w:r w:rsidRPr="003D0253">
        <w:rPr>
          <w:rFonts w:ascii="Arial" w:eastAsia="Arial" w:hAnsi="Arial" w:cs="Arial"/>
          <w:color w:val="1F487C"/>
          <w:spacing w:val="2"/>
          <w:sz w:val="22"/>
          <w:szCs w:val="22"/>
        </w:rPr>
        <w:t>o</w:t>
      </w:r>
      <w:r w:rsidRPr="003D0253">
        <w:rPr>
          <w:rFonts w:ascii="Arial" w:eastAsia="Arial" w:hAnsi="Arial" w:cs="Arial"/>
          <w:color w:val="1F487C"/>
          <w:sz w:val="22"/>
          <w:szCs w:val="22"/>
        </w:rPr>
        <w:t xml:space="preserve">r </w:t>
      </w:r>
      <w:r w:rsidRPr="003D0253">
        <w:rPr>
          <w:rFonts w:ascii="Arial" w:eastAsia="Arial" w:hAnsi="Arial" w:cs="Arial"/>
          <w:color w:val="1F487C"/>
          <w:spacing w:val="2"/>
          <w:sz w:val="22"/>
          <w:szCs w:val="22"/>
        </w:rPr>
        <w:t>a</w:t>
      </w:r>
      <w:r w:rsidRPr="003D0253">
        <w:rPr>
          <w:rFonts w:ascii="Arial" w:eastAsia="Arial" w:hAnsi="Arial" w:cs="Arial"/>
          <w:color w:val="1F487C"/>
          <w:spacing w:val="-3"/>
          <w:sz w:val="22"/>
          <w:szCs w:val="22"/>
        </w:rPr>
        <w:t>n</w:t>
      </w:r>
      <w:r w:rsidRPr="003D0253">
        <w:rPr>
          <w:rFonts w:ascii="Arial" w:eastAsia="Arial" w:hAnsi="Arial" w:cs="Arial"/>
          <w:color w:val="1F487C"/>
          <w:sz w:val="22"/>
          <w:szCs w:val="22"/>
        </w:rPr>
        <w:t>d</w:t>
      </w:r>
      <w:r w:rsidRPr="003D0253">
        <w:rPr>
          <w:rFonts w:ascii="Arial" w:eastAsia="Arial" w:hAnsi="Arial" w:cs="Arial"/>
          <w:color w:val="1F487C"/>
          <w:spacing w:val="3"/>
          <w:sz w:val="22"/>
          <w:szCs w:val="22"/>
        </w:rPr>
        <w:t xml:space="preserve"> </w:t>
      </w:r>
      <w:r w:rsidRPr="003D0253">
        <w:rPr>
          <w:rFonts w:ascii="Arial" w:eastAsia="Arial" w:hAnsi="Arial" w:cs="Arial"/>
          <w:color w:val="1F487C"/>
          <w:spacing w:val="2"/>
          <w:sz w:val="22"/>
          <w:szCs w:val="22"/>
        </w:rPr>
        <w:t>d</w:t>
      </w:r>
      <w:r w:rsidRPr="003D0253">
        <w:rPr>
          <w:rFonts w:ascii="Arial" w:eastAsia="Arial" w:hAnsi="Arial" w:cs="Arial"/>
          <w:color w:val="1F487C"/>
          <w:spacing w:val="-1"/>
          <w:sz w:val="22"/>
          <w:szCs w:val="22"/>
        </w:rPr>
        <w:t>i</w:t>
      </w:r>
      <w:r w:rsidRPr="003D0253">
        <w:rPr>
          <w:rFonts w:ascii="Arial" w:eastAsia="Arial" w:hAnsi="Arial" w:cs="Arial"/>
          <w:color w:val="1F487C"/>
          <w:sz w:val="22"/>
          <w:szCs w:val="22"/>
        </w:rPr>
        <w:t>s</w:t>
      </w:r>
      <w:r w:rsidRPr="003D0253">
        <w:rPr>
          <w:rFonts w:ascii="Arial" w:eastAsia="Arial" w:hAnsi="Arial" w:cs="Arial"/>
          <w:color w:val="1F487C"/>
          <w:spacing w:val="-5"/>
          <w:sz w:val="22"/>
          <w:szCs w:val="22"/>
        </w:rPr>
        <w:t>c</w:t>
      </w:r>
      <w:r w:rsidRPr="003D0253">
        <w:rPr>
          <w:rFonts w:ascii="Arial" w:eastAsia="Arial" w:hAnsi="Arial" w:cs="Arial"/>
          <w:color w:val="1F487C"/>
          <w:spacing w:val="2"/>
          <w:sz w:val="22"/>
          <w:szCs w:val="22"/>
        </w:rPr>
        <w:t>u</w:t>
      </w:r>
      <w:r w:rsidRPr="003D0253">
        <w:rPr>
          <w:rFonts w:ascii="Arial" w:eastAsia="Arial" w:hAnsi="Arial" w:cs="Arial"/>
          <w:color w:val="1F487C"/>
          <w:sz w:val="22"/>
          <w:szCs w:val="22"/>
        </w:rPr>
        <w:t>s</w:t>
      </w:r>
      <w:r w:rsidRPr="003D0253">
        <w:rPr>
          <w:rFonts w:ascii="Arial" w:eastAsia="Arial" w:hAnsi="Arial" w:cs="Arial"/>
          <w:color w:val="1F487C"/>
          <w:spacing w:val="-5"/>
          <w:sz w:val="22"/>
          <w:szCs w:val="22"/>
        </w:rPr>
        <w:t>s</w:t>
      </w:r>
      <w:r w:rsidRPr="003D0253">
        <w:rPr>
          <w:rFonts w:ascii="Arial" w:eastAsia="Arial" w:hAnsi="Arial" w:cs="Arial"/>
          <w:color w:val="1F487C"/>
          <w:spacing w:val="2"/>
          <w:sz w:val="22"/>
          <w:szCs w:val="22"/>
        </w:rPr>
        <w:t>ed</w:t>
      </w:r>
      <w:r w:rsidRPr="003D0253">
        <w:rPr>
          <w:rFonts w:ascii="Arial" w:eastAsia="Arial" w:hAnsi="Arial" w:cs="Arial"/>
          <w:color w:val="1F487C"/>
          <w:sz w:val="22"/>
          <w:szCs w:val="22"/>
        </w:rPr>
        <w:t xml:space="preserve">. </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1"/>
          <w:sz w:val="22"/>
          <w:szCs w:val="22"/>
        </w:rPr>
        <w:t>U</w:t>
      </w:r>
      <w:r w:rsidRPr="003D0253">
        <w:rPr>
          <w:rFonts w:ascii="Arial" w:eastAsia="Arial" w:hAnsi="Arial" w:cs="Arial"/>
          <w:color w:val="1F487C"/>
          <w:sz w:val="22"/>
          <w:szCs w:val="22"/>
        </w:rPr>
        <w:t>s</w:t>
      </w:r>
      <w:r w:rsidRPr="003D0253">
        <w:rPr>
          <w:rFonts w:ascii="Arial" w:eastAsia="Arial" w:hAnsi="Arial" w:cs="Arial"/>
          <w:color w:val="1F487C"/>
          <w:spacing w:val="2"/>
          <w:sz w:val="22"/>
          <w:szCs w:val="22"/>
        </w:rPr>
        <w:t>e</w:t>
      </w:r>
      <w:r w:rsidRPr="003D0253">
        <w:rPr>
          <w:rFonts w:ascii="Arial" w:eastAsia="Arial" w:hAnsi="Arial" w:cs="Arial"/>
          <w:color w:val="1F487C"/>
          <w:spacing w:val="-2"/>
          <w:sz w:val="22"/>
          <w:szCs w:val="22"/>
        </w:rPr>
        <w:t>r</w:t>
      </w:r>
      <w:r w:rsidRPr="003D0253">
        <w:rPr>
          <w:rFonts w:ascii="Arial" w:eastAsia="Arial" w:hAnsi="Arial" w:cs="Arial"/>
          <w:color w:val="1F487C"/>
          <w:sz w:val="22"/>
          <w:szCs w:val="22"/>
        </w:rPr>
        <w:t>s</w:t>
      </w:r>
      <w:r w:rsidRPr="003D0253">
        <w:rPr>
          <w:rFonts w:ascii="Arial" w:eastAsia="Arial" w:hAnsi="Arial" w:cs="Arial"/>
          <w:color w:val="1F487C"/>
          <w:spacing w:val="-3"/>
          <w:sz w:val="22"/>
          <w:szCs w:val="22"/>
        </w:rPr>
        <w:t xml:space="preserve"> </w:t>
      </w:r>
      <w:r w:rsidRPr="003D0253">
        <w:rPr>
          <w:rFonts w:ascii="Arial" w:eastAsia="Arial" w:hAnsi="Arial" w:cs="Arial"/>
          <w:color w:val="1F487C"/>
          <w:spacing w:val="2"/>
          <w:sz w:val="22"/>
          <w:szCs w:val="22"/>
        </w:rPr>
        <w:t>o</w:t>
      </w:r>
      <w:r w:rsidRPr="003D0253">
        <w:rPr>
          <w:rFonts w:ascii="Arial" w:eastAsia="Arial" w:hAnsi="Arial" w:cs="Arial"/>
          <w:color w:val="1F487C"/>
          <w:sz w:val="22"/>
          <w:szCs w:val="22"/>
        </w:rPr>
        <w:t>n</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4"/>
          <w:sz w:val="22"/>
          <w:szCs w:val="22"/>
        </w:rPr>
        <w:t>t</w:t>
      </w:r>
      <w:r w:rsidRPr="003D0253">
        <w:rPr>
          <w:rFonts w:ascii="Arial" w:eastAsia="Arial" w:hAnsi="Arial" w:cs="Arial"/>
          <w:color w:val="1F487C"/>
          <w:spacing w:val="2"/>
          <w:sz w:val="22"/>
          <w:szCs w:val="22"/>
        </w:rPr>
        <w:t>h</w:t>
      </w:r>
      <w:r w:rsidRPr="003D0253">
        <w:rPr>
          <w:rFonts w:ascii="Arial" w:eastAsia="Arial" w:hAnsi="Arial" w:cs="Arial"/>
          <w:color w:val="1F487C"/>
          <w:sz w:val="22"/>
          <w:szCs w:val="22"/>
        </w:rPr>
        <w:t>e</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1"/>
          <w:sz w:val="22"/>
          <w:szCs w:val="22"/>
        </w:rPr>
        <w:t>t</w:t>
      </w:r>
      <w:r w:rsidRPr="003D0253">
        <w:rPr>
          <w:rFonts w:ascii="Arial" w:eastAsia="Arial" w:hAnsi="Arial" w:cs="Arial"/>
          <w:color w:val="1F487C"/>
          <w:spacing w:val="-2"/>
          <w:sz w:val="22"/>
          <w:szCs w:val="22"/>
        </w:rPr>
        <w:t>r</w:t>
      </w:r>
      <w:r w:rsidRPr="003D0253">
        <w:rPr>
          <w:rFonts w:ascii="Arial" w:eastAsia="Arial" w:hAnsi="Arial" w:cs="Arial"/>
          <w:color w:val="1F487C"/>
          <w:spacing w:val="2"/>
          <w:sz w:val="22"/>
          <w:szCs w:val="22"/>
        </w:rPr>
        <w:t>e</w:t>
      </w:r>
      <w:r w:rsidRPr="003D0253">
        <w:rPr>
          <w:rFonts w:ascii="Arial" w:eastAsia="Arial" w:hAnsi="Arial" w:cs="Arial"/>
          <w:color w:val="1F487C"/>
          <w:spacing w:val="-3"/>
          <w:sz w:val="22"/>
          <w:szCs w:val="22"/>
        </w:rPr>
        <w:t>ad</w:t>
      </w:r>
      <w:r w:rsidRPr="003D0253">
        <w:rPr>
          <w:rFonts w:ascii="Arial" w:eastAsia="Arial" w:hAnsi="Arial" w:cs="Arial"/>
          <w:color w:val="1F487C"/>
          <w:spacing w:val="3"/>
          <w:sz w:val="22"/>
          <w:szCs w:val="22"/>
        </w:rPr>
        <w:t>m</w:t>
      </w:r>
      <w:r w:rsidRPr="003D0253">
        <w:rPr>
          <w:rFonts w:ascii="Arial" w:eastAsia="Arial" w:hAnsi="Arial" w:cs="Arial"/>
          <w:color w:val="1F487C"/>
          <w:spacing w:val="-1"/>
          <w:sz w:val="22"/>
          <w:szCs w:val="22"/>
        </w:rPr>
        <w:t>il</w:t>
      </w:r>
      <w:r w:rsidRPr="003D0253">
        <w:rPr>
          <w:rFonts w:ascii="Arial" w:eastAsia="Arial" w:hAnsi="Arial" w:cs="Arial"/>
          <w:color w:val="1F487C"/>
          <w:sz w:val="22"/>
          <w:szCs w:val="22"/>
        </w:rPr>
        <w:t>l c</w:t>
      </w:r>
      <w:r w:rsidRPr="003D0253">
        <w:rPr>
          <w:rFonts w:ascii="Arial" w:eastAsia="Arial" w:hAnsi="Arial" w:cs="Arial"/>
          <w:color w:val="1F487C"/>
          <w:spacing w:val="-3"/>
          <w:sz w:val="22"/>
          <w:szCs w:val="22"/>
        </w:rPr>
        <w:t>a</w:t>
      </w:r>
      <w:r w:rsidRPr="003D0253">
        <w:rPr>
          <w:rFonts w:ascii="Arial" w:eastAsia="Arial" w:hAnsi="Arial" w:cs="Arial"/>
          <w:color w:val="1F487C"/>
          <w:sz w:val="22"/>
          <w:szCs w:val="22"/>
        </w:rPr>
        <w:t>n</w:t>
      </w:r>
      <w:r w:rsidRPr="003D0253">
        <w:rPr>
          <w:rFonts w:ascii="Arial" w:eastAsia="Arial" w:hAnsi="Arial" w:cs="Arial"/>
          <w:color w:val="1F487C"/>
          <w:spacing w:val="3"/>
          <w:sz w:val="22"/>
          <w:szCs w:val="22"/>
        </w:rPr>
        <w:t xml:space="preserve"> </w:t>
      </w:r>
      <w:r w:rsidRPr="003D0253">
        <w:rPr>
          <w:rFonts w:ascii="Arial" w:eastAsia="Arial" w:hAnsi="Arial" w:cs="Arial"/>
          <w:color w:val="1F487C"/>
          <w:spacing w:val="-3"/>
          <w:sz w:val="22"/>
          <w:szCs w:val="22"/>
        </w:rPr>
        <w:t>b</w:t>
      </w:r>
      <w:r w:rsidRPr="003D0253">
        <w:rPr>
          <w:rFonts w:ascii="Arial" w:eastAsia="Arial" w:hAnsi="Arial" w:cs="Arial"/>
          <w:color w:val="1F487C"/>
          <w:sz w:val="22"/>
          <w:szCs w:val="22"/>
        </w:rPr>
        <w:t>e</w:t>
      </w:r>
      <w:r w:rsidRPr="003D0253">
        <w:rPr>
          <w:rFonts w:ascii="Arial" w:eastAsia="Arial" w:hAnsi="Arial" w:cs="Arial"/>
          <w:color w:val="1F487C"/>
          <w:spacing w:val="3"/>
          <w:sz w:val="22"/>
          <w:szCs w:val="22"/>
        </w:rPr>
        <w:t xml:space="preserve"> </w:t>
      </w:r>
      <w:r w:rsidRPr="003D0253">
        <w:rPr>
          <w:rFonts w:ascii="Arial" w:eastAsia="Arial" w:hAnsi="Arial" w:cs="Arial"/>
          <w:color w:val="1F487C"/>
          <w:spacing w:val="-1"/>
          <w:sz w:val="22"/>
          <w:szCs w:val="22"/>
        </w:rPr>
        <w:t>l</w:t>
      </w:r>
      <w:r w:rsidRPr="003D0253">
        <w:rPr>
          <w:rFonts w:ascii="Arial" w:eastAsia="Arial" w:hAnsi="Arial" w:cs="Arial"/>
          <w:color w:val="1F487C"/>
          <w:spacing w:val="2"/>
          <w:sz w:val="22"/>
          <w:szCs w:val="22"/>
        </w:rPr>
        <w:t>a</w:t>
      </w:r>
      <w:r w:rsidRPr="003D0253">
        <w:rPr>
          <w:rFonts w:ascii="Arial" w:eastAsia="Arial" w:hAnsi="Arial" w:cs="Arial"/>
          <w:color w:val="1F487C"/>
          <w:spacing w:val="-5"/>
          <w:sz w:val="22"/>
          <w:szCs w:val="22"/>
        </w:rPr>
        <w:t>z</w:t>
      </w:r>
      <w:r w:rsidRPr="003D0253">
        <w:rPr>
          <w:rFonts w:ascii="Arial" w:eastAsia="Arial" w:hAnsi="Arial" w:cs="Arial"/>
          <w:color w:val="1F487C"/>
          <w:sz w:val="22"/>
          <w:szCs w:val="22"/>
        </w:rPr>
        <w:t>y</w:t>
      </w:r>
      <w:r w:rsidRPr="003D0253">
        <w:rPr>
          <w:rFonts w:ascii="Arial" w:eastAsia="Arial" w:hAnsi="Arial" w:cs="Arial"/>
          <w:color w:val="1F487C"/>
          <w:spacing w:val="-4"/>
          <w:sz w:val="22"/>
          <w:szCs w:val="22"/>
        </w:rPr>
        <w:t xml:space="preserve"> </w:t>
      </w:r>
      <w:r w:rsidRPr="003D0253">
        <w:rPr>
          <w:rFonts w:ascii="Arial" w:eastAsia="Arial" w:hAnsi="Arial" w:cs="Arial"/>
          <w:color w:val="1F487C"/>
          <w:spacing w:val="2"/>
          <w:sz w:val="22"/>
          <w:szCs w:val="22"/>
        </w:rPr>
        <w:t>a</w:t>
      </w:r>
      <w:r w:rsidRPr="003D0253">
        <w:rPr>
          <w:rFonts w:ascii="Arial" w:eastAsia="Arial" w:hAnsi="Arial" w:cs="Arial"/>
          <w:color w:val="1F487C"/>
          <w:spacing w:val="-3"/>
          <w:sz w:val="22"/>
          <w:szCs w:val="22"/>
        </w:rPr>
        <w:t>n</w:t>
      </w:r>
      <w:r w:rsidRPr="003D0253">
        <w:rPr>
          <w:rFonts w:ascii="Arial" w:eastAsia="Arial" w:hAnsi="Arial" w:cs="Arial"/>
          <w:color w:val="1F487C"/>
          <w:sz w:val="22"/>
          <w:szCs w:val="22"/>
        </w:rPr>
        <w:t>d</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3"/>
          <w:sz w:val="22"/>
          <w:szCs w:val="22"/>
        </w:rPr>
        <w:t>m</w:t>
      </w:r>
      <w:r w:rsidRPr="003D0253">
        <w:rPr>
          <w:rFonts w:ascii="Arial" w:eastAsia="Arial" w:hAnsi="Arial" w:cs="Arial"/>
          <w:color w:val="1F487C"/>
          <w:spacing w:val="-3"/>
          <w:sz w:val="22"/>
          <w:szCs w:val="22"/>
        </w:rPr>
        <w:t>a</w:t>
      </w:r>
      <w:r w:rsidRPr="003D0253">
        <w:rPr>
          <w:rFonts w:ascii="Arial" w:eastAsia="Arial" w:hAnsi="Arial" w:cs="Arial"/>
          <w:color w:val="1F487C"/>
          <w:sz w:val="22"/>
          <w:szCs w:val="22"/>
        </w:rPr>
        <w:t>y</w:t>
      </w:r>
      <w:r w:rsidRPr="003D0253">
        <w:rPr>
          <w:rFonts w:ascii="Arial" w:eastAsia="Arial" w:hAnsi="Arial" w:cs="Arial"/>
          <w:color w:val="1F487C"/>
          <w:spacing w:val="1"/>
          <w:sz w:val="22"/>
          <w:szCs w:val="22"/>
        </w:rPr>
        <w:t xml:space="preserve"> </w:t>
      </w:r>
      <w:r w:rsidRPr="003D0253">
        <w:rPr>
          <w:rFonts w:ascii="Arial" w:eastAsia="Arial" w:hAnsi="Arial" w:cs="Arial"/>
          <w:color w:val="1F487C"/>
          <w:spacing w:val="-3"/>
          <w:sz w:val="22"/>
          <w:szCs w:val="22"/>
        </w:rPr>
        <w:t>n</w:t>
      </w:r>
      <w:r w:rsidRPr="003D0253">
        <w:rPr>
          <w:rFonts w:ascii="Arial" w:eastAsia="Arial" w:hAnsi="Arial" w:cs="Arial"/>
          <w:color w:val="1F487C"/>
          <w:spacing w:val="2"/>
          <w:sz w:val="22"/>
          <w:szCs w:val="22"/>
        </w:rPr>
        <w:t>o</w:t>
      </w:r>
      <w:r w:rsidRPr="003D0253">
        <w:rPr>
          <w:rFonts w:ascii="Arial" w:eastAsia="Arial" w:hAnsi="Arial" w:cs="Arial"/>
          <w:color w:val="1F487C"/>
          <w:sz w:val="22"/>
          <w:szCs w:val="22"/>
        </w:rPr>
        <w:t>t</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6"/>
          <w:sz w:val="22"/>
          <w:szCs w:val="22"/>
        </w:rPr>
        <w:t>w</w:t>
      </w:r>
      <w:r w:rsidRPr="003D0253">
        <w:rPr>
          <w:rFonts w:ascii="Arial" w:eastAsia="Arial" w:hAnsi="Arial" w:cs="Arial"/>
          <w:color w:val="1F487C"/>
          <w:spacing w:val="2"/>
          <w:sz w:val="22"/>
          <w:szCs w:val="22"/>
        </w:rPr>
        <w:t>a</w:t>
      </w:r>
      <w:r w:rsidRPr="003D0253">
        <w:rPr>
          <w:rFonts w:ascii="Arial" w:eastAsia="Arial" w:hAnsi="Arial" w:cs="Arial"/>
          <w:color w:val="1F487C"/>
          <w:spacing w:val="-3"/>
          <w:sz w:val="22"/>
          <w:szCs w:val="22"/>
        </w:rPr>
        <w:t>n</w:t>
      </w:r>
      <w:r w:rsidRPr="003D0253">
        <w:rPr>
          <w:rFonts w:ascii="Arial" w:eastAsia="Arial" w:hAnsi="Arial" w:cs="Arial"/>
          <w:color w:val="1F487C"/>
          <w:sz w:val="22"/>
          <w:szCs w:val="22"/>
        </w:rPr>
        <w:t>t</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4"/>
          <w:sz w:val="22"/>
          <w:szCs w:val="22"/>
        </w:rPr>
        <w:t>t</w:t>
      </w:r>
      <w:r w:rsidRPr="003D0253">
        <w:rPr>
          <w:rFonts w:ascii="Arial" w:eastAsia="Arial" w:hAnsi="Arial" w:cs="Arial"/>
          <w:color w:val="1F487C"/>
          <w:sz w:val="22"/>
          <w:szCs w:val="22"/>
        </w:rPr>
        <w:t>o</w:t>
      </w:r>
      <w:r w:rsidRPr="003D0253">
        <w:rPr>
          <w:rFonts w:ascii="Arial" w:eastAsia="Arial" w:hAnsi="Arial" w:cs="Arial"/>
          <w:color w:val="1F487C"/>
          <w:spacing w:val="3"/>
          <w:sz w:val="22"/>
          <w:szCs w:val="22"/>
        </w:rPr>
        <w:t xml:space="preserve"> </w:t>
      </w:r>
      <w:r w:rsidRPr="003D0253">
        <w:rPr>
          <w:rFonts w:ascii="Arial" w:eastAsia="Arial" w:hAnsi="Arial" w:cs="Arial"/>
          <w:color w:val="1F487C"/>
          <w:spacing w:val="-2"/>
          <w:sz w:val="22"/>
          <w:szCs w:val="22"/>
        </w:rPr>
        <w:t>r</w:t>
      </w:r>
      <w:r w:rsidRPr="003D0253">
        <w:rPr>
          <w:rFonts w:ascii="Arial" w:eastAsia="Arial" w:hAnsi="Arial" w:cs="Arial"/>
          <w:color w:val="1F487C"/>
          <w:spacing w:val="-3"/>
          <w:sz w:val="22"/>
          <w:szCs w:val="22"/>
        </w:rPr>
        <w:t>u</w:t>
      </w:r>
      <w:r w:rsidRPr="003D0253">
        <w:rPr>
          <w:rFonts w:ascii="Arial" w:eastAsia="Arial" w:hAnsi="Arial" w:cs="Arial"/>
          <w:color w:val="1F487C"/>
          <w:spacing w:val="2"/>
          <w:sz w:val="22"/>
          <w:szCs w:val="22"/>
        </w:rPr>
        <w:t>n</w:t>
      </w:r>
      <w:r w:rsidRPr="003D0253">
        <w:rPr>
          <w:rFonts w:ascii="Arial" w:eastAsia="Arial" w:hAnsi="Arial" w:cs="Arial"/>
          <w:color w:val="1F487C"/>
          <w:sz w:val="22"/>
          <w:szCs w:val="22"/>
        </w:rPr>
        <w:t>.</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5"/>
          <w:sz w:val="22"/>
          <w:szCs w:val="22"/>
        </w:rPr>
        <w:t>T</w:t>
      </w:r>
      <w:r w:rsidRPr="003D0253">
        <w:rPr>
          <w:rFonts w:ascii="Arial" w:eastAsia="Arial" w:hAnsi="Arial" w:cs="Arial"/>
          <w:color w:val="1F487C"/>
          <w:spacing w:val="2"/>
          <w:sz w:val="22"/>
          <w:szCs w:val="22"/>
        </w:rPr>
        <w:t>h</w:t>
      </w:r>
      <w:r w:rsidRPr="003D0253">
        <w:rPr>
          <w:rFonts w:ascii="Arial" w:eastAsia="Arial" w:hAnsi="Arial" w:cs="Arial"/>
          <w:color w:val="1F487C"/>
          <w:sz w:val="22"/>
          <w:szCs w:val="22"/>
        </w:rPr>
        <w:t>e</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2"/>
          <w:sz w:val="22"/>
          <w:szCs w:val="22"/>
        </w:rPr>
        <w:t>g</w:t>
      </w:r>
      <w:r w:rsidRPr="003D0253">
        <w:rPr>
          <w:rFonts w:ascii="Arial" w:eastAsia="Arial" w:hAnsi="Arial" w:cs="Arial"/>
          <w:color w:val="1F487C"/>
          <w:spacing w:val="-3"/>
          <w:sz w:val="22"/>
          <w:szCs w:val="22"/>
        </w:rPr>
        <w:t>a</w:t>
      </w:r>
      <w:r w:rsidRPr="003D0253">
        <w:rPr>
          <w:rFonts w:ascii="Arial" w:eastAsia="Arial" w:hAnsi="Arial" w:cs="Arial"/>
          <w:color w:val="1F487C"/>
          <w:spacing w:val="-2"/>
          <w:sz w:val="22"/>
          <w:szCs w:val="22"/>
        </w:rPr>
        <w:t>m</w:t>
      </w:r>
      <w:r w:rsidRPr="003D0253">
        <w:rPr>
          <w:rFonts w:ascii="Arial" w:eastAsia="Arial" w:hAnsi="Arial" w:cs="Arial"/>
          <w:color w:val="1F487C"/>
          <w:sz w:val="22"/>
          <w:szCs w:val="22"/>
        </w:rPr>
        <w:t>e</w:t>
      </w:r>
      <w:r w:rsidRPr="003D0253">
        <w:rPr>
          <w:rFonts w:ascii="Arial" w:eastAsia="Arial" w:hAnsi="Arial" w:cs="Arial"/>
          <w:color w:val="1F487C"/>
          <w:spacing w:val="-2"/>
          <w:sz w:val="22"/>
          <w:szCs w:val="22"/>
        </w:rPr>
        <w:t xml:space="preserve"> </w:t>
      </w:r>
      <w:r w:rsidR="003D0253" w:rsidRPr="003D0253">
        <w:rPr>
          <w:rFonts w:ascii="Arial" w:eastAsia="Arial" w:hAnsi="Arial" w:cs="Arial"/>
          <w:color w:val="1F487C"/>
          <w:spacing w:val="2"/>
          <w:sz w:val="22"/>
          <w:szCs w:val="22"/>
        </w:rPr>
        <w:t>must</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1"/>
          <w:sz w:val="22"/>
          <w:szCs w:val="22"/>
        </w:rPr>
        <w:t>f</w:t>
      </w:r>
      <w:r w:rsidRPr="003D0253">
        <w:rPr>
          <w:rFonts w:ascii="Arial" w:eastAsia="Arial" w:hAnsi="Arial" w:cs="Arial"/>
          <w:color w:val="1F487C"/>
          <w:spacing w:val="2"/>
          <w:sz w:val="22"/>
          <w:szCs w:val="22"/>
        </w:rPr>
        <w:t>o</w:t>
      </w:r>
      <w:r w:rsidRPr="003D0253">
        <w:rPr>
          <w:rFonts w:ascii="Arial" w:eastAsia="Arial" w:hAnsi="Arial" w:cs="Arial"/>
          <w:color w:val="1F487C"/>
          <w:spacing w:val="-2"/>
          <w:sz w:val="22"/>
          <w:szCs w:val="22"/>
        </w:rPr>
        <w:t>r</w:t>
      </w:r>
      <w:r w:rsidRPr="003D0253">
        <w:rPr>
          <w:rFonts w:ascii="Arial" w:eastAsia="Arial" w:hAnsi="Arial" w:cs="Arial"/>
          <w:color w:val="1F487C"/>
          <w:spacing w:val="-5"/>
          <w:sz w:val="22"/>
          <w:szCs w:val="22"/>
        </w:rPr>
        <w:t>c</w:t>
      </w:r>
      <w:r w:rsidRPr="003D0253">
        <w:rPr>
          <w:rFonts w:ascii="Arial" w:eastAsia="Arial" w:hAnsi="Arial" w:cs="Arial"/>
          <w:color w:val="1F487C"/>
          <w:sz w:val="22"/>
          <w:szCs w:val="22"/>
        </w:rPr>
        <w:t>e</w:t>
      </w:r>
      <w:r w:rsidRPr="003D0253">
        <w:rPr>
          <w:rFonts w:ascii="Arial" w:eastAsia="Arial" w:hAnsi="Arial" w:cs="Arial"/>
          <w:color w:val="1F487C"/>
          <w:spacing w:val="3"/>
          <w:sz w:val="22"/>
          <w:szCs w:val="22"/>
        </w:rPr>
        <w:t xml:space="preserve"> </w:t>
      </w:r>
      <w:r w:rsidRPr="003D0253">
        <w:rPr>
          <w:rFonts w:ascii="Arial" w:eastAsia="Arial" w:hAnsi="Arial" w:cs="Arial"/>
          <w:color w:val="1F487C"/>
          <w:spacing w:val="-4"/>
          <w:sz w:val="22"/>
          <w:szCs w:val="22"/>
        </w:rPr>
        <w:t>t</w:t>
      </w:r>
      <w:r w:rsidRPr="003D0253">
        <w:rPr>
          <w:rFonts w:ascii="Arial" w:eastAsia="Arial" w:hAnsi="Arial" w:cs="Arial"/>
          <w:color w:val="1F487C"/>
          <w:spacing w:val="2"/>
          <w:sz w:val="22"/>
          <w:szCs w:val="22"/>
        </w:rPr>
        <w:t>h</w:t>
      </w:r>
      <w:r w:rsidRPr="003D0253">
        <w:rPr>
          <w:rFonts w:ascii="Arial" w:eastAsia="Arial" w:hAnsi="Arial" w:cs="Arial"/>
          <w:color w:val="1F487C"/>
          <w:sz w:val="22"/>
          <w:szCs w:val="22"/>
        </w:rPr>
        <w:t xml:space="preserve">e </w:t>
      </w:r>
      <w:r w:rsidRPr="003D0253">
        <w:rPr>
          <w:rFonts w:ascii="Arial" w:eastAsia="Arial" w:hAnsi="Arial" w:cs="Arial"/>
          <w:color w:val="1F487C"/>
          <w:spacing w:val="-2"/>
          <w:sz w:val="22"/>
          <w:szCs w:val="22"/>
        </w:rPr>
        <w:t>r</w:t>
      </w:r>
      <w:r w:rsidRPr="003D0253">
        <w:rPr>
          <w:rFonts w:ascii="Arial" w:eastAsia="Arial" w:hAnsi="Arial" w:cs="Arial"/>
          <w:color w:val="1F487C"/>
          <w:spacing w:val="2"/>
          <w:sz w:val="22"/>
          <w:szCs w:val="22"/>
        </w:rPr>
        <w:t>un</w:t>
      </w:r>
      <w:r w:rsidRPr="003D0253">
        <w:rPr>
          <w:rFonts w:ascii="Arial" w:eastAsia="Arial" w:hAnsi="Arial" w:cs="Arial"/>
          <w:color w:val="1F487C"/>
          <w:spacing w:val="-3"/>
          <w:sz w:val="22"/>
          <w:szCs w:val="22"/>
        </w:rPr>
        <w:t>n</w:t>
      </w:r>
      <w:r w:rsidRPr="003D0253">
        <w:rPr>
          <w:rFonts w:ascii="Arial" w:eastAsia="Arial" w:hAnsi="Arial" w:cs="Arial"/>
          <w:color w:val="1F487C"/>
          <w:spacing w:val="2"/>
          <w:sz w:val="22"/>
          <w:szCs w:val="22"/>
        </w:rPr>
        <w:t>e</w:t>
      </w:r>
      <w:r w:rsidRPr="003D0253">
        <w:rPr>
          <w:rFonts w:ascii="Arial" w:eastAsia="Arial" w:hAnsi="Arial" w:cs="Arial"/>
          <w:color w:val="1F487C"/>
          <w:spacing w:val="-2"/>
          <w:sz w:val="22"/>
          <w:szCs w:val="22"/>
        </w:rPr>
        <w:t>r</w:t>
      </w:r>
      <w:r w:rsidRPr="003D0253">
        <w:rPr>
          <w:rFonts w:ascii="Arial" w:eastAsia="Arial" w:hAnsi="Arial" w:cs="Arial"/>
          <w:color w:val="1F487C"/>
          <w:sz w:val="22"/>
          <w:szCs w:val="22"/>
        </w:rPr>
        <w:t>s</w:t>
      </w:r>
      <w:r w:rsidRPr="003D0253">
        <w:rPr>
          <w:rFonts w:ascii="Arial" w:eastAsia="Arial" w:hAnsi="Arial" w:cs="Arial"/>
          <w:color w:val="1F487C"/>
          <w:spacing w:val="1"/>
          <w:sz w:val="22"/>
          <w:szCs w:val="22"/>
        </w:rPr>
        <w:t xml:space="preserve"> </w:t>
      </w:r>
      <w:r w:rsidRPr="003D0253">
        <w:rPr>
          <w:rFonts w:ascii="Arial" w:eastAsia="Arial" w:hAnsi="Arial" w:cs="Arial"/>
          <w:color w:val="1F487C"/>
          <w:spacing w:val="-4"/>
          <w:sz w:val="22"/>
          <w:szCs w:val="22"/>
        </w:rPr>
        <w:t>t</w:t>
      </w:r>
      <w:r w:rsidRPr="003D0253">
        <w:rPr>
          <w:rFonts w:ascii="Arial" w:eastAsia="Arial" w:hAnsi="Arial" w:cs="Arial"/>
          <w:color w:val="1F487C"/>
          <w:sz w:val="22"/>
          <w:szCs w:val="22"/>
        </w:rPr>
        <w:t>o</w:t>
      </w:r>
      <w:r w:rsidRPr="003D0253">
        <w:rPr>
          <w:rFonts w:ascii="Arial" w:eastAsia="Arial" w:hAnsi="Arial" w:cs="Arial"/>
          <w:color w:val="1F487C"/>
          <w:spacing w:val="3"/>
          <w:sz w:val="22"/>
          <w:szCs w:val="22"/>
        </w:rPr>
        <w:t xml:space="preserve"> </w:t>
      </w:r>
      <w:r w:rsidRPr="003D0253">
        <w:rPr>
          <w:rFonts w:ascii="Arial" w:eastAsia="Arial" w:hAnsi="Arial" w:cs="Arial"/>
          <w:color w:val="1F487C"/>
          <w:spacing w:val="-2"/>
          <w:sz w:val="22"/>
          <w:szCs w:val="22"/>
        </w:rPr>
        <w:t>r</w:t>
      </w:r>
      <w:r w:rsidRPr="003D0253">
        <w:rPr>
          <w:rFonts w:ascii="Arial" w:eastAsia="Arial" w:hAnsi="Arial" w:cs="Arial"/>
          <w:color w:val="1F487C"/>
          <w:spacing w:val="-3"/>
          <w:sz w:val="22"/>
          <w:szCs w:val="22"/>
        </w:rPr>
        <w:t>u</w:t>
      </w:r>
      <w:r w:rsidRPr="003D0253">
        <w:rPr>
          <w:rFonts w:ascii="Arial" w:eastAsia="Arial" w:hAnsi="Arial" w:cs="Arial"/>
          <w:color w:val="1F487C"/>
          <w:sz w:val="22"/>
          <w:szCs w:val="22"/>
        </w:rPr>
        <w:t>n</w:t>
      </w:r>
      <w:r w:rsidRPr="003D0253">
        <w:rPr>
          <w:rFonts w:ascii="Arial" w:eastAsia="Arial" w:hAnsi="Arial" w:cs="Arial"/>
          <w:color w:val="1F487C"/>
          <w:spacing w:val="3"/>
          <w:sz w:val="22"/>
          <w:szCs w:val="22"/>
        </w:rPr>
        <w:t xml:space="preserve"> </w:t>
      </w:r>
      <w:r w:rsidRPr="003D0253">
        <w:rPr>
          <w:rFonts w:ascii="Arial" w:eastAsia="Arial" w:hAnsi="Arial" w:cs="Arial"/>
          <w:color w:val="1F487C"/>
          <w:spacing w:val="-3"/>
          <w:sz w:val="22"/>
          <w:szCs w:val="22"/>
        </w:rPr>
        <w:t>an</w:t>
      </w:r>
      <w:r w:rsidRPr="003D0253">
        <w:rPr>
          <w:rFonts w:ascii="Arial" w:eastAsia="Arial" w:hAnsi="Arial" w:cs="Arial"/>
          <w:color w:val="1F487C"/>
          <w:sz w:val="22"/>
          <w:szCs w:val="22"/>
        </w:rPr>
        <w:t>d</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3"/>
          <w:sz w:val="22"/>
          <w:szCs w:val="22"/>
        </w:rPr>
        <w:t>m</w:t>
      </w:r>
      <w:r w:rsidRPr="003D0253">
        <w:rPr>
          <w:rFonts w:ascii="Arial" w:eastAsia="Arial" w:hAnsi="Arial" w:cs="Arial"/>
          <w:color w:val="1F487C"/>
          <w:spacing w:val="2"/>
          <w:sz w:val="22"/>
          <w:szCs w:val="22"/>
        </w:rPr>
        <w:t>a</w:t>
      </w:r>
      <w:r w:rsidRPr="003D0253">
        <w:rPr>
          <w:rFonts w:ascii="Arial" w:eastAsia="Arial" w:hAnsi="Arial" w:cs="Arial"/>
          <w:color w:val="1F487C"/>
          <w:spacing w:val="-5"/>
          <w:sz w:val="22"/>
          <w:szCs w:val="22"/>
        </w:rPr>
        <w:t>k</w:t>
      </w:r>
      <w:r w:rsidRPr="003D0253">
        <w:rPr>
          <w:rFonts w:ascii="Arial" w:eastAsia="Arial" w:hAnsi="Arial" w:cs="Arial"/>
          <w:color w:val="1F487C"/>
          <w:sz w:val="22"/>
          <w:szCs w:val="22"/>
        </w:rPr>
        <w:t>e</w:t>
      </w:r>
      <w:r w:rsidRPr="003D0253">
        <w:rPr>
          <w:rFonts w:ascii="Arial" w:eastAsia="Arial" w:hAnsi="Arial" w:cs="Arial"/>
          <w:color w:val="1F487C"/>
          <w:spacing w:val="3"/>
          <w:sz w:val="22"/>
          <w:szCs w:val="22"/>
        </w:rPr>
        <w:t xml:space="preserve"> </w:t>
      </w:r>
      <w:r w:rsidRPr="003D0253">
        <w:rPr>
          <w:rFonts w:ascii="Arial" w:eastAsia="Arial" w:hAnsi="Arial" w:cs="Arial"/>
          <w:color w:val="1F487C"/>
          <w:spacing w:val="-4"/>
          <w:sz w:val="22"/>
          <w:szCs w:val="22"/>
        </w:rPr>
        <w:t>t</w:t>
      </w:r>
      <w:r w:rsidRPr="003D0253">
        <w:rPr>
          <w:rFonts w:ascii="Arial" w:eastAsia="Arial" w:hAnsi="Arial" w:cs="Arial"/>
          <w:color w:val="1F487C"/>
          <w:spacing w:val="2"/>
          <w:sz w:val="22"/>
          <w:szCs w:val="22"/>
        </w:rPr>
        <w:t>h</w:t>
      </w:r>
      <w:r w:rsidRPr="003D0253">
        <w:rPr>
          <w:rFonts w:ascii="Arial" w:eastAsia="Arial" w:hAnsi="Arial" w:cs="Arial"/>
          <w:color w:val="1F487C"/>
          <w:sz w:val="22"/>
          <w:szCs w:val="22"/>
        </w:rPr>
        <w:t>e</w:t>
      </w:r>
      <w:r w:rsidRPr="003D0253">
        <w:rPr>
          <w:rFonts w:ascii="Arial" w:eastAsia="Arial" w:hAnsi="Arial" w:cs="Arial"/>
          <w:color w:val="1F487C"/>
          <w:spacing w:val="-2"/>
          <w:sz w:val="22"/>
          <w:szCs w:val="22"/>
        </w:rPr>
        <w:t xml:space="preserve"> r</w:t>
      </w:r>
      <w:r w:rsidRPr="003D0253">
        <w:rPr>
          <w:rFonts w:ascii="Arial" w:eastAsia="Arial" w:hAnsi="Arial" w:cs="Arial"/>
          <w:color w:val="1F487C"/>
          <w:spacing w:val="2"/>
          <w:sz w:val="22"/>
          <w:szCs w:val="22"/>
        </w:rPr>
        <w:t>u</w:t>
      </w:r>
      <w:r w:rsidRPr="003D0253">
        <w:rPr>
          <w:rFonts w:ascii="Arial" w:eastAsia="Arial" w:hAnsi="Arial" w:cs="Arial"/>
          <w:color w:val="1F487C"/>
          <w:spacing w:val="-3"/>
          <w:sz w:val="22"/>
          <w:szCs w:val="22"/>
        </w:rPr>
        <w:t>n</w:t>
      </w:r>
      <w:r w:rsidRPr="003D0253">
        <w:rPr>
          <w:rFonts w:ascii="Arial" w:eastAsia="Arial" w:hAnsi="Arial" w:cs="Arial"/>
          <w:color w:val="1F487C"/>
          <w:spacing w:val="2"/>
          <w:sz w:val="22"/>
          <w:szCs w:val="22"/>
        </w:rPr>
        <w:t>n</w:t>
      </w:r>
      <w:r w:rsidRPr="003D0253">
        <w:rPr>
          <w:rFonts w:ascii="Arial" w:eastAsia="Arial" w:hAnsi="Arial" w:cs="Arial"/>
          <w:color w:val="1F487C"/>
          <w:spacing w:val="-1"/>
          <w:sz w:val="22"/>
          <w:szCs w:val="22"/>
        </w:rPr>
        <w:t>i</w:t>
      </w:r>
      <w:r w:rsidRPr="003D0253">
        <w:rPr>
          <w:rFonts w:ascii="Arial" w:eastAsia="Arial" w:hAnsi="Arial" w:cs="Arial"/>
          <w:color w:val="1F487C"/>
          <w:spacing w:val="-3"/>
          <w:sz w:val="22"/>
          <w:szCs w:val="22"/>
        </w:rPr>
        <w:t>n</w:t>
      </w:r>
      <w:r w:rsidRPr="003D0253">
        <w:rPr>
          <w:rFonts w:ascii="Arial" w:eastAsia="Arial" w:hAnsi="Arial" w:cs="Arial"/>
          <w:color w:val="1F487C"/>
          <w:sz w:val="22"/>
          <w:szCs w:val="22"/>
        </w:rPr>
        <w:t>g</w:t>
      </w:r>
      <w:r w:rsidRPr="003D0253">
        <w:rPr>
          <w:rFonts w:ascii="Arial" w:eastAsia="Arial" w:hAnsi="Arial" w:cs="Arial"/>
          <w:color w:val="1F487C"/>
          <w:spacing w:val="3"/>
          <w:sz w:val="22"/>
          <w:szCs w:val="22"/>
        </w:rPr>
        <w:t xml:space="preserve"> </w:t>
      </w:r>
      <w:r w:rsidRPr="003D0253">
        <w:rPr>
          <w:rFonts w:ascii="Arial" w:eastAsia="Arial" w:hAnsi="Arial" w:cs="Arial"/>
          <w:color w:val="1F487C"/>
          <w:spacing w:val="-1"/>
          <w:sz w:val="22"/>
          <w:szCs w:val="22"/>
        </w:rPr>
        <w:t>i</w:t>
      </w:r>
      <w:r w:rsidRPr="003D0253">
        <w:rPr>
          <w:rFonts w:ascii="Arial" w:eastAsia="Arial" w:hAnsi="Arial" w:cs="Arial"/>
          <w:color w:val="1F487C"/>
          <w:spacing w:val="-3"/>
          <w:sz w:val="22"/>
          <w:szCs w:val="22"/>
        </w:rPr>
        <w:t>n</w:t>
      </w:r>
      <w:r w:rsidRPr="003D0253">
        <w:rPr>
          <w:rFonts w:ascii="Arial" w:eastAsia="Arial" w:hAnsi="Arial" w:cs="Arial"/>
          <w:color w:val="1F487C"/>
          <w:spacing w:val="1"/>
          <w:sz w:val="22"/>
          <w:szCs w:val="22"/>
        </w:rPr>
        <w:t>t</w:t>
      </w:r>
      <w:r w:rsidRPr="003D0253">
        <w:rPr>
          <w:rFonts w:ascii="Arial" w:eastAsia="Arial" w:hAnsi="Arial" w:cs="Arial"/>
          <w:color w:val="1F487C"/>
          <w:spacing w:val="2"/>
          <w:sz w:val="22"/>
          <w:szCs w:val="22"/>
        </w:rPr>
        <w:t>e</w:t>
      </w:r>
      <w:r w:rsidRPr="003D0253">
        <w:rPr>
          <w:rFonts w:ascii="Arial" w:eastAsia="Arial" w:hAnsi="Arial" w:cs="Arial"/>
          <w:color w:val="1F487C"/>
          <w:spacing w:val="-2"/>
          <w:sz w:val="22"/>
          <w:szCs w:val="22"/>
        </w:rPr>
        <w:t>r</w:t>
      </w:r>
      <w:r w:rsidRPr="003D0253">
        <w:rPr>
          <w:rFonts w:ascii="Arial" w:eastAsia="Arial" w:hAnsi="Arial" w:cs="Arial"/>
          <w:color w:val="1F487C"/>
          <w:spacing w:val="2"/>
          <w:sz w:val="22"/>
          <w:szCs w:val="22"/>
        </w:rPr>
        <w:t>e</w:t>
      </w:r>
      <w:r w:rsidRPr="003D0253">
        <w:rPr>
          <w:rFonts w:ascii="Arial" w:eastAsia="Arial" w:hAnsi="Arial" w:cs="Arial"/>
          <w:color w:val="1F487C"/>
          <w:spacing w:val="-5"/>
          <w:sz w:val="22"/>
          <w:szCs w:val="22"/>
        </w:rPr>
        <w:t>s</w:t>
      </w:r>
      <w:r w:rsidRPr="003D0253">
        <w:rPr>
          <w:rFonts w:ascii="Arial" w:eastAsia="Arial" w:hAnsi="Arial" w:cs="Arial"/>
          <w:color w:val="1F487C"/>
          <w:spacing w:val="1"/>
          <w:sz w:val="22"/>
          <w:szCs w:val="22"/>
        </w:rPr>
        <w:t>t</w:t>
      </w:r>
      <w:r w:rsidRPr="003D0253">
        <w:rPr>
          <w:rFonts w:ascii="Arial" w:eastAsia="Arial" w:hAnsi="Arial" w:cs="Arial"/>
          <w:color w:val="1F487C"/>
          <w:spacing w:val="-1"/>
          <w:sz w:val="22"/>
          <w:szCs w:val="22"/>
        </w:rPr>
        <w:t>i</w:t>
      </w:r>
      <w:r w:rsidRPr="003D0253">
        <w:rPr>
          <w:rFonts w:ascii="Arial" w:eastAsia="Arial" w:hAnsi="Arial" w:cs="Arial"/>
          <w:color w:val="1F487C"/>
          <w:spacing w:val="-3"/>
          <w:sz w:val="22"/>
          <w:szCs w:val="22"/>
        </w:rPr>
        <w:t>n</w:t>
      </w:r>
      <w:r w:rsidRPr="003D0253">
        <w:rPr>
          <w:rFonts w:ascii="Arial" w:eastAsia="Arial" w:hAnsi="Arial" w:cs="Arial"/>
          <w:color w:val="1F487C"/>
          <w:sz w:val="22"/>
          <w:szCs w:val="22"/>
        </w:rPr>
        <w:t>g</w:t>
      </w:r>
      <w:r w:rsidRPr="003D0253">
        <w:rPr>
          <w:rFonts w:ascii="Arial" w:eastAsia="Arial" w:hAnsi="Arial" w:cs="Arial"/>
          <w:color w:val="1F487C"/>
          <w:spacing w:val="3"/>
          <w:sz w:val="22"/>
          <w:szCs w:val="22"/>
        </w:rPr>
        <w:t xml:space="preserve"> </w:t>
      </w:r>
      <w:r w:rsidRPr="003D0253">
        <w:rPr>
          <w:rFonts w:ascii="Arial" w:eastAsia="Arial" w:hAnsi="Arial" w:cs="Arial"/>
          <w:color w:val="1F487C"/>
          <w:spacing w:val="-4"/>
          <w:sz w:val="22"/>
          <w:szCs w:val="22"/>
        </w:rPr>
        <w:t>t</w:t>
      </w:r>
      <w:r w:rsidRPr="003D0253">
        <w:rPr>
          <w:rFonts w:ascii="Arial" w:eastAsia="Arial" w:hAnsi="Arial" w:cs="Arial"/>
          <w:color w:val="1F487C"/>
          <w:spacing w:val="-3"/>
          <w:sz w:val="22"/>
          <w:szCs w:val="22"/>
        </w:rPr>
        <w:t>o</w:t>
      </w:r>
      <w:r w:rsidRPr="003D0253">
        <w:rPr>
          <w:rFonts w:ascii="Arial" w:eastAsia="Arial" w:hAnsi="Arial" w:cs="Arial"/>
          <w:color w:val="1F487C"/>
          <w:spacing w:val="2"/>
          <w:sz w:val="22"/>
          <w:szCs w:val="22"/>
        </w:rPr>
        <w:t>o</w:t>
      </w:r>
      <w:r w:rsidRPr="003D0253">
        <w:rPr>
          <w:rFonts w:ascii="Arial" w:eastAsia="Arial" w:hAnsi="Arial" w:cs="Arial"/>
          <w:color w:val="1F487C"/>
          <w:sz w:val="22"/>
          <w:szCs w:val="22"/>
        </w:rPr>
        <w:t xml:space="preserve">. The </w:t>
      </w:r>
      <w:r w:rsidR="003D0253" w:rsidRPr="003D0253">
        <w:rPr>
          <w:rFonts w:ascii="Arial" w:eastAsia="Arial" w:hAnsi="Arial" w:cs="Arial"/>
          <w:color w:val="1F487C"/>
          <w:sz w:val="22"/>
          <w:szCs w:val="22"/>
        </w:rPr>
        <w:t>game-based</w:t>
      </w:r>
      <w:r w:rsidRPr="003D0253">
        <w:rPr>
          <w:rFonts w:ascii="Arial" w:eastAsia="Arial" w:hAnsi="Arial" w:cs="Arial"/>
          <w:color w:val="1F487C"/>
          <w:sz w:val="22"/>
          <w:szCs w:val="22"/>
        </w:rPr>
        <w:t xml:space="preserve"> running will give some incentive for runners to win the game and run.</w:t>
      </w:r>
    </w:p>
    <w:p w:rsidR="00C86F4A" w:rsidRPr="003D0253" w:rsidRDefault="00C86F4A">
      <w:pPr>
        <w:spacing w:before="13" w:line="240" w:lineRule="exact"/>
        <w:rPr>
          <w:rFonts w:ascii="Arial" w:hAnsi="Arial" w:cs="Arial"/>
          <w:sz w:val="24"/>
          <w:szCs w:val="24"/>
        </w:rPr>
      </w:pPr>
    </w:p>
    <w:p w:rsidR="00C86F4A" w:rsidRPr="003D0253" w:rsidRDefault="006C72B5">
      <w:pPr>
        <w:ind w:left="584"/>
        <w:rPr>
          <w:rFonts w:ascii="Arial" w:eastAsia="Arial" w:hAnsi="Arial" w:cs="Arial"/>
          <w:sz w:val="21"/>
          <w:szCs w:val="21"/>
        </w:rPr>
      </w:pPr>
      <w:r w:rsidRPr="003D0253">
        <w:rPr>
          <w:rFonts w:ascii="Arial" w:eastAsia="Arial" w:hAnsi="Arial" w:cs="Arial"/>
          <w:spacing w:val="3"/>
          <w:sz w:val="21"/>
          <w:szCs w:val="21"/>
        </w:rPr>
        <w:t>7</w:t>
      </w:r>
      <w:r w:rsidRPr="003D0253">
        <w:rPr>
          <w:rFonts w:ascii="Arial" w:eastAsia="Arial" w:hAnsi="Arial" w:cs="Arial"/>
          <w:sz w:val="21"/>
          <w:szCs w:val="21"/>
        </w:rPr>
        <w:t xml:space="preserve">.  </w:t>
      </w:r>
      <w:r w:rsidRPr="003D0253">
        <w:rPr>
          <w:rFonts w:ascii="Arial" w:eastAsia="Arial" w:hAnsi="Arial" w:cs="Arial"/>
          <w:spacing w:val="12"/>
          <w:sz w:val="21"/>
          <w:szCs w:val="21"/>
        </w:rPr>
        <w:t xml:space="preserve"> </w:t>
      </w:r>
      <w:r w:rsidRPr="003D0253">
        <w:rPr>
          <w:rFonts w:ascii="Arial" w:eastAsia="Arial" w:hAnsi="Arial" w:cs="Arial"/>
          <w:spacing w:val="-4"/>
          <w:sz w:val="21"/>
          <w:szCs w:val="21"/>
        </w:rPr>
        <w:t>H</w:t>
      </w:r>
      <w:r w:rsidRPr="003D0253">
        <w:rPr>
          <w:rFonts w:ascii="Arial" w:eastAsia="Arial" w:hAnsi="Arial" w:cs="Arial"/>
          <w:spacing w:val="-2"/>
          <w:sz w:val="21"/>
          <w:szCs w:val="21"/>
        </w:rPr>
        <w:t>o</w:t>
      </w:r>
      <w:r w:rsidRPr="003D0253">
        <w:rPr>
          <w:rFonts w:ascii="Arial" w:eastAsia="Arial" w:hAnsi="Arial" w:cs="Arial"/>
          <w:sz w:val="21"/>
          <w:szCs w:val="21"/>
        </w:rPr>
        <w:t>w</w:t>
      </w:r>
      <w:r w:rsidRPr="003D0253">
        <w:rPr>
          <w:rFonts w:ascii="Arial" w:eastAsia="Arial" w:hAnsi="Arial" w:cs="Arial"/>
          <w:spacing w:val="-4"/>
          <w:sz w:val="21"/>
          <w:szCs w:val="21"/>
        </w:rPr>
        <w:t xml:space="preserve"> </w:t>
      </w:r>
      <w:r w:rsidRPr="003D0253">
        <w:rPr>
          <w:rFonts w:ascii="Arial" w:eastAsia="Arial" w:hAnsi="Arial" w:cs="Arial"/>
          <w:sz w:val="21"/>
          <w:szCs w:val="21"/>
        </w:rPr>
        <w:t>c</w:t>
      </w:r>
      <w:r w:rsidRPr="003D0253">
        <w:rPr>
          <w:rFonts w:ascii="Arial" w:eastAsia="Arial" w:hAnsi="Arial" w:cs="Arial"/>
          <w:spacing w:val="-2"/>
          <w:sz w:val="21"/>
          <w:szCs w:val="21"/>
        </w:rPr>
        <w:t>a</w:t>
      </w:r>
      <w:r w:rsidRPr="003D0253">
        <w:rPr>
          <w:rFonts w:ascii="Arial" w:eastAsia="Arial" w:hAnsi="Arial" w:cs="Arial"/>
          <w:sz w:val="21"/>
          <w:szCs w:val="21"/>
        </w:rPr>
        <w:t>n</w:t>
      </w:r>
      <w:r w:rsidRPr="003D0253">
        <w:rPr>
          <w:rFonts w:ascii="Arial" w:eastAsia="Arial" w:hAnsi="Arial" w:cs="Arial"/>
          <w:spacing w:val="2"/>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2"/>
          <w:sz w:val="21"/>
          <w:szCs w:val="21"/>
        </w:rPr>
        <w:t>i</w:t>
      </w:r>
      <w:r w:rsidRPr="003D0253">
        <w:rPr>
          <w:rFonts w:ascii="Arial" w:eastAsia="Arial" w:hAnsi="Arial" w:cs="Arial"/>
          <w:sz w:val="21"/>
          <w:szCs w:val="21"/>
        </w:rPr>
        <w:t xml:space="preserve">x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o</w:t>
      </w:r>
      <w:r w:rsidRPr="003D0253">
        <w:rPr>
          <w:rFonts w:ascii="Arial" w:eastAsia="Arial" w:hAnsi="Arial" w:cs="Arial"/>
          <w:sz w:val="21"/>
          <w:szCs w:val="21"/>
        </w:rPr>
        <w:t>se</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2"/>
          <w:sz w:val="21"/>
          <w:szCs w:val="21"/>
        </w:rPr>
        <w:t>o</w:t>
      </w:r>
      <w:r w:rsidRPr="003D0253">
        <w:rPr>
          <w:rFonts w:ascii="Arial" w:eastAsia="Arial" w:hAnsi="Arial" w:cs="Arial"/>
          <w:spacing w:val="3"/>
          <w:sz w:val="21"/>
          <w:szCs w:val="21"/>
        </w:rPr>
        <w:t>b</w:t>
      </w:r>
      <w:r w:rsidRPr="003D0253">
        <w:rPr>
          <w:rFonts w:ascii="Arial" w:eastAsia="Arial" w:hAnsi="Arial" w:cs="Arial"/>
          <w:spacing w:val="-8"/>
          <w:sz w:val="21"/>
          <w:szCs w:val="21"/>
        </w:rPr>
        <w:t>l</w:t>
      </w:r>
      <w:r w:rsidRPr="003D0253">
        <w:rPr>
          <w:rFonts w:ascii="Arial" w:eastAsia="Arial" w:hAnsi="Arial" w:cs="Arial"/>
          <w:spacing w:val="-2"/>
          <w:sz w:val="21"/>
          <w:szCs w:val="21"/>
        </w:rPr>
        <w:t>e</w:t>
      </w:r>
      <w:r w:rsidRPr="003D0253">
        <w:rPr>
          <w:rFonts w:ascii="Arial" w:eastAsia="Arial" w:hAnsi="Arial" w:cs="Arial"/>
          <w:spacing w:val="6"/>
          <w:sz w:val="21"/>
          <w:szCs w:val="21"/>
        </w:rPr>
        <w:t>m</w:t>
      </w:r>
      <w:r w:rsidRPr="003D0253">
        <w:rPr>
          <w:rFonts w:ascii="Arial" w:eastAsia="Arial" w:hAnsi="Arial" w:cs="Arial"/>
          <w:sz w:val="21"/>
          <w:szCs w:val="21"/>
        </w:rPr>
        <w:t xml:space="preserve">s </w:t>
      </w:r>
      <w:r w:rsidRPr="003D0253">
        <w:rPr>
          <w:rFonts w:ascii="Arial" w:eastAsia="Arial" w:hAnsi="Arial" w:cs="Arial"/>
          <w:spacing w:val="-7"/>
          <w:sz w:val="21"/>
          <w:szCs w:val="21"/>
        </w:rPr>
        <w:t>o</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2"/>
          <w:sz w:val="21"/>
          <w:szCs w:val="21"/>
        </w:rPr>
        <w:t>ad</w:t>
      </w:r>
      <w:r w:rsidRPr="003D0253">
        <w:rPr>
          <w:rFonts w:ascii="Arial" w:eastAsia="Arial" w:hAnsi="Arial" w:cs="Arial"/>
          <w:spacing w:val="3"/>
          <w:sz w:val="21"/>
          <w:szCs w:val="21"/>
        </w:rPr>
        <w:t>d</w:t>
      </w:r>
      <w:r w:rsidRPr="003D0253">
        <w:rPr>
          <w:rFonts w:ascii="Arial" w:eastAsia="Arial" w:hAnsi="Arial" w:cs="Arial"/>
          <w:spacing w:val="-3"/>
          <w:sz w:val="21"/>
          <w:szCs w:val="21"/>
        </w:rPr>
        <w:t>r</w:t>
      </w:r>
      <w:r w:rsidRPr="003D0253">
        <w:rPr>
          <w:rFonts w:ascii="Arial" w:eastAsia="Arial" w:hAnsi="Arial" w:cs="Arial"/>
          <w:spacing w:val="-2"/>
          <w:sz w:val="21"/>
          <w:szCs w:val="21"/>
        </w:rPr>
        <w:t>e</w:t>
      </w:r>
      <w:r w:rsidRPr="003D0253">
        <w:rPr>
          <w:rFonts w:ascii="Arial" w:eastAsia="Arial" w:hAnsi="Arial" w:cs="Arial"/>
          <w:sz w:val="21"/>
          <w:szCs w:val="21"/>
        </w:rPr>
        <w:t>ss</w:t>
      </w:r>
      <w:r w:rsidRPr="003D0253">
        <w:rPr>
          <w:rFonts w:ascii="Arial" w:eastAsia="Arial" w:hAnsi="Arial" w:cs="Arial"/>
          <w:spacing w:val="-5"/>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o</w:t>
      </w:r>
      <w:r w:rsidRPr="003D0253">
        <w:rPr>
          <w:rFonts w:ascii="Arial" w:eastAsia="Arial" w:hAnsi="Arial" w:cs="Arial"/>
          <w:spacing w:val="-5"/>
          <w:sz w:val="21"/>
          <w:szCs w:val="21"/>
        </w:rPr>
        <w:t>s</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ss</w:t>
      </w:r>
      <w:r w:rsidRPr="003D0253">
        <w:rPr>
          <w:rFonts w:ascii="Arial" w:eastAsia="Arial" w:hAnsi="Arial" w:cs="Arial"/>
          <w:spacing w:val="-7"/>
          <w:sz w:val="21"/>
          <w:szCs w:val="21"/>
        </w:rPr>
        <w:t>u</w:t>
      </w:r>
      <w:r w:rsidRPr="003D0253">
        <w:rPr>
          <w:rFonts w:ascii="Arial" w:eastAsia="Arial" w:hAnsi="Arial" w:cs="Arial"/>
          <w:spacing w:val="3"/>
          <w:sz w:val="21"/>
          <w:szCs w:val="21"/>
        </w:rPr>
        <w:t>e</w:t>
      </w:r>
      <w:r w:rsidRPr="003D0253">
        <w:rPr>
          <w:rFonts w:ascii="Arial" w:eastAsia="Arial" w:hAnsi="Arial" w:cs="Arial"/>
          <w:sz w:val="21"/>
          <w:szCs w:val="21"/>
        </w:rPr>
        <w:t>s?</w:t>
      </w:r>
    </w:p>
    <w:p w:rsidR="00C86F4A" w:rsidRPr="003D0253" w:rsidRDefault="00C86F4A">
      <w:pPr>
        <w:spacing w:before="8" w:line="180" w:lineRule="exact"/>
        <w:rPr>
          <w:rFonts w:ascii="Arial" w:hAnsi="Arial" w:cs="Arial"/>
          <w:sz w:val="19"/>
          <w:szCs w:val="19"/>
        </w:rPr>
      </w:pPr>
    </w:p>
    <w:p w:rsidR="00C86F4A" w:rsidRPr="003D0253" w:rsidRDefault="00C86F4A">
      <w:pPr>
        <w:spacing w:line="200" w:lineRule="exact"/>
        <w:rPr>
          <w:rFonts w:ascii="Arial" w:hAnsi="Arial" w:cs="Arial"/>
        </w:rPr>
      </w:pPr>
    </w:p>
    <w:p w:rsidR="00C86F4A" w:rsidRPr="003D0253" w:rsidRDefault="006C72B5" w:rsidP="00B84FFC">
      <w:pPr>
        <w:spacing w:line="360" w:lineRule="auto"/>
        <w:ind w:left="119" w:right="170"/>
        <w:rPr>
          <w:rFonts w:ascii="Arial" w:eastAsia="Arial" w:hAnsi="Arial" w:cs="Arial"/>
          <w:sz w:val="22"/>
          <w:szCs w:val="22"/>
        </w:rPr>
      </w:pPr>
      <w:r w:rsidRPr="003D0253">
        <w:rPr>
          <w:rFonts w:ascii="Arial" w:eastAsia="Arial" w:hAnsi="Arial" w:cs="Arial"/>
          <w:color w:val="1F487C"/>
          <w:sz w:val="22"/>
          <w:szCs w:val="22"/>
        </w:rPr>
        <w:t>I</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1"/>
          <w:sz w:val="22"/>
          <w:szCs w:val="22"/>
        </w:rPr>
        <w:t>w</w:t>
      </w:r>
      <w:r w:rsidRPr="003D0253">
        <w:rPr>
          <w:rFonts w:ascii="Arial" w:eastAsia="Arial" w:hAnsi="Arial" w:cs="Arial"/>
          <w:color w:val="1F487C"/>
          <w:spacing w:val="2"/>
          <w:sz w:val="22"/>
          <w:szCs w:val="22"/>
        </w:rPr>
        <w:t>a</w:t>
      </w:r>
      <w:r w:rsidRPr="003D0253">
        <w:rPr>
          <w:rFonts w:ascii="Arial" w:eastAsia="Arial" w:hAnsi="Arial" w:cs="Arial"/>
          <w:color w:val="1F487C"/>
          <w:sz w:val="22"/>
          <w:szCs w:val="22"/>
        </w:rPr>
        <w:t>s</w:t>
      </w:r>
      <w:r w:rsidRPr="003D0253">
        <w:rPr>
          <w:rFonts w:ascii="Arial" w:eastAsia="Arial" w:hAnsi="Arial" w:cs="Arial"/>
          <w:color w:val="1F487C"/>
          <w:spacing w:val="-3"/>
          <w:sz w:val="22"/>
          <w:szCs w:val="22"/>
        </w:rPr>
        <w:t xml:space="preserve"> </w:t>
      </w:r>
      <w:r w:rsidRPr="003D0253">
        <w:rPr>
          <w:rFonts w:ascii="Arial" w:eastAsia="Arial" w:hAnsi="Arial" w:cs="Arial"/>
          <w:color w:val="1F487C"/>
          <w:spacing w:val="2"/>
          <w:sz w:val="22"/>
          <w:szCs w:val="22"/>
        </w:rPr>
        <w:t>ad</w:t>
      </w:r>
      <w:r w:rsidRPr="003D0253">
        <w:rPr>
          <w:rFonts w:ascii="Arial" w:eastAsia="Arial" w:hAnsi="Arial" w:cs="Arial"/>
          <w:color w:val="1F487C"/>
          <w:sz w:val="22"/>
          <w:szCs w:val="22"/>
        </w:rPr>
        <w:t>v</w:t>
      </w:r>
      <w:r w:rsidRPr="003D0253">
        <w:rPr>
          <w:rFonts w:ascii="Arial" w:eastAsia="Arial" w:hAnsi="Arial" w:cs="Arial"/>
          <w:color w:val="1F487C"/>
          <w:spacing w:val="-1"/>
          <w:sz w:val="22"/>
          <w:szCs w:val="22"/>
        </w:rPr>
        <w:t>i</w:t>
      </w:r>
      <w:r w:rsidRPr="003D0253">
        <w:rPr>
          <w:rFonts w:ascii="Arial" w:eastAsia="Arial" w:hAnsi="Arial" w:cs="Arial"/>
          <w:color w:val="1F487C"/>
          <w:spacing w:val="-5"/>
          <w:sz w:val="22"/>
          <w:szCs w:val="22"/>
        </w:rPr>
        <w:t>s</w:t>
      </w:r>
      <w:r w:rsidRPr="003D0253">
        <w:rPr>
          <w:rFonts w:ascii="Arial" w:eastAsia="Arial" w:hAnsi="Arial" w:cs="Arial"/>
          <w:color w:val="1F487C"/>
          <w:spacing w:val="2"/>
          <w:sz w:val="22"/>
          <w:szCs w:val="22"/>
        </w:rPr>
        <w:t>e</w:t>
      </w:r>
      <w:r w:rsidRPr="003D0253">
        <w:rPr>
          <w:rFonts w:ascii="Arial" w:eastAsia="Arial" w:hAnsi="Arial" w:cs="Arial"/>
          <w:color w:val="1F487C"/>
          <w:sz w:val="22"/>
          <w:szCs w:val="22"/>
        </w:rPr>
        <w:t>d</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1"/>
          <w:sz w:val="22"/>
          <w:szCs w:val="22"/>
        </w:rPr>
        <w:t>t</w:t>
      </w:r>
      <w:r w:rsidRPr="003D0253">
        <w:rPr>
          <w:rFonts w:ascii="Arial" w:eastAsia="Arial" w:hAnsi="Arial" w:cs="Arial"/>
          <w:color w:val="1F487C"/>
          <w:spacing w:val="-3"/>
          <w:sz w:val="22"/>
          <w:szCs w:val="22"/>
        </w:rPr>
        <w:t>h</w:t>
      </w:r>
      <w:r w:rsidRPr="003D0253">
        <w:rPr>
          <w:rFonts w:ascii="Arial" w:eastAsia="Arial" w:hAnsi="Arial" w:cs="Arial"/>
          <w:color w:val="1F487C"/>
          <w:spacing w:val="2"/>
          <w:sz w:val="22"/>
          <w:szCs w:val="22"/>
        </w:rPr>
        <w:t>a</w:t>
      </w:r>
      <w:r w:rsidRPr="003D0253">
        <w:rPr>
          <w:rFonts w:ascii="Arial" w:eastAsia="Arial" w:hAnsi="Arial" w:cs="Arial"/>
          <w:color w:val="1F487C"/>
          <w:sz w:val="22"/>
          <w:szCs w:val="22"/>
        </w:rPr>
        <w:t>t</w:t>
      </w:r>
      <w:r w:rsidRPr="003D0253">
        <w:rPr>
          <w:rFonts w:ascii="Arial" w:eastAsia="Arial" w:hAnsi="Arial" w:cs="Arial"/>
          <w:color w:val="1F487C"/>
          <w:spacing w:val="-2"/>
          <w:sz w:val="22"/>
          <w:szCs w:val="22"/>
        </w:rPr>
        <w:t xml:space="preserve"> </w:t>
      </w:r>
      <w:r w:rsidRPr="003D0253">
        <w:rPr>
          <w:rFonts w:ascii="Arial" w:eastAsia="Arial" w:hAnsi="Arial" w:cs="Arial"/>
          <w:color w:val="1F487C"/>
          <w:sz w:val="22"/>
          <w:szCs w:val="22"/>
        </w:rPr>
        <w:t>I</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5"/>
          <w:sz w:val="22"/>
          <w:szCs w:val="22"/>
        </w:rPr>
        <w:t>s</w:t>
      </w:r>
      <w:r w:rsidRPr="003D0253">
        <w:rPr>
          <w:rFonts w:ascii="Arial" w:eastAsia="Arial" w:hAnsi="Arial" w:cs="Arial"/>
          <w:color w:val="1F487C"/>
          <w:spacing w:val="2"/>
          <w:sz w:val="22"/>
          <w:szCs w:val="22"/>
        </w:rPr>
        <w:t>h</w:t>
      </w:r>
      <w:r w:rsidRPr="003D0253">
        <w:rPr>
          <w:rFonts w:ascii="Arial" w:eastAsia="Arial" w:hAnsi="Arial" w:cs="Arial"/>
          <w:color w:val="1F487C"/>
          <w:spacing w:val="-3"/>
          <w:sz w:val="22"/>
          <w:szCs w:val="22"/>
        </w:rPr>
        <w:t>o</w:t>
      </w:r>
      <w:r w:rsidRPr="003D0253">
        <w:rPr>
          <w:rFonts w:ascii="Arial" w:eastAsia="Arial" w:hAnsi="Arial" w:cs="Arial"/>
          <w:color w:val="1F487C"/>
          <w:spacing w:val="2"/>
          <w:sz w:val="22"/>
          <w:szCs w:val="22"/>
        </w:rPr>
        <w:t>u</w:t>
      </w:r>
      <w:r w:rsidRPr="003D0253">
        <w:rPr>
          <w:rFonts w:ascii="Arial" w:eastAsia="Arial" w:hAnsi="Arial" w:cs="Arial"/>
          <w:color w:val="1F487C"/>
          <w:spacing w:val="-1"/>
          <w:sz w:val="22"/>
          <w:szCs w:val="22"/>
        </w:rPr>
        <w:t>l</w:t>
      </w:r>
      <w:r w:rsidRPr="003D0253">
        <w:rPr>
          <w:rFonts w:ascii="Arial" w:eastAsia="Arial" w:hAnsi="Arial" w:cs="Arial"/>
          <w:color w:val="1F487C"/>
          <w:sz w:val="22"/>
          <w:szCs w:val="22"/>
        </w:rPr>
        <w:t>d</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2"/>
          <w:sz w:val="22"/>
          <w:szCs w:val="22"/>
        </w:rPr>
        <w:t>a</w:t>
      </w:r>
      <w:r w:rsidRPr="003D0253">
        <w:rPr>
          <w:rFonts w:ascii="Arial" w:eastAsia="Arial" w:hAnsi="Arial" w:cs="Arial"/>
          <w:color w:val="1F487C"/>
          <w:spacing w:val="-3"/>
          <w:sz w:val="22"/>
          <w:szCs w:val="22"/>
        </w:rPr>
        <w:t>p</w:t>
      </w:r>
      <w:r w:rsidRPr="003D0253">
        <w:rPr>
          <w:rFonts w:ascii="Arial" w:eastAsia="Arial" w:hAnsi="Arial" w:cs="Arial"/>
          <w:color w:val="1F487C"/>
          <w:spacing w:val="2"/>
          <w:sz w:val="22"/>
          <w:szCs w:val="22"/>
        </w:rPr>
        <w:t>p</w:t>
      </w:r>
      <w:r w:rsidRPr="003D0253">
        <w:rPr>
          <w:rFonts w:ascii="Arial" w:eastAsia="Arial" w:hAnsi="Arial" w:cs="Arial"/>
          <w:color w:val="1F487C"/>
          <w:spacing w:val="-1"/>
          <w:sz w:val="22"/>
          <w:szCs w:val="22"/>
        </w:rPr>
        <w:t>l</w:t>
      </w:r>
      <w:r w:rsidRPr="003D0253">
        <w:rPr>
          <w:rFonts w:ascii="Arial" w:eastAsia="Arial" w:hAnsi="Arial" w:cs="Arial"/>
          <w:color w:val="1F487C"/>
          <w:sz w:val="22"/>
          <w:szCs w:val="22"/>
        </w:rPr>
        <w:t>e</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2"/>
          <w:sz w:val="22"/>
          <w:szCs w:val="22"/>
        </w:rPr>
        <w:t>p</w:t>
      </w:r>
      <w:r w:rsidRPr="003D0253">
        <w:rPr>
          <w:rFonts w:ascii="Arial" w:eastAsia="Arial" w:hAnsi="Arial" w:cs="Arial"/>
          <w:color w:val="1F487C"/>
          <w:spacing w:val="-2"/>
          <w:sz w:val="22"/>
          <w:szCs w:val="22"/>
        </w:rPr>
        <w:t>r</w:t>
      </w:r>
      <w:r w:rsidRPr="003D0253">
        <w:rPr>
          <w:rFonts w:ascii="Arial" w:eastAsia="Arial" w:hAnsi="Arial" w:cs="Arial"/>
          <w:color w:val="1F487C"/>
          <w:spacing w:val="-3"/>
          <w:sz w:val="22"/>
          <w:szCs w:val="22"/>
        </w:rPr>
        <w:t>o</w:t>
      </w:r>
      <w:r w:rsidRPr="003D0253">
        <w:rPr>
          <w:rFonts w:ascii="Arial" w:eastAsia="Arial" w:hAnsi="Arial" w:cs="Arial"/>
          <w:color w:val="1F487C"/>
          <w:spacing w:val="2"/>
          <w:sz w:val="22"/>
          <w:szCs w:val="22"/>
        </w:rPr>
        <w:t>du</w:t>
      </w:r>
      <w:r w:rsidRPr="003D0253">
        <w:rPr>
          <w:rFonts w:ascii="Arial" w:eastAsia="Arial" w:hAnsi="Arial" w:cs="Arial"/>
          <w:color w:val="1F487C"/>
          <w:spacing w:val="-5"/>
          <w:sz w:val="22"/>
          <w:szCs w:val="22"/>
        </w:rPr>
        <w:t>c</w:t>
      </w:r>
      <w:r w:rsidRPr="003D0253">
        <w:rPr>
          <w:rFonts w:ascii="Arial" w:eastAsia="Arial" w:hAnsi="Arial" w:cs="Arial"/>
          <w:color w:val="1F487C"/>
          <w:spacing w:val="1"/>
          <w:sz w:val="22"/>
          <w:szCs w:val="22"/>
        </w:rPr>
        <w:t>t</w:t>
      </w:r>
      <w:r w:rsidRPr="003D0253">
        <w:rPr>
          <w:rFonts w:ascii="Arial" w:eastAsia="Arial" w:hAnsi="Arial" w:cs="Arial"/>
          <w:color w:val="1F487C"/>
          <w:sz w:val="22"/>
          <w:szCs w:val="22"/>
        </w:rPr>
        <w:t>s</w:t>
      </w:r>
      <w:r w:rsidRPr="003D0253">
        <w:rPr>
          <w:rFonts w:ascii="Arial" w:eastAsia="Arial" w:hAnsi="Arial" w:cs="Arial"/>
          <w:color w:val="1F487C"/>
          <w:spacing w:val="1"/>
          <w:sz w:val="22"/>
          <w:szCs w:val="22"/>
        </w:rPr>
        <w:t xml:space="preserve"> </w:t>
      </w:r>
      <w:r w:rsidRPr="003D0253">
        <w:rPr>
          <w:rFonts w:ascii="Arial" w:eastAsia="Arial" w:hAnsi="Arial" w:cs="Arial"/>
          <w:color w:val="1F487C"/>
          <w:sz w:val="22"/>
          <w:szCs w:val="22"/>
        </w:rPr>
        <w:t>s</w:t>
      </w:r>
      <w:r w:rsidRPr="003D0253">
        <w:rPr>
          <w:rFonts w:ascii="Arial" w:eastAsia="Arial" w:hAnsi="Arial" w:cs="Arial"/>
          <w:color w:val="1F487C"/>
          <w:spacing w:val="-3"/>
          <w:sz w:val="22"/>
          <w:szCs w:val="22"/>
        </w:rPr>
        <w:t>u</w:t>
      </w:r>
      <w:r w:rsidRPr="003D0253">
        <w:rPr>
          <w:rFonts w:ascii="Arial" w:eastAsia="Arial" w:hAnsi="Arial" w:cs="Arial"/>
          <w:color w:val="1F487C"/>
          <w:sz w:val="22"/>
          <w:szCs w:val="22"/>
        </w:rPr>
        <w:t>ch</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3"/>
          <w:sz w:val="22"/>
          <w:szCs w:val="22"/>
        </w:rPr>
        <w:t>a</w:t>
      </w:r>
      <w:r w:rsidRPr="003D0253">
        <w:rPr>
          <w:rFonts w:ascii="Arial" w:eastAsia="Arial" w:hAnsi="Arial" w:cs="Arial"/>
          <w:color w:val="1F487C"/>
          <w:sz w:val="22"/>
          <w:szCs w:val="22"/>
        </w:rPr>
        <w:t>s</w:t>
      </w:r>
      <w:r w:rsidRPr="003D0253">
        <w:rPr>
          <w:rFonts w:ascii="Arial" w:eastAsia="Arial" w:hAnsi="Arial" w:cs="Arial"/>
          <w:color w:val="1F487C"/>
          <w:spacing w:val="1"/>
          <w:sz w:val="22"/>
          <w:szCs w:val="22"/>
        </w:rPr>
        <w:t xml:space="preserve"> </w:t>
      </w:r>
      <w:r w:rsidRPr="003D0253">
        <w:rPr>
          <w:rFonts w:ascii="Arial" w:eastAsia="Arial" w:hAnsi="Arial" w:cs="Arial"/>
          <w:color w:val="1F487C"/>
          <w:spacing w:val="2"/>
          <w:sz w:val="22"/>
          <w:szCs w:val="22"/>
        </w:rPr>
        <w:t>a</w:t>
      </w:r>
      <w:r w:rsidRPr="003D0253">
        <w:rPr>
          <w:rFonts w:ascii="Arial" w:eastAsia="Arial" w:hAnsi="Arial" w:cs="Arial"/>
          <w:color w:val="1F487C"/>
          <w:spacing w:val="-3"/>
          <w:sz w:val="22"/>
          <w:szCs w:val="22"/>
        </w:rPr>
        <w:t>p</w:t>
      </w:r>
      <w:r w:rsidRPr="003D0253">
        <w:rPr>
          <w:rFonts w:ascii="Arial" w:eastAsia="Arial" w:hAnsi="Arial" w:cs="Arial"/>
          <w:color w:val="1F487C"/>
          <w:spacing w:val="2"/>
          <w:sz w:val="22"/>
          <w:szCs w:val="22"/>
        </w:rPr>
        <w:t>p</w:t>
      </w:r>
      <w:r w:rsidRPr="003D0253">
        <w:rPr>
          <w:rFonts w:ascii="Arial" w:eastAsia="Arial" w:hAnsi="Arial" w:cs="Arial"/>
          <w:color w:val="1F487C"/>
          <w:spacing w:val="-1"/>
          <w:sz w:val="22"/>
          <w:szCs w:val="22"/>
        </w:rPr>
        <w:t>l</w:t>
      </w:r>
      <w:r w:rsidRPr="003D0253">
        <w:rPr>
          <w:rFonts w:ascii="Arial" w:eastAsia="Arial" w:hAnsi="Arial" w:cs="Arial"/>
          <w:color w:val="1F487C"/>
          <w:sz w:val="22"/>
          <w:szCs w:val="22"/>
        </w:rPr>
        <w:t>e</w:t>
      </w:r>
      <w:r w:rsidRPr="003D0253">
        <w:rPr>
          <w:rFonts w:ascii="Arial" w:eastAsia="Arial" w:hAnsi="Arial" w:cs="Arial"/>
          <w:color w:val="1F487C"/>
          <w:spacing w:val="3"/>
          <w:sz w:val="22"/>
          <w:szCs w:val="22"/>
        </w:rPr>
        <w:t xml:space="preserve"> </w:t>
      </w:r>
      <w:r w:rsidRPr="003D0253">
        <w:rPr>
          <w:rFonts w:ascii="Arial" w:eastAsia="Arial" w:hAnsi="Arial" w:cs="Arial"/>
          <w:color w:val="1F487C"/>
          <w:spacing w:val="-6"/>
          <w:sz w:val="22"/>
          <w:szCs w:val="22"/>
        </w:rPr>
        <w:t>w</w:t>
      </w:r>
      <w:r w:rsidRPr="003D0253">
        <w:rPr>
          <w:rFonts w:ascii="Arial" w:eastAsia="Arial" w:hAnsi="Arial" w:cs="Arial"/>
          <w:color w:val="1F487C"/>
          <w:spacing w:val="2"/>
          <w:sz w:val="22"/>
          <w:szCs w:val="22"/>
        </w:rPr>
        <w:t>a</w:t>
      </w:r>
      <w:r w:rsidRPr="003D0253">
        <w:rPr>
          <w:rFonts w:ascii="Arial" w:eastAsia="Arial" w:hAnsi="Arial" w:cs="Arial"/>
          <w:color w:val="1F487C"/>
          <w:spacing w:val="1"/>
          <w:sz w:val="22"/>
          <w:szCs w:val="22"/>
        </w:rPr>
        <w:t>t</w:t>
      </w:r>
      <w:r w:rsidRPr="003D0253">
        <w:rPr>
          <w:rFonts w:ascii="Arial" w:eastAsia="Arial" w:hAnsi="Arial" w:cs="Arial"/>
          <w:color w:val="1F487C"/>
          <w:spacing w:val="-5"/>
          <w:sz w:val="22"/>
          <w:szCs w:val="22"/>
        </w:rPr>
        <w:t>c</w:t>
      </w:r>
      <w:r w:rsidRPr="003D0253">
        <w:rPr>
          <w:rFonts w:ascii="Arial" w:eastAsia="Arial" w:hAnsi="Arial" w:cs="Arial"/>
          <w:color w:val="1F487C"/>
          <w:spacing w:val="2"/>
          <w:sz w:val="22"/>
          <w:szCs w:val="22"/>
        </w:rPr>
        <w:t>h</w:t>
      </w:r>
      <w:r w:rsidRPr="003D0253">
        <w:rPr>
          <w:rFonts w:ascii="Arial" w:eastAsia="Arial" w:hAnsi="Arial" w:cs="Arial"/>
          <w:color w:val="1F487C"/>
          <w:sz w:val="22"/>
          <w:szCs w:val="22"/>
        </w:rPr>
        <w:t>,</w:t>
      </w:r>
      <w:r w:rsidRPr="003D0253">
        <w:rPr>
          <w:rFonts w:ascii="Arial" w:eastAsia="Arial" w:hAnsi="Arial" w:cs="Arial"/>
          <w:color w:val="1F487C"/>
          <w:spacing w:val="2"/>
          <w:sz w:val="22"/>
          <w:szCs w:val="22"/>
        </w:rPr>
        <w:t xml:space="preserve"> </w:t>
      </w:r>
      <w:r w:rsidR="003D0253" w:rsidRPr="003D0253">
        <w:rPr>
          <w:rFonts w:ascii="Arial" w:eastAsia="Arial" w:hAnsi="Arial" w:cs="Arial"/>
          <w:color w:val="1F487C"/>
          <w:spacing w:val="-6"/>
          <w:sz w:val="22"/>
          <w:szCs w:val="22"/>
        </w:rPr>
        <w:t>i</w:t>
      </w:r>
      <w:r w:rsidR="003D0253" w:rsidRPr="003D0253">
        <w:rPr>
          <w:rFonts w:ascii="Arial" w:eastAsia="Arial" w:hAnsi="Arial" w:cs="Arial"/>
          <w:color w:val="1F487C"/>
          <w:spacing w:val="2"/>
          <w:sz w:val="22"/>
          <w:szCs w:val="22"/>
        </w:rPr>
        <w:t>P</w:t>
      </w:r>
      <w:r w:rsidR="003D0253" w:rsidRPr="003D0253">
        <w:rPr>
          <w:rFonts w:ascii="Arial" w:eastAsia="Arial" w:hAnsi="Arial" w:cs="Arial"/>
          <w:color w:val="1F487C"/>
          <w:spacing w:val="-3"/>
          <w:sz w:val="22"/>
          <w:szCs w:val="22"/>
        </w:rPr>
        <w:t>a</w:t>
      </w:r>
      <w:r w:rsidR="003D0253" w:rsidRPr="003D0253">
        <w:rPr>
          <w:rFonts w:ascii="Arial" w:eastAsia="Arial" w:hAnsi="Arial" w:cs="Arial"/>
          <w:color w:val="1F487C"/>
          <w:sz w:val="22"/>
          <w:szCs w:val="22"/>
        </w:rPr>
        <w:t>d</w:t>
      </w:r>
      <w:r w:rsidRPr="003D0253">
        <w:rPr>
          <w:rFonts w:ascii="Arial" w:eastAsia="Arial" w:hAnsi="Arial" w:cs="Arial"/>
          <w:color w:val="1F487C"/>
          <w:spacing w:val="3"/>
          <w:sz w:val="22"/>
          <w:szCs w:val="22"/>
        </w:rPr>
        <w:t xml:space="preserve"> </w:t>
      </w:r>
      <w:r w:rsidRPr="003D0253">
        <w:rPr>
          <w:rFonts w:ascii="Arial" w:eastAsia="Arial" w:hAnsi="Arial" w:cs="Arial"/>
          <w:color w:val="1F487C"/>
          <w:spacing w:val="-3"/>
          <w:sz w:val="22"/>
          <w:szCs w:val="22"/>
        </w:rPr>
        <w:t>a</w:t>
      </w:r>
      <w:r w:rsidRPr="003D0253">
        <w:rPr>
          <w:rFonts w:ascii="Arial" w:eastAsia="Arial" w:hAnsi="Arial" w:cs="Arial"/>
          <w:color w:val="1F487C"/>
          <w:spacing w:val="2"/>
          <w:sz w:val="22"/>
          <w:szCs w:val="22"/>
        </w:rPr>
        <w:t>n</w:t>
      </w:r>
      <w:r w:rsidRPr="003D0253">
        <w:rPr>
          <w:rFonts w:ascii="Arial" w:eastAsia="Arial" w:hAnsi="Arial" w:cs="Arial"/>
          <w:color w:val="1F487C"/>
          <w:sz w:val="22"/>
          <w:szCs w:val="22"/>
        </w:rPr>
        <w:t>d</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2"/>
          <w:sz w:val="22"/>
          <w:szCs w:val="22"/>
        </w:rPr>
        <w:t>u</w:t>
      </w:r>
      <w:r w:rsidRPr="003D0253">
        <w:rPr>
          <w:rFonts w:ascii="Arial" w:eastAsia="Arial" w:hAnsi="Arial" w:cs="Arial"/>
          <w:color w:val="1F487C"/>
          <w:spacing w:val="-5"/>
          <w:sz w:val="22"/>
          <w:szCs w:val="22"/>
        </w:rPr>
        <w:t>s</w:t>
      </w:r>
      <w:r w:rsidRPr="003D0253">
        <w:rPr>
          <w:rFonts w:ascii="Arial" w:eastAsia="Arial" w:hAnsi="Arial" w:cs="Arial"/>
          <w:color w:val="1F487C"/>
          <w:sz w:val="22"/>
          <w:szCs w:val="22"/>
        </w:rPr>
        <w:t>e</w:t>
      </w:r>
      <w:r w:rsidRPr="003D0253">
        <w:rPr>
          <w:rFonts w:ascii="Arial" w:eastAsia="Arial" w:hAnsi="Arial" w:cs="Arial"/>
          <w:color w:val="1F487C"/>
          <w:spacing w:val="3"/>
          <w:sz w:val="22"/>
          <w:szCs w:val="22"/>
        </w:rPr>
        <w:t xml:space="preserve"> </w:t>
      </w:r>
      <w:r w:rsidRPr="003D0253">
        <w:rPr>
          <w:rFonts w:ascii="Arial" w:eastAsia="Arial" w:hAnsi="Arial" w:cs="Arial"/>
          <w:color w:val="1F487C"/>
          <w:spacing w:val="-4"/>
          <w:sz w:val="22"/>
          <w:szCs w:val="22"/>
        </w:rPr>
        <w:t>t</w:t>
      </w:r>
      <w:r w:rsidRPr="003D0253">
        <w:rPr>
          <w:rFonts w:ascii="Arial" w:eastAsia="Arial" w:hAnsi="Arial" w:cs="Arial"/>
          <w:color w:val="1F487C"/>
          <w:spacing w:val="2"/>
          <w:sz w:val="22"/>
          <w:szCs w:val="22"/>
        </w:rPr>
        <w:t>h</w:t>
      </w:r>
      <w:r w:rsidRPr="003D0253">
        <w:rPr>
          <w:rFonts w:ascii="Arial" w:eastAsia="Arial" w:hAnsi="Arial" w:cs="Arial"/>
          <w:color w:val="1F487C"/>
          <w:sz w:val="22"/>
          <w:szCs w:val="22"/>
        </w:rPr>
        <w:t>e</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1"/>
          <w:sz w:val="22"/>
          <w:szCs w:val="22"/>
        </w:rPr>
        <w:t>B</w:t>
      </w:r>
      <w:r w:rsidRPr="003D0253">
        <w:rPr>
          <w:rFonts w:ascii="Arial" w:eastAsia="Arial" w:hAnsi="Arial" w:cs="Arial"/>
          <w:color w:val="1F487C"/>
          <w:spacing w:val="-1"/>
          <w:sz w:val="22"/>
          <w:szCs w:val="22"/>
        </w:rPr>
        <w:t>l</w:t>
      </w:r>
      <w:r w:rsidRPr="003D0253">
        <w:rPr>
          <w:rFonts w:ascii="Arial" w:eastAsia="Arial" w:hAnsi="Arial" w:cs="Arial"/>
          <w:color w:val="1F487C"/>
          <w:spacing w:val="-3"/>
          <w:sz w:val="22"/>
          <w:szCs w:val="22"/>
        </w:rPr>
        <w:t>u</w:t>
      </w:r>
      <w:r w:rsidRPr="003D0253">
        <w:rPr>
          <w:rFonts w:ascii="Arial" w:eastAsia="Arial" w:hAnsi="Arial" w:cs="Arial"/>
          <w:color w:val="1F487C"/>
          <w:spacing w:val="2"/>
          <w:sz w:val="22"/>
          <w:szCs w:val="22"/>
        </w:rPr>
        <w:t>e</w:t>
      </w:r>
      <w:r w:rsidRPr="003D0253">
        <w:rPr>
          <w:rFonts w:ascii="Arial" w:eastAsia="Arial" w:hAnsi="Arial" w:cs="Arial"/>
          <w:color w:val="1F487C"/>
          <w:spacing w:val="-4"/>
          <w:sz w:val="22"/>
          <w:szCs w:val="22"/>
        </w:rPr>
        <w:t>t</w:t>
      </w:r>
      <w:r w:rsidRPr="003D0253">
        <w:rPr>
          <w:rFonts w:ascii="Arial" w:eastAsia="Arial" w:hAnsi="Arial" w:cs="Arial"/>
          <w:color w:val="1F487C"/>
          <w:spacing w:val="2"/>
          <w:sz w:val="22"/>
          <w:szCs w:val="22"/>
        </w:rPr>
        <w:t>o</w:t>
      </w:r>
      <w:r w:rsidRPr="003D0253">
        <w:rPr>
          <w:rFonts w:ascii="Arial" w:eastAsia="Arial" w:hAnsi="Arial" w:cs="Arial"/>
          <w:color w:val="1F487C"/>
          <w:spacing w:val="-3"/>
          <w:sz w:val="22"/>
          <w:szCs w:val="22"/>
        </w:rPr>
        <w:t>o</w:t>
      </w:r>
      <w:r w:rsidRPr="003D0253">
        <w:rPr>
          <w:rFonts w:ascii="Arial" w:eastAsia="Arial" w:hAnsi="Arial" w:cs="Arial"/>
          <w:color w:val="1F487C"/>
          <w:spacing w:val="1"/>
          <w:sz w:val="22"/>
          <w:szCs w:val="22"/>
        </w:rPr>
        <w:t>t</w:t>
      </w:r>
      <w:r w:rsidRPr="003D0253">
        <w:rPr>
          <w:rFonts w:ascii="Arial" w:eastAsia="Arial" w:hAnsi="Arial" w:cs="Arial"/>
          <w:color w:val="1F487C"/>
          <w:sz w:val="22"/>
          <w:szCs w:val="22"/>
        </w:rPr>
        <w:t>h</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1"/>
          <w:sz w:val="22"/>
          <w:szCs w:val="22"/>
        </w:rPr>
        <w:t>t</w:t>
      </w:r>
      <w:r w:rsidRPr="003D0253">
        <w:rPr>
          <w:rFonts w:ascii="Arial" w:eastAsia="Arial" w:hAnsi="Arial" w:cs="Arial"/>
          <w:color w:val="1F487C"/>
          <w:sz w:val="22"/>
          <w:szCs w:val="22"/>
        </w:rPr>
        <w:t>o</w:t>
      </w:r>
      <w:r w:rsidRPr="003D0253">
        <w:rPr>
          <w:rFonts w:ascii="Arial" w:eastAsia="Arial" w:hAnsi="Arial" w:cs="Arial"/>
          <w:color w:val="1F487C"/>
          <w:spacing w:val="3"/>
          <w:sz w:val="22"/>
          <w:szCs w:val="22"/>
        </w:rPr>
        <w:t xml:space="preserve"> </w:t>
      </w:r>
      <w:r w:rsidRPr="003D0253">
        <w:rPr>
          <w:rFonts w:ascii="Arial" w:eastAsia="Arial" w:hAnsi="Arial" w:cs="Arial"/>
          <w:color w:val="1F487C"/>
          <w:spacing w:val="-5"/>
          <w:sz w:val="22"/>
          <w:szCs w:val="22"/>
        </w:rPr>
        <w:t>c</w:t>
      </w:r>
      <w:r w:rsidRPr="003D0253">
        <w:rPr>
          <w:rFonts w:ascii="Arial" w:eastAsia="Arial" w:hAnsi="Arial" w:cs="Arial"/>
          <w:color w:val="1F487C"/>
          <w:spacing w:val="2"/>
          <w:sz w:val="22"/>
          <w:szCs w:val="22"/>
        </w:rPr>
        <w:t>o</w:t>
      </w:r>
      <w:r w:rsidRPr="003D0253">
        <w:rPr>
          <w:rFonts w:ascii="Arial" w:eastAsia="Arial" w:hAnsi="Arial" w:cs="Arial"/>
          <w:color w:val="1F487C"/>
          <w:spacing w:val="-3"/>
          <w:sz w:val="22"/>
          <w:szCs w:val="22"/>
        </w:rPr>
        <w:t>nn</w:t>
      </w:r>
      <w:r w:rsidRPr="003D0253">
        <w:rPr>
          <w:rFonts w:ascii="Arial" w:eastAsia="Arial" w:hAnsi="Arial" w:cs="Arial"/>
          <w:color w:val="1F487C"/>
          <w:spacing w:val="2"/>
          <w:sz w:val="22"/>
          <w:szCs w:val="22"/>
        </w:rPr>
        <w:t>e</w:t>
      </w:r>
      <w:r w:rsidRPr="003D0253">
        <w:rPr>
          <w:rFonts w:ascii="Arial" w:eastAsia="Arial" w:hAnsi="Arial" w:cs="Arial"/>
          <w:color w:val="1F487C"/>
          <w:sz w:val="22"/>
          <w:szCs w:val="22"/>
        </w:rPr>
        <w:t>ct</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4"/>
          <w:sz w:val="22"/>
          <w:szCs w:val="22"/>
        </w:rPr>
        <w:t>t</w:t>
      </w:r>
      <w:r w:rsidRPr="003D0253">
        <w:rPr>
          <w:rFonts w:ascii="Arial" w:eastAsia="Arial" w:hAnsi="Arial" w:cs="Arial"/>
          <w:color w:val="1F487C"/>
          <w:spacing w:val="2"/>
          <w:sz w:val="22"/>
          <w:szCs w:val="22"/>
        </w:rPr>
        <w:t>h</w:t>
      </w:r>
      <w:r w:rsidRPr="003D0253">
        <w:rPr>
          <w:rFonts w:ascii="Arial" w:eastAsia="Arial" w:hAnsi="Arial" w:cs="Arial"/>
          <w:color w:val="1F487C"/>
          <w:spacing w:val="-3"/>
          <w:sz w:val="22"/>
          <w:szCs w:val="22"/>
        </w:rPr>
        <w:t>o</w:t>
      </w:r>
      <w:r w:rsidRPr="003D0253">
        <w:rPr>
          <w:rFonts w:ascii="Arial" w:eastAsia="Arial" w:hAnsi="Arial" w:cs="Arial"/>
          <w:color w:val="1F487C"/>
          <w:sz w:val="22"/>
          <w:szCs w:val="22"/>
        </w:rPr>
        <w:t xml:space="preserve">se </w:t>
      </w:r>
      <w:r w:rsidRPr="003D0253">
        <w:rPr>
          <w:rFonts w:ascii="Arial" w:eastAsia="Arial" w:hAnsi="Arial" w:cs="Arial"/>
          <w:color w:val="1F487C"/>
          <w:spacing w:val="1"/>
          <w:sz w:val="22"/>
          <w:szCs w:val="22"/>
        </w:rPr>
        <w:t>t</w:t>
      </w:r>
      <w:r w:rsidRPr="003D0253">
        <w:rPr>
          <w:rFonts w:ascii="Arial" w:eastAsia="Arial" w:hAnsi="Arial" w:cs="Arial"/>
          <w:color w:val="1F487C"/>
          <w:sz w:val="22"/>
          <w:szCs w:val="22"/>
        </w:rPr>
        <w:t>o</w:t>
      </w:r>
      <w:r w:rsidRPr="003D0253">
        <w:rPr>
          <w:rFonts w:ascii="Arial" w:eastAsia="Arial" w:hAnsi="Arial" w:cs="Arial"/>
          <w:color w:val="1F487C"/>
          <w:spacing w:val="3"/>
          <w:sz w:val="22"/>
          <w:szCs w:val="22"/>
        </w:rPr>
        <w:t xml:space="preserve"> </w:t>
      </w:r>
      <w:r w:rsidRPr="003D0253">
        <w:rPr>
          <w:rFonts w:ascii="Arial" w:eastAsia="Arial" w:hAnsi="Arial" w:cs="Arial"/>
          <w:color w:val="1F487C"/>
          <w:spacing w:val="-4"/>
          <w:sz w:val="22"/>
          <w:szCs w:val="22"/>
        </w:rPr>
        <w:t>t</w:t>
      </w:r>
      <w:r w:rsidRPr="003D0253">
        <w:rPr>
          <w:rFonts w:ascii="Arial" w:eastAsia="Arial" w:hAnsi="Arial" w:cs="Arial"/>
          <w:color w:val="1F487C"/>
          <w:spacing w:val="2"/>
          <w:sz w:val="22"/>
          <w:szCs w:val="22"/>
        </w:rPr>
        <w:t>h</w:t>
      </w:r>
      <w:r w:rsidRPr="003D0253">
        <w:rPr>
          <w:rFonts w:ascii="Arial" w:eastAsia="Arial" w:hAnsi="Arial" w:cs="Arial"/>
          <w:color w:val="1F487C"/>
          <w:sz w:val="22"/>
          <w:szCs w:val="22"/>
        </w:rPr>
        <w:t>e</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1"/>
          <w:sz w:val="22"/>
          <w:szCs w:val="22"/>
        </w:rPr>
        <w:t>t</w:t>
      </w:r>
      <w:r w:rsidRPr="003D0253">
        <w:rPr>
          <w:rFonts w:ascii="Arial" w:eastAsia="Arial" w:hAnsi="Arial" w:cs="Arial"/>
          <w:color w:val="1F487C"/>
          <w:spacing w:val="-2"/>
          <w:sz w:val="22"/>
          <w:szCs w:val="22"/>
        </w:rPr>
        <w:t>r</w:t>
      </w:r>
      <w:r w:rsidRPr="003D0253">
        <w:rPr>
          <w:rFonts w:ascii="Arial" w:eastAsia="Arial" w:hAnsi="Arial" w:cs="Arial"/>
          <w:color w:val="1F487C"/>
          <w:spacing w:val="-3"/>
          <w:sz w:val="22"/>
          <w:szCs w:val="22"/>
        </w:rPr>
        <w:t>e</w:t>
      </w:r>
      <w:r w:rsidRPr="003D0253">
        <w:rPr>
          <w:rFonts w:ascii="Arial" w:eastAsia="Arial" w:hAnsi="Arial" w:cs="Arial"/>
          <w:color w:val="1F487C"/>
          <w:spacing w:val="2"/>
          <w:sz w:val="22"/>
          <w:szCs w:val="22"/>
        </w:rPr>
        <w:t>a</w:t>
      </w:r>
      <w:r w:rsidRPr="003D0253">
        <w:rPr>
          <w:rFonts w:ascii="Arial" w:eastAsia="Arial" w:hAnsi="Arial" w:cs="Arial"/>
          <w:color w:val="1F487C"/>
          <w:spacing w:val="-3"/>
          <w:sz w:val="22"/>
          <w:szCs w:val="22"/>
        </w:rPr>
        <w:t>d</w:t>
      </w:r>
      <w:r w:rsidRPr="003D0253">
        <w:rPr>
          <w:rFonts w:ascii="Arial" w:eastAsia="Arial" w:hAnsi="Arial" w:cs="Arial"/>
          <w:color w:val="1F487C"/>
          <w:spacing w:val="3"/>
          <w:sz w:val="22"/>
          <w:szCs w:val="22"/>
        </w:rPr>
        <w:t>m</w:t>
      </w:r>
      <w:r w:rsidRPr="003D0253">
        <w:rPr>
          <w:rFonts w:ascii="Arial" w:eastAsia="Arial" w:hAnsi="Arial" w:cs="Arial"/>
          <w:color w:val="1F487C"/>
          <w:spacing w:val="-1"/>
          <w:sz w:val="22"/>
          <w:szCs w:val="22"/>
        </w:rPr>
        <w:t>ill</w:t>
      </w:r>
      <w:r w:rsidRPr="003D0253">
        <w:rPr>
          <w:rFonts w:ascii="Arial" w:eastAsia="Arial" w:hAnsi="Arial" w:cs="Arial"/>
          <w:color w:val="1F487C"/>
          <w:sz w:val="22"/>
          <w:szCs w:val="22"/>
        </w:rPr>
        <w:t>. Apple watch has pedometer, heart rate monitor and lot of users are already apple users. My current market is for people who are motivated to be fit and may already have an apple product.</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5"/>
          <w:sz w:val="22"/>
          <w:szCs w:val="22"/>
        </w:rPr>
        <w:t>F</w:t>
      </w:r>
      <w:r w:rsidRPr="003D0253">
        <w:rPr>
          <w:rFonts w:ascii="Arial" w:eastAsia="Arial" w:hAnsi="Arial" w:cs="Arial"/>
          <w:color w:val="1F487C"/>
          <w:spacing w:val="2"/>
          <w:sz w:val="22"/>
          <w:szCs w:val="22"/>
        </w:rPr>
        <w:t>o</w:t>
      </w:r>
      <w:r w:rsidRPr="003D0253">
        <w:rPr>
          <w:rFonts w:ascii="Arial" w:eastAsia="Arial" w:hAnsi="Arial" w:cs="Arial"/>
          <w:color w:val="1F487C"/>
          <w:sz w:val="22"/>
          <w:szCs w:val="22"/>
        </w:rPr>
        <w:t xml:space="preserve">r </w:t>
      </w:r>
      <w:r w:rsidRPr="003D0253">
        <w:rPr>
          <w:rFonts w:ascii="Arial" w:eastAsia="Arial" w:hAnsi="Arial" w:cs="Arial"/>
          <w:color w:val="1F487C"/>
          <w:spacing w:val="1"/>
          <w:sz w:val="22"/>
          <w:szCs w:val="22"/>
        </w:rPr>
        <w:t>t</w:t>
      </w:r>
      <w:r w:rsidRPr="003D0253">
        <w:rPr>
          <w:rFonts w:ascii="Arial" w:eastAsia="Arial" w:hAnsi="Arial" w:cs="Arial"/>
          <w:color w:val="1F487C"/>
          <w:spacing w:val="-3"/>
          <w:sz w:val="22"/>
          <w:szCs w:val="22"/>
        </w:rPr>
        <w:t>h</w:t>
      </w:r>
      <w:r w:rsidRPr="003D0253">
        <w:rPr>
          <w:rFonts w:ascii="Arial" w:eastAsia="Arial" w:hAnsi="Arial" w:cs="Arial"/>
          <w:color w:val="1F487C"/>
          <w:sz w:val="22"/>
          <w:szCs w:val="22"/>
        </w:rPr>
        <w:t>e</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2"/>
          <w:sz w:val="22"/>
          <w:szCs w:val="22"/>
        </w:rPr>
        <w:t>p</w:t>
      </w:r>
      <w:r w:rsidRPr="003D0253">
        <w:rPr>
          <w:rFonts w:ascii="Arial" w:eastAsia="Arial" w:hAnsi="Arial" w:cs="Arial"/>
          <w:color w:val="1F487C"/>
          <w:spacing w:val="-2"/>
          <w:sz w:val="22"/>
          <w:szCs w:val="22"/>
        </w:rPr>
        <w:t>r</w:t>
      </w:r>
      <w:r w:rsidRPr="003D0253">
        <w:rPr>
          <w:rFonts w:ascii="Arial" w:eastAsia="Arial" w:hAnsi="Arial" w:cs="Arial"/>
          <w:color w:val="1F487C"/>
          <w:spacing w:val="2"/>
          <w:sz w:val="22"/>
          <w:szCs w:val="22"/>
        </w:rPr>
        <w:t>og</w:t>
      </w:r>
      <w:r w:rsidRPr="003D0253">
        <w:rPr>
          <w:rFonts w:ascii="Arial" w:eastAsia="Arial" w:hAnsi="Arial" w:cs="Arial"/>
          <w:color w:val="1F487C"/>
          <w:spacing w:val="-6"/>
          <w:sz w:val="22"/>
          <w:szCs w:val="22"/>
        </w:rPr>
        <w:t>r</w:t>
      </w:r>
      <w:r w:rsidRPr="003D0253">
        <w:rPr>
          <w:rFonts w:ascii="Arial" w:eastAsia="Arial" w:hAnsi="Arial" w:cs="Arial"/>
          <w:color w:val="1F487C"/>
          <w:spacing w:val="2"/>
          <w:sz w:val="22"/>
          <w:szCs w:val="22"/>
        </w:rPr>
        <w:t>a</w:t>
      </w:r>
      <w:r w:rsidRPr="003D0253">
        <w:rPr>
          <w:rFonts w:ascii="Arial" w:eastAsia="Arial" w:hAnsi="Arial" w:cs="Arial"/>
          <w:color w:val="1F487C"/>
          <w:sz w:val="22"/>
          <w:szCs w:val="22"/>
        </w:rPr>
        <w:t xml:space="preserve">m </w:t>
      </w:r>
      <w:r w:rsidRPr="003D0253">
        <w:rPr>
          <w:rFonts w:ascii="Arial" w:eastAsia="Arial" w:hAnsi="Arial" w:cs="Arial"/>
          <w:color w:val="1F487C"/>
          <w:spacing w:val="1"/>
          <w:sz w:val="22"/>
          <w:szCs w:val="22"/>
        </w:rPr>
        <w:t>t</w:t>
      </w:r>
      <w:r w:rsidRPr="003D0253">
        <w:rPr>
          <w:rFonts w:ascii="Arial" w:eastAsia="Arial" w:hAnsi="Arial" w:cs="Arial"/>
          <w:color w:val="1F487C"/>
          <w:sz w:val="22"/>
          <w:szCs w:val="22"/>
        </w:rPr>
        <w:t>o</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1"/>
          <w:sz w:val="22"/>
          <w:szCs w:val="22"/>
        </w:rPr>
        <w:t>w</w:t>
      </w:r>
      <w:r w:rsidRPr="003D0253">
        <w:rPr>
          <w:rFonts w:ascii="Arial" w:eastAsia="Arial" w:hAnsi="Arial" w:cs="Arial"/>
          <w:color w:val="1F487C"/>
          <w:spacing w:val="2"/>
          <w:sz w:val="22"/>
          <w:szCs w:val="22"/>
        </w:rPr>
        <w:t>o</w:t>
      </w:r>
      <w:r w:rsidRPr="003D0253">
        <w:rPr>
          <w:rFonts w:ascii="Arial" w:eastAsia="Arial" w:hAnsi="Arial" w:cs="Arial"/>
          <w:color w:val="1F487C"/>
          <w:spacing w:val="-2"/>
          <w:sz w:val="22"/>
          <w:szCs w:val="22"/>
        </w:rPr>
        <w:t>r</w:t>
      </w:r>
      <w:r w:rsidRPr="003D0253">
        <w:rPr>
          <w:rFonts w:ascii="Arial" w:eastAsia="Arial" w:hAnsi="Arial" w:cs="Arial"/>
          <w:color w:val="1F487C"/>
          <w:sz w:val="22"/>
          <w:szCs w:val="22"/>
        </w:rPr>
        <w:t>k</w:t>
      </w:r>
      <w:r w:rsidRPr="003D0253">
        <w:rPr>
          <w:rFonts w:ascii="Arial" w:eastAsia="Arial" w:hAnsi="Arial" w:cs="Arial"/>
          <w:color w:val="1F487C"/>
          <w:spacing w:val="-3"/>
          <w:sz w:val="22"/>
          <w:szCs w:val="22"/>
        </w:rPr>
        <w:t xml:space="preserve"> </w:t>
      </w:r>
      <w:r w:rsidRPr="003D0253">
        <w:rPr>
          <w:rFonts w:ascii="Arial" w:eastAsia="Arial" w:hAnsi="Arial" w:cs="Arial"/>
          <w:color w:val="1F487C"/>
          <w:sz w:val="22"/>
          <w:szCs w:val="22"/>
        </w:rPr>
        <w:t>I</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3"/>
          <w:sz w:val="22"/>
          <w:szCs w:val="22"/>
        </w:rPr>
        <w:t>h</w:t>
      </w:r>
      <w:r w:rsidRPr="003D0253">
        <w:rPr>
          <w:rFonts w:ascii="Arial" w:eastAsia="Arial" w:hAnsi="Arial" w:cs="Arial"/>
          <w:color w:val="1F487C"/>
          <w:spacing w:val="2"/>
          <w:sz w:val="22"/>
          <w:szCs w:val="22"/>
        </w:rPr>
        <w:t>a</w:t>
      </w:r>
      <w:r w:rsidRPr="003D0253">
        <w:rPr>
          <w:rFonts w:ascii="Arial" w:eastAsia="Arial" w:hAnsi="Arial" w:cs="Arial"/>
          <w:color w:val="1F487C"/>
          <w:sz w:val="22"/>
          <w:szCs w:val="22"/>
        </w:rPr>
        <w:t>d</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1"/>
          <w:sz w:val="22"/>
          <w:szCs w:val="22"/>
        </w:rPr>
        <w:t>t</w:t>
      </w:r>
      <w:r w:rsidRPr="003D0253">
        <w:rPr>
          <w:rFonts w:ascii="Arial" w:eastAsia="Arial" w:hAnsi="Arial" w:cs="Arial"/>
          <w:color w:val="1F487C"/>
          <w:sz w:val="22"/>
          <w:szCs w:val="22"/>
        </w:rPr>
        <w:t>o</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3"/>
          <w:sz w:val="22"/>
          <w:szCs w:val="22"/>
        </w:rPr>
        <w:t>u</w:t>
      </w:r>
      <w:r w:rsidRPr="003D0253">
        <w:rPr>
          <w:rFonts w:ascii="Arial" w:eastAsia="Arial" w:hAnsi="Arial" w:cs="Arial"/>
          <w:color w:val="1F487C"/>
          <w:sz w:val="22"/>
          <w:szCs w:val="22"/>
        </w:rPr>
        <w:t>se</w:t>
      </w:r>
      <w:r w:rsidRPr="003D0253">
        <w:rPr>
          <w:rFonts w:ascii="Arial" w:eastAsia="Arial" w:hAnsi="Arial" w:cs="Arial"/>
          <w:color w:val="1F487C"/>
          <w:spacing w:val="3"/>
          <w:sz w:val="22"/>
          <w:szCs w:val="22"/>
        </w:rPr>
        <w:t xml:space="preserve"> </w:t>
      </w:r>
      <w:r w:rsidRPr="003D0253">
        <w:rPr>
          <w:rFonts w:ascii="Arial" w:eastAsia="Arial" w:hAnsi="Arial" w:cs="Arial"/>
          <w:color w:val="1F487C"/>
          <w:spacing w:val="-4"/>
          <w:sz w:val="22"/>
          <w:szCs w:val="22"/>
        </w:rPr>
        <w:t>t</w:t>
      </w:r>
      <w:r w:rsidRPr="003D0253">
        <w:rPr>
          <w:rFonts w:ascii="Arial" w:eastAsia="Arial" w:hAnsi="Arial" w:cs="Arial"/>
          <w:color w:val="1F487C"/>
          <w:spacing w:val="2"/>
          <w:sz w:val="22"/>
          <w:szCs w:val="22"/>
        </w:rPr>
        <w:t>h</w:t>
      </w:r>
      <w:r w:rsidRPr="003D0253">
        <w:rPr>
          <w:rFonts w:ascii="Arial" w:eastAsia="Arial" w:hAnsi="Arial" w:cs="Arial"/>
          <w:color w:val="1F487C"/>
          <w:sz w:val="22"/>
          <w:szCs w:val="22"/>
        </w:rPr>
        <w:t>e</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2"/>
          <w:sz w:val="22"/>
          <w:szCs w:val="22"/>
        </w:rPr>
        <w:t>a</w:t>
      </w:r>
      <w:r w:rsidRPr="003D0253">
        <w:rPr>
          <w:rFonts w:ascii="Arial" w:eastAsia="Arial" w:hAnsi="Arial" w:cs="Arial"/>
          <w:color w:val="1F487C"/>
          <w:spacing w:val="-3"/>
          <w:sz w:val="22"/>
          <w:szCs w:val="22"/>
        </w:rPr>
        <w:t>p</w:t>
      </w:r>
      <w:r w:rsidRPr="003D0253">
        <w:rPr>
          <w:rFonts w:ascii="Arial" w:eastAsia="Arial" w:hAnsi="Arial" w:cs="Arial"/>
          <w:color w:val="1F487C"/>
          <w:spacing w:val="2"/>
          <w:sz w:val="22"/>
          <w:szCs w:val="22"/>
        </w:rPr>
        <w:t>p</w:t>
      </w:r>
      <w:r w:rsidRPr="003D0253">
        <w:rPr>
          <w:rFonts w:ascii="Arial" w:eastAsia="Arial" w:hAnsi="Arial" w:cs="Arial"/>
          <w:color w:val="1F487C"/>
          <w:spacing w:val="-1"/>
          <w:sz w:val="22"/>
          <w:szCs w:val="22"/>
        </w:rPr>
        <w:t>l</w:t>
      </w:r>
      <w:r w:rsidRPr="003D0253">
        <w:rPr>
          <w:rFonts w:ascii="Arial" w:eastAsia="Arial" w:hAnsi="Arial" w:cs="Arial"/>
          <w:color w:val="1F487C"/>
          <w:sz w:val="22"/>
          <w:szCs w:val="22"/>
        </w:rPr>
        <w:t>e</w:t>
      </w:r>
      <w:r w:rsidRPr="003D0253">
        <w:rPr>
          <w:rFonts w:ascii="Arial" w:eastAsia="Arial" w:hAnsi="Arial" w:cs="Arial"/>
          <w:color w:val="1F487C"/>
          <w:spacing w:val="-2"/>
          <w:sz w:val="22"/>
          <w:szCs w:val="22"/>
        </w:rPr>
        <w:t xml:space="preserve"> </w:t>
      </w:r>
      <w:r w:rsidR="003D0253" w:rsidRPr="003D0253">
        <w:rPr>
          <w:rFonts w:ascii="Arial" w:eastAsia="Arial" w:hAnsi="Arial" w:cs="Arial"/>
          <w:color w:val="1F487C"/>
          <w:spacing w:val="-1"/>
          <w:sz w:val="22"/>
          <w:szCs w:val="22"/>
        </w:rPr>
        <w:t>i</w:t>
      </w:r>
      <w:r w:rsidR="003D0253" w:rsidRPr="003D0253">
        <w:rPr>
          <w:rFonts w:ascii="Arial" w:eastAsia="Arial" w:hAnsi="Arial" w:cs="Arial"/>
          <w:color w:val="1F487C"/>
          <w:spacing w:val="2"/>
          <w:sz w:val="22"/>
          <w:szCs w:val="22"/>
        </w:rPr>
        <w:t>P</w:t>
      </w:r>
      <w:r w:rsidR="003D0253" w:rsidRPr="003D0253">
        <w:rPr>
          <w:rFonts w:ascii="Arial" w:eastAsia="Arial" w:hAnsi="Arial" w:cs="Arial"/>
          <w:color w:val="1F487C"/>
          <w:spacing w:val="-3"/>
          <w:sz w:val="22"/>
          <w:szCs w:val="22"/>
        </w:rPr>
        <w:t>a</w:t>
      </w:r>
      <w:r w:rsidR="003D0253" w:rsidRPr="003D0253">
        <w:rPr>
          <w:rFonts w:ascii="Arial" w:eastAsia="Arial" w:hAnsi="Arial" w:cs="Arial"/>
          <w:color w:val="1F487C"/>
          <w:sz w:val="22"/>
          <w:szCs w:val="22"/>
        </w:rPr>
        <w:t>d</w:t>
      </w:r>
      <w:r w:rsidRPr="003D0253">
        <w:rPr>
          <w:rFonts w:ascii="Arial" w:eastAsia="Arial" w:hAnsi="Arial" w:cs="Arial"/>
          <w:color w:val="1F487C"/>
          <w:spacing w:val="3"/>
          <w:sz w:val="22"/>
          <w:szCs w:val="22"/>
        </w:rPr>
        <w:t xml:space="preserve"> </w:t>
      </w:r>
      <w:r w:rsidRPr="003D0253">
        <w:rPr>
          <w:rFonts w:ascii="Arial" w:eastAsia="Arial" w:hAnsi="Arial" w:cs="Arial"/>
          <w:color w:val="1F487C"/>
          <w:spacing w:val="-4"/>
          <w:sz w:val="22"/>
          <w:szCs w:val="22"/>
        </w:rPr>
        <w:t>t</w:t>
      </w:r>
      <w:r w:rsidRPr="003D0253">
        <w:rPr>
          <w:rFonts w:ascii="Arial" w:eastAsia="Arial" w:hAnsi="Arial" w:cs="Arial"/>
          <w:color w:val="1F487C"/>
          <w:sz w:val="22"/>
          <w:szCs w:val="22"/>
        </w:rPr>
        <w:t>o</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2"/>
          <w:sz w:val="22"/>
          <w:szCs w:val="22"/>
        </w:rPr>
        <w:t>p</w:t>
      </w:r>
      <w:r w:rsidRPr="003D0253">
        <w:rPr>
          <w:rFonts w:ascii="Arial" w:eastAsia="Arial" w:hAnsi="Arial" w:cs="Arial"/>
          <w:color w:val="1F487C"/>
          <w:spacing w:val="-1"/>
          <w:sz w:val="22"/>
          <w:szCs w:val="22"/>
        </w:rPr>
        <w:t>l</w:t>
      </w:r>
      <w:r w:rsidRPr="003D0253">
        <w:rPr>
          <w:rFonts w:ascii="Arial" w:eastAsia="Arial" w:hAnsi="Arial" w:cs="Arial"/>
          <w:color w:val="1F487C"/>
          <w:spacing w:val="2"/>
          <w:sz w:val="22"/>
          <w:szCs w:val="22"/>
        </w:rPr>
        <w:t>a</w:t>
      </w:r>
      <w:r w:rsidRPr="003D0253">
        <w:rPr>
          <w:rFonts w:ascii="Arial" w:eastAsia="Arial" w:hAnsi="Arial" w:cs="Arial"/>
          <w:color w:val="1F487C"/>
          <w:sz w:val="22"/>
          <w:szCs w:val="22"/>
        </w:rPr>
        <w:t>y</w:t>
      </w:r>
      <w:r w:rsidRPr="003D0253">
        <w:rPr>
          <w:rFonts w:ascii="Arial" w:eastAsia="Arial" w:hAnsi="Arial" w:cs="Arial"/>
          <w:color w:val="1F487C"/>
          <w:spacing w:val="-3"/>
          <w:sz w:val="22"/>
          <w:szCs w:val="22"/>
        </w:rPr>
        <w:t xml:space="preserve"> </w:t>
      </w:r>
      <w:r w:rsidRPr="003D0253">
        <w:rPr>
          <w:rFonts w:ascii="Arial" w:eastAsia="Arial" w:hAnsi="Arial" w:cs="Arial"/>
          <w:color w:val="1F487C"/>
          <w:spacing w:val="1"/>
          <w:sz w:val="22"/>
          <w:szCs w:val="22"/>
        </w:rPr>
        <w:t>t</w:t>
      </w:r>
      <w:r w:rsidRPr="003D0253">
        <w:rPr>
          <w:rFonts w:ascii="Arial" w:eastAsia="Arial" w:hAnsi="Arial" w:cs="Arial"/>
          <w:color w:val="1F487C"/>
          <w:spacing w:val="-3"/>
          <w:sz w:val="22"/>
          <w:szCs w:val="22"/>
        </w:rPr>
        <w:t>h</w:t>
      </w:r>
      <w:r w:rsidRPr="003D0253">
        <w:rPr>
          <w:rFonts w:ascii="Arial" w:eastAsia="Arial" w:hAnsi="Arial" w:cs="Arial"/>
          <w:color w:val="1F487C"/>
          <w:sz w:val="22"/>
          <w:szCs w:val="22"/>
        </w:rPr>
        <w:t>e</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2"/>
          <w:sz w:val="22"/>
          <w:szCs w:val="22"/>
        </w:rPr>
        <w:t>g</w:t>
      </w:r>
      <w:r w:rsidRPr="003D0253">
        <w:rPr>
          <w:rFonts w:ascii="Arial" w:eastAsia="Arial" w:hAnsi="Arial" w:cs="Arial"/>
          <w:color w:val="1F487C"/>
          <w:spacing w:val="-3"/>
          <w:sz w:val="22"/>
          <w:szCs w:val="22"/>
        </w:rPr>
        <w:t>a</w:t>
      </w:r>
      <w:r w:rsidRPr="003D0253">
        <w:rPr>
          <w:rFonts w:ascii="Arial" w:eastAsia="Arial" w:hAnsi="Arial" w:cs="Arial"/>
          <w:color w:val="1F487C"/>
          <w:spacing w:val="3"/>
          <w:sz w:val="22"/>
          <w:szCs w:val="22"/>
        </w:rPr>
        <w:t>m</w:t>
      </w:r>
      <w:r w:rsidRPr="003D0253">
        <w:rPr>
          <w:rFonts w:ascii="Arial" w:eastAsia="Arial" w:hAnsi="Arial" w:cs="Arial"/>
          <w:color w:val="1F487C"/>
          <w:spacing w:val="-3"/>
          <w:sz w:val="22"/>
          <w:szCs w:val="22"/>
        </w:rPr>
        <w:t>e</w:t>
      </w:r>
      <w:r w:rsidRPr="003D0253">
        <w:rPr>
          <w:rFonts w:ascii="Arial" w:eastAsia="Arial" w:hAnsi="Arial" w:cs="Arial"/>
          <w:color w:val="1F487C"/>
          <w:sz w:val="22"/>
          <w:szCs w:val="22"/>
        </w:rPr>
        <w:t>.</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14"/>
          <w:sz w:val="22"/>
          <w:szCs w:val="22"/>
        </w:rPr>
        <w:t>T</w:t>
      </w:r>
      <w:r w:rsidRPr="003D0253">
        <w:rPr>
          <w:rFonts w:ascii="Arial" w:eastAsia="Arial" w:hAnsi="Arial" w:cs="Arial"/>
          <w:color w:val="1F487C"/>
          <w:spacing w:val="2"/>
          <w:sz w:val="22"/>
          <w:szCs w:val="22"/>
        </w:rPr>
        <w:t>h</w:t>
      </w:r>
      <w:r w:rsidRPr="003D0253">
        <w:rPr>
          <w:rFonts w:ascii="Arial" w:eastAsia="Arial" w:hAnsi="Arial" w:cs="Arial"/>
          <w:color w:val="1F487C"/>
          <w:spacing w:val="-1"/>
          <w:sz w:val="22"/>
          <w:szCs w:val="22"/>
        </w:rPr>
        <w:t>i</w:t>
      </w:r>
      <w:r w:rsidRPr="003D0253">
        <w:rPr>
          <w:rFonts w:ascii="Arial" w:eastAsia="Arial" w:hAnsi="Arial" w:cs="Arial"/>
          <w:color w:val="1F487C"/>
          <w:sz w:val="22"/>
          <w:szCs w:val="22"/>
        </w:rPr>
        <w:t>s</w:t>
      </w:r>
      <w:r w:rsidRPr="003D0253">
        <w:rPr>
          <w:rFonts w:ascii="Arial" w:eastAsia="Arial" w:hAnsi="Arial" w:cs="Arial"/>
          <w:color w:val="1F487C"/>
          <w:spacing w:val="-4"/>
          <w:sz w:val="22"/>
          <w:szCs w:val="22"/>
        </w:rPr>
        <w:t xml:space="preserve"> </w:t>
      </w:r>
      <w:r w:rsidRPr="003D0253">
        <w:rPr>
          <w:rFonts w:ascii="Arial" w:eastAsia="Arial" w:hAnsi="Arial" w:cs="Arial"/>
          <w:color w:val="1F487C"/>
          <w:spacing w:val="-3"/>
          <w:sz w:val="22"/>
          <w:szCs w:val="22"/>
        </w:rPr>
        <w:t>g</w:t>
      </w:r>
      <w:r w:rsidRPr="003D0253">
        <w:rPr>
          <w:rFonts w:ascii="Arial" w:eastAsia="Arial" w:hAnsi="Arial" w:cs="Arial"/>
          <w:color w:val="1F487C"/>
          <w:spacing w:val="2"/>
          <w:sz w:val="22"/>
          <w:szCs w:val="22"/>
        </w:rPr>
        <w:t>a</w:t>
      </w:r>
      <w:r w:rsidRPr="003D0253">
        <w:rPr>
          <w:rFonts w:ascii="Arial" w:eastAsia="Arial" w:hAnsi="Arial" w:cs="Arial"/>
          <w:color w:val="1F487C"/>
          <w:spacing w:val="-2"/>
          <w:sz w:val="22"/>
          <w:szCs w:val="22"/>
        </w:rPr>
        <w:t>m</w:t>
      </w:r>
      <w:r w:rsidRPr="003D0253">
        <w:rPr>
          <w:rFonts w:ascii="Arial" w:eastAsia="Arial" w:hAnsi="Arial" w:cs="Arial"/>
          <w:color w:val="1F487C"/>
          <w:sz w:val="22"/>
          <w:szCs w:val="22"/>
        </w:rPr>
        <w:t>e</w:t>
      </w:r>
      <w:r w:rsidRPr="003D0253">
        <w:rPr>
          <w:rFonts w:ascii="Arial" w:eastAsia="Arial" w:hAnsi="Arial" w:cs="Arial"/>
          <w:color w:val="1F487C"/>
          <w:spacing w:val="3"/>
          <w:sz w:val="22"/>
          <w:szCs w:val="22"/>
        </w:rPr>
        <w:t xml:space="preserve"> </w:t>
      </w:r>
      <w:r w:rsidRPr="003D0253">
        <w:rPr>
          <w:rFonts w:ascii="Arial" w:eastAsia="Arial" w:hAnsi="Arial" w:cs="Arial"/>
          <w:color w:val="1F487C"/>
          <w:spacing w:val="-1"/>
          <w:sz w:val="22"/>
          <w:szCs w:val="22"/>
        </w:rPr>
        <w:t>i</w:t>
      </w:r>
      <w:r w:rsidRPr="003D0253">
        <w:rPr>
          <w:rFonts w:ascii="Arial" w:eastAsia="Arial" w:hAnsi="Arial" w:cs="Arial"/>
          <w:color w:val="1F487C"/>
          <w:sz w:val="22"/>
          <w:szCs w:val="22"/>
        </w:rPr>
        <w:t>s</w:t>
      </w:r>
      <w:r w:rsidRPr="003D0253">
        <w:rPr>
          <w:rFonts w:ascii="Arial" w:eastAsia="Arial" w:hAnsi="Arial" w:cs="Arial"/>
          <w:color w:val="1F487C"/>
          <w:spacing w:val="-3"/>
          <w:sz w:val="22"/>
          <w:szCs w:val="22"/>
        </w:rPr>
        <w:t xml:space="preserve"> </w:t>
      </w:r>
      <w:r w:rsidRPr="003D0253">
        <w:rPr>
          <w:rFonts w:ascii="Arial" w:eastAsia="Arial" w:hAnsi="Arial" w:cs="Arial"/>
          <w:color w:val="1F487C"/>
          <w:spacing w:val="3"/>
          <w:sz w:val="22"/>
          <w:szCs w:val="22"/>
        </w:rPr>
        <w:t>m</w:t>
      </w:r>
      <w:r w:rsidRPr="003D0253">
        <w:rPr>
          <w:rFonts w:ascii="Arial" w:eastAsia="Arial" w:hAnsi="Arial" w:cs="Arial"/>
          <w:color w:val="1F487C"/>
          <w:spacing w:val="-3"/>
          <w:sz w:val="22"/>
          <w:szCs w:val="22"/>
        </w:rPr>
        <w:t>a</w:t>
      </w:r>
      <w:r w:rsidRPr="003D0253">
        <w:rPr>
          <w:rFonts w:ascii="Arial" w:eastAsia="Arial" w:hAnsi="Arial" w:cs="Arial"/>
          <w:color w:val="1F487C"/>
          <w:spacing w:val="2"/>
          <w:sz w:val="22"/>
          <w:szCs w:val="22"/>
        </w:rPr>
        <w:t>d</w:t>
      </w:r>
      <w:r w:rsidRPr="003D0253">
        <w:rPr>
          <w:rFonts w:ascii="Arial" w:eastAsia="Arial" w:hAnsi="Arial" w:cs="Arial"/>
          <w:color w:val="1F487C"/>
          <w:sz w:val="22"/>
          <w:szCs w:val="22"/>
        </w:rPr>
        <w:t>e</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3"/>
          <w:sz w:val="22"/>
          <w:szCs w:val="22"/>
        </w:rPr>
        <w:t>o</w:t>
      </w:r>
      <w:r w:rsidRPr="003D0253">
        <w:rPr>
          <w:rFonts w:ascii="Arial" w:eastAsia="Arial" w:hAnsi="Arial" w:cs="Arial"/>
          <w:color w:val="1F487C"/>
          <w:sz w:val="22"/>
          <w:szCs w:val="22"/>
        </w:rPr>
        <w:t xml:space="preserve">n </w:t>
      </w:r>
      <w:r w:rsidRPr="003D0253">
        <w:rPr>
          <w:rFonts w:ascii="Arial" w:eastAsia="Arial" w:hAnsi="Arial" w:cs="Arial"/>
          <w:color w:val="1F487C"/>
          <w:spacing w:val="1"/>
          <w:sz w:val="22"/>
          <w:szCs w:val="22"/>
        </w:rPr>
        <w:t>t</w:t>
      </w:r>
      <w:r w:rsidRPr="003D0253">
        <w:rPr>
          <w:rFonts w:ascii="Arial" w:eastAsia="Arial" w:hAnsi="Arial" w:cs="Arial"/>
          <w:color w:val="1F487C"/>
          <w:spacing w:val="2"/>
          <w:sz w:val="22"/>
          <w:szCs w:val="22"/>
        </w:rPr>
        <w:t>h</w:t>
      </w:r>
      <w:r w:rsidRPr="003D0253">
        <w:rPr>
          <w:rFonts w:ascii="Arial" w:eastAsia="Arial" w:hAnsi="Arial" w:cs="Arial"/>
          <w:color w:val="1F487C"/>
          <w:sz w:val="22"/>
          <w:szCs w:val="22"/>
        </w:rPr>
        <w:t>e</w:t>
      </w:r>
      <w:r w:rsidRPr="003D0253">
        <w:rPr>
          <w:rFonts w:ascii="Arial" w:eastAsia="Arial" w:hAnsi="Arial" w:cs="Arial"/>
          <w:color w:val="1F487C"/>
          <w:spacing w:val="-2"/>
          <w:sz w:val="22"/>
          <w:szCs w:val="22"/>
        </w:rPr>
        <w:t xml:space="preserve"> </w:t>
      </w:r>
      <w:r w:rsidRPr="003D0253">
        <w:rPr>
          <w:rFonts w:ascii="Arial" w:eastAsia="Arial" w:hAnsi="Arial" w:cs="Arial"/>
          <w:color w:val="1F487C"/>
          <w:sz w:val="22"/>
          <w:szCs w:val="22"/>
        </w:rPr>
        <w:t>s</w:t>
      </w:r>
      <w:r w:rsidRPr="003D0253">
        <w:rPr>
          <w:rFonts w:ascii="Arial" w:eastAsia="Arial" w:hAnsi="Arial" w:cs="Arial"/>
          <w:color w:val="1F487C"/>
          <w:spacing w:val="1"/>
          <w:sz w:val="22"/>
          <w:szCs w:val="22"/>
        </w:rPr>
        <w:t>t</w:t>
      </w:r>
      <w:r w:rsidRPr="003D0253">
        <w:rPr>
          <w:rFonts w:ascii="Arial" w:eastAsia="Arial" w:hAnsi="Arial" w:cs="Arial"/>
          <w:color w:val="1F487C"/>
          <w:spacing w:val="2"/>
          <w:sz w:val="22"/>
          <w:szCs w:val="22"/>
        </w:rPr>
        <w:t>o</w:t>
      </w:r>
      <w:r w:rsidRPr="003D0253">
        <w:rPr>
          <w:rFonts w:ascii="Arial" w:eastAsia="Arial" w:hAnsi="Arial" w:cs="Arial"/>
          <w:color w:val="1F487C"/>
          <w:spacing w:val="-2"/>
          <w:sz w:val="22"/>
          <w:szCs w:val="22"/>
        </w:rPr>
        <w:t>r</w:t>
      </w:r>
      <w:r w:rsidRPr="003D0253">
        <w:rPr>
          <w:rFonts w:ascii="Arial" w:eastAsia="Arial" w:hAnsi="Arial" w:cs="Arial"/>
          <w:color w:val="1F487C"/>
          <w:spacing w:val="-5"/>
          <w:sz w:val="22"/>
          <w:szCs w:val="22"/>
        </w:rPr>
        <w:t>y</w:t>
      </w:r>
      <w:r w:rsidRPr="003D0253">
        <w:rPr>
          <w:rFonts w:ascii="Arial" w:eastAsia="Arial" w:hAnsi="Arial" w:cs="Arial"/>
          <w:color w:val="1F487C"/>
          <w:spacing w:val="2"/>
          <w:sz w:val="22"/>
          <w:szCs w:val="22"/>
        </w:rPr>
        <w:t>b</w:t>
      </w:r>
      <w:r w:rsidRPr="003D0253">
        <w:rPr>
          <w:rFonts w:ascii="Arial" w:eastAsia="Arial" w:hAnsi="Arial" w:cs="Arial"/>
          <w:color w:val="1F487C"/>
          <w:spacing w:val="-3"/>
          <w:sz w:val="22"/>
          <w:szCs w:val="22"/>
        </w:rPr>
        <w:t>o</w:t>
      </w:r>
      <w:r w:rsidRPr="003D0253">
        <w:rPr>
          <w:rFonts w:ascii="Arial" w:eastAsia="Arial" w:hAnsi="Arial" w:cs="Arial"/>
          <w:color w:val="1F487C"/>
          <w:spacing w:val="2"/>
          <w:sz w:val="22"/>
          <w:szCs w:val="22"/>
        </w:rPr>
        <w:t>a</w:t>
      </w:r>
      <w:r w:rsidRPr="003D0253">
        <w:rPr>
          <w:rFonts w:ascii="Arial" w:eastAsia="Arial" w:hAnsi="Arial" w:cs="Arial"/>
          <w:color w:val="1F487C"/>
          <w:spacing w:val="-2"/>
          <w:sz w:val="22"/>
          <w:szCs w:val="22"/>
        </w:rPr>
        <w:t>r</w:t>
      </w:r>
      <w:r w:rsidRPr="003D0253">
        <w:rPr>
          <w:rFonts w:ascii="Arial" w:eastAsia="Arial" w:hAnsi="Arial" w:cs="Arial"/>
          <w:color w:val="1F487C"/>
          <w:sz w:val="22"/>
          <w:szCs w:val="22"/>
        </w:rPr>
        <w:t>d</w:t>
      </w:r>
      <w:r w:rsidRPr="003D0253">
        <w:rPr>
          <w:rFonts w:ascii="Arial" w:eastAsia="Arial" w:hAnsi="Arial" w:cs="Arial"/>
          <w:color w:val="1F487C"/>
          <w:spacing w:val="3"/>
          <w:sz w:val="22"/>
          <w:szCs w:val="22"/>
        </w:rPr>
        <w:t xml:space="preserve"> </w:t>
      </w:r>
      <w:r w:rsidRPr="003D0253">
        <w:rPr>
          <w:rFonts w:ascii="Arial" w:eastAsia="Arial" w:hAnsi="Arial" w:cs="Arial"/>
          <w:color w:val="1F487C"/>
          <w:spacing w:val="-6"/>
          <w:sz w:val="22"/>
          <w:szCs w:val="22"/>
        </w:rPr>
        <w:t>w</w:t>
      </w:r>
      <w:r w:rsidRPr="003D0253">
        <w:rPr>
          <w:rFonts w:ascii="Arial" w:eastAsia="Arial" w:hAnsi="Arial" w:cs="Arial"/>
          <w:color w:val="1F487C"/>
          <w:spacing w:val="2"/>
          <w:sz w:val="22"/>
          <w:szCs w:val="22"/>
        </w:rPr>
        <w:t>h</w:t>
      </w:r>
      <w:r w:rsidRPr="003D0253">
        <w:rPr>
          <w:rFonts w:ascii="Arial" w:eastAsia="Arial" w:hAnsi="Arial" w:cs="Arial"/>
          <w:color w:val="1F487C"/>
          <w:spacing w:val="-1"/>
          <w:sz w:val="22"/>
          <w:szCs w:val="22"/>
        </w:rPr>
        <w:t>i</w:t>
      </w:r>
      <w:r w:rsidRPr="003D0253">
        <w:rPr>
          <w:rFonts w:ascii="Arial" w:eastAsia="Arial" w:hAnsi="Arial" w:cs="Arial"/>
          <w:color w:val="1F487C"/>
          <w:sz w:val="22"/>
          <w:szCs w:val="22"/>
        </w:rPr>
        <w:t>ch</w:t>
      </w:r>
      <w:r w:rsidRPr="003D0253">
        <w:rPr>
          <w:rFonts w:ascii="Arial" w:eastAsia="Arial" w:hAnsi="Arial" w:cs="Arial"/>
          <w:color w:val="1F487C"/>
          <w:spacing w:val="3"/>
          <w:sz w:val="22"/>
          <w:szCs w:val="22"/>
        </w:rPr>
        <w:t xml:space="preserve"> </w:t>
      </w:r>
      <w:r w:rsidR="003D0253" w:rsidRPr="003D0253">
        <w:rPr>
          <w:rFonts w:ascii="Arial" w:eastAsia="Arial" w:hAnsi="Arial" w:cs="Arial"/>
          <w:color w:val="1F487C"/>
          <w:spacing w:val="-1"/>
          <w:sz w:val="22"/>
          <w:szCs w:val="22"/>
        </w:rPr>
        <w:t>i</w:t>
      </w:r>
      <w:r w:rsidR="003D0253" w:rsidRPr="003D0253">
        <w:rPr>
          <w:rFonts w:ascii="Arial" w:eastAsia="Arial" w:hAnsi="Arial" w:cs="Arial"/>
          <w:color w:val="1F487C"/>
          <w:sz w:val="22"/>
          <w:szCs w:val="22"/>
        </w:rPr>
        <w:t>s</w:t>
      </w:r>
      <w:r w:rsidR="003D0253" w:rsidRPr="003D0253">
        <w:rPr>
          <w:rFonts w:ascii="Arial" w:eastAsia="Arial" w:hAnsi="Arial" w:cs="Arial"/>
          <w:color w:val="1F487C"/>
          <w:spacing w:val="-4"/>
          <w:sz w:val="22"/>
          <w:szCs w:val="22"/>
        </w:rPr>
        <w:t xml:space="preserve"> </w:t>
      </w:r>
      <w:r w:rsidR="003D0253" w:rsidRPr="003D0253">
        <w:rPr>
          <w:rFonts w:ascii="Arial" w:eastAsia="Arial" w:hAnsi="Arial" w:cs="Arial"/>
          <w:color w:val="1F487C"/>
          <w:spacing w:val="-1"/>
          <w:sz w:val="22"/>
          <w:szCs w:val="22"/>
        </w:rPr>
        <w:t>in</w:t>
      </w:r>
      <w:r w:rsidRPr="003D0253">
        <w:rPr>
          <w:rFonts w:ascii="Arial" w:eastAsia="Arial" w:hAnsi="Arial" w:cs="Arial"/>
          <w:color w:val="1F487C"/>
          <w:spacing w:val="4"/>
          <w:sz w:val="22"/>
          <w:szCs w:val="22"/>
        </w:rPr>
        <w:t xml:space="preserve"> </w:t>
      </w:r>
      <w:r w:rsidRPr="003D0253">
        <w:rPr>
          <w:rFonts w:ascii="Arial" w:eastAsia="Arial" w:hAnsi="Arial" w:cs="Arial"/>
          <w:color w:val="1F487C"/>
          <w:spacing w:val="-4"/>
          <w:sz w:val="22"/>
          <w:szCs w:val="22"/>
        </w:rPr>
        <w:t>O</w:t>
      </w:r>
      <w:r w:rsidRPr="003D0253">
        <w:rPr>
          <w:rFonts w:ascii="Arial" w:eastAsia="Arial" w:hAnsi="Arial" w:cs="Arial"/>
          <w:color w:val="1F487C"/>
          <w:spacing w:val="2"/>
          <w:sz w:val="22"/>
          <w:szCs w:val="22"/>
        </w:rPr>
        <w:t>b</w:t>
      </w:r>
      <w:r w:rsidRPr="003D0253">
        <w:rPr>
          <w:rFonts w:ascii="Arial" w:eastAsia="Arial" w:hAnsi="Arial" w:cs="Arial"/>
          <w:color w:val="1F487C"/>
          <w:spacing w:val="-1"/>
          <w:sz w:val="22"/>
          <w:szCs w:val="22"/>
        </w:rPr>
        <w:t>j</w:t>
      </w:r>
      <w:r w:rsidRPr="003D0253">
        <w:rPr>
          <w:rFonts w:ascii="Arial" w:eastAsia="Arial" w:hAnsi="Arial" w:cs="Arial"/>
          <w:color w:val="1F487C"/>
          <w:spacing w:val="2"/>
          <w:sz w:val="22"/>
          <w:szCs w:val="22"/>
        </w:rPr>
        <w:t>e</w:t>
      </w:r>
      <w:r w:rsidRPr="003D0253">
        <w:rPr>
          <w:rFonts w:ascii="Arial" w:eastAsia="Arial" w:hAnsi="Arial" w:cs="Arial"/>
          <w:color w:val="1F487C"/>
          <w:sz w:val="22"/>
          <w:szCs w:val="22"/>
        </w:rPr>
        <w:t>c</w:t>
      </w:r>
      <w:r w:rsidRPr="003D0253">
        <w:rPr>
          <w:rFonts w:ascii="Arial" w:eastAsia="Arial" w:hAnsi="Arial" w:cs="Arial"/>
          <w:color w:val="1F487C"/>
          <w:spacing w:val="1"/>
          <w:sz w:val="22"/>
          <w:szCs w:val="22"/>
        </w:rPr>
        <w:t>t</w:t>
      </w:r>
      <w:r w:rsidRPr="003D0253">
        <w:rPr>
          <w:rFonts w:ascii="Arial" w:eastAsia="Arial" w:hAnsi="Arial" w:cs="Arial"/>
          <w:color w:val="1F487C"/>
          <w:spacing w:val="-1"/>
          <w:sz w:val="22"/>
          <w:szCs w:val="22"/>
        </w:rPr>
        <w:t>i</w:t>
      </w:r>
      <w:r w:rsidRPr="003D0253">
        <w:rPr>
          <w:rFonts w:ascii="Arial" w:eastAsia="Arial" w:hAnsi="Arial" w:cs="Arial"/>
          <w:color w:val="1F487C"/>
          <w:spacing w:val="-5"/>
          <w:sz w:val="22"/>
          <w:szCs w:val="22"/>
        </w:rPr>
        <w:t>v</w:t>
      </w:r>
      <w:r w:rsidRPr="003D0253">
        <w:rPr>
          <w:rFonts w:ascii="Arial" w:eastAsia="Arial" w:hAnsi="Arial" w:cs="Arial"/>
          <w:color w:val="1F487C"/>
          <w:sz w:val="22"/>
          <w:szCs w:val="22"/>
        </w:rPr>
        <w:t>e</w:t>
      </w:r>
      <w:r w:rsidRPr="003D0253">
        <w:rPr>
          <w:rFonts w:ascii="Arial" w:eastAsia="Arial" w:hAnsi="Arial" w:cs="Arial"/>
          <w:color w:val="1F487C"/>
          <w:spacing w:val="3"/>
          <w:sz w:val="22"/>
          <w:szCs w:val="22"/>
        </w:rPr>
        <w:t xml:space="preserve"> </w:t>
      </w:r>
      <w:r w:rsidRPr="003D0253">
        <w:rPr>
          <w:rFonts w:ascii="Arial" w:eastAsia="Arial" w:hAnsi="Arial" w:cs="Arial"/>
          <w:color w:val="1F487C"/>
          <w:sz w:val="22"/>
          <w:szCs w:val="22"/>
        </w:rPr>
        <w:t xml:space="preserve">C </w:t>
      </w:r>
      <w:r w:rsidRPr="003D0253">
        <w:rPr>
          <w:rFonts w:ascii="Arial" w:eastAsia="Arial" w:hAnsi="Arial" w:cs="Arial"/>
          <w:color w:val="1F487C"/>
          <w:spacing w:val="-1"/>
          <w:sz w:val="22"/>
          <w:szCs w:val="22"/>
        </w:rPr>
        <w:t>i</w:t>
      </w:r>
      <w:r w:rsidRPr="003D0253">
        <w:rPr>
          <w:rFonts w:ascii="Arial" w:eastAsia="Arial" w:hAnsi="Arial" w:cs="Arial"/>
          <w:color w:val="1F487C"/>
          <w:sz w:val="22"/>
          <w:szCs w:val="22"/>
        </w:rPr>
        <w:t>n</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4"/>
          <w:sz w:val="22"/>
          <w:szCs w:val="22"/>
        </w:rPr>
        <w:t>t</w:t>
      </w:r>
      <w:r w:rsidRPr="003D0253">
        <w:rPr>
          <w:rFonts w:ascii="Arial" w:eastAsia="Arial" w:hAnsi="Arial" w:cs="Arial"/>
          <w:color w:val="1F487C"/>
          <w:spacing w:val="2"/>
          <w:sz w:val="22"/>
          <w:szCs w:val="22"/>
        </w:rPr>
        <w:t>h</w:t>
      </w:r>
      <w:r w:rsidRPr="003D0253">
        <w:rPr>
          <w:rFonts w:ascii="Arial" w:eastAsia="Arial" w:hAnsi="Arial" w:cs="Arial"/>
          <w:color w:val="1F487C"/>
          <w:sz w:val="22"/>
          <w:szCs w:val="22"/>
        </w:rPr>
        <w:t>e</w:t>
      </w:r>
      <w:r w:rsidRPr="003D0253">
        <w:rPr>
          <w:rFonts w:ascii="Arial" w:eastAsia="Arial" w:hAnsi="Arial" w:cs="Arial"/>
          <w:color w:val="1F487C"/>
          <w:spacing w:val="-2"/>
          <w:sz w:val="22"/>
          <w:szCs w:val="22"/>
        </w:rPr>
        <w:t xml:space="preserve"> </w:t>
      </w:r>
      <w:r w:rsidR="003D0253" w:rsidRPr="003D0253">
        <w:rPr>
          <w:rFonts w:ascii="Arial" w:eastAsia="Arial" w:hAnsi="Arial" w:cs="Arial"/>
          <w:color w:val="1F487C"/>
          <w:spacing w:val="1"/>
          <w:sz w:val="22"/>
          <w:szCs w:val="22"/>
        </w:rPr>
        <w:t>X</w:t>
      </w:r>
      <w:r w:rsidR="003D0253" w:rsidRPr="003D0253">
        <w:rPr>
          <w:rFonts w:ascii="Arial" w:eastAsia="Arial" w:hAnsi="Arial" w:cs="Arial"/>
          <w:color w:val="1F487C"/>
          <w:sz w:val="22"/>
          <w:szCs w:val="22"/>
        </w:rPr>
        <w:t>C</w:t>
      </w:r>
      <w:r w:rsidR="003D0253" w:rsidRPr="003D0253">
        <w:rPr>
          <w:rFonts w:ascii="Arial" w:eastAsia="Arial" w:hAnsi="Arial" w:cs="Arial"/>
          <w:color w:val="1F487C"/>
          <w:spacing w:val="-3"/>
          <w:sz w:val="22"/>
          <w:szCs w:val="22"/>
        </w:rPr>
        <w:t>o</w:t>
      </w:r>
      <w:r w:rsidR="003D0253" w:rsidRPr="003D0253">
        <w:rPr>
          <w:rFonts w:ascii="Arial" w:eastAsia="Arial" w:hAnsi="Arial" w:cs="Arial"/>
          <w:color w:val="1F487C"/>
          <w:spacing w:val="2"/>
          <w:sz w:val="22"/>
          <w:szCs w:val="22"/>
        </w:rPr>
        <w:t>d</w:t>
      </w:r>
      <w:r w:rsidR="003D0253" w:rsidRPr="003D0253">
        <w:rPr>
          <w:rFonts w:ascii="Arial" w:eastAsia="Arial" w:hAnsi="Arial" w:cs="Arial"/>
          <w:color w:val="1F487C"/>
          <w:sz w:val="22"/>
          <w:szCs w:val="22"/>
        </w:rPr>
        <w:t>e</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1"/>
          <w:sz w:val="22"/>
          <w:szCs w:val="22"/>
        </w:rPr>
        <w:t>P</w:t>
      </w:r>
      <w:r w:rsidRPr="003D0253">
        <w:rPr>
          <w:rFonts w:ascii="Arial" w:eastAsia="Arial" w:hAnsi="Arial" w:cs="Arial"/>
          <w:color w:val="1F487C"/>
          <w:spacing w:val="-1"/>
          <w:sz w:val="22"/>
          <w:szCs w:val="22"/>
        </w:rPr>
        <w:t>l</w:t>
      </w:r>
      <w:r w:rsidRPr="003D0253">
        <w:rPr>
          <w:rFonts w:ascii="Arial" w:eastAsia="Arial" w:hAnsi="Arial" w:cs="Arial"/>
          <w:color w:val="1F487C"/>
          <w:spacing w:val="-3"/>
          <w:sz w:val="22"/>
          <w:szCs w:val="22"/>
        </w:rPr>
        <w:t>a</w:t>
      </w:r>
      <w:r w:rsidRPr="003D0253">
        <w:rPr>
          <w:rFonts w:ascii="Arial" w:eastAsia="Arial" w:hAnsi="Arial" w:cs="Arial"/>
          <w:color w:val="1F487C"/>
          <w:spacing w:val="1"/>
          <w:sz w:val="22"/>
          <w:szCs w:val="22"/>
        </w:rPr>
        <w:t>tf</w:t>
      </w:r>
      <w:r w:rsidRPr="003D0253">
        <w:rPr>
          <w:rFonts w:ascii="Arial" w:eastAsia="Arial" w:hAnsi="Arial" w:cs="Arial"/>
          <w:color w:val="1F487C"/>
          <w:spacing w:val="2"/>
          <w:sz w:val="22"/>
          <w:szCs w:val="22"/>
        </w:rPr>
        <w:t>o</w:t>
      </w:r>
      <w:r w:rsidRPr="003D0253">
        <w:rPr>
          <w:rFonts w:ascii="Arial" w:eastAsia="Arial" w:hAnsi="Arial" w:cs="Arial"/>
          <w:color w:val="1F487C"/>
          <w:spacing w:val="-6"/>
          <w:sz w:val="22"/>
          <w:szCs w:val="22"/>
        </w:rPr>
        <w:t>r</w:t>
      </w:r>
      <w:r w:rsidRPr="003D0253">
        <w:rPr>
          <w:rFonts w:ascii="Arial" w:eastAsia="Arial" w:hAnsi="Arial" w:cs="Arial"/>
          <w:color w:val="1F487C"/>
          <w:spacing w:val="3"/>
          <w:sz w:val="22"/>
          <w:szCs w:val="22"/>
        </w:rPr>
        <w:t>m</w:t>
      </w:r>
      <w:r w:rsidRPr="003D0253">
        <w:rPr>
          <w:rFonts w:ascii="Arial" w:eastAsia="Arial" w:hAnsi="Arial" w:cs="Arial"/>
          <w:color w:val="1F487C"/>
          <w:sz w:val="22"/>
          <w:szCs w:val="22"/>
        </w:rPr>
        <w:t>.</w:t>
      </w:r>
      <w:r w:rsidRPr="003D0253">
        <w:rPr>
          <w:rFonts w:ascii="Arial" w:eastAsia="Arial" w:hAnsi="Arial" w:cs="Arial"/>
          <w:color w:val="1F487C"/>
          <w:spacing w:val="3"/>
          <w:sz w:val="22"/>
          <w:szCs w:val="22"/>
        </w:rPr>
        <w:t xml:space="preserve"> </w:t>
      </w:r>
      <w:r w:rsidRPr="003D0253">
        <w:rPr>
          <w:rFonts w:ascii="Arial" w:eastAsia="Arial" w:hAnsi="Arial" w:cs="Arial"/>
          <w:color w:val="1F487C"/>
          <w:sz w:val="22"/>
          <w:szCs w:val="22"/>
        </w:rPr>
        <w:t>T</w:t>
      </w:r>
      <w:r w:rsidRPr="003D0253">
        <w:rPr>
          <w:rFonts w:ascii="Arial" w:eastAsia="Arial" w:hAnsi="Arial" w:cs="Arial"/>
          <w:color w:val="1F487C"/>
          <w:spacing w:val="-3"/>
          <w:sz w:val="22"/>
          <w:szCs w:val="22"/>
        </w:rPr>
        <w:t>h</w:t>
      </w:r>
      <w:r w:rsidRPr="003D0253">
        <w:rPr>
          <w:rFonts w:ascii="Arial" w:eastAsia="Arial" w:hAnsi="Arial" w:cs="Arial"/>
          <w:color w:val="1F487C"/>
          <w:sz w:val="22"/>
          <w:szCs w:val="22"/>
        </w:rPr>
        <w:t>e</w:t>
      </w:r>
      <w:r w:rsidRPr="003D0253">
        <w:rPr>
          <w:rFonts w:ascii="Arial" w:eastAsia="Arial" w:hAnsi="Arial" w:cs="Arial"/>
          <w:color w:val="1F487C"/>
          <w:spacing w:val="3"/>
          <w:sz w:val="22"/>
          <w:szCs w:val="22"/>
        </w:rPr>
        <w:t xml:space="preserve"> </w:t>
      </w:r>
      <w:r w:rsidRPr="003D0253">
        <w:rPr>
          <w:rFonts w:ascii="Arial" w:eastAsia="Arial" w:hAnsi="Arial" w:cs="Arial"/>
          <w:color w:val="1F487C"/>
          <w:spacing w:val="-3"/>
          <w:sz w:val="22"/>
          <w:szCs w:val="22"/>
        </w:rPr>
        <w:t>ga</w:t>
      </w:r>
      <w:r w:rsidRPr="003D0253">
        <w:rPr>
          <w:rFonts w:ascii="Arial" w:eastAsia="Arial" w:hAnsi="Arial" w:cs="Arial"/>
          <w:color w:val="1F487C"/>
          <w:spacing w:val="3"/>
          <w:sz w:val="22"/>
          <w:szCs w:val="22"/>
        </w:rPr>
        <w:t>m</w:t>
      </w:r>
      <w:r w:rsidRPr="003D0253">
        <w:rPr>
          <w:rFonts w:ascii="Arial" w:eastAsia="Arial" w:hAnsi="Arial" w:cs="Arial"/>
          <w:color w:val="1F487C"/>
          <w:sz w:val="22"/>
          <w:szCs w:val="22"/>
        </w:rPr>
        <w:t>e</w:t>
      </w:r>
      <w:r w:rsidRPr="003D0253">
        <w:rPr>
          <w:rFonts w:ascii="Arial" w:eastAsia="Arial" w:hAnsi="Arial" w:cs="Arial"/>
          <w:color w:val="1F487C"/>
          <w:spacing w:val="3"/>
          <w:sz w:val="22"/>
          <w:szCs w:val="22"/>
        </w:rPr>
        <w:t xml:space="preserve"> </w:t>
      </w:r>
      <w:r w:rsidRPr="003D0253">
        <w:rPr>
          <w:rFonts w:ascii="Arial" w:eastAsia="Arial" w:hAnsi="Arial" w:cs="Arial"/>
          <w:color w:val="1F487C"/>
          <w:spacing w:val="-1"/>
          <w:sz w:val="22"/>
          <w:szCs w:val="22"/>
        </w:rPr>
        <w:t>wil</w:t>
      </w:r>
      <w:r w:rsidRPr="003D0253">
        <w:rPr>
          <w:rFonts w:ascii="Arial" w:eastAsia="Arial" w:hAnsi="Arial" w:cs="Arial"/>
          <w:color w:val="1F487C"/>
          <w:sz w:val="22"/>
          <w:szCs w:val="22"/>
        </w:rPr>
        <w:t>l</w:t>
      </w:r>
      <w:r w:rsidRPr="003D0253">
        <w:rPr>
          <w:rFonts w:ascii="Arial" w:eastAsia="Arial" w:hAnsi="Arial" w:cs="Arial"/>
          <w:color w:val="1F487C"/>
          <w:spacing w:val="-4"/>
          <w:sz w:val="22"/>
          <w:szCs w:val="22"/>
        </w:rPr>
        <w:t xml:space="preserve"> </w:t>
      </w:r>
      <w:r w:rsidRPr="003D0253">
        <w:rPr>
          <w:rFonts w:ascii="Arial" w:eastAsia="Arial" w:hAnsi="Arial" w:cs="Arial"/>
          <w:color w:val="1F487C"/>
          <w:spacing w:val="2"/>
          <w:sz w:val="22"/>
          <w:szCs w:val="22"/>
        </w:rPr>
        <w:t>b</w:t>
      </w:r>
      <w:r w:rsidRPr="003D0253">
        <w:rPr>
          <w:rFonts w:ascii="Arial" w:eastAsia="Arial" w:hAnsi="Arial" w:cs="Arial"/>
          <w:color w:val="1F487C"/>
          <w:sz w:val="22"/>
          <w:szCs w:val="22"/>
        </w:rPr>
        <w:t>e</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1"/>
          <w:sz w:val="22"/>
          <w:szCs w:val="22"/>
        </w:rPr>
        <w:t>A</w:t>
      </w:r>
      <w:r w:rsidRPr="003D0253">
        <w:rPr>
          <w:rFonts w:ascii="Arial" w:eastAsia="Arial" w:hAnsi="Arial" w:cs="Arial"/>
          <w:color w:val="1F487C"/>
          <w:spacing w:val="-3"/>
          <w:sz w:val="22"/>
          <w:szCs w:val="22"/>
        </w:rPr>
        <w:t>p</w:t>
      </w:r>
      <w:r w:rsidRPr="003D0253">
        <w:rPr>
          <w:rFonts w:ascii="Arial" w:eastAsia="Arial" w:hAnsi="Arial" w:cs="Arial"/>
          <w:color w:val="1F487C"/>
          <w:sz w:val="22"/>
          <w:szCs w:val="22"/>
        </w:rPr>
        <w:t>p</w:t>
      </w:r>
      <w:r w:rsidRPr="003D0253">
        <w:rPr>
          <w:rFonts w:ascii="Arial" w:eastAsia="Arial" w:hAnsi="Arial" w:cs="Arial"/>
          <w:color w:val="1F487C"/>
          <w:spacing w:val="3"/>
          <w:sz w:val="22"/>
          <w:szCs w:val="22"/>
        </w:rPr>
        <w:t xml:space="preserve"> </w:t>
      </w:r>
      <w:r w:rsidRPr="003D0253">
        <w:rPr>
          <w:rFonts w:ascii="Arial" w:eastAsia="Arial" w:hAnsi="Arial" w:cs="Arial"/>
          <w:color w:val="1F487C"/>
          <w:spacing w:val="-4"/>
          <w:sz w:val="22"/>
          <w:szCs w:val="22"/>
        </w:rPr>
        <w:t>t</w:t>
      </w:r>
      <w:r w:rsidRPr="003D0253">
        <w:rPr>
          <w:rFonts w:ascii="Arial" w:eastAsia="Arial" w:hAnsi="Arial" w:cs="Arial"/>
          <w:color w:val="1F487C"/>
          <w:spacing w:val="2"/>
          <w:sz w:val="22"/>
          <w:szCs w:val="22"/>
        </w:rPr>
        <w:t>h</w:t>
      </w:r>
      <w:r w:rsidRPr="003D0253">
        <w:rPr>
          <w:rFonts w:ascii="Arial" w:eastAsia="Arial" w:hAnsi="Arial" w:cs="Arial"/>
          <w:color w:val="1F487C"/>
          <w:spacing w:val="-3"/>
          <w:sz w:val="22"/>
          <w:szCs w:val="22"/>
        </w:rPr>
        <w:t>a</w:t>
      </w:r>
      <w:r w:rsidRPr="003D0253">
        <w:rPr>
          <w:rFonts w:ascii="Arial" w:eastAsia="Arial" w:hAnsi="Arial" w:cs="Arial"/>
          <w:color w:val="1F487C"/>
          <w:sz w:val="22"/>
          <w:szCs w:val="22"/>
        </w:rPr>
        <w:t>t</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5"/>
          <w:sz w:val="22"/>
          <w:szCs w:val="22"/>
        </w:rPr>
        <w:t>c</w:t>
      </w:r>
      <w:r w:rsidRPr="003D0253">
        <w:rPr>
          <w:rFonts w:ascii="Arial" w:eastAsia="Arial" w:hAnsi="Arial" w:cs="Arial"/>
          <w:color w:val="1F487C"/>
          <w:spacing w:val="7"/>
          <w:sz w:val="22"/>
          <w:szCs w:val="22"/>
        </w:rPr>
        <w:t>a</w:t>
      </w:r>
      <w:r w:rsidRPr="003D0253">
        <w:rPr>
          <w:rFonts w:ascii="Arial" w:eastAsia="Arial" w:hAnsi="Arial" w:cs="Arial"/>
          <w:color w:val="1F487C"/>
          <w:sz w:val="22"/>
          <w:szCs w:val="22"/>
        </w:rPr>
        <w:t>n</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2"/>
          <w:sz w:val="22"/>
          <w:szCs w:val="22"/>
        </w:rPr>
        <w:t>b</w:t>
      </w:r>
      <w:r w:rsidRPr="003D0253">
        <w:rPr>
          <w:rFonts w:ascii="Arial" w:eastAsia="Arial" w:hAnsi="Arial" w:cs="Arial"/>
          <w:color w:val="1F487C"/>
          <w:sz w:val="22"/>
          <w:szCs w:val="22"/>
        </w:rPr>
        <w:t xml:space="preserve">e </w:t>
      </w:r>
      <w:r w:rsidRPr="003D0253">
        <w:rPr>
          <w:rFonts w:ascii="Arial" w:eastAsia="Arial" w:hAnsi="Arial" w:cs="Arial"/>
          <w:color w:val="1F487C"/>
          <w:spacing w:val="2"/>
          <w:sz w:val="22"/>
          <w:szCs w:val="22"/>
        </w:rPr>
        <w:t>a</w:t>
      </w:r>
      <w:r w:rsidRPr="003D0253">
        <w:rPr>
          <w:rFonts w:ascii="Arial" w:eastAsia="Arial" w:hAnsi="Arial" w:cs="Arial"/>
          <w:color w:val="1F487C"/>
          <w:sz w:val="22"/>
          <w:szCs w:val="22"/>
        </w:rPr>
        <w:t>v</w:t>
      </w:r>
      <w:r w:rsidRPr="003D0253">
        <w:rPr>
          <w:rFonts w:ascii="Arial" w:eastAsia="Arial" w:hAnsi="Arial" w:cs="Arial"/>
          <w:color w:val="1F487C"/>
          <w:spacing w:val="2"/>
          <w:sz w:val="22"/>
          <w:szCs w:val="22"/>
        </w:rPr>
        <w:t>a</w:t>
      </w:r>
      <w:r w:rsidRPr="003D0253">
        <w:rPr>
          <w:rFonts w:ascii="Arial" w:eastAsia="Arial" w:hAnsi="Arial" w:cs="Arial"/>
          <w:color w:val="1F487C"/>
          <w:spacing w:val="-1"/>
          <w:sz w:val="22"/>
          <w:szCs w:val="22"/>
        </w:rPr>
        <w:t>il</w:t>
      </w:r>
      <w:r w:rsidRPr="003D0253">
        <w:rPr>
          <w:rFonts w:ascii="Arial" w:eastAsia="Arial" w:hAnsi="Arial" w:cs="Arial"/>
          <w:color w:val="1F487C"/>
          <w:spacing w:val="-3"/>
          <w:sz w:val="22"/>
          <w:szCs w:val="22"/>
        </w:rPr>
        <w:t>a</w:t>
      </w:r>
      <w:r w:rsidRPr="003D0253">
        <w:rPr>
          <w:rFonts w:ascii="Arial" w:eastAsia="Arial" w:hAnsi="Arial" w:cs="Arial"/>
          <w:color w:val="1F487C"/>
          <w:spacing w:val="2"/>
          <w:sz w:val="22"/>
          <w:szCs w:val="22"/>
        </w:rPr>
        <w:t>b</w:t>
      </w:r>
      <w:r w:rsidRPr="003D0253">
        <w:rPr>
          <w:rFonts w:ascii="Arial" w:eastAsia="Arial" w:hAnsi="Arial" w:cs="Arial"/>
          <w:color w:val="1F487C"/>
          <w:spacing w:val="-1"/>
          <w:sz w:val="22"/>
          <w:szCs w:val="22"/>
        </w:rPr>
        <w:t>l</w:t>
      </w:r>
      <w:r w:rsidRPr="003D0253">
        <w:rPr>
          <w:rFonts w:ascii="Arial" w:eastAsia="Arial" w:hAnsi="Arial" w:cs="Arial"/>
          <w:color w:val="1F487C"/>
          <w:sz w:val="22"/>
          <w:szCs w:val="22"/>
        </w:rPr>
        <w:t>e</w:t>
      </w:r>
      <w:r w:rsidRPr="003D0253">
        <w:rPr>
          <w:rFonts w:ascii="Arial" w:eastAsia="Arial" w:hAnsi="Arial" w:cs="Arial"/>
          <w:color w:val="1F487C"/>
          <w:spacing w:val="3"/>
          <w:sz w:val="22"/>
          <w:szCs w:val="22"/>
        </w:rPr>
        <w:t xml:space="preserve"> </w:t>
      </w:r>
      <w:r w:rsidRPr="003D0253">
        <w:rPr>
          <w:rFonts w:ascii="Arial" w:eastAsia="Arial" w:hAnsi="Arial" w:cs="Arial"/>
          <w:color w:val="1F487C"/>
          <w:spacing w:val="-6"/>
          <w:sz w:val="22"/>
          <w:szCs w:val="22"/>
        </w:rPr>
        <w:t>i</w:t>
      </w:r>
      <w:r w:rsidRPr="003D0253">
        <w:rPr>
          <w:rFonts w:ascii="Arial" w:eastAsia="Arial" w:hAnsi="Arial" w:cs="Arial"/>
          <w:color w:val="1F487C"/>
          <w:sz w:val="22"/>
          <w:szCs w:val="22"/>
        </w:rPr>
        <w:t>n</w:t>
      </w:r>
      <w:r w:rsidRPr="003D0253">
        <w:rPr>
          <w:rFonts w:ascii="Arial" w:eastAsia="Arial" w:hAnsi="Arial" w:cs="Arial"/>
          <w:color w:val="1F487C"/>
          <w:spacing w:val="3"/>
          <w:sz w:val="22"/>
          <w:szCs w:val="22"/>
        </w:rPr>
        <w:t xml:space="preserve"> </w:t>
      </w:r>
      <w:r w:rsidRPr="003D0253">
        <w:rPr>
          <w:rFonts w:ascii="Arial" w:eastAsia="Arial" w:hAnsi="Arial" w:cs="Arial"/>
          <w:color w:val="1F487C"/>
          <w:spacing w:val="-4"/>
          <w:sz w:val="22"/>
          <w:szCs w:val="22"/>
        </w:rPr>
        <w:t>t</w:t>
      </w:r>
      <w:r w:rsidRPr="003D0253">
        <w:rPr>
          <w:rFonts w:ascii="Arial" w:eastAsia="Arial" w:hAnsi="Arial" w:cs="Arial"/>
          <w:color w:val="1F487C"/>
          <w:spacing w:val="2"/>
          <w:sz w:val="22"/>
          <w:szCs w:val="22"/>
        </w:rPr>
        <w:t>h</w:t>
      </w:r>
      <w:r w:rsidRPr="003D0253">
        <w:rPr>
          <w:rFonts w:ascii="Arial" w:eastAsia="Arial" w:hAnsi="Arial" w:cs="Arial"/>
          <w:color w:val="1F487C"/>
          <w:sz w:val="22"/>
          <w:szCs w:val="22"/>
        </w:rPr>
        <w:t>e</w:t>
      </w:r>
      <w:r w:rsidRPr="003D0253">
        <w:rPr>
          <w:rFonts w:ascii="Arial" w:eastAsia="Arial" w:hAnsi="Arial" w:cs="Arial"/>
          <w:color w:val="1F487C"/>
          <w:spacing w:val="-2"/>
          <w:sz w:val="22"/>
          <w:szCs w:val="22"/>
        </w:rPr>
        <w:t xml:space="preserve"> </w:t>
      </w:r>
      <w:r w:rsidRPr="003D0253">
        <w:rPr>
          <w:rFonts w:ascii="Arial" w:eastAsia="Arial" w:hAnsi="Arial" w:cs="Arial"/>
          <w:color w:val="1F487C"/>
          <w:spacing w:val="-3"/>
          <w:sz w:val="22"/>
          <w:szCs w:val="22"/>
        </w:rPr>
        <w:t>a</w:t>
      </w:r>
      <w:r w:rsidRPr="003D0253">
        <w:rPr>
          <w:rFonts w:ascii="Arial" w:eastAsia="Arial" w:hAnsi="Arial" w:cs="Arial"/>
          <w:color w:val="1F487C"/>
          <w:spacing w:val="2"/>
          <w:sz w:val="22"/>
          <w:szCs w:val="22"/>
        </w:rPr>
        <w:t>p</w:t>
      </w:r>
      <w:r w:rsidRPr="003D0253">
        <w:rPr>
          <w:rFonts w:ascii="Arial" w:eastAsia="Arial" w:hAnsi="Arial" w:cs="Arial"/>
          <w:color w:val="1F487C"/>
          <w:sz w:val="22"/>
          <w:szCs w:val="22"/>
        </w:rPr>
        <w:t>p</w:t>
      </w:r>
      <w:r w:rsidRPr="003D0253">
        <w:rPr>
          <w:rFonts w:ascii="Arial" w:eastAsia="Arial" w:hAnsi="Arial" w:cs="Arial"/>
          <w:color w:val="1F487C"/>
          <w:spacing w:val="3"/>
          <w:sz w:val="22"/>
          <w:szCs w:val="22"/>
        </w:rPr>
        <w:t xml:space="preserve"> </w:t>
      </w:r>
      <w:r w:rsidRPr="003D0253">
        <w:rPr>
          <w:rFonts w:ascii="Arial" w:eastAsia="Arial" w:hAnsi="Arial" w:cs="Arial"/>
          <w:color w:val="1F487C"/>
          <w:spacing w:val="-5"/>
          <w:sz w:val="22"/>
          <w:szCs w:val="22"/>
        </w:rPr>
        <w:t>s</w:t>
      </w:r>
      <w:r w:rsidRPr="003D0253">
        <w:rPr>
          <w:rFonts w:ascii="Arial" w:eastAsia="Arial" w:hAnsi="Arial" w:cs="Arial"/>
          <w:color w:val="1F487C"/>
          <w:spacing w:val="1"/>
          <w:sz w:val="22"/>
          <w:szCs w:val="22"/>
        </w:rPr>
        <w:t>t</w:t>
      </w:r>
      <w:r w:rsidRPr="003D0253">
        <w:rPr>
          <w:rFonts w:ascii="Arial" w:eastAsia="Arial" w:hAnsi="Arial" w:cs="Arial"/>
          <w:color w:val="1F487C"/>
          <w:spacing w:val="2"/>
          <w:sz w:val="22"/>
          <w:szCs w:val="22"/>
        </w:rPr>
        <w:t>o</w:t>
      </w:r>
      <w:r w:rsidRPr="003D0253">
        <w:rPr>
          <w:rFonts w:ascii="Arial" w:eastAsia="Arial" w:hAnsi="Arial" w:cs="Arial"/>
          <w:color w:val="1F487C"/>
          <w:spacing w:val="-2"/>
          <w:sz w:val="22"/>
          <w:szCs w:val="22"/>
        </w:rPr>
        <w:t>r</w:t>
      </w:r>
      <w:r w:rsidRPr="003D0253">
        <w:rPr>
          <w:rFonts w:ascii="Arial" w:eastAsia="Arial" w:hAnsi="Arial" w:cs="Arial"/>
          <w:color w:val="1F487C"/>
          <w:spacing w:val="-3"/>
          <w:sz w:val="22"/>
          <w:szCs w:val="22"/>
        </w:rPr>
        <w:t>e</w:t>
      </w:r>
      <w:r w:rsidRPr="003D0253">
        <w:rPr>
          <w:rFonts w:ascii="Arial" w:eastAsia="Arial" w:hAnsi="Arial" w:cs="Arial"/>
          <w:color w:val="1F487C"/>
          <w:sz w:val="22"/>
          <w:szCs w:val="22"/>
        </w:rPr>
        <w:t>.</w:t>
      </w:r>
    </w:p>
    <w:p w:rsidR="00C86F4A" w:rsidRPr="003D0253" w:rsidRDefault="00C86F4A">
      <w:pPr>
        <w:spacing w:before="16" w:line="240" w:lineRule="exact"/>
        <w:rPr>
          <w:rFonts w:ascii="Arial" w:hAnsi="Arial" w:cs="Arial"/>
          <w:sz w:val="24"/>
          <w:szCs w:val="24"/>
        </w:rPr>
      </w:pPr>
    </w:p>
    <w:p w:rsidR="00C86F4A" w:rsidRPr="003D0253" w:rsidRDefault="006C72B5">
      <w:pPr>
        <w:spacing w:line="240" w:lineRule="exact"/>
        <w:ind w:left="944" w:right="725" w:hanging="360"/>
        <w:rPr>
          <w:rFonts w:ascii="Arial" w:eastAsia="Arial" w:hAnsi="Arial" w:cs="Arial"/>
          <w:sz w:val="21"/>
          <w:szCs w:val="21"/>
        </w:rPr>
      </w:pPr>
      <w:r w:rsidRPr="003D0253">
        <w:rPr>
          <w:rFonts w:ascii="Arial" w:eastAsia="Arial" w:hAnsi="Arial" w:cs="Arial"/>
          <w:spacing w:val="3"/>
          <w:sz w:val="21"/>
          <w:szCs w:val="21"/>
        </w:rPr>
        <w:t>8</w:t>
      </w:r>
      <w:r w:rsidRPr="003D0253">
        <w:rPr>
          <w:rFonts w:ascii="Arial" w:eastAsia="Arial" w:hAnsi="Arial" w:cs="Arial"/>
          <w:sz w:val="21"/>
          <w:szCs w:val="21"/>
        </w:rPr>
        <w:t xml:space="preserve">.  </w:t>
      </w:r>
      <w:r w:rsidRPr="003D0253">
        <w:rPr>
          <w:rFonts w:ascii="Arial" w:eastAsia="Arial" w:hAnsi="Arial" w:cs="Arial"/>
          <w:spacing w:val="12"/>
          <w:sz w:val="21"/>
          <w:szCs w:val="21"/>
        </w:rPr>
        <w:t xml:space="preserve"> </w:t>
      </w:r>
      <w:r w:rsidRPr="003D0253">
        <w:rPr>
          <w:rFonts w:ascii="Arial" w:eastAsia="Arial" w:hAnsi="Arial" w:cs="Arial"/>
          <w:spacing w:val="-4"/>
          <w:sz w:val="21"/>
          <w:szCs w:val="21"/>
        </w:rPr>
        <w:t>R</w:t>
      </w:r>
      <w:r w:rsidRPr="003D0253">
        <w:rPr>
          <w:rFonts w:ascii="Arial" w:eastAsia="Arial" w:hAnsi="Arial" w:cs="Arial"/>
          <w:spacing w:val="-2"/>
          <w:sz w:val="21"/>
          <w:szCs w:val="21"/>
        </w:rPr>
        <w:t>epea</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pacing w:val="-2"/>
          <w:sz w:val="21"/>
          <w:szCs w:val="21"/>
        </w:rPr>
        <w:t>ep</w:t>
      </w:r>
      <w:r w:rsidRPr="003D0253">
        <w:rPr>
          <w:rFonts w:ascii="Arial" w:eastAsia="Arial" w:hAnsi="Arial" w:cs="Arial"/>
          <w:sz w:val="21"/>
          <w:szCs w:val="21"/>
        </w:rPr>
        <w:t>s 5</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z w:val="21"/>
          <w:szCs w:val="21"/>
        </w:rPr>
        <w:t>7</w:t>
      </w:r>
      <w:r w:rsidRPr="003D0253">
        <w:rPr>
          <w:rFonts w:ascii="Arial" w:eastAsia="Arial" w:hAnsi="Arial" w:cs="Arial"/>
          <w:spacing w:val="-3"/>
          <w:sz w:val="21"/>
          <w:szCs w:val="21"/>
        </w:rPr>
        <w:t xml:space="preserve"> </w:t>
      </w:r>
      <w:r w:rsidRPr="003D0253">
        <w:rPr>
          <w:rFonts w:ascii="Arial" w:eastAsia="Arial" w:hAnsi="Arial" w:cs="Arial"/>
          <w:spacing w:val="-7"/>
          <w:sz w:val="21"/>
          <w:szCs w:val="21"/>
        </w:rPr>
        <w:t>u</w:t>
      </w:r>
      <w:r w:rsidRPr="003D0253">
        <w:rPr>
          <w:rFonts w:ascii="Arial" w:eastAsia="Arial" w:hAnsi="Arial" w:cs="Arial"/>
          <w:spacing w:val="-2"/>
          <w:sz w:val="21"/>
          <w:szCs w:val="21"/>
        </w:rPr>
        <w:t>n</w:t>
      </w:r>
      <w:r w:rsidRPr="003D0253">
        <w:rPr>
          <w:rFonts w:ascii="Arial" w:eastAsia="Arial" w:hAnsi="Arial" w:cs="Arial"/>
          <w:spacing w:val="4"/>
          <w:sz w:val="21"/>
          <w:szCs w:val="21"/>
        </w:rPr>
        <w:t>t</w:t>
      </w:r>
      <w:r w:rsidRPr="003D0253">
        <w:rPr>
          <w:rFonts w:ascii="Arial" w:eastAsia="Arial" w:hAnsi="Arial" w:cs="Arial"/>
          <w:spacing w:val="-4"/>
          <w:sz w:val="21"/>
          <w:szCs w:val="21"/>
        </w:rPr>
        <w:t>i</w:t>
      </w:r>
      <w:r w:rsidRPr="003D0253">
        <w:rPr>
          <w:rFonts w:ascii="Arial" w:eastAsia="Arial" w:hAnsi="Arial" w:cs="Arial"/>
          <w:sz w:val="21"/>
          <w:szCs w:val="21"/>
        </w:rPr>
        <w:t>l</w:t>
      </w:r>
      <w:r w:rsidRPr="003D0253">
        <w:rPr>
          <w:rFonts w:ascii="Arial" w:eastAsia="Arial" w:hAnsi="Arial" w:cs="Arial"/>
          <w:spacing w:val="5"/>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ve</w:t>
      </w:r>
      <w:r w:rsidRPr="003D0253">
        <w:rPr>
          <w:rFonts w:ascii="Arial" w:eastAsia="Arial" w:hAnsi="Arial" w:cs="Arial"/>
          <w:spacing w:val="-3"/>
          <w:sz w:val="21"/>
          <w:szCs w:val="21"/>
        </w:rPr>
        <w:t xml:space="preserve"> </w:t>
      </w:r>
      <w:r w:rsidRPr="003D0253">
        <w:rPr>
          <w:rFonts w:ascii="Arial" w:eastAsia="Arial" w:hAnsi="Arial" w:cs="Arial"/>
          <w:sz w:val="21"/>
          <w:szCs w:val="21"/>
        </w:rPr>
        <w:t>a</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d</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4"/>
          <w:sz w:val="21"/>
          <w:szCs w:val="21"/>
        </w:rPr>
        <w:t>i</w:t>
      </w:r>
      <w:r w:rsidRPr="003D0253">
        <w:rPr>
          <w:rFonts w:ascii="Arial" w:eastAsia="Arial" w:hAnsi="Arial" w:cs="Arial"/>
          <w:spacing w:val="-2"/>
          <w:sz w:val="21"/>
          <w:szCs w:val="21"/>
        </w:rPr>
        <w:t>g</w:t>
      </w:r>
      <w:r w:rsidRPr="003D0253">
        <w:rPr>
          <w:rFonts w:ascii="Arial" w:eastAsia="Arial" w:hAnsi="Arial" w:cs="Arial"/>
          <w:sz w:val="21"/>
          <w:szCs w:val="21"/>
        </w:rPr>
        <w:t>n</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2"/>
          <w:sz w:val="21"/>
          <w:szCs w:val="21"/>
        </w:rPr>
        <w:t xml:space="preserve"> </w:t>
      </w:r>
      <w:r w:rsidRPr="003D0253">
        <w:rPr>
          <w:rFonts w:ascii="Arial" w:eastAsia="Arial" w:hAnsi="Arial" w:cs="Arial"/>
          <w:sz w:val="21"/>
          <w:szCs w:val="21"/>
        </w:rPr>
        <w:t>y</w:t>
      </w:r>
      <w:r w:rsidRPr="003D0253">
        <w:rPr>
          <w:rFonts w:ascii="Arial" w:eastAsia="Arial" w:hAnsi="Arial" w:cs="Arial"/>
          <w:spacing w:val="3"/>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3"/>
          <w:sz w:val="21"/>
          <w:szCs w:val="21"/>
        </w:rPr>
        <w:t>h</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k</w:t>
      </w:r>
      <w:r w:rsidRPr="003D0253">
        <w:rPr>
          <w:rFonts w:ascii="Arial" w:eastAsia="Arial" w:hAnsi="Arial" w:cs="Arial"/>
          <w:spacing w:val="4"/>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1"/>
          <w:sz w:val="21"/>
          <w:szCs w:val="21"/>
        </w:rPr>
        <w:t>i</w:t>
      </w:r>
      <w:r w:rsidRPr="003D0253">
        <w:rPr>
          <w:rFonts w:ascii="Arial" w:eastAsia="Arial" w:hAnsi="Arial" w:cs="Arial"/>
          <w:spacing w:val="-4"/>
          <w:sz w:val="21"/>
          <w:szCs w:val="21"/>
        </w:rPr>
        <w:t>l</w:t>
      </w:r>
      <w:r w:rsidRPr="003D0253">
        <w:rPr>
          <w:rFonts w:ascii="Arial" w:eastAsia="Arial" w:hAnsi="Arial" w:cs="Arial"/>
          <w:sz w:val="21"/>
          <w:szCs w:val="21"/>
        </w:rPr>
        <w:t xml:space="preserve">l </w:t>
      </w:r>
      <w:r w:rsidRPr="003D0253">
        <w:rPr>
          <w:rFonts w:ascii="Arial" w:eastAsia="Arial" w:hAnsi="Arial" w:cs="Arial"/>
          <w:spacing w:val="-8"/>
          <w:sz w:val="21"/>
          <w:szCs w:val="21"/>
        </w:rPr>
        <w:t>w</w:t>
      </w:r>
      <w:r w:rsidRPr="003D0253">
        <w:rPr>
          <w:rFonts w:ascii="Arial" w:eastAsia="Arial" w:hAnsi="Arial" w:cs="Arial"/>
          <w:spacing w:val="-2"/>
          <w:sz w:val="21"/>
          <w:szCs w:val="21"/>
        </w:rPr>
        <w:t>o</w:t>
      </w:r>
      <w:r w:rsidRPr="003D0253">
        <w:rPr>
          <w:rFonts w:ascii="Arial" w:eastAsia="Arial" w:hAnsi="Arial" w:cs="Arial"/>
          <w:spacing w:val="2"/>
          <w:sz w:val="21"/>
          <w:szCs w:val="21"/>
        </w:rPr>
        <w:t>r</w:t>
      </w:r>
      <w:r w:rsidRPr="003D0253">
        <w:rPr>
          <w:rFonts w:ascii="Arial" w:eastAsia="Arial" w:hAnsi="Arial" w:cs="Arial"/>
          <w:spacing w:val="1"/>
          <w:sz w:val="21"/>
          <w:szCs w:val="21"/>
        </w:rPr>
        <w:t>k</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Yo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2"/>
          <w:sz w:val="21"/>
          <w:szCs w:val="21"/>
        </w:rPr>
        <w:t>a</w:t>
      </w:r>
      <w:r w:rsidRPr="003D0253">
        <w:rPr>
          <w:rFonts w:ascii="Arial" w:eastAsia="Arial" w:hAnsi="Arial" w:cs="Arial"/>
          <w:sz w:val="21"/>
          <w:szCs w:val="21"/>
        </w:rPr>
        <w:t>y</w:t>
      </w:r>
      <w:r w:rsidRPr="003D0253">
        <w:rPr>
          <w:rFonts w:ascii="Arial" w:eastAsia="Arial" w:hAnsi="Arial" w:cs="Arial"/>
          <w:spacing w:val="-5"/>
          <w:sz w:val="21"/>
          <w:szCs w:val="21"/>
        </w:rPr>
        <w:t xml:space="preserve"> </w:t>
      </w:r>
      <w:r w:rsidRPr="003D0253">
        <w:rPr>
          <w:rFonts w:ascii="Arial" w:eastAsia="Arial" w:hAnsi="Arial" w:cs="Arial"/>
          <w:spacing w:val="-2"/>
          <w:sz w:val="21"/>
          <w:szCs w:val="21"/>
        </w:rPr>
        <w:t>h</w:t>
      </w:r>
      <w:r w:rsidRPr="003D0253">
        <w:rPr>
          <w:rFonts w:ascii="Arial" w:eastAsia="Arial" w:hAnsi="Arial" w:cs="Arial"/>
          <w:spacing w:val="3"/>
          <w:sz w:val="21"/>
          <w:szCs w:val="21"/>
        </w:rPr>
        <w:t>a</w:t>
      </w:r>
      <w:r w:rsidRPr="003D0253">
        <w:rPr>
          <w:rFonts w:ascii="Arial" w:eastAsia="Arial" w:hAnsi="Arial" w:cs="Arial"/>
          <w:spacing w:val="-5"/>
          <w:sz w:val="21"/>
          <w:szCs w:val="21"/>
        </w:rPr>
        <w:t>v</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3"/>
          <w:sz w:val="21"/>
          <w:szCs w:val="21"/>
        </w:rPr>
        <w:t xml:space="preserve"> m</w:t>
      </w:r>
      <w:r w:rsidRPr="003D0253">
        <w:rPr>
          <w:rFonts w:ascii="Arial" w:eastAsia="Arial" w:hAnsi="Arial" w:cs="Arial"/>
          <w:spacing w:val="3"/>
          <w:sz w:val="21"/>
          <w:szCs w:val="21"/>
        </w:rPr>
        <w:t>a</w:t>
      </w:r>
      <w:r w:rsidRPr="003D0253">
        <w:rPr>
          <w:rFonts w:ascii="Arial" w:eastAsia="Arial" w:hAnsi="Arial" w:cs="Arial"/>
          <w:spacing w:val="-5"/>
          <w:sz w:val="21"/>
          <w:szCs w:val="21"/>
        </w:rPr>
        <w:t>k</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2"/>
          <w:sz w:val="21"/>
          <w:szCs w:val="21"/>
        </w:rPr>
        <w:t>u</w:t>
      </w:r>
      <w:r w:rsidRPr="003D0253">
        <w:rPr>
          <w:rFonts w:ascii="Arial" w:eastAsia="Arial" w:hAnsi="Arial" w:cs="Arial"/>
          <w:spacing w:val="-4"/>
          <w:sz w:val="21"/>
          <w:szCs w:val="21"/>
        </w:rPr>
        <w:t>l</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p</w:t>
      </w:r>
      <w:r w:rsidRPr="003D0253">
        <w:rPr>
          <w:rFonts w:ascii="Arial" w:eastAsia="Arial" w:hAnsi="Arial" w:cs="Arial"/>
          <w:spacing w:val="-4"/>
          <w:sz w:val="21"/>
          <w:szCs w:val="21"/>
        </w:rPr>
        <w:t>l</w:t>
      </w:r>
      <w:r w:rsidRPr="003D0253">
        <w:rPr>
          <w:rFonts w:ascii="Arial" w:eastAsia="Arial" w:hAnsi="Arial" w:cs="Arial"/>
          <w:sz w:val="21"/>
          <w:szCs w:val="21"/>
        </w:rPr>
        <w:t>e c</w:t>
      </w:r>
      <w:r w:rsidRPr="003D0253">
        <w:rPr>
          <w:rFonts w:ascii="Arial" w:eastAsia="Arial" w:hAnsi="Arial" w:cs="Arial"/>
          <w:spacing w:val="-2"/>
          <w:sz w:val="21"/>
          <w:szCs w:val="21"/>
        </w:rPr>
        <w:t>o</w:t>
      </w:r>
      <w:r w:rsidRPr="003D0253">
        <w:rPr>
          <w:rFonts w:ascii="Arial" w:eastAsia="Arial" w:hAnsi="Arial" w:cs="Arial"/>
          <w:spacing w:val="3"/>
          <w:sz w:val="21"/>
          <w:szCs w:val="21"/>
        </w:rPr>
        <w:t>p</w:t>
      </w:r>
      <w:r w:rsidRPr="003D0253">
        <w:rPr>
          <w:rFonts w:ascii="Arial" w:eastAsia="Arial" w:hAnsi="Arial" w:cs="Arial"/>
          <w:spacing w:val="-8"/>
          <w:sz w:val="21"/>
          <w:szCs w:val="21"/>
        </w:rPr>
        <w:t>i</w:t>
      </w:r>
      <w:r w:rsidRPr="003D0253">
        <w:rPr>
          <w:rFonts w:ascii="Arial" w:eastAsia="Arial" w:hAnsi="Arial" w:cs="Arial"/>
          <w:spacing w:val="3"/>
          <w:sz w:val="21"/>
          <w:szCs w:val="21"/>
        </w:rPr>
        <w:t>e</w:t>
      </w:r>
      <w:r w:rsidRPr="003D0253">
        <w:rPr>
          <w:rFonts w:ascii="Arial" w:eastAsia="Arial" w:hAnsi="Arial" w:cs="Arial"/>
          <w:sz w:val="21"/>
          <w:szCs w:val="21"/>
        </w:rPr>
        <w:t xml:space="preserve">s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3"/>
          <w:sz w:val="21"/>
          <w:szCs w:val="21"/>
        </w:rPr>
        <w:t xml:space="preserve"> </w:t>
      </w:r>
      <w:r w:rsidRPr="003D0253">
        <w:rPr>
          <w:rFonts w:ascii="Arial" w:eastAsia="Arial" w:hAnsi="Arial" w:cs="Arial"/>
          <w:sz w:val="21"/>
          <w:szCs w:val="21"/>
        </w:rPr>
        <w:t>a</w:t>
      </w:r>
      <w:r w:rsidRPr="003D0253">
        <w:rPr>
          <w:rFonts w:ascii="Arial" w:eastAsia="Arial" w:hAnsi="Arial" w:cs="Arial"/>
          <w:spacing w:val="-8"/>
          <w:sz w:val="21"/>
          <w:szCs w:val="21"/>
        </w:rPr>
        <w:t xml:space="preserve"> </w:t>
      </w:r>
      <w:r w:rsidRPr="003D0253">
        <w:rPr>
          <w:rFonts w:ascii="Arial" w:eastAsia="Arial" w:hAnsi="Arial" w:cs="Arial"/>
          <w:spacing w:val="3"/>
          <w:sz w:val="21"/>
          <w:szCs w:val="21"/>
        </w:rPr>
        <w:t>b</w:t>
      </w:r>
      <w:r w:rsidRPr="003D0253">
        <w:rPr>
          <w:rFonts w:ascii="Arial" w:eastAsia="Arial" w:hAnsi="Arial" w:cs="Arial"/>
          <w:spacing w:val="-4"/>
          <w:sz w:val="21"/>
          <w:szCs w:val="21"/>
        </w:rPr>
        <w:t>l</w:t>
      </w:r>
      <w:r w:rsidRPr="003D0253">
        <w:rPr>
          <w:rFonts w:ascii="Arial" w:eastAsia="Arial" w:hAnsi="Arial" w:cs="Arial"/>
          <w:spacing w:val="-2"/>
          <w:sz w:val="21"/>
          <w:szCs w:val="21"/>
        </w:rPr>
        <w:t>an</w:t>
      </w:r>
      <w:r w:rsidRPr="003D0253">
        <w:rPr>
          <w:rFonts w:ascii="Arial" w:eastAsia="Arial" w:hAnsi="Arial" w:cs="Arial"/>
          <w:sz w:val="21"/>
          <w:szCs w:val="21"/>
        </w:rPr>
        <w:t xml:space="preserve">k </w:t>
      </w:r>
      <w:r w:rsidRPr="003D0253">
        <w:rPr>
          <w:rFonts w:ascii="Arial" w:eastAsia="Arial" w:hAnsi="Arial" w:cs="Arial"/>
          <w:spacing w:val="-2"/>
          <w:sz w:val="21"/>
          <w:szCs w:val="21"/>
        </w:rPr>
        <w:t>p</w:t>
      </w:r>
      <w:r w:rsidRPr="003D0253">
        <w:rPr>
          <w:rFonts w:ascii="Arial" w:eastAsia="Arial" w:hAnsi="Arial" w:cs="Arial"/>
          <w:spacing w:val="3"/>
          <w:sz w:val="21"/>
          <w:szCs w:val="21"/>
        </w:rPr>
        <w:t>a</w:t>
      </w:r>
      <w:r w:rsidRPr="003D0253">
        <w:rPr>
          <w:rFonts w:ascii="Arial" w:eastAsia="Arial" w:hAnsi="Arial" w:cs="Arial"/>
          <w:spacing w:val="-7"/>
          <w:sz w:val="21"/>
          <w:szCs w:val="21"/>
        </w:rPr>
        <w:t>g</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7"/>
          <w:sz w:val="21"/>
          <w:szCs w:val="21"/>
        </w:rPr>
        <w:t>u</w:t>
      </w:r>
      <w:r w:rsidRPr="003D0253">
        <w:rPr>
          <w:rFonts w:ascii="Arial" w:eastAsia="Arial" w:hAnsi="Arial" w:cs="Arial"/>
          <w:spacing w:val="-2"/>
          <w:sz w:val="21"/>
          <w:szCs w:val="21"/>
        </w:rPr>
        <w:t>n</w:t>
      </w:r>
      <w:r w:rsidRPr="003D0253">
        <w:rPr>
          <w:rFonts w:ascii="Arial" w:eastAsia="Arial" w:hAnsi="Arial" w:cs="Arial"/>
          <w:spacing w:val="4"/>
          <w:sz w:val="21"/>
          <w:szCs w:val="21"/>
        </w:rPr>
        <w:t>t</w:t>
      </w:r>
      <w:r w:rsidRPr="003D0253">
        <w:rPr>
          <w:rFonts w:ascii="Arial" w:eastAsia="Arial" w:hAnsi="Arial" w:cs="Arial"/>
          <w:spacing w:val="-4"/>
          <w:sz w:val="21"/>
          <w:szCs w:val="21"/>
        </w:rPr>
        <w:t>i</w:t>
      </w:r>
      <w:r w:rsidRPr="003D0253">
        <w:rPr>
          <w:rFonts w:ascii="Arial" w:eastAsia="Arial" w:hAnsi="Arial" w:cs="Arial"/>
          <w:sz w:val="21"/>
          <w:szCs w:val="21"/>
        </w:rPr>
        <w:t>l</w:t>
      </w:r>
      <w:r w:rsidRPr="003D0253">
        <w:rPr>
          <w:rFonts w:ascii="Arial" w:eastAsia="Arial" w:hAnsi="Arial" w:cs="Arial"/>
          <w:spacing w:val="1"/>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2"/>
          <w:sz w:val="21"/>
          <w:szCs w:val="21"/>
        </w:rPr>
        <w:t xml:space="preserve"> </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pacing w:val="-5"/>
          <w:sz w:val="21"/>
          <w:szCs w:val="21"/>
        </w:rPr>
        <w:t>v</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z w:val="21"/>
          <w:szCs w:val="21"/>
        </w:rPr>
        <w:t>a</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goo</w:t>
      </w:r>
      <w:r w:rsidRPr="003D0253">
        <w:rPr>
          <w:rFonts w:ascii="Arial" w:eastAsia="Arial" w:hAnsi="Arial" w:cs="Arial"/>
          <w:sz w:val="21"/>
          <w:szCs w:val="21"/>
        </w:rPr>
        <w:t>d</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d</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4"/>
          <w:sz w:val="21"/>
          <w:szCs w:val="21"/>
        </w:rPr>
        <w:t>i</w:t>
      </w:r>
      <w:r w:rsidRPr="003D0253">
        <w:rPr>
          <w:rFonts w:ascii="Arial" w:eastAsia="Arial" w:hAnsi="Arial" w:cs="Arial"/>
          <w:spacing w:val="-2"/>
          <w:sz w:val="21"/>
          <w:szCs w:val="21"/>
        </w:rPr>
        <w:t>gn</w:t>
      </w:r>
      <w:r w:rsidRPr="003D0253">
        <w:rPr>
          <w:rFonts w:ascii="Arial" w:eastAsia="Arial" w:hAnsi="Arial" w:cs="Arial"/>
          <w:sz w:val="21"/>
          <w:szCs w:val="21"/>
        </w:rPr>
        <w:t>.</w:t>
      </w:r>
    </w:p>
    <w:p w:rsidR="00C86F4A" w:rsidRPr="003D0253" w:rsidRDefault="00C86F4A">
      <w:pPr>
        <w:spacing w:line="200" w:lineRule="exact"/>
        <w:rPr>
          <w:rFonts w:ascii="Arial" w:hAnsi="Arial" w:cs="Arial"/>
        </w:rPr>
      </w:pPr>
    </w:p>
    <w:p w:rsidR="00052FBC" w:rsidRDefault="006C72B5" w:rsidP="00052FBC">
      <w:pPr>
        <w:pStyle w:val="NormalWeb"/>
        <w:spacing w:before="0" w:beforeAutospacing="0" w:after="0" w:afterAutospacing="0"/>
        <w:rPr>
          <w:rFonts w:ascii="Cambria" w:hAnsi="Cambria"/>
          <w:b/>
          <w:bCs/>
          <w:color w:val="000000"/>
        </w:rPr>
      </w:pPr>
      <w:r w:rsidRPr="003D0253">
        <w:rPr>
          <w:rFonts w:ascii="Arial" w:eastAsia="Calibri" w:hAnsi="Arial" w:cs="Arial"/>
          <w:color w:val="1F487C"/>
        </w:rPr>
        <w:t>I</w:t>
      </w:r>
      <w:r w:rsidRPr="003D0253">
        <w:rPr>
          <w:rFonts w:ascii="Arial" w:eastAsia="Calibri" w:hAnsi="Arial" w:cs="Arial"/>
          <w:color w:val="1F487C"/>
          <w:spacing w:val="4"/>
        </w:rPr>
        <w:t xml:space="preserve"> </w:t>
      </w:r>
      <w:r w:rsidRPr="003D0253">
        <w:rPr>
          <w:rFonts w:ascii="Arial" w:eastAsia="Calibri" w:hAnsi="Arial" w:cs="Arial"/>
          <w:color w:val="1F487C"/>
        </w:rPr>
        <w:t>h</w:t>
      </w:r>
      <w:r w:rsidRPr="003D0253">
        <w:rPr>
          <w:rFonts w:ascii="Arial" w:eastAsia="Calibri" w:hAnsi="Arial" w:cs="Arial"/>
          <w:color w:val="1F487C"/>
          <w:spacing w:val="-1"/>
        </w:rPr>
        <w:t>a</w:t>
      </w:r>
      <w:r w:rsidRPr="003D0253">
        <w:rPr>
          <w:rFonts w:ascii="Arial" w:eastAsia="Calibri" w:hAnsi="Arial" w:cs="Arial"/>
          <w:color w:val="1F487C"/>
        </w:rPr>
        <w:t>d</w:t>
      </w:r>
      <w:r w:rsidRPr="003D0253">
        <w:rPr>
          <w:rFonts w:ascii="Arial" w:eastAsia="Calibri" w:hAnsi="Arial" w:cs="Arial"/>
          <w:color w:val="1F487C"/>
          <w:spacing w:val="-3"/>
        </w:rPr>
        <w:t xml:space="preserve"> </w:t>
      </w:r>
      <w:r w:rsidRPr="003D0253">
        <w:rPr>
          <w:rFonts w:ascii="Arial" w:eastAsia="Calibri" w:hAnsi="Arial" w:cs="Arial"/>
          <w:color w:val="1F487C"/>
        </w:rPr>
        <w:t>to</w:t>
      </w:r>
      <w:r w:rsidRPr="003D0253">
        <w:rPr>
          <w:rFonts w:ascii="Arial" w:eastAsia="Calibri" w:hAnsi="Arial" w:cs="Arial"/>
          <w:color w:val="1F487C"/>
          <w:spacing w:val="-3"/>
        </w:rPr>
        <w:t xml:space="preserve"> </w:t>
      </w:r>
      <w:r w:rsidRPr="003D0253">
        <w:rPr>
          <w:rFonts w:ascii="Arial" w:eastAsia="Calibri" w:hAnsi="Arial" w:cs="Arial"/>
          <w:color w:val="1F487C"/>
          <w:spacing w:val="2"/>
        </w:rPr>
        <w:t>l</w:t>
      </w:r>
      <w:r w:rsidRPr="003D0253">
        <w:rPr>
          <w:rFonts w:ascii="Arial" w:eastAsia="Calibri" w:hAnsi="Arial" w:cs="Arial"/>
          <w:color w:val="1F487C"/>
        </w:rPr>
        <w:t>e</w:t>
      </w:r>
      <w:r w:rsidRPr="003D0253">
        <w:rPr>
          <w:rFonts w:ascii="Arial" w:eastAsia="Calibri" w:hAnsi="Arial" w:cs="Arial"/>
          <w:color w:val="1F487C"/>
          <w:spacing w:val="-5"/>
        </w:rPr>
        <w:t>a</w:t>
      </w:r>
      <w:r w:rsidRPr="003D0253">
        <w:rPr>
          <w:rFonts w:ascii="Arial" w:eastAsia="Calibri" w:hAnsi="Arial" w:cs="Arial"/>
          <w:color w:val="1F487C"/>
          <w:spacing w:val="1"/>
        </w:rPr>
        <w:t>r</w:t>
      </w:r>
      <w:r w:rsidRPr="003D0253">
        <w:rPr>
          <w:rFonts w:ascii="Arial" w:eastAsia="Calibri" w:hAnsi="Arial" w:cs="Arial"/>
          <w:color w:val="1F487C"/>
        </w:rPr>
        <w:t>n</w:t>
      </w:r>
      <w:r w:rsidRPr="003D0253">
        <w:rPr>
          <w:rFonts w:ascii="Arial" w:eastAsia="Calibri" w:hAnsi="Arial" w:cs="Arial"/>
          <w:color w:val="1F487C"/>
          <w:spacing w:val="-3"/>
        </w:rPr>
        <w:t xml:space="preserve"> </w:t>
      </w:r>
      <w:r w:rsidRPr="003D0253">
        <w:rPr>
          <w:rFonts w:ascii="Arial" w:eastAsia="Calibri" w:hAnsi="Arial" w:cs="Arial"/>
          <w:color w:val="1F487C"/>
        </w:rPr>
        <w:t>h</w:t>
      </w:r>
      <w:r w:rsidRPr="003D0253">
        <w:rPr>
          <w:rFonts w:ascii="Arial" w:eastAsia="Calibri" w:hAnsi="Arial" w:cs="Arial"/>
          <w:color w:val="1F487C"/>
          <w:spacing w:val="-1"/>
        </w:rPr>
        <w:t>o</w:t>
      </w:r>
      <w:r w:rsidRPr="003D0253">
        <w:rPr>
          <w:rFonts w:ascii="Arial" w:eastAsia="Calibri" w:hAnsi="Arial" w:cs="Arial"/>
          <w:color w:val="1F487C"/>
        </w:rPr>
        <w:t>w</w:t>
      </w:r>
      <w:r w:rsidRPr="003D0253">
        <w:rPr>
          <w:rFonts w:ascii="Arial" w:eastAsia="Calibri" w:hAnsi="Arial" w:cs="Arial"/>
          <w:color w:val="1F487C"/>
          <w:spacing w:val="-2"/>
        </w:rPr>
        <w:t xml:space="preserve"> </w:t>
      </w:r>
      <w:r w:rsidRPr="003D0253">
        <w:rPr>
          <w:rFonts w:ascii="Arial" w:eastAsia="Calibri" w:hAnsi="Arial" w:cs="Arial"/>
          <w:color w:val="1F487C"/>
        </w:rPr>
        <w:t>to</w:t>
      </w:r>
      <w:r w:rsidRPr="003D0253">
        <w:rPr>
          <w:rFonts w:ascii="Arial" w:eastAsia="Calibri" w:hAnsi="Arial" w:cs="Arial"/>
          <w:color w:val="1F487C"/>
          <w:spacing w:val="-3"/>
        </w:rPr>
        <w:t xml:space="preserve"> </w:t>
      </w:r>
      <w:r w:rsidRPr="003D0253">
        <w:rPr>
          <w:rFonts w:ascii="Arial" w:eastAsia="Calibri" w:hAnsi="Arial" w:cs="Arial"/>
          <w:color w:val="1F487C"/>
          <w:spacing w:val="1"/>
        </w:rPr>
        <w:t>c</w:t>
      </w:r>
      <w:r w:rsidRPr="003D0253">
        <w:rPr>
          <w:rFonts w:ascii="Arial" w:eastAsia="Calibri" w:hAnsi="Arial" w:cs="Arial"/>
          <w:color w:val="1F487C"/>
          <w:spacing w:val="-1"/>
        </w:rPr>
        <w:t>o</w:t>
      </w:r>
      <w:r w:rsidRPr="003D0253">
        <w:rPr>
          <w:rFonts w:ascii="Arial" w:eastAsia="Calibri" w:hAnsi="Arial" w:cs="Arial"/>
          <w:color w:val="1F487C"/>
        </w:rPr>
        <w:t>de</w:t>
      </w:r>
      <w:r w:rsidRPr="003D0253">
        <w:rPr>
          <w:rFonts w:ascii="Arial" w:eastAsia="Calibri" w:hAnsi="Arial" w:cs="Arial"/>
          <w:color w:val="1F487C"/>
          <w:spacing w:val="-1"/>
        </w:rPr>
        <w:t xml:space="preserve"> </w:t>
      </w:r>
      <w:r w:rsidRPr="003D0253">
        <w:rPr>
          <w:rFonts w:ascii="Arial" w:eastAsia="Calibri" w:hAnsi="Arial" w:cs="Arial"/>
          <w:color w:val="1F487C"/>
          <w:spacing w:val="2"/>
        </w:rPr>
        <w:t>i</w:t>
      </w:r>
      <w:r w:rsidRPr="003D0253">
        <w:rPr>
          <w:rFonts w:ascii="Arial" w:eastAsia="Calibri" w:hAnsi="Arial" w:cs="Arial"/>
          <w:color w:val="1F487C"/>
        </w:rPr>
        <w:t>n</w:t>
      </w:r>
      <w:r w:rsidRPr="003D0253">
        <w:rPr>
          <w:rFonts w:ascii="Arial" w:eastAsia="Calibri" w:hAnsi="Arial" w:cs="Arial"/>
          <w:color w:val="1F487C"/>
          <w:spacing w:val="-3"/>
        </w:rPr>
        <w:t xml:space="preserve"> </w:t>
      </w:r>
      <w:r w:rsidRPr="003D0253">
        <w:rPr>
          <w:rFonts w:ascii="Arial" w:eastAsia="Calibri" w:hAnsi="Arial" w:cs="Arial"/>
          <w:color w:val="1F487C"/>
          <w:spacing w:val="-2"/>
        </w:rPr>
        <w:t>A</w:t>
      </w:r>
      <w:r w:rsidRPr="003D0253">
        <w:rPr>
          <w:rFonts w:ascii="Arial" w:eastAsia="Calibri" w:hAnsi="Arial" w:cs="Arial"/>
          <w:color w:val="1F487C"/>
        </w:rPr>
        <w:t>pp</w:t>
      </w:r>
      <w:r w:rsidRPr="003D0253">
        <w:rPr>
          <w:rFonts w:ascii="Arial" w:eastAsia="Calibri" w:hAnsi="Arial" w:cs="Arial"/>
          <w:color w:val="1F487C"/>
          <w:spacing w:val="1"/>
        </w:rPr>
        <w:t>l</w:t>
      </w:r>
      <w:r w:rsidRPr="003D0253">
        <w:rPr>
          <w:rFonts w:ascii="Arial" w:eastAsia="Calibri" w:hAnsi="Arial" w:cs="Arial"/>
          <w:color w:val="1F487C"/>
        </w:rPr>
        <w:t>e</w:t>
      </w:r>
      <w:r w:rsidRPr="003D0253">
        <w:rPr>
          <w:rFonts w:ascii="Arial" w:eastAsia="Calibri" w:hAnsi="Arial" w:cs="Arial"/>
          <w:color w:val="1F487C"/>
          <w:spacing w:val="-2"/>
        </w:rPr>
        <w:t xml:space="preserve"> </w:t>
      </w:r>
      <w:r w:rsidRPr="003D0253">
        <w:rPr>
          <w:rFonts w:ascii="Arial" w:eastAsia="Calibri" w:hAnsi="Arial" w:cs="Arial"/>
          <w:color w:val="1F487C"/>
        </w:rPr>
        <w:t>X</w:t>
      </w:r>
      <w:r w:rsidRPr="003D0253">
        <w:rPr>
          <w:rFonts w:ascii="Arial" w:eastAsia="Calibri" w:hAnsi="Arial" w:cs="Arial"/>
          <w:color w:val="1F487C"/>
          <w:spacing w:val="-1"/>
        </w:rPr>
        <w:t xml:space="preserve"> </w:t>
      </w:r>
      <w:r w:rsidRPr="003D0253">
        <w:rPr>
          <w:rFonts w:ascii="Arial" w:eastAsia="Calibri" w:hAnsi="Arial" w:cs="Arial"/>
          <w:color w:val="1F487C"/>
          <w:spacing w:val="1"/>
        </w:rPr>
        <w:t>c</w:t>
      </w:r>
      <w:r w:rsidRPr="003D0253">
        <w:rPr>
          <w:rFonts w:ascii="Arial" w:eastAsia="Calibri" w:hAnsi="Arial" w:cs="Arial"/>
          <w:color w:val="1F487C"/>
          <w:spacing w:val="-6"/>
        </w:rPr>
        <w:t>o</w:t>
      </w:r>
      <w:r w:rsidRPr="003D0253">
        <w:rPr>
          <w:rFonts w:ascii="Arial" w:eastAsia="Calibri" w:hAnsi="Arial" w:cs="Arial"/>
          <w:color w:val="1F487C"/>
        </w:rPr>
        <w:t>de</w:t>
      </w:r>
      <w:r w:rsidRPr="003D0253">
        <w:rPr>
          <w:rFonts w:ascii="Arial" w:eastAsia="Calibri" w:hAnsi="Arial" w:cs="Arial"/>
          <w:color w:val="1F487C"/>
          <w:spacing w:val="4"/>
        </w:rPr>
        <w:t xml:space="preserve"> </w:t>
      </w:r>
      <w:r w:rsidRPr="003D0253">
        <w:rPr>
          <w:rFonts w:ascii="Arial" w:eastAsia="Calibri" w:hAnsi="Arial" w:cs="Arial"/>
          <w:color w:val="1F487C"/>
          <w:spacing w:val="-5"/>
        </w:rPr>
        <w:t>p</w:t>
      </w:r>
      <w:r w:rsidRPr="003D0253">
        <w:rPr>
          <w:rFonts w:ascii="Arial" w:eastAsia="Calibri" w:hAnsi="Arial" w:cs="Arial"/>
          <w:color w:val="1F487C"/>
          <w:spacing w:val="2"/>
        </w:rPr>
        <w:t>l</w:t>
      </w:r>
      <w:r w:rsidRPr="003D0253">
        <w:rPr>
          <w:rFonts w:ascii="Arial" w:eastAsia="Calibri" w:hAnsi="Arial" w:cs="Arial"/>
          <w:color w:val="1F487C"/>
        </w:rPr>
        <w:t>a</w:t>
      </w:r>
      <w:r w:rsidRPr="003D0253">
        <w:rPr>
          <w:rFonts w:ascii="Arial" w:eastAsia="Calibri" w:hAnsi="Arial" w:cs="Arial"/>
          <w:color w:val="1F487C"/>
          <w:spacing w:val="-1"/>
        </w:rPr>
        <w:t>t</w:t>
      </w:r>
      <w:r w:rsidRPr="003D0253">
        <w:rPr>
          <w:rFonts w:ascii="Arial" w:eastAsia="Calibri" w:hAnsi="Arial" w:cs="Arial"/>
          <w:color w:val="1F487C"/>
          <w:spacing w:val="1"/>
        </w:rPr>
        <w:t>f</w:t>
      </w:r>
      <w:r w:rsidRPr="003D0253">
        <w:rPr>
          <w:rFonts w:ascii="Arial" w:eastAsia="Calibri" w:hAnsi="Arial" w:cs="Arial"/>
          <w:color w:val="1F487C"/>
          <w:spacing w:val="-6"/>
        </w:rPr>
        <w:t>o</w:t>
      </w:r>
      <w:r w:rsidRPr="003D0253">
        <w:rPr>
          <w:rFonts w:ascii="Arial" w:eastAsia="Calibri" w:hAnsi="Arial" w:cs="Arial"/>
          <w:color w:val="1F487C"/>
          <w:spacing w:val="-3"/>
        </w:rPr>
        <w:t>r</w:t>
      </w:r>
      <w:r w:rsidRPr="003D0253">
        <w:rPr>
          <w:rFonts w:ascii="Arial" w:eastAsia="Calibri" w:hAnsi="Arial" w:cs="Arial"/>
          <w:color w:val="1F487C"/>
          <w:spacing w:val="2"/>
        </w:rPr>
        <w:t>m</w:t>
      </w:r>
      <w:r w:rsidRPr="003D0253">
        <w:rPr>
          <w:rFonts w:ascii="Arial" w:eastAsia="Calibri" w:hAnsi="Arial" w:cs="Arial"/>
          <w:color w:val="1F487C"/>
        </w:rPr>
        <w:t>.</w:t>
      </w:r>
      <w:r w:rsidRPr="003D0253">
        <w:rPr>
          <w:rFonts w:ascii="Arial" w:eastAsia="Calibri" w:hAnsi="Arial" w:cs="Arial"/>
          <w:color w:val="1F487C"/>
          <w:spacing w:val="5"/>
        </w:rPr>
        <w:t xml:space="preserve"> </w:t>
      </w:r>
      <w:r w:rsidRPr="003D0253">
        <w:rPr>
          <w:rFonts w:ascii="Arial" w:eastAsia="Calibri" w:hAnsi="Arial" w:cs="Arial"/>
          <w:color w:val="1F487C"/>
          <w:spacing w:val="2"/>
        </w:rPr>
        <w:t>T</w:t>
      </w:r>
      <w:r w:rsidRPr="003D0253">
        <w:rPr>
          <w:rFonts w:ascii="Arial" w:eastAsia="Calibri" w:hAnsi="Arial" w:cs="Arial"/>
          <w:color w:val="1F487C"/>
          <w:spacing w:val="-5"/>
        </w:rPr>
        <w:t>h</w:t>
      </w:r>
      <w:r w:rsidRPr="003D0253">
        <w:rPr>
          <w:rFonts w:ascii="Arial" w:eastAsia="Calibri" w:hAnsi="Arial" w:cs="Arial"/>
          <w:color w:val="1F487C"/>
        </w:rPr>
        <w:t>e</w:t>
      </w:r>
      <w:r w:rsidRPr="003D0253">
        <w:rPr>
          <w:rFonts w:ascii="Arial" w:eastAsia="Calibri" w:hAnsi="Arial" w:cs="Arial"/>
          <w:color w:val="1F487C"/>
          <w:spacing w:val="-2"/>
        </w:rPr>
        <w:t xml:space="preserve"> </w:t>
      </w:r>
      <w:r w:rsidRPr="003D0253">
        <w:rPr>
          <w:rFonts w:ascii="Arial" w:eastAsia="Calibri" w:hAnsi="Arial" w:cs="Arial"/>
          <w:color w:val="1F487C"/>
          <w:spacing w:val="1"/>
        </w:rPr>
        <w:t>g</w:t>
      </w:r>
      <w:r w:rsidRPr="003D0253">
        <w:rPr>
          <w:rFonts w:ascii="Arial" w:eastAsia="Calibri" w:hAnsi="Arial" w:cs="Arial"/>
          <w:color w:val="1F487C"/>
          <w:spacing w:val="-5"/>
        </w:rPr>
        <w:t>a</w:t>
      </w:r>
      <w:r w:rsidRPr="003D0253">
        <w:rPr>
          <w:rFonts w:ascii="Arial" w:eastAsia="Calibri" w:hAnsi="Arial" w:cs="Arial"/>
          <w:color w:val="1F487C"/>
          <w:spacing w:val="2"/>
        </w:rPr>
        <w:t>m</w:t>
      </w:r>
      <w:r w:rsidRPr="003D0253">
        <w:rPr>
          <w:rFonts w:ascii="Arial" w:eastAsia="Calibri" w:hAnsi="Arial" w:cs="Arial"/>
          <w:color w:val="1F487C"/>
        </w:rPr>
        <w:t>e</w:t>
      </w:r>
      <w:r w:rsidRPr="003D0253">
        <w:rPr>
          <w:rFonts w:ascii="Arial" w:eastAsia="Calibri" w:hAnsi="Arial" w:cs="Arial"/>
          <w:color w:val="1F487C"/>
          <w:spacing w:val="-2"/>
        </w:rPr>
        <w:t xml:space="preserve"> </w:t>
      </w:r>
      <w:r w:rsidR="003D0253" w:rsidRPr="003D0253">
        <w:rPr>
          <w:rFonts w:ascii="Arial" w:eastAsia="Calibri" w:hAnsi="Arial" w:cs="Arial"/>
          <w:color w:val="1F487C"/>
        </w:rPr>
        <w:t>must</w:t>
      </w:r>
      <w:r w:rsidRPr="003D0253">
        <w:rPr>
          <w:rFonts w:ascii="Arial" w:eastAsia="Calibri" w:hAnsi="Arial" w:cs="Arial"/>
          <w:color w:val="1F487C"/>
          <w:spacing w:val="-3"/>
        </w:rPr>
        <w:t xml:space="preserve"> </w:t>
      </w:r>
      <w:r w:rsidRPr="003D0253">
        <w:rPr>
          <w:rFonts w:ascii="Arial" w:eastAsia="Calibri" w:hAnsi="Arial" w:cs="Arial"/>
          <w:color w:val="1F487C"/>
          <w:spacing w:val="1"/>
        </w:rPr>
        <w:t>f</w:t>
      </w:r>
      <w:r w:rsidRPr="003D0253">
        <w:rPr>
          <w:rFonts w:ascii="Arial" w:eastAsia="Calibri" w:hAnsi="Arial" w:cs="Arial"/>
          <w:color w:val="1F487C"/>
          <w:spacing w:val="-1"/>
        </w:rPr>
        <w:t>o</w:t>
      </w:r>
      <w:r w:rsidRPr="003D0253">
        <w:rPr>
          <w:rFonts w:ascii="Arial" w:eastAsia="Calibri" w:hAnsi="Arial" w:cs="Arial"/>
          <w:color w:val="1F487C"/>
          <w:spacing w:val="-3"/>
        </w:rPr>
        <w:t>r</w:t>
      </w:r>
      <w:r w:rsidRPr="003D0253">
        <w:rPr>
          <w:rFonts w:ascii="Arial" w:eastAsia="Calibri" w:hAnsi="Arial" w:cs="Arial"/>
          <w:color w:val="1F487C"/>
          <w:spacing w:val="1"/>
        </w:rPr>
        <w:t>c</w:t>
      </w:r>
      <w:r w:rsidRPr="003D0253">
        <w:rPr>
          <w:rFonts w:ascii="Arial" w:eastAsia="Calibri" w:hAnsi="Arial" w:cs="Arial"/>
          <w:color w:val="1F487C"/>
        </w:rPr>
        <w:t>e</w:t>
      </w:r>
      <w:r w:rsidRPr="003D0253">
        <w:rPr>
          <w:rFonts w:ascii="Arial" w:eastAsia="Calibri" w:hAnsi="Arial" w:cs="Arial"/>
          <w:color w:val="1F487C"/>
          <w:spacing w:val="-1"/>
        </w:rPr>
        <w:t xml:space="preserve"> </w:t>
      </w:r>
      <w:r w:rsidRPr="003D0253">
        <w:rPr>
          <w:rFonts w:ascii="Arial" w:eastAsia="Calibri" w:hAnsi="Arial" w:cs="Arial"/>
          <w:color w:val="1F487C"/>
        </w:rPr>
        <w:t>the</w:t>
      </w:r>
      <w:r w:rsidRPr="003D0253">
        <w:rPr>
          <w:rFonts w:ascii="Arial" w:eastAsia="Calibri" w:hAnsi="Arial" w:cs="Arial"/>
          <w:color w:val="1F487C"/>
          <w:spacing w:val="-2"/>
        </w:rPr>
        <w:t xml:space="preserve"> </w:t>
      </w:r>
      <w:r w:rsidRPr="003D0253">
        <w:rPr>
          <w:rFonts w:ascii="Arial" w:eastAsia="Calibri" w:hAnsi="Arial" w:cs="Arial"/>
          <w:color w:val="1F487C"/>
          <w:spacing w:val="1"/>
        </w:rPr>
        <w:t>r</w:t>
      </w:r>
      <w:r w:rsidRPr="003D0253">
        <w:rPr>
          <w:rFonts w:ascii="Arial" w:eastAsia="Calibri" w:hAnsi="Arial" w:cs="Arial"/>
          <w:color w:val="1F487C"/>
        </w:rPr>
        <w:t>u</w:t>
      </w:r>
      <w:r w:rsidRPr="003D0253">
        <w:rPr>
          <w:rFonts w:ascii="Arial" w:eastAsia="Calibri" w:hAnsi="Arial" w:cs="Arial"/>
          <w:color w:val="1F487C"/>
          <w:spacing w:val="-5"/>
        </w:rPr>
        <w:t>n</w:t>
      </w:r>
      <w:r w:rsidRPr="003D0253">
        <w:rPr>
          <w:rFonts w:ascii="Arial" w:eastAsia="Calibri" w:hAnsi="Arial" w:cs="Arial"/>
          <w:color w:val="1F487C"/>
        </w:rPr>
        <w:t>ner to</w:t>
      </w:r>
      <w:r w:rsidRPr="003D0253">
        <w:rPr>
          <w:rFonts w:ascii="Arial" w:eastAsia="Calibri" w:hAnsi="Arial" w:cs="Arial"/>
          <w:color w:val="1F487C"/>
          <w:spacing w:val="-3"/>
        </w:rPr>
        <w:t xml:space="preserve"> </w:t>
      </w:r>
      <w:r w:rsidRPr="003D0253">
        <w:rPr>
          <w:rFonts w:ascii="Arial" w:eastAsia="Calibri" w:hAnsi="Arial" w:cs="Arial"/>
          <w:color w:val="1F487C"/>
          <w:spacing w:val="1"/>
        </w:rPr>
        <w:t>r</w:t>
      </w:r>
      <w:r w:rsidRPr="003D0253">
        <w:rPr>
          <w:rFonts w:ascii="Arial" w:eastAsia="Calibri" w:hAnsi="Arial" w:cs="Arial"/>
          <w:color w:val="1F487C"/>
        </w:rPr>
        <w:t>u</w:t>
      </w:r>
      <w:r w:rsidRPr="003D0253">
        <w:rPr>
          <w:rFonts w:ascii="Arial" w:eastAsia="Calibri" w:hAnsi="Arial" w:cs="Arial"/>
          <w:color w:val="1F487C"/>
          <w:spacing w:val="-5"/>
        </w:rPr>
        <w:t>n</w:t>
      </w:r>
      <w:r w:rsidRPr="003D0253">
        <w:rPr>
          <w:rFonts w:ascii="Arial" w:eastAsia="Calibri" w:hAnsi="Arial" w:cs="Arial"/>
          <w:color w:val="1F487C"/>
        </w:rPr>
        <w:t xml:space="preserve">. </w:t>
      </w:r>
      <w:r w:rsidRPr="003D0253">
        <w:rPr>
          <w:rFonts w:ascii="Arial" w:eastAsia="Calibri" w:hAnsi="Arial" w:cs="Arial"/>
          <w:color w:val="1F487C"/>
          <w:spacing w:val="2"/>
        </w:rPr>
        <w:t xml:space="preserve"> </w:t>
      </w:r>
      <w:r w:rsidR="003D0253" w:rsidRPr="003D0253">
        <w:rPr>
          <w:rFonts w:ascii="Arial" w:eastAsia="Calibri" w:hAnsi="Arial" w:cs="Arial"/>
          <w:color w:val="1F487C"/>
          <w:spacing w:val="-2"/>
        </w:rPr>
        <w:t>S</w:t>
      </w:r>
      <w:r w:rsidR="003D0253" w:rsidRPr="003D0253">
        <w:rPr>
          <w:rFonts w:ascii="Arial" w:eastAsia="Calibri" w:hAnsi="Arial" w:cs="Arial"/>
          <w:color w:val="1F487C"/>
        </w:rPr>
        <w:t>o,</w:t>
      </w:r>
      <w:r w:rsidRPr="003D0253">
        <w:rPr>
          <w:rFonts w:ascii="Arial" w:eastAsia="Calibri" w:hAnsi="Arial" w:cs="Arial"/>
          <w:color w:val="1F487C"/>
          <w:spacing w:val="-3"/>
        </w:rPr>
        <w:t xml:space="preserve"> </w:t>
      </w:r>
      <w:r w:rsidRPr="003D0253">
        <w:rPr>
          <w:rFonts w:ascii="Arial" w:eastAsia="Calibri" w:hAnsi="Arial" w:cs="Arial"/>
          <w:color w:val="1F487C"/>
        </w:rPr>
        <w:t>when</w:t>
      </w:r>
      <w:r w:rsidRPr="003D0253">
        <w:rPr>
          <w:rFonts w:ascii="Arial" w:eastAsia="Calibri" w:hAnsi="Arial" w:cs="Arial"/>
          <w:color w:val="1F487C"/>
          <w:spacing w:val="-2"/>
        </w:rPr>
        <w:t xml:space="preserve"> </w:t>
      </w:r>
      <w:r w:rsidRPr="003D0253">
        <w:rPr>
          <w:rFonts w:ascii="Arial" w:eastAsia="Calibri" w:hAnsi="Arial" w:cs="Arial"/>
          <w:color w:val="1F487C"/>
        </w:rPr>
        <w:t>the</w:t>
      </w:r>
      <w:r w:rsidRPr="003D0253">
        <w:rPr>
          <w:rFonts w:ascii="Arial" w:eastAsia="Calibri" w:hAnsi="Arial" w:cs="Arial"/>
          <w:color w:val="1F487C"/>
          <w:spacing w:val="-2"/>
        </w:rPr>
        <w:t xml:space="preserve"> </w:t>
      </w:r>
      <w:r w:rsidRPr="003D0253">
        <w:rPr>
          <w:rFonts w:ascii="Arial" w:eastAsia="Calibri" w:hAnsi="Arial" w:cs="Arial"/>
          <w:color w:val="1F487C"/>
        </w:rPr>
        <w:t>u</w:t>
      </w:r>
      <w:r w:rsidRPr="003D0253">
        <w:rPr>
          <w:rFonts w:ascii="Arial" w:eastAsia="Calibri" w:hAnsi="Arial" w:cs="Arial"/>
          <w:color w:val="1F487C"/>
          <w:spacing w:val="-2"/>
        </w:rPr>
        <w:t>s</w:t>
      </w:r>
      <w:r w:rsidRPr="003D0253">
        <w:rPr>
          <w:rFonts w:ascii="Arial" w:eastAsia="Calibri" w:hAnsi="Arial" w:cs="Arial"/>
          <w:color w:val="1F487C"/>
        </w:rPr>
        <w:t xml:space="preserve">er </w:t>
      </w:r>
      <w:r w:rsidRPr="003D0253">
        <w:rPr>
          <w:rFonts w:ascii="Arial" w:eastAsia="Calibri" w:hAnsi="Arial" w:cs="Arial"/>
          <w:color w:val="1F487C"/>
          <w:spacing w:val="2"/>
        </w:rPr>
        <w:t>i</w:t>
      </w:r>
      <w:r w:rsidRPr="003D0253">
        <w:rPr>
          <w:rFonts w:ascii="Arial" w:eastAsia="Calibri" w:hAnsi="Arial" w:cs="Arial"/>
          <w:color w:val="1F487C"/>
        </w:rPr>
        <w:t>s</w:t>
      </w:r>
      <w:r w:rsidRPr="003D0253">
        <w:rPr>
          <w:rFonts w:ascii="Arial" w:eastAsia="Calibri" w:hAnsi="Arial" w:cs="Arial"/>
          <w:color w:val="1F487C"/>
          <w:spacing w:val="-4"/>
        </w:rPr>
        <w:t xml:space="preserve"> </w:t>
      </w:r>
      <w:r w:rsidRPr="003D0253">
        <w:rPr>
          <w:rFonts w:ascii="Arial" w:eastAsia="Calibri" w:hAnsi="Arial" w:cs="Arial"/>
          <w:color w:val="1F487C"/>
          <w:spacing w:val="1"/>
        </w:rPr>
        <w:t>g</w:t>
      </w:r>
      <w:r w:rsidRPr="003D0253">
        <w:rPr>
          <w:rFonts w:ascii="Arial" w:eastAsia="Calibri" w:hAnsi="Arial" w:cs="Arial"/>
          <w:color w:val="1F487C"/>
          <w:spacing w:val="-3"/>
        </w:rPr>
        <w:t>i</w:t>
      </w:r>
      <w:r w:rsidRPr="003D0253">
        <w:rPr>
          <w:rFonts w:ascii="Arial" w:eastAsia="Calibri" w:hAnsi="Arial" w:cs="Arial"/>
          <w:color w:val="1F487C"/>
        </w:rPr>
        <w:t>v</w:t>
      </w:r>
      <w:r w:rsidRPr="003D0253">
        <w:rPr>
          <w:rFonts w:ascii="Arial" w:eastAsia="Calibri" w:hAnsi="Arial" w:cs="Arial"/>
          <w:color w:val="1F487C"/>
          <w:spacing w:val="-4"/>
        </w:rPr>
        <w:t>e</w:t>
      </w:r>
      <w:r w:rsidRPr="003D0253">
        <w:rPr>
          <w:rFonts w:ascii="Arial" w:eastAsia="Calibri" w:hAnsi="Arial" w:cs="Arial"/>
          <w:color w:val="1F487C"/>
        </w:rPr>
        <w:t>n</w:t>
      </w:r>
      <w:r w:rsidRPr="003D0253">
        <w:rPr>
          <w:rFonts w:ascii="Arial" w:eastAsia="Calibri" w:hAnsi="Arial" w:cs="Arial"/>
          <w:color w:val="1F487C"/>
          <w:spacing w:val="2"/>
        </w:rPr>
        <w:t xml:space="preserve"> </w:t>
      </w:r>
      <w:r w:rsidRPr="003D0253">
        <w:rPr>
          <w:rFonts w:ascii="Arial" w:eastAsia="Calibri" w:hAnsi="Arial" w:cs="Arial"/>
          <w:color w:val="1F487C"/>
        </w:rPr>
        <w:t>the</w:t>
      </w:r>
      <w:r w:rsidRPr="003D0253">
        <w:rPr>
          <w:rFonts w:ascii="Arial" w:eastAsia="Calibri" w:hAnsi="Arial" w:cs="Arial"/>
          <w:color w:val="1F487C"/>
          <w:spacing w:val="-2"/>
        </w:rPr>
        <w:t xml:space="preserve"> </w:t>
      </w:r>
      <w:r w:rsidRPr="003D0253">
        <w:rPr>
          <w:rFonts w:ascii="Arial" w:eastAsia="Calibri" w:hAnsi="Arial" w:cs="Arial"/>
          <w:color w:val="1F487C"/>
          <w:spacing w:val="-1"/>
        </w:rPr>
        <w:t>o</w:t>
      </w:r>
      <w:r w:rsidRPr="003D0253">
        <w:rPr>
          <w:rFonts w:ascii="Arial" w:eastAsia="Calibri" w:hAnsi="Arial" w:cs="Arial"/>
          <w:color w:val="1F487C"/>
        </w:rPr>
        <w:t>pt</w:t>
      </w:r>
      <w:r w:rsidRPr="003D0253">
        <w:rPr>
          <w:rFonts w:ascii="Arial" w:eastAsia="Calibri" w:hAnsi="Arial" w:cs="Arial"/>
          <w:color w:val="1F487C"/>
          <w:spacing w:val="1"/>
        </w:rPr>
        <w:t>i</w:t>
      </w:r>
      <w:r w:rsidRPr="003D0253">
        <w:rPr>
          <w:rFonts w:ascii="Arial" w:eastAsia="Calibri" w:hAnsi="Arial" w:cs="Arial"/>
          <w:color w:val="1F487C"/>
          <w:spacing w:val="-1"/>
        </w:rPr>
        <w:t>o</w:t>
      </w:r>
      <w:r w:rsidRPr="003D0253">
        <w:rPr>
          <w:rFonts w:ascii="Arial" w:eastAsia="Calibri" w:hAnsi="Arial" w:cs="Arial"/>
          <w:color w:val="1F487C"/>
        </w:rPr>
        <w:t>n to</w:t>
      </w:r>
      <w:r w:rsidRPr="003D0253">
        <w:rPr>
          <w:rFonts w:ascii="Arial" w:eastAsia="Calibri" w:hAnsi="Arial" w:cs="Arial"/>
          <w:color w:val="1F487C"/>
          <w:spacing w:val="2"/>
        </w:rPr>
        <w:t xml:space="preserve"> </w:t>
      </w:r>
      <w:r w:rsidRPr="003D0253">
        <w:rPr>
          <w:rFonts w:ascii="Arial" w:eastAsia="Calibri" w:hAnsi="Arial" w:cs="Arial"/>
          <w:color w:val="1F487C"/>
          <w:spacing w:val="1"/>
        </w:rPr>
        <w:t>g</w:t>
      </w:r>
      <w:r w:rsidRPr="003D0253">
        <w:rPr>
          <w:rFonts w:ascii="Arial" w:eastAsia="Calibri" w:hAnsi="Arial" w:cs="Arial"/>
          <w:color w:val="1F487C"/>
        </w:rPr>
        <w:t>o</w:t>
      </w:r>
      <w:r w:rsidRPr="003D0253">
        <w:rPr>
          <w:rFonts w:ascii="Arial" w:eastAsia="Calibri" w:hAnsi="Arial" w:cs="Arial"/>
          <w:color w:val="1F487C"/>
          <w:spacing w:val="-3"/>
        </w:rPr>
        <w:t xml:space="preserve"> </w:t>
      </w:r>
      <w:r w:rsidRPr="003D0253">
        <w:rPr>
          <w:rFonts w:ascii="Arial" w:eastAsia="Calibri" w:hAnsi="Arial" w:cs="Arial"/>
          <w:color w:val="1F487C"/>
          <w:spacing w:val="-1"/>
        </w:rPr>
        <w:t>o</w:t>
      </w:r>
      <w:r w:rsidRPr="003D0253">
        <w:rPr>
          <w:rFonts w:ascii="Arial" w:eastAsia="Calibri" w:hAnsi="Arial" w:cs="Arial"/>
          <w:color w:val="1F487C"/>
        </w:rPr>
        <w:t>n</w:t>
      </w:r>
      <w:r w:rsidRPr="003D0253">
        <w:rPr>
          <w:rFonts w:ascii="Arial" w:eastAsia="Calibri" w:hAnsi="Arial" w:cs="Arial"/>
          <w:color w:val="1F487C"/>
          <w:spacing w:val="-2"/>
        </w:rPr>
        <w:t xml:space="preserve"> </w:t>
      </w:r>
      <w:r w:rsidRPr="003D0253">
        <w:rPr>
          <w:rFonts w:ascii="Arial" w:eastAsia="Calibri" w:hAnsi="Arial" w:cs="Arial"/>
          <w:color w:val="1F487C"/>
          <w:spacing w:val="1"/>
        </w:rPr>
        <w:t>f</w:t>
      </w:r>
      <w:r w:rsidRPr="003D0253">
        <w:rPr>
          <w:rFonts w:ascii="Arial" w:eastAsia="Calibri" w:hAnsi="Arial" w:cs="Arial"/>
          <w:color w:val="1F487C"/>
          <w:spacing w:val="-1"/>
        </w:rPr>
        <w:t>oo</w:t>
      </w:r>
      <w:r w:rsidRPr="003D0253">
        <w:rPr>
          <w:rFonts w:ascii="Arial" w:eastAsia="Calibri" w:hAnsi="Arial" w:cs="Arial"/>
          <w:color w:val="1F487C"/>
        </w:rPr>
        <w:t>t</w:t>
      </w:r>
      <w:r w:rsidRPr="003D0253">
        <w:rPr>
          <w:rFonts w:ascii="Arial" w:eastAsia="Calibri" w:hAnsi="Arial" w:cs="Arial"/>
          <w:color w:val="1F487C"/>
          <w:spacing w:val="3"/>
        </w:rPr>
        <w:t xml:space="preserve"> </w:t>
      </w:r>
      <w:r w:rsidRPr="003D0253">
        <w:rPr>
          <w:rFonts w:ascii="Arial" w:eastAsia="Calibri" w:hAnsi="Arial" w:cs="Arial"/>
          <w:color w:val="1F487C"/>
          <w:spacing w:val="-6"/>
        </w:rPr>
        <w:t>o</w:t>
      </w:r>
      <w:r w:rsidRPr="003D0253">
        <w:rPr>
          <w:rFonts w:ascii="Arial" w:eastAsia="Calibri" w:hAnsi="Arial" w:cs="Arial"/>
          <w:color w:val="1F487C"/>
        </w:rPr>
        <w:t>r</w:t>
      </w:r>
      <w:r w:rsidRPr="003D0253">
        <w:rPr>
          <w:rFonts w:ascii="Arial" w:eastAsia="Calibri" w:hAnsi="Arial" w:cs="Arial"/>
          <w:color w:val="1F487C"/>
          <w:spacing w:val="4"/>
        </w:rPr>
        <w:t xml:space="preserve"> </w:t>
      </w:r>
      <w:r w:rsidRPr="003D0253">
        <w:rPr>
          <w:rFonts w:ascii="Arial" w:eastAsia="Calibri" w:hAnsi="Arial" w:cs="Arial"/>
          <w:color w:val="1F487C"/>
          <w:spacing w:val="-5"/>
        </w:rPr>
        <w:t>t</w:t>
      </w:r>
      <w:r w:rsidRPr="003D0253">
        <w:rPr>
          <w:rFonts w:ascii="Arial" w:eastAsia="Calibri" w:hAnsi="Arial" w:cs="Arial"/>
          <w:color w:val="1F487C"/>
        </w:rPr>
        <w:t>a</w:t>
      </w:r>
      <w:r w:rsidRPr="003D0253">
        <w:rPr>
          <w:rFonts w:ascii="Arial" w:eastAsia="Calibri" w:hAnsi="Arial" w:cs="Arial"/>
          <w:color w:val="1F487C"/>
          <w:spacing w:val="-1"/>
        </w:rPr>
        <w:t>k</w:t>
      </w:r>
      <w:r w:rsidRPr="003D0253">
        <w:rPr>
          <w:rFonts w:ascii="Arial" w:eastAsia="Calibri" w:hAnsi="Arial" w:cs="Arial"/>
          <w:color w:val="1F487C"/>
        </w:rPr>
        <w:t>e</w:t>
      </w:r>
      <w:r w:rsidRPr="003D0253">
        <w:rPr>
          <w:rFonts w:ascii="Arial" w:eastAsia="Calibri" w:hAnsi="Arial" w:cs="Arial"/>
          <w:color w:val="1F487C"/>
          <w:spacing w:val="4"/>
        </w:rPr>
        <w:t xml:space="preserve"> </w:t>
      </w:r>
      <w:r w:rsidRPr="003D0253">
        <w:rPr>
          <w:rFonts w:ascii="Arial" w:eastAsia="Calibri" w:hAnsi="Arial" w:cs="Arial"/>
          <w:color w:val="1F487C"/>
          <w:spacing w:val="-5"/>
        </w:rPr>
        <w:t>t</w:t>
      </w:r>
      <w:r w:rsidRPr="003D0253">
        <w:rPr>
          <w:rFonts w:ascii="Arial" w:eastAsia="Calibri" w:hAnsi="Arial" w:cs="Arial"/>
          <w:color w:val="1F487C"/>
        </w:rPr>
        <w:t>he</w:t>
      </w:r>
      <w:r w:rsidRPr="003D0253">
        <w:rPr>
          <w:rFonts w:ascii="Arial" w:eastAsia="Calibri" w:hAnsi="Arial" w:cs="Arial"/>
          <w:color w:val="1F487C"/>
          <w:spacing w:val="-1"/>
        </w:rPr>
        <w:t xml:space="preserve"> </w:t>
      </w:r>
      <w:r w:rsidRPr="003D0253">
        <w:rPr>
          <w:rFonts w:ascii="Arial" w:eastAsia="Calibri" w:hAnsi="Arial" w:cs="Arial"/>
          <w:color w:val="1F487C"/>
        </w:rPr>
        <w:t>bug</w:t>
      </w:r>
      <w:r w:rsidRPr="003D0253">
        <w:rPr>
          <w:rFonts w:ascii="Arial" w:eastAsia="Calibri" w:hAnsi="Arial" w:cs="Arial"/>
          <w:color w:val="1F487C"/>
          <w:spacing w:val="-3"/>
        </w:rPr>
        <w:t>g</w:t>
      </w:r>
      <w:r w:rsidRPr="003D0253">
        <w:rPr>
          <w:rFonts w:ascii="Arial" w:eastAsia="Calibri" w:hAnsi="Arial" w:cs="Arial"/>
          <w:color w:val="1F487C"/>
        </w:rPr>
        <w:t>y.</w:t>
      </w:r>
      <w:r w:rsidRPr="003D0253">
        <w:rPr>
          <w:rFonts w:ascii="Arial" w:eastAsia="Calibri" w:hAnsi="Arial" w:cs="Arial"/>
          <w:color w:val="1F487C"/>
          <w:spacing w:val="7"/>
        </w:rPr>
        <w:t xml:space="preserve"> </w:t>
      </w:r>
      <w:r w:rsidRPr="003D0253">
        <w:rPr>
          <w:rFonts w:ascii="Arial" w:hAnsi="Arial" w:cs="Arial"/>
          <w:color w:val="1F487C"/>
          <w:spacing w:val="1"/>
        </w:rPr>
        <w:t>E</w:t>
      </w:r>
      <w:r w:rsidRPr="003D0253">
        <w:rPr>
          <w:rFonts w:ascii="Arial" w:hAnsi="Arial" w:cs="Arial"/>
          <w:color w:val="1F487C"/>
          <w:spacing w:val="-5"/>
        </w:rPr>
        <w:t>v</w:t>
      </w:r>
      <w:r w:rsidRPr="003D0253">
        <w:rPr>
          <w:rFonts w:ascii="Arial" w:hAnsi="Arial" w:cs="Arial"/>
          <w:color w:val="1F487C"/>
          <w:spacing w:val="1"/>
        </w:rPr>
        <w:t>e</w:t>
      </w:r>
      <w:r w:rsidRPr="003D0253">
        <w:rPr>
          <w:rFonts w:ascii="Arial" w:hAnsi="Arial" w:cs="Arial"/>
          <w:color w:val="1F487C"/>
        </w:rPr>
        <w:t xml:space="preserve">n </w:t>
      </w:r>
      <w:r w:rsidRPr="003D0253">
        <w:rPr>
          <w:rFonts w:ascii="Arial" w:hAnsi="Arial" w:cs="Arial"/>
          <w:color w:val="1F487C"/>
          <w:spacing w:val="2"/>
        </w:rPr>
        <w:t>i</w:t>
      </w:r>
      <w:r w:rsidRPr="003D0253">
        <w:rPr>
          <w:rFonts w:ascii="Arial" w:hAnsi="Arial" w:cs="Arial"/>
          <w:color w:val="1F487C"/>
        </w:rPr>
        <w:t>f</w:t>
      </w:r>
      <w:r w:rsidRPr="003D0253">
        <w:rPr>
          <w:rFonts w:ascii="Arial" w:hAnsi="Arial" w:cs="Arial"/>
          <w:color w:val="1F487C"/>
          <w:spacing w:val="-2"/>
        </w:rPr>
        <w:t xml:space="preserve"> </w:t>
      </w:r>
      <w:r w:rsidRPr="003D0253">
        <w:rPr>
          <w:rFonts w:ascii="Arial" w:hAnsi="Arial" w:cs="Arial"/>
          <w:color w:val="1F487C"/>
          <w:spacing w:val="1"/>
        </w:rPr>
        <w:t>t</w:t>
      </w:r>
      <w:r w:rsidRPr="003D0253">
        <w:rPr>
          <w:rFonts w:ascii="Arial" w:hAnsi="Arial" w:cs="Arial"/>
          <w:color w:val="1F487C"/>
          <w:spacing w:val="-5"/>
        </w:rPr>
        <w:t>h</w:t>
      </w:r>
      <w:r w:rsidRPr="003D0253">
        <w:rPr>
          <w:rFonts w:ascii="Arial" w:hAnsi="Arial" w:cs="Arial"/>
          <w:color w:val="1F487C"/>
        </w:rPr>
        <w:t>e</w:t>
      </w:r>
      <w:r w:rsidRPr="003D0253">
        <w:rPr>
          <w:rFonts w:ascii="Arial" w:hAnsi="Arial" w:cs="Arial"/>
          <w:color w:val="1F487C"/>
          <w:spacing w:val="1"/>
        </w:rPr>
        <w:t xml:space="preserve"> </w:t>
      </w:r>
      <w:r w:rsidRPr="003D0253">
        <w:rPr>
          <w:rFonts w:ascii="Arial" w:hAnsi="Arial" w:cs="Arial"/>
          <w:color w:val="1F487C"/>
        </w:rPr>
        <w:t>u</w:t>
      </w:r>
      <w:r w:rsidRPr="003D0253">
        <w:rPr>
          <w:rFonts w:ascii="Arial" w:hAnsi="Arial" w:cs="Arial"/>
          <w:color w:val="1F487C"/>
          <w:spacing w:val="-2"/>
        </w:rPr>
        <w:t>s</w:t>
      </w:r>
      <w:r w:rsidRPr="003D0253">
        <w:rPr>
          <w:rFonts w:ascii="Arial" w:hAnsi="Arial" w:cs="Arial"/>
          <w:color w:val="1F487C"/>
          <w:spacing w:val="1"/>
        </w:rPr>
        <w:t>e</w:t>
      </w:r>
      <w:r w:rsidRPr="003D0253">
        <w:rPr>
          <w:rFonts w:ascii="Arial" w:hAnsi="Arial" w:cs="Arial"/>
          <w:color w:val="1F487C"/>
        </w:rPr>
        <w:t>r</w:t>
      </w:r>
      <w:r w:rsidRPr="003D0253">
        <w:rPr>
          <w:rFonts w:ascii="Arial" w:hAnsi="Arial" w:cs="Arial"/>
          <w:color w:val="1F487C"/>
          <w:spacing w:val="-1"/>
        </w:rPr>
        <w:t xml:space="preserve"> </w:t>
      </w:r>
      <w:r w:rsidRPr="003D0253">
        <w:rPr>
          <w:rFonts w:ascii="Arial" w:hAnsi="Arial" w:cs="Arial"/>
          <w:color w:val="1F487C"/>
          <w:spacing w:val="1"/>
        </w:rPr>
        <w:t>c</w:t>
      </w:r>
      <w:r w:rsidRPr="003D0253">
        <w:rPr>
          <w:rFonts w:ascii="Arial" w:hAnsi="Arial" w:cs="Arial"/>
          <w:color w:val="1F487C"/>
          <w:spacing w:val="-5"/>
        </w:rPr>
        <w:t>h</w:t>
      </w:r>
      <w:r w:rsidRPr="003D0253">
        <w:rPr>
          <w:rFonts w:ascii="Arial" w:hAnsi="Arial" w:cs="Arial"/>
          <w:color w:val="1F487C"/>
        </w:rPr>
        <w:t>oo</w:t>
      </w:r>
      <w:r w:rsidRPr="003D0253">
        <w:rPr>
          <w:rFonts w:ascii="Arial" w:hAnsi="Arial" w:cs="Arial"/>
          <w:color w:val="1F487C"/>
          <w:spacing w:val="-2"/>
        </w:rPr>
        <w:t>s</w:t>
      </w:r>
      <w:r w:rsidRPr="003D0253">
        <w:rPr>
          <w:rFonts w:ascii="Arial" w:hAnsi="Arial" w:cs="Arial"/>
          <w:color w:val="1F487C"/>
          <w:spacing w:val="1"/>
        </w:rPr>
        <w:t>e</w:t>
      </w:r>
      <w:r w:rsidRPr="003D0253">
        <w:rPr>
          <w:rFonts w:ascii="Arial" w:hAnsi="Arial" w:cs="Arial"/>
          <w:color w:val="1F487C"/>
        </w:rPr>
        <w:t>s</w:t>
      </w:r>
      <w:r w:rsidRPr="003D0253">
        <w:rPr>
          <w:rFonts w:ascii="Arial" w:hAnsi="Arial" w:cs="Arial"/>
          <w:color w:val="1F487C"/>
          <w:spacing w:val="-1"/>
        </w:rPr>
        <w:t xml:space="preserve"> </w:t>
      </w:r>
      <w:r w:rsidRPr="003D0253">
        <w:rPr>
          <w:rFonts w:ascii="Arial" w:hAnsi="Arial" w:cs="Arial"/>
          <w:color w:val="1F487C"/>
        </w:rPr>
        <w:t>a</w:t>
      </w:r>
      <w:r w:rsidRPr="003D0253">
        <w:rPr>
          <w:rFonts w:ascii="Arial" w:hAnsi="Arial" w:cs="Arial"/>
          <w:color w:val="1F487C"/>
          <w:spacing w:val="1"/>
        </w:rPr>
        <w:t xml:space="preserve"> </w:t>
      </w:r>
      <w:r w:rsidRPr="003D0253">
        <w:rPr>
          <w:rFonts w:ascii="Arial" w:hAnsi="Arial" w:cs="Arial"/>
          <w:color w:val="1F487C"/>
          <w:spacing w:val="-5"/>
        </w:rPr>
        <w:t>b</w:t>
      </w:r>
      <w:r w:rsidRPr="003D0253">
        <w:rPr>
          <w:rFonts w:ascii="Arial" w:hAnsi="Arial" w:cs="Arial"/>
          <w:color w:val="1F487C"/>
        </w:rPr>
        <w:t>uggy</w:t>
      </w:r>
      <w:r w:rsidRPr="003D0253">
        <w:rPr>
          <w:rFonts w:ascii="Arial" w:hAnsi="Arial" w:cs="Arial"/>
          <w:color w:val="1F487C"/>
          <w:spacing w:val="-2"/>
        </w:rPr>
        <w:t xml:space="preserve"> </w:t>
      </w:r>
      <w:r w:rsidRPr="003D0253">
        <w:rPr>
          <w:rFonts w:ascii="Arial" w:hAnsi="Arial" w:cs="Arial"/>
          <w:color w:val="1F487C"/>
          <w:spacing w:val="1"/>
        </w:rPr>
        <w:t>t</w:t>
      </w:r>
      <w:r w:rsidRPr="003D0253">
        <w:rPr>
          <w:rFonts w:ascii="Arial" w:hAnsi="Arial" w:cs="Arial"/>
          <w:color w:val="1F487C"/>
        </w:rPr>
        <w:t>he</w:t>
      </w:r>
      <w:r w:rsidRPr="003D0253">
        <w:rPr>
          <w:rFonts w:ascii="Arial" w:hAnsi="Arial" w:cs="Arial"/>
          <w:color w:val="1F487C"/>
          <w:spacing w:val="1"/>
        </w:rPr>
        <w:t xml:space="preserve"> </w:t>
      </w:r>
      <w:r w:rsidRPr="003D0253">
        <w:rPr>
          <w:rFonts w:ascii="Arial" w:hAnsi="Arial" w:cs="Arial"/>
          <w:color w:val="1F487C"/>
          <w:spacing w:val="-5"/>
        </w:rPr>
        <w:t>g</w:t>
      </w:r>
      <w:r w:rsidRPr="003D0253">
        <w:rPr>
          <w:rFonts w:ascii="Arial" w:hAnsi="Arial" w:cs="Arial"/>
          <w:color w:val="1F487C"/>
          <w:spacing w:val="1"/>
        </w:rPr>
        <w:t>a</w:t>
      </w:r>
      <w:r w:rsidRPr="003D0253">
        <w:rPr>
          <w:rFonts w:ascii="Arial" w:hAnsi="Arial" w:cs="Arial"/>
          <w:color w:val="1F487C"/>
          <w:spacing w:val="-3"/>
        </w:rPr>
        <w:t>m</w:t>
      </w:r>
      <w:r w:rsidRPr="003D0253">
        <w:rPr>
          <w:rFonts w:ascii="Arial" w:hAnsi="Arial" w:cs="Arial"/>
          <w:color w:val="1F487C"/>
        </w:rPr>
        <w:t>e</w:t>
      </w:r>
      <w:r w:rsidRPr="003D0253">
        <w:rPr>
          <w:rFonts w:ascii="Arial" w:hAnsi="Arial" w:cs="Arial"/>
          <w:color w:val="1F487C"/>
          <w:spacing w:val="7"/>
        </w:rPr>
        <w:t xml:space="preserve"> </w:t>
      </w:r>
      <w:r w:rsidRPr="003D0253">
        <w:rPr>
          <w:rFonts w:ascii="Arial" w:hAnsi="Arial" w:cs="Arial"/>
          <w:color w:val="1F487C"/>
          <w:spacing w:val="-2"/>
        </w:rPr>
        <w:t>s</w:t>
      </w:r>
      <w:r w:rsidRPr="003D0253">
        <w:rPr>
          <w:rFonts w:ascii="Arial" w:hAnsi="Arial" w:cs="Arial"/>
          <w:color w:val="1F487C"/>
        </w:rPr>
        <w:t>h</w:t>
      </w:r>
      <w:r w:rsidRPr="003D0253">
        <w:rPr>
          <w:rFonts w:ascii="Arial" w:hAnsi="Arial" w:cs="Arial"/>
          <w:color w:val="1F487C"/>
          <w:spacing w:val="-5"/>
        </w:rPr>
        <w:t>o</w:t>
      </w:r>
      <w:r w:rsidRPr="003D0253">
        <w:rPr>
          <w:rFonts w:ascii="Arial" w:hAnsi="Arial" w:cs="Arial"/>
          <w:color w:val="1F487C"/>
        </w:rPr>
        <w:t>u</w:t>
      </w:r>
      <w:r w:rsidRPr="003D0253">
        <w:rPr>
          <w:rFonts w:ascii="Arial" w:hAnsi="Arial" w:cs="Arial"/>
          <w:color w:val="1F487C"/>
          <w:spacing w:val="1"/>
        </w:rPr>
        <w:t>l</w:t>
      </w:r>
      <w:r w:rsidRPr="003D0253">
        <w:rPr>
          <w:rFonts w:ascii="Arial" w:hAnsi="Arial" w:cs="Arial"/>
          <w:color w:val="1F487C"/>
        </w:rPr>
        <w:t>d</w:t>
      </w:r>
      <w:r w:rsidRPr="003D0253">
        <w:rPr>
          <w:rFonts w:ascii="Arial" w:hAnsi="Arial" w:cs="Arial"/>
          <w:color w:val="1F487C"/>
          <w:spacing w:val="-2"/>
        </w:rPr>
        <w:t xml:space="preserve"> </w:t>
      </w:r>
      <w:r w:rsidRPr="003D0253">
        <w:rPr>
          <w:rFonts w:ascii="Arial" w:hAnsi="Arial" w:cs="Arial"/>
          <w:color w:val="1F487C"/>
        </w:rPr>
        <w:t>fo</w:t>
      </w:r>
      <w:r w:rsidRPr="003D0253">
        <w:rPr>
          <w:rFonts w:ascii="Arial" w:hAnsi="Arial" w:cs="Arial"/>
          <w:color w:val="1F487C"/>
          <w:spacing w:val="-5"/>
        </w:rPr>
        <w:t>r</w:t>
      </w:r>
      <w:r w:rsidRPr="003D0253">
        <w:rPr>
          <w:rFonts w:ascii="Arial" w:hAnsi="Arial" w:cs="Arial"/>
          <w:color w:val="1F487C"/>
          <w:spacing w:val="1"/>
        </w:rPr>
        <w:t>c</w:t>
      </w:r>
      <w:r w:rsidRPr="003D0253">
        <w:rPr>
          <w:rFonts w:ascii="Arial" w:hAnsi="Arial" w:cs="Arial"/>
          <w:color w:val="1F487C"/>
        </w:rPr>
        <w:t>e</w:t>
      </w:r>
      <w:r w:rsidRPr="003D0253">
        <w:rPr>
          <w:rFonts w:ascii="Arial" w:hAnsi="Arial" w:cs="Arial"/>
          <w:color w:val="1F487C"/>
          <w:spacing w:val="3"/>
        </w:rPr>
        <w:t xml:space="preserve"> </w:t>
      </w:r>
      <w:r w:rsidRPr="003D0253">
        <w:rPr>
          <w:rFonts w:ascii="Arial" w:hAnsi="Arial" w:cs="Arial"/>
          <w:color w:val="1F487C"/>
          <w:spacing w:val="1"/>
        </w:rPr>
        <w:t>t</w:t>
      </w:r>
      <w:r w:rsidRPr="003D0253">
        <w:rPr>
          <w:rFonts w:ascii="Arial" w:hAnsi="Arial" w:cs="Arial"/>
          <w:color w:val="1F487C"/>
          <w:spacing w:val="-5"/>
        </w:rPr>
        <w:t>h</w:t>
      </w:r>
      <w:r w:rsidRPr="003D0253">
        <w:rPr>
          <w:rFonts w:ascii="Arial" w:hAnsi="Arial" w:cs="Arial"/>
          <w:color w:val="1F487C"/>
        </w:rPr>
        <w:t>e</w:t>
      </w:r>
      <w:r w:rsidRPr="003D0253">
        <w:rPr>
          <w:rFonts w:ascii="Arial" w:hAnsi="Arial" w:cs="Arial"/>
          <w:color w:val="1F487C"/>
          <w:spacing w:val="1"/>
        </w:rPr>
        <w:t xml:space="preserve"> </w:t>
      </w:r>
      <w:r w:rsidRPr="003D0253">
        <w:rPr>
          <w:rFonts w:ascii="Arial" w:hAnsi="Arial" w:cs="Arial"/>
          <w:color w:val="1F487C"/>
        </w:rPr>
        <w:t>u</w:t>
      </w:r>
      <w:r w:rsidRPr="003D0253">
        <w:rPr>
          <w:rFonts w:ascii="Arial" w:hAnsi="Arial" w:cs="Arial"/>
          <w:color w:val="1F487C"/>
          <w:spacing w:val="-2"/>
        </w:rPr>
        <w:t>s</w:t>
      </w:r>
      <w:r w:rsidRPr="003D0253">
        <w:rPr>
          <w:rFonts w:ascii="Arial" w:hAnsi="Arial" w:cs="Arial"/>
          <w:color w:val="1F487C"/>
          <w:spacing w:val="1"/>
        </w:rPr>
        <w:t>e</w:t>
      </w:r>
      <w:r w:rsidRPr="003D0253">
        <w:rPr>
          <w:rFonts w:ascii="Arial" w:hAnsi="Arial" w:cs="Arial"/>
          <w:color w:val="1F487C"/>
        </w:rPr>
        <w:t>r</w:t>
      </w:r>
      <w:r w:rsidRPr="003D0253">
        <w:rPr>
          <w:rFonts w:ascii="Arial" w:hAnsi="Arial" w:cs="Arial"/>
          <w:color w:val="1F487C"/>
          <w:spacing w:val="-1"/>
        </w:rPr>
        <w:t xml:space="preserve"> </w:t>
      </w:r>
      <w:r w:rsidRPr="003D0253">
        <w:rPr>
          <w:rFonts w:ascii="Arial" w:hAnsi="Arial" w:cs="Arial"/>
          <w:color w:val="1F487C"/>
          <w:spacing w:val="2"/>
        </w:rPr>
        <w:t>t</w:t>
      </w:r>
      <w:r w:rsidRPr="003D0253">
        <w:rPr>
          <w:rFonts w:ascii="Arial" w:hAnsi="Arial" w:cs="Arial"/>
          <w:color w:val="1F487C"/>
        </w:rPr>
        <w:t>o</w:t>
      </w:r>
      <w:r w:rsidRPr="003D0253">
        <w:rPr>
          <w:rFonts w:ascii="Arial" w:hAnsi="Arial" w:cs="Arial"/>
          <w:color w:val="1F487C"/>
          <w:spacing w:val="-2"/>
        </w:rPr>
        <w:t xml:space="preserve"> </w:t>
      </w:r>
      <w:r w:rsidRPr="003D0253">
        <w:rPr>
          <w:rFonts w:ascii="Arial" w:hAnsi="Arial" w:cs="Arial"/>
          <w:color w:val="1F487C"/>
        </w:rPr>
        <w:t>ru</w:t>
      </w:r>
      <w:r w:rsidRPr="003D0253">
        <w:rPr>
          <w:rFonts w:ascii="Arial" w:hAnsi="Arial" w:cs="Arial"/>
          <w:color w:val="1F487C"/>
          <w:spacing w:val="-5"/>
        </w:rPr>
        <w:t>n</w:t>
      </w:r>
      <w:r w:rsidRPr="003D0253">
        <w:rPr>
          <w:rFonts w:ascii="Arial" w:hAnsi="Arial" w:cs="Arial"/>
          <w:color w:val="1F487C"/>
        </w:rPr>
        <w:t>.</w:t>
      </w:r>
      <w:r w:rsidR="00052FBC" w:rsidRPr="00052FBC">
        <w:rPr>
          <w:rFonts w:ascii="Cambria" w:hAnsi="Cambria"/>
          <w:b/>
          <w:bCs/>
          <w:color w:val="000000"/>
        </w:rPr>
        <w:t xml:space="preserve"> </w:t>
      </w:r>
    </w:p>
    <w:p w:rsidR="00052FBC" w:rsidRPr="00B84FFC" w:rsidRDefault="00052FBC" w:rsidP="00B84FFC">
      <w:pPr>
        <w:pStyle w:val="NormalWeb"/>
        <w:spacing w:before="0" w:beforeAutospacing="0" w:after="0" w:afterAutospacing="0" w:line="360" w:lineRule="auto"/>
        <w:rPr>
          <w:color w:val="1F497D" w:themeColor="text2"/>
        </w:rPr>
      </w:pPr>
      <w:r w:rsidRPr="00B84FFC">
        <w:rPr>
          <w:rFonts w:ascii="Cambria" w:hAnsi="Cambria"/>
          <w:color w:val="1F497D" w:themeColor="text2"/>
        </w:rPr>
        <w:t>Further possibilities</w:t>
      </w:r>
    </w:p>
    <w:p w:rsidR="00052FBC" w:rsidRPr="00B84FFC" w:rsidRDefault="00052FBC" w:rsidP="00B84FFC">
      <w:pPr>
        <w:pStyle w:val="NormalWeb"/>
        <w:numPr>
          <w:ilvl w:val="0"/>
          <w:numId w:val="2"/>
        </w:numPr>
        <w:spacing w:before="0" w:beforeAutospacing="0" w:after="0" w:afterAutospacing="0" w:line="360" w:lineRule="auto"/>
        <w:textAlignment w:val="baseline"/>
        <w:rPr>
          <w:rFonts w:ascii="Arial" w:hAnsi="Arial" w:cs="Arial"/>
          <w:color w:val="1F497D" w:themeColor="text2"/>
        </w:rPr>
      </w:pPr>
      <w:r w:rsidRPr="00B84FFC">
        <w:rPr>
          <w:rFonts w:ascii="Cambria" w:hAnsi="Cambria" w:cs="Arial"/>
          <w:color w:val="1F497D" w:themeColor="text2"/>
        </w:rPr>
        <w:t xml:space="preserve">There are </w:t>
      </w:r>
      <w:proofErr w:type="gramStart"/>
      <w:r w:rsidRPr="00B84FFC">
        <w:rPr>
          <w:rFonts w:ascii="Cambria" w:hAnsi="Cambria" w:cs="Arial"/>
          <w:color w:val="1F497D" w:themeColor="text2"/>
        </w:rPr>
        <w:t>many different ways</w:t>
      </w:r>
      <w:proofErr w:type="gramEnd"/>
      <w:r w:rsidRPr="00B84FFC">
        <w:rPr>
          <w:rFonts w:ascii="Cambria" w:hAnsi="Cambria" w:cs="Arial"/>
          <w:color w:val="1F497D" w:themeColor="text2"/>
        </w:rPr>
        <w:t xml:space="preserve"> a game can use the treadmill</w:t>
      </w:r>
    </w:p>
    <w:p w:rsidR="00052FBC" w:rsidRPr="00B84FFC" w:rsidRDefault="00052FBC" w:rsidP="00B84FFC">
      <w:pPr>
        <w:pStyle w:val="NormalWeb"/>
        <w:numPr>
          <w:ilvl w:val="0"/>
          <w:numId w:val="2"/>
        </w:numPr>
        <w:spacing w:before="0" w:beforeAutospacing="0" w:after="0" w:afterAutospacing="0" w:line="360" w:lineRule="auto"/>
        <w:textAlignment w:val="baseline"/>
        <w:rPr>
          <w:rFonts w:ascii="Arial" w:hAnsi="Arial" w:cs="Arial"/>
          <w:color w:val="1F497D" w:themeColor="text2"/>
        </w:rPr>
      </w:pPr>
      <w:r w:rsidRPr="00B84FFC">
        <w:rPr>
          <w:rFonts w:ascii="Cambria" w:hAnsi="Cambria" w:cs="Arial"/>
          <w:color w:val="1F497D" w:themeColor="text2"/>
        </w:rPr>
        <w:t>For example, our game cares about distance and lets player control speed, but another game could require the player to run quickly to escape danger</w:t>
      </w:r>
    </w:p>
    <w:p w:rsidR="00052FBC" w:rsidRPr="00B84FFC" w:rsidRDefault="00052FBC" w:rsidP="00B84FFC">
      <w:pPr>
        <w:pStyle w:val="NormalWeb"/>
        <w:numPr>
          <w:ilvl w:val="0"/>
          <w:numId w:val="2"/>
        </w:numPr>
        <w:spacing w:before="0" w:beforeAutospacing="0" w:after="0" w:afterAutospacing="0" w:line="360" w:lineRule="auto"/>
        <w:textAlignment w:val="baseline"/>
        <w:rPr>
          <w:rFonts w:ascii="Arial" w:hAnsi="Arial" w:cs="Arial"/>
          <w:color w:val="1F497D" w:themeColor="text2"/>
        </w:rPr>
      </w:pPr>
      <w:r w:rsidRPr="00B84FFC">
        <w:rPr>
          <w:rFonts w:ascii="Cambria" w:hAnsi="Cambria" w:cs="Arial"/>
          <w:color w:val="1F497D" w:themeColor="text2"/>
        </w:rPr>
        <w:t>Different games can be fitted to different exercise routines</w:t>
      </w:r>
    </w:p>
    <w:p w:rsidR="00052FBC" w:rsidRPr="00B84FFC" w:rsidRDefault="00052FBC" w:rsidP="00B84FFC">
      <w:pPr>
        <w:pStyle w:val="NormalWeb"/>
        <w:numPr>
          <w:ilvl w:val="0"/>
          <w:numId w:val="2"/>
        </w:numPr>
        <w:spacing w:before="0" w:beforeAutospacing="0" w:after="0" w:afterAutospacing="0" w:line="360" w:lineRule="auto"/>
        <w:textAlignment w:val="baseline"/>
        <w:rPr>
          <w:rFonts w:ascii="Arial" w:hAnsi="Arial" w:cs="Arial"/>
          <w:color w:val="1F497D" w:themeColor="text2"/>
        </w:rPr>
      </w:pPr>
      <w:r w:rsidRPr="00B84FFC">
        <w:rPr>
          <w:rFonts w:ascii="Cambria" w:hAnsi="Cambria" w:cs="Arial"/>
          <w:color w:val="1F497D" w:themeColor="text2"/>
        </w:rPr>
        <w:t xml:space="preserve">A variety of games gives </w:t>
      </w:r>
      <w:r w:rsidR="00600801" w:rsidRPr="00B84FFC">
        <w:rPr>
          <w:rFonts w:ascii="Cambria" w:hAnsi="Cambria" w:cs="Arial"/>
          <w:color w:val="1F497D" w:themeColor="text2"/>
        </w:rPr>
        <w:t>runners</w:t>
      </w:r>
      <w:r w:rsidRPr="00B84FFC">
        <w:rPr>
          <w:rFonts w:ascii="Cambria" w:hAnsi="Cambria" w:cs="Arial"/>
          <w:color w:val="1F497D" w:themeColor="text2"/>
        </w:rPr>
        <w:t xml:space="preserve"> choices and lets them mix up their routines</w:t>
      </w:r>
    </w:p>
    <w:p w:rsidR="00052FBC" w:rsidRPr="00B84FFC" w:rsidRDefault="00052FBC" w:rsidP="00B84FFC">
      <w:pPr>
        <w:pStyle w:val="NormalWeb"/>
        <w:spacing w:before="0" w:beforeAutospacing="0" w:after="0" w:afterAutospacing="0" w:line="360" w:lineRule="auto"/>
        <w:rPr>
          <w:color w:val="1F497D" w:themeColor="text2"/>
        </w:rPr>
      </w:pPr>
      <w:r w:rsidRPr="00B84FFC">
        <w:rPr>
          <w:rFonts w:ascii="Cambria" w:hAnsi="Cambria"/>
          <w:color w:val="1F497D" w:themeColor="text2"/>
        </w:rPr>
        <w:t>Spin-off potential</w:t>
      </w:r>
    </w:p>
    <w:p w:rsidR="00052FBC" w:rsidRPr="00B84FFC" w:rsidRDefault="00052FBC" w:rsidP="00B84FFC">
      <w:pPr>
        <w:pStyle w:val="NormalWeb"/>
        <w:numPr>
          <w:ilvl w:val="0"/>
          <w:numId w:val="3"/>
        </w:numPr>
        <w:spacing w:before="0" w:beforeAutospacing="0" w:after="0" w:afterAutospacing="0" w:line="360" w:lineRule="auto"/>
        <w:textAlignment w:val="baseline"/>
        <w:rPr>
          <w:rFonts w:ascii="Arial" w:hAnsi="Arial" w:cs="Arial"/>
          <w:color w:val="1F497D" w:themeColor="text2"/>
        </w:rPr>
      </w:pPr>
      <w:r w:rsidRPr="00B84FFC">
        <w:rPr>
          <w:rFonts w:ascii="Cambria" w:hAnsi="Cambria" w:cs="Arial"/>
          <w:color w:val="1F497D" w:themeColor="text2"/>
        </w:rPr>
        <w:t xml:space="preserve">We made our invention for </w:t>
      </w:r>
      <w:r w:rsidR="00600801" w:rsidRPr="00B84FFC">
        <w:rPr>
          <w:rFonts w:ascii="Cambria" w:hAnsi="Cambria" w:cs="Arial"/>
          <w:color w:val="1F497D" w:themeColor="text2"/>
        </w:rPr>
        <w:t>runners</w:t>
      </w:r>
      <w:r w:rsidRPr="00B84FFC">
        <w:rPr>
          <w:rFonts w:ascii="Cambria" w:hAnsi="Cambria" w:cs="Arial"/>
          <w:color w:val="1F497D" w:themeColor="text2"/>
        </w:rPr>
        <w:t xml:space="preserve">, but it would work just as well </w:t>
      </w:r>
      <w:r w:rsidR="00600801" w:rsidRPr="00B84FFC">
        <w:rPr>
          <w:rFonts w:ascii="Cambria" w:hAnsi="Cambria" w:cs="Arial"/>
          <w:color w:val="1F497D" w:themeColor="text2"/>
        </w:rPr>
        <w:t>for cyclist.</w:t>
      </w:r>
    </w:p>
    <w:p w:rsidR="00052FBC" w:rsidRPr="00B84FFC" w:rsidRDefault="00052FBC" w:rsidP="00B84FFC">
      <w:pPr>
        <w:pStyle w:val="NormalWeb"/>
        <w:numPr>
          <w:ilvl w:val="0"/>
          <w:numId w:val="3"/>
        </w:numPr>
        <w:spacing w:before="0" w:beforeAutospacing="0" w:after="0" w:afterAutospacing="0" w:line="360" w:lineRule="auto"/>
        <w:textAlignment w:val="baseline"/>
        <w:rPr>
          <w:rFonts w:ascii="Arial" w:hAnsi="Arial" w:cs="Arial"/>
          <w:color w:val="1F497D" w:themeColor="text2"/>
        </w:rPr>
      </w:pPr>
      <w:r w:rsidRPr="00B84FFC">
        <w:rPr>
          <w:rFonts w:ascii="Cambria" w:hAnsi="Cambria" w:cs="Arial"/>
          <w:color w:val="1F497D" w:themeColor="text2"/>
        </w:rPr>
        <w:t>Wii Fit uses a similar idea but doesn’t allow continuous running</w:t>
      </w:r>
    </w:p>
    <w:p w:rsidR="00C86F4A" w:rsidRPr="00B84FFC" w:rsidRDefault="00C86F4A" w:rsidP="00B84FFC">
      <w:pPr>
        <w:spacing w:line="360" w:lineRule="auto"/>
        <w:ind w:left="119" w:right="77"/>
        <w:rPr>
          <w:rFonts w:ascii="Arial" w:hAnsi="Arial" w:cs="Arial"/>
          <w:color w:val="1F497D" w:themeColor="text2"/>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before="2" w:line="260" w:lineRule="exact"/>
        <w:rPr>
          <w:rFonts w:ascii="Arial" w:hAnsi="Arial" w:cs="Arial"/>
          <w:sz w:val="26"/>
          <w:szCs w:val="26"/>
        </w:rPr>
      </w:pPr>
    </w:p>
    <w:p w:rsidR="00C86F4A" w:rsidRPr="003D0253" w:rsidRDefault="006C72B5">
      <w:pPr>
        <w:ind w:left="200" w:right="177"/>
        <w:jc w:val="center"/>
        <w:rPr>
          <w:rFonts w:ascii="Arial" w:eastAsia="Arial" w:hAnsi="Arial" w:cs="Arial"/>
          <w:sz w:val="19"/>
          <w:szCs w:val="19"/>
        </w:rPr>
      </w:pPr>
      <w:r w:rsidRPr="003D0253">
        <w:rPr>
          <w:rFonts w:ascii="Arial" w:eastAsia="Arial" w:hAnsi="Arial" w:cs="Arial"/>
          <w:spacing w:val="-7"/>
          <w:sz w:val="19"/>
          <w:szCs w:val="19"/>
        </w:rPr>
        <w:t>T</w:t>
      </w:r>
      <w:r w:rsidRPr="003D0253">
        <w:rPr>
          <w:rFonts w:ascii="Arial" w:eastAsia="Arial" w:hAnsi="Arial" w:cs="Arial"/>
          <w:spacing w:val="-1"/>
          <w:sz w:val="19"/>
          <w:szCs w:val="19"/>
        </w:rPr>
        <w:t>h</w:t>
      </w:r>
      <w:r w:rsidRPr="003D0253">
        <w:rPr>
          <w:rFonts w:ascii="Arial" w:eastAsia="Arial" w:hAnsi="Arial" w:cs="Arial"/>
          <w:sz w:val="19"/>
          <w:szCs w:val="19"/>
        </w:rPr>
        <w:t>e</w:t>
      </w:r>
      <w:r w:rsidRPr="003D0253">
        <w:rPr>
          <w:rFonts w:ascii="Arial" w:eastAsia="Arial" w:hAnsi="Arial" w:cs="Arial"/>
          <w:spacing w:val="7"/>
          <w:sz w:val="19"/>
          <w:szCs w:val="19"/>
        </w:rPr>
        <w:t xml:space="preserve"> </w:t>
      </w:r>
      <w:r w:rsidRPr="003D0253">
        <w:rPr>
          <w:rFonts w:ascii="Arial" w:eastAsia="Arial" w:hAnsi="Arial" w:cs="Arial"/>
          <w:spacing w:val="2"/>
          <w:sz w:val="19"/>
          <w:szCs w:val="19"/>
        </w:rPr>
        <w:t>S</w:t>
      </w:r>
      <w:r w:rsidRPr="003D0253">
        <w:rPr>
          <w:rFonts w:ascii="Arial" w:eastAsia="Arial" w:hAnsi="Arial" w:cs="Arial"/>
          <w:spacing w:val="-1"/>
          <w:sz w:val="19"/>
          <w:szCs w:val="19"/>
        </w:rPr>
        <w:t>to</w:t>
      </w:r>
      <w:r w:rsidRPr="003D0253">
        <w:rPr>
          <w:rFonts w:ascii="Arial" w:eastAsia="Arial" w:hAnsi="Arial" w:cs="Arial"/>
          <w:spacing w:val="-2"/>
          <w:sz w:val="19"/>
          <w:szCs w:val="19"/>
        </w:rPr>
        <w:t>r</w:t>
      </w:r>
      <w:r w:rsidRPr="003D0253">
        <w:rPr>
          <w:rFonts w:ascii="Arial" w:eastAsia="Arial" w:hAnsi="Arial" w:cs="Arial"/>
          <w:sz w:val="19"/>
          <w:szCs w:val="19"/>
        </w:rPr>
        <w:t>y</w:t>
      </w:r>
      <w:r w:rsidRPr="003D0253">
        <w:rPr>
          <w:rFonts w:ascii="Arial" w:eastAsia="Arial" w:hAnsi="Arial" w:cs="Arial"/>
          <w:spacing w:val="5"/>
          <w:sz w:val="19"/>
          <w:szCs w:val="19"/>
        </w:rPr>
        <w:t xml:space="preserve"> </w:t>
      </w:r>
      <w:r w:rsidRPr="003D0253">
        <w:rPr>
          <w:rFonts w:ascii="Arial" w:eastAsia="Arial" w:hAnsi="Arial" w:cs="Arial"/>
          <w:spacing w:val="-1"/>
          <w:sz w:val="19"/>
          <w:szCs w:val="19"/>
        </w:rPr>
        <w:t>o</w:t>
      </w:r>
      <w:r w:rsidRPr="003D0253">
        <w:rPr>
          <w:rFonts w:ascii="Arial" w:eastAsia="Arial" w:hAnsi="Arial" w:cs="Arial"/>
          <w:sz w:val="19"/>
          <w:szCs w:val="19"/>
        </w:rPr>
        <w:t>f</w:t>
      </w:r>
      <w:r w:rsidRPr="003D0253">
        <w:rPr>
          <w:rFonts w:ascii="Arial" w:eastAsia="Arial" w:hAnsi="Arial" w:cs="Arial"/>
          <w:spacing w:val="6"/>
          <w:sz w:val="19"/>
          <w:szCs w:val="19"/>
        </w:rPr>
        <w:t xml:space="preserve"> </w:t>
      </w:r>
      <w:r w:rsidRPr="003D0253">
        <w:rPr>
          <w:rFonts w:ascii="Arial" w:eastAsia="Arial" w:hAnsi="Arial" w:cs="Arial"/>
          <w:spacing w:val="-8"/>
          <w:sz w:val="19"/>
          <w:szCs w:val="19"/>
        </w:rPr>
        <w:t>Y</w:t>
      </w:r>
      <w:r w:rsidRPr="003D0253">
        <w:rPr>
          <w:rFonts w:ascii="Arial" w:eastAsia="Arial" w:hAnsi="Arial" w:cs="Arial"/>
          <w:spacing w:val="-1"/>
          <w:sz w:val="19"/>
          <w:szCs w:val="19"/>
        </w:rPr>
        <w:t>ou</w:t>
      </w:r>
      <w:r w:rsidRPr="003D0253">
        <w:rPr>
          <w:rFonts w:ascii="Arial" w:eastAsia="Arial" w:hAnsi="Arial" w:cs="Arial"/>
          <w:sz w:val="19"/>
          <w:szCs w:val="19"/>
        </w:rPr>
        <w:t>r</w:t>
      </w:r>
      <w:r w:rsidRPr="003D0253">
        <w:rPr>
          <w:rFonts w:ascii="Arial" w:eastAsia="Arial" w:hAnsi="Arial" w:cs="Arial"/>
          <w:spacing w:val="7"/>
          <w:sz w:val="19"/>
          <w:szCs w:val="19"/>
        </w:rPr>
        <w:t xml:space="preserve"> </w:t>
      </w:r>
      <w:r w:rsidRPr="003D0253">
        <w:rPr>
          <w:rFonts w:ascii="Arial" w:eastAsia="Arial" w:hAnsi="Arial" w:cs="Arial"/>
          <w:spacing w:val="-5"/>
          <w:sz w:val="19"/>
          <w:szCs w:val="19"/>
        </w:rPr>
        <w:t>I</w:t>
      </w:r>
      <w:r w:rsidRPr="003D0253">
        <w:rPr>
          <w:rFonts w:ascii="Arial" w:eastAsia="Arial" w:hAnsi="Arial" w:cs="Arial"/>
          <w:spacing w:val="-1"/>
          <w:sz w:val="19"/>
          <w:szCs w:val="19"/>
        </w:rPr>
        <w:t>n</w:t>
      </w:r>
      <w:r w:rsidRPr="003D0253">
        <w:rPr>
          <w:rFonts w:ascii="Arial" w:eastAsia="Arial" w:hAnsi="Arial" w:cs="Arial"/>
          <w:sz w:val="19"/>
          <w:szCs w:val="19"/>
        </w:rPr>
        <w:t>v</w:t>
      </w:r>
      <w:r w:rsidRPr="003D0253">
        <w:rPr>
          <w:rFonts w:ascii="Arial" w:eastAsia="Arial" w:hAnsi="Arial" w:cs="Arial"/>
          <w:spacing w:val="-1"/>
          <w:sz w:val="19"/>
          <w:szCs w:val="19"/>
        </w:rPr>
        <w:t>en</w:t>
      </w:r>
      <w:r w:rsidRPr="003D0253">
        <w:rPr>
          <w:rFonts w:ascii="Arial" w:eastAsia="Arial" w:hAnsi="Arial" w:cs="Arial"/>
          <w:sz w:val="19"/>
          <w:szCs w:val="19"/>
        </w:rPr>
        <w:t>t</w:t>
      </w:r>
      <w:r w:rsidRPr="003D0253">
        <w:rPr>
          <w:rFonts w:ascii="Arial" w:eastAsia="Arial" w:hAnsi="Arial" w:cs="Arial"/>
          <w:spacing w:val="-4"/>
          <w:sz w:val="19"/>
          <w:szCs w:val="19"/>
        </w:rPr>
        <w:t>i</w:t>
      </w:r>
      <w:r w:rsidRPr="003D0253">
        <w:rPr>
          <w:rFonts w:ascii="Arial" w:eastAsia="Arial" w:hAnsi="Arial" w:cs="Arial"/>
          <w:spacing w:val="-6"/>
          <w:sz w:val="19"/>
          <w:szCs w:val="19"/>
        </w:rPr>
        <w:t>o</w:t>
      </w:r>
      <w:r w:rsidRPr="003D0253">
        <w:rPr>
          <w:rFonts w:ascii="Arial" w:eastAsia="Arial" w:hAnsi="Arial" w:cs="Arial"/>
          <w:sz w:val="19"/>
          <w:szCs w:val="19"/>
        </w:rPr>
        <w:t xml:space="preserve">n                                     </w:t>
      </w:r>
      <w:r w:rsidRPr="003D0253">
        <w:rPr>
          <w:rFonts w:ascii="Arial" w:eastAsia="Arial" w:hAnsi="Arial" w:cs="Arial"/>
          <w:spacing w:val="14"/>
          <w:sz w:val="19"/>
          <w:szCs w:val="19"/>
        </w:rPr>
        <w:t xml:space="preserve"> </w:t>
      </w:r>
      <w:r w:rsidRPr="003D0253">
        <w:rPr>
          <w:rFonts w:ascii="Arial" w:eastAsia="Arial" w:hAnsi="Arial" w:cs="Arial"/>
          <w:spacing w:val="-5"/>
          <w:sz w:val="19"/>
          <w:szCs w:val="19"/>
        </w:rPr>
        <w:t>I</w:t>
      </w:r>
      <w:r w:rsidRPr="003D0253">
        <w:rPr>
          <w:rFonts w:ascii="Arial" w:eastAsia="Arial" w:hAnsi="Arial" w:cs="Arial"/>
          <w:spacing w:val="-1"/>
          <w:sz w:val="19"/>
          <w:szCs w:val="19"/>
        </w:rPr>
        <w:t>n</w:t>
      </w:r>
      <w:r w:rsidRPr="003D0253">
        <w:rPr>
          <w:rFonts w:ascii="Arial" w:eastAsia="Arial" w:hAnsi="Arial" w:cs="Arial"/>
          <w:spacing w:val="5"/>
          <w:sz w:val="19"/>
          <w:szCs w:val="19"/>
        </w:rPr>
        <w:t>v</w:t>
      </w:r>
      <w:r w:rsidRPr="003D0253">
        <w:rPr>
          <w:rFonts w:ascii="Arial" w:eastAsia="Arial" w:hAnsi="Arial" w:cs="Arial"/>
          <w:spacing w:val="-6"/>
          <w:sz w:val="19"/>
          <w:szCs w:val="19"/>
        </w:rPr>
        <w:t>e</w:t>
      </w:r>
      <w:r w:rsidRPr="003D0253">
        <w:rPr>
          <w:rFonts w:ascii="Arial" w:eastAsia="Arial" w:hAnsi="Arial" w:cs="Arial"/>
          <w:spacing w:val="-1"/>
          <w:sz w:val="19"/>
          <w:szCs w:val="19"/>
        </w:rPr>
        <w:t>nt</w:t>
      </w:r>
      <w:r w:rsidRPr="003D0253">
        <w:rPr>
          <w:rFonts w:ascii="Arial" w:eastAsia="Arial" w:hAnsi="Arial" w:cs="Arial"/>
          <w:spacing w:val="-4"/>
          <w:sz w:val="19"/>
          <w:szCs w:val="19"/>
        </w:rPr>
        <w:t>i</w:t>
      </w:r>
      <w:r w:rsidRPr="003D0253">
        <w:rPr>
          <w:rFonts w:ascii="Arial" w:eastAsia="Arial" w:hAnsi="Arial" w:cs="Arial"/>
          <w:spacing w:val="-1"/>
          <w:sz w:val="19"/>
          <w:szCs w:val="19"/>
        </w:rPr>
        <w:t>o</w:t>
      </w:r>
      <w:r w:rsidRPr="003D0253">
        <w:rPr>
          <w:rFonts w:ascii="Arial" w:eastAsia="Arial" w:hAnsi="Arial" w:cs="Arial"/>
          <w:sz w:val="19"/>
          <w:szCs w:val="19"/>
        </w:rPr>
        <w:t>n</w:t>
      </w:r>
      <w:r w:rsidRPr="003D0253">
        <w:rPr>
          <w:rFonts w:ascii="Arial" w:eastAsia="Arial" w:hAnsi="Arial" w:cs="Arial"/>
          <w:spacing w:val="12"/>
          <w:sz w:val="19"/>
          <w:szCs w:val="19"/>
        </w:rPr>
        <w:t xml:space="preserve"> </w:t>
      </w:r>
      <w:r w:rsidRPr="003D0253">
        <w:rPr>
          <w:rFonts w:ascii="Arial" w:eastAsia="Arial" w:hAnsi="Arial" w:cs="Arial"/>
          <w:spacing w:val="-1"/>
          <w:sz w:val="19"/>
          <w:szCs w:val="19"/>
        </w:rPr>
        <w:t>L</w:t>
      </w:r>
      <w:r w:rsidRPr="003D0253">
        <w:rPr>
          <w:rFonts w:ascii="Arial" w:eastAsia="Arial" w:hAnsi="Arial" w:cs="Arial"/>
          <w:spacing w:val="-6"/>
          <w:sz w:val="19"/>
          <w:szCs w:val="19"/>
        </w:rPr>
        <w:t>o</w:t>
      </w:r>
      <w:r w:rsidRPr="003D0253">
        <w:rPr>
          <w:rFonts w:ascii="Arial" w:eastAsia="Arial" w:hAnsi="Arial" w:cs="Arial"/>
          <w:sz w:val="19"/>
          <w:szCs w:val="19"/>
        </w:rPr>
        <w:t>g</w:t>
      </w:r>
      <w:r w:rsidRPr="003D0253">
        <w:rPr>
          <w:rFonts w:ascii="Arial" w:eastAsia="Arial" w:hAnsi="Arial" w:cs="Arial"/>
          <w:spacing w:val="7"/>
          <w:sz w:val="19"/>
          <w:szCs w:val="19"/>
        </w:rPr>
        <w:t xml:space="preserve"> </w:t>
      </w:r>
      <w:r w:rsidRPr="003D0253">
        <w:rPr>
          <w:rFonts w:ascii="Arial" w:eastAsia="Arial" w:hAnsi="Arial" w:cs="Arial"/>
          <w:spacing w:val="2"/>
          <w:sz w:val="19"/>
          <w:szCs w:val="19"/>
        </w:rPr>
        <w:t>V</w:t>
      </w:r>
      <w:r w:rsidRPr="003D0253">
        <w:rPr>
          <w:rFonts w:ascii="Arial" w:eastAsia="Arial" w:hAnsi="Arial" w:cs="Arial"/>
          <w:spacing w:val="-6"/>
          <w:sz w:val="19"/>
          <w:szCs w:val="19"/>
        </w:rPr>
        <w:t>e</w:t>
      </w:r>
      <w:r w:rsidRPr="003D0253">
        <w:rPr>
          <w:rFonts w:ascii="Arial" w:eastAsia="Arial" w:hAnsi="Arial" w:cs="Arial"/>
          <w:spacing w:val="-2"/>
          <w:sz w:val="19"/>
          <w:szCs w:val="19"/>
        </w:rPr>
        <w:t>r</w:t>
      </w:r>
      <w:r w:rsidRPr="003D0253">
        <w:rPr>
          <w:rFonts w:ascii="Arial" w:eastAsia="Arial" w:hAnsi="Arial" w:cs="Arial"/>
          <w:sz w:val="19"/>
          <w:szCs w:val="19"/>
        </w:rPr>
        <w:t>s</w:t>
      </w:r>
      <w:r w:rsidRPr="003D0253">
        <w:rPr>
          <w:rFonts w:ascii="Arial" w:eastAsia="Arial" w:hAnsi="Arial" w:cs="Arial"/>
          <w:spacing w:val="-4"/>
          <w:sz w:val="19"/>
          <w:szCs w:val="19"/>
        </w:rPr>
        <w:t>i</w:t>
      </w:r>
      <w:r w:rsidRPr="003D0253">
        <w:rPr>
          <w:rFonts w:ascii="Arial" w:eastAsia="Arial" w:hAnsi="Arial" w:cs="Arial"/>
          <w:spacing w:val="-6"/>
          <w:sz w:val="19"/>
          <w:szCs w:val="19"/>
        </w:rPr>
        <w:t>o</w:t>
      </w:r>
      <w:r w:rsidRPr="003D0253">
        <w:rPr>
          <w:rFonts w:ascii="Arial" w:eastAsia="Arial" w:hAnsi="Arial" w:cs="Arial"/>
          <w:sz w:val="19"/>
          <w:szCs w:val="19"/>
        </w:rPr>
        <w:t>n</w:t>
      </w:r>
      <w:r w:rsidRPr="003D0253">
        <w:rPr>
          <w:rFonts w:ascii="Arial" w:eastAsia="Arial" w:hAnsi="Arial" w:cs="Arial"/>
          <w:spacing w:val="15"/>
          <w:sz w:val="19"/>
          <w:szCs w:val="19"/>
        </w:rPr>
        <w:t xml:space="preserve"> </w:t>
      </w:r>
      <w:r w:rsidRPr="003D0253">
        <w:rPr>
          <w:rFonts w:ascii="Arial" w:eastAsia="Arial" w:hAnsi="Arial" w:cs="Arial"/>
          <w:spacing w:val="-1"/>
          <w:sz w:val="19"/>
          <w:szCs w:val="19"/>
        </w:rPr>
        <w:t>1.</w:t>
      </w:r>
      <w:r w:rsidRPr="003D0253">
        <w:rPr>
          <w:rFonts w:ascii="Arial" w:eastAsia="Arial" w:hAnsi="Arial" w:cs="Arial"/>
          <w:sz w:val="19"/>
          <w:szCs w:val="19"/>
        </w:rPr>
        <w:t xml:space="preserve">0                                                             </w:t>
      </w:r>
      <w:r w:rsidRPr="003D0253">
        <w:rPr>
          <w:rFonts w:ascii="Arial" w:eastAsia="Arial" w:hAnsi="Arial" w:cs="Arial"/>
          <w:spacing w:val="9"/>
          <w:sz w:val="19"/>
          <w:szCs w:val="19"/>
        </w:rPr>
        <w:t xml:space="preserve"> </w:t>
      </w:r>
      <w:r w:rsidRPr="003D0253">
        <w:rPr>
          <w:rFonts w:ascii="Arial" w:eastAsia="Arial" w:hAnsi="Arial" w:cs="Arial"/>
          <w:spacing w:val="2"/>
          <w:sz w:val="19"/>
          <w:szCs w:val="19"/>
        </w:rPr>
        <w:t>P</w:t>
      </w:r>
      <w:r w:rsidRPr="003D0253">
        <w:rPr>
          <w:rFonts w:ascii="Arial" w:eastAsia="Arial" w:hAnsi="Arial" w:cs="Arial"/>
          <w:spacing w:val="-1"/>
          <w:sz w:val="19"/>
          <w:szCs w:val="19"/>
        </w:rPr>
        <w:t>a</w:t>
      </w:r>
      <w:r w:rsidRPr="003D0253">
        <w:rPr>
          <w:rFonts w:ascii="Arial" w:eastAsia="Arial" w:hAnsi="Arial" w:cs="Arial"/>
          <w:spacing w:val="-6"/>
          <w:sz w:val="19"/>
          <w:szCs w:val="19"/>
        </w:rPr>
        <w:t>g</w:t>
      </w:r>
      <w:r w:rsidRPr="003D0253">
        <w:rPr>
          <w:rFonts w:ascii="Arial" w:eastAsia="Arial" w:hAnsi="Arial" w:cs="Arial"/>
          <w:sz w:val="19"/>
          <w:szCs w:val="19"/>
        </w:rPr>
        <w:t>e</w:t>
      </w:r>
      <w:r w:rsidRPr="003D0253">
        <w:rPr>
          <w:rFonts w:ascii="Arial" w:eastAsia="Arial" w:hAnsi="Arial" w:cs="Arial"/>
          <w:spacing w:val="8"/>
          <w:sz w:val="19"/>
          <w:szCs w:val="19"/>
        </w:rPr>
        <w:t xml:space="preserve"> </w:t>
      </w:r>
      <w:r w:rsidRPr="003D0253">
        <w:rPr>
          <w:rFonts w:ascii="Arial" w:eastAsia="Arial" w:hAnsi="Arial" w:cs="Arial"/>
          <w:spacing w:val="-6"/>
          <w:w w:val="101"/>
          <w:sz w:val="19"/>
          <w:szCs w:val="19"/>
        </w:rPr>
        <w:t>11</w:t>
      </w:r>
    </w:p>
    <w:p w:rsidR="00C86F4A" w:rsidRPr="003D0253" w:rsidRDefault="006C72B5">
      <w:pPr>
        <w:spacing w:before="2"/>
        <w:ind w:left="4372" w:right="4278"/>
        <w:jc w:val="center"/>
        <w:rPr>
          <w:rFonts w:ascii="Arial" w:eastAsia="Arial" w:hAnsi="Arial" w:cs="Arial"/>
          <w:sz w:val="19"/>
          <w:szCs w:val="19"/>
        </w:rPr>
        <w:sectPr w:rsidR="00C86F4A" w:rsidRPr="003D0253">
          <w:pgSz w:w="12240" w:h="15840"/>
          <w:pgMar w:top="1480" w:right="720" w:bottom="0" w:left="640" w:header="720" w:footer="720" w:gutter="0"/>
          <w:cols w:space="720"/>
        </w:sectPr>
      </w:pPr>
      <w:r w:rsidRPr="003D0253">
        <w:rPr>
          <w:rFonts w:ascii="Arial" w:eastAsia="Arial" w:hAnsi="Arial" w:cs="Arial"/>
          <w:sz w:val="19"/>
          <w:szCs w:val="19"/>
        </w:rPr>
        <w:t>©</w:t>
      </w:r>
      <w:r w:rsidRPr="003D0253">
        <w:rPr>
          <w:rFonts w:ascii="Arial" w:eastAsia="Arial" w:hAnsi="Arial" w:cs="Arial"/>
          <w:spacing w:val="4"/>
          <w:sz w:val="19"/>
          <w:szCs w:val="19"/>
        </w:rPr>
        <w:t xml:space="preserve"> </w:t>
      </w:r>
      <w:r w:rsidRPr="003D0253">
        <w:rPr>
          <w:rFonts w:ascii="Arial" w:eastAsia="Arial" w:hAnsi="Arial" w:cs="Arial"/>
          <w:spacing w:val="-1"/>
          <w:sz w:val="19"/>
          <w:szCs w:val="19"/>
        </w:rPr>
        <w:t>2</w:t>
      </w:r>
      <w:r w:rsidRPr="003D0253">
        <w:rPr>
          <w:rFonts w:ascii="Arial" w:eastAsia="Arial" w:hAnsi="Arial" w:cs="Arial"/>
          <w:spacing w:val="-6"/>
          <w:sz w:val="19"/>
          <w:szCs w:val="19"/>
        </w:rPr>
        <w:t>0</w:t>
      </w:r>
      <w:r w:rsidRPr="003D0253">
        <w:rPr>
          <w:rFonts w:ascii="Arial" w:eastAsia="Arial" w:hAnsi="Arial" w:cs="Arial"/>
          <w:spacing w:val="-1"/>
          <w:sz w:val="19"/>
          <w:szCs w:val="19"/>
        </w:rPr>
        <w:t>1</w:t>
      </w:r>
      <w:r w:rsidRPr="003D0253">
        <w:rPr>
          <w:rFonts w:ascii="Arial" w:eastAsia="Arial" w:hAnsi="Arial" w:cs="Arial"/>
          <w:sz w:val="19"/>
          <w:szCs w:val="19"/>
        </w:rPr>
        <w:t>8</w:t>
      </w:r>
      <w:r w:rsidRPr="003D0253">
        <w:rPr>
          <w:rFonts w:ascii="Arial" w:eastAsia="Arial" w:hAnsi="Arial" w:cs="Arial"/>
          <w:spacing w:val="8"/>
          <w:sz w:val="19"/>
          <w:szCs w:val="19"/>
        </w:rPr>
        <w:t xml:space="preserve"> </w:t>
      </w:r>
      <w:r w:rsidRPr="003D0253">
        <w:rPr>
          <w:rFonts w:ascii="Arial" w:eastAsia="Arial" w:hAnsi="Arial" w:cs="Arial"/>
          <w:spacing w:val="2"/>
          <w:sz w:val="19"/>
          <w:szCs w:val="19"/>
        </w:rPr>
        <w:t>S</w:t>
      </w:r>
      <w:r w:rsidRPr="003D0253">
        <w:rPr>
          <w:rFonts w:ascii="Arial" w:eastAsia="Arial" w:hAnsi="Arial" w:cs="Arial"/>
          <w:spacing w:val="-7"/>
          <w:sz w:val="19"/>
          <w:szCs w:val="19"/>
        </w:rPr>
        <w:t>T</w:t>
      </w:r>
      <w:r w:rsidRPr="003D0253">
        <w:rPr>
          <w:rFonts w:ascii="Arial" w:eastAsia="Arial" w:hAnsi="Arial" w:cs="Arial"/>
          <w:spacing w:val="2"/>
          <w:sz w:val="19"/>
          <w:szCs w:val="19"/>
        </w:rPr>
        <w:t>E</w:t>
      </w:r>
      <w:r w:rsidRPr="003D0253">
        <w:rPr>
          <w:rFonts w:ascii="Arial" w:eastAsia="Arial" w:hAnsi="Arial" w:cs="Arial"/>
          <w:spacing w:val="-6"/>
          <w:sz w:val="19"/>
          <w:szCs w:val="19"/>
        </w:rPr>
        <w:t>M</w:t>
      </w:r>
      <w:r w:rsidRPr="003D0253">
        <w:rPr>
          <w:rFonts w:ascii="Arial" w:eastAsia="Arial" w:hAnsi="Arial" w:cs="Arial"/>
          <w:spacing w:val="-10"/>
          <w:sz w:val="19"/>
          <w:szCs w:val="19"/>
        </w:rPr>
        <w:t>I</w:t>
      </w:r>
      <w:r w:rsidRPr="003D0253">
        <w:rPr>
          <w:rFonts w:ascii="Arial" w:eastAsia="Arial" w:hAnsi="Arial" w:cs="Arial"/>
          <w:sz w:val="19"/>
          <w:szCs w:val="19"/>
        </w:rPr>
        <w:t>E</w:t>
      </w:r>
      <w:r w:rsidRPr="003D0253">
        <w:rPr>
          <w:rFonts w:ascii="Arial" w:eastAsia="Arial" w:hAnsi="Arial" w:cs="Arial"/>
          <w:spacing w:val="14"/>
          <w:sz w:val="19"/>
          <w:szCs w:val="19"/>
        </w:rPr>
        <w:t xml:space="preserve"> </w:t>
      </w:r>
      <w:r w:rsidRPr="003D0253">
        <w:rPr>
          <w:rFonts w:ascii="Arial" w:eastAsia="Arial" w:hAnsi="Arial" w:cs="Arial"/>
          <w:w w:val="101"/>
          <w:sz w:val="19"/>
          <w:szCs w:val="19"/>
        </w:rPr>
        <w:t>C</w:t>
      </w:r>
      <w:r w:rsidRPr="003D0253">
        <w:rPr>
          <w:rFonts w:ascii="Arial" w:eastAsia="Arial" w:hAnsi="Arial" w:cs="Arial"/>
          <w:spacing w:val="-1"/>
          <w:w w:val="101"/>
          <w:sz w:val="19"/>
          <w:szCs w:val="19"/>
        </w:rPr>
        <w:t>oa</w:t>
      </w:r>
      <w:r w:rsidRPr="003D0253">
        <w:rPr>
          <w:rFonts w:ascii="Arial" w:eastAsia="Arial" w:hAnsi="Arial" w:cs="Arial"/>
          <w:spacing w:val="-4"/>
          <w:w w:val="101"/>
          <w:sz w:val="19"/>
          <w:szCs w:val="19"/>
        </w:rPr>
        <w:t>li</w:t>
      </w:r>
      <w:r w:rsidRPr="003D0253">
        <w:rPr>
          <w:rFonts w:ascii="Arial" w:eastAsia="Arial" w:hAnsi="Arial" w:cs="Arial"/>
          <w:spacing w:val="-1"/>
          <w:w w:val="101"/>
          <w:sz w:val="19"/>
          <w:szCs w:val="19"/>
        </w:rPr>
        <w:t>t</w:t>
      </w:r>
      <w:r w:rsidRPr="003D0253">
        <w:rPr>
          <w:rFonts w:ascii="Arial" w:eastAsia="Arial" w:hAnsi="Arial" w:cs="Arial"/>
          <w:spacing w:val="1"/>
          <w:w w:val="101"/>
          <w:sz w:val="19"/>
          <w:szCs w:val="19"/>
        </w:rPr>
        <w:t>i</w:t>
      </w:r>
      <w:r w:rsidRPr="003D0253">
        <w:rPr>
          <w:rFonts w:ascii="Arial" w:eastAsia="Arial" w:hAnsi="Arial" w:cs="Arial"/>
          <w:spacing w:val="-1"/>
          <w:w w:val="101"/>
          <w:sz w:val="19"/>
          <w:szCs w:val="19"/>
        </w:rPr>
        <w:t>on</w:t>
      </w:r>
    </w:p>
    <w:p w:rsidR="00C86F4A" w:rsidRPr="003D0253" w:rsidRDefault="006C72B5">
      <w:pPr>
        <w:spacing w:before="9" w:line="100" w:lineRule="exact"/>
        <w:rPr>
          <w:rFonts w:ascii="Arial" w:hAnsi="Arial" w:cs="Arial"/>
          <w:sz w:val="10"/>
          <w:szCs w:val="10"/>
        </w:rPr>
      </w:pPr>
      <w:r w:rsidRPr="003D0253">
        <w:rPr>
          <w:rFonts w:ascii="Arial" w:hAnsi="Arial" w:cs="Arial"/>
        </w:rPr>
        <w:lastRenderedPageBreak/>
        <w:pict>
          <v:group id="_x0000_s1100" style="position:absolute;margin-left:0;margin-top:0;width:612pt;height:791.8pt;z-index:-1502;mso-position-horizontal-relative:page;mso-position-vertical-relative:page" coordsize="12240,15836">
            <v:shape id="_x0000_s1109" style="position:absolute;left:11641;top:2;width:590;height:2758" coordorigin="11641,2" coordsize="590,2758" path="m11940,294r,2181l12231,2760r,-2758l11641,2r299,292xe" fillcolor="#33b0dd" stroked="f">
              <v:path arrowok="t"/>
            </v:shape>
            <v:shape id="_x0000_s1108" style="position:absolute;left:6;top:2;width:11934;height:2779" coordorigin="6,2" coordsize="11934,2779" path="m6,2781l298,2482r,-2188l11940,294,11641,2,6,2r,2779xe" fillcolor="#33b0dd" stroked="f">
              <v:path arrowok="t"/>
            </v:shape>
            <v:shape id="_x0000_s1107" style="position:absolute;left:11940;top:2515;width:291;height:10863" coordorigin="11940,2515" coordsize="291,10863" path="m11940,13378r291,-298l12231,2800r-291,-285l11940,13378xe" fillcolor="#82c50c" stroked="f">
              <v:path arrowok="t"/>
            </v:shape>
            <v:shape id="_x0000_s1106" style="position:absolute;left:6;top:2523;width:292;height:10821" coordorigin="6,2523" coordsize="292,10821" path="m6,13059r292,285l298,2523,6,2822r,10237xe" fillcolor="#82c50c" stroked="f">
              <v:path arrowok="t"/>
            </v:shape>
            <v:shape id="_x0000_s1105" style="position:absolute;left:6;top:13121;width:12225;height:2705" coordorigin="6,13121" coordsize="12225,2705" path="m12231,15826r,-2705l11940,13419r,2116l298,15535,6,15250r,576l12231,15826xe" fillcolor="#f10e83" stroked="f">
              <v:path arrowok="t"/>
            </v:shape>
            <v:shape id="_x0000_s1104" style="position:absolute;left:6;top:13099;width:292;height:2436" coordorigin="6,13099" coordsize="292,2436" path="m6,15250r292,285l298,13384,6,13099r,2151xe" fillcolor="#f10e83" stroked="f">
              <v:path arrowok="t"/>
            </v:shape>
            <v:shape id="_x0000_s1103" style="position:absolute;width:12240;height:2707" coordsize="12240,2707" path="m,2707l293,2418r,-2128l12240,290r,-290l,,,2707xe" fillcolor="#33b0dd" stroked="f">
              <v:path arrowok="t"/>
            </v:shape>
            <v:shape id="_x0000_s1102" style="position:absolute;left:11942;top:290;width:298;height:2417" coordorigin="11942,290" coordsize="298,2417" path="m12240,290r-298,l11942,2418r5,l12240,2707r,-2417xe" fillcolor="#33b0dd" stroked="f">
              <v:path arrowok="t"/>
            </v:shape>
            <v:shape id="_x0000_s1101" type="#_x0000_t75" style="position:absolute;left:4932;top:523;width:2376;height:1123">
              <v:imagedata r:id="rId6" o:title=""/>
            </v:shape>
            <w10:wrap anchorx="page" anchory="page"/>
          </v:group>
        </w:pict>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spacing w:before="29" w:line="260" w:lineRule="exact"/>
        <w:ind w:left="224"/>
        <w:rPr>
          <w:rFonts w:ascii="Arial" w:hAnsi="Arial" w:cs="Arial"/>
          <w:sz w:val="24"/>
          <w:szCs w:val="24"/>
        </w:rPr>
      </w:pPr>
      <w:r w:rsidRPr="003D0253">
        <w:rPr>
          <w:rFonts w:ascii="Arial" w:hAnsi="Arial" w:cs="Arial"/>
          <w:spacing w:val="5"/>
          <w:w w:val="90"/>
          <w:position w:val="-1"/>
          <w:sz w:val="24"/>
          <w:szCs w:val="24"/>
          <w:u w:val="single" w:color="000000"/>
        </w:rPr>
        <w:t>B</w:t>
      </w:r>
      <w:r w:rsidRPr="003D0253">
        <w:rPr>
          <w:rFonts w:ascii="Arial" w:hAnsi="Arial" w:cs="Arial"/>
          <w:spacing w:val="6"/>
          <w:w w:val="95"/>
          <w:position w:val="-1"/>
          <w:sz w:val="24"/>
          <w:szCs w:val="24"/>
          <w:u w:val="single" w:color="000000"/>
        </w:rPr>
        <w:t>u</w:t>
      </w:r>
      <w:r w:rsidRPr="003D0253">
        <w:rPr>
          <w:rFonts w:ascii="Arial" w:hAnsi="Arial" w:cs="Arial"/>
          <w:spacing w:val="-1"/>
          <w:w w:val="95"/>
          <w:position w:val="-1"/>
          <w:sz w:val="24"/>
          <w:szCs w:val="24"/>
          <w:u w:val="single" w:color="000000"/>
        </w:rPr>
        <w:t>i</w:t>
      </w:r>
      <w:r w:rsidRPr="003D0253">
        <w:rPr>
          <w:rFonts w:ascii="Arial" w:hAnsi="Arial" w:cs="Arial"/>
          <w:spacing w:val="-1"/>
          <w:w w:val="80"/>
          <w:position w:val="-1"/>
          <w:sz w:val="24"/>
          <w:szCs w:val="24"/>
          <w:u w:val="single" w:color="000000"/>
        </w:rPr>
        <w:t>l</w:t>
      </w:r>
      <w:r w:rsidRPr="003D0253">
        <w:rPr>
          <w:rFonts w:ascii="Arial" w:hAnsi="Arial" w:cs="Arial"/>
          <w:spacing w:val="7"/>
          <w:w w:val="110"/>
          <w:position w:val="-1"/>
          <w:sz w:val="24"/>
          <w:szCs w:val="24"/>
          <w:u w:val="single" w:color="000000"/>
        </w:rPr>
        <w:t>d</w:t>
      </w:r>
      <w:r w:rsidRPr="003D0253">
        <w:rPr>
          <w:rFonts w:ascii="Arial" w:hAnsi="Arial" w:cs="Arial"/>
          <w:spacing w:val="-1"/>
          <w:w w:val="80"/>
          <w:position w:val="-1"/>
          <w:sz w:val="24"/>
          <w:szCs w:val="24"/>
          <w:u w:val="single" w:color="000000"/>
        </w:rPr>
        <w:t>i</w:t>
      </w:r>
      <w:r w:rsidRPr="003D0253">
        <w:rPr>
          <w:rFonts w:ascii="Arial" w:hAnsi="Arial" w:cs="Arial"/>
          <w:spacing w:val="-2"/>
          <w:w w:val="110"/>
          <w:position w:val="-1"/>
          <w:sz w:val="24"/>
          <w:szCs w:val="24"/>
          <w:u w:val="single" w:color="000000"/>
        </w:rPr>
        <w:t>ng</w:t>
      </w:r>
      <w:r w:rsidRPr="003D0253">
        <w:rPr>
          <w:rFonts w:ascii="Arial" w:hAnsi="Arial" w:cs="Arial"/>
          <w:spacing w:val="-3"/>
          <w:w w:val="110"/>
          <w:position w:val="-1"/>
          <w:sz w:val="24"/>
          <w:szCs w:val="24"/>
          <w:u w:val="single" w:color="000000"/>
        </w:rPr>
        <w:t xml:space="preserve"> </w:t>
      </w:r>
      <w:r w:rsidRPr="003D0253">
        <w:rPr>
          <w:rFonts w:ascii="Arial" w:hAnsi="Arial" w:cs="Arial"/>
          <w:position w:val="-1"/>
          <w:sz w:val="24"/>
          <w:szCs w:val="24"/>
          <w:u w:val="single" w:color="000000"/>
        </w:rPr>
        <w:t>the</w:t>
      </w:r>
      <w:r w:rsidRPr="003D0253">
        <w:rPr>
          <w:rFonts w:ascii="Arial" w:hAnsi="Arial" w:cs="Arial"/>
          <w:spacing w:val="35"/>
          <w:position w:val="-1"/>
          <w:sz w:val="24"/>
          <w:szCs w:val="24"/>
          <w:u w:val="single" w:color="000000"/>
        </w:rPr>
        <w:t xml:space="preserve"> </w:t>
      </w:r>
      <w:r w:rsidRPr="003D0253">
        <w:rPr>
          <w:rFonts w:ascii="Arial" w:hAnsi="Arial" w:cs="Arial"/>
          <w:spacing w:val="2"/>
          <w:position w:val="-1"/>
          <w:sz w:val="24"/>
          <w:szCs w:val="24"/>
          <w:u w:val="single" w:color="000000"/>
        </w:rPr>
        <w:t>I</w:t>
      </w:r>
      <w:r w:rsidRPr="003D0253">
        <w:rPr>
          <w:rFonts w:ascii="Arial" w:hAnsi="Arial" w:cs="Arial"/>
          <w:position w:val="-1"/>
          <w:sz w:val="24"/>
          <w:szCs w:val="24"/>
          <w:u w:val="single" w:color="000000"/>
        </w:rPr>
        <w:t>nv</w:t>
      </w:r>
      <w:r w:rsidRPr="003D0253">
        <w:rPr>
          <w:rFonts w:ascii="Arial" w:hAnsi="Arial" w:cs="Arial"/>
          <w:spacing w:val="-3"/>
          <w:w w:val="115"/>
          <w:position w:val="-1"/>
          <w:sz w:val="24"/>
          <w:szCs w:val="24"/>
          <w:u w:val="single" w:color="000000"/>
        </w:rPr>
        <w:t>e</w:t>
      </w:r>
      <w:r w:rsidRPr="003D0253">
        <w:rPr>
          <w:rFonts w:ascii="Arial" w:hAnsi="Arial" w:cs="Arial"/>
          <w:spacing w:val="2"/>
          <w:w w:val="110"/>
          <w:position w:val="-1"/>
          <w:sz w:val="24"/>
          <w:szCs w:val="24"/>
          <w:u w:val="single" w:color="000000"/>
        </w:rPr>
        <w:t>n</w:t>
      </w:r>
      <w:r w:rsidRPr="003D0253">
        <w:rPr>
          <w:rFonts w:ascii="Arial" w:hAnsi="Arial" w:cs="Arial"/>
          <w:spacing w:val="-1"/>
          <w:w w:val="110"/>
          <w:position w:val="-1"/>
          <w:sz w:val="24"/>
          <w:szCs w:val="24"/>
          <w:u w:val="single" w:color="000000"/>
        </w:rPr>
        <w:t>t</w:t>
      </w:r>
      <w:r w:rsidRPr="003D0253">
        <w:rPr>
          <w:rFonts w:ascii="Arial" w:hAnsi="Arial" w:cs="Arial"/>
          <w:spacing w:val="-1"/>
          <w:w w:val="80"/>
          <w:position w:val="-1"/>
          <w:sz w:val="24"/>
          <w:szCs w:val="24"/>
          <w:u w:val="single" w:color="000000"/>
        </w:rPr>
        <w:t>i</w:t>
      </w:r>
      <w:r w:rsidRPr="003D0253">
        <w:rPr>
          <w:rFonts w:ascii="Arial" w:hAnsi="Arial" w:cs="Arial"/>
          <w:spacing w:val="8"/>
          <w:w w:val="110"/>
          <w:position w:val="-1"/>
          <w:sz w:val="24"/>
          <w:szCs w:val="24"/>
          <w:u w:val="single" w:color="000000"/>
        </w:rPr>
        <w:t>o</w:t>
      </w:r>
      <w:r w:rsidRPr="003D0253">
        <w:rPr>
          <w:rFonts w:ascii="Arial" w:hAnsi="Arial" w:cs="Arial"/>
          <w:w w:val="105"/>
          <w:position w:val="-1"/>
          <w:sz w:val="24"/>
          <w:szCs w:val="24"/>
          <w:u w:val="single" w:color="000000"/>
        </w:rPr>
        <w:t>n</w:t>
      </w:r>
      <w:r w:rsidRPr="003D0253">
        <w:rPr>
          <w:rFonts w:ascii="Arial" w:hAnsi="Arial" w:cs="Arial"/>
          <w:spacing w:val="-2"/>
          <w:w w:val="105"/>
          <w:position w:val="-1"/>
          <w:sz w:val="24"/>
          <w:szCs w:val="24"/>
          <w:u w:val="single" w:color="000000"/>
        </w:rPr>
        <w:t xml:space="preserve"> </w:t>
      </w:r>
      <w:r w:rsidRPr="003D0253">
        <w:rPr>
          <w:rFonts w:ascii="Arial" w:hAnsi="Arial" w:cs="Arial"/>
          <w:position w:val="-1"/>
          <w:sz w:val="24"/>
          <w:szCs w:val="24"/>
          <w:u w:val="single" w:color="000000"/>
        </w:rPr>
        <w:t>or</w:t>
      </w:r>
      <w:r w:rsidRPr="003D0253">
        <w:rPr>
          <w:rFonts w:ascii="Arial" w:hAnsi="Arial" w:cs="Arial"/>
          <w:spacing w:val="18"/>
          <w:position w:val="-1"/>
          <w:sz w:val="24"/>
          <w:szCs w:val="24"/>
          <w:u w:val="single" w:color="000000"/>
        </w:rPr>
        <w:t xml:space="preserve"> </w:t>
      </w:r>
      <w:r w:rsidRPr="003D0253">
        <w:rPr>
          <w:rFonts w:ascii="Arial" w:hAnsi="Arial" w:cs="Arial"/>
          <w:spacing w:val="-1"/>
          <w:position w:val="-1"/>
          <w:sz w:val="24"/>
          <w:szCs w:val="24"/>
          <w:u w:val="single" w:color="000000"/>
        </w:rPr>
        <w:t>P</w:t>
      </w:r>
      <w:r w:rsidRPr="003D0253">
        <w:rPr>
          <w:rFonts w:ascii="Arial" w:hAnsi="Arial" w:cs="Arial"/>
          <w:spacing w:val="7"/>
          <w:position w:val="-1"/>
          <w:sz w:val="24"/>
          <w:szCs w:val="24"/>
          <w:u w:val="single" w:color="000000"/>
        </w:rPr>
        <w:t>r</w:t>
      </w:r>
      <w:r w:rsidRPr="003D0253">
        <w:rPr>
          <w:rFonts w:ascii="Arial" w:hAnsi="Arial" w:cs="Arial"/>
          <w:spacing w:val="-1"/>
          <w:position w:val="-1"/>
          <w:sz w:val="24"/>
          <w:szCs w:val="24"/>
          <w:u w:val="single" w:color="000000"/>
        </w:rPr>
        <w:t>o</w:t>
      </w:r>
      <w:r w:rsidRPr="003D0253">
        <w:rPr>
          <w:rFonts w:ascii="Arial" w:hAnsi="Arial" w:cs="Arial"/>
          <w:spacing w:val="7"/>
          <w:position w:val="-1"/>
          <w:sz w:val="24"/>
          <w:szCs w:val="24"/>
          <w:u w:val="single" w:color="000000"/>
        </w:rPr>
        <w:t>t</w:t>
      </w:r>
      <w:r w:rsidRPr="003D0253">
        <w:rPr>
          <w:rFonts w:ascii="Arial" w:hAnsi="Arial" w:cs="Arial"/>
          <w:spacing w:val="4"/>
          <w:position w:val="-1"/>
          <w:sz w:val="24"/>
          <w:szCs w:val="24"/>
          <w:u w:val="single" w:color="000000"/>
        </w:rPr>
        <w:t>o</w:t>
      </w:r>
      <w:r w:rsidRPr="003D0253">
        <w:rPr>
          <w:rFonts w:ascii="Arial" w:hAnsi="Arial" w:cs="Arial"/>
          <w:spacing w:val="2"/>
          <w:position w:val="-1"/>
          <w:sz w:val="24"/>
          <w:szCs w:val="24"/>
          <w:u w:val="single" w:color="000000"/>
        </w:rPr>
        <w:t>t</w:t>
      </w:r>
      <w:r w:rsidRPr="003D0253">
        <w:rPr>
          <w:rFonts w:ascii="Arial" w:hAnsi="Arial" w:cs="Arial"/>
          <w:spacing w:val="4"/>
          <w:position w:val="-1"/>
          <w:sz w:val="24"/>
          <w:szCs w:val="24"/>
          <w:u w:val="single" w:color="000000"/>
        </w:rPr>
        <w:t>yp</w:t>
      </w:r>
      <w:r w:rsidRPr="003D0253">
        <w:rPr>
          <w:rFonts w:ascii="Arial" w:hAnsi="Arial" w:cs="Arial"/>
          <w:position w:val="-1"/>
          <w:sz w:val="24"/>
          <w:szCs w:val="24"/>
          <w:u w:val="single" w:color="000000"/>
        </w:rPr>
        <w:t>e</w:t>
      </w:r>
      <w:r w:rsidRPr="003D0253">
        <w:rPr>
          <w:rFonts w:ascii="Arial" w:hAnsi="Arial" w:cs="Arial"/>
          <w:spacing w:val="53"/>
          <w:position w:val="-1"/>
          <w:sz w:val="24"/>
          <w:szCs w:val="24"/>
          <w:u w:val="single" w:color="000000"/>
        </w:rPr>
        <w:t xml:space="preserve"> </w:t>
      </w:r>
      <w:r w:rsidRPr="003D0253">
        <w:rPr>
          <w:rFonts w:ascii="Arial" w:hAnsi="Arial" w:cs="Arial"/>
          <w:spacing w:val="1"/>
          <w:w w:val="95"/>
          <w:position w:val="-1"/>
          <w:sz w:val="24"/>
          <w:szCs w:val="24"/>
          <w:u w:val="single" w:color="000000"/>
        </w:rPr>
        <w:t>(</w:t>
      </w:r>
      <w:r w:rsidRPr="003D0253">
        <w:rPr>
          <w:rFonts w:ascii="Arial" w:hAnsi="Arial" w:cs="Arial"/>
          <w:spacing w:val="2"/>
          <w:w w:val="90"/>
          <w:position w:val="-1"/>
          <w:sz w:val="24"/>
          <w:szCs w:val="24"/>
          <w:u w:val="single" w:color="000000"/>
        </w:rPr>
        <w:t>D</w:t>
      </w:r>
      <w:r w:rsidRPr="003D0253">
        <w:rPr>
          <w:rFonts w:ascii="Arial" w:hAnsi="Arial" w:cs="Arial"/>
          <w:spacing w:val="-3"/>
          <w:w w:val="115"/>
          <w:position w:val="-1"/>
          <w:sz w:val="24"/>
          <w:szCs w:val="24"/>
          <w:u w:val="single" w:color="000000"/>
        </w:rPr>
        <w:t>e</w:t>
      </w:r>
      <w:r w:rsidRPr="003D0253">
        <w:rPr>
          <w:rFonts w:ascii="Arial" w:hAnsi="Arial" w:cs="Arial"/>
          <w:spacing w:val="3"/>
          <w:w w:val="130"/>
          <w:position w:val="-1"/>
          <w:sz w:val="24"/>
          <w:szCs w:val="24"/>
          <w:u w:val="single" w:color="000000"/>
        </w:rPr>
        <w:t>s</w:t>
      </w:r>
      <w:r w:rsidRPr="003D0253">
        <w:rPr>
          <w:rFonts w:ascii="Arial" w:hAnsi="Arial" w:cs="Arial"/>
          <w:spacing w:val="-1"/>
          <w:w w:val="80"/>
          <w:position w:val="-1"/>
          <w:sz w:val="24"/>
          <w:szCs w:val="24"/>
          <w:u w:val="single" w:color="000000"/>
        </w:rPr>
        <w:t>i</w:t>
      </w:r>
      <w:r w:rsidRPr="003D0253">
        <w:rPr>
          <w:rFonts w:ascii="Arial" w:hAnsi="Arial" w:cs="Arial"/>
          <w:spacing w:val="2"/>
          <w:w w:val="110"/>
          <w:position w:val="-1"/>
          <w:sz w:val="24"/>
          <w:szCs w:val="24"/>
          <w:u w:val="single" w:color="000000"/>
        </w:rPr>
        <w:t>g</w:t>
      </w:r>
      <w:r w:rsidRPr="003D0253">
        <w:rPr>
          <w:rFonts w:ascii="Arial" w:hAnsi="Arial" w:cs="Arial"/>
          <w:spacing w:val="4"/>
          <w:w w:val="105"/>
          <w:position w:val="-1"/>
          <w:sz w:val="24"/>
          <w:szCs w:val="24"/>
          <w:u w:val="single" w:color="000000"/>
        </w:rPr>
        <w:t>n</w:t>
      </w:r>
      <w:r w:rsidRPr="003D0253">
        <w:rPr>
          <w:rFonts w:ascii="Arial" w:hAnsi="Arial" w:cs="Arial"/>
          <w:spacing w:val="-1"/>
          <w:w w:val="80"/>
          <w:position w:val="-1"/>
          <w:sz w:val="24"/>
          <w:szCs w:val="24"/>
          <w:u w:val="single" w:color="000000"/>
        </w:rPr>
        <w:t>i</w:t>
      </w:r>
      <w:r w:rsidRPr="003D0253">
        <w:rPr>
          <w:rFonts w:ascii="Arial" w:hAnsi="Arial" w:cs="Arial"/>
          <w:spacing w:val="2"/>
          <w:w w:val="110"/>
          <w:position w:val="-1"/>
          <w:sz w:val="24"/>
          <w:szCs w:val="24"/>
          <w:u w:val="single" w:color="000000"/>
        </w:rPr>
        <w:t>ng</w:t>
      </w:r>
      <w:r w:rsidRPr="003D0253">
        <w:rPr>
          <w:rFonts w:ascii="Arial" w:hAnsi="Arial" w:cs="Arial"/>
          <w:w w:val="75"/>
          <w:position w:val="-1"/>
          <w:sz w:val="24"/>
          <w:szCs w:val="24"/>
          <w:u w:val="single" w:color="000000"/>
        </w:rPr>
        <w:t>,</w:t>
      </w:r>
      <w:r w:rsidRPr="003D0253">
        <w:rPr>
          <w:rFonts w:ascii="Arial" w:hAnsi="Arial" w:cs="Arial"/>
          <w:spacing w:val="11"/>
          <w:w w:val="75"/>
          <w:position w:val="-1"/>
          <w:sz w:val="24"/>
          <w:szCs w:val="24"/>
          <w:u w:val="single" w:color="000000"/>
        </w:rPr>
        <w:t xml:space="preserve"> </w:t>
      </w:r>
      <w:r w:rsidRPr="003D0253">
        <w:rPr>
          <w:rFonts w:ascii="Arial" w:hAnsi="Arial" w:cs="Arial"/>
          <w:spacing w:val="5"/>
          <w:w w:val="90"/>
          <w:position w:val="-1"/>
          <w:sz w:val="24"/>
          <w:szCs w:val="24"/>
          <w:u w:val="single" w:color="000000"/>
        </w:rPr>
        <w:t>B</w:t>
      </w:r>
      <w:r w:rsidRPr="003D0253">
        <w:rPr>
          <w:rFonts w:ascii="Arial" w:hAnsi="Arial" w:cs="Arial"/>
          <w:spacing w:val="6"/>
          <w:w w:val="95"/>
          <w:position w:val="-1"/>
          <w:sz w:val="24"/>
          <w:szCs w:val="24"/>
          <w:u w:val="single" w:color="000000"/>
        </w:rPr>
        <w:t>u</w:t>
      </w:r>
      <w:r w:rsidRPr="003D0253">
        <w:rPr>
          <w:rFonts w:ascii="Arial" w:hAnsi="Arial" w:cs="Arial"/>
          <w:spacing w:val="-1"/>
          <w:w w:val="95"/>
          <w:position w:val="-1"/>
          <w:sz w:val="24"/>
          <w:szCs w:val="24"/>
          <w:u w:val="single" w:color="000000"/>
        </w:rPr>
        <w:t>i</w:t>
      </w:r>
      <w:r w:rsidRPr="003D0253">
        <w:rPr>
          <w:rFonts w:ascii="Arial" w:hAnsi="Arial" w:cs="Arial"/>
          <w:spacing w:val="-1"/>
          <w:w w:val="80"/>
          <w:position w:val="-1"/>
          <w:sz w:val="24"/>
          <w:szCs w:val="24"/>
          <w:u w:val="single" w:color="000000"/>
        </w:rPr>
        <w:t>l</w:t>
      </w:r>
      <w:r w:rsidRPr="003D0253">
        <w:rPr>
          <w:rFonts w:ascii="Arial" w:hAnsi="Arial" w:cs="Arial"/>
          <w:spacing w:val="7"/>
          <w:w w:val="110"/>
          <w:position w:val="-1"/>
          <w:sz w:val="24"/>
          <w:szCs w:val="24"/>
          <w:u w:val="single" w:color="000000"/>
        </w:rPr>
        <w:t>d</w:t>
      </w:r>
      <w:r w:rsidRPr="003D0253">
        <w:rPr>
          <w:rFonts w:ascii="Arial" w:hAnsi="Arial" w:cs="Arial"/>
          <w:spacing w:val="-1"/>
          <w:w w:val="80"/>
          <w:position w:val="-1"/>
          <w:sz w:val="24"/>
          <w:szCs w:val="24"/>
          <w:u w:val="single" w:color="000000"/>
        </w:rPr>
        <w:t>i</w:t>
      </w:r>
      <w:r w:rsidRPr="003D0253">
        <w:rPr>
          <w:rFonts w:ascii="Arial" w:hAnsi="Arial" w:cs="Arial"/>
          <w:spacing w:val="-2"/>
          <w:w w:val="110"/>
          <w:position w:val="-1"/>
          <w:sz w:val="24"/>
          <w:szCs w:val="24"/>
          <w:u w:val="single" w:color="000000"/>
        </w:rPr>
        <w:t>n</w:t>
      </w:r>
      <w:r w:rsidRPr="003D0253">
        <w:rPr>
          <w:rFonts w:ascii="Arial" w:hAnsi="Arial" w:cs="Arial"/>
          <w:spacing w:val="3"/>
          <w:w w:val="110"/>
          <w:position w:val="-1"/>
          <w:sz w:val="24"/>
          <w:szCs w:val="24"/>
          <w:u w:val="single" w:color="000000"/>
        </w:rPr>
        <w:t>g</w:t>
      </w:r>
      <w:r w:rsidRPr="003D0253">
        <w:rPr>
          <w:rFonts w:ascii="Arial" w:hAnsi="Arial" w:cs="Arial"/>
          <w:w w:val="75"/>
          <w:position w:val="-1"/>
          <w:sz w:val="24"/>
          <w:szCs w:val="24"/>
          <w:u w:val="single" w:color="000000"/>
        </w:rPr>
        <w:t xml:space="preserve">, </w:t>
      </w:r>
      <w:r w:rsidRPr="003D0253">
        <w:rPr>
          <w:rFonts w:ascii="Arial" w:hAnsi="Arial" w:cs="Arial"/>
          <w:spacing w:val="-44"/>
          <w:position w:val="-1"/>
          <w:sz w:val="24"/>
          <w:szCs w:val="24"/>
          <w:u w:val="single" w:color="000000"/>
        </w:rPr>
        <w:t xml:space="preserve"> </w:t>
      </w:r>
      <w:r w:rsidRPr="003D0253">
        <w:rPr>
          <w:rFonts w:ascii="Arial" w:hAnsi="Arial" w:cs="Arial"/>
          <w:w w:val="95"/>
          <w:position w:val="-1"/>
          <w:sz w:val="24"/>
          <w:szCs w:val="24"/>
          <w:u w:val="single" w:color="000000"/>
        </w:rPr>
        <w:t>T</w:t>
      </w:r>
      <w:r w:rsidRPr="003D0253">
        <w:rPr>
          <w:rFonts w:ascii="Arial" w:hAnsi="Arial" w:cs="Arial"/>
          <w:spacing w:val="-3"/>
          <w:w w:val="115"/>
          <w:position w:val="-1"/>
          <w:sz w:val="24"/>
          <w:szCs w:val="24"/>
          <w:u w:val="single" w:color="000000"/>
        </w:rPr>
        <w:t>e</w:t>
      </w:r>
      <w:r w:rsidRPr="003D0253">
        <w:rPr>
          <w:rFonts w:ascii="Arial" w:hAnsi="Arial" w:cs="Arial"/>
          <w:spacing w:val="3"/>
          <w:w w:val="130"/>
          <w:position w:val="-1"/>
          <w:sz w:val="24"/>
          <w:szCs w:val="24"/>
          <w:u w:val="single" w:color="000000"/>
        </w:rPr>
        <w:t>s</w:t>
      </w:r>
      <w:r w:rsidRPr="003D0253">
        <w:rPr>
          <w:rFonts w:ascii="Arial" w:hAnsi="Arial" w:cs="Arial"/>
          <w:w w:val="115"/>
          <w:position w:val="-1"/>
          <w:sz w:val="24"/>
          <w:szCs w:val="24"/>
          <w:u w:val="single" w:color="000000"/>
        </w:rPr>
        <w:t>t</w:t>
      </w:r>
      <w:r w:rsidRPr="003D0253">
        <w:rPr>
          <w:rFonts w:ascii="Arial" w:hAnsi="Arial" w:cs="Arial"/>
          <w:spacing w:val="-1"/>
          <w:w w:val="80"/>
          <w:position w:val="-1"/>
          <w:sz w:val="24"/>
          <w:szCs w:val="24"/>
          <w:u w:val="single" w:color="000000"/>
        </w:rPr>
        <w:t>i</w:t>
      </w:r>
      <w:r w:rsidRPr="003D0253">
        <w:rPr>
          <w:rFonts w:ascii="Arial" w:hAnsi="Arial" w:cs="Arial"/>
          <w:spacing w:val="2"/>
          <w:w w:val="110"/>
          <w:position w:val="-1"/>
          <w:sz w:val="24"/>
          <w:szCs w:val="24"/>
          <w:u w:val="single" w:color="000000"/>
        </w:rPr>
        <w:t>ng</w:t>
      </w:r>
      <w:r w:rsidRPr="003D0253">
        <w:rPr>
          <w:rFonts w:ascii="Arial" w:hAnsi="Arial" w:cs="Arial"/>
          <w:w w:val="95"/>
          <w:position w:val="-1"/>
          <w:sz w:val="24"/>
          <w:szCs w:val="24"/>
          <w:u w:val="single" w:color="000000"/>
        </w:rPr>
        <w:t>)</w:t>
      </w:r>
    </w:p>
    <w:p w:rsidR="00C86F4A" w:rsidRPr="003D0253" w:rsidRDefault="00C86F4A">
      <w:pPr>
        <w:spacing w:line="200" w:lineRule="exact"/>
        <w:rPr>
          <w:rFonts w:ascii="Arial" w:hAnsi="Arial" w:cs="Arial"/>
        </w:rPr>
      </w:pPr>
    </w:p>
    <w:p w:rsidR="00C86F4A" w:rsidRPr="003D0253" w:rsidRDefault="00C86F4A">
      <w:pPr>
        <w:spacing w:before="11" w:line="260" w:lineRule="exact"/>
        <w:rPr>
          <w:rFonts w:ascii="Arial" w:hAnsi="Arial" w:cs="Arial"/>
          <w:sz w:val="26"/>
          <w:szCs w:val="26"/>
        </w:rPr>
      </w:pPr>
    </w:p>
    <w:p w:rsidR="00C86F4A" w:rsidRPr="003D0253" w:rsidRDefault="006C72B5">
      <w:pPr>
        <w:spacing w:before="34"/>
        <w:ind w:left="584"/>
        <w:rPr>
          <w:rFonts w:ascii="Arial" w:eastAsia="Arial" w:hAnsi="Arial" w:cs="Arial"/>
          <w:sz w:val="21"/>
          <w:szCs w:val="21"/>
        </w:rPr>
      </w:pPr>
      <w:r w:rsidRPr="003D0253">
        <w:rPr>
          <w:rFonts w:ascii="Arial" w:eastAsia="Arial" w:hAnsi="Arial" w:cs="Arial"/>
          <w:spacing w:val="3"/>
          <w:sz w:val="21"/>
          <w:szCs w:val="21"/>
        </w:rPr>
        <w:t>9</w:t>
      </w:r>
      <w:r w:rsidRPr="003D0253">
        <w:rPr>
          <w:rFonts w:ascii="Arial" w:eastAsia="Arial" w:hAnsi="Arial" w:cs="Arial"/>
          <w:sz w:val="21"/>
          <w:szCs w:val="21"/>
        </w:rPr>
        <w:t xml:space="preserve">.  </w:t>
      </w:r>
      <w:r w:rsidRPr="003D0253">
        <w:rPr>
          <w:rFonts w:ascii="Arial" w:eastAsia="Arial" w:hAnsi="Arial" w:cs="Arial"/>
          <w:spacing w:val="7"/>
          <w:sz w:val="21"/>
          <w:szCs w:val="21"/>
        </w:rPr>
        <w:t xml:space="preserve"> </w:t>
      </w:r>
      <w:r w:rsidRPr="003D0253">
        <w:rPr>
          <w:rFonts w:ascii="Arial" w:eastAsia="Arial" w:hAnsi="Arial" w:cs="Arial"/>
          <w:spacing w:val="8"/>
          <w:sz w:val="21"/>
          <w:szCs w:val="21"/>
        </w:rPr>
        <w:t>W</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2"/>
          <w:sz w:val="21"/>
          <w:szCs w:val="21"/>
        </w:rPr>
        <w:t xml:space="preserve"> p</w:t>
      </w:r>
      <w:r w:rsidRPr="003D0253">
        <w:rPr>
          <w:rFonts w:ascii="Arial" w:eastAsia="Arial" w:hAnsi="Arial" w:cs="Arial"/>
          <w:spacing w:val="3"/>
          <w:sz w:val="21"/>
          <w:szCs w:val="21"/>
        </w:rPr>
        <w:t>a</w:t>
      </w:r>
      <w:r w:rsidRPr="003D0253">
        <w:rPr>
          <w:rFonts w:ascii="Arial" w:eastAsia="Arial" w:hAnsi="Arial" w:cs="Arial"/>
          <w:spacing w:val="2"/>
          <w:sz w:val="21"/>
          <w:szCs w:val="21"/>
        </w:rPr>
        <w:t>r</w:t>
      </w:r>
      <w:r w:rsidRPr="003D0253">
        <w:rPr>
          <w:rFonts w:ascii="Arial" w:eastAsia="Arial" w:hAnsi="Arial" w:cs="Arial"/>
          <w:spacing w:val="-6"/>
          <w:sz w:val="21"/>
          <w:szCs w:val="21"/>
        </w:rPr>
        <w:t>t</w:t>
      </w:r>
      <w:r w:rsidRPr="003D0253">
        <w:rPr>
          <w:rFonts w:ascii="Arial" w:eastAsia="Arial" w:hAnsi="Arial" w:cs="Arial"/>
          <w:sz w:val="21"/>
          <w:szCs w:val="21"/>
        </w:rPr>
        <w:t>s,</w:t>
      </w:r>
      <w:r w:rsidRPr="003D0253">
        <w:rPr>
          <w:rFonts w:ascii="Arial" w:eastAsia="Arial" w:hAnsi="Arial" w:cs="Arial"/>
          <w:spacing w:val="-6"/>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7"/>
          <w:sz w:val="21"/>
          <w:szCs w:val="21"/>
        </w:rPr>
        <w:t>e</w:t>
      </w:r>
      <w:r w:rsidRPr="003D0253">
        <w:rPr>
          <w:rFonts w:ascii="Arial" w:eastAsia="Arial" w:hAnsi="Arial" w:cs="Arial"/>
          <w:spacing w:val="2"/>
          <w:sz w:val="21"/>
          <w:szCs w:val="21"/>
        </w:rPr>
        <w:t>r</w:t>
      </w:r>
      <w:r w:rsidRPr="003D0253">
        <w:rPr>
          <w:rFonts w:ascii="Arial" w:eastAsia="Arial" w:hAnsi="Arial" w:cs="Arial"/>
          <w:spacing w:val="-8"/>
          <w:sz w:val="21"/>
          <w:szCs w:val="21"/>
        </w:rPr>
        <w:t>i</w:t>
      </w:r>
      <w:r w:rsidRPr="003D0253">
        <w:rPr>
          <w:rFonts w:ascii="Arial" w:eastAsia="Arial" w:hAnsi="Arial" w:cs="Arial"/>
          <w:spacing w:val="3"/>
          <w:sz w:val="21"/>
          <w:szCs w:val="21"/>
        </w:rPr>
        <w:t>a</w:t>
      </w:r>
      <w:r w:rsidRPr="003D0253">
        <w:rPr>
          <w:rFonts w:ascii="Arial" w:eastAsia="Arial" w:hAnsi="Arial" w:cs="Arial"/>
          <w:spacing w:val="-4"/>
          <w:sz w:val="21"/>
          <w:szCs w:val="21"/>
        </w:rPr>
        <w:t>l</w:t>
      </w:r>
      <w:r w:rsidRPr="003D0253">
        <w:rPr>
          <w:rFonts w:ascii="Arial" w:eastAsia="Arial" w:hAnsi="Arial" w:cs="Arial"/>
          <w:sz w:val="21"/>
          <w:szCs w:val="21"/>
        </w:rPr>
        <w:t>s,</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7"/>
          <w:sz w:val="21"/>
          <w:szCs w:val="21"/>
        </w:rPr>
        <w:t>n</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o</w:t>
      </w:r>
      <w:r w:rsidRPr="003D0253">
        <w:rPr>
          <w:rFonts w:ascii="Arial" w:eastAsia="Arial" w:hAnsi="Arial" w:cs="Arial"/>
          <w:spacing w:val="3"/>
          <w:sz w:val="21"/>
          <w:szCs w:val="21"/>
        </w:rPr>
        <w:t>o</w:t>
      </w:r>
      <w:r w:rsidRPr="003D0253">
        <w:rPr>
          <w:rFonts w:ascii="Arial" w:eastAsia="Arial" w:hAnsi="Arial" w:cs="Arial"/>
          <w:spacing w:val="-4"/>
          <w:sz w:val="21"/>
          <w:szCs w:val="21"/>
        </w:rPr>
        <w:t>l</w:t>
      </w:r>
      <w:r w:rsidRPr="003D0253">
        <w:rPr>
          <w:rFonts w:ascii="Arial" w:eastAsia="Arial" w:hAnsi="Arial" w:cs="Arial"/>
          <w:sz w:val="21"/>
          <w:szCs w:val="21"/>
        </w:rPr>
        <w:t xml:space="preserve">s </w:t>
      </w:r>
      <w:r w:rsidRPr="003D0253">
        <w:rPr>
          <w:rFonts w:ascii="Arial" w:eastAsia="Arial" w:hAnsi="Arial" w:cs="Arial"/>
          <w:spacing w:val="-4"/>
          <w:sz w:val="21"/>
          <w:szCs w:val="21"/>
        </w:rPr>
        <w:t>w</w:t>
      </w:r>
      <w:r w:rsidRPr="003D0253">
        <w:rPr>
          <w:rFonts w:ascii="Arial" w:eastAsia="Arial" w:hAnsi="Arial" w:cs="Arial"/>
          <w:spacing w:val="1"/>
          <w:sz w:val="21"/>
          <w:szCs w:val="21"/>
        </w:rPr>
        <w:t>il</w:t>
      </w:r>
      <w:r w:rsidRPr="003D0253">
        <w:rPr>
          <w:rFonts w:ascii="Arial" w:eastAsia="Arial" w:hAnsi="Arial" w:cs="Arial"/>
          <w:sz w:val="21"/>
          <w:szCs w:val="21"/>
        </w:rPr>
        <w:t xml:space="preserve">l </w:t>
      </w:r>
      <w:r w:rsidRPr="003D0253">
        <w:rPr>
          <w:rFonts w:ascii="Arial" w:eastAsia="Arial" w:hAnsi="Arial" w:cs="Arial"/>
          <w:spacing w:val="-5"/>
          <w:sz w:val="21"/>
          <w:szCs w:val="21"/>
        </w:rPr>
        <w:t>y</w:t>
      </w:r>
      <w:r w:rsidRPr="003D0253">
        <w:rPr>
          <w:rFonts w:ascii="Arial" w:eastAsia="Arial" w:hAnsi="Arial" w:cs="Arial"/>
          <w:spacing w:val="3"/>
          <w:sz w:val="21"/>
          <w:szCs w:val="21"/>
        </w:rPr>
        <w:t>o</w:t>
      </w:r>
      <w:r w:rsidRPr="003D0253">
        <w:rPr>
          <w:rFonts w:ascii="Arial" w:eastAsia="Arial" w:hAnsi="Arial" w:cs="Arial"/>
          <w:sz w:val="21"/>
          <w:szCs w:val="21"/>
        </w:rPr>
        <w:t>u</w:t>
      </w:r>
      <w:r w:rsidRPr="003D0253">
        <w:rPr>
          <w:rFonts w:ascii="Arial" w:eastAsia="Arial" w:hAnsi="Arial" w:cs="Arial"/>
          <w:spacing w:val="-2"/>
          <w:sz w:val="21"/>
          <w:szCs w:val="21"/>
        </w:rPr>
        <w:t xml:space="preserve"> nee</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3"/>
          <w:sz w:val="21"/>
          <w:szCs w:val="21"/>
        </w:rPr>
        <w:t>a</w:t>
      </w:r>
      <w:r w:rsidRPr="003D0253">
        <w:rPr>
          <w:rFonts w:ascii="Arial" w:eastAsia="Arial" w:hAnsi="Arial" w:cs="Arial"/>
          <w:sz w:val="21"/>
          <w:szCs w:val="21"/>
        </w:rPr>
        <w:t>ke</w:t>
      </w:r>
      <w:r w:rsidRPr="003D0253">
        <w:rPr>
          <w:rFonts w:ascii="Arial" w:eastAsia="Arial" w:hAnsi="Arial" w:cs="Arial"/>
          <w:spacing w:val="-2"/>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pacing w:val="-5"/>
          <w:sz w:val="21"/>
          <w:szCs w:val="21"/>
        </w:rPr>
        <w:t>v</w:t>
      </w:r>
      <w:r w:rsidRPr="003D0253">
        <w:rPr>
          <w:rFonts w:ascii="Arial" w:eastAsia="Arial" w:hAnsi="Arial" w:cs="Arial"/>
          <w:spacing w:val="-2"/>
          <w:sz w:val="21"/>
          <w:szCs w:val="21"/>
        </w:rPr>
        <w:t>en</w:t>
      </w:r>
      <w:r w:rsidRPr="003D0253">
        <w:rPr>
          <w:rFonts w:ascii="Arial" w:eastAsia="Arial" w:hAnsi="Arial" w:cs="Arial"/>
          <w:spacing w:val="4"/>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an</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7"/>
          <w:sz w:val="21"/>
          <w:szCs w:val="21"/>
        </w:rPr>
        <w:t>h</w:t>
      </w:r>
      <w:r w:rsidRPr="003D0253">
        <w:rPr>
          <w:rFonts w:ascii="Arial" w:eastAsia="Arial" w:hAnsi="Arial" w:cs="Arial"/>
          <w:spacing w:val="3"/>
          <w:sz w:val="21"/>
          <w:szCs w:val="21"/>
        </w:rPr>
        <w:t>o</w:t>
      </w:r>
      <w:r w:rsidRPr="003D0253">
        <w:rPr>
          <w:rFonts w:ascii="Arial" w:eastAsia="Arial" w:hAnsi="Arial" w:cs="Arial"/>
          <w:sz w:val="21"/>
          <w:szCs w:val="21"/>
        </w:rPr>
        <w:t>w</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2"/>
          <w:sz w:val="21"/>
          <w:szCs w:val="21"/>
        </w:rPr>
        <w:t>u</w:t>
      </w:r>
      <w:r w:rsidRPr="003D0253">
        <w:rPr>
          <w:rFonts w:ascii="Arial" w:eastAsia="Arial" w:hAnsi="Arial" w:cs="Arial"/>
          <w:spacing w:val="-5"/>
          <w:sz w:val="21"/>
          <w:szCs w:val="21"/>
        </w:rPr>
        <w:t>c</w:t>
      </w:r>
      <w:r w:rsidRPr="003D0253">
        <w:rPr>
          <w:rFonts w:ascii="Arial" w:eastAsia="Arial" w:hAnsi="Arial" w:cs="Arial"/>
          <w:sz w:val="21"/>
          <w:szCs w:val="21"/>
        </w:rPr>
        <w:t>h</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1"/>
          <w:sz w:val="21"/>
          <w:szCs w:val="21"/>
        </w:rPr>
        <w:t>il</w:t>
      </w:r>
      <w:r w:rsidRPr="003D0253">
        <w:rPr>
          <w:rFonts w:ascii="Arial" w:eastAsia="Arial" w:hAnsi="Arial" w:cs="Arial"/>
          <w:sz w:val="21"/>
          <w:szCs w:val="21"/>
        </w:rPr>
        <w:t xml:space="preserve">l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e</w:t>
      </w:r>
      <w:r w:rsidRPr="003D0253">
        <w:rPr>
          <w:rFonts w:ascii="Arial" w:eastAsia="Arial" w:hAnsi="Arial" w:cs="Arial"/>
          <w:sz w:val="21"/>
          <w:szCs w:val="21"/>
        </w:rPr>
        <w:t>y</w:t>
      </w:r>
      <w:r w:rsidRPr="003D0253">
        <w:rPr>
          <w:rFonts w:ascii="Arial" w:eastAsia="Arial" w:hAnsi="Arial" w:cs="Arial"/>
          <w:spacing w:val="-5"/>
          <w:sz w:val="21"/>
          <w:szCs w:val="21"/>
        </w:rPr>
        <w:t xml:space="preserve"> </w:t>
      </w:r>
      <w:r w:rsidRPr="003D0253">
        <w:rPr>
          <w:rFonts w:ascii="Arial" w:eastAsia="Arial" w:hAnsi="Arial" w:cs="Arial"/>
          <w:sz w:val="21"/>
          <w:szCs w:val="21"/>
        </w:rPr>
        <w:t>c</w:t>
      </w:r>
      <w:r w:rsidRPr="003D0253">
        <w:rPr>
          <w:rFonts w:ascii="Arial" w:eastAsia="Arial" w:hAnsi="Arial" w:cs="Arial"/>
          <w:spacing w:val="3"/>
          <w:sz w:val="21"/>
          <w:szCs w:val="21"/>
        </w:rPr>
        <w:t>o</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z w:val="21"/>
          <w:szCs w:val="21"/>
        </w:rPr>
        <w:t>?</w:t>
      </w:r>
    </w:p>
    <w:p w:rsidR="00C86F4A" w:rsidRPr="003D0253" w:rsidRDefault="00C86F4A">
      <w:pPr>
        <w:spacing w:before="1" w:line="160" w:lineRule="exact"/>
        <w:rPr>
          <w:rFonts w:ascii="Arial" w:hAnsi="Arial" w:cs="Arial"/>
          <w:sz w:val="17"/>
          <w:szCs w:val="17"/>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rsidP="006C72B5">
      <w:pPr>
        <w:spacing w:line="360" w:lineRule="auto"/>
        <w:ind w:left="115" w:right="274"/>
        <w:rPr>
          <w:rFonts w:ascii="Arial" w:eastAsia="Calibri" w:hAnsi="Arial" w:cs="Arial"/>
          <w:color w:val="0070C0"/>
          <w:sz w:val="24"/>
          <w:szCs w:val="24"/>
        </w:rPr>
      </w:pPr>
      <w:r w:rsidRPr="003D0253">
        <w:rPr>
          <w:rFonts w:ascii="Arial" w:eastAsia="Calibri" w:hAnsi="Arial" w:cs="Arial"/>
          <w:color w:val="0070C0"/>
          <w:sz w:val="24"/>
          <w:szCs w:val="24"/>
        </w:rPr>
        <w:t>I</w:t>
      </w:r>
      <w:r w:rsidRPr="003D0253">
        <w:rPr>
          <w:rFonts w:ascii="Arial" w:eastAsia="Calibri" w:hAnsi="Arial" w:cs="Arial"/>
          <w:color w:val="0070C0"/>
          <w:spacing w:val="4"/>
          <w:sz w:val="24"/>
          <w:szCs w:val="24"/>
        </w:rPr>
        <w:t xml:space="preserve"> </w:t>
      </w:r>
      <w:r w:rsidRPr="003D0253">
        <w:rPr>
          <w:rFonts w:ascii="Arial" w:eastAsia="Calibri" w:hAnsi="Arial" w:cs="Arial"/>
          <w:color w:val="0070C0"/>
          <w:sz w:val="24"/>
          <w:szCs w:val="24"/>
        </w:rPr>
        <w:t>w</w:t>
      </w:r>
      <w:r w:rsidRPr="003D0253">
        <w:rPr>
          <w:rFonts w:ascii="Arial" w:eastAsia="Calibri" w:hAnsi="Arial" w:cs="Arial"/>
          <w:color w:val="0070C0"/>
          <w:spacing w:val="-1"/>
          <w:sz w:val="24"/>
          <w:szCs w:val="24"/>
        </w:rPr>
        <w:t>o</w:t>
      </w:r>
      <w:r w:rsidRPr="003D0253">
        <w:rPr>
          <w:rFonts w:ascii="Arial" w:eastAsia="Calibri" w:hAnsi="Arial" w:cs="Arial"/>
          <w:color w:val="0070C0"/>
          <w:spacing w:val="-5"/>
          <w:sz w:val="24"/>
          <w:szCs w:val="24"/>
        </w:rPr>
        <w:t>u</w:t>
      </w:r>
      <w:r w:rsidRPr="003D0253">
        <w:rPr>
          <w:rFonts w:ascii="Arial" w:eastAsia="Calibri" w:hAnsi="Arial" w:cs="Arial"/>
          <w:color w:val="0070C0"/>
          <w:spacing w:val="2"/>
          <w:sz w:val="24"/>
          <w:szCs w:val="24"/>
        </w:rPr>
        <w:t>l</w:t>
      </w:r>
      <w:r w:rsidRPr="003D0253">
        <w:rPr>
          <w:rFonts w:ascii="Arial" w:eastAsia="Calibri" w:hAnsi="Arial" w:cs="Arial"/>
          <w:color w:val="0070C0"/>
          <w:sz w:val="24"/>
          <w:szCs w:val="24"/>
        </w:rPr>
        <w:t>d</w:t>
      </w:r>
      <w:r w:rsidRPr="003D0253">
        <w:rPr>
          <w:rFonts w:ascii="Arial" w:eastAsia="Calibri" w:hAnsi="Arial" w:cs="Arial"/>
          <w:color w:val="0070C0"/>
          <w:spacing w:val="-3"/>
          <w:sz w:val="24"/>
          <w:szCs w:val="24"/>
        </w:rPr>
        <w:t xml:space="preserve"> </w:t>
      </w:r>
      <w:r w:rsidRPr="003D0253">
        <w:rPr>
          <w:rFonts w:ascii="Arial" w:eastAsia="Calibri" w:hAnsi="Arial" w:cs="Arial"/>
          <w:color w:val="0070C0"/>
          <w:sz w:val="24"/>
          <w:szCs w:val="24"/>
        </w:rPr>
        <w:t>need</w:t>
      </w:r>
      <w:r w:rsidRPr="003D0253">
        <w:rPr>
          <w:rFonts w:ascii="Arial" w:eastAsia="Calibri" w:hAnsi="Arial" w:cs="Arial"/>
          <w:color w:val="0070C0"/>
          <w:spacing w:val="-2"/>
          <w:sz w:val="24"/>
          <w:szCs w:val="24"/>
        </w:rPr>
        <w:t xml:space="preserve"> </w:t>
      </w:r>
      <w:r w:rsidRPr="003D0253">
        <w:rPr>
          <w:rFonts w:ascii="Arial" w:eastAsia="Calibri" w:hAnsi="Arial" w:cs="Arial"/>
          <w:color w:val="0070C0"/>
          <w:sz w:val="24"/>
          <w:szCs w:val="24"/>
        </w:rPr>
        <w:t>an</w:t>
      </w:r>
      <w:r w:rsidRPr="003D0253">
        <w:rPr>
          <w:rFonts w:ascii="Arial" w:eastAsia="Calibri" w:hAnsi="Arial" w:cs="Arial"/>
          <w:color w:val="0070C0"/>
          <w:spacing w:val="-3"/>
          <w:sz w:val="24"/>
          <w:szCs w:val="24"/>
        </w:rPr>
        <w:t xml:space="preserve"> </w:t>
      </w:r>
      <w:r w:rsidR="003D0253" w:rsidRPr="003D0253">
        <w:rPr>
          <w:rFonts w:ascii="Arial" w:eastAsia="Calibri" w:hAnsi="Arial" w:cs="Arial"/>
          <w:color w:val="0070C0"/>
          <w:spacing w:val="2"/>
          <w:sz w:val="24"/>
          <w:szCs w:val="24"/>
        </w:rPr>
        <w:t>i</w:t>
      </w:r>
      <w:r w:rsidR="003D0253" w:rsidRPr="003D0253">
        <w:rPr>
          <w:rFonts w:ascii="Arial" w:eastAsia="Calibri" w:hAnsi="Arial" w:cs="Arial"/>
          <w:color w:val="0070C0"/>
          <w:sz w:val="24"/>
          <w:szCs w:val="24"/>
        </w:rPr>
        <w:t>P</w:t>
      </w:r>
      <w:r w:rsidR="003D0253" w:rsidRPr="003D0253">
        <w:rPr>
          <w:rFonts w:ascii="Arial" w:eastAsia="Calibri" w:hAnsi="Arial" w:cs="Arial"/>
          <w:color w:val="0070C0"/>
          <w:spacing w:val="-1"/>
          <w:sz w:val="24"/>
          <w:szCs w:val="24"/>
        </w:rPr>
        <w:t>a</w:t>
      </w:r>
      <w:r w:rsidR="003D0253" w:rsidRPr="003D0253">
        <w:rPr>
          <w:rFonts w:ascii="Arial" w:eastAsia="Calibri" w:hAnsi="Arial" w:cs="Arial"/>
          <w:color w:val="0070C0"/>
          <w:sz w:val="24"/>
          <w:szCs w:val="24"/>
        </w:rPr>
        <w:t>d</w:t>
      </w:r>
      <w:r w:rsidRPr="003D0253">
        <w:rPr>
          <w:rFonts w:ascii="Arial" w:eastAsia="Calibri" w:hAnsi="Arial" w:cs="Arial"/>
          <w:color w:val="0070C0"/>
          <w:sz w:val="24"/>
          <w:szCs w:val="24"/>
        </w:rPr>
        <w:t xml:space="preserve"> to</w:t>
      </w:r>
      <w:r w:rsidRPr="003D0253">
        <w:rPr>
          <w:rFonts w:ascii="Arial" w:eastAsia="Calibri" w:hAnsi="Arial" w:cs="Arial"/>
          <w:color w:val="0070C0"/>
          <w:spacing w:val="-3"/>
          <w:sz w:val="24"/>
          <w:szCs w:val="24"/>
        </w:rPr>
        <w:t xml:space="preserve"> </w:t>
      </w:r>
      <w:r w:rsidRPr="003D0253">
        <w:rPr>
          <w:rFonts w:ascii="Arial" w:eastAsia="Calibri" w:hAnsi="Arial" w:cs="Arial"/>
          <w:color w:val="0070C0"/>
          <w:sz w:val="24"/>
          <w:szCs w:val="24"/>
        </w:rPr>
        <w:t>te</w:t>
      </w:r>
      <w:r w:rsidRPr="003D0253">
        <w:rPr>
          <w:rFonts w:ascii="Arial" w:eastAsia="Calibri" w:hAnsi="Arial" w:cs="Arial"/>
          <w:color w:val="0070C0"/>
          <w:spacing w:val="-2"/>
          <w:sz w:val="24"/>
          <w:szCs w:val="24"/>
        </w:rPr>
        <w:t>s</w:t>
      </w:r>
      <w:r w:rsidRPr="003D0253">
        <w:rPr>
          <w:rFonts w:ascii="Arial" w:eastAsia="Calibri" w:hAnsi="Arial" w:cs="Arial"/>
          <w:color w:val="0070C0"/>
          <w:sz w:val="24"/>
          <w:szCs w:val="24"/>
        </w:rPr>
        <w:t>t</w:t>
      </w:r>
      <w:r w:rsidRPr="003D0253">
        <w:rPr>
          <w:rFonts w:ascii="Arial" w:eastAsia="Calibri" w:hAnsi="Arial" w:cs="Arial"/>
          <w:color w:val="0070C0"/>
          <w:spacing w:val="3"/>
          <w:sz w:val="24"/>
          <w:szCs w:val="24"/>
        </w:rPr>
        <w:t xml:space="preserve"> </w:t>
      </w:r>
      <w:r w:rsidRPr="003D0253">
        <w:rPr>
          <w:rFonts w:ascii="Arial" w:eastAsia="Calibri" w:hAnsi="Arial" w:cs="Arial"/>
          <w:color w:val="0070C0"/>
          <w:sz w:val="24"/>
          <w:szCs w:val="24"/>
        </w:rPr>
        <w:t>t</w:t>
      </w:r>
      <w:r w:rsidRPr="003D0253">
        <w:rPr>
          <w:rFonts w:ascii="Arial" w:eastAsia="Calibri" w:hAnsi="Arial" w:cs="Arial"/>
          <w:color w:val="0070C0"/>
          <w:spacing w:val="-6"/>
          <w:sz w:val="24"/>
          <w:szCs w:val="24"/>
        </w:rPr>
        <w:t>h</w:t>
      </w:r>
      <w:r w:rsidRPr="003D0253">
        <w:rPr>
          <w:rFonts w:ascii="Arial" w:eastAsia="Calibri" w:hAnsi="Arial" w:cs="Arial"/>
          <w:color w:val="0070C0"/>
          <w:sz w:val="24"/>
          <w:szCs w:val="24"/>
        </w:rPr>
        <w:t>e</w:t>
      </w:r>
      <w:r w:rsidRPr="003D0253">
        <w:rPr>
          <w:rFonts w:ascii="Arial" w:eastAsia="Calibri" w:hAnsi="Arial" w:cs="Arial"/>
          <w:color w:val="0070C0"/>
          <w:spacing w:val="-2"/>
          <w:sz w:val="24"/>
          <w:szCs w:val="24"/>
        </w:rPr>
        <w:t xml:space="preserve"> </w:t>
      </w:r>
      <w:r w:rsidRPr="003D0253">
        <w:rPr>
          <w:rFonts w:ascii="Arial" w:eastAsia="Calibri" w:hAnsi="Arial" w:cs="Arial"/>
          <w:color w:val="0070C0"/>
          <w:spacing w:val="1"/>
          <w:sz w:val="24"/>
          <w:szCs w:val="24"/>
        </w:rPr>
        <w:t>c</w:t>
      </w:r>
      <w:r w:rsidRPr="003D0253">
        <w:rPr>
          <w:rFonts w:ascii="Arial" w:eastAsia="Calibri" w:hAnsi="Arial" w:cs="Arial"/>
          <w:color w:val="0070C0"/>
          <w:spacing w:val="-1"/>
          <w:sz w:val="24"/>
          <w:szCs w:val="24"/>
        </w:rPr>
        <w:t>o</w:t>
      </w:r>
      <w:r w:rsidRPr="003D0253">
        <w:rPr>
          <w:rFonts w:ascii="Arial" w:eastAsia="Calibri" w:hAnsi="Arial" w:cs="Arial"/>
          <w:color w:val="0070C0"/>
          <w:sz w:val="24"/>
          <w:szCs w:val="24"/>
        </w:rPr>
        <w:t>de</w:t>
      </w:r>
      <w:r w:rsidRPr="003D0253">
        <w:rPr>
          <w:rFonts w:ascii="Arial" w:eastAsia="Calibri" w:hAnsi="Arial" w:cs="Arial"/>
          <w:color w:val="0070C0"/>
          <w:spacing w:val="-1"/>
          <w:sz w:val="24"/>
          <w:szCs w:val="24"/>
        </w:rPr>
        <w:t xml:space="preserve"> </w:t>
      </w:r>
      <w:r w:rsidRPr="003D0253">
        <w:rPr>
          <w:rFonts w:ascii="Arial" w:eastAsia="Calibri" w:hAnsi="Arial" w:cs="Arial"/>
          <w:color w:val="0070C0"/>
          <w:sz w:val="24"/>
          <w:szCs w:val="24"/>
        </w:rPr>
        <w:t>a</w:t>
      </w:r>
      <w:r w:rsidRPr="003D0253">
        <w:rPr>
          <w:rFonts w:ascii="Arial" w:eastAsia="Calibri" w:hAnsi="Arial" w:cs="Arial"/>
          <w:color w:val="0070C0"/>
          <w:spacing w:val="-1"/>
          <w:sz w:val="24"/>
          <w:szCs w:val="24"/>
        </w:rPr>
        <w:t>n</w:t>
      </w:r>
      <w:r w:rsidRPr="003D0253">
        <w:rPr>
          <w:rFonts w:ascii="Arial" w:eastAsia="Calibri" w:hAnsi="Arial" w:cs="Arial"/>
          <w:color w:val="0070C0"/>
          <w:sz w:val="24"/>
          <w:szCs w:val="24"/>
        </w:rPr>
        <w:t>d</w:t>
      </w:r>
      <w:r w:rsidRPr="003D0253">
        <w:rPr>
          <w:rFonts w:ascii="Arial" w:eastAsia="Calibri" w:hAnsi="Arial" w:cs="Arial"/>
          <w:color w:val="0070C0"/>
          <w:spacing w:val="-3"/>
          <w:sz w:val="24"/>
          <w:szCs w:val="24"/>
        </w:rPr>
        <w:t xml:space="preserve"> </w:t>
      </w:r>
      <w:r w:rsidRPr="003D0253">
        <w:rPr>
          <w:rFonts w:ascii="Arial" w:eastAsia="Calibri" w:hAnsi="Arial" w:cs="Arial"/>
          <w:color w:val="0070C0"/>
          <w:sz w:val="24"/>
          <w:szCs w:val="24"/>
        </w:rPr>
        <w:t>a</w:t>
      </w:r>
      <w:r w:rsidRPr="003D0253">
        <w:rPr>
          <w:rFonts w:ascii="Arial" w:eastAsia="Calibri" w:hAnsi="Arial" w:cs="Arial"/>
          <w:color w:val="0070C0"/>
          <w:spacing w:val="-1"/>
          <w:sz w:val="24"/>
          <w:szCs w:val="24"/>
        </w:rPr>
        <w:t>p</w:t>
      </w:r>
      <w:r w:rsidRPr="003D0253">
        <w:rPr>
          <w:rFonts w:ascii="Arial" w:eastAsia="Calibri" w:hAnsi="Arial" w:cs="Arial"/>
          <w:color w:val="0070C0"/>
          <w:sz w:val="24"/>
          <w:szCs w:val="24"/>
        </w:rPr>
        <w:t>p</w:t>
      </w:r>
      <w:r w:rsidRPr="003D0253">
        <w:rPr>
          <w:rFonts w:ascii="Arial" w:eastAsia="Calibri" w:hAnsi="Arial" w:cs="Arial"/>
          <w:color w:val="0070C0"/>
          <w:spacing w:val="1"/>
          <w:sz w:val="24"/>
          <w:szCs w:val="24"/>
        </w:rPr>
        <w:t>l</w:t>
      </w:r>
      <w:r w:rsidRPr="003D0253">
        <w:rPr>
          <w:rFonts w:ascii="Arial" w:eastAsia="Calibri" w:hAnsi="Arial" w:cs="Arial"/>
          <w:color w:val="0070C0"/>
          <w:sz w:val="24"/>
          <w:szCs w:val="24"/>
        </w:rPr>
        <w:t>e</w:t>
      </w:r>
      <w:r w:rsidRPr="003D0253">
        <w:rPr>
          <w:rFonts w:ascii="Arial" w:eastAsia="Calibri" w:hAnsi="Arial" w:cs="Arial"/>
          <w:color w:val="0070C0"/>
          <w:spacing w:val="-6"/>
          <w:sz w:val="24"/>
          <w:szCs w:val="24"/>
        </w:rPr>
        <w:t xml:space="preserve"> </w:t>
      </w:r>
      <w:r w:rsidRPr="003D0253">
        <w:rPr>
          <w:rFonts w:ascii="Arial" w:eastAsia="Calibri" w:hAnsi="Arial" w:cs="Arial"/>
          <w:color w:val="0070C0"/>
          <w:spacing w:val="2"/>
          <w:sz w:val="24"/>
          <w:szCs w:val="24"/>
        </w:rPr>
        <w:t>l</w:t>
      </w:r>
      <w:r w:rsidRPr="003D0253">
        <w:rPr>
          <w:rFonts w:ascii="Arial" w:eastAsia="Calibri" w:hAnsi="Arial" w:cs="Arial"/>
          <w:color w:val="0070C0"/>
          <w:sz w:val="24"/>
          <w:szCs w:val="24"/>
        </w:rPr>
        <w:t>a</w:t>
      </w:r>
      <w:r w:rsidRPr="003D0253">
        <w:rPr>
          <w:rFonts w:ascii="Arial" w:eastAsia="Calibri" w:hAnsi="Arial" w:cs="Arial"/>
          <w:color w:val="0070C0"/>
          <w:spacing w:val="-1"/>
          <w:sz w:val="24"/>
          <w:szCs w:val="24"/>
        </w:rPr>
        <w:t>p</w:t>
      </w:r>
      <w:r w:rsidRPr="003D0253">
        <w:rPr>
          <w:rFonts w:ascii="Arial" w:eastAsia="Calibri" w:hAnsi="Arial" w:cs="Arial"/>
          <w:color w:val="0070C0"/>
          <w:sz w:val="24"/>
          <w:szCs w:val="24"/>
        </w:rPr>
        <w:t>t</w:t>
      </w:r>
      <w:r w:rsidRPr="003D0253">
        <w:rPr>
          <w:rFonts w:ascii="Arial" w:eastAsia="Calibri" w:hAnsi="Arial" w:cs="Arial"/>
          <w:color w:val="0070C0"/>
          <w:spacing w:val="-1"/>
          <w:sz w:val="24"/>
          <w:szCs w:val="24"/>
        </w:rPr>
        <w:t>o</w:t>
      </w:r>
      <w:r w:rsidRPr="003D0253">
        <w:rPr>
          <w:rFonts w:ascii="Arial" w:eastAsia="Calibri" w:hAnsi="Arial" w:cs="Arial"/>
          <w:color w:val="0070C0"/>
          <w:sz w:val="24"/>
          <w:szCs w:val="24"/>
        </w:rPr>
        <w:t>p</w:t>
      </w:r>
      <w:r w:rsidRPr="003D0253">
        <w:rPr>
          <w:rFonts w:ascii="Arial" w:eastAsia="Calibri" w:hAnsi="Arial" w:cs="Arial"/>
          <w:color w:val="0070C0"/>
          <w:spacing w:val="2"/>
          <w:sz w:val="24"/>
          <w:szCs w:val="24"/>
        </w:rPr>
        <w:t xml:space="preserve"> </w:t>
      </w:r>
      <w:r w:rsidRPr="003D0253">
        <w:rPr>
          <w:rFonts w:ascii="Arial" w:eastAsia="Calibri" w:hAnsi="Arial" w:cs="Arial"/>
          <w:color w:val="0070C0"/>
          <w:spacing w:val="-5"/>
          <w:sz w:val="24"/>
          <w:szCs w:val="24"/>
        </w:rPr>
        <w:t>t</w:t>
      </w:r>
      <w:r w:rsidRPr="003D0253">
        <w:rPr>
          <w:rFonts w:ascii="Arial" w:eastAsia="Calibri" w:hAnsi="Arial" w:cs="Arial"/>
          <w:color w:val="0070C0"/>
          <w:sz w:val="24"/>
          <w:szCs w:val="24"/>
        </w:rPr>
        <w:t>o</w:t>
      </w:r>
      <w:r w:rsidRPr="003D0253">
        <w:rPr>
          <w:rFonts w:ascii="Arial" w:eastAsia="Calibri" w:hAnsi="Arial" w:cs="Arial"/>
          <w:color w:val="0070C0"/>
          <w:spacing w:val="3"/>
          <w:sz w:val="24"/>
          <w:szCs w:val="24"/>
        </w:rPr>
        <w:t xml:space="preserve"> </w:t>
      </w:r>
      <w:r w:rsidRPr="003D0253">
        <w:rPr>
          <w:rFonts w:ascii="Arial" w:eastAsia="Calibri" w:hAnsi="Arial" w:cs="Arial"/>
          <w:color w:val="0070C0"/>
          <w:spacing w:val="-4"/>
          <w:sz w:val="24"/>
          <w:szCs w:val="24"/>
        </w:rPr>
        <w:t>c</w:t>
      </w:r>
      <w:r w:rsidRPr="003D0253">
        <w:rPr>
          <w:rFonts w:ascii="Arial" w:eastAsia="Calibri" w:hAnsi="Arial" w:cs="Arial"/>
          <w:color w:val="0070C0"/>
          <w:spacing w:val="-6"/>
          <w:sz w:val="24"/>
          <w:szCs w:val="24"/>
        </w:rPr>
        <w:t>o</w:t>
      </w:r>
      <w:r w:rsidRPr="003D0253">
        <w:rPr>
          <w:rFonts w:ascii="Arial" w:eastAsia="Calibri" w:hAnsi="Arial" w:cs="Arial"/>
          <w:color w:val="0070C0"/>
          <w:sz w:val="24"/>
          <w:szCs w:val="24"/>
        </w:rPr>
        <w:t>de</w:t>
      </w:r>
      <w:r w:rsidRPr="003D0253">
        <w:rPr>
          <w:rFonts w:ascii="Arial" w:eastAsia="Calibri" w:hAnsi="Arial" w:cs="Arial"/>
          <w:color w:val="0070C0"/>
          <w:spacing w:val="4"/>
          <w:sz w:val="24"/>
          <w:szCs w:val="24"/>
        </w:rPr>
        <w:t xml:space="preserve"> </w:t>
      </w:r>
      <w:r w:rsidRPr="003D0253">
        <w:rPr>
          <w:rFonts w:ascii="Arial" w:eastAsia="Calibri" w:hAnsi="Arial" w:cs="Arial"/>
          <w:color w:val="0070C0"/>
          <w:sz w:val="24"/>
          <w:szCs w:val="24"/>
        </w:rPr>
        <w:t>the</w:t>
      </w:r>
      <w:r w:rsidRPr="003D0253">
        <w:rPr>
          <w:rFonts w:ascii="Arial" w:eastAsia="Calibri" w:hAnsi="Arial" w:cs="Arial"/>
          <w:color w:val="0070C0"/>
          <w:spacing w:val="-2"/>
          <w:sz w:val="24"/>
          <w:szCs w:val="24"/>
        </w:rPr>
        <w:t xml:space="preserve"> </w:t>
      </w:r>
      <w:r w:rsidRPr="003D0253">
        <w:rPr>
          <w:rFonts w:ascii="Arial" w:eastAsia="Calibri" w:hAnsi="Arial" w:cs="Arial"/>
          <w:color w:val="0070C0"/>
          <w:spacing w:val="1"/>
          <w:sz w:val="24"/>
          <w:szCs w:val="24"/>
        </w:rPr>
        <w:t>g</w:t>
      </w:r>
      <w:r w:rsidRPr="003D0253">
        <w:rPr>
          <w:rFonts w:ascii="Arial" w:eastAsia="Calibri" w:hAnsi="Arial" w:cs="Arial"/>
          <w:color w:val="0070C0"/>
          <w:spacing w:val="-5"/>
          <w:sz w:val="24"/>
          <w:szCs w:val="24"/>
        </w:rPr>
        <w:t>a</w:t>
      </w:r>
      <w:r w:rsidRPr="003D0253">
        <w:rPr>
          <w:rFonts w:ascii="Arial" w:eastAsia="Calibri" w:hAnsi="Arial" w:cs="Arial"/>
          <w:color w:val="0070C0"/>
          <w:spacing w:val="2"/>
          <w:sz w:val="24"/>
          <w:szCs w:val="24"/>
        </w:rPr>
        <w:t>m</w:t>
      </w:r>
      <w:r w:rsidRPr="003D0253">
        <w:rPr>
          <w:rFonts w:ascii="Arial" w:eastAsia="Calibri" w:hAnsi="Arial" w:cs="Arial"/>
          <w:color w:val="0070C0"/>
          <w:spacing w:val="-4"/>
          <w:sz w:val="24"/>
          <w:szCs w:val="24"/>
        </w:rPr>
        <w:t>e</w:t>
      </w:r>
      <w:r w:rsidRPr="003D0253">
        <w:rPr>
          <w:rFonts w:ascii="Arial" w:eastAsia="Calibri" w:hAnsi="Arial" w:cs="Arial"/>
          <w:color w:val="0070C0"/>
          <w:sz w:val="24"/>
          <w:szCs w:val="24"/>
        </w:rPr>
        <w:t xml:space="preserve">. </w:t>
      </w:r>
      <w:r w:rsidRPr="003D0253">
        <w:rPr>
          <w:rFonts w:ascii="Arial" w:eastAsia="Calibri" w:hAnsi="Arial" w:cs="Arial"/>
          <w:color w:val="0070C0"/>
          <w:spacing w:val="2"/>
          <w:sz w:val="24"/>
          <w:szCs w:val="24"/>
        </w:rPr>
        <w:t>T</w:t>
      </w:r>
      <w:r w:rsidRPr="003D0253">
        <w:rPr>
          <w:rFonts w:ascii="Arial" w:eastAsia="Calibri" w:hAnsi="Arial" w:cs="Arial"/>
          <w:color w:val="0070C0"/>
          <w:spacing w:val="-5"/>
          <w:sz w:val="24"/>
          <w:szCs w:val="24"/>
        </w:rPr>
        <w:t>h</w:t>
      </w:r>
      <w:r w:rsidRPr="003D0253">
        <w:rPr>
          <w:rFonts w:ascii="Arial" w:eastAsia="Calibri" w:hAnsi="Arial" w:cs="Arial"/>
          <w:color w:val="0070C0"/>
          <w:sz w:val="24"/>
          <w:szCs w:val="24"/>
        </w:rPr>
        <w:t>e</w:t>
      </w:r>
      <w:r w:rsidRPr="003D0253">
        <w:rPr>
          <w:rFonts w:ascii="Arial" w:eastAsia="Calibri" w:hAnsi="Arial" w:cs="Arial"/>
          <w:color w:val="0070C0"/>
          <w:spacing w:val="-2"/>
          <w:sz w:val="24"/>
          <w:szCs w:val="24"/>
        </w:rPr>
        <w:t xml:space="preserve"> </w:t>
      </w:r>
      <w:r w:rsidRPr="003D0253">
        <w:rPr>
          <w:rFonts w:ascii="Arial" w:eastAsia="Calibri" w:hAnsi="Arial" w:cs="Arial"/>
          <w:color w:val="0070C0"/>
          <w:spacing w:val="1"/>
          <w:sz w:val="24"/>
          <w:szCs w:val="24"/>
        </w:rPr>
        <w:t>g</w:t>
      </w:r>
      <w:r w:rsidRPr="003D0253">
        <w:rPr>
          <w:rFonts w:ascii="Arial" w:eastAsia="Calibri" w:hAnsi="Arial" w:cs="Arial"/>
          <w:color w:val="0070C0"/>
          <w:sz w:val="24"/>
          <w:szCs w:val="24"/>
        </w:rPr>
        <w:t>a</w:t>
      </w:r>
      <w:r w:rsidRPr="003D0253">
        <w:rPr>
          <w:rFonts w:ascii="Arial" w:eastAsia="Calibri" w:hAnsi="Arial" w:cs="Arial"/>
          <w:color w:val="0070C0"/>
          <w:spacing w:val="-3"/>
          <w:sz w:val="24"/>
          <w:szCs w:val="24"/>
        </w:rPr>
        <w:t>m</w:t>
      </w:r>
      <w:r w:rsidRPr="003D0253">
        <w:rPr>
          <w:rFonts w:ascii="Arial" w:eastAsia="Calibri" w:hAnsi="Arial" w:cs="Arial"/>
          <w:color w:val="0070C0"/>
          <w:sz w:val="24"/>
          <w:szCs w:val="24"/>
        </w:rPr>
        <w:t>e</w:t>
      </w:r>
      <w:r w:rsidRPr="003D0253">
        <w:rPr>
          <w:rFonts w:ascii="Arial" w:eastAsia="Calibri" w:hAnsi="Arial" w:cs="Arial"/>
          <w:color w:val="0070C0"/>
          <w:spacing w:val="3"/>
          <w:sz w:val="24"/>
          <w:szCs w:val="24"/>
        </w:rPr>
        <w:t xml:space="preserve"> </w:t>
      </w:r>
      <w:r w:rsidRPr="003D0253">
        <w:rPr>
          <w:rFonts w:ascii="Arial" w:eastAsia="Calibri" w:hAnsi="Arial" w:cs="Arial"/>
          <w:color w:val="0070C0"/>
          <w:spacing w:val="-5"/>
          <w:sz w:val="24"/>
          <w:szCs w:val="24"/>
        </w:rPr>
        <w:t>w</w:t>
      </w:r>
      <w:r w:rsidRPr="003D0253">
        <w:rPr>
          <w:rFonts w:ascii="Arial" w:eastAsia="Calibri" w:hAnsi="Arial" w:cs="Arial"/>
          <w:color w:val="0070C0"/>
          <w:spacing w:val="2"/>
          <w:sz w:val="24"/>
          <w:szCs w:val="24"/>
        </w:rPr>
        <w:t>i</w:t>
      </w:r>
      <w:r w:rsidRPr="003D0253">
        <w:rPr>
          <w:rFonts w:ascii="Arial" w:eastAsia="Calibri" w:hAnsi="Arial" w:cs="Arial"/>
          <w:color w:val="0070C0"/>
          <w:spacing w:val="-3"/>
          <w:sz w:val="24"/>
          <w:szCs w:val="24"/>
        </w:rPr>
        <w:t>l</w:t>
      </w:r>
      <w:r w:rsidRPr="003D0253">
        <w:rPr>
          <w:rFonts w:ascii="Arial" w:eastAsia="Calibri" w:hAnsi="Arial" w:cs="Arial"/>
          <w:color w:val="0070C0"/>
          <w:sz w:val="24"/>
          <w:szCs w:val="24"/>
        </w:rPr>
        <w:t>l</w:t>
      </w:r>
      <w:r w:rsidRPr="003D0253">
        <w:rPr>
          <w:rFonts w:ascii="Arial" w:eastAsia="Calibri" w:hAnsi="Arial" w:cs="Arial"/>
          <w:color w:val="0070C0"/>
          <w:spacing w:val="5"/>
          <w:sz w:val="24"/>
          <w:szCs w:val="24"/>
        </w:rPr>
        <w:t xml:space="preserve"> </w:t>
      </w:r>
      <w:r w:rsidRPr="003D0253">
        <w:rPr>
          <w:rFonts w:ascii="Arial" w:eastAsia="Calibri" w:hAnsi="Arial" w:cs="Arial"/>
          <w:color w:val="0070C0"/>
          <w:sz w:val="24"/>
          <w:szCs w:val="24"/>
        </w:rPr>
        <w:t>t</w:t>
      </w:r>
      <w:r w:rsidRPr="003D0253">
        <w:rPr>
          <w:rFonts w:ascii="Arial" w:eastAsia="Calibri" w:hAnsi="Arial" w:cs="Arial"/>
          <w:color w:val="0070C0"/>
          <w:spacing w:val="-6"/>
          <w:sz w:val="24"/>
          <w:szCs w:val="24"/>
        </w:rPr>
        <w:t>h</w:t>
      </w:r>
      <w:r w:rsidRPr="003D0253">
        <w:rPr>
          <w:rFonts w:ascii="Arial" w:eastAsia="Calibri" w:hAnsi="Arial" w:cs="Arial"/>
          <w:color w:val="0070C0"/>
          <w:sz w:val="24"/>
          <w:szCs w:val="24"/>
        </w:rPr>
        <w:t>en</w:t>
      </w:r>
      <w:r w:rsidRPr="003D0253">
        <w:rPr>
          <w:rFonts w:ascii="Arial" w:eastAsia="Calibri" w:hAnsi="Arial" w:cs="Arial"/>
          <w:color w:val="0070C0"/>
          <w:spacing w:val="3"/>
          <w:sz w:val="24"/>
          <w:szCs w:val="24"/>
        </w:rPr>
        <w:t xml:space="preserve"> </w:t>
      </w:r>
      <w:r w:rsidRPr="003D0253">
        <w:rPr>
          <w:rFonts w:ascii="Arial" w:eastAsia="Calibri" w:hAnsi="Arial" w:cs="Arial"/>
          <w:color w:val="0070C0"/>
          <w:spacing w:val="-5"/>
          <w:sz w:val="24"/>
          <w:szCs w:val="24"/>
        </w:rPr>
        <w:t>b</w:t>
      </w:r>
      <w:r w:rsidRPr="003D0253">
        <w:rPr>
          <w:rFonts w:ascii="Arial" w:eastAsia="Calibri" w:hAnsi="Arial" w:cs="Arial"/>
          <w:color w:val="0070C0"/>
          <w:sz w:val="24"/>
          <w:szCs w:val="24"/>
        </w:rPr>
        <w:t>e</w:t>
      </w:r>
      <w:r w:rsidRPr="003D0253">
        <w:rPr>
          <w:rFonts w:ascii="Arial" w:eastAsia="Calibri" w:hAnsi="Arial" w:cs="Arial"/>
          <w:color w:val="0070C0"/>
          <w:spacing w:val="-2"/>
          <w:sz w:val="24"/>
          <w:szCs w:val="24"/>
        </w:rPr>
        <w:t xml:space="preserve"> </w:t>
      </w:r>
      <w:r w:rsidRPr="003D0253">
        <w:rPr>
          <w:rFonts w:ascii="Arial" w:eastAsia="Calibri" w:hAnsi="Arial" w:cs="Arial"/>
          <w:color w:val="0070C0"/>
          <w:spacing w:val="2"/>
          <w:sz w:val="24"/>
          <w:szCs w:val="24"/>
        </w:rPr>
        <w:t>i</w:t>
      </w:r>
      <w:r w:rsidRPr="003D0253">
        <w:rPr>
          <w:rFonts w:ascii="Arial" w:eastAsia="Calibri" w:hAnsi="Arial" w:cs="Arial"/>
          <w:color w:val="0070C0"/>
          <w:sz w:val="24"/>
          <w:szCs w:val="24"/>
        </w:rPr>
        <w:t>nt</w:t>
      </w:r>
      <w:r w:rsidRPr="003D0253">
        <w:rPr>
          <w:rFonts w:ascii="Arial" w:eastAsia="Calibri" w:hAnsi="Arial" w:cs="Arial"/>
          <w:color w:val="0070C0"/>
          <w:spacing w:val="-5"/>
          <w:sz w:val="24"/>
          <w:szCs w:val="24"/>
        </w:rPr>
        <w:t>e</w:t>
      </w:r>
      <w:r w:rsidRPr="003D0253">
        <w:rPr>
          <w:rFonts w:ascii="Arial" w:eastAsia="Calibri" w:hAnsi="Arial" w:cs="Arial"/>
          <w:color w:val="0070C0"/>
          <w:spacing w:val="1"/>
          <w:sz w:val="24"/>
          <w:szCs w:val="24"/>
        </w:rPr>
        <w:t>gr</w:t>
      </w:r>
      <w:r w:rsidRPr="003D0253">
        <w:rPr>
          <w:rFonts w:ascii="Arial" w:eastAsia="Calibri" w:hAnsi="Arial" w:cs="Arial"/>
          <w:color w:val="0070C0"/>
          <w:sz w:val="24"/>
          <w:szCs w:val="24"/>
        </w:rPr>
        <w:t>a</w:t>
      </w:r>
      <w:r w:rsidRPr="003D0253">
        <w:rPr>
          <w:rFonts w:ascii="Arial" w:eastAsia="Calibri" w:hAnsi="Arial" w:cs="Arial"/>
          <w:color w:val="0070C0"/>
          <w:spacing w:val="-1"/>
          <w:sz w:val="24"/>
          <w:szCs w:val="24"/>
        </w:rPr>
        <w:t>t</w:t>
      </w:r>
      <w:r w:rsidRPr="003D0253">
        <w:rPr>
          <w:rFonts w:ascii="Arial" w:eastAsia="Calibri" w:hAnsi="Arial" w:cs="Arial"/>
          <w:color w:val="0070C0"/>
          <w:spacing w:val="-4"/>
          <w:sz w:val="24"/>
          <w:szCs w:val="24"/>
        </w:rPr>
        <w:t>e</w:t>
      </w:r>
      <w:r w:rsidRPr="003D0253">
        <w:rPr>
          <w:rFonts w:ascii="Arial" w:eastAsia="Calibri" w:hAnsi="Arial" w:cs="Arial"/>
          <w:color w:val="0070C0"/>
          <w:sz w:val="24"/>
          <w:szCs w:val="24"/>
        </w:rPr>
        <w:t>d</w:t>
      </w:r>
      <w:r w:rsidRPr="003D0253">
        <w:rPr>
          <w:rFonts w:ascii="Arial" w:eastAsia="Calibri" w:hAnsi="Arial" w:cs="Arial"/>
          <w:color w:val="0070C0"/>
          <w:spacing w:val="2"/>
          <w:sz w:val="24"/>
          <w:szCs w:val="24"/>
        </w:rPr>
        <w:t xml:space="preserve"> </w:t>
      </w:r>
      <w:r w:rsidRPr="003D0253">
        <w:rPr>
          <w:rFonts w:ascii="Arial" w:eastAsia="Calibri" w:hAnsi="Arial" w:cs="Arial"/>
          <w:color w:val="0070C0"/>
          <w:spacing w:val="-5"/>
          <w:sz w:val="24"/>
          <w:szCs w:val="24"/>
        </w:rPr>
        <w:t>w</w:t>
      </w:r>
      <w:r w:rsidRPr="003D0253">
        <w:rPr>
          <w:rFonts w:ascii="Arial" w:eastAsia="Calibri" w:hAnsi="Arial" w:cs="Arial"/>
          <w:color w:val="0070C0"/>
          <w:spacing w:val="2"/>
          <w:sz w:val="24"/>
          <w:szCs w:val="24"/>
        </w:rPr>
        <w:t>i</w:t>
      </w:r>
      <w:r w:rsidRPr="003D0253">
        <w:rPr>
          <w:rFonts w:ascii="Arial" w:eastAsia="Calibri" w:hAnsi="Arial" w:cs="Arial"/>
          <w:color w:val="0070C0"/>
          <w:sz w:val="24"/>
          <w:szCs w:val="24"/>
        </w:rPr>
        <w:t>th</w:t>
      </w:r>
      <w:r w:rsidRPr="003D0253">
        <w:rPr>
          <w:rFonts w:ascii="Arial" w:eastAsia="Calibri" w:hAnsi="Arial" w:cs="Arial"/>
          <w:color w:val="0070C0"/>
          <w:spacing w:val="-3"/>
          <w:sz w:val="24"/>
          <w:szCs w:val="24"/>
        </w:rPr>
        <w:t xml:space="preserve"> </w:t>
      </w:r>
      <w:r w:rsidRPr="003D0253">
        <w:rPr>
          <w:rFonts w:ascii="Arial" w:eastAsia="Calibri" w:hAnsi="Arial" w:cs="Arial"/>
          <w:color w:val="0070C0"/>
          <w:sz w:val="24"/>
          <w:szCs w:val="24"/>
        </w:rPr>
        <w:t>a</w:t>
      </w:r>
      <w:r w:rsidRPr="003D0253">
        <w:rPr>
          <w:rFonts w:ascii="Arial" w:eastAsia="Calibri" w:hAnsi="Arial" w:cs="Arial"/>
          <w:color w:val="0070C0"/>
          <w:spacing w:val="-1"/>
          <w:sz w:val="24"/>
          <w:szCs w:val="24"/>
        </w:rPr>
        <w:t>p</w:t>
      </w:r>
      <w:r w:rsidRPr="003D0253">
        <w:rPr>
          <w:rFonts w:ascii="Arial" w:eastAsia="Calibri" w:hAnsi="Arial" w:cs="Arial"/>
          <w:color w:val="0070C0"/>
          <w:sz w:val="24"/>
          <w:szCs w:val="24"/>
        </w:rPr>
        <w:t>p</w:t>
      </w:r>
      <w:r w:rsidRPr="003D0253">
        <w:rPr>
          <w:rFonts w:ascii="Arial" w:eastAsia="Calibri" w:hAnsi="Arial" w:cs="Arial"/>
          <w:color w:val="0070C0"/>
          <w:spacing w:val="-3"/>
          <w:sz w:val="24"/>
          <w:szCs w:val="24"/>
        </w:rPr>
        <w:t>l</w:t>
      </w:r>
      <w:r w:rsidRPr="003D0253">
        <w:rPr>
          <w:rFonts w:ascii="Arial" w:eastAsia="Calibri" w:hAnsi="Arial" w:cs="Arial"/>
          <w:color w:val="0070C0"/>
          <w:sz w:val="24"/>
          <w:szCs w:val="24"/>
        </w:rPr>
        <w:t>e</w:t>
      </w:r>
      <w:r w:rsidRPr="003D0253">
        <w:rPr>
          <w:rFonts w:ascii="Arial" w:eastAsia="Calibri" w:hAnsi="Arial" w:cs="Arial"/>
          <w:color w:val="0070C0"/>
          <w:spacing w:val="3"/>
          <w:sz w:val="24"/>
          <w:szCs w:val="24"/>
        </w:rPr>
        <w:t xml:space="preserve"> </w:t>
      </w:r>
      <w:r w:rsidRPr="003D0253">
        <w:rPr>
          <w:rFonts w:ascii="Arial" w:eastAsia="Calibri" w:hAnsi="Arial" w:cs="Arial"/>
          <w:color w:val="0070C0"/>
          <w:spacing w:val="-5"/>
          <w:sz w:val="24"/>
          <w:szCs w:val="24"/>
        </w:rPr>
        <w:t>w</w:t>
      </w:r>
      <w:r w:rsidRPr="003D0253">
        <w:rPr>
          <w:rFonts w:ascii="Arial" w:eastAsia="Calibri" w:hAnsi="Arial" w:cs="Arial"/>
          <w:color w:val="0070C0"/>
          <w:sz w:val="24"/>
          <w:szCs w:val="24"/>
        </w:rPr>
        <w:t>a</w:t>
      </w:r>
      <w:r w:rsidRPr="003D0253">
        <w:rPr>
          <w:rFonts w:ascii="Arial" w:eastAsia="Calibri" w:hAnsi="Arial" w:cs="Arial"/>
          <w:color w:val="0070C0"/>
          <w:spacing w:val="-1"/>
          <w:sz w:val="24"/>
          <w:szCs w:val="24"/>
        </w:rPr>
        <w:t>t</w:t>
      </w:r>
      <w:r w:rsidRPr="003D0253">
        <w:rPr>
          <w:rFonts w:ascii="Arial" w:eastAsia="Calibri" w:hAnsi="Arial" w:cs="Arial"/>
          <w:color w:val="0070C0"/>
          <w:spacing w:val="1"/>
          <w:sz w:val="24"/>
          <w:szCs w:val="24"/>
        </w:rPr>
        <w:t>c</w:t>
      </w:r>
      <w:r w:rsidRPr="003D0253">
        <w:rPr>
          <w:rFonts w:ascii="Arial" w:eastAsia="Calibri" w:hAnsi="Arial" w:cs="Arial"/>
          <w:color w:val="0070C0"/>
          <w:sz w:val="24"/>
          <w:szCs w:val="24"/>
        </w:rPr>
        <w:t>h</w:t>
      </w:r>
      <w:r w:rsidRPr="003D0253">
        <w:rPr>
          <w:rFonts w:ascii="Arial" w:eastAsia="Calibri" w:hAnsi="Arial" w:cs="Arial"/>
          <w:color w:val="0070C0"/>
          <w:spacing w:val="3"/>
          <w:sz w:val="24"/>
          <w:szCs w:val="24"/>
        </w:rPr>
        <w:t xml:space="preserve"> </w:t>
      </w:r>
      <w:r w:rsidRPr="003D0253">
        <w:rPr>
          <w:rFonts w:ascii="Arial" w:eastAsia="Calibri" w:hAnsi="Arial" w:cs="Arial"/>
          <w:color w:val="0070C0"/>
          <w:sz w:val="24"/>
          <w:szCs w:val="24"/>
        </w:rPr>
        <w:t xml:space="preserve">to </w:t>
      </w:r>
      <w:r w:rsidRPr="003D0253">
        <w:rPr>
          <w:rFonts w:ascii="Arial" w:eastAsia="Calibri" w:hAnsi="Arial" w:cs="Arial"/>
          <w:color w:val="0070C0"/>
          <w:spacing w:val="2"/>
          <w:sz w:val="24"/>
          <w:szCs w:val="24"/>
        </w:rPr>
        <w:t>m</w:t>
      </w:r>
      <w:r w:rsidRPr="003D0253">
        <w:rPr>
          <w:rFonts w:ascii="Arial" w:eastAsia="Calibri" w:hAnsi="Arial" w:cs="Arial"/>
          <w:color w:val="0070C0"/>
          <w:sz w:val="24"/>
          <w:szCs w:val="24"/>
        </w:rPr>
        <w:t>ea</w:t>
      </w:r>
      <w:r w:rsidRPr="003D0253">
        <w:rPr>
          <w:rFonts w:ascii="Arial" w:eastAsia="Calibri" w:hAnsi="Arial" w:cs="Arial"/>
          <w:color w:val="0070C0"/>
          <w:spacing w:val="-2"/>
          <w:sz w:val="24"/>
          <w:szCs w:val="24"/>
        </w:rPr>
        <w:t>s</w:t>
      </w:r>
      <w:r w:rsidRPr="003D0253">
        <w:rPr>
          <w:rFonts w:ascii="Arial" w:eastAsia="Calibri" w:hAnsi="Arial" w:cs="Arial"/>
          <w:color w:val="0070C0"/>
          <w:sz w:val="24"/>
          <w:szCs w:val="24"/>
        </w:rPr>
        <w:t>u</w:t>
      </w:r>
      <w:r w:rsidRPr="003D0253">
        <w:rPr>
          <w:rFonts w:ascii="Arial" w:eastAsia="Calibri" w:hAnsi="Arial" w:cs="Arial"/>
          <w:color w:val="0070C0"/>
          <w:spacing w:val="-3"/>
          <w:sz w:val="24"/>
          <w:szCs w:val="24"/>
        </w:rPr>
        <w:t>r</w:t>
      </w:r>
      <w:r w:rsidRPr="003D0253">
        <w:rPr>
          <w:rFonts w:ascii="Arial" w:eastAsia="Calibri" w:hAnsi="Arial" w:cs="Arial"/>
          <w:color w:val="0070C0"/>
          <w:sz w:val="24"/>
          <w:szCs w:val="24"/>
        </w:rPr>
        <w:t>e</w:t>
      </w:r>
      <w:r w:rsidRPr="003D0253">
        <w:rPr>
          <w:rFonts w:ascii="Arial" w:eastAsia="Calibri" w:hAnsi="Arial" w:cs="Arial"/>
          <w:color w:val="0070C0"/>
          <w:spacing w:val="3"/>
          <w:sz w:val="24"/>
          <w:szCs w:val="24"/>
        </w:rPr>
        <w:t xml:space="preserve"> </w:t>
      </w:r>
      <w:r w:rsidRPr="003D0253">
        <w:rPr>
          <w:rFonts w:ascii="Arial" w:eastAsia="Calibri" w:hAnsi="Arial" w:cs="Arial"/>
          <w:color w:val="0070C0"/>
          <w:sz w:val="24"/>
          <w:szCs w:val="24"/>
        </w:rPr>
        <w:t>t</w:t>
      </w:r>
      <w:r w:rsidRPr="003D0253">
        <w:rPr>
          <w:rFonts w:ascii="Arial" w:eastAsia="Calibri" w:hAnsi="Arial" w:cs="Arial"/>
          <w:color w:val="0070C0"/>
          <w:spacing w:val="-6"/>
          <w:sz w:val="24"/>
          <w:szCs w:val="24"/>
        </w:rPr>
        <w:t>h</w:t>
      </w:r>
      <w:r w:rsidRPr="003D0253">
        <w:rPr>
          <w:rFonts w:ascii="Arial" w:eastAsia="Calibri" w:hAnsi="Arial" w:cs="Arial"/>
          <w:color w:val="0070C0"/>
          <w:sz w:val="24"/>
          <w:szCs w:val="24"/>
        </w:rPr>
        <w:t>e</w:t>
      </w:r>
      <w:r w:rsidRPr="003D0253">
        <w:rPr>
          <w:rFonts w:ascii="Arial" w:eastAsia="Calibri" w:hAnsi="Arial" w:cs="Arial"/>
          <w:color w:val="0070C0"/>
          <w:spacing w:val="3"/>
          <w:sz w:val="24"/>
          <w:szCs w:val="24"/>
        </w:rPr>
        <w:t xml:space="preserve"> </w:t>
      </w:r>
      <w:r w:rsidRPr="003D0253">
        <w:rPr>
          <w:rFonts w:ascii="Arial" w:eastAsia="Calibri" w:hAnsi="Arial" w:cs="Arial"/>
          <w:color w:val="0070C0"/>
          <w:spacing w:val="-2"/>
          <w:sz w:val="24"/>
          <w:szCs w:val="24"/>
        </w:rPr>
        <w:t>s</w:t>
      </w:r>
      <w:r w:rsidRPr="003D0253">
        <w:rPr>
          <w:rFonts w:ascii="Arial" w:eastAsia="Calibri" w:hAnsi="Arial" w:cs="Arial"/>
          <w:color w:val="0070C0"/>
          <w:sz w:val="24"/>
          <w:szCs w:val="24"/>
        </w:rPr>
        <w:t>teps</w:t>
      </w:r>
      <w:r w:rsidRPr="003D0253">
        <w:rPr>
          <w:rFonts w:ascii="Arial" w:eastAsia="Calibri" w:hAnsi="Arial" w:cs="Arial"/>
          <w:color w:val="0070C0"/>
          <w:spacing w:val="-4"/>
          <w:sz w:val="24"/>
          <w:szCs w:val="24"/>
        </w:rPr>
        <w:t xml:space="preserve"> </w:t>
      </w:r>
      <w:r w:rsidRPr="003D0253">
        <w:rPr>
          <w:rFonts w:ascii="Arial" w:eastAsia="Calibri" w:hAnsi="Arial" w:cs="Arial"/>
          <w:color w:val="0070C0"/>
          <w:sz w:val="24"/>
          <w:szCs w:val="24"/>
        </w:rPr>
        <w:t>w</w:t>
      </w:r>
      <w:r w:rsidRPr="003D0253">
        <w:rPr>
          <w:rFonts w:ascii="Arial" w:eastAsia="Calibri" w:hAnsi="Arial" w:cs="Arial"/>
          <w:color w:val="0070C0"/>
          <w:spacing w:val="-1"/>
          <w:sz w:val="24"/>
          <w:szCs w:val="24"/>
        </w:rPr>
        <w:t>a</w:t>
      </w:r>
      <w:r w:rsidRPr="003D0253">
        <w:rPr>
          <w:rFonts w:ascii="Arial" w:eastAsia="Calibri" w:hAnsi="Arial" w:cs="Arial"/>
          <w:color w:val="0070C0"/>
          <w:spacing w:val="2"/>
          <w:sz w:val="24"/>
          <w:szCs w:val="24"/>
        </w:rPr>
        <w:t>l</w:t>
      </w:r>
      <w:r w:rsidRPr="003D0253">
        <w:rPr>
          <w:rFonts w:ascii="Arial" w:eastAsia="Calibri" w:hAnsi="Arial" w:cs="Arial"/>
          <w:color w:val="0070C0"/>
          <w:spacing w:val="-5"/>
          <w:sz w:val="24"/>
          <w:szCs w:val="24"/>
        </w:rPr>
        <w:t>k</w:t>
      </w:r>
      <w:r w:rsidRPr="003D0253">
        <w:rPr>
          <w:rFonts w:ascii="Arial" w:eastAsia="Calibri" w:hAnsi="Arial" w:cs="Arial"/>
          <w:color w:val="0070C0"/>
          <w:sz w:val="24"/>
          <w:szCs w:val="24"/>
        </w:rPr>
        <w:t>ed</w:t>
      </w:r>
      <w:r w:rsidRPr="003D0253">
        <w:rPr>
          <w:rFonts w:ascii="Arial" w:eastAsia="Calibri" w:hAnsi="Arial" w:cs="Arial"/>
          <w:color w:val="0070C0"/>
          <w:spacing w:val="3"/>
          <w:sz w:val="24"/>
          <w:szCs w:val="24"/>
        </w:rPr>
        <w:t xml:space="preserve"> </w:t>
      </w:r>
      <w:r w:rsidRPr="003D0253">
        <w:rPr>
          <w:rFonts w:ascii="Arial" w:eastAsia="Calibri" w:hAnsi="Arial" w:cs="Arial"/>
          <w:color w:val="0070C0"/>
          <w:spacing w:val="-5"/>
          <w:sz w:val="24"/>
          <w:szCs w:val="24"/>
        </w:rPr>
        <w:t>a</w:t>
      </w:r>
      <w:r w:rsidRPr="003D0253">
        <w:rPr>
          <w:rFonts w:ascii="Arial" w:eastAsia="Calibri" w:hAnsi="Arial" w:cs="Arial"/>
          <w:color w:val="0070C0"/>
          <w:sz w:val="24"/>
          <w:szCs w:val="24"/>
        </w:rPr>
        <w:t>nd</w:t>
      </w:r>
      <w:r w:rsidRPr="003D0253">
        <w:rPr>
          <w:rFonts w:ascii="Arial" w:eastAsia="Calibri" w:hAnsi="Arial" w:cs="Arial"/>
          <w:color w:val="0070C0"/>
          <w:spacing w:val="2"/>
          <w:sz w:val="24"/>
          <w:szCs w:val="24"/>
        </w:rPr>
        <w:t xml:space="preserve"> </w:t>
      </w:r>
      <w:r w:rsidRPr="003D0253">
        <w:rPr>
          <w:rFonts w:ascii="Arial" w:eastAsia="Calibri" w:hAnsi="Arial" w:cs="Arial"/>
          <w:color w:val="0070C0"/>
          <w:spacing w:val="-5"/>
          <w:sz w:val="24"/>
          <w:szCs w:val="24"/>
        </w:rPr>
        <w:t>h</w:t>
      </w:r>
      <w:r w:rsidRPr="003D0253">
        <w:rPr>
          <w:rFonts w:ascii="Arial" w:eastAsia="Calibri" w:hAnsi="Arial" w:cs="Arial"/>
          <w:color w:val="0070C0"/>
          <w:sz w:val="24"/>
          <w:szCs w:val="24"/>
        </w:rPr>
        <w:t>ea</w:t>
      </w:r>
      <w:r w:rsidRPr="003D0253">
        <w:rPr>
          <w:rFonts w:ascii="Arial" w:eastAsia="Calibri" w:hAnsi="Arial" w:cs="Arial"/>
          <w:color w:val="0070C0"/>
          <w:spacing w:val="1"/>
          <w:sz w:val="24"/>
          <w:szCs w:val="24"/>
        </w:rPr>
        <w:t>r</w:t>
      </w:r>
      <w:r w:rsidRPr="003D0253">
        <w:rPr>
          <w:rFonts w:ascii="Arial" w:eastAsia="Calibri" w:hAnsi="Arial" w:cs="Arial"/>
          <w:color w:val="0070C0"/>
          <w:sz w:val="24"/>
          <w:szCs w:val="24"/>
        </w:rPr>
        <w:t>t</w:t>
      </w:r>
      <w:r w:rsidRPr="003D0253">
        <w:rPr>
          <w:rFonts w:ascii="Arial" w:eastAsia="Calibri" w:hAnsi="Arial" w:cs="Arial"/>
          <w:color w:val="0070C0"/>
          <w:spacing w:val="-1"/>
          <w:sz w:val="24"/>
          <w:szCs w:val="24"/>
        </w:rPr>
        <w:t xml:space="preserve"> </w:t>
      </w:r>
      <w:r w:rsidRPr="003D0253">
        <w:rPr>
          <w:rFonts w:ascii="Arial" w:eastAsia="Calibri" w:hAnsi="Arial" w:cs="Arial"/>
          <w:color w:val="0070C0"/>
          <w:spacing w:val="1"/>
          <w:sz w:val="24"/>
          <w:szCs w:val="24"/>
        </w:rPr>
        <w:t>r</w:t>
      </w:r>
      <w:r w:rsidRPr="003D0253">
        <w:rPr>
          <w:rFonts w:ascii="Arial" w:eastAsia="Calibri" w:hAnsi="Arial" w:cs="Arial"/>
          <w:color w:val="0070C0"/>
          <w:sz w:val="24"/>
          <w:szCs w:val="24"/>
        </w:rPr>
        <w:t>a</w:t>
      </w:r>
      <w:r w:rsidRPr="003D0253">
        <w:rPr>
          <w:rFonts w:ascii="Arial" w:eastAsia="Calibri" w:hAnsi="Arial" w:cs="Arial"/>
          <w:color w:val="0070C0"/>
          <w:spacing w:val="-6"/>
          <w:sz w:val="24"/>
          <w:szCs w:val="24"/>
        </w:rPr>
        <w:t>t</w:t>
      </w:r>
      <w:r w:rsidRPr="003D0253">
        <w:rPr>
          <w:rFonts w:ascii="Arial" w:eastAsia="Calibri" w:hAnsi="Arial" w:cs="Arial"/>
          <w:color w:val="0070C0"/>
          <w:sz w:val="24"/>
          <w:szCs w:val="24"/>
        </w:rPr>
        <w:t>e.</w:t>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ind w:left="584"/>
        <w:rPr>
          <w:rFonts w:ascii="Arial" w:eastAsia="Arial" w:hAnsi="Arial" w:cs="Arial"/>
          <w:sz w:val="21"/>
          <w:szCs w:val="21"/>
        </w:rPr>
      </w:pPr>
      <w:r w:rsidRPr="003D0253">
        <w:rPr>
          <w:rFonts w:ascii="Arial" w:eastAsia="Arial" w:hAnsi="Arial" w:cs="Arial"/>
          <w:spacing w:val="-2"/>
          <w:sz w:val="21"/>
          <w:szCs w:val="21"/>
        </w:rPr>
        <w:t>1</w:t>
      </w:r>
      <w:r w:rsidRPr="003D0253">
        <w:rPr>
          <w:rFonts w:ascii="Arial" w:eastAsia="Arial" w:hAnsi="Arial" w:cs="Arial"/>
          <w:spacing w:val="3"/>
          <w:sz w:val="21"/>
          <w:szCs w:val="21"/>
        </w:rPr>
        <w:t>0</w:t>
      </w:r>
      <w:r w:rsidRPr="003D0253">
        <w:rPr>
          <w:rFonts w:ascii="Arial" w:eastAsia="Arial" w:hAnsi="Arial" w:cs="Arial"/>
          <w:sz w:val="21"/>
          <w:szCs w:val="21"/>
        </w:rPr>
        <w:t>.</w:t>
      </w:r>
      <w:r w:rsidRPr="003D0253">
        <w:rPr>
          <w:rFonts w:ascii="Arial" w:eastAsia="Arial" w:hAnsi="Arial" w:cs="Arial"/>
          <w:spacing w:val="8"/>
          <w:sz w:val="21"/>
          <w:szCs w:val="21"/>
        </w:rPr>
        <w:t xml:space="preserve"> W</w:t>
      </w:r>
      <w:r w:rsidRPr="003D0253">
        <w:rPr>
          <w:rFonts w:ascii="Arial" w:eastAsia="Arial" w:hAnsi="Arial" w:cs="Arial"/>
          <w:spacing w:val="-7"/>
          <w:sz w:val="21"/>
          <w:szCs w:val="21"/>
        </w:rPr>
        <w:t>h</w:t>
      </w:r>
      <w:r w:rsidRPr="003D0253">
        <w:rPr>
          <w:rFonts w:ascii="Arial" w:eastAsia="Arial" w:hAnsi="Arial" w:cs="Arial"/>
          <w:spacing w:val="-2"/>
          <w:sz w:val="21"/>
          <w:szCs w:val="21"/>
        </w:rPr>
        <w:t>e</w:t>
      </w:r>
      <w:r w:rsidRPr="003D0253">
        <w:rPr>
          <w:rFonts w:ascii="Arial" w:eastAsia="Arial" w:hAnsi="Arial" w:cs="Arial"/>
          <w:spacing w:val="-3"/>
          <w:sz w:val="21"/>
          <w:szCs w:val="21"/>
        </w:rPr>
        <w:t>r</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wi</w:t>
      </w:r>
      <w:r w:rsidRPr="003D0253">
        <w:rPr>
          <w:rFonts w:ascii="Arial" w:eastAsia="Arial" w:hAnsi="Arial" w:cs="Arial"/>
          <w:spacing w:val="1"/>
          <w:sz w:val="21"/>
          <w:szCs w:val="21"/>
        </w:rPr>
        <w:t>l</w:t>
      </w:r>
      <w:r w:rsidRPr="003D0253">
        <w:rPr>
          <w:rFonts w:ascii="Arial" w:eastAsia="Arial" w:hAnsi="Arial" w:cs="Arial"/>
          <w:sz w:val="21"/>
          <w:szCs w:val="21"/>
        </w:rPr>
        <w:t>l</w:t>
      </w:r>
      <w:r w:rsidRPr="003D0253">
        <w:rPr>
          <w:rFonts w:ascii="Arial" w:eastAsia="Arial" w:hAnsi="Arial" w:cs="Arial"/>
          <w:spacing w:val="5"/>
          <w:sz w:val="21"/>
          <w:szCs w:val="21"/>
        </w:rPr>
        <w:t xml:space="preserve"> </w:t>
      </w:r>
      <w:r w:rsidRPr="003D0253">
        <w:rPr>
          <w:rFonts w:ascii="Arial" w:eastAsia="Arial" w:hAnsi="Arial" w:cs="Arial"/>
          <w:spacing w:val="-10"/>
          <w:sz w:val="21"/>
          <w:szCs w:val="21"/>
        </w:rPr>
        <w:t>y</w:t>
      </w:r>
      <w:r w:rsidRPr="003D0253">
        <w:rPr>
          <w:rFonts w:ascii="Arial" w:eastAsia="Arial" w:hAnsi="Arial" w:cs="Arial"/>
          <w:spacing w:val="3"/>
          <w:sz w:val="21"/>
          <w:szCs w:val="21"/>
        </w:rPr>
        <w:t>o</w:t>
      </w:r>
      <w:r w:rsidRPr="003D0253">
        <w:rPr>
          <w:rFonts w:ascii="Arial" w:eastAsia="Arial" w:hAnsi="Arial" w:cs="Arial"/>
          <w:sz w:val="21"/>
          <w:szCs w:val="21"/>
        </w:rPr>
        <w:t>u</w:t>
      </w:r>
      <w:r w:rsidRPr="003D0253">
        <w:rPr>
          <w:rFonts w:ascii="Arial" w:eastAsia="Arial" w:hAnsi="Arial" w:cs="Arial"/>
          <w:spacing w:val="-2"/>
          <w:sz w:val="21"/>
          <w:szCs w:val="21"/>
        </w:rPr>
        <w:t xml:space="preserve"> g</w:t>
      </w:r>
      <w:r w:rsidRPr="003D0253">
        <w:rPr>
          <w:rFonts w:ascii="Arial" w:eastAsia="Arial" w:hAnsi="Arial" w:cs="Arial"/>
          <w:spacing w:val="3"/>
          <w:sz w:val="21"/>
          <w:szCs w:val="21"/>
        </w:rPr>
        <w:t>e</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o</w:t>
      </w:r>
      <w:r w:rsidRPr="003D0253">
        <w:rPr>
          <w:rFonts w:ascii="Arial" w:eastAsia="Arial" w:hAnsi="Arial" w:cs="Arial"/>
          <w:sz w:val="21"/>
          <w:szCs w:val="21"/>
        </w:rPr>
        <w:t>se</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3"/>
          <w:sz w:val="21"/>
          <w:szCs w:val="21"/>
        </w:rPr>
        <w:t>a</w:t>
      </w:r>
      <w:r w:rsidRPr="003D0253">
        <w:rPr>
          <w:rFonts w:ascii="Arial" w:eastAsia="Arial" w:hAnsi="Arial" w:cs="Arial"/>
          <w:spacing w:val="2"/>
          <w:sz w:val="21"/>
          <w:szCs w:val="21"/>
        </w:rPr>
        <w:t>r</w:t>
      </w:r>
      <w:r w:rsidRPr="003D0253">
        <w:rPr>
          <w:rFonts w:ascii="Arial" w:eastAsia="Arial" w:hAnsi="Arial" w:cs="Arial"/>
          <w:spacing w:val="-6"/>
          <w:sz w:val="21"/>
          <w:szCs w:val="21"/>
        </w:rPr>
        <w:t>t</w:t>
      </w:r>
      <w:r w:rsidRPr="003D0253">
        <w:rPr>
          <w:rFonts w:ascii="Arial" w:eastAsia="Arial" w:hAnsi="Arial" w:cs="Arial"/>
          <w:sz w:val="21"/>
          <w:szCs w:val="21"/>
        </w:rPr>
        <w:t xml:space="preserve">s </w:t>
      </w:r>
      <w:r w:rsidRPr="003D0253">
        <w:rPr>
          <w:rFonts w:ascii="Arial" w:eastAsia="Arial" w:hAnsi="Arial" w:cs="Arial"/>
          <w:spacing w:val="-2"/>
          <w:sz w:val="21"/>
          <w:szCs w:val="21"/>
        </w:rPr>
        <w:t>an</w:t>
      </w:r>
      <w:r w:rsidRPr="003D0253">
        <w:rPr>
          <w:rFonts w:ascii="Arial" w:eastAsia="Arial" w:hAnsi="Arial" w:cs="Arial"/>
          <w:sz w:val="21"/>
          <w:szCs w:val="21"/>
        </w:rPr>
        <w:t>d</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7"/>
          <w:sz w:val="21"/>
          <w:szCs w:val="21"/>
        </w:rPr>
        <w:t>e</w:t>
      </w:r>
      <w:r w:rsidRPr="003D0253">
        <w:rPr>
          <w:rFonts w:ascii="Arial" w:eastAsia="Arial" w:hAnsi="Arial" w:cs="Arial"/>
          <w:spacing w:val="2"/>
          <w:sz w:val="21"/>
          <w:szCs w:val="21"/>
        </w:rPr>
        <w:t>r</w:t>
      </w:r>
      <w:r w:rsidRPr="003D0253">
        <w:rPr>
          <w:rFonts w:ascii="Arial" w:eastAsia="Arial" w:hAnsi="Arial" w:cs="Arial"/>
          <w:spacing w:val="-8"/>
          <w:sz w:val="21"/>
          <w:szCs w:val="21"/>
        </w:rPr>
        <w:t>i</w:t>
      </w:r>
      <w:r w:rsidRPr="003D0253">
        <w:rPr>
          <w:rFonts w:ascii="Arial" w:eastAsia="Arial" w:hAnsi="Arial" w:cs="Arial"/>
          <w:spacing w:val="3"/>
          <w:sz w:val="21"/>
          <w:szCs w:val="21"/>
        </w:rPr>
        <w:t>a</w:t>
      </w:r>
      <w:r w:rsidRPr="003D0253">
        <w:rPr>
          <w:rFonts w:ascii="Arial" w:eastAsia="Arial" w:hAnsi="Arial" w:cs="Arial"/>
          <w:spacing w:val="1"/>
          <w:sz w:val="21"/>
          <w:szCs w:val="21"/>
        </w:rPr>
        <w:t>l</w:t>
      </w:r>
      <w:r w:rsidRPr="003D0253">
        <w:rPr>
          <w:rFonts w:ascii="Arial" w:eastAsia="Arial" w:hAnsi="Arial" w:cs="Arial"/>
          <w:sz w:val="21"/>
          <w:szCs w:val="21"/>
        </w:rPr>
        <w:t>s?</w:t>
      </w:r>
    </w:p>
    <w:p w:rsidR="00C86F4A" w:rsidRPr="003D0253" w:rsidRDefault="00C86F4A">
      <w:pPr>
        <w:spacing w:before="5" w:line="120" w:lineRule="exact"/>
        <w:rPr>
          <w:rFonts w:ascii="Arial" w:hAnsi="Arial" w:cs="Arial"/>
          <w:sz w:val="13"/>
          <w:szCs w:val="13"/>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ind w:left="119"/>
        <w:rPr>
          <w:rFonts w:ascii="Arial" w:eastAsia="Calibri" w:hAnsi="Arial" w:cs="Arial"/>
          <w:color w:val="0070C0"/>
          <w:sz w:val="24"/>
          <w:szCs w:val="24"/>
        </w:rPr>
      </w:pPr>
      <w:r w:rsidRPr="003D0253">
        <w:rPr>
          <w:rFonts w:ascii="Arial" w:eastAsia="Calibri" w:hAnsi="Arial" w:cs="Arial"/>
          <w:color w:val="0070C0"/>
          <w:sz w:val="24"/>
          <w:szCs w:val="24"/>
        </w:rPr>
        <w:t>I</w:t>
      </w:r>
      <w:r w:rsidRPr="003D0253">
        <w:rPr>
          <w:rFonts w:ascii="Arial" w:eastAsia="Calibri" w:hAnsi="Arial" w:cs="Arial"/>
          <w:color w:val="0070C0"/>
          <w:spacing w:val="4"/>
          <w:sz w:val="24"/>
          <w:szCs w:val="24"/>
        </w:rPr>
        <w:t xml:space="preserve"> </w:t>
      </w:r>
      <w:r w:rsidRPr="003D0253">
        <w:rPr>
          <w:rFonts w:ascii="Arial" w:eastAsia="Calibri" w:hAnsi="Arial" w:cs="Arial"/>
          <w:color w:val="0070C0"/>
          <w:sz w:val="24"/>
          <w:szCs w:val="24"/>
        </w:rPr>
        <w:t>h</w:t>
      </w:r>
      <w:r w:rsidRPr="003D0253">
        <w:rPr>
          <w:rFonts w:ascii="Arial" w:eastAsia="Calibri" w:hAnsi="Arial" w:cs="Arial"/>
          <w:color w:val="0070C0"/>
          <w:spacing w:val="-1"/>
          <w:sz w:val="24"/>
          <w:szCs w:val="24"/>
        </w:rPr>
        <w:t>a</w:t>
      </w:r>
      <w:r w:rsidRPr="003D0253">
        <w:rPr>
          <w:rFonts w:ascii="Arial" w:eastAsia="Calibri" w:hAnsi="Arial" w:cs="Arial"/>
          <w:color w:val="0070C0"/>
          <w:sz w:val="24"/>
          <w:szCs w:val="24"/>
        </w:rPr>
        <w:t>d</w:t>
      </w:r>
      <w:r w:rsidRPr="003D0253">
        <w:rPr>
          <w:rFonts w:ascii="Arial" w:eastAsia="Calibri" w:hAnsi="Arial" w:cs="Arial"/>
          <w:color w:val="0070C0"/>
          <w:spacing w:val="-3"/>
          <w:sz w:val="24"/>
          <w:szCs w:val="24"/>
        </w:rPr>
        <w:t xml:space="preserve"> </w:t>
      </w:r>
      <w:r w:rsidRPr="003D0253">
        <w:rPr>
          <w:rFonts w:ascii="Arial" w:eastAsia="Calibri" w:hAnsi="Arial" w:cs="Arial"/>
          <w:color w:val="0070C0"/>
          <w:sz w:val="24"/>
          <w:szCs w:val="24"/>
        </w:rPr>
        <w:t>the</w:t>
      </w:r>
      <w:r w:rsidRPr="003D0253">
        <w:rPr>
          <w:rFonts w:ascii="Arial" w:eastAsia="Calibri" w:hAnsi="Arial" w:cs="Arial"/>
          <w:color w:val="0070C0"/>
          <w:spacing w:val="-2"/>
          <w:sz w:val="24"/>
          <w:szCs w:val="24"/>
        </w:rPr>
        <w:t xml:space="preserve"> </w:t>
      </w:r>
      <w:r w:rsidRPr="003D0253">
        <w:rPr>
          <w:rFonts w:ascii="Arial" w:eastAsia="Calibri" w:hAnsi="Arial" w:cs="Arial"/>
          <w:color w:val="0070C0"/>
          <w:sz w:val="24"/>
          <w:szCs w:val="24"/>
        </w:rPr>
        <w:t>eq</w:t>
      </w:r>
      <w:r w:rsidRPr="003D0253">
        <w:rPr>
          <w:rFonts w:ascii="Arial" w:eastAsia="Calibri" w:hAnsi="Arial" w:cs="Arial"/>
          <w:color w:val="0070C0"/>
          <w:spacing w:val="-5"/>
          <w:sz w:val="24"/>
          <w:szCs w:val="24"/>
        </w:rPr>
        <w:t>u</w:t>
      </w:r>
      <w:r w:rsidRPr="003D0253">
        <w:rPr>
          <w:rFonts w:ascii="Arial" w:eastAsia="Calibri" w:hAnsi="Arial" w:cs="Arial"/>
          <w:color w:val="0070C0"/>
          <w:spacing w:val="2"/>
          <w:sz w:val="24"/>
          <w:szCs w:val="24"/>
        </w:rPr>
        <w:t>i</w:t>
      </w:r>
      <w:r w:rsidRPr="003D0253">
        <w:rPr>
          <w:rFonts w:ascii="Arial" w:eastAsia="Calibri" w:hAnsi="Arial" w:cs="Arial"/>
          <w:color w:val="0070C0"/>
          <w:spacing w:val="-5"/>
          <w:sz w:val="24"/>
          <w:szCs w:val="24"/>
        </w:rPr>
        <w:t>p</w:t>
      </w:r>
      <w:r w:rsidRPr="003D0253">
        <w:rPr>
          <w:rFonts w:ascii="Arial" w:eastAsia="Calibri" w:hAnsi="Arial" w:cs="Arial"/>
          <w:color w:val="0070C0"/>
          <w:spacing w:val="2"/>
          <w:sz w:val="24"/>
          <w:szCs w:val="24"/>
        </w:rPr>
        <w:t>m</w:t>
      </w:r>
      <w:r w:rsidRPr="003D0253">
        <w:rPr>
          <w:rFonts w:ascii="Arial" w:eastAsia="Calibri" w:hAnsi="Arial" w:cs="Arial"/>
          <w:color w:val="0070C0"/>
          <w:sz w:val="24"/>
          <w:szCs w:val="24"/>
        </w:rPr>
        <w:t>ent</w:t>
      </w:r>
      <w:r w:rsidRPr="003D0253">
        <w:rPr>
          <w:rFonts w:ascii="Arial" w:eastAsia="Calibri" w:hAnsi="Arial" w:cs="Arial"/>
          <w:color w:val="0070C0"/>
          <w:spacing w:val="-2"/>
          <w:sz w:val="24"/>
          <w:szCs w:val="24"/>
        </w:rPr>
        <w:t xml:space="preserve"> </w:t>
      </w:r>
      <w:r w:rsidRPr="003D0253">
        <w:rPr>
          <w:rFonts w:ascii="Arial" w:eastAsia="Calibri" w:hAnsi="Arial" w:cs="Arial"/>
          <w:color w:val="0070C0"/>
          <w:sz w:val="24"/>
          <w:szCs w:val="24"/>
        </w:rPr>
        <w:t>at</w:t>
      </w:r>
      <w:r w:rsidRPr="003D0253">
        <w:rPr>
          <w:rFonts w:ascii="Arial" w:eastAsia="Calibri" w:hAnsi="Arial" w:cs="Arial"/>
          <w:color w:val="0070C0"/>
          <w:spacing w:val="-3"/>
          <w:sz w:val="24"/>
          <w:szCs w:val="24"/>
        </w:rPr>
        <w:t xml:space="preserve"> </w:t>
      </w:r>
      <w:r w:rsidRPr="003D0253">
        <w:rPr>
          <w:rFonts w:ascii="Arial" w:eastAsia="Calibri" w:hAnsi="Arial" w:cs="Arial"/>
          <w:color w:val="0070C0"/>
          <w:sz w:val="24"/>
          <w:szCs w:val="24"/>
        </w:rPr>
        <w:t>h</w:t>
      </w:r>
      <w:r w:rsidRPr="003D0253">
        <w:rPr>
          <w:rFonts w:ascii="Arial" w:eastAsia="Calibri" w:hAnsi="Arial" w:cs="Arial"/>
          <w:color w:val="0070C0"/>
          <w:spacing w:val="-1"/>
          <w:sz w:val="24"/>
          <w:szCs w:val="24"/>
        </w:rPr>
        <w:t>o</w:t>
      </w:r>
      <w:r w:rsidRPr="003D0253">
        <w:rPr>
          <w:rFonts w:ascii="Arial" w:eastAsia="Calibri" w:hAnsi="Arial" w:cs="Arial"/>
          <w:color w:val="0070C0"/>
          <w:spacing w:val="-3"/>
          <w:sz w:val="24"/>
          <w:szCs w:val="24"/>
        </w:rPr>
        <w:t>m</w:t>
      </w:r>
      <w:r w:rsidRPr="003D0253">
        <w:rPr>
          <w:rFonts w:ascii="Arial" w:eastAsia="Calibri" w:hAnsi="Arial" w:cs="Arial"/>
          <w:color w:val="0070C0"/>
          <w:sz w:val="24"/>
          <w:szCs w:val="24"/>
        </w:rPr>
        <w:t>e</w:t>
      </w:r>
      <w:r w:rsidRPr="003D0253">
        <w:rPr>
          <w:rFonts w:ascii="Arial" w:eastAsia="Calibri" w:hAnsi="Arial" w:cs="Arial"/>
          <w:color w:val="0070C0"/>
          <w:spacing w:val="3"/>
          <w:sz w:val="24"/>
          <w:szCs w:val="24"/>
        </w:rPr>
        <w:t xml:space="preserve"> </w:t>
      </w:r>
      <w:r w:rsidRPr="003D0253">
        <w:rPr>
          <w:rFonts w:ascii="Arial" w:eastAsia="Calibri" w:hAnsi="Arial" w:cs="Arial"/>
          <w:color w:val="0070C0"/>
          <w:sz w:val="24"/>
          <w:szCs w:val="24"/>
        </w:rPr>
        <w:t>to</w:t>
      </w:r>
      <w:r w:rsidRPr="003D0253">
        <w:rPr>
          <w:rFonts w:ascii="Arial" w:eastAsia="Calibri" w:hAnsi="Arial" w:cs="Arial"/>
          <w:color w:val="0070C0"/>
          <w:spacing w:val="-3"/>
          <w:sz w:val="24"/>
          <w:szCs w:val="24"/>
        </w:rPr>
        <w:t xml:space="preserve"> </w:t>
      </w:r>
      <w:r w:rsidRPr="003D0253">
        <w:rPr>
          <w:rFonts w:ascii="Arial" w:eastAsia="Calibri" w:hAnsi="Arial" w:cs="Arial"/>
          <w:color w:val="0070C0"/>
          <w:sz w:val="24"/>
          <w:szCs w:val="24"/>
        </w:rPr>
        <w:t>de</w:t>
      </w:r>
      <w:r w:rsidRPr="003D0253">
        <w:rPr>
          <w:rFonts w:ascii="Arial" w:eastAsia="Calibri" w:hAnsi="Arial" w:cs="Arial"/>
          <w:color w:val="0070C0"/>
          <w:spacing w:val="-5"/>
          <w:sz w:val="24"/>
          <w:szCs w:val="24"/>
        </w:rPr>
        <w:t>v</w:t>
      </w:r>
      <w:r w:rsidRPr="003D0253">
        <w:rPr>
          <w:rFonts w:ascii="Arial" w:eastAsia="Calibri" w:hAnsi="Arial" w:cs="Arial"/>
          <w:color w:val="0070C0"/>
          <w:sz w:val="24"/>
          <w:szCs w:val="24"/>
        </w:rPr>
        <w:t>e</w:t>
      </w:r>
      <w:r w:rsidRPr="003D0253">
        <w:rPr>
          <w:rFonts w:ascii="Arial" w:eastAsia="Calibri" w:hAnsi="Arial" w:cs="Arial"/>
          <w:color w:val="0070C0"/>
          <w:spacing w:val="2"/>
          <w:sz w:val="24"/>
          <w:szCs w:val="24"/>
        </w:rPr>
        <w:t>l</w:t>
      </w:r>
      <w:r w:rsidRPr="003D0253">
        <w:rPr>
          <w:rFonts w:ascii="Arial" w:eastAsia="Calibri" w:hAnsi="Arial" w:cs="Arial"/>
          <w:color w:val="0070C0"/>
          <w:spacing w:val="-1"/>
          <w:sz w:val="24"/>
          <w:szCs w:val="24"/>
        </w:rPr>
        <w:t>o</w:t>
      </w:r>
      <w:r w:rsidRPr="003D0253">
        <w:rPr>
          <w:rFonts w:ascii="Arial" w:eastAsia="Calibri" w:hAnsi="Arial" w:cs="Arial"/>
          <w:color w:val="0070C0"/>
          <w:sz w:val="24"/>
          <w:szCs w:val="24"/>
        </w:rPr>
        <w:t>p</w:t>
      </w:r>
      <w:r w:rsidRPr="003D0253">
        <w:rPr>
          <w:rFonts w:ascii="Arial" w:eastAsia="Calibri" w:hAnsi="Arial" w:cs="Arial"/>
          <w:color w:val="0070C0"/>
          <w:spacing w:val="-3"/>
          <w:sz w:val="24"/>
          <w:szCs w:val="24"/>
        </w:rPr>
        <w:t xml:space="preserve"> </w:t>
      </w:r>
      <w:r w:rsidRPr="003D0253">
        <w:rPr>
          <w:rFonts w:ascii="Arial" w:eastAsia="Calibri" w:hAnsi="Arial" w:cs="Arial"/>
          <w:color w:val="0070C0"/>
          <w:sz w:val="24"/>
          <w:szCs w:val="24"/>
        </w:rPr>
        <w:t>a</w:t>
      </w:r>
      <w:r w:rsidRPr="003D0253">
        <w:rPr>
          <w:rFonts w:ascii="Arial" w:eastAsia="Calibri" w:hAnsi="Arial" w:cs="Arial"/>
          <w:color w:val="0070C0"/>
          <w:spacing w:val="1"/>
          <w:sz w:val="24"/>
          <w:szCs w:val="24"/>
        </w:rPr>
        <w:t xml:space="preserve"> </w:t>
      </w:r>
      <w:r w:rsidRPr="003D0253">
        <w:rPr>
          <w:rFonts w:ascii="Arial" w:eastAsia="Calibri" w:hAnsi="Arial" w:cs="Arial"/>
          <w:color w:val="0070C0"/>
          <w:sz w:val="24"/>
          <w:szCs w:val="24"/>
        </w:rPr>
        <w:t>d</w:t>
      </w:r>
      <w:r w:rsidRPr="003D0253">
        <w:rPr>
          <w:rFonts w:ascii="Arial" w:eastAsia="Calibri" w:hAnsi="Arial" w:cs="Arial"/>
          <w:color w:val="0070C0"/>
          <w:spacing w:val="-5"/>
          <w:sz w:val="24"/>
          <w:szCs w:val="24"/>
        </w:rPr>
        <w:t>e</w:t>
      </w:r>
      <w:r w:rsidRPr="003D0253">
        <w:rPr>
          <w:rFonts w:ascii="Arial" w:eastAsia="Calibri" w:hAnsi="Arial" w:cs="Arial"/>
          <w:color w:val="0070C0"/>
          <w:spacing w:val="2"/>
          <w:sz w:val="24"/>
          <w:szCs w:val="24"/>
        </w:rPr>
        <w:t>m</w:t>
      </w:r>
      <w:r w:rsidRPr="003D0253">
        <w:rPr>
          <w:rFonts w:ascii="Arial" w:eastAsia="Calibri" w:hAnsi="Arial" w:cs="Arial"/>
          <w:color w:val="0070C0"/>
          <w:sz w:val="24"/>
          <w:szCs w:val="24"/>
        </w:rPr>
        <w:t>o</w:t>
      </w:r>
      <w:r w:rsidRPr="003D0253">
        <w:rPr>
          <w:rFonts w:ascii="Arial" w:eastAsia="Calibri" w:hAnsi="Arial" w:cs="Arial"/>
          <w:color w:val="0070C0"/>
          <w:spacing w:val="-3"/>
          <w:sz w:val="24"/>
          <w:szCs w:val="24"/>
        </w:rPr>
        <w:t xml:space="preserve"> </w:t>
      </w:r>
      <w:r w:rsidRPr="003D0253">
        <w:rPr>
          <w:rFonts w:ascii="Arial" w:eastAsia="Calibri" w:hAnsi="Arial" w:cs="Arial"/>
          <w:color w:val="0070C0"/>
          <w:spacing w:val="1"/>
          <w:sz w:val="24"/>
          <w:szCs w:val="24"/>
        </w:rPr>
        <w:t>g</w:t>
      </w:r>
      <w:r w:rsidRPr="003D0253">
        <w:rPr>
          <w:rFonts w:ascii="Arial" w:eastAsia="Calibri" w:hAnsi="Arial" w:cs="Arial"/>
          <w:color w:val="0070C0"/>
          <w:sz w:val="24"/>
          <w:szCs w:val="24"/>
        </w:rPr>
        <w:t>a</w:t>
      </w:r>
      <w:r w:rsidRPr="003D0253">
        <w:rPr>
          <w:rFonts w:ascii="Arial" w:eastAsia="Calibri" w:hAnsi="Arial" w:cs="Arial"/>
          <w:color w:val="0070C0"/>
          <w:spacing w:val="-3"/>
          <w:sz w:val="24"/>
          <w:szCs w:val="24"/>
        </w:rPr>
        <w:t>m</w:t>
      </w:r>
      <w:r w:rsidRPr="003D0253">
        <w:rPr>
          <w:rFonts w:ascii="Arial" w:eastAsia="Calibri" w:hAnsi="Arial" w:cs="Arial"/>
          <w:color w:val="0070C0"/>
          <w:sz w:val="24"/>
          <w:szCs w:val="24"/>
        </w:rPr>
        <w:t>e.</w:t>
      </w:r>
    </w:p>
    <w:p w:rsidR="00C86F4A" w:rsidRPr="003D0253" w:rsidRDefault="00C86F4A">
      <w:pPr>
        <w:spacing w:before="8" w:line="180" w:lineRule="exact"/>
        <w:rPr>
          <w:rFonts w:ascii="Arial" w:hAnsi="Arial" w:cs="Arial"/>
          <w:color w:val="0070C0"/>
          <w:sz w:val="24"/>
          <w:szCs w:val="24"/>
        </w:rPr>
      </w:pPr>
    </w:p>
    <w:p w:rsidR="00C86F4A" w:rsidRPr="003D0253" w:rsidRDefault="00C86F4A">
      <w:pPr>
        <w:spacing w:line="200" w:lineRule="exact"/>
        <w:rPr>
          <w:rFonts w:ascii="Arial" w:hAnsi="Arial" w:cs="Arial"/>
          <w:color w:val="0070C0"/>
        </w:rPr>
      </w:pPr>
    </w:p>
    <w:p w:rsidR="00C86F4A" w:rsidRPr="003D0253" w:rsidRDefault="00C86F4A">
      <w:pPr>
        <w:spacing w:line="200" w:lineRule="exact"/>
        <w:rPr>
          <w:rFonts w:ascii="Arial" w:hAnsi="Arial" w:cs="Arial"/>
          <w:color w:val="0070C0"/>
        </w:rPr>
      </w:pPr>
    </w:p>
    <w:p w:rsidR="00C86F4A" w:rsidRPr="003D0253" w:rsidRDefault="00C86F4A">
      <w:pPr>
        <w:spacing w:line="200" w:lineRule="exact"/>
        <w:rPr>
          <w:rFonts w:ascii="Arial" w:hAnsi="Arial" w:cs="Arial"/>
          <w:color w:val="0070C0"/>
        </w:rPr>
      </w:pPr>
    </w:p>
    <w:p w:rsidR="00C86F4A" w:rsidRPr="003D0253" w:rsidRDefault="00C86F4A">
      <w:pPr>
        <w:spacing w:line="200" w:lineRule="exact"/>
        <w:rPr>
          <w:rFonts w:ascii="Arial" w:hAnsi="Arial" w:cs="Arial"/>
          <w:color w:val="0070C0"/>
        </w:rPr>
      </w:pPr>
    </w:p>
    <w:p w:rsidR="00C86F4A" w:rsidRPr="003D0253" w:rsidRDefault="00C86F4A">
      <w:pPr>
        <w:spacing w:line="200" w:lineRule="exact"/>
        <w:rPr>
          <w:rFonts w:ascii="Arial" w:hAnsi="Arial" w:cs="Arial"/>
          <w:color w:val="0070C0"/>
        </w:rPr>
      </w:pPr>
    </w:p>
    <w:p w:rsidR="00C86F4A" w:rsidRPr="003D0253" w:rsidRDefault="00C86F4A">
      <w:pPr>
        <w:spacing w:line="200" w:lineRule="exact"/>
        <w:rPr>
          <w:rFonts w:ascii="Arial" w:hAnsi="Arial" w:cs="Arial"/>
          <w:color w:val="0070C0"/>
        </w:rPr>
      </w:pPr>
    </w:p>
    <w:p w:rsidR="00C86F4A" w:rsidRPr="003D0253" w:rsidRDefault="00C86F4A">
      <w:pPr>
        <w:spacing w:line="200" w:lineRule="exact"/>
        <w:rPr>
          <w:rFonts w:ascii="Arial" w:hAnsi="Arial" w:cs="Arial"/>
          <w:color w:val="0070C0"/>
        </w:rPr>
      </w:pPr>
    </w:p>
    <w:p w:rsidR="00C86F4A" w:rsidRPr="003D0253" w:rsidRDefault="006C72B5">
      <w:pPr>
        <w:ind w:left="584"/>
        <w:rPr>
          <w:rFonts w:ascii="Arial" w:eastAsia="Arial" w:hAnsi="Arial" w:cs="Arial"/>
          <w:sz w:val="21"/>
          <w:szCs w:val="21"/>
        </w:rPr>
      </w:pPr>
      <w:r w:rsidRPr="003D0253">
        <w:rPr>
          <w:rFonts w:ascii="Arial" w:eastAsia="Arial" w:hAnsi="Arial" w:cs="Arial"/>
          <w:spacing w:val="-2"/>
          <w:sz w:val="21"/>
          <w:szCs w:val="21"/>
        </w:rPr>
        <w:t>1</w:t>
      </w:r>
      <w:r w:rsidRPr="003D0253">
        <w:rPr>
          <w:rFonts w:ascii="Arial" w:eastAsia="Arial" w:hAnsi="Arial" w:cs="Arial"/>
          <w:spacing w:val="3"/>
          <w:sz w:val="21"/>
          <w:szCs w:val="21"/>
        </w:rPr>
        <w:t>1</w:t>
      </w:r>
      <w:r w:rsidRPr="003D0253">
        <w:rPr>
          <w:rFonts w:ascii="Arial" w:eastAsia="Arial" w:hAnsi="Arial" w:cs="Arial"/>
          <w:sz w:val="21"/>
          <w:szCs w:val="21"/>
        </w:rPr>
        <w:t>.</w:t>
      </w:r>
      <w:r w:rsidRPr="003D0253">
        <w:rPr>
          <w:rFonts w:ascii="Arial" w:eastAsia="Arial" w:hAnsi="Arial" w:cs="Arial"/>
          <w:spacing w:val="8"/>
          <w:sz w:val="21"/>
          <w:szCs w:val="21"/>
        </w:rPr>
        <w:t xml:space="preserve"> W</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2"/>
          <w:sz w:val="21"/>
          <w:szCs w:val="21"/>
        </w:rPr>
        <w:t xml:space="preserve"> ad</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ona</w:t>
      </w:r>
      <w:r w:rsidRPr="003D0253">
        <w:rPr>
          <w:rFonts w:ascii="Arial" w:eastAsia="Arial" w:hAnsi="Arial" w:cs="Arial"/>
          <w:sz w:val="21"/>
          <w:szCs w:val="21"/>
        </w:rPr>
        <w:t>l sk</w:t>
      </w:r>
      <w:r w:rsidRPr="003D0253">
        <w:rPr>
          <w:rFonts w:ascii="Arial" w:eastAsia="Arial" w:hAnsi="Arial" w:cs="Arial"/>
          <w:spacing w:val="-4"/>
          <w:sz w:val="21"/>
          <w:szCs w:val="21"/>
        </w:rPr>
        <w:t>ill</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r</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3"/>
          <w:sz w:val="21"/>
          <w:szCs w:val="21"/>
        </w:rPr>
        <w:t>b</w:t>
      </w:r>
      <w:r w:rsidRPr="003D0253">
        <w:rPr>
          <w:rFonts w:ascii="Arial" w:eastAsia="Arial" w:hAnsi="Arial" w:cs="Arial"/>
          <w:spacing w:val="-4"/>
          <w:sz w:val="21"/>
          <w:szCs w:val="21"/>
        </w:rPr>
        <w:t>il</w:t>
      </w:r>
      <w:r w:rsidRPr="003D0253">
        <w:rPr>
          <w:rFonts w:ascii="Arial" w:eastAsia="Arial" w:hAnsi="Arial" w:cs="Arial"/>
          <w:spacing w:val="-3"/>
          <w:sz w:val="21"/>
          <w:szCs w:val="21"/>
        </w:rPr>
        <w:t>i</w:t>
      </w:r>
      <w:r w:rsidRPr="003D0253">
        <w:rPr>
          <w:rFonts w:ascii="Arial" w:eastAsia="Arial" w:hAnsi="Arial" w:cs="Arial"/>
          <w:spacing w:val="4"/>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e</w:t>
      </w:r>
      <w:r w:rsidRPr="003D0253">
        <w:rPr>
          <w:rFonts w:ascii="Arial" w:eastAsia="Arial" w:hAnsi="Arial" w:cs="Arial"/>
          <w:sz w:val="21"/>
          <w:szCs w:val="21"/>
        </w:rPr>
        <w:t xml:space="preserve">s </w:t>
      </w:r>
      <w:r w:rsidRPr="003D0253">
        <w:rPr>
          <w:rFonts w:ascii="Arial" w:eastAsia="Arial" w:hAnsi="Arial" w:cs="Arial"/>
          <w:spacing w:val="-4"/>
          <w:sz w:val="21"/>
          <w:szCs w:val="21"/>
        </w:rPr>
        <w:t>w</w:t>
      </w:r>
      <w:r w:rsidRPr="003D0253">
        <w:rPr>
          <w:rFonts w:ascii="Arial" w:eastAsia="Arial" w:hAnsi="Arial" w:cs="Arial"/>
          <w:spacing w:val="1"/>
          <w:sz w:val="21"/>
          <w:szCs w:val="21"/>
        </w:rPr>
        <w:t>il</w:t>
      </w:r>
      <w:r w:rsidRPr="003D0253">
        <w:rPr>
          <w:rFonts w:ascii="Arial" w:eastAsia="Arial" w:hAnsi="Arial" w:cs="Arial"/>
          <w:sz w:val="21"/>
          <w:szCs w:val="21"/>
        </w:rPr>
        <w:t>l</w:t>
      </w:r>
      <w:r w:rsidRPr="003D0253">
        <w:rPr>
          <w:rFonts w:ascii="Arial" w:eastAsia="Arial" w:hAnsi="Arial" w:cs="Arial"/>
          <w:spacing w:val="-4"/>
          <w:sz w:val="21"/>
          <w:szCs w:val="21"/>
        </w:rPr>
        <w:t xml:space="preserve"> </w:t>
      </w:r>
      <w:r w:rsidRPr="003D0253">
        <w:rPr>
          <w:rFonts w:ascii="Arial" w:eastAsia="Arial" w:hAnsi="Arial" w:cs="Arial"/>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2"/>
          <w:sz w:val="21"/>
          <w:szCs w:val="21"/>
        </w:rPr>
        <w:t xml:space="preserve"> </w:t>
      </w:r>
      <w:r w:rsidRPr="003D0253">
        <w:rPr>
          <w:rFonts w:ascii="Arial" w:eastAsia="Arial" w:hAnsi="Arial" w:cs="Arial"/>
          <w:spacing w:val="-7"/>
          <w:sz w:val="21"/>
          <w:szCs w:val="21"/>
        </w:rPr>
        <w:t>n</w:t>
      </w:r>
      <w:r w:rsidRPr="003D0253">
        <w:rPr>
          <w:rFonts w:ascii="Arial" w:eastAsia="Arial" w:hAnsi="Arial" w:cs="Arial"/>
          <w:spacing w:val="-2"/>
          <w:sz w:val="21"/>
          <w:szCs w:val="21"/>
        </w:rPr>
        <w:t>e</w:t>
      </w:r>
      <w:r w:rsidRPr="003D0253">
        <w:rPr>
          <w:rFonts w:ascii="Arial" w:eastAsia="Arial" w:hAnsi="Arial" w:cs="Arial"/>
          <w:spacing w:val="3"/>
          <w:sz w:val="21"/>
          <w:szCs w:val="21"/>
        </w:rPr>
        <w:t>e</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6"/>
          <w:sz w:val="21"/>
          <w:szCs w:val="21"/>
        </w:rPr>
        <w:t>t</w:t>
      </w:r>
      <w:r w:rsidRPr="003D0253">
        <w:rPr>
          <w:rFonts w:ascii="Arial" w:eastAsia="Arial" w:hAnsi="Arial" w:cs="Arial"/>
          <w:sz w:val="21"/>
          <w:szCs w:val="21"/>
        </w:rPr>
        <w:t>o</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3"/>
          <w:sz w:val="21"/>
          <w:szCs w:val="21"/>
        </w:rPr>
        <w:t>a</w:t>
      </w:r>
      <w:r w:rsidRPr="003D0253">
        <w:rPr>
          <w:rFonts w:ascii="Arial" w:eastAsia="Arial" w:hAnsi="Arial" w:cs="Arial"/>
          <w:sz w:val="21"/>
          <w:szCs w:val="21"/>
        </w:rPr>
        <w:t>ke</w:t>
      </w:r>
      <w:r w:rsidRPr="003D0253">
        <w:rPr>
          <w:rFonts w:ascii="Arial" w:eastAsia="Arial" w:hAnsi="Arial" w:cs="Arial"/>
          <w:spacing w:val="-3"/>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pacing w:val="-5"/>
          <w:sz w:val="21"/>
          <w:szCs w:val="21"/>
        </w:rPr>
        <w:t>v</w:t>
      </w:r>
      <w:r w:rsidRPr="003D0253">
        <w:rPr>
          <w:rFonts w:ascii="Arial" w:eastAsia="Arial" w:hAnsi="Arial" w:cs="Arial"/>
          <w:spacing w:val="-2"/>
          <w:sz w:val="21"/>
          <w:szCs w:val="21"/>
        </w:rPr>
        <w:t>en</w:t>
      </w:r>
      <w:r w:rsidRPr="003D0253">
        <w:rPr>
          <w:rFonts w:ascii="Arial" w:eastAsia="Arial" w:hAnsi="Arial" w:cs="Arial"/>
          <w:spacing w:val="4"/>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pacing w:val="-7"/>
          <w:sz w:val="21"/>
          <w:szCs w:val="21"/>
        </w:rPr>
        <w:t>n</w:t>
      </w:r>
      <w:r w:rsidRPr="003D0253">
        <w:rPr>
          <w:rFonts w:ascii="Arial" w:eastAsia="Arial" w:hAnsi="Arial" w:cs="Arial"/>
          <w:sz w:val="21"/>
          <w:szCs w:val="21"/>
        </w:rPr>
        <w:t>?</w:t>
      </w:r>
    </w:p>
    <w:p w:rsidR="00C86F4A" w:rsidRPr="003D0253" w:rsidRDefault="00C86F4A">
      <w:pPr>
        <w:spacing w:before="1" w:line="140" w:lineRule="exact"/>
        <w:rPr>
          <w:rFonts w:ascii="Arial" w:hAnsi="Arial" w:cs="Arial"/>
          <w:color w:val="0070C0"/>
          <w:sz w:val="14"/>
          <w:szCs w:val="14"/>
        </w:rPr>
      </w:pPr>
    </w:p>
    <w:p w:rsidR="00C86F4A" w:rsidRPr="003D0253" w:rsidRDefault="00C86F4A">
      <w:pPr>
        <w:spacing w:line="200" w:lineRule="exact"/>
        <w:rPr>
          <w:rFonts w:ascii="Arial" w:hAnsi="Arial" w:cs="Arial"/>
          <w:color w:val="0070C0"/>
        </w:rPr>
      </w:pPr>
    </w:p>
    <w:p w:rsidR="00C86F4A" w:rsidRPr="003D0253" w:rsidRDefault="00C86F4A">
      <w:pPr>
        <w:spacing w:line="200" w:lineRule="exact"/>
        <w:rPr>
          <w:rFonts w:ascii="Arial" w:hAnsi="Arial" w:cs="Arial"/>
          <w:color w:val="0070C0"/>
        </w:rPr>
      </w:pPr>
    </w:p>
    <w:p w:rsidR="00C86F4A" w:rsidRPr="003D0253" w:rsidRDefault="00C86F4A">
      <w:pPr>
        <w:spacing w:line="200" w:lineRule="exact"/>
        <w:rPr>
          <w:rFonts w:ascii="Arial" w:hAnsi="Arial" w:cs="Arial"/>
          <w:color w:val="0070C0"/>
        </w:rPr>
      </w:pPr>
    </w:p>
    <w:p w:rsidR="00C86F4A" w:rsidRPr="003D0253" w:rsidRDefault="00C86F4A">
      <w:pPr>
        <w:spacing w:line="200" w:lineRule="exact"/>
        <w:rPr>
          <w:rFonts w:ascii="Arial" w:hAnsi="Arial" w:cs="Arial"/>
          <w:color w:val="0070C0"/>
        </w:rPr>
      </w:pPr>
    </w:p>
    <w:p w:rsidR="00C86F4A" w:rsidRPr="003D0253" w:rsidRDefault="006C72B5">
      <w:pPr>
        <w:ind w:left="119"/>
        <w:rPr>
          <w:rFonts w:ascii="Arial" w:eastAsia="Calibri" w:hAnsi="Arial" w:cs="Arial"/>
          <w:color w:val="0070C0"/>
          <w:sz w:val="24"/>
          <w:szCs w:val="24"/>
        </w:rPr>
      </w:pPr>
      <w:r w:rsidRPr="003D0253">
        <w:rPr>
          <w:rFonts w:ascii="Arial" w:eastAsia="Calibri" w:hAnsi="Arial" w:cs="Arial"/>
          <w:color w:val="0070C0"/>
          <w:sz w:val="24"/>
          <w:szCs w:val="24"/>
        </w:rPr>
        <w:t>I</w:t>
      </w:r>
      <w:r w:rsidRPr="003D0253">
        <w:rPr>
          <w:rFonts w:ascii="Arial" w:eastAsia="Calibri" w:hAnsi="Arial" w:cs="Arial"/>
          <w:color w:val="0070C0"/>
          <w:spacing w:val="4"/>
          <w:sz w:val="24"/>
          <w:szCs w:val="24"/>
        </w:rPr>
        <w:t xml:space="preserve"> </w:t>
      </w:r>
      <w:r w:rsidRPr="003D0253">
        <w:rPr>
          <w:rFonts w:ascii="Arial" w:eastAsia="Calibri" w:hAnsi="Arial" w:cs="Arial"/>
          <w:color w:val="0070C0"/>
          <w:sz w:val="24"/>
          <w:szCs w:val="24"/>
        </w:rPr>
        <w:t>k</w:t>
      </w:r>
      <w:r w:rsidRPr="003D0253">
        <w:rPr>
          <w:rFonts w:ascii="Arial" w:eastAsia="Calibri" w:hAnsi="Arial" w:cs="Arial"/>
          <w:color w:val="0070C0"/>
          <w:spacing w:val="-1"/>
          <w:sz w:val="24"/>
          <w:szCs w:val="24"/>
        </w:rPr>
        <w:t>n</w:t>
      </w:r>
      <w:r w:rsidRPr="003D0253">
        <w:rPr>
          <w:rFonts w:ascii="Arial" w:eastAsia="Calibri" w:hAnsi="Arial" w:cs="Arial"/>
          <w:color w:val="0070C0"/>
          <w:spacing w:val="-6"/>
          <w:sz w:val="24"/>
          <w:szCs w:val="24"/>
        </w:rPr>
        <w:t>o</w:t>
      </w:r>
      <w:r w:rsidRPr="003D0253">
        <w:rPr>
          <w:rFonts w:ascii="Arial" w:eastAsia="Calibri" w:hAnsi="Arial" w:cs="Arial"/>
          <w:color w:val="0070C0"/>
          <w:sz w:val="24"/>
          <w:szCs w:val="24"/>
        </w:rPr>
        <w:t>w</w:t>
      </w:r>
      <w:r w:rsidRPr="003D0253">
        <w:rPr>
          <w:rFonts w:ascii="Arial" w:eastAsia="Calibri" w:hAnsi="Arial" w:cs="Arial"/>
          <w:color w:val="0070C0"/>
          <w:spacing w:val="2"/>
          <w:sz w:val="24"/>
          <w:szCs w:val="24"/>
        </w:rPr>
        <w:t xml:space="preserve"> </w:t>
      </w:r>
      <w:r w:rsidRPr="003D0253">
        <w:rPr>
          <w:rFonts w:ascii="Arial" w:eastAsia="Calibri" w:hAnsi="Arial" w:cs="Arial"/>
          <w:color w:val="0070C0"/>
          <w:sz w:val="24"/>
          <w:szCs w:val="24"/>
        </w:rPr>
        <w:t>py</w:t>
      </w:r>
      <w:r w:rsidRPr="003D0253">
        <w:rPr>
          <w:rFonts w:ascii="Arial" w:eastAsia="Calibri" w:hAnsi="Arial" w:cs="Arial"/>
          <w:color w:val="0070C0"/>
          <w:spacing w:val="-5"/>
          <w:sz w:val="24"/>
          <w:szCs w:val="24"/>
        </w:rPr>
        <w:t>t</w:t>
      </w:r>
      <w:r w:rsidRPr="003D0253">
        <w:rPr>
          <w:rFonts w:ascii="Arial" w:eastAsia="Calibri" w:hAnsi="Arial" w:cs="Arial"/>
          <w:color w:val="0070C0"/>
          <w:sz w:val="24"/>
          <w:szCs w:val="24"/>
        </w:rPr>
        <w:t>h</w:t>
      </w:r>
      <w:r w:rsidRPr="003D0253">
        <w:rPr>
          <w:rFonts w:ascii="Arial" w:eastAsia="Calibri" w:hAnsi="Arial" w:cs="Arial"/>
          <w:color w:val="0070C0"/>
          <w:spacing w:val="-1"/>
          <w:sz w:val="24"/>
          <w:szCs w:val="24"/>
        </w:rPr>
        <w:t>o</w:t>
      </w:r>
      <w:r w:rsidRPr="003D0253">
        <w:rPr>
          <w:rFonts w:ascii="Arial" w:eastAsia="Calibri" w:hAnsi="Arial" w:cs="Arial"/>
          <w:color w:val="0070C0"/>
          <w:sz w:val="24"/>
          <w:szCs w:val="24"/>
        </w:rPr>
        <w:t>n</w:t>
      </w:r>
      <w:r w:rsidRPr="003D0253">
        <w:rPr>
          <w:rFonts w:ascii="Arial" w:eastAsia="Calibri" w:hAnsi="Arial" w:cs="Arial"/>
          <w:color w:val="0070C0"/>
          <w:spacing w:val="2"/>
          <w:sz w:val="24"/>
          <w:szCs w:val="24"/>
        </w:rPr>
        <w:t xml:space="preserve"> </w:t>
      </w:r>
      <w:r w:rsidRPr="003D0253">
        <w:rPr>
          <w:rFonts w:ascii="Arial" w:eastAsia="Calibri" w:hAnsi="Arial" w:cs="Arial"/>
          <w:color w:val="0070C0"/>
          <w:sz w:val="24"/>
          <w:szCs w:val="24"/>
        </w:rPr>
        <w:t>a</w:t>
      </w:r>
      <w:r w:rsidRPr="003D0253">
        <w:rPr>
          <w:rFonts w:ascii="Arial" w:eastAsia="Calibri" w:hAnsi="Arial" w:cs="Arial"/>
          <w:color w:val="0070C0"/>
          <w:spacing w:val="-1"/>
          <w:sz w:val="24"/>
          <w:szCs w:val="24"/>
        </w:rPr>
        <w:t>n</w:t>
      </w:r>
      <w:r w:rsidRPr="003D0253">
        <w:rPr>
          <w:rFonts w:ascii="Arial" w:eastAsia="Calibri" w:hAnsi="Arial" w:cs="Arial"/>
          <w:color w:val="0070C0"/>
          <w:sz w:val="24"/>
          <w:szCs w:val="24"/>
        </w:rPr>
        <w:t>d</w:t>
      </w:r>
      <w:r w:rsidRPr="003D0253">
        <w:rPr>
          <w:rFonts w:ascii="Arial" w:eastAsia="Calibri" w:hAnsi="Arial" w:cs="Arial"/>
          <w:color w:val="0070C0"/>
          <w:spacing w:val="-3"/>
          <w:sz w:val="24"/>
          <w:szCs w:val="24"/>
        </w:rPr>
        <w:t xml:space="preserve"> </w:t>
      </w:r>
      <w:r w:rsidRPr="003D0253">
        <w:rPr>
          <w:rFonts w:ascii="Arial" w:eastAsia="Calibri" w:hAnsi="Arial" w:cs="Arial"/>
          <w:color w:val="0070C0"/>
          <w:spacing w:val="-5"/>
          <w:sz w:val="24"/>
          <w:szCs w:val="24"/>
        </w:rPr>
        <w:t>b</w:t>
      </w:r>
      <w:r w:rsidRPr="003D0253">
        <w:rPr>
          <w:rFonts w:ascii="Arial" w:eastAsia="Calibri" w:hAnsi="Arial" w:cs="Arial"/>
          <w:color w:val="0070C0"/>
          <w:spacing w:val="2"/>
          <w:sz w:val="24"/>
          <w:szCs w:val="24"/>
        </w:rPr>
        <w:t>l</w:t>
      </w:r>
      <w:r w:rsidRPr="003D0253">
        <w:rPr>
          <w:rFonts w:ascii="Arial" w:eastAsia="Calibri" w:hAnsi="Arial" w:cs="Arial"/>
          <w:color w:val="0070C0"/>
          <w:spacing w:val="-1"/>
          <w:sz w:val="24"/>
          <w:szCs w:val="24"/>
        </w:rPr>
        <w:t>o</w:t>
      </w:r>
      <w:r w:rsidRPr="003D0253">
        <w:rPr>
          <w:rFonts w:ascii="Arial" w:eastAsia="Calibri" w:hAnsi="Arial" w:cs="Arial"/>
          <w:color w:val="0070C0"/>
          <w:spacing w:val="1"/>
          <w:sz w:val="24"/>
          <w:szCs w:val="24"/>
        </w:rPr>
        <w:t>c</w:t>
      </w:r>
      <w:r w:rsidRPr="003D0253">
        <w:rPr>
          <w:rFonts w:ascii="Arial" w:eastAsia="Calibri" w:hAnsi="Arial" w:cs="Arial"/>
          <w:color w:val="0070C0"/>
          <w:sz w:val="24"/>
          <w:szCs w:val="24"/>
        </w:rPr>
        <w:t>k</w:t>
      </w:r>
      <w:r w:rsidRPr="003D0253">
        <w:rPr>
          <w:rFonts w:ascii="Arial" w:eastAsia="Calibri" w:hAnsi="Arial" w:cs="Arial"/>
          <w:color w:val="0070C0"/>
          <w:spacing w:val="-2"/>
          <w:sz w:val="24"/>
          <w:szCs w:val="24"/>
        </w:rPr>
        <w:t xml:space="preserve"> </w:t>
      </w:r>
      <w:r w:rsidRPr="003D0253">
        <w:rPr>
          <w:rFonts w:ascii="Arial" w:eastAsia="Calibri" w:hAnsi="Arial" w:cs="Arial"/>
          <w:color w:val="0070C0"/>
          <w:sz w:val="24"/>
          <w:szCs w:val="24"/>
        </w:rPr>
        <w:t>p</w:t>
      </w:r>
      <w:r w:rsidRPr="003D0253">
        <w:rPr>
          <w:rFonts w:ascii="Arial" w:eastAsia="Calibri" w:hAnsi="Arial" w:cs="Arial"/>
          <w:color w:val="0070C0"/>
          <w:spacing w:val="1"/>
          <w:sz w:val="24"/>
          <w:szCs w:val="24"/>
        </w:rPr>
        <w:t>r</w:t>
      </w:r>
      <w:r w:rsidRPr="003D0253">
        <w:rPr>
          <w:rFonts w:ascii="Arial" w:eastAsia="Calibri" w:hAnsi="Arial" w:cs="Arial"/>
          <w:color w:val="0070C0"/>
          <w:spacing w:val="-6"/>
          <w:sz w:val="24"/>
          <w:szCs w:val="24"/>
        </w:rPr>
        <w:t>o</w:t>
      </w:r>
      <w:r w:rsidRPr="003D0253">
        <w:rPr>
          <w:rFonts w:ascii="Arial" w:eastAsia="Calibri" w:hAnsi="Arial" w:cs="Arial"/>
          <w:color w:val="0070C0"/>
          <w:spacing w:val="1"/>
          <w:sz w:val="24"/>
          <w:szCs w:val="24"/>
        </w:rPr>
        <w:t>gr</w:t>
      </w:r>
      <w:r w:rsidRPr="003D0253">
        <w:rPr>
          <w:rFonts w:ascii="Arial" w:eastAsia="Calibri" w:hAnsi="Arial" w:cs="Arial"/>
          <w:color w:val="0070C0"/>
          <w:spacing w:val="-5"/>
          <w:sz w:val="24"/>
          <w:szCs w:val="24"/>
        </w:rPr>
        <w:t>a</w:t>
      </w:r>
      <w:r w:rsidRPr="003D0253">
        <w:rPr>
          <w:rFonts w:ascii="Arial" w:eastAsia="Calibri" w:hAnsi="Arial" w:cs="Arial"/>
          <w:color w:val="0070C0"/>
          <w:spacing w:val="-3"/>
          <w:sz w:val="24"/>
          <w:szCs w:val="24"/>
        </w:rPr>
        <w:t>m</w:t>
      </w:r>
      <w:r w:rsidRPr="003D0253">
        <w:rPr>
          <w:rFonts w:ascii="Arial" w:eastAsia="Calibri" w:hAnsi="Arial" w:cs="Arial"/>
          <w:color w:val="0070C0"/>
          <w:spacing w:val="2"/>
          <w:sz w:val="24"/>
          <w:szCs w:val="24"/>
        </w:rPr>
        <w:t>mi</w:t>
      </w:r>
      <w:r w:rsidRPr="003D0253">
        <w:rPr>
          <w:rFonts w:ascii="Arial" w:eastAsia="Calibri" w:hAnsi="Arial" w:cs="Arial"/>
          <w:color w:val="0070C0"/>
          <w:spacing w:val="-5"/>
          <w:sz w:val="24"/>
          <w:szCs w:val="24"/>
        </w:rPr>
        <w:t>n</w:t>
      </w:r>
      <w:r w:rsidRPr="003D0253">
        <w:rPr>
          <w:rFonts w:ascii="Arial" w:eastAsia="Calibri" w:hAnsi="Arial" w:cs="Arial"/>
          <w:color w:val="0070C0"/>
          <w:spacing w:val="1"/>
          <w:sz w:val="24"/>
          <w:szCs w:val="24"/>
        </w:rPr>
        <w:t>g</w:t>
      </w:r>
      <w:r w:rsidRPr="003D0253">
        <w:rPr>
          <w:rFonts w:ascii="Arial" w:eastAsia="Calibri" w:hAnsi="Arial" w:cs="Arial"/>
          <w:color w:val="0070C0"/>
          <w:sz w:val="24"/>
          <w:szCs w:val="24"/>
        </w:rPr>
        <w:t>. I h</w:t>
      </w:r>
      <w:r w:rsidRPr="003D0253">
        <w:rPr>
          <w:rFonts w:ascii="Arial" w:eastAsia="Calibri" w:hAnsi="Arial" w:cs="Arial"/>
          <w:color w:val="0070C0"/>
          <w:spacing w:val="-1"/>
          <w:sz w:val="24"/>
          <w:szCs w:val="24"/>
        </w:rPr>
        <w:t>a</w:t>
      </w:r>
      <w:r w:rsidRPr="003D0253">
        <w:rPr>
          <w:rFonts w:ascii="Arial" w:eastAsia="Calibri" w:hAnsi="Arial" w:cs="Arial"/>
          <w:color w:val="0070C0"/>
          <w:sz w:val="24"/>
          <w:szCs w:val="24"/>
        </w:rPr>
        <w:t>d</w:t>
      </w:r>
      <w:r w:rsidRPr="003D0253">
        <w:rPr>
          <w:rFonts w:ascii="Arial" w:eastAsia="Calibri" w:hAnsi="Arial" w:cs="Arial"/>
          <w:color w:val="0070C0"/>
          <w:spacing w:val="-3"/>
          <w:sz w:val="24"/>
          <w:szCs w:val="24"/>
        </w:rPr>
        <w:t xml:space="preserve"> </w:t>
      </w:r>
      <w:r w:rsidRPr="003D0253">
        <w:rPr>
          <w:rFonts w:ascii="Arial" w:eastAsia="Calibri" w:hAnsi="Arial" w:cs="Arial"/>
          <w:color w:val="0070C0"/>
          <w:sz w:val="24"/>
          <w:szCs w:val="24"/>
        </w:rPr>
        <w:t>to</w:t>
      </w:r>
      <w:r w:rsidRPr="003D0253">
        <w:rPr>
          <w:rFonts w:ascii="Arial" w:eastAsia="Calibri" w:hAnsi="Arial" w:cs="Arial"/>
          <w:color w:val="0070C0"/>
          <w:spacing w:val="-3"/>
          <w:sz w:val="24"/>
          <w:szCs w:val="24"/>
        </w:rPr>
        <w:t xml:space="preserve"> </w:t>
      </w:r>
      <w:r w:rsidRPr="003D0253">
        <w:rPr>
          <w:rFonts w:ascii="Arial" w:eastAsia="Calibri" w:hAnsi="Arial" w:cs="Arial"/>
          <w:color w:val="0070C0"/>
          <w:spacing w:val="2"/>
          <w:sz w:val="24"/>
          <w:szCs w:val="24"/>
        </w:rPr>
        <w:t>l</w:t>
      </w:r>
      <w:r w:rsidRPr="003D0253">
        <w:rPr>
          <w:rFonts w:ascii="Arial" w:eastAsia="Calibri" w:hAnsi="Arial" w:cs="Arial"/>
          <w:color w:val="0070C0"/>
          <w:sz w:val="24"/>
          <w:szCs w:val="24"/>
        </w:rPr>
        <w:t>ea</w:t>
      </w:r>
      <w:r w:rsidRPr="003D0253">
        <w:rPr>
          <w:rFonts w:ascii="Arial" w:eastAsia="Calibri" w:hAnsi="Arial" w:cs="Arial"/>
          <w:color w:val="0070C0"/>
          <w:spacing w:val="-3"/>
          <w:sz w:val="24"/>
          <w:szCs w:val="24"/>
        </w:rPr>
        <w:t>r</w:t>
      </w:r>
      <w:r w:rsidRPr="003D0253">
        <w:rPr>
          <w:rFonts w:ascii="Arial" w:eastAsia="Calibri" w:hAnsi="Arial" w:cs="Arial"/>
          <w:color w:val="0070C0"/>
          <w:sz w:val="24"/>
          <w:szCs w:val="24"/>
        </w:rPr>
        <w:t>n</w:t>
      </w:r>
      <w:r w:rsidRPr="003D0253">
        <w:rPr>
          <w:rFonts w:ascii="Arial" w:eastAsia="Calibri" w:hAnsi="Arial" w:cs="Arial"/>
          <w:color w:val="0070C0"/>
          <w:spacing w:val="2"/>
          <w:sz w:val="24"/>
          <w:szCs w:val="24"/>
        </w:rPr>
        <w:t xml:space="preserve"> </w:t>
      </w:r>
      <w:r w:rsidRPr="003D0253">
        <w:rPr>
          <w:rFonts w:ascii="Arial" w:eastAsia="Calibri" w:hAnsi="Arial" w:cs="Arial"/>
          <w:color w:val="0070C0"/>
          <w:spacing w:val="-2"/>
          <w:sz w:val="24"/>
          <w:szCs w:val="24"/>
        </w:rPr>
        <w:t>s</w:t>
      </w:r>
      <w:r w:rsidRPr="003D0253">
        <w:rPr>
          <w:rFonts w:ascii="Arial" w:eastAsia="Calibri" w:hAnsi="Arial" w:cs="Arial"/>
          <w:color w:val="0070C0"/>
          <w:sz w:val="24"/>
          <w:szCs w:val="24"/>
        </w:rPr>
        <w:t>t</w:t>
      </w:r>
      <w:r w:rsidRPr="003D0253">
        <w:rPr>
          <w:rFonts w:ascii="Arial" w:eastAsia="Calibri" w:hAnsi="Arial" w:cs="Arial"/>
          <w:color w:val="0070C0"/>
          <w:spacing w:val="-1"/>
          <w:sz w:val="24"/>
          <w:szCs w:val="24"/>
        </w:rPr>
        <w:t>o</w:t>
      </w:r>
      <w:r w:rsidRPr="003D0253">
        <w:rPr>
          <w:rFonts w:ascii="Arial" w:eastAsia="Calibri" w:hAnsi="Arial" w:cs="Arial"/>
          <w:color w:val="0070C0"/>
          <w:spacing w:val="-3"/>
          <w:sz w:val="24"/>
          <w:szCs w:val="24"/>
        </w:rPr>
        <w:t>r</w:t>
      </w:r>
      <w:r w:rsidRPr="003D0253">
        <w:rPr>
          <w:rFonts w:ascii="Arial" w:eastAsia="Calibri" w:hAnsi="Arial" w:cs="Arial"/>
          <w:color w:val="0070C0"/>
          <w:sz w:val="24"/>
          <w:szCs w:val="24"/>
        </w:rPr>
        <w:t>y</w:t>
      </w:r>
      <w:r w:rsidRPr="003D0253">
        <w:rPr>
          <w:rFonts w:ascii="Arial" w:eastAsia="Calibri" w:hAnsi="Arial" w:cs="Arial"/>
          <w:color w:val="0070C0"/>
          <w:spacing w:val="-5"/>
          <w:sz w:val="24"/>
          <w:szCs w:val="24"/>
        </w:rPr>
        <w:t>b</w:t>
      </w:r>
      <w:r w:rsidRPr="003D0253">
        <w:rPr>
          <w:rFonts w:ascii="Arial" w:eastAsia="Calibri" w:hAnsi="Arial" w:cs="Arial"/>
          <w:color w:val="0070C0"/>
          <w:spacing w:val="-1"/>
          <w:sz w:val="24"/>
          <w:szCs w:val="24"/>
        </w:rPr>
        <w:t>o</w:t>
      </w:r>
      <w:r w:rsidRPr="003D0253">
        <w:rPr>
          <w:rFonts w:ascii="Arial" w:eastAsia="Calibri" w:hAnsi="Arial" w:cs="Arial"/>
          <w:color w:val="0070C0"/>
          <w:sz w:val="24"/>
          <w:szCs w:val="24"/>
        </w:rPr>
        <w:t>a</w:t>
      </w:r>
      <w:r w:rsidRPr="003D0253">
        <w:rPr>
          <w:rFonts w:ascii="Arial" w:eastAsia="Calibri" w:hAnsi="Arial" w:cs="Arial"/>
          <w:color w:val="0070C0"/>
          <w:spacing w:val="1"/>
          <w:sz w:val="24"/>
          <w:szCs w:val="24"/>
        </w:rPr>
        <w:t>r</w:t>
      </w:r>
      <w:r w:rsidRPr="003D0253">
        <w:rPr>
          <w:rFonts w:ascii="Arial" w:eastAsia="Calibri" w:hAnsi="Arial" w:cs="Arial"/>
          <w:color w:val="0070C0"/>
          <w:sz w:val="24"/>
          <w:szCs w:val="24"/>
        </w:rPr>
        <w:t>d</w:t>
      </w:r>
      <w:r w:rsidRPr="003D0253">
        <w:rPr>
          <w:rFonts w:ascii="Arial" w:eastAsia="Calibri" w:hAnsi="Arial" w:cs="Arial"/>
          <w:color w:val="0070C0"/>
          <w:spacing w:val="2"/>
          <w:sz w:val="24"/>
          <w:szCs w:val="24"/>
        </w:rPr>
        <w:t xml:space="preserve"> </w:t>
      </w:r>
      <w:r w:rsidRPr="003D0253">
        <w:rPr>
          <w:rFonts w:ascii="Arial" w:eastAsia="Calibri" w:hAnsi="Arial" w:cs="Arial"/>
          <w:color w:val="0070C0"/>
          <w:sz w:val="24"/>
          <w:szCs w:val="24"/>
        </w:rPr>
        <w:t>a</w:t>
      </w:r>
      <w:r w:rsidRPr="003D0253">
        <w:rPr>
          <w:rFonts w:ascii="Arial" w:eastAsia="Calibri" w:hAnsi="Arial" w:cs="Arial"/>
          <w:color w:val="0070C0"/>
          <w:spacing w:val="-6"/>
          <w:sz w:val="24"/>
          <w:szCs w:val="24"/>
        </w:rPr>
        <w:t>n</w:t>
      </w:r>
      <w:r w:rsidRPr="003D0253">
        <w:rPr>
          <w:rFonts w:ascii="Arial" w:eastAsia="Calibri" w:hAnsi="Arial" w:cs="Arial"/>
          <w:color w:val="0070C0"/>
          <w:sz w:val="24"/>
          <w:szCs w:val="24"/>
        </w:rPr>
        <w:t>d</w:t>
      </w:r>
      <w:r w:rsidRPr="003D0253">
        <w:rPr>
          <w:rFonts w:ascii="Arial" w:eastAsia="Calibri" w:hAnsi="Arial" w:cs="Arial"/>
          <w:color w:val="0070C0"/>
          <w:spacing w:val="45"/>
          <w:sz w:val="24"/>
          <w:szCs w:val="24"/>
        </w:rPr>
        <w:t xml:space="preserve"> </w:t>
      </w:r>
      <w:r w:rsidRPr="003D0253">
        <w:rPr>
          <w:rFonts w:ascii="Arial" w:eastAsia="Calibri" w:hAnsi="Arial" w:cs="Arial"/>
          <w:color w:val="0070C0"/>
          <w:spacing w:val="6"/>
          <w:sz w:val="24"/>
          <w:szCs w:val="24"/>
        </w:rPr>
        <w:t>x</w:t>
      </w:r>
      <w:r w:rsidRPr="003D0253">
        <w:rPr>
          <w:rFonts w:ascii="Arial" w:eastAsia="Calibri" w:hAnsi="Arial" w:cs="Arial"/>
          <w:color w:val="0070C0"/>
          <w:spacing w:val="1"/>
          <w:sz w:val="24"/>
          <w:szCs w:val="24"/>
        </w:rPr>
        <w:t>-</w:t>
      </w:r>
      <w:r w:rsidRPr="003D0253">
        <w:rPr>
          <w:rFonts w:ascii="Arial" w:eastAsia="Calibri" w:hAnsi="Arial" w:cs="Arial"/>
          <w:color w:val="0070C0"/>
          <w:spacing w:val="1"/>
          <w:w w:val="101"/>
          <w:sz w:val="24"/>
          <w:szCs w:val="24"/>
        </w:rPr>
        <w:t>c</w:t>
      </w:r>
      <w:r w:rsidRPr="003D0253">
        <w:rPr>
          <w:rFonts w:ascii="Arial" w:eastAsia="Calibri" w:hAnsi="Arial" w:cs="Arial"/>
          <w:color w:val="0070C0"/>
          <w:spacing w:val="-1"/>
          <w:sz w:val="24"/>
          <w:szCs w:val="24"/>
        </w:rPr>
        <w:t>o</w:t>
      </w:r>
      <w:r w:rsidRPr="003D0253">
        <w:rPr>
          <w:rFonts w:ascii="Arial" w:eastAsia="Calibri" w:hAnsi="Arial" w:cs="Arial"/>
          <w:color w:val="0070C0"/>
          <w:spacing w:val="-5"/>
          <w:sz w:val="24"/>
          <w:szCs w:val="24"/>
        </w:rPr>
        <w:t>d</w:t>
      </w:r>
      <w:r w:rsidRPr="003D0253">
        <w:rPr>
          <w:rFonts w:ascii="Arial" w:eastAsia="Calibri" w:hAnsi="Arial" w:cs="Arial"/>
          <w:color w:val="0070C0"/>
          <w:sz w:val="24"/>
          <w:szCs w:val="24"/>
        </w:rPr>
        <w:t>e.</w:t>
      </w:r>
    </w:p>
    <w:p w:rsidR="00C86F4A" w:rsidRPr="003D0253" w:rsidRDefault="00C86F4A">
      <w:pPr>
        <w:spacing w:before="6" w:line="180" w:lineRule="exact"/>
        <w:rPr>
          <w:rFonts w:ascii="Arial" w:hAnsi="Arial" w:cs="Arial"/>
          <w:color w:val="0070C0"/>
          <w:sz w:val="18"/>
          <w:szCs w:val="18"/>
        </w:rPr>
      </w:pPr>
    </w:p>
    <w:p w:rsidR="00C86F4A" w:rsidRPr="003D0253" w:rsidRDefault="00C86F4A">
      <w:pPr>
        <w:spacing w:line="200" w:lineRule="exact"/>
        <w:rPr>
          <w:rFonts w:ascii="Arial" w:hAnsi="Arial" w:cs="Arial"/>
          <w:color w:val="0070C0"/>
        </w:rPr>
      </w:pPr>
    </w:p>
    <w:p w:rsidR="00C86F4A" w:rsidRPr="003D0253" w:rsidRDefault="00C86F4A">
      <w:pPr>
        <w:spacing w:line="200" w:lineRule="exact"/>
        <w:rPr>
          <w:rFonts w:ascii="Arial" w:hAnsi="Arial" w:cs="Arial"/>
          <w:color w:val="0070C0"/>
        </w:rPr>
      </w:pPr>
    </w:p>
    <w:p w:rsidR="00C86F4A" w:rsidRPr="003D0253" w:rsidRDefault="00C86F4A">
      <w:pPr>
        <w:spacing w:line="200" w:lineRule="exact"/>
        <w:rPr>
          <w:rFonts w:ascii="Arial" w:hAnsi="Arial" w:cs="Arial"/>
          <w:color w:val="0070C0"/>
        </w:rPr>
      </w:pPr>
    </w:p>
    <w:p w:rsidR="00C86F4A" w:rsidRPr="003D0253" w:rsidRDefault="00C86F4A">
      <w:pPr>
        <w:spacing w:line="200" w:lineRule="exact"/>
        <w:rPr>
          <w:rFonts w:ascii="Arial" w:hAnsi="Arial" w:cs="Arial"/>
          <w:color w:val="0070C0"/>
        </w:rPr>
      </w:pPr>
    </w:p>
    <w:p w:rsidR="00C86F4A" w:rsidRPr="003D0253" w:rsidRDefault="00C86F4A">
      <w:pPr>
        <w:spacing w:line="200" w:lineRule="exact"/>
        <w:rPr>
          <w:rFonts w:ascii="Arial" w:hAnsi="Arial" w:cs="Arial"/>
          <w:color w:val="0070C0"/>
        </w:rPr>
      </w:pPr>
    </w:p>
    <w:p w:rsidR="00C86F4A" w:rsidRPr="003D0253" w:rsidRDefault="00C86F4A">
      <w:pPr>
        <w:spacing w:line="200" w:lineRule="exact"/>
        <w:rPr>
          <w:rFonts w:ascii="Arial" w:hAnsi="Arial" w:cs="Arial"/>
          <w:color w:val="0070C0"/>
        </w:rPr>
      </w:pPr>
    </w:p>
    <w:p w:rsidR="00C86F4A" w:rsidRPr="003D0253" w:rsidRDefault="006C72B5">
      <w:pPr>
        <w:ind w:left="584"/>
        <w:rPr>
          <w:rFonts w:ascii="Arial" w:eastAsia="Arial" w:hAnsi="Arial" w:cs="Arial"/>
          <w:sz w:val="21"/>
          <w:szCs w:val="21"/>
        </w:rPr>
      </w:pPr>
      <w:r w:rsidRPr="003D0253">
        <w:rPr>
          <w:rFonts w:ascii="Arial" w:eastAsia="Arial" w:hAnsi="Arial" w:cs="Arial"/>
          <w:spacing w:val="-2"/>
          <w:sz w:val="21"/>
          <w:szCs w:val="21"/>
        </w:rPr>
        <w:t>1</w:t>
      </w:r>
      <w:r w:rsidRPr="003D0253">
        <w:rPr>
          <w:rFonts w:ascii="Arial" w:eastAsia="Arial" w:hAnsi="Arial" w:cs="Arial"/>
          <w:spacing w:val="3"/>
          <w:sz w:val="21"/>
          <w:szCs w:val="21"/>
        </w:rPr>
        <w:t>2</w:t>
      </w:r>
      <w:r w:rsidRPr="003D0253">
        <w:rPr>
          <w:rFonts w:ascii="Arial" w:eastAsia="Arial" w:hAnsi="Arial" w:cs="Arial"/>
          <w:sz w:val="21"/>
          <w:szCs w:val="21"/>
        </w:rPr>
        <w:t>.</w:t>
      </w:r>
      <w:r w:rsidRPr="003D0253">
        <w:rPr>
          <w:rFonts w:ascii="Arial" w:eastAsia="Arial" w:hAnsi="Arial" w:cs="Arial"/>
          <w:spacing w:val="8"/>
          <w:sz w:val="21"/>
          <w:szCs w:val="21"/>
        </w:rPr>
        <w:t xml:space="preserve"> W</w:t>
      </w:r>
      <w:r w:rsidRPr="003D0253">
        <w:rPr>
          <w:rFonts w:ascii="Arial" w:eastAsia="Arial" w:hAnsi="Arial" w:cs="Arial"/>
          <w:spacing w:val="-7"/>
          <w:sz w:val="21"/>
          <w:szCs w:val="21"/>
        </w:rPr>
        <w:t>h</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5"/>
          <w:sz w:val="21"/>
          <w:szCs w:val="21"/>
        </w:rPr>
        <w:t>c</w:t>
      </w:r>
      <w:r w:rsidRPr="003D0253">
        <w:rPr>
          <w:rFonts w:ascii="Arial" w:eastAsia="Arial" w:hAnsi="Arial" w:cs="Arial"/>
          <w:spacing w:val="3"/>
          <w:sz w:val="21"/>
          <w:szCs w:val="21"/>
        </w:rPr>
        <w:t>a</w:t>
      </w:r>
      <w:r w:rsidRPr="003D0253">
        <w:rPr>
          <w:rFonts w:ascii="Arial" w:eastAsia="Arial" w:hAnsi="Arial" w:cs="Arial"/>
          <w:sz w:val="21"/>
          <w:szCs w:val="21"/>
        </w:rPr>
        <w:t>n</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h</w:t>
      </w:r>
      <w:r w:rsidRPr="003D0253">
        <w:rPr>
          <w:rFonts w:ascii="Arial" w:eastAsia="Arial" w:hAnsi="Arial" w:cs="Arial"/>
          <w:spacing w:val="3"/>
          <w:sz w:val="21"/>
          <w:szCs w:val="21"/>
        </w:rPr>
        <w:t>e</w:t>
      </w:r>
      <w:r w:rsidRPr="003D0253">
        <w:rPr>
          <w:rFonts w:ascii="Arial" w:eastAsia="Arial" w:hAnsi="Arial" w:cs="Arial"/>
          <w:spacing w:val="-8"/>
          <w:sz w:val="21"/>
          <w:szCs w:val="21"/>
        </w:rPr>
        <w:t>l</w:t>
      </w:r>
      <w:r w:rsidRPr="003D0253">
        <w:rPr>
          <w:rFonts w:ascii="Arial" w:eastAsia="Arial" w:hAnsi="Arial" w:cs="Arial"/>
          <w:sz w:val="21"/>
          <w:szCs w:val="21"/>
        </w:rPr>
        <w:t>p</w:t>
      </w:r>
      <w:r w:rsidRPr="003D0253">
        <w:rPr>
          <w:rFonts w:ascii="Arial" w:eastAsia="Arial" w:hAnsi="Arial" w:cs="Arial"/>
          <w:spacing w:val="7"/>
          <w:sz w:val="21"/>
          <w:szCs w:val="21"/>
        </w:rPr>
        <w:t xml:space="preserve"> </w:t>
      </w:r>
      <w:r w:rsidRPr="003D0253">
        <w:rPr>
          <w:rFonts w:ascii="Arial" w:eastAsia="Arial" w:hAnsi="Arial" w:cs="Arial"/>
          <w:spacing w:val="-4"/>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b</w:t>
      </w:r>
      <w:r w:rsidRPr="003D0253">
        <w:rPr>
          <w:rFonts w:ascii="Arial" w:eastAsia="Arial" w:hAnsi="Arial" w:cs="Arial"/>
          <w:spacing w:val="3"/>
          <w:sz w:val="21"/>
          <w:szCs w:val="21"/>
        </w:rPr>
        <w:t>u</w:t>
      </w:r>
      <w:r w:rsidRPr="003D0253">
        <w:rPr>
          <w:rFonts w:ascii="Arial" w:eastAsia="Arial" w:hAnsi="Arial" w:cs="Arial"/>
          <w:spacing w:val="1"/>
          <w:sz w:val="21"/>
          <w:szCs w:val="21"/>
        </w:rPr>
        <w:t>i</w:t>
      </w:r>
      <w:r w:rsidRPr="003D0253">
        <w:rPr>
          <w:rFonts w:ascii="Arial" w:eastAsia="Arial" w:hAnsi="Arial" w:cs="Arial"/>
          <w:spacing w:val="-8"/>
          <w:sz w:val="21"/>
          <w:szCs w:val="21"/>
        </w:rPr>
        <w:t>l</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7"/>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4"/>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w:t>
      </w:r>
      <w:r w:rsidRPr="003D0253">
        <w:rPr>
          <w:rFonts w:ascii="Arial" w:eastAsia="Arial" w:hAnsi="Arial" w:cs="Arial"/>
          <w:spacing w:val="-7"/>
          <w:sz w:val="21"/>
          <w:szCs w:val="21"/>
        </w:rPr>
        <w:t>n?</w:t>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color w:val="0070C0"/>
        </w:rPr>
      </w:pPr>
    </w:p>
    <w:p w:rsidR="00C86F4A" w:rsidRPr="003D0253" w:rsidRDefault="00C86F4A">
      <w:pPr>
        <w:spacing w:before="11" w:line="280" w:lineRule="exact"/>
        <w:rPr>
          <w:rFonts w:ascii="Arial" w:hAnsi="Arial" w:cs="Arial"/>
          <w:color w:val="0070C0"/>
          <w:sz w:val="28"/>
          <w:szCs w:val="28"/>
        </w:rPr>
      </w:pPr>
    </w:p>
    <w:p w:rsidR="00C86F4A" w:rsidRPr="003D0253" w:rsidRDefault="006C72B5">
      <w:pPr>
        <w:ind w:left="119"/>
        <w:rPr>
          <w:rFonts w:ascii="Arial" w:eastAsia="Calibri" w:hAnsi="Arial" w:cs="Arial"/>
          <w:color w:val="0070C0"/>
          <w:sz w:val="24"/>
          <w:szCs w:val="24"/>
        </w:rPr>
      </w:pPr>
      <w:r w:rsidRPr="003D0253">
        <w:rPr>
          <w:rFonts w:ascii="Arial" w:eastAsia="Calibri" w:hAnsi="Arial" w:cs="Arial"/>
          <w:color w:val="0070C0"/>
          <w:sz w:val="24"/>
          <w:szCs w:val="24"/>
        </w:rPr>
        <w:t>My</w:t>
      </w:r>
      <w:r w:rsidRPr="003D0253">
        <w:rPr>
          <w:rFonts w:ascii="Arial" w:eastAsia="Calibri" w:hAnsi="Arial" w:cs="Arial"/>
          <w:color w:val="0070C0"/>
          <w:spacing w:val="-2"/>
          <w:sz w:val="24"/>
          <w:szCs w:val="24"/>
        </w:rPr>
        <w:t xml:space="preserve"> </w:t>
      </w:r>
      <w:r w:rsidRPr="003D0253">
        <w:rPr>
          <w:rFonts w:ascii="Arial" w:eastAsia="Calibri" w:hAnsi="Arial" w:cs="Arial"/>
          <w:color w:val="0070C0"/>
          <w:spacing w:val="2"/>
          <w:sz w:val="24"/>
          <w:szCs w:val="24"/>
        </w:rPr>
        <w:t>m</w:t>
      </w:r>
      <w:r w:rsidRPr="003D0253">
        <w:rPr>
          <w:rFonts w:ascii="Arial" w:eastAsia="Calibri" w:hAnsi="Arial" w:cs="Arial"/>
          <w:color w:val="0070C0"/>
          <w:sz w:val="24"/>
          <w:szCs w:val="24"/>
        </w:rPr>
        <w:t>ent</w:t>
      </w:r>
      <w:r w:rsidRPr="003D0253">
        <w:rPr>
          <w:rFonts w:ascii="Arial" w:eastAsia="Calibri" w:hAnsi="Arial" w:cs="Arial"/>
          <w:color w:val="0070C0"/>
          <w:spacing w:val="-6"/>
          <w:sz w:val="24"/>
          <w:szCs w:val="24"/>
        </w:rPr>
        <w:t>o</w:t>
      </w:r>
      <w:r w:rsidRPr="003D0253">
        <w:rPr>
          <w:rFonts w:ascii="Arial" w:eastAsia="Calibri" w:hAnsi="Arial" w:cs="Arial"/>
          <w:color w:val="0070C0"/>
          <w:sz w:val="24"/>
          <w:szCs w:val="24"/>
        </w:rPr>
        <w:t>r</w:t>
      </w:r>
      <w:r w:rsidRPr="003D0253">
        <w:rPr>
          <w:rFonts w:ascii="Arial" w:eastAsia="Calibri" w:hAnsi="Arial" w:cs="Arial"/>
          <w:color w:val="0070C0"/>
          <w:spacing w:val="4"/>
          <w:sz w:val="24"/>
          <w:szCs w:val="24"/>
        </w:rPr>
        <w:t xml:space="preserve"> </w:t>
      </w:r>
      <w:r w:rsidRPr="003D0253">
        <w:rPr>
          <w:rFonts w:ascii="Arial" w:eastAsia="Calibri" w:hAnsi="Arial" w:cs="Arial"/>
          <w:color w:val="0070C0"/>
          <w:spacing w:val="-5"/>
          <w:sz w:val="24"/>
          <w:szCs w:val="24"/>
        </w:rPr>
        <w:t>h</w:t>
      </w:r>
      <w:r w:rsidRPr="003D0253">
        <w:rPr>
          <w:rFonts w:ascii="Arial" w:eastAsia="Calibri" w:hAnsi="Arial" w:cs="Arial"/>
          <w:color w:val="0070C0"/>
          <w:sz w:val="24"/>
          <w:szCs w:val="24"/>
        </w:rPr>
        <w:t>e</w:t>
      </w:r>
      <w:r w:rsidRPr="003D0253">
        <w:rPr>
          <w:rFonts w:ascii="Arial" w:eastAsia="Calibri" w:hAnsi="Arial" w:cs="Arial"/>
          <w:color w:val="0070C0"/>
          <w:spacing w:val="2"/>
          <w:sz w:val="24"/>
          <w:szCs w:val="24"/>
        </w:rPr>
        <w:t>l</w:t>
      </w:r>
      <w:r w:rsidRPr="003D0253">
        <w:rPr>
          <w:rFonts w:ascii="Arial" w:eastAsia="Calibri" w:hAnsi="Arial" w:cs="Arial"/>
          <w:color w:val="0070C0"/>
          <w:spacing w:val="-5"/>
          <w:sz w:val="24"/>
          <w:szCs w:val="24"/>
        </w:rPr>
        <w:t>p</w:t>
      </w:r>
      <w:r w:rsidRPr="003D0253">
        <w:rPr>
          <w:rFonts w:ascii="Arial" w:eastAsia="Calibri" w:hAnsi="Arial" w:cs="Arial"/>
          <w:color w:val="0070C0"/>
          <w:sz w:val="24"/>
          <w:szCs w:val="24"/>
        </w:rPr>
        <w:t>ed</w:t>
      </w:r>
      <w:r w:rsidRPr="003D0253">
        <w:rPr>
          <w:rFonts w:ascii="Arial" w:eastAsia="Calibri" w:hAnsi="Arial" w:cs="Arial"/>
          <w:color w:val="0070C0"/>
          <w:spacing w:val="-2"/>
          <w:sz w:val="24"/>
          <w:szCs w:val="24"/>
        </w:rPr>
        <w:t xml:space="preserve"> </w:t>
      </w:r>
      <w:r w:rsidRPr="003D0253">
        <w:rPr>
          <w:rFonts w:ascii="Arial" w:eastAsia="Calibri" w:hAnsi="Arial" w:cs="Arial"/>
          <w:color w:val="0070C0"/>
          <w:spacing w:val="2"/>
          <w:sz w:val="24"/>
          <w:szCs w:val="24"/>
        </w:rPr>
        <w:t>m</w:t>
      </w:r>
      <w:r w:rsidRPr="003D0253">
        <w:rPr>
          <w:rFonts w:ascii="Arial" w:eastAsia="Calibri" w:hAnsi="Arial" w:cs="Arial"/>
          <w:color w:val="0070C0"/>
          <w:sz w:val="24"/>
          <w:szCs w:val="24"/>
        </w:rPr>
        <w:t>e</w:t>
      </w:r>
      <w:r w:rsidRPr="003D0253">
        <w:rPr>
          <w:rFonts w:ascii="Arial" w:eastAsia="Calibri" w:hAnsi="Arial" w:cs="Arial"/>
          <w:color w:val="0070C0"/>
          <w:spacing w:val="-2"/>
          <w:sz w:val="24"/>
          <w:szCs w:val="24"/>
        </w:rPr>
        <w:t xml:space="preserve"> </w:t>
      </w:r>
      <w:r w:rsidRPr="003D0253">
        <w:rPr>
          <w:rFonts w:ascii="Arial" w:eastAsia="Calibri" w:hAnsi="Arial" w:cs="Arial"/>
          <w:color w:val="0070C0"/>
          <w:spacing w:val="1"/>
          <w:sz w:val="24"/>
          <w:szCs w:val="24"/>
        </w:rPr>
        <w:t>g</w:t>
      </w:r>
      <w:r w:rsidRPr="003D0253">
        <w:rPr>
          <w:rFonts w:ascii="Arial" w:eastAsia="Calibri" w:hAnsi="Arial" w:cs="Arial"/>
          <w:color w:val="0070C0"/>
          <w:spacing w:val="-4"/>
          <w:sz w:val="24"/>
          <w:szCs w:val="24"/>
        </w:rPr>
        <w:t>e</w:t>
      </w:r>
      <w:r w:rsidRPr="003D0253">
        <w:rPr>
          <w:rFonts w:ascii="Arial" w:eastAsia="Calibri" w:hAnsi="Arial" w:cs="Arial"/>
          <w:color w:val="0070C0"/>
          <w:sz w:val="24"/>
          <w:szCs w:val="24"/>
        </w:rPr>
        <w:t>t</w:t>
      </w:r>
      <w:r w:rsidRPr="003D0253">
        <w:rPr>
          <w:rFonts w:ascii="Arial" w:eastAsia="Calibri" w:hAnsi="Arial" w:cs="Arial"/>
          <w:color w:val="0070C0"/>
          <w:spacing w:val="3"/>
          <w:sz w:val="24"/>
          <w:szCs w:val="24"/>
        </w:rPr>
        <w:t xml:space="preserve"> </w:t>
      </w:r>
      <w:r w:rsidRPr="003D0253">
        <w:rPr>
          <w:rFonts w:ascii="Arial" w:eastAsia="Calibri" w:hAnsi="Arial" w:cs="Arial"/>
          <w:color w:val="0070C0"/>
          <w:spacing w:val="-2"/>
          <w:sz w:val="24"/>
          <w:szCs w:val="24"/>
        </w:rPr>
        <w:t>s</w:t>
      </w:r>
      <w:r w:rsidRPr="003D0253">
        <w:rPr>
          <w:rFonts w:ascii="Arial" w:eastAsia="Calibri" w:hAnsi="Arial" w:cs="Arial"/>
          <w:color w:val="0070C0"/>
          <w:sz w:val="24"/>
          <w:szCs w:val="24"/>
        </w:rPr>
        <w:t>t</w:t>
      </w:r>
      <w:r w:rsidRPr="003D0253">
        <w:rPr>
          <w:rFonts w:ascii="Arial" w:eastAsia="Calibri" w:hAnsi="Arial" w:cs="Arial"/>
          <w:color w:val="0070C0"/>
          <w:spacing w:val="-1"/>
          <w:sz w:val="24"/>
          <w:szCs w:val="24"/>
        </w:rPr>
        <w:t>a</w:t>
      </w:r>
      <w:r w:rsidRPr="003D0253">
        <w:rPr>
          <w:rFonts w:ascii="Arial" w:eastAsia="Calibri" w:hAnsi="Arial" w:cs="Arial"/>
          <w:color w:val="0070C0"/>
          <w:spacing w:val="1"/>
          <w:sz w:val="24"/>
          <w:szCs w:val="24"/>
        </w:rPr>
        <w:t>r</w:t>
      </w:r>
      <w:r w:rsidRPr="003D0253">
        <w:rPr>
          <w:rFonts w:ascii="Arial" w:eastAsia="Calibri" w:hAnsi="Arial" w:cs="Arial"/>
          <w:color w:val="0070C0"/>
          <w:spacing w:val="-5"/>
          <w:sz w:val="24"/>
          <w:szCs w:val="24"/>
        </w:rPr>
        <w:t>t</w:t>
      </w:r>
      <w:r w:rsidRPr="003D0253">
        <w:rPr>
          <w:rFonts w:ascii="Arial" w:eastAsia="Calibri" w:hAnsi="Arial" w:cs="Arial"/>
          <w:color w:val="0070C0"/>
          <w:sz w:val="24"/>
          <w:szCs w:val="24"/>
        </w:rPr>
        <w:t>ed</w:t>
      </w:r>
      <w:r w:rsidRPr="003D0253">
        <w:rPr>
          <w:rFonts w:ascii="Arial" w:eastAsia="Calibri" w:hAnsi="Arial" w:cs="Arial"/>
          <w:color w:val="0070C0"/>
          <w:spacing w:val="4"/>
          <w:sz w:val="24"/>
          <w:szCs w:val="24"/>
        </w:rPr>
        <w:t xml:space="preserve"> </w:t>
      </w:r>
      <w:r w:rsidRPr="003D0253">
        <w:rPr>
          <w:rFonts w:ascii="Arial" w:eastAsia="Calibri" w:hAnsi="Arial" w:cs="Arial"/>
          <w:color w:val="0070C0"/>
          <w:sz w:val="24"/>
          <w:szCs w:val="24"/>
        </w:rPr>
        <w:t>to</w:t>
      </w:r>
      <w:r w:rsidRPr="003D0253">
        <w:rPr>
          <w:rFonts w:ascii="Arial" w:eastAsia="Calibri" w:hAnsi="Arial" w:cs="Arial"/>
          <w:color w:val="0070C0"/>
          <w:spacing w:val="-3"/>
          <w:sz w:val="24"/>
          <w:szCs w:val="24"/>
        </w:rPr>
        <w:t xml:space="preserve"> l</w:t>
      </w:r>
      <w:r w:rsidRPr="003D0253">
        <w:rPr>
          <w:rFonts w:ascii="Arial" w:eastAsia="Calibri" w:hAnsi="Arial" w:cs="Arial"/>
          <w:color w:val="0070C0"/>
          <w:sz w:val="24"/>
          <w:szCs w:val="24"/>
        </w:rPr>
        <w:t>ea</w:t>
      </w:r>
      <w:r w:rsidRPr="003D0253">
        <w:rPr>
          <w:rFonts w:ascii="Arial" w:eastAsia="Calibri" w:hAnsi="Arial" w:cs="Arial"/>
          <w:color w:val="0070C0"/>
          <w:spacing w:val="1"/>
          <w:sz w:val="24"/>
          <w:szCs w:val="24"/>
        </w:rPr>
        <w:t>r</w:t>
      </w:r>
      <w:r w:rsidRPr="003D0253">
        <w:rPr>
          <w:rFonts w:ascii="Arial" w:eastAsia="Calibri" w:hAnsi="Arial" w:cs="Arial"/>
          <w:color w:val="0070C0"/>
          <w:sz w:val="24"/>
          <w:szCs w:val="24"/>
        </w:rPr>
        <w:t>n</w:t>
      </w:r>
      <w:r w:rsidRPr="003D0253">
        <w:rPr>
          <w:rFonts w:ascii="Arial" w:eastAsia="Calibri" w:hAnsi="Arial" w:cs="Arial"/>
          <w:color w:val="0070C0"/>
          <w:spacing w:val="-3"/>
          <w:sz w:val="24"/>
          <w:szCs w:val="24"/>
        </w:rPr>
        <w:t xml:space="preserve"> </w:t>
      </w:r>
      <w:r w:rsidRPr="003D0253">
        <w:rPr>
          <w:rFonts w:ascii="Arial" w:eastAsia="Calibri" w:hAnsi="Arial" w:cs="Arial"/>
          <w:color w:val="0070C0"/>
          <w:sz w:val="24"/>
          <w:szCs w:val="24"/>
        </w:rPr>
        <w:t>h</w:t>
      </w:r>
      <w:r w:rsidRPr="003D0253">
        <w:rPr>
          <w:rFonts w:ascii="Arial" w:eastAsia="Calibri" w:hAnsi="Arial" w:cs="Arial"/>
          <w:color w:val="0070C0"/>
          <w:spacing w:val="-1"/>
          <w:sz w:val="24"/>
          <w:szCs w:val="24"/>
        </w:rPr>
        <w:t>o</w:t>
      </w:r>
      <w:r w:rsidRPr="003D0253">
        <w:rPr>
          <w:rFonts w:ascii="Arial" w:eastAsia="Calibri" w:hAnsi="Arial" w:cs="Arial"/>
          <w:color w:val="0070C0"/>
          <w:sz w:val="24"/>
          <w:szCs w:val="24"/>
        </w:rPr>
        <w:t>w</w:t>
      </w:r>
      <w:r w:rsidRPr="003D0253">
        <w:rPr>
          <w:rFonts w:ascii="Arial" w:eastAsia="Calibri" w:hAnsi="Arial" w:cs="Arial"/>
          <w:color w:val="0070C0"/>
          <w:spacing w:val="-2"/>
          <w:sz w:val="24"/>
          <w:szCs w:val="24"/>
        </w:rPr>
        <w:t xml:space="preserve"> </w:t>
      </w:r>
      <w:r w:rsidRPr="003D0253">
        <w:rPr>
          <w:rFonts w:ascii="Arial" w:eastAsia="Calibri" w:hAnsi="Arial" w:cs="Arial"/>
          <w:color w:val="0070C0"/>
          <w:sz w:val="24"/>
          <w:szCs w:val="24"/>
        </w:rPr>
        <w:t>to</w:t>
      </w:r>
      <w:r w:rsidRPr="003D0253">
        <w:rPr>
          <w:rFonts w:ascii="Arial" w:eastAsia="Calibri" w:hAnsi="Arial" w:cs="Arial"/>
          <w:color w:val="0070C0"/>
          <w:spacing w:val="-3"/>
          <w:sz w:val="24"/>
          <w:szCs w:val="24"/>
        </w:rPr>
        <w:t xml:space="preserve"> </w:t>
      </w:r>
      <w:r w:rsidRPr="003D0253">
        <w:rPr>
          <w:rFonts w:ascii="Arial" w:eastAsia="Calibri" w:hAnsi="Arial" w:cs="Arial"/>
          <w:color w:val="0070C0"/>
          <w:sz w:val="24"/>
          <w:szCs w:val="24"/>
        </w:rPr>
        <w:t>u</w:t>
      </w:r>
      <w:r w:rsidRPr="003D0253">
        <w:rPr>
          <w:rFonts w:ascii="Arial" w:eastAsia="Calibri" w:hAnsi="Arial" w:cs="Arial"/>
          <w:color w:val="0070C0"/>
          <w:spacing w:val="-2"/>
          <w:sz w:val="24"/>
          <w:szCs w:val="24"/>
        </w:rPr>
        <w:t>s</w:t>
      </w:r>
      <w:r w:rsidRPr="003D0253">
        <w:rPr>
          <w:rFonts w:ascii="Arial" w:eastAsia="Calibri" w:hAnsi="Arial" w:cs="Arial"/>
          <w:color w:val="0070C0"/>
          <w:sz w:val="24"/>
          <w:szCs w:val="24"/>
        </w:rPr>
        <w:t>e</w:t>
      </w:r>
      <w:r w:rsidRPr="003D0253">
        <w:rPr>
          <w:rFonts w:ascii="Arial" w:eastAsia="Calibri" w:hAnsi="Arial" w:cs="Arial"/>
          <w:color w:val="0070C0"/>
          <w:spacing w:val="3"/>
          <w:sz w:val="24"/>
          <w:szCs w:val="24"/>
        </w:rPr>
        <w:t xml:space="preserve"> </w:t>
      </w:r>
      <w:r w:rsidRPr="003D0253">
        <w:rPr>
          <w:rFonts w:ascii="Arial" w:eastAsia="Calibri" w:hAnsi="Arial" w:cs="Arial"/>
          <w:color w:val="0070C0"/>
          <w:spacing w:val="-2"/>
          <w:sz w:val="24"/>
          <w:szCs w:val="24"/>
        </w:rPr>
        <w:t>s</w:t>
      </w:r>
      <w:r w:rsidRPr="003D0253">
        <w:rPr>
          <w:rFonts w:ascii="Arial" w:eastAsia="Calibri" w:hAnsi="Arial" w:cs="Arial"/>
          <w:color w:val="0070C0"/>
          <w:sz w:val="24"/>
          <w:szCs w:val="24"/>
        </w:rPr>
        <w:t>t</w:t>
      </w:r>
      <w:r w:rsidRPr="003D0253">
        <w:rPr>
          <w:rFonts w:ascii="Arial" w:eastAsia="Calibri" w:hAnsi="Arial" w:cs="Arial"/>
          <w:color w:val="0070C0"/>
          <w:spacing w:val="-6"/>
          <w:sz w:val="24"/>
          <w:szCs w:val="24"/>
        </w:rPr>
        <w:t>o</w:t>
      </w:r>
      <w:r w:rsidRPr="003D0253">
        <w:rPr>
          <w:rFonts w:ascii="Arial" w:eastAsia="Calibri" w:hAnsi="Arial" w:cs="Arial"/>
          <w:color w:val="0070C0"/>
          <w:spacing w:val="1"/>
          <w:sz w:val="24"/>
          <w:szCs w:val="24"/>
        </w:rPr>
        <w:t>r</w:t>
      </w:r>
      <w:r w:rsidRPr="003D0253">
        <w:rPr>
          <w:rFonts w:ascii="Arial" w:eastAsia="Calibri" w:hAnsi="Arial" w:cs="Arial"/>
          <w:color w:val="0070C0"/>
          <w:spacing w:val="-5"/>
          <w:sz w:val="24"/>
          <w:szCs w:val="24"/>
        </w:rPr>
        <w:t>y</w:t>
      </w:r>
      <w:r w:rsidRPr="003D0253">
        <w:rPr>
          <w:rFonts w:ascii="Arial" w:eastAsia="Calibri" w:hAnsi="Arial" w:cs="Arial"/>
          <w:color w:val="0070C0"/>
          <w:sz w:val="24"/>
          <w:szCs w:val="24"/>
        </w:rPr>
        <w:t>b</w:t>
      </w:r>
      <w:r w:rsidRPr="003D0253">
        <w:rPr>
          <w:rFonts w:ascii="Arial" w:eastAsia="Calibri" w:hAnsi="Arial" w:cs="Arial"/>
          <w:color w:val="0070C0"/>
          <w:spacing w:val="-1"/>
          <w:sz w:val="24"/>
          <w:szCs w:val="24"/>
        </w:rPr>
        <w:t>o</w:t>
      </w:r>
      <w:r w:rsidRPr="003D0253">
        <w:rPr>
          <w:rFonts w:ascii="Arial" w:eastAsia="Calibri" w:hAnsi="Arial" w:cs="Arial"/>
          <w:color w:val="0070C0"/>
          <w:sz w:val="24"/>
          <w:szCs w:val="24"/>
        </w:rPr>
        <w:t>a</w:t>
      </w:r>
      <w:r w:rsidRPr="003D0253">
        <w:rPr>
          <w:rFonts w:ascii="Arial" w:eastAsia="Calibri" w:hAnsi="Arial" w:cs="Arial"/>
          <w:color w:val="0070C0"/>
          <w:spacing w:val="1"/>
          <w:sz w:val="24"/>
          <w:szCs w:val="24"/>
        </w:rPr>
        <w:t>r</w:t>
      </w:r>
      <w:r w:rsidRPr="003D0253">
        <w:rPr>
          <w:rFonts w:ascii="Arial" w:eastAsia="Calibri" w:hAnsi="Arial" w:cs="Arial"/>
          <w:color w:val="0070C0"/>
          <w:sz w:val="24"/>
          <w:szCs w:val="24"/>
        </w:rPr>
        <w:t>d</w:t>
      </w:r>
      <w:r w:rsidRPr="003D0253">
        <w:rPr>
          <w:rFonts w:ascii="Arial" w:eastAsia="Calibri" w:hAnsi="Arial" w:cs="Arial"/>
          <w:color w:val="0070C0"/>
          <w:spacing w:val="2"/>
          <w:sz w:val="24"/>
          <w:szCs w:val="24"/>
        </w:rPr>
        <w:t xml:space="preserve"> </w:t>
      </w:r>
      <w:r w:rsidRPr="003D0253">
        <w:rPr>
          <w:rFonts w:ascii="Arial" w:eastAsia="Calibri" w:hAnsi="Arial" w:cs="Arial"/>
          <w:color w:val="0070C0"/>
          <w:spacing w:val="-5"/>
          <w:sz w:val="24"/>
          <w:szCs w:val="24"/>
        </w:rPr>
        <w:t>a</w:t>
      </w:r>
      <w:r w:rsidRPr="003D0253">
        <w:rPr>
          <w:rFonts w:ascii="Arial" w:eastAsia="Calibri" w:hAnsi="Arial" w:cs="Arial"/>
          <w:color w:val="0070C0"/>
          <w:sz w:val="24"/>
          <w:szCs w:val="24"/>
        </w:rPr>
        <w:t>nd</w:t>
      </w:r>
      <w:r w:rsidRPr="003D0253">
        <w:rPr>
          <w:rFonts w:ascii="Arial" w:eastAsia="Calibri" w:hAnsi="Arial" w:cs="Arial"/>
          <w:color w:val="0070C0"/>
          <w:spacing w:val="2"/>
          <w:sz w:val="24"/>
          <w:szCs w:val="24"/>
        </w:rPr>
        <w:t xml:space="preserve"> </w:t>
      </w:r>
      <w:r w:rsidRPr="003D0253">
        <w:rPr>
          <w:rFonts w:ascii="Arial" w:eastAsia="Calibri" w:hAnsi="Arial" w:cs="Arial"/>
          <w:color w:val="0070C0"/>
          <w:spacing w:val="-6"/>
          <w:sz w:val="24"/>
          <w:szCs w:val="24"/>
        </w:rPr>
        <w:t>X</w:t>
      </w:r>
      <w:r w:rsidRPr="003D0253">
        <w:rPr>
          <w:rFonts w:ascii="Arial" w:eastAsia="Calibri" w:hAnsi="Arial" w:cs="Arial"/>
          <w:color w:val="0070C0"/>
          <w:spacing w:val="1"/>
          <w:w w:val="101"/>
          <w:sz w:val="24"/>
          <w:szCs w:val="24"/>
        </w:rPr>
        <w:t>C</w:t>
      </w:r>
      <w:r w:rsidRPr="003D0253">
        <w:rPr>
          <w:rFonts w:ascii="Arial" w:eastAsia="Calibri" w:hAnsi="Arial" w:cs="Arial"/>
          <w:color w:val="0070C0"/>
          <w:spacing w:val="-1"/>
          <w:sz w:val="24"/>
          <w:szCs w:val="24"/>
        </w:rPr>
        <w:t>o</w:t>
      </w:r>
      <w:r w:rsidRPr="003D0253">
        <w:rPr>
          <w:rFonts w:ascii="Arial" w:eastAsia="Calibri" w:hAnsi="Arial" w:cs="Arial"/>
          <w:color w:val="0070C0"/>
          <w:sz w:val="24"/>
          <w:szCs w:val="24"/>
        </w:rPr>
        <w:t>de.</w:t>
      </w:r>
    </w:p>
    <w:p w:rsidR="00C86F4A" w:rsidRPr="003D0253" w:rsidRDefault="00C86F4A">
      <w:pPr>
        <w:spacing w:line="200" w:lineRule="exact"/>
        <w:rPr>
          <w:rFonts w:ascii="Arial" w:hAnsi="Arial" w:cs="Arial"/>
          <w:color w:val="0070C0"/>
        </w:rPr>
      </w:pPr>
    </w:p>
    <w:p w:rsidR="00C86F4A" w:rsidRPr="003D0253" w:rsidRDefault="00C86F4A">
      <w:pPr>
        <w:spacing w:line="200" w:lineRule="exact"/>
        <w:rPr>
          <w:rFonts w:ascii="Arial" w:hAnsi="Arial" w:cs="Arial"/>
          <w:color w:val="0070C0"/>
        </w:rPr>
      </w:pPr>
    </w:p>
    <w:p w:rsidR="00C86F4A" w:rsidRPr="003D0253" w:rsidRDefault="00C86F4A">
      <w:pPr>
        <w:spacing w:line="200" w:lineRule="exact"/>
        <w:rPr>
          <w:rFonts w:ascii="Arial" w:hAnsi="Arial" w:cs="Arial"/>
          <w:color w:val="0070C0"/>
        </w:rPr>
      </w:pPr>
    </w:p>
    <w:p w:rsidR="00C86F4A" w:rsidRPr="003D0253" w:rsidRDefault="00C86F4A">
      <w:pPr>
        <w:spacing w:line="200" w:lineRule="exact"/>
        <w:rPr>
          <w:rFonts w:ascii="Arial" w:hAnsi="Arial" w:cs="Arial"/>
          <w:color w:val="0070C0"/>
        </w:rPr>
      </w:pPr>
    </w:p>
    <w:p w:rsidR="00C86F4A" w:rsidRPr="003D0253" w:rsidRDefault="00C86F4A">
      <w:pPr>
        <w:spacing w:line="200" w:lineRule="exact"/>
        <w:rPr>
          <w:rFonts w:ascii="Arial" w:hAnsi="Arial" w:cs="Arial"/>
          <w:color w:val="0070C0"/>
        </w:rPr>
      </w:pPr>
    </w:p>
    <w:p w:rsidR="00C86F4A" w:rsidRPr="003D0253" w:rsidRDefault="00C86F4A">
      <w:pPr>
        <w:spacing w:line="200" w:lineRule="exact"/>
        <w:rPr>
          <w:rFonts w:ascii="Arial" w:hAnsi="Arial" w:cs="Arial"/>
          <w:color w:val="0070C0"/>
        </w:rPr>
      </w:pPr>
    </w:p>
    <w:p w:rsidR="00C86F4A" w:rsidRPr="003D0253" w:rsidRDefault="00C86F4A">
      <w:pPr>
        <w:spacing w:line="200" w:lineRule="exact"/>
        <w:rPr>
          <w:rFonts w:ascii="Arial" w:hAnsi="Arial" w:cs="Arial"/>
          <w:color w:val="0070C0"/>
        </w:rPr>
      </w:pPr>
    </w:p>
    <w:p w:rsidR="00C86F4A" w:rsidRPr="003D0253" w:rsidRDefault="00C86F4A">
      <w:pPr>
        <w:spacing w:line="200" w:lineRule="exact"/>
        <w:rPr>
          <w:rFonts w:ascii="Arial" w:hAnsi="Arial" w:cs="Arial"/>
          <w:color w:val="0070C0"/>
        </w:rPr>
      </w:pPr>
    </w:p>
    <w:p w:rsidR="00C86F4A" w:rsidRPr="003D0253" w:rsidRDefault="00C86F4A">
      <w:pPr>
        <w:spacing w:line="200" w:lineRule="exact"/>
        <w:rPr>
          <w:rFonts w:ascii="Arial" w:hAnsi="Arial" w:cs="Arial"/>
          <w:color w:val="0070C0"/>
        </w:rPr>
      </w:pPr>
    </w:p>
    <w:p w:rsidR="00C86F4A" w:rsidRPr="003D0253" w:rsidRDefault="00C86F4A">
      <w:pPr>
        <w:spacing w:line="200" w:lineRule="exact"/>
        <w:rPr>
          <w:rFonts w:ascii="Arial" w:hAnsi="Arial" w:cs="Arial"/>
          <w:color w:val="0070C0"/>
        </w:rPr>
      </w:pPr>
    </w:p>
    <w:p w:rsidR="00C86F4A" w:rsidRPr="003D0253" w:rsidRDefault="00C86F4A">
      <w:pPr>
        <w:spacing w:line="200" w:lineRule="exact"/>
        <w:rPr>
          <w:rFonts w:ascii="Arial" w:hAnsi="Arial" w:cs="Arial"/>
          <w:color w:val="0070C0"/>
        </w:rPr>
      </w:pPr>
    </w:p>
    <w:p w:rsidR="00C86F4A" w:rsidRPr="003D0253" w:rsidRDefault="00C86F4A">
      <w:pPr>
        <w:spacing w:before="3" w:line="220" w:lineRule="exact"/>
        <w:rPr>
          <w:rFonts w:ascii="Arial" w:hAnsi="Arial" w:cs="Arial"/>
          <w:sz w:val="22"/>
          <w:szCs w:val="22"/>
        </w:rPr>
      </w:pPr>
    </w:p>
    <w:p w:rsidR="00C86F4A" w:rsidRPr="003D0253" w:rsidRDefault="006C72B5">
      <w:pPr>
        <w:ind w:left="200" w:right="77"/>
        <w:jc w:val="center"/>
        <w:rPr>
          <w:rFonts w:ascii="Arial" w:eastAsia="Arial" w:hAnsi="Arial" w:cs="Arial"/>
          <w:sz w:val="19"/>
          <w:szCs w:val="19"/>
        </w:rPr>
      </w:pPr>
      <w:r w:rsidRPr="003D0253">
        <w:rPr>
          <w:rFonts w:ascii="Arial" w:eastAsia="Arial" w:hAnsi="Arial" w:cs="Arial"/>
          <w:spacing w:val="-7"/>
          <w:sz w:val="19"/>
          <w:szCs w:val="19"/>
        </w:rPr>
        <w:t>T</w:t>
      </w:r>
      <w:r w:rsidRPr="003D0253">
        <w:rPr>
          <w:rFonts w:ascii="Arial" w:eastAsia="Arial" w:hAnsi="Arial" w:cs="Arial"/>
          <w:spacing w:val="-1"/>
          <w:sz w:val="19"/>
          <w:szCs w:val="19"/>
        </w:rPr>
        <w:t>h</w:t>
      </w:r>
      <w:r w:rsidRPr="003D0253">
        <w:rPr>
          <w:rFonts w:ascii="Arial" w:eastAsia="Arial" w:hAnsi="Arial" w:cs="Arial"/>
          <w:sz w:val="19"/>
          <w:szCs w:val="19"/>
        </w:rPr>
        <w:t>e</w:t>
      </w:r>
      <w:r w:rsidRPr="003D0253">
        <w:rPr>
          <w:rFonts w:ascii="Arial" w:eastAsia="Arial" w:hAnsi="Arial" w:cs="Arial"/>
          <w:spacing w:val="7"/>
          <w:sz w:val="19"/>
          <w:szCs w:val="19"/>
        </w:rPr>
        <w:t xml:space="preserve"> </w:t>
      </w:r>
      <w:r w:rsidRPr="003D0253">
        <w:rPr>
          <w:rFonts w:ascii="Arial" w:eastAsia="Arial" w:hAnsi="Arial" w:cs="Arial"/>
          <w:spacing w:val="2"/>
          <w:sz w:val="19"/>
          <w:szCs w:val="19"/>
        </w:rPr>
        <w:t>S</w:t>
      </w:r>
      <w:r w:rsidRPr="003D0253">
        <w:rPr>
          <w:rFonts w:ascii="Arial" w:eastAsia="Arial" w:hAnsi="Arial" w:cs="Arial"/>
          <w:spacing w:val="-1"/>
          <w:sz w:val="19"/>
          <w:szCs w:val="19"/>
        </w:rPr>
        <w:t>to</w:t>
      </w:r>
      <w:r w:rsidRPr="003D0253">
        <w:rPr>
          <w:rFonts w:ascii="Arial" w:eastAsia="Arial" w:hAnsi="Arial" w:cs="Arial"/>
          <w:spacing w:val="-2"/>
          <w:sz w:val="19"/>
          <w:szCs w:val="19"/>
        </w:rPr>
        <w:t>r</w:t>
      </w:r>
      <w:r w:rsidRPr="003D0253">
        <w:rPr>
          <w:rFonts w:ascii="Arial" w:eastAsia="Arial" w:hAnsi="Arial" w:cs="Arial"/>
          <w:sz w:val="19"/>
          <w:szCs w:val="19"/>
        </w:rPr>
        <w:t>y</w:t>
      </w:r>
      <w:r w:rsidRPr="003D0253">
        <w:rPr>
          <w:rFonts w:ascii="Arial" w:eastAsia="Arial" w:hAnsi="Arial" w:cs="Arial"/>
          <w:spacing w:val="5"/>
          <w:sz w:val="19"/>
          <w:szCs w:val="19"/>
        </w:rPr>
        <w:t xml:space="preserve"> </w:t>
      </w:r>
      <w:r w:rsidRPr="003D0253">
        <w:rPr>
          <w:rFonts w:ascii="Arial" w:eastAsia="Arial" w:hAnsi="Arial" w:cs="Arial"/>
          <w:spacing w:val="-1"/>
          <w:sz w:val="19"/>
          <w:szCs w:val="19"/>
        </w:rPr>
        <w:t>o</w:t>
      </w:r>
      <w:r w:rsidRPr="003D0253">
        <w:rPr>
          <w:rFonts w:ascii="Arial" w:eastAsia="Arial" w:hAnsi="Arial" w:cs="Arial"/>
          <w:sz w:val="19"/>
          <w:szCs w:val="19"/>
        </w:rPr>
        <w:t>f</w:t>
      </w:r>
      <w:r w:rsidRPr="003D0253">
        <w:rPr>
          <w:rFonts w:ascii="Arial" w:eastAsia="Arial" w:hAnsi="Arial" w:cs="Arial"/>
          <w:spacing w:val="6"/>
          <w:sz w:val="19"/>
          <w:szCs w:val="19"/>
        </w:rPr>
        <w:t xml:space="preserve"> </w:t>
      </w:r>
      <w:r w:rsidRPr="003D0253">
        <w:rPr>
          <w:rFonts w:ascii="Arial" w:eastAsia="Arial" w:hAnsi="Arial" w:cs="Arial"/>
          <w:spacing w:val="-8"/>
          <w:sz w:val="19"/>
          <w:szCs w:val="19"/>
        </w:rPr>
        <w:t>Y</w:t>
      </w:r>
      <w:r w:rsidRPr="003D0253">
        <w:rPr>
          <w:rFonts w:ascii="Arial" w:eastAsia="Arial" w:hAnsi="Arial" w:cs="Arial"/>
          <w:spacing w:val="-1"/>
          <w:sz w:val="19"/>
          <w:szCs w:val="19"/>
        </w:rPr>
        <w:t>ou</w:t>
      </w:r>
      <w:r w:rsidRPr="003D0253">
        <w:rPr>
          <w:rFonts w:ascii="Arial" w:eastAsia="Arial" w:hAnsi="Arial" w:cs="Arial"/>
          <w:sz w:val="19"/>
          <w:szCs w:val="19"/>
        </w:rPr>
        <w:t>r</w:t>
      </w:r>
      <w:r w:rsidRPr="003D0253">
        <w:rPr>
          <w:rFonts w:ascii="Arial" w:eastAsia="Arial" w:hAnsi="Arial" w:cs="Arial"/>
          <w:spacing w:val="7"/>
          <w:sz w:val="19"/>
          <w:szCs w:val="19"/>
        </w:rPr>
        <w:t xml:space="preserve"> </w:t>
      </w:r>
      <w:r w:rsidRPr="003D0253">
        <w:rPr>
          <w:rFonts w:ascii="Arial" w:eastAsia="Arial" w:hAnsi="Arial" w:cs="Arial"/>
          <w:spacing w:val="-5"/>
          <w:sz w:val="19"/>
          <w:szCs w:val="19"/>
        </w:rPr>
        <w:t>I</w:t>
      </w:r>
      <w:r w:rsidRPr="003D0253">
        <w:rPr>
          <w:rFonts w:ascii="Arial" w:eastAsia="Arial" w:hAnsi="Arial" w:cs="Arial"/>
          <w:spacing w:val="-1"/>
          <w:sz w:val="19"/>
          <w:szCs w:val="19"/>
        </w:rPr>
        <w:t>n</w:t>
      </w:r>
      <w:r w:rsidRPr="003D0253">
        <w:rPr>
          <w:rFonts w:ascii="Arial" w:eastAsia="Arial" w:hAnsi="Arial" w:cs="Arial"/>
          <w:sz w:val="19"/>
          <w:szCs w:val="19"/>
        </w:rPr>
        <w:t>v</w:t>
      </w:r>
      <w:r w:rsidRPr="003D0253">
        <w:rPr>
          <w:rFonts w:ascii="Arial" w:eastAsia="Arial" w:hAnsi="Arial" w:cs="Arial"/>
          <w:spacing w:val="-1"/>
          <w:sz w:val="19"/>
          <w:szCs w:val="19"/>
        </w:rPr>
        <w:t>en</w:t>
      </w:r>
      <w:r w:rsidRPr="003D0253">
        <w:rPr>
          <w:rFonts w:ascii="Arial" w:eastAsia="Arial" w:hAnsi="Arial" w:cs="Arial"/>
          <w:sz w:val="19"/>
          <w:szCs w:val="19"/>
        </w:rPr>
        <w:t>t</w:t>
      </w:r>
      <w:r w:rsidRPr="003D0253">
        <w:rPr>
          <w:rFonts w:ascii="Arial" w:eastAsia="Arial" w:hAnsi="Arial" w:cs="Arial"/>
          <w:spacing w:val="-4"/>
          <w:sz w:val="19"/>
          <w:szCs w:val="19"/>
        </w:rPr>
        <w:t>i</w:t>
      </w:r>
      <w:r w:rsidRPr="003D0253">
        <w:rPr>
          <w:rFonts w:ascii="Arial" w:eastAsia="Arial" w:hAnsi="Arial" w:cs="Arial"/>
          <w:spacing w:val="-6"/>
          <w:sz w:val="19"/>
          <w:szCs w:val="19"/>
        </w:rPr>
        <w:t>o</w:t>
      </w:r>
      <w:r w:rsidRPr="003D0253">
        <w:rPr>
          <w:rFonts w:ascii="Arial" w:eastAsia="Arial" w:hAnsi="Arial" w:cs="Arial"/>
          <w:sz w:val="19"/>
          <w:szCs w:val="19"/>
        </w:rPr>
        <w:t xml:space="preserve">n                                     </w:t>
      </w:r>
      <w:r w:rsidRPr="003D0253">
        <w:rPr>
          <w:rFonts w:ascii="Arial" w:eastAsia="Arial" w:hAnsi="Arial" w:cs="Arial"/>
          <w:spacing w:val="14"/>
          <w:sz w:val="19"/>
          <w:szCs w:val="19"/>
        </w:rPr>
        <w:t xml:space="preserve"> </w:t>
      </w:r>
      <w:r w:rsidRPr="003D0253">
        <w:rPr>
          <w:rFonts w:ascii="Arial" w:eastAsia="Arial" w:hAnsi="Arial" w:cs="Arial"/>
          <w:spacing w:val="-5"/>
          <w:sz w:val="19"/>
          <w:szCs w:val="19"/>
        </w:rPr>
        <w:t>I</w:t>
      </w:r>
      <w:r w:rsidRPr="003D0253">
        <w:rPr>
          <w:rFonts w:ascii="Arial" w:eastAsia="Arial" w:hAnsi="Arial" w:cs="Arial"/>
          <w:spacing w:val="-1"/>
          <w:sz w:val="19"/>
          <w:szCs w:val="19"/>
        </w:rPr>
        <w:t>n</w:t>
      </w:r>
      <w:r w:rsidRPr="003D0253">
        <w:rPr>
          <w:rFonts w:ascii="Arial" w:eastAsia="Arial" w:hAnsi="Arial" w:cs="Arial"/>
          <w:spacing w:val="5"/>
          <w:sz w:val="19"/>
          <w:szCs w:val="19"/>
        </w:rPr>
        <w:t>v</w:t>
      </w:r>
      <w:r w:rsidRPr="003D0253">
        <w:rPr>
          <w:rFonts w:ascii="Arial" w:eastAsia="Arial" w:hAnsi="Arial" w:cs="Arial"/>
          <w:spacing w:val="-6"/>
          <w:sz w:val="19"/>
          <w:szCs w:val="19"/>
        </w:rPr>
        <w:t>e</w:t>
      </w:r>
      <w:r w:rsidRPr="003D0253">
        <w:rPr>
          <w:rFonts w:ascii="Arial" w:eastAsia="Arial" w:hAnsi="Arial" w:cs="Arial"/>
          <w:spacing w:val="-1"/>
          <w:sz w:val="19"/>
          <w:szCs w:val="19"/>
        </w:rPr>
        <w:t>nt</w:t>
      </w:r>
      <w:r w:rsidRPr="003D0253">
        <w:rPr>
          <w:rFonts w:ascii="Arial" w:eastAsia="Arial" w:hAnsi="Arial" w:cs="Arial"/>
          <w:spacing w:val="-4"/>
          <w:sz w:val="19"/>
          <w:szCs w:val="19"/>
        </w:rPr>
        <w:t>i</w:t>
      </w:r>
      <w:r w:rsidRPr="003D0253">
        <w:rPr>
          <w:rFonts w:ascii="Arial" w:eastAsia="Arial" w:hAnsi="Arial" w:cs="Arial"/>
          <w:spacing w:val="-1"/>
          <w:sz w:val="19"/>
          <w:szCs w:val="19"/>
        </w:rPr>
        <w:t>o</w:t>
      </w:r>
      <w:r w:rsidRPr="003D0253">
        <w:rPr>
          <w:rFonts w:ascii="Arial" w:eastAsia="Arial" w:hAnsi="Arial" w:cs="Arial"/>
          <w:sz w:val="19"/>
          <w:szCs w:val="19"/>
        </w:rPr>
        <w:t>n</w:t>
      </w:r>
      <w:r w:rsidRPr="003D0253">
        <w:rPr>
          <w:rFonts w:ascii="Arial" w:eastAsia="Arial" w:hAnsi="Arial" w:cs="Arial"/>
          <w:spacing w:val="12"/>
          <w:sz w:val="19"/>
          <w:szCs w:val="19"/>
        </w:rPr>
        <w:t xml:space="preserve"> </w:t>
      </w:r>
      <w:r w:rsidRPr="003D0253">
        <w:rPr>
          <w:rFonts w:ascii="Arial" w:eastAsia="Arial" w:hAnsi="Arial" w:cs="Arial"/>
          <w:spacing w:val="-1"/>
          <w:sz w:val="19"/>
          <w:szCs w:val="19"/>
        </w:rPr>
        <w:t>L</w:t>
      </w:r>
      <w:r w:rsidRPr="003D0253">
        <w:rPr>
          <w:rFonts w:ascii="Arial" w:eastAsia="Arial" w:hAnsi="Arial" w:cs="Arial"/>
          <w:spacing w:val="-6"/>
          <w:sz w:val="19"/>
          <w:szCs w:val="19"/>
        </w:rPr>
        <w:t>o</w:t>
      </w:r>
      <w:r w:rsidRPr="003D0253">
        <w:rPr>
          <w:rFonts w:ascii="Arial" w:eastAsia="Arial" w:hAnsi="Arial" w:cs="Arial"/>
          <w:sz w:val="19"/>
          <w:szCs w:val="19"/>
        </w:rPr>
        <w:t>g</w:t>
      </w:r>
      <w:r w:rsidRPr="003D0253">
        <w:rPr>
          <w:rFonts w:ascii="Arial" w:eastAsia="Arial" w:hAnsi="Arial" w:cs="Arial"/>
          <w:spacing w:val="7"/>
          <w:sz w:val="19"/>
          <w:szCs w:val="19"/>
        </w:rPr>
        <w:t xml:space="preserve"> </w:t>
      </w:r>
      <w:r w:rsidRPr="003D0253">
        <w:rPr>
          <w:rFonts w:ascii="Arial" w:eastAsia="Arial" w:hAnsi="Arial" w:cs="Arial"/>
          <w:spacing w:val="2"/>
          <w:sz w:val="19"/>
          <w:szCs w:val="19"/>
        </w:rPr>
        <w:t>V</w:t>
      </w:r>
      <w:r w:rsidRPr="003D0253">
        <w:rPr>
          <w:rFonts w:ascii="Arial" w:eastAsia="Arial" w:hAnsi="Arial" w:cs="Arial"/>
          <w:spacing w:val="-6"/>
          <w:sz w:val="19"/>
          <w:szCs w:val="19"/>
        </w:rPr>
        <w:t>e</w:t>
      </w:r>
      <w:r w:rsidRPr="003D0253">
        <w:rPr>
          <w:rFonts w:ascii="Arial" w:eastAsia="Arial" w:hAnsi="Arial" w:cs="Arial"/>
          <w:spacing w:val="-2"/>
          <w:sz w:val="19"/>
          <w:szCs w:val="19"/>
        </w:rPr>
        <w:t>r</w:t>
      </w:r>
      <w:r w:rsidRPr="003D0253">
        <w:rPr>
          <w:rFonts w:ascii="Arial" w:eastAsia="Arial" w:hAnsi="Arial" w:cs="Arial"/>
          <w:sz w:val="19"/>
          <w:szCs w:val="19"/>
        </w:rPr>
        <w:t>s</w:t>
      </w:r>
      <w:r w:rsidRPr="003D0253">
        <w:rPr>
          <w:rFonts w:ascii="Arial" w:eastAsia="Arial" w:hAnsi="Arial" w:cs="Arial"/>
          <w:spacing w:val="-4"/>
          <w:sz w:val="19"/>
          <w:szCs w:val="19"/>
        </w:rPr>
        <w:t>i</w:t>
      </w:r>
      <w:r w:rsidRPr="003D0253">
        <w:rPr>
          <w:rFonts w:ascii="Arial" w:eastAsia="Arial" w:hAnsi="Arial" w:cs="Arial"/>
          <w:spacing w:val="-6"/>
          <w:sz w:val="19"/>
          <w:szCs w:val="19"/>
        </w:rPr>
        <w:t>o</w:t>
      </w:r>
      <w:r w:rsidRPr="003D0253">
        <w:rPr>
          <w:rFonts w:ascii="Arial" w:eastAsia="Arial" w:hAnsi="Arial" w:cs="Arial"/>
          <w:sz w:val="19"/>
          <w:szCs w:val="19"/>
        </w:rPr>
        <w:t>n</w:t>
      </w:r>
      <w:r w:rsidRPr="003D0253">
        <w:rPr>
          <w:rFonts w:ascii="Arial" w:eastAsia="Arial" w:hAnsi="Arial" w:cs="Arial"/>
          <w:spacing w:val="15"/>
          <w:sz w:val="19"/>
          <w:szCs w:val="19"/>
        </w:rPr>
        <w:t xml:space="preserve"> </w:t>
      </w:r>
      <w:r w:rsidRPr="003D0253">
        <w:rPr>
          <w:rFonts w:ascii="Arial" w:eastAsia="Arial" w:hAnsi="Arial" w:cs="Arial"/>
          <w:spacing w:val="-1"/>
          <w:sz w:val="19"/>
          <w:szCs w:val="19"/>
        </w:rPr>
        <w:t>1.</w:t>
      </w:r>
      <w:r w:rsidRPr="003D0253">
        <w:rPr>
          <w:rFonts w:ascii="Arial" w:eastAsia="Arial" w:hAnsi="Arial" w:cs="Arial"/>
          <w:sz w:val="19"/>
          <w:szCs w:val="19"/>
        </w:rPr>
        <w:t xml:space="preserve">0                                                             </w:t>
      </w:r>
      <w:r w:rsidRPr="003D0253">
        <w:rPr>
          <w:rFonts w:ascii="Arial" w:eastAsia="Arial" w:hAnsi="Arial" w:cs="Arial"/>
          <w:spacing w:val="9"/>
          <w:sz w:val="19"/>
          <w:szCs w:val="19"/>
        </w:rPr>
        <w:t xml:space="preserve"> </w:t>
      </w:r>
      <w:r w:rsidRPr="003D0253">
        <w:rPr>
          <w:rFonts w:ascii="Arial" w:eastAsia="Arial" w:hAnsi="Arial" w:cs="Arial"/>
          <w:spacing w:val="2"/>
          <w:sz w:val="19"/>
          <w:szCs w:val="19"/>
        </w:rPr>
        <w:t>P</w:t>
      </w:r>
      <w:r w:rsidRPr="003D0253">
        <w:rPr>
          <w:rFonts w:ascii="Arial" w:eastAsia="Arial" w:hAnsi="Arial" w:cs="Arial"/>
          <w:spacing w:val="-1"/>
          <w:sz w:val="19"/>
          <w:szCs w:val="19"/>
        </w:rPr>
        <w:t>a</w:t>
      </w:r>
      <w:r w:rsidRPr="003D0253">
        <w:rPr>
          <w:rFonts w:ascii="Arial" w:eastAsia="Arial" w:hAnsi="Arial" w:cs="Arial"/>
          <w:spacing w:val="-6"/>
          <w:sz w:val="19"/>
          <w:szCs w:val="19"/>
        </w:rPr>
        <w:t>g</w:t>
      </w:r>
      <w:r w:rsidRPr="003D0253">
        <w:rPr>
          <w:rFonts w:ascii="Arial" w:eastAsia="Arial" w:hAnsi="Arial" w:cs="Arial"/>
          <w:sz w:val="19"/>
          <w:szCs w:val="19"/>
        </w:rPr>
        <w:t>e</w:t>
      </w:r>
      <w:r w:rsidRPr="003D0253">
        <w:rPr>
          <w:rFonts w:ascii="Arial" w:eastAsia="Arial" w:hAnsi="Arial" w:cs="Arial"/>
          <w:spacing w:val="8"/>
          <w:sz w:val="19"/>
          <w:szCs w:val="19"/>
        </w:rPr>
        <w:t xml:space="preserve"> </w:t>
      </w:r>
      <w:r w:rsidRPr="003D0253">
        <w:rPr>
          <w:rFonts w:ascii="Arial" w:eastAsia="Arial" w:hAnsi="Arial" w:cs="Arial"/>
          <w:spacing w:val="-6"/>
          <w:w w:val="101"/>
          <w:sz w:val="19"/>
          <w:szCs w:val="19"/>
        </w:rPr>
        <w:t>12</w:t>
      </w:r>
    </w:p>
    <w:p w:rsidR="00C86F4A" w:rsidRPr="003D0253" w:rsidRDefault="006C72B5">
      <w:pPr>
        <w:spacing w:before="2"/>
        <w:ind w:left="4372" w:right="4178"/>
        <w:jc w:val="center"/>
        <w:rPr>
          <w:rFonts w:ascii="Arial" w:eastAsia="Arial" w:hAnsi="Arial" w:cs="Arial"/>
          <w:sz w:val="19"/>
          <w:szCs w:val="19"/>
        </w:rPr>
        <w:sectPr w:rsidR="00C86F4A" w:rsidRPr="003D0253">
          <w:pgSz w:w="12240" w:h="15840"/>
          <w:pgMar w:top="1480" w:right="820" w:bottom="0" w:left="640" w:header="720" w:footer="720" w:gutter="0"/>
          <w:cols w:space="720"/>
        </w:sectPr>
      </w:pPr>
      <w:r w:rsidRPr="003D0253">
        <w:rPr>
          <w:rFonts w:ascii="Arial" w:eastAsia="Arial" w:hAnsi="Arial" w:cs="Arial"/>
          <w:sz w:val="19"/>
          <w:szCs w:val="19"/>
        </w:rPr>
        <w:t>©</w:t>
      </w:r>
      <w:r w:rsidRPr="003D0253">
        <w:rPr>
          <w:rFonts w:ascii="Arial" w:eastAsia="Arial" w:hAnsi="Arial" w:cs="Arial"/>
          <w:spacing w:val="4"/>
          <w:sz w:val="19"/>
          <w:szCs w:val="19"/>
        </w:rPr>
        <w:t xml:space="preserve"> </w:t>
      </w:r>
      <w:r w:rsidRPr="003D0253">
        <w:rPr>
          <w:rFonts w:ascii="Arial" w:eastAsia="Arial" w:hAnsi="Arial" w:cs="Arial"/>
          <w:spacing w:val="-1"/>
          <w:sz w:val="19"/>
          <w:szCs w:val="19"/>
        </w:rPr>
        <w:t>2</w:t>
      </w:r>
      <w:r w:rsidRPr="003D0253">
        <w:rPr>
          <w:rFonts w:ascii="Arial" w:eastAsia="Arial" w:hAnsi="Arial" w:cs="Arial"/>
          <w:spacing w:val="-6"/>
          <w:sz w:val="19"/>
          <w:szCs w:val="19"/>
        </w:rPr>
        <w:t>0</w:t>
      </w:r>
      <w:r w:rsidRPr="003D0253">
        <w:rPr>
          <w:rFonts w:ascii="Arial" w:eastAsia="Arial" w:hAnsi="Arial" w:cs="Arial"/>
          <w:spacing w:val="-1"/>
          <w:sz w:val="19"/>
          <w:szCs w:val="19"/>
        </w:rPr>
        <w:t>1</w:t>
      </w:r>
      <w:r w:rsidRPr="003D0253">
        <w:rPr>
          <w:rFonts w:ascii="Arial" w:eastAsia="Arial" w:hAnsi="Arial" w:cs="Arial"/>
          <w:sz w:val="19"/>
          <w:szCs w:val="19"/>
        </w:rPr>
        <w:t>8</w:t>
      </w:r>
      <w:r w:rsidRPr="003D0253">
        <w:rPr>
          <w:rFonts w:ascii="Arial" w:eastAsia="Arial" w:hAnsi="Arial" w:cs="Arial"/>
          <w:spacing w:val="8"/>
          <w:sz w:val="19"/>
          <w:szCs w:val="19"/>
        </w:rPr>
        <w:t xml:space="preserve"> </w:t>
      </w:r>
      <w:r w:rsidRPr="003D0253">
        <w:rPr>
          <w:rFonts w:ascii="Arial" w:eastAsia="Arial" w:hAnsi="Arial" w:cs="Arial"/>
          <w:spacing w:val="2"/>
          <w:sz w:val="19"/>
          <w:szCs w:val="19"/>
        </w:rPr>
        <w:t>S</w:t>
      </w:r>
      <w:r w:rsidRPr="003D0253">
        <w:rPr>
          <w:rFonts w:ascii="Arial" w:eastAsia="Arial" w:hAnsi="Arial" w:cs="Arial"/>
          <w:spacing w:val="-7"/>
          <w:sz w:val="19"/>
          <w:szCs w:val="19"/>
        </w:rPr>
        <w:t>T</w:t>
      </w:r>
      <w:r w:rsidRPr="003D0253">
        <w:rPr>
          <w:rFonts w:ascii="Arial" w:eastAsia="Arial" w:hAnsi="Arial" w:cs="Arial"/>
          <w:spacing w:val="2"/>
          <w:sz w:val="19"/>
          <w:szCs w:val="19"/>
        </w:rPr>
        <w:t>E</w:t>
      </w:r>
      <w:r w:rsidRPr="003D0253">
        <w:rPr>
          <w:rFonts w:ascii="Arial" w:eastAsia="Arial" w:hAnsi="Arial" w:cs="Arial"/>
          <w:spacing w:val="-6"/>
          <w:sz w:val="19"/>
          <w:szCs w:val="19"/>
        </w:rPr>
        <w:t>M</w:t>
      </w:r>
      <w:r w:rsidRPr="003D0253">
        <w:rPr>
          <w:rFonts w:ascii="Arial" w:eastAsia="Arial" w:hAnsi="Arial" w:cs="Arial"/>
          <w:spacing w:val="-10"/>
          <w:sz w:val="19"/>
          <w:szCs w:val="19"/>
        </w:rPr>
        <w:t>I</w:t>
      </w:r>
      <w:r w:rsidRPr="003D0253">
        <w:rPr>
          <w:rFonts w:ascii="Arial" w:eastAsia="Arial" w:hAnsi="Arial" w:cs="Arial"/>
          <w:sz w:val="19"/>
          <w:szCs w:val="19"/>
        </w:rPr>
        <w:t>E</w:t>
      </w:r>
      <w:r w:rsidRPr="003D0253">
        <w:rPr>
          <w:rFonts w:ascii="Arial" w:eastAsia="Arial" w:hAnsi="Arial" w:cs="Arial"/>
          <w:spacing w:val="14"/>
          <w:sz w:val="19"/>
          <w:szCs w:val="19"/>
        </w:rPr>
        <w:t xml:space="preserve"> </w:t>
      </w:r>
      <w:r w:rsidRPr="003D0253">
        <w:rPr>
          <w:rFonts w:ascii="Arial" w:eastAsia="Arial" w:hAnsi="Arial" w:cs="Arial"/>
          <w:w w:val="101"/>
          <w:sz w:val="19"/>
          <w:szCs w:val="19"/>
        </w:rPr>
        <w:t>C</w:t>
      </w:r>
      <w:r w:rsidRPr="003D0253">
        <w:rPr>
          <w:rFonts w:ascii="Arial" w:eastAsia="Arial" w:hAnsi="Arial" w:cs="Arial"/>
          <w:spacing w:val="-1"/>
          <w:w w:val="101"/>
          <w:sz w:val="19"/>
          <w:szCs w:val="19"/>
        </w:rPr>
        <w:t>oa</w:t>
      </w:r>
      <w:r w:rsidRPr="003D0253">
        <w:rPr>
          <w:rFonts w:ascii="Arial" w:eastAsia="Arial" w:hAnsi="Arial" w:cs="Arial"/>
          <w:spacing w:val="-4"/>
          <w:w w:val="101"/>
          <w:sz w:val="19"/>
          <w:szCs w:val="19"/>
        </w:rPr>
        <w:t>li</w:t>
      </w:r>
      <w:r w:rsidRPr="003D0253">
        <w:rPr>
          <w:rFonts w:ascii="Arial" w:eastAsia="Arial" w:hAnsi="Arial" w:cs="Arial"/>
          <w:spacing w:val="-1"/>
          <w:w w:val="101"/>
          <w:sz w:val="19"/>
          <w:szCs w:val="19"/>
        </w:rPr>
        <w:t>t</w:t>
      </w:r>
      <w:r w:rsidRPr="003D0253">
        <w:rPr>
          <w:rFonts w:ascii="Arial" w:eastAsia="Arial" w:hAnsi="Arial" w:cs="Arial"/>
          <w:spacing w:val="1"/>
          <w:w w:val="101"/>
          <w:sz w:val="19"/>
          <w:szCs w:val="19"/>
        </w:rPr>
        <w:t>i</w:t>
      </w:r>
      <w:r w:rsidRPr="003D0253">
        <w:rPr>
          <w:rFonts w:ascii="Arial" w:eastAsia="Arial" w:hAnsi="Arial" w:cs="Arial"/>
          <w:spacing w:val="-1"/>
          <w:w w:val="101"/>
          <w:sz w:val="19"/>
          <w:szCs w:val="19"/>
        </w:rPr>
        <w:t>on</w:t>
      </w:r>
    </w:p>
    <w:p w:rsidR="00C86F4A" w:rsidRPr="003D0253" w:rsidRDefault="006C72B5">
      <w:pPr>
        <w:spacing w:before="7" w:line="140" w:lineRule="exact"/>
        <w:rPr>
          <w:rFonts w:ascii="Arial" w:hAnsi="Arial" w:cs="Arial"/>
          <w:sz w:val="15"/>
          <w:szCs w:val="15"/>
        </w:rPr>
      </w:pPr>
      <w:r w:rsidRPr="003D0253">
        <w:rPr>
          <w:rFonts w:ascii="Arial" w:hAnsi="Arial" w:cs="Arial"/>
        </w:rPr>
        <w:lastRenderedPageBreak/>
        <w:pict>
          <v:group id="_x0000_s1090" style="position:absolute;margin-left:0;margin-top:0;width:612pt;height:791.8pt;z-index:-1501;mso-position-horizontal-relative:page;mso-position-vertical-relative:page" coordsize="12240,15836">
            <v:shape id="_x0000_s1099" style="position:absolute;left:11641;top:2;width:590;height:2758" coordorigin="11641,2" coordsize="590,2758" path="m11940,294r,2181l12231,2760r,-2758l11641,2r299,292xe" fillcolor="#33b0dd" stroked="f">
              <v:path arrowok="t"/>
            </v:shape>
            <v:shape id="_x0000_s1098" style="position:absolute;left:6;top:2;width:11934;height:2779" coordorigin="6,2" coordsize="11934,2779" path="m6,2781l298,2482r,-2188l11940,294,11641,2,6,2r,2779xe" fillcolor="#33b0dd" stroked="f">
              <v:path arrowok="t"/>
            </v:shape>
            <v:shape id="_x0000_s1097" style="position:absolute;left:11940;top:2515;width:291;height:10863" coordorigin="11940,2515" coordsize="291,10863" path="m11940,13378r291,-298l12231,2800r-291,-285l11940,13378xe" fillcolor="#82c50c" stroked="f">
              <v:path arrowok="t"/>
            </v:shape>
            <v:shape id="_x0000_s1096" style="position:absolute;left:6;top:2523;width:292;height:10821" coordorigin="6,2523" coordsize="292,10821" path="m6,13059r292,285l298,2523,6,2822r,10237xe" fillcolor="#82c50c" stroked="f">
              <v:path arrowok="t"/>
            </v:shape>
            <v:shape id="_x0000_s1095" style="position:absolute;left:6;top:13121;width:12225;height:2705" coordorigin="6,13121" coordsize="12225,2705" path="m12231,15826r,-2705l11940,13419r,2116l298,15535,6,15250r,576l12231,15826xe" fillcolor="#f10e83" stroked="f">
              <v:path arrowok="t"/>
            </v:shape>
            <v:shape id="_x0000_s1094" style="position:absolute;left:6;top:13099;width:292;height:2436" coordorigin="6,13099" coordsize="292,2436" path="m6,15250r292,285l298,13384,6,13099r,2151xe" fillcolor="#f10e83" stroked="f">
              <v:path arrowok="t"/>
            </v:shape>
            <v:shape id="_x0000_s1093" style="position:absolute;width:12240;height:2707" coordsize="12240,2707" path="m,2707l293,2418r,-2128l12240,290r,-290l,,,2707xe" fillcolor="#33b0dd" stroked="f">
              <v:path arrowok="t"/>
            </v:shape>
            <v:shape id="_x0000_s1092" style="position:absolute;left:11942;top:290;width:298;height:2417" coordorigin="11942,290" coordsize="298,2417" path="m12240,290r-298,l11942,2418r5,l12240,2707r,-2417xe" fillcolor="#33b0dd" stroked="f">
              <v:path arrowok="t"/>
            </v:shape>
            <v:shape id="_x0000_s1091" type="#_x0000_t75" style="position:absolute;left:4932;top:523;width:2376;height:1123">
              <v:imagedata r:id="rId6" o:title=""/>
            </v:shape>
            <w10:wrap anchorx="page" anchory="page"/>
          </v:group>
        </w:pict>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spacing w:before="34" w:line="220" w:lineRule="exact"/>
        <w:ind w:left="584"/>
        <w:rPr>
          <w:rFonts w:ascii="Arial" w:eastAsia="Arial" w:hAnsi="Arial" w:cs="Arial"/>
          <w:sz w:val="21"/>
          <w:szCs w:val="21"/>
        </w:rPr>
      </w:pPr>
      <w:r w:rsidRPr="003D0253">
        <w:rPr>
          <w:rFonts w:ascii="Arial" w:eastAsia="Arial" w:hAnsi="Arial" w:cs="Arial"/>
          <w:spacing w:val="-2"/>
          <w:position w:val="-1"/>
          <w:sz w:val="21"/>
          <w:szCs w:val="21"/>
        </w:rPr>
        <w:t>1</w:t>
      </w:r>
      <w:r w:rsidRPr="003D0253">
        <w:rPr>
          <w:rFonts w:ascii="Arial" w:eastAsia="Arial" w:hAnsi="Arial" w:cs="Arial"/>
          <w:spacing w:val="3"/>
          <w:position w:val="-1"/>
          <w:sz w:val="21"/>
          <w:szCs w:val="21"/>
        </w:rPr>
        <w:t>3</w:t>
      </w:r>
      <w:r w:rsidRPr="003D0253">
        <w:rPr>
          <w:rFonts w:ascii="Arial" w:eastAsia="Arial" w:hAnsi="Arial" w:cs="Arial"/>
          <w:position w:val="-1"/>
          <w:sz w:val="21"/>
          <w:szCs w:val="21"/>
        </w:rPr>
        <w:t>.</w:t>
      </w:r>
      <w:r w:rsidRPr="003D0253">
        <w:rPr>
          <w:rFonts w:ascii="Arial" w:eastAsia="Arial" w:hAnsi="Arial" w:cs="Arial"/>
          <w:spacing w:val="13"/>
          <w:position w:val="-1"/>
          <w:sz w:val="21"/>
          <w:szCs w:val="21"/>
        </w:rPr>
        <w:t xml:space="preserve"> </w:t>
      </w:r>
      <w:r w:rsidRPr="003D0253">
        <w:rPr>
          <w:rFonts w:ascii="Arial" w:eastAsia="Arial" w:hAnsi="Arial" w:cs="Arial"/>
          <w:spacing w:val="-5"/>
          <w:position w:val="-1"/>
          <w:sz w:val="21"/>
          <w:szCs w:val="21"/>
        </w:rPr>
        <w:t>G</w:t>
      </w:r>
      <w:r w:rsidRPr="003D0253">
        <w:rPr>
          <w:rFonts w:ascii="Arial" w:eastAsia="Arial" w:hAnsi="Arial" w:cs="Arial"/>
          <w:spacing w:val="3"/>
          <w:position w:val="-1"/>
          <w:sz w:val="21"/>
          <w:szCs w:val="21"/>
        </w:rPr>
        <w:t>e</w:t>
      </w:r>
      <w:r w:rsidRPr="003D0253">
        <w:rPr>
          <w:rFonts w:ascii="Arial" w:eastAsia="Arial" w:hAnsi="Arial" w:cs="Arial"/>
          <w:position w:val="-1"/>
          <w:sz w:val="21"/>
          <w:szCs w:val="21"/>
        </w:rPr>
        <w:t>t</w:t>
      </w:r>
      <w:r w:rsidRPr="003D0253">
        <w:rPr>
          <w:rFonts w:ascii="Arial" w:eastAsia="Arial" w:hAnsi="Arial" w:cs="Arial"/>
          <w:spacing w:val="3"/>
          <w:position w:val="-1"/>
          <w:sz w:val="21"/>
          <w:szCs w:val="21"/>
        </w:rPr>
        <w:t xml:space="preserve"> </w:t>
      </w:r>
      <w:r w:rsidRPr="003D0253">
        <w:rPr>
          <w:rFonts w:ascii="Arial" w:eastAsia="Arial" w:hAnsi="Arial" w:cs="Arial"/>
          <w:spacing w:val="-1"/>
          <w:position w:val="-1"/>
          <w:sz w:val="21"/>
          <w:szCs w:val="21"/>
        </w:rPr>
        <w:t>t</w:t>
      </w:r>
      <w:r w:rsidRPr="003D0253">
        <w:rPr>
          <w:rFonts w:ascii="Arial" w:eastAsia="Arial" w:hAnsi="Arial" w:cs="Arial"/>
          <w:spacing w:val="-7"/>
          <w:position w:val="-1"/>
          <w:sz w:val="21"/>
          <w:szCs w:val="21"/>
        </w:rPr>
        <w:t>h</w:t>
      </w:r>
      <w:r w:rsidRPr="003D0253">
        <w:rPr>
          <w:rFonts w:ascii="Arial" w:eastAsia="Arial" w:hAnsi="Arial" w:cs="Arial"/>
          <w:position w:val="-1"/>
          <w:sz w:val="21"/>
          <w:szCs w:val="21"/>
        </w:rPr>
        <w:t>e</w:t>
      </w:r>
      <w:r w:rsidRPr="003D0253">
        <w:rPr>
          <w:rFonts w:ascii="Arial" w:eastAsia="Arial" w:hAnsi="Arial" w:cs="Arial"/>
          <w:spacing w:val="-3"/>
          <w:position w:val="-1"/>
          <w:sz w:val="21"/>
          <w:szCs w:val="21"/>
        </w:rPr>
        <w:t xml:space="preserve"> </w:t>
      </w:r>
      <w:r w:rsidRPr="003D0253">
        <w:rPr>
          <w:rFonts w:ascii="Arial" w:eastAsia="Arial" w:hAnsi="Arial" w:cs="Arial"/>
          <w:spacing w:val="-2"/>
          <w:position w:val="-1"/>
          <w:sz w:val="21"/>
          <w:szCs w:val="21"/>
        </w:rPr>
        <w:t>p</w:t>
      </w:r>
      <w:r w:rsidRPr="003D0253">
        <w:rPr>
          <w:rFonts w:ascii="Arial" w:eastAsia="Arial" w:hAnsi="Arial" w:cs="Arial"/>
          <w:spacing w:val="3"/>
          <w:position w:val="-1"/>
          <w:sz w:val="21"/>
          <w:szCs w:val="21"/>
        </w:rPr>
        <w:t>a</w:t>
      </w:r>
      <w:r w:rsidRPr="003D0253">
        <w:rPr>
          <w:rFonts w:ascii="Arial" w:eastAsia="Arial" w:hAnsi="Arial" w:cs="Arial"/>
          <w:spacing w:val="2"/>
          <w:position w:val="-1"/>
          <w:sz w:val="21"/>
          <w:szCs w:val="21"/>
        </w:rPr>
        <w:t>r</w:t>
      </w:r>
      <w:r w:rsidRPr="003D0253">
        <w:rPr>
          <w:rFonts w:ascii="Arial" w:eastAsia="Arial" w:hAnsi="Arial" w:cs="Arial"/>
          <w:spacing w:val="-6"/>
          <w:position w:val="-1"/>
          <w:sz w:val="21"/>
          <w:szCs w:val="21"/>
        </w:rPr>
        <w:t>t</w:t>
      </w:r>
      <w:r w:rsidRPr="003D0253">
        <w:rPr>
          <w:rFonts w:ascii="Arial" w:eastAsia="Arial" w:hAnsi="Arial" w:cs="Arial"/>
          <w:position w:val="-1"/>
          <w:sz w:val="21"/>
          <w:szCs w:val="21"/>
        </w:rPr>
        <w:t>s</w:t>
      </w:r>
      <w:r w:rsidRPr="003D0253">
        <w:rPr>
          <w:rFonts w:ascii="Arial" w:eastAsia="Arial" w:hAnsi="Arial" w:cs="Arial"/>
          <w:spacing w:val="4"/>
          <w:position w:val="-1"/>
          <w:sz w:val="21"/>
          <w:szCs w:val="21"/>
        </w:rPr>
        <w:t xml:space="preserve"> </w:t>
      </w:r>
      <w:r w:rsidRPr="003D0253">
        <w:rPr>
          <w:rFonts w:ascii="Arial" w:eastAsia="Arial" w:hAnsi="Arial" w:cs="Arial"/>
          <w:spacing w:val="-2"/>
          <w:position w:val="-1"/>
          <w:sz w:val="21"/>
          <w:szCs w:val="21"/>
        </w:rPr>
        <w:t>a</w:t>
      </w:r>
      <w:r w:rsidRPr="003D0253">
        <w:rPr>
          <w:rFonts w:ascii="Arial" w:eastAsia="Arial" w:hAnsi="Arial" w:cs="Arial"/>
          <w:spacing w:val="-7"/>
          <w:position w:val="-1"/>
          <w:sz w:val="21"/>
          <w:szCs w:val="21"/>
        </w:rPr>
        <w:t>n</w:t>
      </w:r>
      <w:r w:rsidRPr="003D0253">
        <w:rPr>
          <w:rFonts w:ascii="Arial" w:eastAsia="Arial" w:hAnsi="Arial" w:cs="Arial"/>
          <w:position w:val="-1"/>
          <w:sz w:val="21"/>
          <w:szCs w:val="21"/>
        </w:rPr>
        <w:t>d</w:t>
      </w:r>
      <w:r w:rsidRPr="003D0253">
        <w:rPr>
          <w:rFonts w:ascii="Arial" w:eastAsia="Arial" w:hAnsi="Arial" w:cs="Arial"/>
          <w:spacing w:val="-3"/>
          <w:position w:val="-1"/>
          <w:sz w:val="21"/>
          <w:szCs w:val="21"/>
        </w:rPr>
        <w:t xml:space="preserve"> </w:t>
      </w:r>
      <w:r w:rsidRPr="003D0253">
        <w:rPr>
          <w:rFonts w:ascii="Arial" w:eastAsia="Arial" w:hAnsi="Arial" w:cs="Arial"/>
          <w:spacing w:val="2"/>
          <w:position w:val="-1"/>
          <w:sz w:val="21"/>
          <w:szCs w:val="21"/>
        </w:rPr>
        <w:t>m</w:t>
      </w:r>
      <w:r w:rsidRPr="003D0253">
        <w:rPr>
          <w:rFonts w:ascii="Arial" w:eastAsia="Arial" w:hAnsi="Arial" w:cs="Arial"/>
          <w:spacing w:val="3"/>
          <w:position w:val="-1"/>
          <w:sz w:val="21"/>
          <w:szCs w:val="21"/>
        </w:rPr>
        <w:t>a</w:t>
      </w:r>
      <w:r w:rsidRPr="003D0253">
        <w:rPr>
          <w:rFonts w:ascii="Arial" w:eastAsia="Arial" w:hAnsi="Arial" w:cs="Arial"/>
          <w:spacing w:val="-1"/>
          <w:position w:val="-1"/>
          <w:sz w:val="21"/>
          <w:szCs w:val="21"/>
        </w:rPr>
        <w:t>t</w:t>
      </w:r>
      <w:r w:rsidRPr="003D0253">
        <w:rPr>
          <w:rFonts w:ascii="Arial" w:eastAsia="Arial" w:hAnsi="Arial" w:cs="Arial"/>
          <w:spacing w:val="-7"/>
          <w:position w:val="-1"/>
          <w:sz w:val="21"/>
          <w:szCs w:val="21"/>
        </w:rPr>
        <w:t>e</w:t>
      </w:r>
      <w:r w:rsidRPr="003D0253">
        <w:rPr>
          <w:rFonts w:ascii="Arial" w:eastAsia="Arial" w:hAnsi="Arial" w:cs="Arial"/>
          <w:spacing w:val="2"/>
          <w:position w:val="-1"/>
          <w:sz w:val="21"/>
          <w:szCs w:val="21"/>
        </w:rPr>
        <w:t>r</w:t>
      </w:r>
      <w:r w:rsidRPr="003D0253">
        <w:rPr>
          <w:rFonts w:ascii="Arial" w:eastAsia="Arial" w:hAnsi="Arial" w:cs="Arial"/>
          <w:spacing w:val="-8"/>
          <w:position w:val="-1"/>
          <w:sz w:val="21"/>
          <w:szCs w:val="21"/>
        </w:rPr>
        <w:t>i</w:t>
      </w:r>
      <w:r w:rsidRPr="003D0253">
        <w:rPr>
          <w:rFonts w:ascii="Arial" w:eastAsia="Arial" w:hAnsi="Arial" w:cs="Arial"/>
          <w:spacing w:val="3"/>
          <w:position w:val="-1"/>
          <w:sz w:val="21"/>
          <w:szCs w:val="21"/>
        </w:rPr>
        <w:t>a</w:t>
      </w:r>
      <w:r w:rsidRPr="003D0253">
        <w:rPr>
          <w:rFonts w:ascii="Arial" w:eastAsia="Arial" w:hAnsi="Arial" w:cs="Arial"/>
          <w:spacing w:val="-4"/>
          <w:position w:val="-1"/>
          <w:sz w:val="21"/>
          <w:szCs w:val="21"/>
        </w:rPr>
        <w:t>l</w:t>
      </w:r>
      <w:r w:rsidRPr="003D0253">
        <w:rPr>
          <w:rFonts w:ascii="Arial" w:eastAsia="Arial" w:hAnsi="Arial" w:cs="Arial"/>
          <w:position w:val="-1"/>
          <w:sz w:val="21"/>
          <w:szCs w:val="21"/>
        </w:rPr>
        <w:t>s</w:t>
      </w:r>
      <w:r w:rsidRPr="003D0253">
        <w:rPr>
          <w:rFonts w:ascii="Arial" w:eastAsia="Arial" w:hAnsi="Arial" w:cs="Arial"/>
          <w:spacing w:val="5"/>
          <w:position w:val="-1"/>
          <w:sz w:val="21"/>
          <w:szCs w:val="21"/>
        </w:rPr>
        <w:t xml:space="preserve"> </w:t>
      </w:r>
      <w:r w:rsidRPr="003D0253">
        <w:rPr>
          <w:rFonts w:ascii="Arial" w:eastAsia="Arial" w:hAnsi="Arial" w:cs="Arial"/>
          <w:spacing w:val="-2"/>
          <w:position w:val="-1"/>
          <w:sz w:val="21"/>
          <w:szCs w:val="21"/>
        </w:rPr>
        <w:t>a</w:t>
      </w:r>
      <w:r w:rsidRPr="003D0253">
        <w:rPr>
          <w:rFonts w:ascii="Arial" w:eastAsia="Arial" w:hAnsi="Arial" w:cs="Arial"/>
          <w:spacing w:val="-7"/>
          <w:position w:val="-1"/>
          <w:sz w:val="21"/>
          <w:szCs w:val="21"/>
        </w:rPr>
        <w:t>n</w:t>
      </w:r>
      <w:r w:rsidRPr="003D0253">
        <w:rPr>
          <w:rFonts w:ascii="Arial" w:eastAsia="Arial" w:hAnsi="Arial" w:cs="Arial"/>
          <w:position w:val="-1"/>
          <w:sz w:val="21"/>
          <w:szCs w:val="21"/>
        </w:rPr>
        <w:t>d</w:t>
      </w:r>
      <w:r w:rsidRPr="003D0253">
        <w:rPr>
          <w:rFonts w:ascii="Arial" w:eastAsia="Arial" w:hAnsi="Arial" w:cs="Arial"/>
          <w:spacing w:val="2"/>
          <w:position w:val="-1"/>
          <w:sz w:val="21"/>
          <w:szCs w:val="21"/>
        </w:rPr>
        <w:t xml:space="preserve"> </w:t>
      </w:r>
      <w:r w:rsidRPr="003D0253">
        <w:rPr>
          <w:rFonts w:ascii="Arial" w:eastAsia="Arial" w:hAnsi="Arial" w:cs="Arial"/>
          <w:spacing w:val="-2"/>
          <w:position w:val="-1"/>
          <w:sz w:val="21"/>
          <w:szCs w:val="21"/>
        </w:rPr>
        <w:t>b</w:t>
      </w:r>
      <w:r w:rsidRPr="003D0253">
        <w:rPr>
          <w:rFonts w:ascii="Arial" w:eastAsia="Arial" w:hAnsi="Arial" w:cs="Arial"/>
          <w:spacing w:val="3"/>
          <w:position w:val="-1"/>
          <w:sz w:val="21"/>
          <w:szCs w:val="21"/>
        </w:rPr>
        <w:t>u</w:t>
      </w:r>
      <w:r w:rsidRPr="003D0253">
        <w:rPr>
          <w:rFonts w:ascii="Arial" w:eastAsia="Arial" w:hAnsi="Arial" w:cs="Arial"/>
          <w:spacing w:val="1"/>
          <w:position w:val="-1"/>
          <w:sz w:val="21"/>
          <w:szCs w:val="21"/>
        </w:rPr>
        <w:t>i</w:t>
      </w:r>
      <w:r w:rsidRPr="003D0253">
        <w:rPr>
          <w:rFonts w:ascii="Arial" w:eastAsia="Arial" w:hAnsi="Arial" w:cs="Arial"/>
          <w:spacing w:val="-8"/>
          <w:position w:val="-1"/>
          <w:sz w:val="21"/>
          <w:szCs w:val="21"/>
        </w:rPr>
        <w:t>l</w:t>
      </w:r>
      <w:r w:rsidRPr="003D0253">
        <w:rPr>
          <w:rFonts w:ascii="Arial" w:eastAsia="Arial" w:hAnsi="Arial" w:cs="Arial"/>
          <w:position w:val="-1"/>
          <w:sz w:val="21"/>
          <w:szCs w:val="21"/>
        </w:rPr>
        <w:t>d</w:t>
      </w:r>
      <w:r w:rsidRPr="003D0253">
        <w:rPr>
          <w:rFonts w:ascii="Arial" w:eastAsia="Arial" w:hAnsi="Arial" w:cs="Arial"/>
          <w:spacing w:val="2"/>
          <w:position w:val="-1"/>
          <w:sz w:val="21"/>
          <w:szCs w:val="21"/>
        </w:rPr>
        <w:t xml:space="preserve"> </w:t>
      </w:r>
      <w:r w:rsidRPr="003D0253">
        <w:rPr>
          <w:rFonts w:ascii="Arial" w:eastAsia="Arial" w:hAnsi="Arial" w:cs="Arial"/>
          <w:spacing w:val="-1"/>
          <w:position w:val="-1"/>
          <w:sz w:val="21"/>
          <w:szCs w:val="21"/>
        </w:rPr>
        <w:t>t</w:t>
      </w:r>
      <w:r w:rsidRPr="003D0253">
        <w:rPr>
          <w:rFonts w:ascii="Arial" w:eastAsia="Arial" w:hAnsi="Arial" w:cs="Arial"/>
          <w:spacing w:val="-7"/>
          <w:position w:val="-1"/>
          <w:sz w:val="21"/>
          <w:szCs w:val="21"/>
        </w:rPr>
        <w:t>h</w:t>
      </w:r>
      <w:r w:rsidRPr="003D0253">
        <w:rPr>
          <w:rFonts w:ascii="Arial" w:eastAsia="Arial" w:hAnsi="Arial" w:cs="Arial"/>
          <w:position w:val="-1"/>
          <w:sz w:val="21"/>
          <w:szCs w:val="21"/>
        </w:rPr>
        <w:t>e</w:t>
      </w:r>
      <w:r w:rsidRPr="003D0253">
        <w:rPr>
          <w:rFonts w:ascii="Arial" w:eastAsia="Arial" w:hAnsi="Arial" w:cs="Arial"/>
          <w:spacing w:val="7"/>
          <w:position w:val="-1"/>
          <w:sz w:val="21"/>
          <w:szCs w:val="21"/>
        </w:rPr>
        <w:t xml:space="preserve"> </w:t>
      </w:r>
      <w:r w:rsidRPr="003D0253">
        <w:rPr>
          <w:rFonts w:ascii="Arial" w:eastAsia="Arial" w:hAnsi="Arial" w:cs="Arial"/>
          <w:spacing w:val="-4"/>
          <w:position w:val="-1"/>
          <w:sz w:val="21"/>
          <w:szCs w:val="21"/>
        </w:rPr>
        <w:t>i</w:t>
      </w:r>
      <w:r w:rsidRPr="003D0253">
        <w:rPr>
          <w:rFonts w:ascii="Arial" w:eastAsia="Arial" w:hAnsi="Arial" w:cs="Arial"/>
          <w:spacing w:val="3"/>
          <w:position w:val="-1"/>
          <w:sz w:val="21"/>
          <w:szCs w:val="21"/>
        </w:rPr>
        <w:t>n</w:t>
      </w:r>
      <w:r w:rsidRPr="003D0253">
        <w:rPr>
          <w:rFonts w:ascii="Arial" w:eastAsia="Arial" w:hAnsi="Arial" w:cs="Arial"/>
          <w:spacing w:val="-5"/>
          <w:position w:val="-1"/>
          <w:sz w:val="21"/>
          <w:szCs w:val="21"/>
        </w:rPr>
        <w:t>v</w:t>
      </w:r>
      <w:r w:rsidRPr="003D0253">
        <w:rPr>
          <w:rFonts w:ascii="Arial" w:eastAsia="Arial" w:hAnsi="Arial" w:cs="Arial"/>
          <w:spacing w:val="-2"/>
          <w:position w:val="-1"/>
          <w:sz w:val="21"/>
          <w:szCs w:val="21"/>
        </w:rPr>
        <w:t>en</w:t>
      </w:r>
      <w:r w:rsidRPr="003D0253">
        <w:rPr>
          <w:rFonts w:ascii="Arial" w:eastAsia="Arial" w:hAnsi="Arial" w:cs="Arial"/>
          <w:spacing w:val="-1"/>
          <w:position w:val="-1"/>
          <w:sz w:val="21"/>
          <w:szCs w:val="21"/>
        </w:rPr>
        <w:t>t</w:t>
      </w:r>
      <w:r w:rsidRPr="003D0253">
        <w:rPr>
          <w:rFonts w:ascii="Arial" w:eastAsia="Arial" w:hAnsi="Arial" w:cs="Arial"/>
          <w:spacing w:val="-4"/>
          <w:position w:val="-1"/>
          <w:sz w:val="21"/>
          <w:szCs w:val="21"/>
        </w:rPr>
        <w:t>i</w:t>
      </w:r>
      <w:r w:rsidRPr="003D0253">
        <w:rPr>
          <w:rFonts w:ascii="Arial" w:eastAsia="Arial" w:hAnsi="Arial" w:cs="Arial"/>
          <w:spacing w:val="3"/>
          <w:position w:val="-1"/>
          <w:sz w:val="21"/>
          <w:szCs w:val="21"/>
        </w:rPr>
        <w:t>o</w:t>
      </w:r>
      <w:r w:rsidRPr="003D0253">
        <w:rPr>
          <w:rFonts w:ascii="Arial" w:eastAsia="Arial" w:hAnsi="Arial" w:cs="Arial"/>
          <w:position w:val="-1"/>
          <w:sz w:val="21"/>
          <w:szCs w:val="21"/>
        </w:rPr>
        <w:t>n</w:t>
      </w:r>
      <w:r w:rsidRPr="003D0253">
        <w:rPr>
          <w:rFonts w:ascii="Arial" w:eastAsia="Arial" w:hAnsi="Arial" w:cs="Arial"/>
          <w:spacing w:val="-3"/>
          <w:position w:val="-1"/>
          <w:sz w:val="21"/>
          <w:szCs w:val="21"/>
        </w:rPr>
        <w:t xml:space="preserve"> </w:t>
      </w:r>
      <w:r w:rsidRPr="003D0253">
        <w:rPr>
          <w:rFonts w:ascii="Arial" w:eastAsia="Arial" w:hAnsi="Arial" w:cs="Arial"/>
          <w:spacing w:val="2"/>
          <w:position w:val="-1"/>
          <w:sz w:val="21"/>
          <w:szCs w:val="21"/>
        </w:rPr>
        <w:t>(w</w:t>
      </w:r>
      <w:r w:rsidRPr="003D0253">
        <w:rPr>
          <w:rFonts w:ascii="Arial" w:eastAsia="Arial" w:hAnsi="Arial" w:cs="Arial"/>
          <w:spacing w:val="-4"/>
          <w:position w:val="-1"/>
          <w:sz w:val="21"/>
          <w:szCs w:val="21"/>
        </w:rPr>
        <w:t>i</w:t>
      </w:r>
      <w:r w:rsidRPr="003D0253">
        <w:rPr>
          <w:rFonts w:ascii="Arial" w:eastAsia="Arial" w:hAnsi="Arial" w:cs="Arial"/>
          <w:spacing w:val="4"/>
          <w:position w:val="-1"/>
          <w:sz w:val="21"/>
          <w:szCs w:val="21"/>
        </w:rPr>
        <w:t>t</w:t>
      </w:r>
      <w:r w:rsidRPr="003D0253">
        <w:rPr>
          <w:rFonts w:ascii="Arial" w:eastAsia="Arial" w:hAnsi="Arial" w:cs="Arial"/>
          <w:position w:val="-1"/>
          <w:sz w:val="21"/>
          <w:szCs w:val="21"/>
        </w:rPr>
        <w:t>h</w:t>
      </w:r>
      <w:r w:rsidRPr="003D0253">
        <w:rPr>
          <w:rFonts w:ascii="Arial" w:eastAsia="Arial" w:hAnsi="Arial" w:cs="Arial"/>
          <w:spacing w:val="-3"/>
          <w:position w:val="-1"/>
          <w:sz w:val="21"/>
          <w:szCs w:val="21"/>
        </w:rPr>
        <w:t xml:space="preserve"> </w:t>
      </w:r>
      <w:r w:rsidRPr="003D0253">
        <w:rPr>
          <w:rFonts w:ascii="Arial" w:eastAsia="Arial" w:hAnsi="Arial" w:cs="Arial"/>
          <w:spacing w:val="-7"/>
          <w:position w:val="-1"/>
          <w:sz w:val="21"/>
          <w:szCs w:val="21"/>
        </w:rPr>
        <w:t>h</w:t>
      </w:r>
      <w:r w:rsidRPr="003D0253">
        <w:rPr>
          <w:rFonts w:ascii="Arial" w:eastAsia="Arial" w:hAnsi="Arial" w:cs="Arial"/>
          <w:spacing w:val="3"/>
          <w:position w:val="-1"/>
          <w:sz w:val="21"/>
          <w:szCs w:val="21"/>
        </w:rPr>
        <w:t>e</w:t>
      </w:r>
      <w:r w:rsidRPr="003D0253">
        <w:rPr>
          <w:rFonts w:ascii="Arial" w:eastAsia="Arial" w:hAnsi="Arial" w:cs="Arial"/>
          <w:spacing w:val="-4"/>
          <w:position w:val="-1"/>
          <w:sz w:val="21"/>
          <w:szCs w:val="21"/>
        </w:rPr>
        <w:t>l</w:t>
      </w:r>
      <w:r w:rsidRPr="003D0253">
        <w:rPr>
          <w:rFonts w:ascii="Arial" w:eastAsia="Arial" w:hAnsi="Arial" w:cs="Arial"/>
          <w:spacing w:val="3"/>
          <w:position w:val="-1"/>
          <w:sz w:val="21"/>
          <w:szCs w:val="21"/>
        </w:rPr>
        <w:t>p</w:t>
      </w:r>
      <w:r w:rsidRPr="003D0253">
        <w:rPr>
          <w:rFonts w:ascii="Arial" w:eastAsia="Arial" w:hAnsi="Arial" w:cs="Arial"/>
          <w:spacing w:val="2"/>
          <w:position w:val="-1"/>
          <w:sz w:val="21"/>
          <w:szCs w:val="21"/>
        </w:rPr>
        <w:t>)</w:t>
      </w:r>
      <w:r w:rsidRPr="003D0253">
        <w:rPr>
          <w:rFonts w:ascii="Arial" w:eastAsia="Arial" w:hAnsi="Arial" w:cs="Arial"/>
          <w:position w:val="-1"/>
          <w:sz w:val="21"/>
          <w:szCs w:val="21"/>
        </w:rPr>
        <w:t>.</w:t>
      </w:r>
    </w:p>
    <w:p w:rsidR="00C86F4A" w:rsidRPr="003D0253" w:rsidRDefault="00C86F4A">
      <w:pPr>
        <w:spacing w:before="2" w:line="140" w:lineRule="exact"/>
        <w:rPr>
          <w:rFonts w:ascii="Arial" w:hAnsi="Arial" w:cs="Arial"/>
          <w:sz w:val="15"/>
          <w:szCs w:val="15"/>
        </w:rPr>
      </w:pPr>
    </w:p>
    <w:p w:rsidR="00C86F4A" w:rsidRPr="003D0253" w:rsidRDefault="003D0253">
      <w:pPr>
        <w:spacing w:before="20" w:line="240" w:lineRule="exact"/>
        <w:ind w:left="119"/>
        <w:rPr>
          <w:rFonts w:ascii="Arial" w:eastAsia="Calibri" w:hAnsi="Arial" w:cs="Arial"/>
          <w:color w:val="0070C0"/>
        </w:rPr>
      </w:pPr>
      <w:r w:rsidRPr="003D0253">
        <w:rPr>
          <w:rFonts w:ascii="Arial" w:eastAsia="Calibri" w:hAnsi="Arial" w:cs="Arial"/>
          <w:color w:val="0070C0"/>
          <w:spacing w:val="2"/>
        </w:rPr>
        <w:t xml:space="preserve">                 </w:t>
      </w:r>
      <w:r w:rsidR="006C72B5" w:rsidRPr="003D0253">
        <w:rPr>
          <w:rFonts w:ascii="Arial" w:eastAsia="Calibri" w:hAnsi="Arial" w:cs="Arial"/>
          <w:color w:val="0070C0"/>
          <w:spacing w:val="2"/>
        </w:rPr>
        <w:t>Y</w:t>
      </w:r>
      <w:r w:rsidR="006C72B5" w:rsidRPr="003D0253">
        <w:rPr>
          <w:rFonts w:ascii="Arial" w:eastAsia="Calibri" w:hAnsi="Arial" w:cs="Arial"/>
          <w:color w:val="0070C0"/>
        </w:rPr>
        <w:t>e</w:t>
      </w:r>
      <w:r w:rsidR="006C72B5" w:rsidRPr="003D0253">
        <w:rPr>
          <w:rFonts w:ascii="Arial" w:eastAsia="Calibri" w:hAnsi="Arial" w:cs="Arial"/>
          <w:color w:val="0070C0"/>
          <w:spacing w:val="-2"/>
        </w:rPr>
        <w:t>s</w:t>
      </w:r>
      <w:r w:rsidR="006C72B5" w:rsidRPr="003D0253">
        <w:rPr>
          <w:rFonts w:ascii="Arial" w:eastAsia="Calibri" w:hAnsi="Arial" w:cs="Arial"/>
          <w:color w:val="0070C0"/>
        </w:rPr>
        <w:t>.</w:t>
      </w:r>
    </w:p>
    <w:p w:rsidR="00C86F4A" w:rsidRPr="003D0253" w:rsidRDefault="00C86F4A">
      <w:pPr>
        <w:spacing w:before="5" w:line="160" w:lineRule="exact"/>
        <w:rPr>
          <w:rFonts w:ascii="Arial" w:hAnsi="Arial" w:cs="Arial"/>
          <w:sz w:val="16"/>
          <w:szCs w:val="16"/>
        </w:rPr>
      </w:pPr>
    </w:p>
    <w:p w:rsidR="00C86F4A" w:rsidRPr="003D0253" w:rsidRDefault="006C72B5">
      <w:pPr>
        <w:spacing w:before="34"/>
        <w:ind w:left="584"/>
        <w:rPr>
          <w:rFonts w:ascii="Arial" w:eastAsia="Arial" w:hAnsi="Arial" w:cs="Arial"/>
          <w:sz w:val="21"/>
          <w:szCs w:val="21"/>
        </w:rPr>
      </w:pPr>
      <w:r w:rsidRPr="003D0253">
        <w:rPr>
          <w:rFonts w:ascii="Arial" w:eastAsia="Arial" w:hAnsi="Arial" w:cs="Arial"/>
          <w:spacing w:val="-2"/>
          <w:sz w:val="21"/>
          <w:szCs w:val="21"/>
        </w:rPr>
        <w:t>1</w:t>
      </w:r>
      <w:r w:rsidRPr="003D0253">
        <w:rPr>
          <w:rFonts w:ascii="Arial" w:eastAsia="Arial" w:hAnsi="Arial" w:cs="Arial"/>
          <w:spacing w:val="3"/>
          <w:sz w:val="21"/>
          <w:szCs w:val="21"/>
        </w:rPr>
        <w:t>4</w:t>
      </w:r>
      <w:r w:rsidRPr="003D0253">
        <w:rPr>
          <w:rFonts w:ascii="Arial" w:eastAsia="Arial" w:hAnsi="Arial" w:cs="Arial"/>
          <w:sz w:val="21"/>
          <w:szCs w:val="21"/>
        </w:rPr>
        <w:t>.</w:t>
      </w:r>
      <w:r w:rsidRPr="003D0253">
        <w:rPr>
          <w:rFonts w:ascii="Arial" w:eastAsia="Arial" w:hAnsi="Arial" w:cs="Arial"/>
          <w:spacing w:val="13"/>
          <w:sz w:val="21"/>
          <w:szCs w:val="21"/>
        </w:rPr>
        <w:t xml:space="preserve"> </w:t>
      </w:r>
      <w:r w:rsidRPr="003D0253">
        <w:rPr>
          <w:rFonts w:ascii="Arial" w:eastAsia="Arial" w:hAnsi="Arial" w:cs="Arial"/>
          <w:spacing w:val="-4"/>
          <w:sz w:val="21"/>
          <w:szCs w:val="21"/>
        </w:rPr>
        <w:t>T</w:t>
      </w:r>
      <w:r w:rsidRPr="003D0253">
        <w:rPr>
          <w:rFonts w:ascii="Arial" w:eastAsia="Arial" w:hAnsi="Arial" w:cs="Arial"/>
          <w:spacing w:val="3"/>
          <w:sz w:val="21"/>
          <w:szCs w:val="21"/>
        </w:rPr>
        <w:t>e</w:t>
      </w:r>
      <w:r w:rsidRPr="003D0253">
        <w:rPr>
          <w:rFonts w:ascii="Arial" w:eastAsia="Arial" w:hAnsi="Arial" w:cs="Arial"/>
          <w:sz w:val="21"/>
          <w:szCs w:val="21"/>
        </w:rPr>
        <w:t>st</w:t>
      </w:r>
      <w:r w:rsidRPr="003D0253">
        <w:rPr>
          <w:rFonts w:ascii="Arial" w:eastAsia="Arial" w:hAnsi="Arial" w:cs="Arial"/>
          <w:spacing w:val="-2"/>
          <w:sz w:val="21"/>
          <w:szCs w:val="21"/>
        </w:rPr>
        <w:t xml:space="preserve"> an</w:t>
      </w:r>
      <w:r w:rsidRPr="003D0253">
        <w:rPr>
          <w:rFonts w:ascii="Arial" w:eastAsia="Arial" w:hAnsi="Arial" w:cs="Arial"/>
          <w:sz w:val="21"/>
          <w:szCs w:val="21"/>
        </w:rPr>
        <w:t>d</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e</w:t>
      </w:r>
      <w:r w:rsidRPr="003D0253">
        <w:rPr>
          <w:rFonts w:ascii="Arial" w:eastAsia="Arial" w:hAnsi="Arial" w:cs="Arial"/>
          <w:spacing w:val="-5"/>
          <w:sz w:val="21"/>
          <w:szCs w:val="21"/>
        </w:rPr>
        <w:t>v</w:t>
      </w:r>
      <w:r w:rsidRPr="003D0253">
        <w:rPr>
          <w:rFonts w:ascii="Arial" w:eastAsia="Arial" w:hAnsi="Arial" w:cs="Arial"/>
          <w:spacing w:val="3"/>
          <w:sz w:val="21"/>
          <w:szCs w:val="21"/>
        </w:rPr>
        <w:t>a</w:t>
      </w:r>
      <w:r w:rsidRPr="003D0253">
        <w:rPr>
          <w:rFonts w:ascii="Arial" w:eastAsia="Arial" w:hAnsi="Arial" w:cs="Arial"/>
          <w:spacing w:val="-8"/>
          <w:sz w:val="21"/>
          <w:szCs w:val="21"/>
        </w:rPr>
        <w:t>l</w:t>
      </w:r>
      <w:r w:rsidRPr="003D0253">
        <w:rPr>
          <w:rFonts w:ascii="Arial" w:eastAsia="Arial" w:hAnsi="Arial" w:cs="Arial"/>
          <w:spacing w:val="-2"/>
          <w:sz w:val="21"/>
          <w:szCs w:val="21"/>
        </w:rPr>
        <w:t>u</w:t>
      </w:r>
      <w:r w:rsidRPr="003D0253">
        <w:rPr>
          <w:rFonts w:ascii="Arial" w:eastAsia="Arial" w:hAnsi="Arial" w:cs="Arial"/>
          <w:spacing w:val="3"/>
          <w:sz w:val="21"/>
          <w:szCs w:val="21"/>
        </w:rPr>
        <w:t>a</w:t>
      </w:r>
      <w:r w:rsidRPr="003D0253">
        <w:rPr>
          <w:rFonts w:ascii="Arial" w:eastAsia="Arial" w:hAnsi="Arial" w:cs="Arial"/>
          <w:spacing w:val="-6"/>
          <w:sz w:val="21"/>
          <w:szCs w:val="21"/>
        </w:rPr>
        <w:t>t</w:t>
      </w:r>
      <w:r w:rsidRPr="003D0253">
        <w:rPr>
          <w:rFonts w:ascii="Arial" w:eastAsia="Arial" w:hAnsi="Arial" w:cs="Arial"/>
          <w:sz w:val="21"/>
          <w:szCs w:val="21"/>
        </w:rPr>
        <w:t>e</w:t>
      </w:r>
      <w:r w:rsidRPr="003D0253">
        <w:rPr>
          <w:rFonts w:ascii="Arial" w:eastAsia="Arial" w:hAnsi="Arial" w:cs="Arial"/>
          <w:spacing w:val="7"/>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3"/>
          <w:sz w:val="21"/>
          <w:szCs w:val="21"/>
        </w:rPr>
        <w:t>e</w:t>
      </w:r>
      <w:r w:rsidRPr="003D0253">
        <w:rPr>
          <w:rFonts w:ascii="Arial" w:eastAsia="Arial" w:hAnsi="Arial" w:cs="Arial"/>
          <w:spacing w:val="-2"/>
          <w:sz w:val="21"/>
          <w:szCs w:val="21"/>
        </w:rPr>
        <w:t>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on</w:t>
      </w:r>
      <w:r w:rsidRPr="003D0253">
        <w:rPr>
          <w:rFonts w:ascii="Arial" w:eastAsia="Arial" w:hAnsi="Arial" w:cs="Arial"/>
          <w:sz w:val="21"/>
          <w:szCs w:val="21"/>
        </w:rPr>
        <w:t>.</w:t>
      </w:r>
      <w:r w:rsidRPr="003D0253">
        <w:rPr>
          <w:rFonts w:ascii="Arial" w:eastAsia="Arial" w:hAnsi="Arial" w:cs="Arial"/>
          <w:spacing w:val="-6"/>
          <w:sz w:val="21"/>
          <w:szCs w:val="21"/>
        </w:rPr>
        <w:t xml:space="preserve"> </w:t>
      </w:r>
      <w:r w:rsidRPr="003D0253">
        <w:rPr>
          <w:rFonts w:ascii="Arial" w:eastAsia="Arial" w:hAnsi="Arial" w:cs="Arial"/>
          <w:spacing w:val="7"/>
          <w:sz w:val="21"/>
          <w:szCs w:val="21"/>
        </w:rPr>
        <w:t>W</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3"/>
          <w:sz w:val="21"/>
          <w:szCs w:val="21"/>
        </w:rPr>
        <w:t xml:space="preserve"> d</w:t>
      </w:r>
      <w:r w:rsidRPr="003D0253">
        <w:rPr>
          <w:rFonts w:ascii="Arial" w:eastAsia="Arial" w:hAnsi="Arial" w:cs="Arial"/>
          <w:spacing w:val="-8"/>
          <w:sz w:val="21"/>
          <w:szCs w:val="21"/>
        </w:rPr>
        <w:t>i</w:t>
      </w:r>
      <w:r w:rsidRPr="003D0253">
        <w:rPr>
          <w:rFonts w:ascii="Arial" w:eastAsia="Arial" w:hAnsi="Arial" w:cs="Arial"/>
          <w:sz w:val="21"/>
          <w:szCs w:val="21"/>
        </w:rPr>
        <w:t>d</w:t>
      </w:r>
      <w:r w:rsidRPr="003D0253">
        <w:rPr>
          <w:rFonts w:ascii="Arial" w:eastAsia="Arial" w:hAnsi="Arial" w:cs="Arial"/>
          <w:spacing w:val="7"/>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d</w:t>
      </w:r>
      <w:r w:rsidRPr="003D0253">
        <w:rPr>
          <w:rFonts w:ascii="Arial" w:eastAsia="Arial" w:hAnsi="Arial" w:cs="Arial"/>
          <w:sz w:val="21"/>
          <w:szCs w:val="21"/>
        </w:rPr>
        <w:t>o</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3"/>
          <w:sz w:val="21"/>
          <w:szCs w:val="21"/>
        </w:rPr>
        <w:t>e</w:t>
      </w:r>
      <w:r w:rsidRPr="003D0253">
        <w:rPr>
          <w:rFonts w:ascii="Arial" w:eastAsia="Arial" w:hAnsi="Arial" w:cs="Arial"/>
          <w:sz w:val="21"/>
          <w:szCs w:val="21"/>
        </w:rPr>
        <w:t>st</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3"/>
          <w:sz w:val="21"/>
          <w:szCs w:val="21"/>
        </w:rPr>
        <w:t>e</w:t>
      </w:r>
      <w:r w:rsidRPr="003D0253">
        <w:rPr>
          <w:rFonts w:ascii="Arial" w:eastAsia="Arial" w:hAnsi="Arial" w:cs="Arial"/>
          <w:spacing w:val="-2"/>
          <w:sz w:val="21"/>
          <w:szCs w:val="21"/>
        </w:rPr>
        <w:t>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w:t>
      </w:r>
      <w:r w:rsidRPr="003D0253">
        <w:rPr>
          <w:rFonts w:ascii="Arial" w:eastAsia="Arial" w:hAnsi="Arial" w:cs="Arial"/>
          <w:spacing w:val="-7"/>
          <w:sz w:val="21"/>
          <w:szCs w:val="21"/>
        </w:rPr>
        <w:t>n?</w:t>
      </w:r>
    </w:p>
    <w:p w:rsidR="00C86F4A" w:rsidRPr="003D0253" w:rsidRDefault="00C86F4A">
      <w:pPr>
        <w:spacing w:line="200" w:lineRule="exact"/>
        <w:rPr>
          <w:rFonts w:ascii="Arial" w:hAnsi="Arial" w:cs="Arial"/>
        </w:rPr>
      </w:pPr>
    </w:p>
    <w:p w:rsidR="00C86F4A" w:rsidRPr="0035327B" w:rsidRDefault="006041BD" w:rsidP="0035327B">
      <w:pPr>
        <w:spacing w:line="360" w:lineRule="auto"/>
        <w:rPr>
          <w:rFonts w:ascii="Arial" w:hAnsi="Arial" w:cs="Arial"/>
          <w:color w:val="1F497D" w:themeColor="text2"/>
        </w:rPr>
      </w:pPr>
      <w:r w:rsidRPr="0035327B">
        <w:rPr>
          <w:rFonts w:ascii="Arial" w:hAnsi="Arial" w:cs="Arial"/>
          <w:color w:val="1F497D" w:themeColor="text2"/>
        </w:rPr>
        <w:t>I ran a demo on my computer and evaluated if the invention was successful</w:t>
      </w:r>
      <w:r w:rsidR="00104F4B" w:rsidRPr="0035327B">
        <w:rPr>
          <w:rFonts w:ascii="Arial" w:hAnsi="Arial" w:cs="Arial"/>
          <w:color w:val="1F497D" w:themeColor="text2"/>
        </w:rPr>
        <w:t xml:space="preserve">. I also surveyed the users who used my data and collected feedback. Based on the feedback I revised my code. Then I created a </w:t>
      </w:r>
      <w:proofErr w:type="gramStart"/>
      <w:r w:rsidR="00104F4B" w:rsidRPr="0035327B">
        <w:rPr>
          <w:rFonts w:ascii="Arial" w:hAnsi="Arial" w:cs="Arial"/>
          <w:color w:val="1F497D" w:themeColor="text2"/>
        </w:rPr>
        <w:t xml:space="preserve">survey </w:t>
      </w:r>
      <w:r w:rsidR="0035327B" w:rsidRPr="0035327B">
        <w:rPr>
          <w:rFonts w:ascii="Arial" w:hAnsi="Arial" w:cs="Arial"/>
          <w:color w:val="1F497D" w:themeColor="text2"/>
        </w:rPr>
        <w:t xml:space="preserve"> for</w:t>
      </w:r>
      <w:proofErr w:type="gramEnd"/>
      <w:r w:rsidR="0035327B" w:rsidRPr="0035327B">
        <w:rPr>
          <w:rFonts w:ascii="Arial" w:hAnsi="Arial" w:cs="Arial"/>
          <w:color w:val="1F497D" w:themeColor="text2"/>
        </w:rPr>
        <w:t xml:space="preserve"> my 10 friends </w:t>
      </w:r>
      <w:r w:rsidR="00104F4B" w:rsidRPr="0035327B">
        <w:rPr>
          <w:rFonts w:ascii="Arial" w:hAnsi="Arial" w:cs="Arial"/>
          <w:color w:val="1F497D" w:themeColor="text2"/>
        </w:rPr>
        <w:t xml:space="preserve">to find how likely they will use the product between the scale of 1-5. I found out that users who do not exercise much or exercised less than </w:t>
      </w:r>
      <w:r w:rsidR="0035327B" w:rsidRPr="0035327B">
        <w:rPr>
          <w:rFonts w:ascii="Arial" w:hAnsi="Arial" w:cs="Arial"/>
          <w:color w:val="1F497D" w:themeColor="text2"/>
        </w:rPr>
        <w:t>2 hours per day are more likely to use this product.</w:t>
      </w:r>
    </w:p>
    <w:p w:rsidR="00104F4B" w:rsidRDefault="00104F4B">
      <w:pPr>
        <w:spacing w:line="200" w:lineRule="exact"/>
        <w:rPr>
          <w:rFonts w:ascii="Arial" w:hAnsi="Arial" w:cs="Arial"/>
          <w:color w:val="1F497D" w:themeColor="text2"/>
          <w:sz w:val="24"/>
          <w:szCs w:val="24"/>
        </w:rPr>
      </w:pPr>
    </w:p>
    <w:tbl>
      <w:tblPr>
        <w:tblW w:w="7426" w:type="dxa"/>
        <w:tblLook w:val="04A0" w:firstRow="1" w:lastRow="0" w:firstColumn="1" w:lastColumn="0" w:noHBand="0" w:noVBand="1"/>
      </w:tblPr>
      <w:tblGrid>
        <w:gridCol w:w="429"/>
        <w:gridCol w:w="1274"/>
        <w:gridCol w:w="441"/>
        <w:gridCol w:w="228"/>
        <w:gridCol w:w="1274"/>
        <w:gridCol w:w="945"/>
        <w:gridCol w:w="945"/>
        <w:gridCol w:w="945"/>
        <w:gridCol w:w="945"/>
      </w:tblGrid>
      <w:tr w:rsidR="00104F4B" w:rsidRPr="00104F4B" w:rsidTr="0035327B">
        <w:trPr>
          <w:trHeight w:val="249"/>
        </w:trPr>
        <w:tc>
          <w:tcPr>
            <w:tcW w:w="429" w:type="dxa"/>
            <w:tcBorders>
              <w:top w:val="nil"/>
              <w:left w:val="nil"/>
              <w:bottom w:val="nil"/>
              <w:right w:val="nil"/>
            </w:tcBorders>
            <w:shd w:val="clear" w:color="auto" w:fill="auto"/>
            <w:noWrap/>
            <w:vAlign w:val="bottom"/>
            <w:hideMark/>
          </w:tcPr>
          <w:p w:rsidR="00104F4B" w:rsidRPr="00104F4B" w:rsidRDefault="00104F4B" w:rsidP="00104F4B">
            <w:pPr>
              <w:rPr>
                <w:rFonts w:ascii="Calibri" w:hAnsi="Calibri" w:cs="Calibri"/>
                <w:color w:val="000000"/>
                <w:sz w:val="22"/>
                <w:szCs w:val="22"/>
              </w:rPr>
            </w:pPr>
            <w:r w:rsidRPr="00104F4B">
              <w:rPr>
                <w:rFonts w:ascii="Calibri" w:hAnsi="Calibri" w:cs="Calibri"/>
                <w:noProof/>
                <w:color w:val="000000"/>
                <w:sz w:val="22"/>
                <w:szCs w:val="22"/>
              </w:rPr>
              <w:drawing>
                <wp:anchor distT="0" distB="0" distL="114300" distR="114300" simplePos="0" relativeHeight="503316479" behindDoc="0" locked="0" layoutInCell="1" allowOverlap="1">
                  <wp:simplePos x="0" y="0"/>
                  <wp:positionH relativeFrom="column">
                    <wp:posOffset>-11430</wp:posOffset>
                  </wp:positionH>
                  <wp:positionV relativeFrom="paragraph">
                    <wp:posOffset>169545</wp:posOffset>
                  </wp:positionV>
                  <wp:extent cx="4411980" cy="2084705"/>
                  <wp:effectExtent l="0" t="0" r="7620" b="10795"/>
                  <wp:wrapNone/>
                  <wp:docPr id="25" name="Chart 25">
                    <a:extLst xmlns:a="http://schemas.openxmlformats.org/drawingml/2006/main">
                      <a:ext uri="{FF2B5EF4-FFF2-40B4-BE49-F238E27FC236}">
                        <a16:creationId xmlns:a16="http://schemas.microsoft.com/office/drawing/2014/main" id="{8ADB94DC-A2AB-4D67-8ADD-D382BF100B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p>
          <w:tbl>
            <w:tblPr>
              <w:tblW w:w="213" w:type="dxa"/>
              <w:tblCellSpacing w:w="0" w:type="dxa"/>
              <w:tblCellMar>
                <w:left w:w="0" w:type="dxa"/>
                <w:right w:w="0" w:type="dxa"/>
              </w:tblCellMar>
              <w:tblLook w:val="04A0" w:firstRow="1" w:lastRow="0" w:firstColumn="1" w:lastColumn="0" w:noHBand="0" w:noVBand="1"/>
            </w:tblPr>
            <w:tblGrid>
              <w:gridCol w:w="213"/>
            </w:tblGrid>
            <w:tr w:rsidR="00104F4B" w:rsidRPr="00104F4B" w:rsidTr="0035327B">
              <w:trPr>
                <w:trHeight w:val="249"/>
                <w:tblCellSpacing w:w="0" w:type="dxa"/>
              </w:trPr>
              <w:tc>
                <w:tcPr>
                  <w:tcW w:w="213" w:type="dxa"/>
                  <w:tcBorders>
                    <w:top w:val="nil"/>
                    <w:left w:val="nil"/>
                    <w:bottom w:val="nil"/>
                    <w:right w:val="nil"/>
                  </w:tcBorders>
                  <w:shd w:val="clear" w:color="auto" w:fill="auto"/>
                  <w:noWrap/>
                  <w:vAlign w:val="bottom"/>
                  <w:hideMark/>
                </w:tcPr>
                <w:p w:rsidR="00104F4B" w:rsidRPr="00104F4B" w:rsidRDefault="00104F4B" w:rsidP="00104F4B">
                  <w:pPr>
                    <w:rPr>
                      <w:rFonts w:ascii="Calibri" w:hAnsi="Calibri" w:cs="Calibri"/>
                      <w:color w:val="000000"/>
                      <w:sz w:val="22"/>
                      <w:szCs w:val="22"/>
                    </w:rPr>
                  </w:pPr>
                </w:p>
              </w:tc>
            </w:tr>
          </w:tbl>
          <w:p w:rsidR="00104F4B" w:rsidRPr="00104F4B" w:rsidRDefault="00104F4B" w:rsidP="00104F4B">
            <w:pPr>
              <w:rPr>
                <w:rFonts w:ascii="Calibri" w:hAnsi="Calibri" w:cs="Calibri"/>
                <w:color w:val="000000"/>
                <w:sz w:val="22"/>
                <w:szCs w:val="22"/>
              </w:rPr>
            </w:pPr>
          </w:p>
        </w:tc>
        <w:tc>
          <w:tcPr>
            <w:tcW w:w="1274" w:type="dxa"/>
            <w:tcBorders>
              <w:top w:val="nil"/>
              <w:left w:val="nil"/>
              <w:bottom w:val="nil"/>
              <w:right w:val="nil"/>
            </w:tcBorders>
            <w:shd w:val="clear" w:color="auto" w:fill="auto"/>
            <w:noWrap/>
            <w:vAlign w:val="bottom"/>
            <w:hideMark/>
          </w:tcPr>
          <w:p w:rsidR="00104F4B" w:rsidRPr="00104F4B" w:rsidRDefault="00104F4B" w:rsidP="00104F4B"/>
        </w:tc>
        <w:tc>
          <w:tcPr>
            <w:tcW w:w="441" w:type="dxa"/>
            <w:tcBorders>
              <w:top w:val="nil"/>
              <w:left w:val="nil"/>
              <w:bottom w:val="nil"/>
              <w:right w:val="nil"/>
            </w:tcBorders>
            <w:shd w:val="clear" w:color="auto" w:fill="auto"/>
            <w:noWrap/>
            <w:vAlign w:val="bottom"/>
            <w:hideMark/>
          </w:tcPr>
          <w:p w:rsidR="00104F4B" w:rsidRPr="00104F4B" w:rsidRDefault="00104F4B" w:rsidP="00104F4B"/>
        </w:tc>
        <w:tc>
          <w:tcPr>
            <w:tcW w:w="228" w:type="dxa"/>
            <w:tcBorders>
              <w:top w:val="nil"/>
              <w:left w:val="nil"/>
              <w:bottom w:val="nil"/>
              <w:right w:val="nil"/>
            </w:tcBorders>
            <w:shd w:val="clear" w:color="auto" w:fill="auto"/>
            <w:noWrap/>
            <w:vAlign w:val="bottom"/>
            <w:hideMark/>
          </w:tcPr>
          <w:p w:rsidR="00104F4B" w:rsidRPr="00104F4B" w:rsidRDefault="00104F4B" w:rsidP="00104F4B"/>
        </w:tc>
        <w:tc>
          <w:tcPr>
            <w:tcW w:w="1274"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r>
      <w:tr w:rsidR="00104F4B" w:rsidRPr="00104F4B" w:rsidTr="0035327B">
        <w:trPr>
          <w:trHeight w:val="249"/>
        </w:trPr>
        <w:tc>
          <w:tcPr>
            <w:tcW w:w="429" w:type="dxa"/>
            <w:tcBorders>
              <w:top w:val="nil"/>
              <w:left w:val="nil"/>
              <w:bottom w:val="nil"/>
              <w:right w:val="nil"/>
            </w:tcBorders>
            <w:shd w:val="clear" w:color="auto" w:fill="auto"/>
            <w:noWrap/>
            <w:vAlign w:val="bottom"/>
            <w:hideMark/>
          </w:tcPr>
          <w:p w:rsidR="00104F4B" w:rsidRPr="00104F4B" w:rsidRDefault="00104F4B" w:rsidP="00104F4B"/>
        </w:tc>
        <w:tc>
          <w:tcPr>
            <w:tcW w:w="1274" w:type="dxa"/>
            <w:tcBorders>
              <w:top w:val="nil"/>
              <w:left w:val="nil"/>
              <w:bottom w:val="nil"/>
              <w:right w:val="nil"/>
            </w:tcBorders>
            <w:shd w:val="clear" w:color="auto" w:fill="auto"/>
            <w:noWrap/>
            <w:vAlign w:val="bottom"/>
            <w:hideMark/>
          </w:tcPr>
          <w:p w:rsidR="00104F4B" w:rsidRPr="00104F4B" w:rsidRDefault="00104F4B" w:rsidP="00104F4B"/>
        </w:tc>
        <w:tc>
          <w:tcPr>
            <w:tcW w:w="441" w:type="dxa"/>
            <w:tcBorders>
              <w:top w:val="nil"/>
              <w:left w:val="nil"/>
              <w:bottom w:val="nil"/>
              <w:right w:val="nil"/>
            </w:tcBorders>
            <w:shd w:val="clear" w:color="auto" w:fill="auto"/>
            <w:noWrap/>
            <w:vAlign w:val="bottom"/>
            <w:hideMark/>
          </w:tcPr>
          <w:p w:rsidR="00104F4B" w:rsidRPr="00104F4B" w:rsidRDefault="00104F4B" w:rsidP="00104F4B"/>
        </w:tc>
        <w:tc>
          <w:tcPr>
            <w:tcW w:w="228" w:type="dxa"/>
            <w:tcBorders>
              <w:top w:val="nil"/>
              <w:left w:val="nil"/>
              <w:bottom w:val="nil"/>
              <w:right w:val="nil"/>
            </w:tcBorders>
            <w:shd w:val="clear" w:color="auto" w:fill="auto"/>
            <w:noWrap/>
            <w:vAlign w:val="bottom"/>
            <w:hideMark/>
          </w:tcPr>
          <w:p w:rsidR="00104F4B" w:rsidRPr="00104F4B" w:rsidRDefault="00104F4B" w:rsidP="00104F4B"/>
        </w:tc>
        <w:tc>
          <w:tcPr>
            <w:tcW w:w="1274"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r>
      <w:tr w:rsidR="00104F4B" w:rsidRPr="00104F4B" w:rsidTr="0035327B">
        <w:trPr>
          <w:trHeight w:val="249"/>
        </w:trPr>
        <w:tc>
          <w:tcPr>
            <w:tcW w:w="429" w:type="dxa"/>
            <w:tcBorders>
              <w:top w:val="nil"/>
              <w:left w:val="nil"/>
              <w:bottom w:val="nil"/>
              <w:right w:val="nil"/>
            </w:tcBorders>
            <w:shd w:val="clear" w:color="auto" w:fill="auto"/>
            <w:noWrap/>
            <w:vAlign w:val="bottom"/>
            <w:hideMark/>
          </w:tcPr>
          <w:p w:rsidR="00104F4B" w:rsidRPr="00104F4B" w:rsidRDefault="00104F4B" w:rsidP="00104F4B"/>
        </w:tc>
        <w:tc>
          <w:tcPr>
            <w:tcW w:w="1274" w:type="dxa"/>
            <w:tcBorders>
              <w:top w:val="nil"/>
              <w:left w:val="nil"/>
              <w:bottom w:val="nil"/>
              <w:right w:val="nil"/>
            </w:tcBorders>
            <w:shd w:val="clear" w:color="auto" w:fill="auto"/>
            <w:noWrap/>
            <w:vAlign w:val="bottom"/>
            <w:hideMark/>
          </w:tcPr>
          <w:p w:rsidR="00104F4B" w:rsidRPr="00104F4B" w:rsidRDefault="00104F4B" w:rsidP="00104F4B"/>
        </w:tc>
        <w:tc>
          <w:tcPr>
            <w:tcW w:w="441" w:type="dxa"/>
            <w:tcBorders>
              <w:top w:val="nil"/>
              <w:left w:val="nil"/>
              <w:bottom w:val="nil"/>
              <w:right w:val="nil"/>
            </w:tcBorders>
            <w:shd w:val="clear" w:color="auto" w:fill="auto"/>
            <w:noWrap/>
            <w:vAlign w:val="bottom"/>
            <w:hideMark/>
          </w:tcPr>
          <w:p w:rsidR="00104F4B" w:rsidRPr="00104F4B" w:rsidRDefault="00104F4B" w:rsidP="00104F4B"/>
        </w:tc>
        <w:tc>
          <w:tcPr>
            <w:tcW w:w="228" w:type="dxa"/>
            <w:tcBorders>
              <w:top w:val="nil"/>
              <w:left w:val="nil"/>
              <w:bottom w:val="nil"/>
              <w:right w:val="nil"/>
            </w:tcBorders>
            <w:shd w:val="clear" w:color="auto" w:fill="auto"/>
            <w:noWrap/>
            <w:vAlign w:val="bottom"/>
            <w:hideMark/>
          </w:tcPr>
          <w:p w:rsidR="00104F4B" w:rsidRPr="00104F4B" w:rsidRDefault="00104F4B" w:rsidP="00104F4B"/>
        </w:tc>
        <w:tc>
          <w:tcPr>
            <w:tcW w:w="1274"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r>
      <w:tr w:rsidR="00104F4B" w:rsidRPr="00104F4B" w:rsidTr="0035327B">
        <w:trPr>
          <w:trHeight w:val="249"/>
        </w:trPr>
        <w:tc>
          <w:tcPr>
            <w:tcW w:w="429" w:type="dxa"/>
            <w:tcBorders>
              <w:top w:val="nil"/>
              <w:left w:val="nil"/>
              <w:bottom w:val="nil"/>
              <w:right w:val="nil"/>
            </w:tcBorders>
            <w:shd w:val="clear" w:color="auto" w:fill="auto"/>
            <w:noWrap/>
            <w:vAlign w:val="bottom"/>
            <w:hideMark/>
          </w:tcPr>
          <w:p w:rsidR="00104F4B" w:rsidRPr="00104F4B" w:rsidRDefault="00104F4B" w:rsidP="00104F4B"/>
        </w:tc>
        <w:tc>
          <w:tcPr>
            <w:tcW w:w="1274" w:type="dxa"/>
            <w:tcBorders>
              <w:top w:val="nil"/>
              <w:left w:val="nil"/>
              <w:bottom w:val="nil"/>
              <w:right w:val="nil"/>
            </w:tcBorders>
            <w:shd w:val="clear" w:color="auto" w:fill="auto"/>
            <w:noWrap/>
            <w:vAlign w:val="bottom"/>
            <w:hideMark/>
          </w:tcPr>
          <w:p w:rsidR="00104F4B" w:rsidRPr="00104F4B" w:rsidRDefault="00104F4B" w:rsidP="00104F4B"/>
        </w:tc>
        <w:tc>
          <w:tcPr>
            <w:tcW w:w="441" w:type="dxa"/>
            <w:tcBorders>
              <w:top w:val="nil"/>
              <w:left w:val="nil"/>
              <w:bottom w:val="nil"/>
              <w:right w:val="nil"/>
            </w:tcBorders>
            <w:shd w:val="clear" w:color="auto" w:fill="auto"/>
            <w:noWrap/>
            <w:vAlign w:val="bottom"/>
            <w:hideMark/>
          </w:tcPr>
          <w:p w:rsidR="00104F4B" w:rsidRPr="00104F4B" w:rsidRDefault="00104F4B" w:rsidP="00104F4B"/>
        </w:tc>
        <w:tc>
          <w:tcPr>
            <w:tcW w:w="228" w:type="dxa"/>
            <w:tcBorders>
              <w:top w:val="nil"/>
              <w:left w:val="nil"/>
              <w:bottom w:val="nil"/>
              <w:right w:val="nil"/>
            </w:tcBorders>
            <w:shd w:val="clear" w:color="auto" w:fill="auto"/>
            <w:noWrap/>
            <w:vAlign w:val="bottom"/>
            <w:hideMark/>
          </w:tcPr>
          <w:p w:rsidR="00104F4B" w:rsidRPr="00104F4B" w:rsidRDefault="00104F4B" w:rsidP="00104F4B"/>
        </w:tc>
        <w:tc>
          <w:tcPr>
            <w:tcW w:w="1274"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r>
      <w:tr w:rsidR="00104F4B" w:rsidRPr="00104F4B" w:rsidTr="0035327B">
        <w:trPr>
          <w:trHeight w:val="249"/>
        </w:trPr>
        <w:tc>
          <w:tcPr>
            <w:tcW w:w="429" w:type="dxa"/>
            <w:tcBorders>
              <w:top w:val="nil"/>
              <w:left w:val="nil"/>
              <w:bottom w:val="nil"/>
              <w:right w:val="nil"/>
            </w:tcBorders>
            <w:shd w:val="clear" w:color="auto" w:fill="auto"/>
            <w:noWrap/>
            <w:vAlign w:val="bottom"/>
            <w:hideMark/>
          </w:tcPr>
          <w:p w:rsidR="00104F4B" w:rsidRPr="00104F4B" w:rsidRDefault="00104F4B" w:rsidP="00104F4B"/>
        </w:tc>
        <w:tc>
          <w:tcPr>
            <w:tcW w:w="1274" w:type="dxa"/>
            <w:tcBorders>
              <w:top w:val="nil"/>
              <w:left w:val="nil"/>
              <w:bottom w:val="nil"/>
              <w:right w:val="nil"/>
            </w:tcBorders>
            <w:shd w:val="clear" w:color="auto" w:fill="auto"/>
            <w:noWrap/>
            <w:vAlign w:val="bottom"/>
            <w:hideMark/>
          </w:tcPr>
          <w:p w:rsidR="00104F4B" w:rsidRPr="00104F4B" w:rsidRDefault="00104F4B" w:rsidP="00104F4B"/>
        </w:tc>
        <w:tc>
          <w:tcPr>
            <w:tcW w:w="441" w:type="dxa"/>
            <w:tcBorders>
              <w:top w:val="nil"/>
              <w:left w:val="nil"/>
              <w:bottom w:val="nil"/>
              <w:right w:val="nil"/>
            </w:tcBorders>
            <w:shd w:val="clear" w:color="auto" w:fill="auto"/>
            <w:noWrap/>
            <w:vAlign w:val="bottom"/>
            <w:hideMark/>
          </w:tcPr>
          <w:p w:rsidR="00104F4B" w:rsidRPr="00104F4B" w:rsidRDefault="00104F4B" w:rsidP="00104F4B"/>
        </w:tc>
        <w:tc>
          <w:tcPr>
            <w:tcW w:w="228" w:type="dxa"/>
            <w:tcBorders>
              <w:top w:val="nil"/>
              <w:left w:val="nil"/>
              <w:bottom w:val="nil"/>
              <w:right w:val="nil"/>
            </w:tcBorders>
            <w:shd w:val="clear" w:color="auto" w:fill="auto"/>
            <w:noWrap/>
            <w:vAlign w:val="bottom"/>
            <w:hideMark/>
          </w:tcPr>
          <w:p w:rsidR="00104F4B" w:rsidRPr="00104F4B" w:rsidRDefault="00104F4B" w:rsidP="00104F4B"/>
        </w:tc>
        <w:tc>
          <w:tcPr>
            <w:tcW w:w="1274"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r>
      <w:tr w:rsidR="00104F4B" w:rsidRPr="00104F4B" w:rsidTr="0035327B">
        <w:trPr>
          <w:trHeight w:val="249"/>
        </w:trPr>
        <w:tc>
          <w:tcPr>
            <w:tcW w:w="429" w:type="dxa"/>
            <w:tcBorders>
              <w:top w:val="nil"/>
              <w:left w:val="nil"/>
              <w:bottom w:val="nil"/>
              <w:right w:val="nil"/>
            </w:tcBorders>
            <w:shd w:val="clear" w:color="auto" w:fill="auto"/>
            <w:noWrap/>
            <w:vAlign w:val="bottom"/>
            <w:hideMark/>
          </w:tcPr>
          <w:p w:rsidR="00104F4B" w:rsidRPr="00104F4B" w:rsidRDefault="00104F4B" w:rsidP="00104F4B"/>
        </w:tc>
        <w:tc>
          <w:tcPr>
            <w:tcW w:w="1274" w:type="dxa"/>
            <w:tcBorders>
              <w:top w:val="nil"/>
              <w:left w:val="nil"/>
              <w:bottom w:val="nil"/>
              <w:right w:val="nil"/>
            </w:tcBorders>
            <w:shd w:val="clear" w:color="auto" w:fill="auto"/>
            <w:noWrap/>
            <w:vAlign w:val="bottom"/>
            <w:hideMark/>
          </w:tcPr>
          <w:p w:rsidR="00104F4B" w:rsidRPr="00104F4B" w:rsidRDefault="00104F4B" w:rsidP="00104F4B"/>
        </w:tc>
        <w:tc>
          <w:tcPr>
            <w:tcW w:w="441" w:type="dxa"/>
            <w:tcBorders>
              <w:top w:val="nil"/>
              <w:left w:val="nil"/>
              <w:bottom w:val="nil"/>
              <w:right w:val="nil"/>
            </w:tcBorders>
            <w:shd w:val="clear" w:color="auto" w:fill="auto"/>
            <w:noWrap/>
            <w:vAlign w:val="bottom"/>
            <w:hideMark/>
          </w:tcPr>
          <w:p w:rsidR="00104F4B" w:rsidRPr="00104F4B" w:rsidRDefault="00104F4B" w:rsidP="00104F4B"/>
        </w:tc>
        <w:tc>
          <w:tcPr>
            <w:tcW w:w="228" w:type="dxa"/>
            <w:tcBorders>
              <w:top w:val="nil"/>
              <w:left w:val="nil"/>
              <w:bottom w:val="nil"/>
              <w:right w:val="nil"/>
            </w:tcBorders>
            <w:shd w:val="clear" w:color="auto" w:fill="auto"/>
            <w:noWrap/>
            <w:vAlign w:val="bottom"/>
            <w:hideMark/>
          </w:tcPr>
          <w:p w:rsidR="00104F4B" w:rsidRPr="00104F4B" w:rsidRDefault="00104F4B" w:rsidP="00104F4B"/>
        </w:tc>
        <w:tc>
          <w:tcPr>
            <w:tcW w:w="1274"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r>
      <w:tr w:rsidR="00104F4B" w:rsidRPr="00104F4B" w:rsidTr="0035327B">
        <w:trPr>
          <w:trHeight w:val="249"/>
        </w:trPr>
        <w:tc>
          <w:tcPr>
            <w:tcW w:w="429" w:type="dxa"/>
            <w:tcBorders>
              <w:top w:val="nil"/>
              <w:left w:val="nil"/>
              <w:bottom w:val="nil"/>
              <w:right w:val="nil"/>
            </w:tcBorders>
            <w:shd w:val="clear" w:color="auto" w:fill="auto"/>
            <w:noWrap/>
            <w:vAlign w:val="bottom"/>
            <w:hideMark/>
          </w:tcPr>
          <w:p w:rsidR="00104F4B" w:rsidRPr="00104F4B" w:rsidRDefault="00104F4B" w:rsidP="00104F4B"/>
        </w:tc>
        <w:tc>
          <w:tcPr>
            <w:tcW w:w="1274" w:type="dxa"/>
            <w:tcBorders>
              <w:top w:val="nil"/>
              <w:left w:val="nil"/>
              <w:bottom w:val="nil"/>
              <w:right w:val="nil"/>
            </w:tcBorders>
            <w:shd w:val="clear" w:color="auto" w:fill="auto"/>
            <w:noWrap/>
            <w:vAlign w:val="bottom"/>
            <w:hideMark/>
          </w:tcPr>
          <w:p w:rsidR="00104F4B" w:rsidRPr="00104F4B" w:rsidRDefault="00104F4B" w:rsidP="00104F4B"/>
        </w:tc>
        <w:tc>
          <w:tcPr>
            <w:tcW w:w="441" w:type="dxa"/>
            <w:tcBorders>
              <w:top w:val="nil"/>
              <w:left w:val="nil"/>
              <w:bottom w:val="nil"/>
              <w:right w:val="nil"/>
            </w:tcBorders>
            <w:shd w:val="clear" w:color="auto" w:fill="auto"/>
            <w:noWrap/>
            <w:vAlign w:val="bottom"/>
            <w:hideMark/>
          </w:tcPr>
          <w:p w:rsidR="00104F4B" w:rsidRPr="00104F4B" w:rsidRDefault="00104F4B" w:rsidP="00104F4B"/>
        </w:tc>
        <w:tc>
          <w:tcPr>
            <w:tcW w:w="228" w:type="dxa"/>
            <w:tcBorders>
              <w:top w:val="nil"/>
              <w:left w:val="nil"/>
              <w:bottom w:val="nil"/>
              <w:right w:val="nil"/>
            </w:tcBorders>
            <w:shd w:val="clear" w:color="auto" w:fill="auto"/>
            <w:noWrap/>
            <w:vAlign w:val="bottom"/>
            <w:hideMark/>
          </w:tcPr>
          <w:p w:rsidR="00104F4B" w:rsidRPr="00104F4B" w:rsidRDefault="00104F4B" w:rsidP="00104F4B"/>
        </w:tc>
        <w:tc>
          <w:tcPr>
            <w:tcW w:w="1274"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r>
      <w:tr w:rsidR="00104F4B" w:rsidRPr="00104F4B" w:rsidTr="0035327B">
        <w:trPr>
          <w:trHeight w:val="249"/>
        </w:trPr>
        <w:tc>
          <w:tcPr>
            <w:tcW w:w="429" w:type="dxa"/>
            <w:tcBorders>
              <w:top w:val="nil"/>
              <w:left w:val="nil"/>
              <w:bottom w:val="nil"/>
              <w:right w:val="nil"/>
            </w:tcBorders>
            <w:shd w:val="clear" w:color="auto" w:fill="auto"/>
            <w:noWrap/>
            <w:vAlign w:val="bottom"/>
            <w:hideMark/>
          </w:tcPr>
          <w:p w:rsidR="00104F4B" w:rsidRPr="00104F4B" w:rsidRDefault="00104F4B" w:rsidP="00104F4B"/>
        </w:tc>
        <w:tc>
          <w:tcPr>
            <w:tcW w:w="1274" w:type="dxa"/>
            <w:tcBorders>
              <w:top w:val="nil"/>
              <w:left w:val="nil"/>
              <w:bottom w:val="nil"/>
              <w:right w:val="nil"/>
            </w:tcBorders>
            <w:shd w:val="clear" w:color="auto" w:fill="auto"/>
            <w:noWrap/>
            <w:vAlign w:val="bottom"/>
            <w:hideMark/>
          </w:tcPr>
          <w:p w:rsidR="00104F4B" w:rsidRPr="00104F4B" w:rsidRDefault="00104F4B" w:rsidP="00104F4B"/>
        </w:tc>
        <w:tc>
          <w:tcPr>
            <w:tcW w:w="441" w:type="dxa"/>
            <w:tcBorders>
              <w:top w:val="nil"/>
              <w:left w:val="nil"/>
              <w:bottom w:val="nil"/>
              <w:right w:val="nil"/>
            </w:tcBorders>
            <w:shd w:val="clear" w:color="auto" w:fill="auto"/>
            <w:noWrap/>
            <w:vAlign w:val="bottom"/>
            <w:hideMark/>
          </w:tcPr>
          <w:p w:rsidR="00104F4B" w:rsidRPr="00104F4B" w:rsidRDefault="00104F4B" w:rsidP="00104F4B"/>
        </w:tc>
        <w:tc>
          <w:tcPr>
            <w:tcW w:w="228" w:type="dxa"/>
            <w:tcBorders>
              <w:top w:val="nil"/>
              <w:left w:val="nil"/>
              <w:bottom w:val="nil"/>
              <w:right w:val="nil"/>
            </w:tcBorders>
            <w:shd w:val="clear" w:color="auto" w:fill="auto"/>
            <w:noWrap/>
            <w:vAlign w:val="bottom"/>
            <w:hideMark/>
          </w:tcPr>
          <w:p w:rsidR="00104F4B" w:rsidRPr="00104F4B" w:rsidRDefault="00104F4B" w:rsidP="00104F4B"/>
        </w:tc>
        <w:tc>
          <w:tcPr>
            <w:tcW w:w="1274"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r>
      <w:tr w:rsidR="00104F4B" w:rsidRPr="00104F4B" w:rsidTr="0035327B">
        <w:trPr>
          <w:trHeight w:val="249"/>
        </w:trPr>
        <w:tc>
          <w:tcPr>
            <w:tcW w:w="429" w:type="dxa"/>
            <w:tcBorders>
              <w:top w:val="nil"/>
              <w:left w:val="nil"/>
              <w:bottom w:val="nil"/>
              <w:right w:val="nil"/>
            </w:tcBorders>
            <w:shd w:val="clear" w:color="auto" w:fill="auto"/>
            <w:noWrap/>
            <w:vAlign w:val="bottom"/>
            <w:hideMark/>
          </w:tcPr>
          <w:p w:rsidR="00104F4B" w:rsidRPr="00104F4B" w:rsidRDefault="00104F4B" w:rsidP="00104F4B"/>
        </w:tc>
        <w:tc>
          <w:tcPr>
            <w:tcW w:w="1274" w:type="dxa"/>
            <w:tcBorders>
              <w:top w:val="nil"/>
              <w:left w:val="nil"/>
              <w:bottom w:val="nil"/>
              <w:right w:val="nil"/>
            </w:tcBorders>
            <w:shd w:val="clear" w:color="auto" w:fill="auto"/>
            <w:noWrap/>
            <w:vAlign w:val="bottom"/>
            <w:hideMark/>
          </w:tcPr>
          <w:p w:rsidR="00104F4B" w:rsidRPr="00104F4B" w:rsidRDefault="00104F4B" w:rsidP="00104F4B"/>
        </w:tc>
        <w:tc>
          <w:tcPr>
            <w:tcW w:w="441" w:type="dxa"/>
            <w:tcBorders>
              <w:top w:val="nil"/>
              <w:left w:val="nil"/>
              <w:bottom w:val="nil"/>
              <w:right w:val="nil"/>
            </w:tcBorders>
            <w:shd w:val="clear" w:color="auto" w:fill="auto"/>
            <w:noWrap/>
            <w:vAlign w:val="bottom"/>
            <w:hideMark/>
          </w:tcPr>
          <w:p w:rsidR="00104F4B" w:rsidRPr="00104F4B" w:rsidRDefault="00104F4B" w:rsidP="00104F4B"/>
        </w:tc>
        <w:tc>
          <w:tcPr>
            <w:tcW w:w="228" w:type="dxa"/>
            <w:tcBorders>
              <w:top w:val="nil"/>
              <w:left w:val="nil"/>
              <w:bottom w:val="nil"/>
              <w:right w:val="nil"/>
            </w:tcBorders>
            <w:shd w:val="clear" w:color="auto" w:fill="auto"/>
            <w:noWrap/>
            <w:vAlign w:val="bottom"/>
            <w:hideMark/>
          </w:tcPr>
          <w:p w:rsidR="00104F4B" w:rsidRPr="00104F4B" w:rsidRDefault="00104F4B" w:rsidP="00104F4B"/>
        </w:tc>
        <w:tc>
          <w:tcPr>
            <w:tcW w:w="1274"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r>
      <w:tr w:rsidR="00104F4B" w:rsidRPr="00104F4B" w:rsidTr="0035327B">
        <w:trPr>
          <w:trHeight w:val="249"/>
        </w:trPr>
        <w:tc>
          <w:tcPr>
            <w:tcW w:w="429" w:type="dxa"/>
            <w:tcBorders>
              <w:top w:val="nil"/>
              <w:left w:val="nil"/>
              <w:bottom w:val="nil"/>
              <w:right w:val="nil"/>
            </w:tcBorders>
            <w:shd w:val="clear" w:color="auto" w:fill="auto"/>
            <w:noWrap/>
            <w:vAlign w:val="bottom"/>
            <w:hideMark/>
          </w:tcPr>
          <w:p w:rsidR="00104F4B" w:rsidRPr="00104F4B" w:rsidRDefault="00104F4B" w:rsidP="00104F4B"/>
        </w:tc>
        <w:tc>
          <w:tcPr>
            <w:tcW w:w="1274" w:type="dxa"/>
            <w:tcBorders>
              <w:top w:val="nil"/>
              <w:left w:val="nil"/>
              <w:bottom w:val="nil"/>
              <w:right w:val="nil"/>
            </w:tcBorders>
            <w:shd w:val="clear" w:color="auto" w:fill="auto"/>
            <w:noWrap/>
            <w:vAlign w:val="bottom"/>
            <w:hideMark/>
          </w:tcPr>
          <w:p w:rsidR="00104F4B" w:rsidRPr="00104F4B" w:rsidRDefault="00104F4B" w:rsidP="00104F4B"/>
        </w:tc>
        <w:tc>
          <w:tcPr>
            <w:tcW w:w="441" w:type="dxa"/>
            <w:tcBorders>
              <w:top w:val="nil"/>
              <w:left w:val="nil"/>
              <w:bottom w:val="nil"/>
              <w:right w:val="nil"/>
            </w:tcBorders>
            <w:shd w:val="clear" w:color="auto" w:fill="auto"/>
            <w:noWrap/>
            <w:vAlign w:val="bottom"/>
            <w:hideMark/>
          </w:tcPr>
          <w:p w:rsidR="00104F4B" w:rsidRPr="00104F4B" w:rsidRDefault="00104F4B" w:rsidP="00104F4B"/>
        </w:tc>
        <w:tc>
          <w:tcPr>
            <w:tcW w:w="228" w:type="dxa"/>
            <w:tcBorders>
              <w:top w:val="nil"/>
              <w:left w:val="nil"/>
              <w:bottom w:val="nil"/>
              <w:right w:val="nil"/>
            </w:tcBorders>
            <w:shd w:val="clear" w:color="auto" w:fill="auto"/>
            <w:noWrap/>
            <w:vAlign w:val="bottom"/>
            <w:hideMark/>
          </w:tcPr>
          <w:p w:rsidR="00104F4B" w:rsidRPr="00104F4B" w:rsidRDefault="00104F4B" w:rsidP="00104F4B"/>
        </w:tc>
        <w:tc>
          <w:tcPr>
            <w:tcW w:w="1274"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r>
      <w:tr w:rsidR="00104F4B" w:rsidRPr="00104F4B" w:rsidTr="0035327B">
        <w:trPr>
          <w:trHeight w:val="249"/>
        </w:trPr>
        <w:tc>
          <w:tcPr>
            <w:tcW w:w="429" w:type="dxa"/>
            <w:tcBorders>
              <w:top w:val="nil"/>
              <w:left w:val="nil"/>
              <w:bottom w:val="nil"/>
              <w:right w:val="nil"/>
            </w:tcBorders>
            <w:shd w:val="clear" w:color="auto" w:fill="auto"/>
            <w:noWrap/>
            <w:vAlign w:val="bottom"/>
            <w:hideMark/>
          </w:tcPr>
          <w:p w:rsidR="00104F4B" w:rsidRPr="00104F4B" w:rsidRDefault="00104F4B" w:rsidP="00104F4B"/>
        </w:tc>
        <w:tc>
          <w:tcPr>
            <w:tcW w:w="1274" w:type="dxa"/>
            <w:tcBorders>
              <w:top w:val="nil"/>
              <w:left w:val="nil"/>
              <w:bottom w:val="nil"/>
              <w:right w:val="nil"/>
            </w:tcBorders>
            <w:shd w:val="clear" w:color="auto" w:fill="auto"/>
            <w:noWrap/>
            <w:vAlign w:val="bottom"/>
            <w:hideMark/>
          </w:tcPr>
          <w:p w:rsidR="00104F4B" w:rsidRPr="00104F4B" w:rsidRDefault="00104F4B" w:rsidP="00104F4B"/>
        </w:tc>
        <w:tc>
          <w:tcPr>
            <w:tcW w:w="441" w:type="dxa"/>
            <w:tcBorders>
              <w:top w:val="nil"/>
              <w:left w:val="nil"/>
              <w:bottom w:val="nil"/>
              <w:right w:val="nil"/>
            </w:tcBorders>
            <w:shd w:val="clear" w:color="auto" w:fill="auto"/>
            <w:noWrap/>
            <w:vAlign w:val="bottom"/>
            <w:hideMark/>
          </w:tcPr>
          <w:p w:rsidR="00104F4B" w:rsidRPr="00104F4B" w:rsidRDefault="00104F4B" w:rsidP="00104F4B"/>
        </w:tc>
        <w:tc>
          <w:tcPr>
            <w:tcW w:w="228" w:type="dxa"/>
            <w:tcBorders>
              <w:top w:val="nil"/>
              <w:left w:val="nil"/>
              <w:bottom w:val="nil"/>
              <w:right w:val="nil"/>
            </w:tcBorders>
            <w:shd w:val="clear" w:color="auto" w:fill="auto"/>
            <w:noWrap/>
            <w:vAlign w:val="bottom"/>
            <w:hideMark/>
          </w:tcPr>
          <w:p w:rsidR="00104F4B" w:rsidRPr="00104F4B" w:rsidRDefault="00104F4B" w:rsidP="00104F4B"/>
        </w:tc>
        <w:tc>
          <w:tcPr>
            <w:tcW w:w="1274"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r>
      <w:tr w:rsidR="00104F4B" w:rsidRPr="00104F4B" w:rsidTr="0035327B">
        <w:trPr>
          <w:trHeight w:val="249"/>
        </w:trPr>
        <w:tc>
          <w:tcPr>
            <w:tcW w:w="429" w:type="dxa"/>
            <w:tcBorders>
              <w:top w:val="nil"/>
              <w:left w:val="nil"/>
              <w:bottom w:val="nil"/>
              <w:right w:val="nil"/>
            </w:tcBorders>
            <w:shd w:val="clear" w:color="auto" w:fill="auto"/>
            <w:noWrap/>
            <w:vAlign w:val="bottom"/>
            <w:hideMark/>
          </w:tcPr>
          <w:p w:rsidR="00104F4B" w:rsidRPr="00104F4B" w:rsidRDefault="00104F4B" w:rsidP="00104F4B"/>
        </w:tc>
        <w:tc>
          <w:tcPr>
            <w:tcW w:w="1274" w:type="dxa"/>
            <w:tcBorders>
              <w:top w:val="nil"/>
              <w:left w:val="nil"/>
              <w:bottom w:val="nil"/>
              <w:right w:val="nil"/>
            </w:tcBorders>
            <w:shd w:val="clear" w:color="auto" w:fill="auto"/>
            <w:noWrap/>
            <w:vAlign w:val="bottom"/>
            <w:hideMark/>
          </w:tcPr>
          <w:p w:rsidR="00104F4B" w:rsidRPr="00104F4B" w:rsidRDefault="00104F4B" w:rsidP="00104F4B"/>
        </w:tc>
        <w:tc>
          <w:tcPr>
            <w:tcW w:w="441" w:type="dxa"/>
            <w:tcBorders>
              <w:top w:val="nil"/>
              <w:left w:val="nil"/>
              <w:bottom w:val="nil"/>
              <w:right w:val="nil"/>
            </w:tcBorders>
            <w:shd w:val="clear" w:color="auto" w:fill="auto"/>
            <w:noWrap/>
            <w:vAlign w:val="bottom"/>
            <w:hideMark/>
          </w:tcPr>
          <w:p w:rsidR="00104F4B" w:rsidRPr="00104F4B" w:rsidRDefault="00104F4B" w:rsidP="00104F4B"/>
        </w:tc>
        <w:tc>
          <w:tcPr>
            <w:tcW w:w="228" w:type="dxa"/>
            <w:tcBorders>
              <w:top w:val="nil"/>
              <w:left w:val="nil"/>
              <w:bottom w:val="nil"/>
              <w:right w:val="nil"/>
            </w:tcBorders>
            <w:shd w:val="clear" w:color="auto" w:fill="auto"/>
            <w:noWrap/>
            <w:vAlign w:val="bottom"/>
            <w:hideMark/>
          </w:tcPr>
          <w:p w:rsidR="00104F4B" w:rsidRPr="00104F4B" w:rsidRDefault="00104F4B" w:rsidP="00104F4B"/>
        </w:tc>
        <w:tc>
          <w:tcPr>
            <w:tcW w:w="1274"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r>
      <w:tr w:rsidR="00104F4B" w:rsidRPr="00104F4B" w:rsidTr="0035327B">
        <w:trPr>
          <w:trHeight w:val="249"/>
        </w:trPr>
        <w:tc>
          <w:tcPr>
            <w:tcW w:w="429" w:type="dxa"/>
            <w:tcBorders>
              <w:top w:val="nil"/>
              <w:left w:val="nil"/>
              <w:bottom w:val="nil"/>
              <w:right w:val="nil"/>
            </w:tcBorders>
            <w:shd w:val="clear" w:color="auto" w:fill="auto"/>
            <w:noWrap/>
            <w:vAlign w:val="bottom"/>
            <w:hideMark/>
          </w:tcPr>
          <w:p w:rsidR="00104F4B" w:rsidRPr="00104F4B" w:rsidRDefault="00104F4B" w:rsidP="00104F4B"/>
        </w:tc>
        <w:tc>
          <w:tcPr>
            <w:tcW w:w="1274" w:type="dxa"/>
            <w:tcBorders>
              <w:top w:val="nil"/>
              <w:left w:val="nil"/>
              <w:bottom w:val="nil"/>
              <w:right w:val="nil"/>
            </w:tcBorders>
            <w:shd w:val="clear" w:color="auto" w:fill="auto"/>
            <w:noWrap/>
            <w:vAlign w:val="bottom"/>
            <w:hideMark/>
          </w:tcPr>
          <w:p w:rsidR="00104F4B" w:rsidRPr="00104F4B" w:rsidRDefault="00104F4B" w:rsidP="00104F4B"/>
        </w:tc>
        <w:tc>
          <w:tcPr>
            <w:tcW w:w="441" w:type="dxa"/>
            <w:tcBorders>
              <w:top w:val="nil"/>
              <w:left w:val="nil"/>
              <w:bottom w:val="nil"/>
              <w:right w:val="nil"/>
            </w:tcBorders>
            <w:shd w:val="clear" w:color="auto" w:fill="auto"/>
            <w:noWrap/>
            <w:vAlign w:val="bottom"/>
            <w:hideMark/>
          </w:tcPr>
          <w:p w:rsidR="00104F4B" w:rsidRPr="00104F4B" w:rsidRDefault="00104F4B" w:rsidP="00104F4B"/>
        </w:tc>
        <w:tc>
          <w:tcPr>
            <w:tcW w:w="228" w:type="dxa"/>
            <w:tcBorders>
              <w:top w:val="nil"/>
              <w:left w:val="nil"/>
              <w:bottom w:val="nil"/>
              <w:right w:val="nil"/>
            </w:tcBorders>
            <w:shd w:val="clear" w:color="auto" w:fill="auto"/>
            <w:noWrap/>
            <w:vAlign w:val="bottom"/>
            <w:hideMark/>
          </w:tcPr>
          <w:p w:rsidR="00104F4B" w:rsidRPr="00104F4B" w:rsidRDefault="00104F4B" w:rsidP="00104F4B"/>
        </w:tc>
        <w:tc>
          <w:tcPr>
            <w:tcW w:w="1274"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c>
          <w:tcPr>
            <w:tcW w:w="945" w:type="dxa"/>
            <w:tcBorders>
              <w:top w:val="nil"/>
              <w:left w:val="nil"/>
              <w:bottom w:val="nil"/>
              <w:right w:val="nil"/>
            </w:tcBorders>
            <w:shd w:val="clear" w:color="auto" w:fill="auto"/>
            <w:noWrap/>
            <w:vAlign w:val="bottom"/>
            <w:hideMark/>
          </w:tcPr>
          <w:p w:rsidR="00104F4B" w:rsidRPr="00104F4B" w:rsidRDefault="00104F4B" w:rsidP="00104F4B"/>
        </w:tc>
      </w:tr>
    </w:tbl>
    <w:p w:rsidR="00104F4B" w:rsidRPr="003D0253" w:rsidRDefault="00104F4B">
      <w:pPr>
        <w:spacing w:line="200" w:lineRule="exact"/>
        <w:rPr>
          <w:rFonts w:ascii="Arial" w:hAnsi="Arial" w:cs="Arial"/>
          <w:color w:val="1F497D" w:themeColor="text2"/>
          <w:sz w:val="24"/>
          <w:szCs w:val="24"/>
        </w:rPr>
      </w:pPr>
    </w:p>
    <w:p w:rsidR="00C86F4A" w:rsidRPr="003D0253" w:rsidRDefault="006C72B5">
      <w:pPr>
        <w:ind w:left="584"/>
        <w:rPr>
          <w:rFonts w:ascii="Arial" w:eastAsia="Arial" w:hAnsi="Arial" w:cs="Arial"/>
          <w:sz w:val="21"/>
          <w:szCs w:val="21"/>
        </w:rPr>
      </w:pPr>
      <w:r w:rsidRPr="003D0253">
        <w:rPr>
          <w:rFonts w:ascii="Arial" w:eastAsia="Arial" w:hAnsi="Arial" w:cs="Arial"/>
          <w:spacing w:val="-2"/>
          <w:sz w:val="21"/>
          <w:szCs w:val="21"/>
        </w:rPr>
        <w:t>1</w:t>
      </w:r>
      <w:r w:rsidRPr="003D0253">
        <w:rPr>
          <w:rFonts w:ascii="Arial" w:eastAsia="Arial" w:hAnsi="Arial" w:cs="Arial"/>
          <w:spacing w:val="3"/>
          <w:sz w:val="21"/>
          <w:szCs w:val="21"/>
        </w:rPr>
        <w:t>5</w:t>
      </w:r>
      <w:r w:rsidRPr="003D0253">
        <w:rPr>
          <w:rFonts w:ascii="Arial" w:eastAsia="Arial" w:hAnsi="Arial" w:cs="Arial"/>
          <w:sz w:val="21"/>
          <w:szCs w:val="21"/>
        </w:rPr>
        <w:t>.</w:t>
      </w:r>
      <w:r w:rsidRPr="003D0253">
        <w:rPr>
          <w:rFonts w:ascii="Arial" w:eastAsia="Arial" w:hAnsi="Arial" w:cs="Arial"/>
          <w:spacing w:val="13"/>
          <w:sz w:val="21"/>
          <w:szCs w:val="21"/>
        </w:rPr>
        <w:t xml:space="preserve"> </w:t>
      </w:r>
      <w:r w:rsidRPr="003D0253">
        <w:rPr>
          <w:rFonts w:ascii="Arial" w:eastAsia="Arial" w:hAnsi="Arial" w:cs="Arial"/>
          <w:spacing w:val="-6"/>
          <w:sz w:val="21"/>
          <w:szCs w:val="21"/>
        </w:rPr>
        <w:t>I</w:t>
      </w:r>
      <w:r w:rsidRPr="003D0253">
        <w:rPr>
          <w:rFonts w:ascii="Arial" w:eastAsia="Arial" w:hAnsi="Arial" w:cs="Arial"/>
          <w:spacing w:val="-2"/>
          <w:sz w:val="21"/>
          <w:szCs w:val="21"/>
        </w:rPr>
        <w:t>den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4"/>
          <w:sz w:val="21"/>
          <w:szCs w:val="21"/>
        </w:rPr>
        <w:t>f</w:t>
      </w:r>
      <w:r w:rsidRPr="003D0253">
        <w:rPr>
          <w:rFonts w:ascii="Arial" w:eastAsia="Arial" w:hAnsi="Arial" w:cs="Arial"/>
          <w:sz w:val="21"/>
          <w:szCs w:val="21"/>
        </w:rPr>
        <w:t xml:space="preserve">y </w:t>
      </w:r>
      <w:r w:rsidRPr="003D0253">
        <w:rPr>
          <w:rFonts w:ascii="Arial" w:eastAsia="Arial" w:hAnsi="Arial" w:cs="Arial"/>
          <w:spacing w:val="-2"/>
          <w:sz w:val="21"/>
          <w:szCs w:val="21"/>
        </w:rPr>
        <w:t>a</w:t>
      </w:r>
      <w:r w:rsidRPr="003D0253">
        <w:rPr>
          <w:rFonts w:ascii="Arial" w:eastAsia="Arial" w:hAnsi="Arial" w:cs="Arial"/>
          <w:spacing w:val="3"/>
          <w:sz w:val="21"/>
          <w:szCs w:val="21"/>
        </w:rPr>
        <w:t>n</w:t>
      </w:r>
      <w:r w:rsidRPr="003D0253">
        <w:rPr>
          <w:rFonts w:ascii="Arial" w:eastAsia="Arial" w:hAnsi="Arial" w:cs="Arial"/>
          <w:sz w:val="21"/>
          <w:szCs w:val="21"/>
        </w:rPr>
        <w:t>y</w:t>
      </w:r>
      <w:r w:rsidRPr="003D0253">
        <w:rPr>
          <w:rFonts w:ascii="Arial" w:eastAsia="Arial" w:hAnsi="Arial" w:cs="Arial"/>
          <w:spacing w:val="-5"/>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3"/>
          <w:sz w:val="21"/>
          <w:szCs w:val="21"/>
        </w:rPr>
        <w:t>r</w:t>
      </w:r>
      <w:r w:rsidRPr="003D0253">
        <w:rPr>
          <w:rFonts w:ascii="Arial" w:eastAsia="Arial" w:hAnsi="Arial" w:cs="Arial"/>
          <w:spacing w:val="3"/>
          <w:sz w:val="21"/>
          <w:szCs w:val="21"/>
        </w:rPr>
        <w:t>ob</w:t>
      </w:r>
      <w:r w:rsidRPr="003D0253">
        <w:rPr>
          <w:rFonts w:ascii="Arial" w:eastAsia="Arial" w:hAnsi="Arial" w:cs="Arial"/>
          <w:spacing w:val="-8"/>
          <w:sz w:val="21"/>
          <w:szCs w:val="21"/>
        </w:rPr>
        <w:t>l</w:t>
      </w:r>
      <w:r w:rsidRPr="003D0253">
        <w:rPr>
          <w:rFonts w:ascii="Arial" w:eastAsia="Arial" w:hAnsi="Arial" w:cs="Arial"/>
          <w:spacing w:val="-2"/>
          <w:sz w:val="21"/>
          <w:szCs w:val="21"/>
        </w:rPr>
        <w:t>e</w:t>
      </w:r>
      <w:r w:rsidRPr="003D0253">
        <w:rPr>
          <w:rFonts w:ascii="Arial" w:eastAsia="Arial" w:hAnsi="Arial" w:cs="Arial"/>
          <w:spacing w:val="6"/>
          <w:sz w:val="21"/>
          <w:szCs w:val="21"/>
        </w:rPr>
        <w:t>m</w:t>
      </w:r>
      <w:r w:rsidRPr="003D0253">
        <w:rPr>
          <w:rFonts w:ascii="Arial" w:eastAsia="Arial" w:hAnsi="Arial" w:cs="Arial"/>
          <w:sz w:val="21"/>
          <w:szCs w:val="21"/>
        </w:rPr>
        <w:t xml:space="preserve">s </w:t>
      </w:r>
      <w:r w:rsidRPr="003D0253">
        <w:rPr>
          <w:rFonts w:ascii="Arial" w:eastAsia="Arial" w:hAnsi="Arial" w:cs="Arial"/>
          <w:spacing w:val="-4"/>
          <w:sz w:val="21"/>
          <w:szCs w:val="21"/>
        </w:rPr>
        <w:t>wi</w:t>
      </w:r>
      <w:r w:rsidRPr="003D0253">
        <w:rPr>
          <w:rFonts w:ascii="Arial" w:eastAsia="Arial" w:hAnsi="Arial" w:cs="Arial"/>
          <w:spacing w:val="-1"/>
          <w:sz w:val="21"/>
          <w:szCs w:val="21"/>
        </w:rPr>
        <w:t>t</w:t>
      </w:r>
      <w:r w:rsidRPr="003D0253">
        <w:rPr>
          <w:rFonts w:ascii="Arial" w:eastAsia="Arial" w:hAnsi="Arial" w:cs="Arial"/>
          <w:sz w:val="21"/>
          <w:szCs w:val="21"/>
        </w:rPr>
        <w:t>h</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on</w:t>
      </w:r>
      <w:r w:rsidRPr="003D0253">
        <w:rPr>
          <w:rFonts w:ascii="Arial" w:eastAsia="Arial" w:hAnsi="Arial" w:cs="Arial"/>
          <w:sz w:val="21"/>
          <w:szCs w:val="21"/>
        </w:rPr>
        <w:t>.</w:t>
      </w:r>
      <w:r w:rsidRPr="003D0253">
        <w:rPr>
          <w:rFonts w:ascii="Arial" w:eastAsia="Arial" w:hAnsi="Arial" w:cs="Arial"/>
          <w:spacing w:val="-1"/>
          <w:sz w:val="21"/>
          <w:szCs w:val="21"/>
        </w:rPr>
        <w:t xml:space="preserve"> </w:t>
      </w:r>
      <w:r w:rsidRPr="003D0253">
        <w:rPr>
          <w:rFonts w:ascii="Arial" w:eastAsia="Arial" w:hAnsi="Arial" w:cs="Arial"/>
          <w:spacing w:val="2"/>
          <w:sz w:val="21"/>
          <w:szCs w:val="21"/>
        </w:rPr>
        <w:t>W</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w</w:t>
      </w:r>
      <w:r w:rsidRPr="003D0253">
        <w:rPr>
          <w:rFonts w:ascii="Arial" w:eastAsia="Arial" w:hAnsi="Arial" w:cs="Arial"/>
          <w:spacing w:val="-4"/>
          <w:sz w:val="21"/>
          <w:szCs w:val="21"/>
        </w:rPr>
        <w:t>il</w:t>
      </w:r>
      <w:r w:rsidRPr="003D0253">
        <w:rPr>
          <w:rFonts w:ascii="Arial" w:eastAsia="Arial" w:hAnsi="Arial" w:cs="Arial"/>
          <w:sz w:val="21"/>
          <w:szCs w:val="21"/>
        </w:rPr>
        <w:t>l</w:t>
      </w:r>
      <w:r w:rsidRPr="003D0253">
        <w:rPr>
          <w:rFonts w:ascii="Arial" w:eastAsia="Arial" w:hAnsi="Arial" w:cs="Arial"/>
          <w:spacing w:val="5"/>
          <w:sz w:val="21"/>
          <w:szCs w:val="21"/>
        </w:rPr>
        <w:t xml:space="preserve"> </w:t>
      </w:r>
      <w:r w:rsidRPr="003D0253">
        <w:rPr>
          <w:rFonts w:ascii="Arial" w:eastAsia="Arial" w:hAnsi="Arial" w:cs="Arial"/>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2"/>
          <w:sz w:val="21"/>
          <w:szCs w:val="21"/>
        </w:rPr>
        <w:t xml:space="preserve"> </w:t>
      </w:r>
      <w:r w:rsidRPr="003D0253">
        <w:rPr>
          <w:rFonts w:ascii="Arial" w:eastAsia="Arial" w:hAnsi="Arial" w:cs="Arial"/>
          <w:sz w:val="21"/>
          <w:szCs w:val="21"/>
        </w:rPr>
        <w:t>c</w:t>
      </w:r>
      <w:r w:rsidRPr="003D0253">
        <w:rPr>
          <w:rFonts w:ascii="Arial" w:eastAsia="Arial" w:hAnsi="Arial" w:cs="Arial"/>
          <w:spacing w:val="-2"/>
          <w:sz w:val="21"/>
          <w:szCs w:val="21"/>
        </w:rPr>
        <w:t>hang</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3"/>
          <w:sz w:val="21"/>
          <w:szCs w:val="21"/>
        </w:rPr>
        <w:t>a</w:t>
      </w:r>
      <w:r w:rsidRPr="003D0253">
        <w:rPr>
          <w:rFonts w:ascii="Arial" w:eastAsia="Arial" w:hAnsi="Arial" w:cs="Arial"/>
          <w:sz w:val="21"/>
          <w:szCs w:val="21"/>
        </w:rPr>
        <w:t>ke</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t</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be</w:t>
      </w:r>
      <w:r w:rsidRPr="003D0253">
        <w:rPr>
          <w:rFonts w:ascii="Arial" w:eastAsia="Arial" w:hAnsi="Arial" w:cs="Arial"/>
          <w:spacing w:val="-1"/>
          <w:sz w:val="21"/>
          <w:szCs w:val="21"/>
        </w:rPr>
        <w:t>t</w:t>
      </w:r>
      <w:r w:rsidRPr="003D0253">
        <w:rPr>
          <w:rFonts w:ascii="Arial" w:eastAsia="Arial" w:hAnsi="Arial" w:cs="Arial"/>
          <w:spacing w:val="-6"/>
          <w:sz w:val="21"/>
          <w:szCs w:val="21"/>
        </w:rPr>
        <w:t>t</w:t>
      </w:r>
      <w:r w:rsidRPr="003D0253">
        <w:rPr>
          <w:rFonts w:ascii="Arial" w:eastAsia="Arial" w:hAnsi="Arial" w:cs="Arial"/>
          <w:spacing w:val="3"/>
          <w:sz w:val="21"/>
          <w:szCs w:val="21"/>
        </w:rPr>
        <w:t>e</w:t>
      </w:r>
      <w:r w:rsidRPr="003D0253">
        <w:rPr>
          <w:rFonts w:ascii="Arial" w:eastAsia="Arial" w:hAnsi="Arial" w:cs="Arial"/>
          <w:spacing w:val="2"/>
          <w:sz w:val="21"/>
          <w:szCs w:val="21"/>
        </w:rPr>
        <w:t>r</w:t>
      </w:r>
      <w:r w:rsidRPr="003D0253">
        <w:rPr>
          <w:rFonts w:ascii="Arial" w:eastAsia="Arial" w:hAnsi="Arial" w:cs="Arial"/>
          <w:sz w:val="21"/>
          <w:szCs w:val="21"/>
        </w:rPr>
        <w:t>?</w:t>
      </w:r>
    </w:p>
    <w:p w:rsidR="00C86F4A" w:rsidRPr="003D0253" w:rsidRDefault="00C86F4A">
      <w:pPr>
        <w:spacing w:line="200" w:lineRule="exact"/>
        <w:rPr>
          <w:rFonts w:ascii="Arial" w:hAnsi="Arial" w:cs="Arial"/>
        </w:rPr>
      </w:pPr>
    </w:p>
    <w:p w:rsidR="00C86F4A" w:rsidRPr="003D0253" w:rsidRDefault="006041BD">
      <w:pPr>
        <w:spacing w:line="200" w:lineRule="exact"/>
        <w:rPr>
          <w:rFonts w:ascii="Arial" w:hAnsi="Arial" w:cs="Arial"/>
          <w:color w:val="1F497D" w:themeColor="text2"/>
        </w:rPr>
      </w:pPr>
      <w:r w:rsidRPr="003D0253">
        <w:rPr>
          <w:rFonts w:ascii="Arial" w:hAnsi="Arial" w:cs="Arial"/>
          <w:color w:val="1F497D" w:themeColor="text2"/>
        </w:rPr>
        <w:t xml:space="preserve">Some of the </w:t>
      </w:r>
      <w:r w:rsidR="003D0253">
        <w:rPr>
          <w:rFonts w:ascii="Arial" w:hAnsi="Arial" w:cs="Arial"/>
          <w:color w:val="1F497D" w:themeColor="text2"/>
        </w:rPr>
        <w:t xml:space="preserve">sections of the game had </w:t>
      </w:r>
      <w:r w:rsidRPr="003D0253">
        <w:rPr>
          <w:rFonts w:ascii="Arial" w:hAnsi="Arial" w:cs="Arial"/>
          <w:color w:val="1F497D" w:themeColor="text2"/>
        </w:rPr>
        <w:t xml:space="preserve"> broken </w:t>
      </w:r>
      <w:r w:rsidR="003D0253">
        <w:rPr>
          <w:rFonts w:ascii="Arial" w:hAnsi="Arial" w:cs="Arial"/>
          <w:color w:val="1F497D" w:themeColor="text2"/>
        </w:rPr>
        <w:t>links</w:t>
      </w:r>
      <w:r w:rsidRPr="003D0253">
        <w:rPr>
          <w:rFonts w:ascii="Arial" w:hAnsi="Arial" w:cs="Arial"/>
          <w:color w:val="1F497D" w:themeColor="text2"/>
        </w:rPr>
        <w:t xml:space="preserve">. I fixed this flaw by connecting the </w:t>
      </w:r>
      <w:r w:rsidR="003D0253">
        <w:rPr>
          <w:rFonts w:ascii="Arial" w:hAnsi="Arial" w:cs="Arial"/>
          <w:color w:val="1F497D" w:themeColor="text2"/>
        </w:rPr>
        <w:t>pieces</w:t>
      </w:r>
      <w:r w:rsidRPr="003D0253">
        <w:rPr>
          <w:rFonts w:ascii="Arial" w:hAnsi="Arial" w:cs="Arial"/>
          <w:color w:val="1F497D" w:themeColor="text2"/>
        </w:rPr>
        <w:t xml:space="preserve"> to each other. </w:t>
      </w:r>
    </w:p>
    <w:p w:rsidR="00C86F4A" w:rsidRPr="003D0253" w:rsidRDefault="00C86F4A">
      <w:pPr>
        <w:spacing w:line="200" w:lineRule="exact"/>
        <w:rPr>
          <w:rFonts w:ascii="Arial" w:hAnsi="Arial" w:cs="Arial"/>
          <w:color w:val="1F497D" w:themeColor="text2"/>
        </w:rPr>
      </w:pPr>
    </w:p>
    <w:p w:rsidR="00C86F4A" w:rsidRPr="003D0253" w:rsidRDefault="006C72B5">
      <w:pPr>
        <w:spacing w:line="243" w:lineRule="auto"/>
        <w:ind w:left="944" w:right="587" w:hanging="360"/>
        <w:rPr>
          <w:rFonts w:ascii="Arial" w:eastAsia="Arial" w:hAnsi="Arial" w:cs="Arial"/>
          <w:sz w:val="21"/>
          <w:szCs w:val="21"/>
        </w:rPr>
      </w:pPr>
      <w:r w:rsidRPr="003D0253">
        <w:rPr>
          <w:rFonts w:ascii="Arial" w:eastAsia="Arial" w:hAnsi="Arial" w:cs="Arial"/>
          <w:spacing w:val="-2"/>
          <w:sz w:val="21"/>
          <w:szCs w:val="21"/>
        </w:rPr>
        <w:t>1</w:t>
      </w:r>
      <w:r w:rsidRPr="003D0253">
        <w:rPr>
          <w:rFonts w:ascii="Arial" w:eastAsia="Arial" w:hAnsi="Arial" w:cs="Arial"/>
          <w:spacing w:val="3"/>
          <w:sz w:val="21"/>
          <w:szCs w:val="21"/>
        </w:rPr>
        <w:t>6</w:t>
      </w:r>
      <w:r w:rsidRPr="003D0253">
        <w:rPr>
          <w:rFonts w:ascii="Arial" w:eastAsia="Arial" w:hAnsi="Arial" w:cs="Arial"/>
          <w:sz w:val="21"/>
          <w:szCs w:val="21"/>
        </w:rPr>
        <w:t>.</w:t>
      </w:r>
      <w:r w:rsidRPr="003D0253">
        <w:rPr>
          <w:rFonts w:ascii="Arial" w:eastAsia="Arial" w:hAnsi="Arial" w:cs="Arial"/>
          <w:spacing w:val="8"/>
          <w:sz w:val="21"/>
          <w:szCs w:val="21"/>
        </w:rPr>
        <w:t xml:space="preserve"> </w:t>
      </w:r>
      <w:r w:rsidRPr="003D0253">
        <w:rPr>
          <w:rFonts w:ascii="Arial" w:eastAsia="Arial" w:hAnsi="Arial" w:cs="Arial"/>
          <w:spacing w:val="-4"/>
          <w:sz w:val="21"/>
          <w:szCs w:val="21"/>
        </w:rPr>
        <w:t>R</w:t>
      </w:r>
      <w:r w:rsidRPr="003D0253">
        <w:rPr>
          <w:rFonts w:ascii="Arial" w:eastAsia="Arial" w:hAnsi="Arial" w:cs="Arial"/>
          <w:spacing w:val="-2"/>
          <w:sz w:val="21"/>
          <w:szCs w:val="21"/>
        </w:rPr>
        <w:t>epe</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pacing w:val="-2"/>
          <w:sz w:val="21"/>
          <w:szCs w:val="21"/>
        </w:rPr>
        <w:t>ep</w:t>
      </w:r>
      <w:r w:rsidRPr="003D0253">
        <w:rPr>
          <w:rFonts w:ascii="Arial" w:eastAsia="Arial" w:hAnsi="Arial" w:cs="Arial"/>
          <w:sz w:val="21"/>
          <w:szCs w:val="21"/>
        </w:rPr>
        <w:t>s 5</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1</w:t>
      </w:r>
      <w:r w:rsidRPr="003D0253">
        <w:rPr>
          <w:rFonts w:ascii="Arial" w:eastAsia="Arial" w:hAnsi="Arial" w:cs="Arial"/>
          <w:sz w:val="21"/>
          <w:szCs w:val="21"/>
        </w:rPr>
        <w:t>5</w:t>
      </w:r>
      <w:r w:rsidRPr="003D0253">
        <w:rPr>
          <w:rFonts w:ascii="Arial" w:eastAsia="Arial" w:hAnsi="Arial" w:cs="Arial"/>
          <w:spacing w:val="-3"/>
          <w:sz w:val="21"/>
          <w:szCs w:val="21"/>
        </w:rPr>
        <w:t xml:space="preserve"> </w:t>
      </w:r>
      <w:r w:rsidRPr="003D0253">
        <w:rPr>
          <w:rFonts w:ascii="Arial" w:eastAsia="Arial" w:hAnsi="Arial" w:cs="Arial"/>
          <w:spacing w:val="-7"/>
          <w:sz w:val="21"/>
          <w:szCs w:val="21"/>
        </w:rPr>
        <w:t>u</w:t>
      </w:r>
      <w:r w:rsidRPr="003D0253">
        <w:rPr>
          <w:rFonts w:ascii="Arial" w:eastAsia="Arial" w:hAnsi="Arial" w:cs="Arial"/>
          <w:spacing w:val="-2"/>
          <w:sz w:val="21"/>
          <w:szCs w:val="21"/>
        </w:rPr>
        <w:t>n</w:t>
      </w:r>
      <w:r w:rsidRPr="003D0253">
        <w:rPr>
          <w:rFonts w:ascii="Arial" w:eastAsia="Arial" w:hAnsi="Arial" w:cs="Arial"/>
          <w:spacing w:val="4"/>
          <w:sz w:val="21"/>
          <w:szCs w:val="21"/>
        </w:rPr>
        <w:t>t</w:t>
      </w:r>
      <w:r w:rsidRPr="003D0253">
        <w:rPr>
          <w:rFonts w:ascii="Arial" w:eastAsia="Arial" w:hAnsi="Arial" w:cs="Arial"/>
          <w:spacing w:val="-4"/>
          <w:sz w:val="21"/>
          <w:szCs w:val="21"/>
        </w:rPr>
        <w:t>i</w:t>
      </w:r>
      <w:r w:rsidRPr="003D0253">
        <w:rPr>
          <w:rFonts w:ascii="Arial" w:eastAsia="Arial" w:hAnsi="Arial" w:cs="Arial"/>
          <w:sz w:val="21"/>
          <w:szCs w:val="21"/>
        </w:rPr>
        <w:t xml:space="preserve">l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1"/>
          <w:sz w:val="21"/>
          <w:szCs w:val="21"/>
        </w:rPr>
        <w:t>i</w:t>
      </w:r>
      <w:r w:rsidRPr="003D0253">
        <w:rPr>
          <w:rFonts w:ascii="Arial" w:eastAsia="Arial" w:hAnsi="Arial" w:cs="Arial"/>
          <w:spacing w:val="3"/>
          <w:sz w:val="21"/>
          <w:szCs w:val="21"/>
        </w:rPr>
        <w:t>o</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8"/>
          <w:sz w:val="21"/>
          <w:szCs w:val="21"/>
        </w:rPr>
        <w:t>w</w:t>
      </w:r>
      <w:r w:rsidRPr="003D0253">
        <w:rPr>
          <w:rFonts w:ascii="Arial" w:eastAsia="Arial" w:hAnsi="Arial" w:cs="Arial"/>
          <w:spacing w:val="-2"/>
          <w:sz w:val="21"/>
          <w:szCs w:val="21"/>
        </w:rPr>
        <w:t>o</w:t>
      </w:r>
      <w:r w:rsidRPr="003D0253">
        <w:rPr>
          <w:rFonts w:ascii="Arial" w:eastAsia="Arial" w:hAnsi="Arial" w:cs="Arial"/>
          <w:spacing w:val="6"/>
          <w:sz w:val="21"/>
          <w:szCs w:val="21"/>
        </w:rPr>
        <w:t>r</w:t>
      </w:r>
      <w:r w:rsidRPr="003D0253">
        <w:rPr>
          <w:rFonts w:ascii="Arial" w:eastAsia="Arial" w:hAnsi="Arial" w:cs="Arial"/>
          <w:sz w:val="21"/>
          <w:szCs w:val="21"/>
        </w:rPr>
        <w:t>ks</w:t>
      </w:r>
      <w:r w:rsidRPr="003D0253">
        <w:rPr>
          <w:rFonts w:ascii="Arial" w:eastAsia="Arial" w:hAnsi="Arial" w:cs="Arial"/>
          <w:spacing w:val="-5"/>
          <w:sz w:val="21"/>
          <w:szCs w:val="21"/>
        </w:rPr>
        <w:t xml:space="preserve"> </w:t>
      </w:r>
      <w:r w:rsidRPr="003D0253">
        <w:rPr>
          <w:rFonts w:ascii="Arial" w:eastAsia="Arial" w:hAnsi="Arial" w:cs="Arial"/>
          <w:spacing w:val="3"/>
          <w:sz w:val="21"/>
          <w:szCs w:val="21"/>
        </w:rPr>
        <w:t>a</w:t>
      </w:r>
      <w:r w:rsidRPr="003D0253">
        <w:rPr>
          <w:rFonts w:ascii="Arial" w:eastAsia="Arial" w:hAnsi="Arial" w:cs="Arial"/>
          <w:sz w:val="21"/>
          <w:szCs w:val="21"/>
        </w:rPr>
        <w:t>s</w:t>
      </w:r>
      <w:r w:rsidRPr="003D0253">
        <w:rPr>
          <w:rFonts w:ascii="Arial" w:eastAsia="Arial" w:hAnsi="Arial" w:cs="Arial"/>
          <w:spacing w:val="-5"/>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8"/>
          <w:sz w:val="21"/>
          <w:szCs w:val="21"/>
        </w:rPr>
        <w:t>l</w:t>
      </w:r>
      <w:r w:rsidRPr="003D0253">
        <w:rPr>
          <w:rFonts w:ascii="Arial" w:eastAsia="Arial" w:hAnsi="Arial" w:cs="Arial"/>
          <w:spacing w:val="-2"/>
          <w:sz w:val="21"/>
          <w:szCs w:val="21"/>
        </w:rPr>
        <w:t>anne</w:t>
      </w:r>
      <w:r w:rsidRPr="003D0253">
        <w:rPr>
          <w:rFonts w:ascii="Arial" w:eastAsia="Arial" w:hAnsi="Arial" w:cs="Arial"/>
          <w:spacing w:val="3"/>
          <w:sz w:val="21"/>
          <w:szCs w:val="21"/>
        </w:rPr>
        <w:t>d</w:t>
      </w:r>
      <w:r w:rsidRPr="003D0253">
        <w:rPr>
          <w:rFonts w:ascii="Arial" w:eastAsia="Arial" w:hAnsi="Arial" w:cs="Arial"/>
          <w:sz w:val="21"/>
          <w:szCs w:val="21"/>
        </w:rPr>
        <w:t>.</w:t>
      </w:r>
      <w:r w:rsidRPr="003D0253">
        <w:rPr>
          <w:rFonts w:ascii="Arial" w:eastAsia="Arial" w:hAnsi="Arial" w:cs="Arial"/>
          <w:spacing w:val="-2"/>
          <w:sz w:val="21"/>
          <w:szCs w:val="21"/>
        </w:rPr>
        <w:t xml:space="preserve"> Y</w:t>
      </w:r>
      <w:r w:rsidRPr="003D0253">
        <w:rPr>
          <w:rFonts w:ascii="Arial" w:eastAsia="Arial" w:hAnsi="Arial" w:cs="Arial"/>
          <w:spacing w:val="3"/>
          <w:sz w:val="21"/>
          <w:szCs w:val="21"/>
        </w:rPr>
        <w:t>o</w:t>
      </w:r>
      <w:r w:rsidRPr="003D0253">
        <w:rPr>
          <w:rFonts w:ascii="Arial" w:eastAsia="Arial" w:hAnsi="Arial" w:cs="Arial"/>
          <w:sz w:val="21"/>
          <w:szCs w:val="21"/>
        </w:rPr>
        <w:t>u</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3"/>
          <w:sz w:val="21"/>
          <w:szCs w:val="21"/>
        </w:rPr>
        <w:t>a</w:t>
      </w:r>
      <w:r w:rsidRPr="003D0253">
        <w:rPr>
          <w:rFonts w:ascii="Arial" w:eastAsia="Arial" w:hAnsi="Arial" w:cs="Arial"/>
          <w:sz w:val="21"/>
          <w:szCs w:val="21"/>
        </w:rPr>
        <w:t>y</w:t>
      </w:r>
      <w:r w:rsidRPr="003D0253">
        <w:rPr>
          <w:rFonts w:ascii="Arial" w:eastAsia="Arial" w:hAnsi="Arial" w:cs="Arial"/>
          <w:spacing w:val="-10"/>
          <w:sz w:val="21"/>
          <w:szCs w:val="21"/>
        </w:rPr>
        <w:t xml:space="preserve"> </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ve</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5"/>
          <w:sz w:val="21"/>
          <w:szCs w:val="21"/>
        </w:rPr>
        <w:t>c</w:t>
      </w:r>
      <w:r w:rsidRPr="003D0253">
        <w:rPr>
          <w:rFonts w:ascii="Arial" w:eastAsia="Arial" w:hAnsi="Arial" w:cs="Arial"/>
          <w:spacing w:val="-2"/>
          <w:sz w:val="21"/>
          <w:szCs w:val="21"/>
        </w:rPr>
        <w:t>o</w:t>
      </w:r>
      <w:r w:rsidRPr="003D0253">
        <w:rPr>
          <w:rFonts w:ascii="Arial" w:eastAsia="Arial" w:hAnsi="Arial" w:cs="Arial"/>
          <w:spacing w:val="3"/>
          <w:sz w:val="21"/>
          <w:szCs w:val="21"/>
        </w:rPr>
        <w:t>p</w:t>
      </w:r>
      <w:r w:rsidRPr="003D0253">
        <w:rPr>
          <w:rFonts w:ascii="Arial" w:eastAsia="Arial" w:hAnsi="Arial" w:cs="Arial"/>
          <w:sz w:val="21"/>
          <w:szCs w:val="21"/>
        </w:rPr>
        <w:t>y</w:t>
      </w:r>
      <w:r w:rsidRPr="003D0253">
        <w:rPr>
          <w:rFonts w:ascii="Arial" w:eastAsia="Arial" w:hAnsi="Arial" w:cs="Arial"/>
          <w:spacing w:val="-5"/>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7"/>
          <w:sz w:val="21"/>
          <w:szCs w:val="21"/>
        </w:rPr>
        <w:t>n</w:t>
      </w:r>
      <w:r w:rsidRPr="003D0253">
        <w:rPr>
          <w:rFonts w:ascii="Arial" w:eastAsia="Arial" w:hAnsi="Arial" w:cs="Arial"/>
          <w:sz w:val="21"/>
          <w:szCs w:val="21"/>
        </w:rPr>
        <w:t>d</w:t>
      </w:r>
      <w:r w:rsidRPr="003D0253">
        <w:rPr>
          <w:rFonts w:ascii="Arial" w:eastAsia="Arial" w:hAnsi="Arial" w:cs="Arial"/>
          <w:spacing w:val="2"/>
          <w:sz w:val="21"/>
          <w:szCs w:val="21"/>
        </w:rPr>
        <w:t xml:space="preserve"> m</w:t>
      </w:r>
      <w:r w:rsidRPr="003D0253">
        <w:rPr>
          <w:rFonts w:ascii="Arial" w:eastAsia="Arial" w:hAnsi="Arial" w:cs="Arial"/>
          <w:spacing w:val="-2"/>
          <w:sz w:val="21"/>
          <w:szCs w:val="21"/>
        </w:rPr>
        <w:t>a</w:t>
      </w:r>
      <w:r w:rsidRPr="003D0253">
        <w:rPr>
          <w:rFonts w:ascii="Arial" w:eastAsia="Arial" w:hAnsi="Arial" w:cs="Arial"/>
          <w:spacing w:val="-5"/>
          <w:sz w:val="21"/>
          <w:szCs w:val="21"/>
        </w:rPr>
        <w:t>k</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2"/>
          <w:sz w:val="21"/>
          <w:szCs w:val="21"/>
        </w:rPr>
        <w:t>u</w:t>
      </w:r>
      <w:r w:rsidRPr="003D0253">
        <w:rPr>
          <w:rFonts w:ascii="Arial" w:eastAsia="Arial" w:hAnsi="Arial" w:cs="Arial"/>
          <w:spacing w:val="-4"/>
          <w:sz w:val="21"/>
          <w:szCs w:val="21"/>
        </w:rPr>
        <w:t>l</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p</w:t>
      </w:r>
      <w:r w:rsidRPr="003D0253">
        <w:rPr>
          <w:rFonts w:ascii="Arial" w:eastAsia="Arial" w:hAnsi="Arial" w:cs="Arial"/>
          <w:spacing w:val="-4"/>
          <w:sz w:val="21"/>
          <w:szCs w:val="21"/>
        </w:rPr>
        <w:t>l</w:t>
      </w:r>
      <w:r w:rsidRPr="003D0253">
        <w:rPr>
          <w:rFonts w:ascii="Arial" w:eastAsia="Arial" w:hAnsi="Arial" w:cs="Arial"/>
          <w:sz w:val="21"/>
          <w:szCs w:val="21"/>
        </w:rPr>
        <w:t>e c</w:t>
      </w:r>
      <w:r w:rsidRPr="003D0253">
        <w:rPr>
          <w:rFonts w:ascii="Arial" w:eastAsia="Arial" w:hAnsi="Arial" w:cs="Arial"/>
          <w:spacing w:val="-2"/>
          <w:sz w:val="21"/>
          <w:szCs w:val="21"/>
        </w:rPr>
        <w:t>o</w:t>
      </w:r>
      <w:r w:rsidRPr="003D0253">
        <w:rPr>
          <w:rFonts w:ascii="Arial" w:eastAsia="Arial" w:hAnsi="Arial" w:cs="Arial"/>
          <w:spacing w:val="3"/>
          <w:sz w:val="21"/>
          <w:szCs w:val="21"/>
        </w:rPr>
        <w:t>p</w:t>
      </w:r>
      <w:r w:rsidRPr="003D0253">
        <w:rPr>
          <w:rFonts w:ascii="Arial" w:eastAsia="Arial" w:hAnsi="Arial" w:cs="Arial"/>
          <w:spacing w:val="-8"/>
          <w:sz w:val="21"/>
          <w:szCs w:val="21"/>
        </w:rPr>
        <w:t>i</w:t>
      </w:r>
      <w:r w:rsidRPr="003D0253">
        <w:rPr>
          <w:rFonts w:ascii="Arial" w:eastAsia="Arial" w:hAnsi="Arial" w:cs="Arial"/>
          <w:spacing w:val="3"/>
          <w:sz w:val="21"/>
          <w:szCs w:val="21"/>
        </w:rPr>
        <w:t>e</w:t>
      </w:r>
      <w:r w:rsidRPr="003D0253">
        <w:rPr>
          <w:rFonts w:ascii="Arial" w:eastAsia="Arial" w:hAnsi="Arial" w:cs="Arial"/>
          <w:sz w:val="21"/>
          <w:szCs w:val="21"/>
        </w:rPr>
        <w:t xml:space="preserve">s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pacing w:val="-4"/>
          <w:sz w:val="21"/>
          <w:szCs w:val="21"/>
        </w:rPr>
        <w:t>i</w:t>
      </w:r>
      <w:r w:rsidRPr="003D0253">
        <w:rPr>
          <w:rFonts w:ascii="Arial" w:eastAsia="Arial" w:hAnsi="Arial" w:cs="Arial"/>
          <w:sz w:val="21"/>
          <w:szCs w:val="21"/>
        </w:rPr>
        <w:t xml:space="preserve">s </w:t>
      </w:r>
      <w:r w:rsidRPr="003D0253">
        <w:rPr>
          <w:rFonts w:ascii="Arial" w:eastAsia="Arial" w:hAnsi="Arial" w:cs="Arial"/>
          <w:spacing w:val="3"/>
          <w:sz w:val="21"/>
          <w:szCs w:val="21"/>
        </w:rPr>
        <w:t>b</w:t>
      </w:r>
      <w:r w:rsidRPr="003D0253">
        <w:rPr>
          <w:rFonts w:ascii="Arial" w:eastAsia="Arial" w:hAnsi="Arial" w:cs="Arial"/>
          <w:spacing w:val="-4"/>
          <w:sz w:val="21"/>
          <w:szCs w:val="21"/>
        </w:rPr>
        <w:t>l</w:t>
      </w:r>
      <w:r w:rsidRPr="003D0253">
        <w:rPr>
          <w:rFonts w:ascii="Arial" w:eastAsia="Arial" w:hAnsi="Arial" w:cs="Arial"/>
          <w:spacing w:val="-2"/>
          <w:sz w:val="21"/>
          <w:szCs w:val="21"/>
        </w:rPr>
        <w:t>a</w:t>
      </w:r>
      <w:r w:rsidRPr="003D0253">
        <w:rPr>
          <w:rFonts w:ascii="Arial" w:eastAsia="Arial" w:hAnsi="Arial" w:cs="Arial"/>
          <w:spacing w:val="-7"/>
          <w:sz w:val="21"/>
          <w:szCs w:val="21"/>
        </w:rPr>
        <w:t>n</w:t>
      </w:r>
      <w:r w:rsidRPr="003D0253">
        <w:rPr>
          <w:rFonts w:ascii="Arial" w:eastAsia="Arial" w:hAnsi="Arial" w:cs="Arial"/>
          <w:sz w:val="21"/>
          <w:szCs w:val="21"/>
        </w:rPr>
        <w:t xml:space="preserve">k </w:t>
      </w:r>
      <w:r w:rsidRPr="003D0253">
        <w:rPr>
          <w:rFonts w:ascii="Arial" w:eastAsia="Arial" w:hAnsi="Arial" w:cs="Arial"/>
          <w:spacing w:val="-2"/>
          <w:sz w:val="21"/>
          <w:szCs w:val="21"/>
        </w:rPr>
        <w:t>p</w:t>
      </w:r>
      <w:r w:rsidRPr="003D0253">
        <w:rPr>
          <w:rFonts w:ascii="Arial" w:eastAsia="Arial" w:hAnsi="Arial" w:cs="Arial"/>
          <w:spacing w:val="3"/>
          <w:sz w:val="21"/>
          <w:szCs w:val="21"/>
        </w:rPr>
        <w:t>a</w:t>
      </w:r>
      <w:r w:rsidRPr="003D0253">
        <w:rPr>
          <w:rFonts w:ascii="Arial" w:eastAsia="Arial" w:hAnsi="Arial" w:cs="Arial"/>
          <w:spacing w:val="-2"/>
          <w:sz w:val="21"/>
          <w:szCs w:val="21"/>
        </w:rPr>
        <w:t>g</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u</w:t>
      </w:r>
      <w:r w:rsidRPr="003D0253">
        <w:rPr>
          <w:rFonts w:ascii="Arial" w:eastAsia="Arial" w:hAnsi="Arial" w:cs="Arial"/>
          <w:spacing w:val="-2"/>
          <w:sz w:val="21"/>
          <w:szCs w:val="21"/>
        </w:rPr>
        <w:t>n</w:t>
      </w:r>
      <w:r w:rsidRPr="003D0253">
        <w:rPr>
          <w:rFonts w:ascii="Arial" w:eastAsia="Arial" w:hAnsi="Arial" w:cs="Arial"/>
          <w:spacing w:val="-1"/>
          <w:sz w:val="21"/>
          <w:szCs w:val="21"/>
        </w:rPr>
        <w:t>t</w:t>
      </w:r>
      <w:r w:rsidRPr="003D0253">
        <w:rPr>
          <w:rFonts w:ascii="Arial" w:eastAsia="Arial" w:hAnsi="Arial" w:cs="Arial"/>
          <w:spacing w:val="1"/>
          <w:sz w:val="21"/>
          <w:szCs w:val="21"/>
        </w:rPr>
        <w:t>i</w:t>
      </w:r>
      <w:r w:rsidRPr="003D0253">
        <w:rPr>
          <w:rFonts w:ascii="Arial" w:eastAsia="Arial" w:hAnsi="Arial" w:cs="Arial"/>
          <w:sz w:val="21"/>
          <w:szCs w:val="21"/>
        </w:rPr>
        <w:t xml:space="preserve">l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2"/>
          <w:sz w:val="21"/>
          <w:szCs w:val="21"/>
        </w:rPr>
        <w:t xml:space="preserve"> </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pacing w:val="-5"/>
          <w:sz w:val="21"/>
          <w:szCs w:val="21"/>
        </w:rPr>
        <w:t>v</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a</w:t>
      </w:r>
      <w:r w:rsidRPr="003D0253">
        <w:rPr>
          <w:rFonts w:ascii="Arial" w:eastAsia="Arial" w:hAnsi="Arial" w:cs="Arial"/>
          <w:sz w:val="21"/>
          <w:szCs w:val="21"/>
        </w:rPr>
        <w:t>n</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8"/>
          <w:sz w:val="21"/>
          <w:szCs w:val="21"/>
        </w:rPr>
        <w:t>w</w:t>
      </w:r>
      <w:r w:rsidRPr="003D0253">
        <w:rPr>
          <w:rFonts w:ascii="Arial" w:eastAsia="Arial" w:hAnsi="Arial" w:cs="Arial"/>
          <w:spacing w:val="3"/>
          <w:sz w:val="21"/>
          <w:szCs w:val="21"/>
        </w:rPr>
        <w:t>o</w:t>
      </w:r>
      <w:r w:rsidRPr="003D0253">
        <w:rPr>
          <w:rFonts w:ascii="Arial" w:eastAsia="Arial" w:hAnsi="Arial" w:cs="Arial"/>
          <w:spacing w:val="2"/>
          <w:sz w:val="21"/>
          <w:szCs w:val="21"/>
        </w:rPr>
        <w:t>r</w:t>
      </w:r>
      <w:r w:rsidRPr="003D0253">
        <w:rPr>
          <w:rFonts w:ascii="Arial" w:eastAsia="Arial" w:hAnsi="Arial" w:cs="Arial"/>
          <w:sz w:val="21"/>
          <w:szCs w:val="21"/>
        </w:rPr>
        <w:t xml:space="preserve">ks </w:t>
      </w:r>
      <w:r w:rsidRPr="003D0253">
        <w:rPr>
          <w:rFonts w:ascii="Arial" w:eastAsia="Arial" w:hAnsi="Arial" w:cs="Arial"/>
          <w:spacing w:val="-6"/>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w</w:t>
      </w:r>
      <w:r w:rsidRPr="003D0253">
        <w:rPr>
          <w:rFonts w:ascii="Arial" w:eastAsia="Arial" w:hAnsi="Arial" w:cs="Arial"/>
          <w:spacing w:val="3"/>
          <w:sz w:val="21"/>
          <w:szCs w:val="21"/>
        </w:rPr>
        <w:t>a</w:t>
      </w:r>
      <w:r w:rsidRPr="003D0253">
        <w:rPr>
          <w:rFonts w:ascii="Arial" w:eastAsia="Arial" w:hAnsi="Arial" w:cs="Arial"/>
          <w:sz w:val="21"/>
          <w:szCs w:val="21"/>
        </w:rPr>
        <w:t xml:space="preserve">y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2"/>
          <w:sz w:val="21"/>
          <w:szCs w:val="21"/>
        </w:rPr>
        <w:t xml:space="preserve"> </w:t>
      </w:r>
      <w:r w:rsidRPr="003D0253">
        <w:rPr>
          <w:rFonts w:ascii="Arial" w:eastAsia="Arial" w:hAnsi="Arial" w:cs="Arial"/>
          <w:spacing w:val="-8"/>
          <w:sz w:val="21"/>
          <w:szCs w:val="21"/>
        </w:rPr>
        <w:t>w</w:t>
      </w:r>
      <w:r w:rsidRPr="003D0253">
        <w:rPr>
          <w:rFonts w:ascii="Arial" w:eastAsia="Arial" w:hAnsi="Arial" w:cs="Arial"/>
          <w:spacing w:val="3"/>
          <w:sz w:val="21"/>
          <w:szCs w:val="21"/>
        </w:rPr>
        <w:t>a</w:t>
      </w:r>
      <w:r w:rsidRPr="003D0253">
        <w:rPr>
          <w:rFonts w:ascii="Arial" w:eastAsia="Arial" w:hAnsi="Arial" w:cs="Arial"/>
          <w:spacing w:val="-2"/>
          <w:sz w:val="21"/>
          <w:szCs w:val="21"/>
        </w:rPr>
        <w:t>n</w:t>
      </w:r>
      <w:r w:rsidRPr="003D0253">
        <w:rPr>
          <w:rFonts w:ascii="Arial" w:eastAsia="Arial" w:hAnsi="Arial" w:cs="Arial"/>
          <w:spacing w:val="-1"/>
          <w:sz w:val="21"/>
          <w:szCs w:val="21"/>
        </w:rPr>
        <w:t>t</w:t>
      </w:r>
      <w:r w:rsidRPr="003D0253">
        <w:rPr>
          <w:rFonts w:ascii="Arial" w:eastAsia="Arial" w:hAnsi="Arial" w:cs="Arial"/>
          <w:sz w:val="21"/>
          <w:szCs w:val="21"/>
        </w:rPr>
        <w:t>.</w:t>
      </w:r>
    </w:p>
    <w:p w:rsidR="00C86F4A" w:rsidRPr="003D0253" w:rsidRDefault="00C86F4A">
      <w:pPr>
        <w:spacing w:line="200" w:lineRule="exact"/>
        <w:rPr>
          <w:rFonts w:ascii="Arial" w:hAnsi="Arial" w:cs="Arial"/>
        </w:rPr>
      </w:pPr>
    </w:p>
    <w:p w:rsidR="00C86F4A" w:rsidRPr="00794541" w:rsidRDefault="003D0253" w:rsidP="00794541">
      <w:pPr>
        <w:spacing w:line="360" w:lineRule="auto"/>
        <w:rPr>
          <w:rFonts w:ascii="Arial" w:hAnsi="Arial" w:cs="Arial"/>
          <w:color w:val="1F497D" w:themeColor="text2"/>
        </w:rPr>
      </w:pPr>
      <w:r w:rsidRPr="00794541">
        <w:rPr>
          <w:rFonts w:ascii="Arial" w:hAnsi="Arial" w:cs="Arial"/>
          <w:color w:val="1F497D" w:themeColor="text2"/>
        </w:rPr>
        <w:t xml:space="preserve">I still dint know how to connect my game to the apple watch. So my current game is in demo mode. The demo game is not integrated with apple </w:t>
      </w:r>
      <w:r w:rsidR="00617069" w:rsidRPr="00794541">
        <w:rPr>
          <w:rFonts w:ascii="Arial" w:hAnsi="Arial" w:cs="Arial"/>
          <w:color w:val="1F497D" w:themeColor="text2"/>
        </w:rPr>
        <w:t>watch,</w:t>
      </w:r>
      <w:r w:rsidRPr="00794541">
        <w:rPr>
          <w:rFonts w:ascii="Arial" w:hAnsi="Arial" w:cs="Arial"/>
          <w:color w:val="1F497D" w:themeColor="text2"/>
        </w:rPr>
        <w:t xml:space="preserve"> so it does not connect to the game.</w:t>
      </w:r>
      <w:r w:rsidR="007F5707">
        <w:rPr>
          <w:rFonts w:ascii="Arial" w:hAnsi="Arial" w:cs="Arial"/>
          <w:color w:val="1F497D" w:themeColor="text2"/>
        </w:rPr>
        <w:t xml:space="preserve"> M</w:t>
      </w:r>
      <w:r w:rsidRPr="00794541">
        <w:rPr>
          <w:rFonts w:ascii="Arial" w:hAnsi="Arial" w:cs="Arial"/>
          <w:color w:val="1F497D" w:themeColor="text2"/>
        </w:rPr>
        <w:t xml:space="preserve">y revised game design would be </w:t>
      </w:r>
      <w:r w:rsidR="00792F21" w:rsidRPr="00794541">
        <w:rPr>
          <w:rFonts w:ascii="Arial" w:hAnsi="Arial" w:cs="Arial"/>
          <w:color w:val="1F497D" w:themeColor="text2"/>
        </w:rPr>
        <w:t>the Game collects the pedometer data and heart rate data from the apple watch and based on no of steps run/walked it can assign the user to walk more steps to move up a level or to score more points. With the different terrains the game educates the user about the terrain.</w:t>
      </w:r>
      <w:r w:rsidR="007F5707">
        <w:rPr>
          <w:rFonts w:ascii="Arial" w:hAnsi="Arial" w:cs="Arial"/>
          <w:color w:val="1F497D" w:themeColor="text2"/>
        </w:rPr>
        <w:t xml:space="preserve"> My demo game educated the users about the planet Mars.</w:t>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3D0253">
      <w:pPr>
        <w:spacing w:line="200" w:lineRule="exact"/>
        <w:rPr>
          <w:rFonts w:ascii="Arial" w:hAnsi="Arial" w:cs="Arial"/>
        </w:rPr>
      </w:pPr>
      <w:r w:rsidRPr="003D0253">
        <w:rPr>
          <w:rFonts w:ascii="Arial" w:hAnsi="Arial" w:cs="Arial"/>
          <w:noProof/>
        </w:rPr>
        <mc:AlternateContent>
          <mc:Choice Requires="wps">
            <w:drawing>
              <wp:anchor distT="45720" distB="45720" distL="114300" distR="114300" simplePos="0" relativeHeight="503316479" behindDoc="0" locked="0" layoutInCell="1" allowOverlap="1">
                <wp:simplePos x="0" y="0"/>
                <wp:positionH relativeFrom="column">
                  <wp:posOffset>1742440</wp:posOffset>
                </wp:positionH>
                <wp:positionV relativeFrom="paragraph">
                  <wp:posOffset>41910</wp:posOffset>
                </wp:positionV>
                <wp:extent cx="1531620" cy="1404620"/>
                <wp:effectExtent l="0" t="0" r="11430" b="266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1404620"/>
                        </a:xfrm>
                        <a:prstGeom prst="rect">
                          <a:avLst/>
                        </a:prstGeom>
                        <a:solidFill>
                          <a:srgbClr val="FFFFFF"/>
                        </a:solidFill>
                        <a:ln w="9525">
                          <a:solidFill>
                            <a:srgbClr val="000000"/>
                          </a:solidFill>
                          <a:miter lim="800000"/>
                          <a:headEnd/>
                          <a:tailEnd/>
                        </a:ln>
                      </wps:spPr>
                      <wps:txbx>
                        <w:txbxContent>
                          <w:p w:rsidR="003D0253" w:rsidRDefault="003D0253">
                            <w:r>
                              <w:t>Bluetooth enabled Treadmill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137.2pt;margin-top:3.3pt;width:120.6pt;height:110.6pt;z-index:503316479;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">
                <v:textbox style="mso-fit-shape-to-text:t">
                  <w:txbxContent>
                    <w:p w:rsidR="003D0253" w:rsidRDefault="003D0253">
                      <w:r>
                        <w:t>Bluetooth enabled Treadmill</w:t>
                      </w:r>
                    </w:p>
                  </w:txbxContent>
                </v:textbox>
                <w10:wrap type="square"/>
              </v:shape>
            </w:pict>
          </mc:Fallback>
        </mc:AlternateContent>
      </w:r>
    </w:p>
    <w:p w:rsidR="00C86F4A" w:rsidRPr="003D0253" w:rsidRDefault="003D0253">
      <w:pPr>
        <w:spacing w:line="200" w:lineRule="exact"/>
        <w:rPr>
          <w:rFonts w:ascii="Arial" w:hAnsi="Arial" w:cs="Arial"/>
        </w:rPr>
      </w:pPr>
      <w:r>
        <w:rPr>
          <w:rFonts w:ascii="Arial" w:hAnsi="Arial" w:cs="Arial"/>
          <w:noProof/>
        </w:rPr>
        <mc:AlternateContent>
          <mc:Choice Requires="wps">
            <w:drawing>
              <wp:anchor distT="0" distB="0" distL="114300" distR="114300" simplePos="0" relativeHeight="503316479" behindDoc="0" locked="0" layoutInCell="1" allowOverlap="1">
                <wp:simplePos x="0" y="0"/>
                <wp:positionH relativeFrom="column">
                  <wp:posOffset>1254760</wp:posOffset>
                </wp:positionH>
                <wp:positionV relativeFrom="paragraph">
                  <wp:posOffset>120650</wp:posOffset>
                </wp:positionV>
                <wp:extent cx="510540" cy="365760"/>
                <wp:effectExtent l="38100" t="38100" r="60960" b="53340"/>
                <wp:wrapNone/>
                <wp:docPr id="13" name="Straight Arrow Connector 13"/>
                <wp:cNvGraphicFramePr/>
                <a:graphic xmlns:a="http://schemas.openxmlformats.org/drawingml/2006/main">
                  <a:graphicData uri="http://schemas.microsoft.com/office/word/2010/wordprocessingShape">
                    <wps:wsp>
                      <wps:cNvCnPr/>
                      <wps:spPr>
                        <a:xfrm flipV="1">
                          <a:off x="0" y="0"/>
                          <a:ext cx="510540" cy="3657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07A161" id="Straight Arrow Connector 13" o:spid="_x0000_s1026" type="#_x0000_t32" style="position:absolute;margin-left:98.8pt;margin-top:9.5pt;width:40.2pt;height:28.8pt;flip:y;z-index:50331647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" strokecolor="#4579b8 [3044]">
                <v:stroke startarrow="block" endarrow="block"/>
              </v:shape>
            </w:pict>
          </mc:Fallback>
        </mc:AlternateContent>
      </w:r>
    </w:p>
    <w:p w:rsidR="00C86F4A" w:rsidRPr="003D0253" w:rsidRDefault="003D0253">
      <w:pPr>
        <w:spacing w:line="200" w:lineRule="exact"/>
        <w:rPr>
          <w:rFonts w:ascii="Arial" w:hAnsi="Arial" w:cs="Arial"/>
        </w:rPr>
      </w:pPr>
      <w:r w:rsidRPr="003D0253">
        <w:rPr>
          <w:rFonts w:ascii="Arial" w:hAnsi="Arial" w:cs="Arial"/>
          <w:noProof/>
        </w:rPr>
        <mc:AlternateContent>
          <mc:Choice Requires="wps">
            <w:drawing>
              <wp:anchor distT="45720" distB="45720" distL="114300" distR="114300" simplePos="0" relativeHeight="503316479" behindDoc="0" locked="0" layoutInCell="1" allowOverlap="1">
                <wp:simplePos x="0" y="0"/>
                <wp:positionH relativeFrom="column">
                  <wp:posOffset>469900</wp:posOffset>
                </wp:positionH>
                <wp:positionV relativeFrom="paragraph">
                  <wp:posOffset>8890</wp:posOffset>
                </wp:positionV>
                <wp:extent cx="769620" cy="693420"/>
                <wp:effectExtent l="0" t="0" r="114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693420"/>
                        </a:xfrm>
                        <a:prstGeom prst="rect">
                          <a:avLst/>
                        </a:prstGeom>
                        <a:solidFill>
                          <a:srgbClr val="FFFFFF"/>
                        </a:solidFill>
                        <a:ln w="9525">
                          <a:solidFill>
                            <a:srgbClr val="000000"/>
                          </a:solidFill>
                          <a:miter lim="800000"/>
                          <a:headEnd/>
                          <a:tailEnd/>
                        </a:ln>
                      </wps:spPr>
                      <wps:txbx>
                        <w:txbxContent>
                          <w:p w:rsidR="003D0253" w:rsidRDefault="003D0253">
                            <w:r>
                              <w:t>Apple IPAD runs the FitnLEarn game from the APP store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7pt;margin-top:.7pt;width:60.6pt;height:54.6pt;z-index:50331647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">
                <v:textbox>
                  <w:txbxContent>
                    <w:p w:rsidR="003D0253" w:rsidRDefault="003D0253">
                      <w:r>
                        <w:t>Apple IPAD runs the FitnLEarn game from the APP store</w:t>
                      </w:r>
                    </w:p>
                  </w:txbxContent>
                </v:textbox>
                <w10:wrap type="square"/>
              </v:shape>
            </w:pict>
          </mc:Fallback>
        </mc:AlternateContent>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3D0253">
      <w:pPr>
        <w:spacing w:line="200" w:lineRule="exact"/>
        <w:rPr>
          <w:rFonts w:ascii="Arial" w:hAnsi="Arial" w:cs="Arial"/>
        </w:rPr>
      </w:pPr>
      <w:r>
        <w:rPr>
          <w:rFonts w:ascii="Arial" w:hAnsi="Arial" w:cs="Arial"/>
          <w:noProof/>
        </w:rPr>
        <mc:AlternateContent>
          <mc:Choice Requires="wps">
            <w:drawing>
              <wp:anchor distT="0" distB="0" distL="114300" distR="114300" simplePos="0" relativeHeight="503316479" behindDoc="0" locked="0" layoutInCell="1" allowOverlap="1">
                <wp:simplePos x="0" y="0"/>
                <wp:positionH relativeFrom="column">
                  <wp:posOffset>1254760</wp:posOffset>
                </wp:positionH>
                <wp:positionV relativeFrom="paragraph">
                  <wp:posOffset>62230</wp:posOffset>
                </wp:positionV>
                <wp:extent cx="518160" cy="243840"/>
                <wp:effectExtent l="38100" t="38100" r="53340" b="60960"/>
                <wp:wrapNone/>
                <wp:docPr id="14" name="Straight Arrow Connector 14"/>
                <wp:cNvGraphicFramePr/>
                <a:graphic xmlns:a="http://schemas.openxmlformats.org/drawingml/2006/main">
                  <a:graphicData uri="http://schemas.microsoft.com/office/word/2010/wordprocessingShape">
                    <wps:wsp>
                      <wps:cNvCnPr/>
                      <wps:spPr>
                        <a:xfrm>
                          <a:off x="0" y="0"/>
                          <a:ext cx="518160" cy="2438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34B77F" id="Straight Arrow Connector 14" o:spid="_x0000_s1026" type="#_x0000_t32" style="position:absolute;margin-left:98.8pt;margin-top:4.9pt;width:40.8pt;height:19.2pt;z-index:50331647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" strokecolor="#4579b8 [3044]">
                <v:stroke startarrow="block" endarrow="block"/>
              </v:shape>
            </w:pict>
          </mc:Fallback>
        </mc:AlternateContent>
      </w:r>
    </w:p>
    <w:p w:rsidR="00C86F4A" w:rsidRPr="003D0253" w:rsidRDefault="003D0253">
      <w:pPr>
        <w:spacing w:line="200" w:lineRule="exact"/>
        <w:rPr>
          <w:rFonts w:ascii="Arial" w:hAnsi="Arial" w:cs="Arial"/>
        </w:rPr>
      </w:pPr>
      <w:r>
        <w:rPr>
          <w:rFonts w:ascii="Arial" w:hAnsi="Arial" w:cs="Arial"/>
          <w:noProof/>
        </w:rPr>
        <mc:AlternateContent>
          <mc:Choice Requires="wps">
            <w:drawing>
              <wp:anchor distT="0" distB="0" distL="114300" distR="114300" simplePos="0" relativeHeight="503316479" behindDoc="0" locked="0" layoutInCell="1" allowOverlap="1">
                <wp:simplePos x="0" y="0"/>
                <wp:positionH relativeFrom="column">
                  <wp:posOffset>1780540</wp:posOffset>
                </wp:positionH>
                <wp:positionV relativeFrom="paragraph">
                  <wp:posOffset>3810</wp:posOffset>
                </wp:positionV>
                <wp:extent cx="1211580" cy="396240"/>
                <wp:effectExtent l="0" t="0" r="26670" b="22860"/>
                <wp:wrapNone/>
                <wp:docPr id="12" name="Text Box 12"/>
                <wp:cNvGraphicFramePr/>
                <a:graphic xmlns:a="http://schemas.openxmlformats.org/drawingml/2006/main">
                  <a:graphicData uri="http://schemas.microsoft.com/office/word/2010/wordprocessingShape">
                    <wps:wsp>
                      <wps:cNvSpPr txBox="1"/>
                      <wps:spPr>
                        <a:xfrm>
                          <a:off x="0" y="0"/>
                          <a:ext cx="1211580" cy="396240"/>
                        </a:xfrm>
                        <a:prstGeom prst="rect">
                          <a:avLst/>
                        </a:prstGeom>
                        <a:solidFill>
                          <a:schemeClr val="lt1"/>
                        </a:solidFill>
                        <a:ln w="6350">
                          <a:solidFill>
                            <a:prstClr val="black"/>
                          </a:solidFill>
                        </a:ln>
                      </wps:spPr>
                      <wps:txbx>
                        <w:txbxContent>
                          <w:p w:rsidR="003D0253" w:rsidRDefault="003D0253">
                            <w:r>
                              <w:t>Apple 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2" type="#_x0000_t202" style="position:absolute;margin-left:140.2pt;margin-top:.3pt;width:95.4pt;height:31.2pt;z-index:50331647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" fillcolor="white [3201]" strokeweight=".5pt">
                <v:textbox>
                  <w:txbxContent>
                    <w:p w:rsidR="003D0253" w:rsidRDefault="003D0253">
                      <w:r>
                        <w:t>Apple Watch</w:t>
                      </w:r>
                    </w:p>
                  </w:txbxContent>
                </v:textbox>
              </v:shape>
            </w:pict>
          </mc:Fallback>
        </mc:AlternateContent>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before="11" w:line="280" w:lineRule="exact"/>
        <w:rPr>
          <w:rFonts w:ascii="Arial" w:hAnsi="Arial" w:cs="Arial"/>
          <w:sz w:val="28"/>
          <w:szCs w:val="28"/>
        </w:rPr>
      </w:pPr>
    </w:p>
    <w:p w:rsidR="00C86F4A" w:rsidRPr="003D0253" w:rsidRDefault="006C72B5">
      <w:pPr>
        <w:ind w:left="200" w:right="77"/>
        <w:jc w:val="center"/>
        <w:rPr>
          <w:rFonts w:ascii="Arial" w:eastAsia="Arial" w:hAnsi="Arial" w:cs="Arial"/>
          <w:sz w:val="19"/>
          <w:szCs w:val="19"/>
        </w:rPr>
      </w:pPr>
      <w:r w:rsidRPr="003D0253">
        <w:rPr>
          <w:rFonts w:ascii="Arial" w:eastAsia="Arial" w:hAnsi="Arial" w:cs="Arial"/>
          <w:spacing w:val="-7"/>
          <w:sz w:val="19"/>
          <w:szCs w:val="19"/>
        </w:rPr>
        <w:t>T</w:t>
      </w:r>
      <w:r w:rsidRPr="003D0253">
        <w:rPr>
          <w:rFonts w:ascii="Arial" w:eastAsia="Arial" w:hAnsi="Arial" w:cs="Arial"/>
          <w:spacing w:val="-1"/>
          <w:sz w:val="19"/>
          <w:szCs w:val="19"/>
        </w:rPr>
        <w:t>h</w:t>
      </w:r>
      <w:r w:rsidRPr="003D0253">
        <w:rPr>
          <w:rFonts w:ascii="Arial" w:eastAsia="Arial" w:hAnsi="Arial" w:cs="Arial"/>
          <w:sz w:val="19"/>
          <w:szCs w:val="19"/>
        </w:rPr>
        <w:t>e</w:t>
      </w:r>
      <w:r w:rsidRPr="003D0253">
        <w:rPr>
          <w:rFonts w:ascii="Arial" w:eastAsia="Arial" w:hAnsi="Arial" w:cs="Arial"/>
          <w:spacing w:val="7"/>
          <w:sz w:val="19"/>
          <w:szCs w:val="19"/>
        </w:rPr>
        <w:t xml:space="preserve"> </w:t>
      </w:r>
      <w:r w:rsidRPr="003D0253">
        <w:rPr>
          <w:rFonts w:ascii="Arial" w:eastAsia="Arial" w:hAnsi="Arial" w:cs="Arial"/>
          <w:spacing w:val="2"/>
          <w:sz w:val="19"/>
          <w:szCs w:val="19"/>
        </w:rPr>
        <w:t>S</w:t>
      </w:r>
      <w:r w:rsidRPr="003D0253">
        <w:rPr>
          <w:rFonts w:ascii="Arial" w:eastAsia="Arial" w:hAnsi="Arial" w:cs="Arial"/>
          <w:spacing w:val="-1"/>
          <w:sz w:val="19"/>
          <w:szCs w:val="19"/>
        </w:rPr>
        <w:t>to</w:t>
      </w:r>
      <w:r w:rsidRPr="003D0253">
        <w:rPr>
          <w:rFonts w:ascii="Arial" w:eastAsia="Arial" w:hAnsi="Arial" w:cs="Arial"/>
          <w:spacing w:val="-2"/>
          <w:sz w:val="19"/>
          <w:szCs w:val="19"/>
        </w:rPr>
        <w:t>r</w:t>
      </w:r>
      <w:r w:rsidRPr="003D0253">
        <w:rPr>
          <w:rFonts w:ascii="Arial" w:eastAsia="Arial" w:hAnsi="Arial" w:cs="Arial"/>
          <w:sz w:val="19"/>
          <w:szCs w:val="19"/>
        </w:rPr>
        <w:t>y</w:t>
      </w:r>
      <w:r w:rsidRPr="003D0253">
        <w:rPr>
          <w:rFonts w:ascii="Arial" w:eastAsia="Arial" w:hAnsi="Arial" w:cs="Arial"/>
          <w:spacing w:val="5"/>
          <w:sz w:val="19"/>
          <w:szCs w:val="19"/>
        </w:rPr>
        <w:t xml:space="preserve"> </w:t>
      </w:r>
      <w:r w:rsidRPr="003D0253">
        <w:rPr>
          <w:rFonts w:ascii="Arial" w:eastAsia="Arial" w:hAnsi="Arial" w:cs="Arial"/>
          <w:spacing w:val="-1"/>
          <w:sz w:val="19"/>
          <w:szCs w:val="19"/>
        </w:rPr>
        <w:t>o</w:t>
      </w:r>
      <w:r w:rsidRPr="003D0253">
        <w:rPr>
          <w:rFonts w:ascii="Arial" w:eastAsia="Arial" w:hAnsi="Arial" w:cs="Arial"/>
          <w:sz w:val="19"/>
          <w:szCs w:val="19"/>
        </w:rPr>
        <w:t>f</w:t>
      </w:r>
      <w:r w:rsidRPr="003D0253">
        <w:rPr>
          <w:rFonts w:ascii="Arial" w:eastAsia="Arial" w:hAnsi="Arial" w:cs="Arial"/>
          <w:spacing w:val="6"/>
          <w:sz w:val="19"/>
          <w:szCs w:val="19"/>
        </w:rPr>
        <w:t xml:space="preserve"> </w:t>
      </w:r>
      <w:r w:rsidRPr="003D0253">
        <w:rPr>
          <w:rFonts w:ascii="Arial" w:eastAsia="Arial" w:hAnsi="Arial" w:cs="Arial"/>
          <w:spacing w:val="-8"/>
          <w:sz w:val="19"/>
          <w:szCs w:val="19"/>
        </w:rPr>
        <w:t>Y</w:t>
      </w:r>
      <w:r w:rsidRPr="003D0253">
        <w:rPr>
          <w:rFonts w:ascii="Arial" w:eastAsia="Arial" w:hAnsi="Arial" w:cs="Arial"/>
          <w:spacing w:val="-1"/>
          <w:sz w:val="19"/>
          <w:szCs w:val="19"/>
        </w:rPr>
        <w:t>ou</w:t>
      </w:r>
      <w:r w:rsidRPr="003D0253">
        <w:rPr>
          <w:rFonts w:ascii="Arial" w:eastAsia="Arial" w:hAnsi="Arial" w:cs="Arial"/>
          <w:sz w:val="19"/>
          <w:szCs w:val="19"/>
        </w:rPr>
        <w:t>r</w:t>
      </w:r>
      <w:r w:rsidRPr="003D0253">
        <w:rPr>
          <w:rFonts w:ascii="Arial" w:eastAsia="Arial" w:hAnsi="Arial" w:cs="Arial"/>
          <w:spacing w:val="7"/>
          <w:sz w:val="19"/>
          <w:szCs w:val="19"/>
        </w:rPr>
        <w:t xml:space="preserve"> </w:t>
      </w:r>
      <w:r w:rsidRPr="003D0253">
        <w:rPr>
          <w:rFonts w:ascii="Arial" w:eastAsia="Arial" w:hAnsi="Arial" w:cs="Arial"/>
          <w:spacing w:val="-5"/>
          <w:sz w:val="19"/>
          <w:szCs w:val="19"/>
        </w:rPr>
        <w:t>I</w:t>
      </w:r>
      <w:r w:rsidRPr="003D0253">
        <w:rPr>
          <w:rFonts w:ascii="Arial" w:eastAsia="Arial" w:hAnsi="Arial" w:cs="Arial"/>
          <w:spacing w:val="-1"/>
          <w:sz w:val="19"/>
          <w:szCs w:val="19"/>
        </w:rPr>
        <w:t>n</w:t>
      </w:r>
      <w:r w:rsidRPr="003D0253">
        <w:rPr>
          <w:rFonts w:ascii="Arial" w:eastAsia="Arial" w:hAnsi="Arial" w:cs="Arial"/>
          <w:sz w:val="19"/>
          <w:szCs w:val="19"/>
        </w:rPr>
        <w:t>v</w:t>
      </w:r>
      <w:r w:rsidRPr="003D0253">
        <w:rPr>
          <w:rFonts w:ascii="Arial" w:eastAsia="Arial" w:hAnsi="Arial" w:cs="Arial"/>
          <w:spacing w:val="-1"/>
          <w:sz w:val="19"/>
          <w:szCs w:val="19"/>
        </w:rPr>
        <w:t>en</w:t>
      </w:r>
      <w:r w:rsidRPr="003D0253">
        <w:rPr>
          <w:rFonts w:ascii="Arial" w:eastAsia="Arial" w:hAnsi="Arial" w:cs="Arial"/>
          <w:sz w:val="19"/>
          <w:szCs w:val="19"/>
        </w:rPr>
        <w:t>t</w:t>
      </w:r>
      <w:r w:rsidRPr="003D0253">
        <w:rPr>
          <w:rFonts w:ascii="Arial" w:eastAsia="Arial" w:hAnsi="Arial" w:cs="Arial"/>
          <w:spacing w:val="-4"/>
          <w:sz w:val="19"/>
          <w:szCs w:val="19"/>
        </w:rPr>
        <w:t>i</w:t>
      </w:r>
      <w:r w:rsidRPr="003D0253">
        <w:rPr>
          <w:rFonts w:ascii="Arial" w:eastAsia="Arial" w:hAnsi="Arial" w:cs="Arial"/>
          <w:spacing w:val="-6"/>
          <w:sz w:val="19"/>
          <w:szCs w:val="19"/>
        </w:rPr>
        <w:t>o</w:t>
      </w:r>
      <w:r w:rsidRPr="003D0253">
        <w:rPr>
          <w:rFonts w:ascii="Arial" w:eastAsia="Arial" w:hAnsi="Arial" w:cs="Arial"/>
          <w:sz w:val="19"/>
          <w:szCs w:val="19"/>
        </w:rPr>
        <w:t xml:space="preserve">n                                     </w:t>
      </w:r>
      <w:r w:rsidRPr="003D0253">
        <w:rPr>
          <w:rFonts w:ascii="Arial" w:eastAsia="Arial" w:hAnsi="Arial" w:cs="Arial"/>
          <w:spacing w:val="14"/>
          <w:sz w:val="19"/>
          <w:szCs w:val="19"/>
        </w:rPr>
        <w:t xml:space="preserve"> </w:t>
      </w:r>
      <w:r w:rsidRPr="003D0253">
        <w:rPr>
          <w:rFonts w:ascii="Arial" w:eastAsia="Arial" w:hAnsi="Arial" w:cs="Arial"/>
          <w:spacing w:val="-5"/>
          <w:sz w:val="19"/>
          <w:szCs w:val="19"/>
        </w:rPr>
        <w:t>I</w:t>
      </w:r>
      <w:r w:rsidRPr="003D0253">
        <w:rPr>
          <w:rFonts w:ascii="Arial" w:eastAsia="Arial" w:hAnsi="Arial" w:cs="Arial"/>
          <w:spacing w:val="-1"/>
          <w:sz w:val="19"/>
          <w:szCs w:val="19"/>
        </w:rPr>
        <w:t>n</w:t>
      </w:r>
      <w:r w:rsidRPr="003D0253">
        <w:rPr>
          <w:rFonts w:ascii="Arial" w:eastAsia="Arial" w:hAnsi="Arial" w:cs="Arial"/>
          <w:spacing w:val="5"/>
          <w:sz w:val="19"/>
          <w:szCs w:val="19"/>
        </w:rPr>
        <w:t>v</w:t>
      </w:r>
      <w:r w:rsidRPr="003D0253">
        <w:rPr>
          <w:rFonts w:ascii="Arial" w:eastAsia="Arial" w:hAnsi="Arial" w:cs="Arial"/>
          <w:spacing w:val="-6"/>
          <w:sz w:val="19"/>
          <w:szCs w:val="19"/>
        </w:rPr>
        <w:t>e</w:t>
      </w:r>
      <w:r w:rsidRPr="003D0253">
        <w:rPr>
          <w:rFonts w:ascii="Arial" w:eastAsia="Arial" w:hAnsi="Arial" w:cs="Arial"/>
          <w:spacing w:val="-1"/>
          <w:sz w:val="19"/>
          <w:szCs w:val="19"/>
        </w:rPr>
        <w:t>nt</w:t>
      </w:r>
      <w:r w:rsidRPr="003D0253">
        <w:rPr>
          <w:rFonts w:ascii="Arial" w:eastAsia="Arial" w:hAnsi="Arial" w:cs="Arial"/>
          <w:spacing w:val="-4"/>
          <w:sz w:val="19"/>
          <w:szCs w:val="19"/>
        </w:rPr>
        <w:t>i</w:t>
      </w:r>
      <w:r w:rsidRPr="003D0253">
        <w:rPr>
          <w:rFonts w:ascii="Arial" w:eastAsia="Arial" w:hAnsi="Arial" w:cs="Arial"/>
          <w:spacing w:val="-1"/>
          <w:sz w:val="19"/>
          <w:szCs w:val="19"/>
        </w:rPr>
        <w:t>o</w:t>
      </w:r>
      <w:r w:rsidRPr="003D0253">
        <w:rPr>
          <w:rFonts w:ascii="Arial" w:eastAsia="Arial" w:hAnsi="Arial" w:cs="Arial"/>
          <w:sz w:val="19"/>
          <w:szCs w:val="19"/>
        </w:rPr>
        <w:t>n</w:t>
      </w:r>
      <w:r w:rsidRPr="003D0253">
        <w:rPr>
          <w:rFonts w:ascii="Arial" w:eastAsia="Arial" w:hAnsi="Arial" w:cs="Arial"/>
          <w:spacing w:val="12"/>
          <w:sz w:val="19"/>
          <w:szCs w:val="19"/>
        </w:rPr>
        <w:t xml:space="preserve"> </w:t>
      </w:r>
      <w:r w:rsidRPr="003D0253">
        <w:rPr>
          <w:rFonts w:ascii="Arial" w:eastAsia="Arial" w:hAnsi="Arial" w:cs="Arial"/>
          <w:spacing w:val="-1"/>
          <w:sz w:val="19"/>
          <w:szCs w:val="19"/>
        </w:rPr>
        <w:t>L</w:t>
      </w:r>
      <w:r w:rsidRPr="003D0253">
        <w:rPr>
          <w:rFonts w:ascii="Arial" w:eastAsia="Arial" w:hAnsi="Arial" w:cs="Arial"/>
          <w:spacing w:val="-6"/>
          <w:sz w:val="19"/>
          <w:szCs w:val="19"/>
        </w:rPr>
        <w:t>o</w:t>
      </w:r>
      <w:r w:rsidRPr="003D0253">
        <w:rPr>
          <w:rFonts w:ascii="Arial" w:eastAsia="Arial" w:hAnsi="Arial" w:cs="Arial"/>
          <w:sz w:val="19"/>
          <w:szCs w:val="19"/>
        </w:rPr>
        <w:t>g</w:t>
      </w:r>
      <w:r w:rsidRPr="003D0253">
        <w:rPr>
          <w:rFonts w:ascii="Arial" w:eastAsia="Arial" w:hAnsi="Arial" w:cs="Arial"/>
          <w:spacing w:val="7"/>
          <w:sz w:val="19"/>
          <w:szCs w:val="19"/>
        </w:rPr>
        <w:t xml:space="preserve"> </w:t>
      </w:r>
      <w:r w:rsidRPr="003D0253">
        <w:rPr>
          <w:rFonts w:ascii="Arial" w:eastAsia="Arial" w:hAnsi="Arial" w:cs="Arial"/>
          <w:spacing w:val="2"/>
          <w:sz w:val="19"/>
          <w:szCs w:val="19"/>
        </w:rPr>
        <w:t>V</w:t>
      </w:r>
      <w:r w:rsidRPr="003D0253">
        <w:rPr>
          <w:rFonts w:ascii="Arial" w:eastAsia="Arial" w:hAnsi="Arial" w:cs="Arial"/>
          <w:spacing w:val="-6"/>
          <w:sz w:val="19"/>
          <w:szCs w:val="19"/>
        </w:rPr>
        <w:t>e</w:t>
      </w:r>
      <w:r w:rsidRPr="003D0253">
        <w:rPr>
          <w:rFonts w:ascii="Arial" w:eastAsia="Arial" w:hAnsi="Arial" w:cs="Arial"/>
          <w:spacing w:val="-2"/>
          <w:sz w:val="19"/>
          <w:szCs w:val="19"/>
        </w:rPr>
        <w:t>r</w:t>
      </w:r>
      <w:r w:rsidRPr="003D0253">
        <w:rPr>
          <w:rFonts w:ascii="Arial" w:eastAsia="Arial" w:hAnsi="Arial" w:cs="Arial"/>
          <w:sz w:val="19"/>
          <w:szCs w:val="19"/>
        </w:rPr>
        <w:t>s</w:t>
      </w:r>
      <w:r w:rsidRPr="003D0253">
        <w:rPr>
          <w:rFonts w:ascii="Arial" w:eastAsia="Arial" w:hAnsi="Arial" w:cs="Arial"/>
          <w:spacing w:val="-4"/>
          <w:sz w:val="19"/>
          <w:szCs w:val="19"/>
        </w:rPr>
        <w:t>i</w:t>
      </w:r>
      <w:r w:rsidRPr="003D0253">
        <w:rPr>
          <w:rFonts w:ascii="Arial" w:eastAsia="Arial" w:hAnsi="Arial" w:cs="Arial"/>
          <w:spacing w:val="-6"/>
          <w:sz w:val="19"/>
          <w:szCs w:val="19"/>
        </w:rPr>
        <w:t>o</w:t>
      </w:r>
      <w:r w:rsidRPr="003D0253">
        <w:rPr>
          <w:rFonts w:ascii="Arial" w:eastAsia="Arial" w:hAnsi="Arial" w:cs="Arial"/>
          <w:sz w:val="19"/>
          <w:szCs w:val="19"/>
        </w:rPr>
        <w:t>n</w:t>
      </w:r>
      <w:r w:rsidRPr="003D0253">
        <w:rPr>
          <w:rFonts w:ascii="Arial" w:eastAsia="Arial" w:hAnsi="Arial" w:cs="Arial"/>
          <w:spacing w:val="15"/>
          <w:sz w:val="19"/>
          <w:szCs w:val="19"/>
        </w:rPr>
        <w:t xml:space="preserve"> </w:t>
      </w:r>
      <w:r w:rsidRPr="003D0253">
        <w:rPr>
          <w:rFonts w:ascii="Arial" w:eastAsia="Arial" w:hAnsi="Arial" w:cs="Arial"/>
          <w:spacing w:val="-1"/>
          <w:sz w:val="19"/>
          <w:szCs w:val="19"/>
        </w:rPr>
        <w:t>1.</w:t>
      </w:r>
      <w:r w:rsidRPr="003D0253">
        <w:rPr>
          <w:rFonts w:ascii="Arial" w:eastAsia="Arial" w:hAnsi="Arial" w:cs="Arial"/>
          <w:sz w:val="19"/>
          <w:szCs w:val="19"/>
        </w:rPr>
        <w:t xml:space="preserve">0                                                             </w:t>
      </w:r>
      <w:r w:rsidRPr="003D0253">
        <w:rPr>
          <w:rFonts w:ascii="Arial" w:eastAsia="Arial" w:hAnsi="Arial" w:cs="Arial"/>
          <w:spacing w:val="9"/>
          <w:sz w:val="19"/>
          <w:szCs w:val="19"/>
        </w:rPr>
        <w:t xml:space="preserve"> </w:t>
      </w:r>
      <w:r w:rsidRPr="003D0253">
        <w:rPr>
          <w:rFonts w:ascii="Arial" w:eastAsia="Arial" w:hAnsi="Arial" w:cs="Arial"/>
          <w:spacing w:val="2"/>
          <w:sz w:val="19"/>
          <w:szCs w:val="19"/>
        </w:rPr>
        <w:t>P</w:t>
      </w:r>
      <w:r w:rsidRPr="003D0253">
        <w:rPr>
          <w:rFonts w:ascii="Arial" w:eastAsia="Arial" w:hAnsi="Arial" w:cs="Arial"/>
          <w:spacing w:val="-1"/>
          <w:sz w:val="19"/>
          <w:szCs w:val="19"/>
        </w:rPr>
        <w:t>a</w:t>
      </w:r>
      <w:r w:rsidRPr="003D0253">
        <w:rPr>
          <w:rFonts w:ascii="Arial" w:eastAsia="Arial" w:hAnsi="Arial" w:cs="Arial"/>
          <w:spacing w:val="-6"/>
          <w:sz w:val="19"/>
          <w:szCs w:val="19"/>
        </w:rPr>
        <w:t>g</w:t>
      </w:r>
      <w:r w:rsidRPr="003D0253">
        <w:rPr>
          <w:rFonts w:ascii="Arial" w:eastAsia="Arial" w:hAnsi="Arial" w:cs="Arial"/>
          <w:sz w:val="19"/>
          <w:szCs w:val="19"/>
        </w:rPr>
        <w:t>e</w:t>
      </w:r>
      <w:r w:rsidRPr="003D0253">
        <w:rPr>
          <w:rFonts w:ascii="Arial" w:eastAsia="Arial" w:hAnsi="Arial" w:cs="Arial"/>
          <w:spacing w:val="8"/>
          <w:sz w:val="19"/>
          <w:szCs w:val="19"/>
        </w:rPr>
        <w:t xml:space="preserve"> </w:t>
      </w:r>
      <w:r w:rsidRPr="003D0253">
        <w:rPr>
          <w:rFonts w:ascii="Arial" w:eastAsia="Arial" w:hAnsi="Arial" w:cs="Arial"/>
          <w:spacing w:val="-6"/>
          <w:w w:val="101"/>
          <w:sz w:val="19"/>
          <w:szCs w:val="19"/>
        </w:rPr>
        <w:t>13</w:t>
      </w:r>
    </w:p>
    <w:p w:rsidR="00C86F4A" w:rsidRPr="003D0253" w:rsidRDefault="006C72B5">
      <w:pPr>
        <w:spacing w:before="2"/>
        <w:ind w:left="4372" w:right="4178"/>
        <w:jc w:val="center"/>
        <w:rPr>
          <w:rFonts w:ascii="Arial" w:eastAsia="Arial" w:hAnsi="Arial" w:cs="Arial"/>
          <w:sz w:val="19"/>
          <w:szCs w:val="19"/>
        </w:rPr>
        <w:sectPr w:rsidR="00C86F4A" w:rsidRPr="003D0253">
          <w:pgSz w:w="12240" w:h="15840"/>
          <w:pgMar w:top="1480" w:right="820" w:bottom="280" w:left="640" w:header="720" w:footer="720" w:gutter="0"/>
          <w:cols w:space="720"/>
        </w:sectPr>
      </w:pPr>
      <w:r w:rsidRPr="003D0253">
        <w:rPr>
          <w:rFonts w:ascii="Arial" w:eastAsia="Arial" w:hAnsi="Arial" w:cs="Arial"/>
          <w:sz w:val="19"/>
          <w:szCs w:val="19"/>
        </w:rPr>
        <w:t>©</w:t>
      </w:r>
      <w:r w:rsidRPr="003D0253">
        <w:rPr>
          <w:rFonts w:ascii="Arial" w:eastAsia="Arial" w:hAnsi="Arial" w:cs="Arial"/>
          <w:spacing w:val="4"/>
          <w:sz w:val="19"/>
          <w:szCs w:val="19"/>
        </w:rPr>
        <w:t xml:space="preserve"> </w:t>
      </w:r>
      <w:r w:rsidRPr="003D0253">
        <w:rPr>
          <w:rFonts w:ascii="Arial" w:eastAsia="Arial" w:hAnsi="Arial" w:cs="Arial"/>
          <w:spacing w:val="-1"/>
          <w:sz w:val="19"/>
          <w:szCs w:val="19"/>
        </w:rPr>
        <w:t>2</w:t>
      </w:r>
      <w:r w:rsidRPr="003D0253">
        <w:rPr>
          <w:rFonts w:ascii="Arial" w:eastAsia="Arial" w:hAnsi="Arial" w:cs="Arial"/>
          <w:spacing w:val="-6"/>
          <w:sz w:val="19"/>
          <w:szCs w:val="19"/>
        </w:rPr>
        <w:t>0</w:t>
      </w:r>
      <w:r w:rsidRPr="003D0253">
        <w:rPr>
          <w:rFonts w:ascii="Arial" w:eastAsia="Arial" w:hAnsi="Arial" w:cs="Arial"/>
          <w:spacing w:val="-1"/>
          <w:sz w:val="19"/>
          <w:szCs w:val="19"/>
        </w:rPr>
        <w:t>1</w:t>
      </w:r>
      <w:r w:rsidRPr="003D0253">
        <w:rPr>
          <w:rFonts w:ascii="Arial" w:eastAsia="Arial" w:hAnsi="Arial" w:cs="Arial"/>
          <w:sz w:val="19"/>
          <w:szCs w:val="19"/>
        </w:rPr>
        <w:t>8</w:t>
      </w:r>
      <w:r w:rsidRPr="003D0253">
        <w:rPr>
          <w:rFonts w:ascii="Arial" w:eastAsia="Arial" w:hAnsi="Arial" w:cs="Arial"/>
          <w:spacing w:val="8"/>
          <w:sz w:val="19"/>
          <w:szCs w:val="19"/>
        </w:rPr>
        <w:t xml:space="preserve"> </w:t>
      </w:r>
      <w:r w:rsidRPr="003D0253">
        <w:rPr>
          <w:rFonts w:ascii="Arial" w:eastAsia="Arial" w:hAnsi="Arial" w:cs="Arial"/>
          <w:spacing w:val="2"/>
          <w:sz w:val="19"/>
          <w:szCs w:val="19"/>
        </w:rPr>
        <w:t>S</w:t>
      </w:r>
      <w:r w:rsidRPr="003D0253">
        <w:rPr>
          <w:rFonts w:ascii="Arial" w:eastAsia="Arial" w:hAnsi="Arial" w:cs="Arial"/>
          <w:spacing w:val="-7"/>
          <w:sz w:val="19"/>
          <w:szCs w:val="19"/>
        </w:rPr>
        <w:t>T</w:t>
      </w:r>
      <w:r w:rsidRPr="003D0253">
        <w:rPr>
          <w:rFonts w:ascii="Arial" w:eastAsia="Arial" w:hAnsi="Arial" w:cs="Arial"/>
          <w:spacing w:val="2"/>
          <w:sz w:val="19"/>
          <w:szCs w:val="19"/>
        </w:rPr>
        <w:t>E</w:t>
      </w:r>
      <w:r w:rsidRPr="003D0253">
        <w:rPr>
          <w:rFonts w:ascii="Arial" w:eastAsia="Arial" w:hAnsi="Arial" w:cs="Arial"/>
          <w:spacing w:val="-6"/>
          <w:sz w:val="19"/>
          <w:szCs w:val="19"/>
        </w:rPr>
        <w:t>M</w:t>
      </w:r>
      <w:r w:rsidRPr="003D0253">
        <w:rPr>
          <w:rFonts w:ascii="Arial" w:eastAsia="Arial" w:hAnsi="Arial" w:cs="Arial"/>
          <w:spacing w:val="-10"/>
          <w:sz w:val="19"/>
          <w:szCs w:val="19"/>
        </w:rPr>
        <w:t>I</w:t>
      </w:r>
      <w:r w:rsidRPr="003D0253">
        <w:rPr>
          <w:rFonts w:ascii="Arial" w:eastAsia="Arial" w:hAnsi="Arial" w:cs="Arial"/>
          <w:sz w:val="19"/>
          <w:szCs w:val="19"/>
        </w:rPr>
        <w:t>E</w:t>
      </w:r>
      <w:r w:rsidRPr="003D0253">
        <w:rPr>
          <w:rFonts w:ascii="Arial" w:eastAsia="Arial" w:hAnsi="Arial" w:cs="Arial"/>
          <w:spacing w:val="14"/>
          <w:sz w:val="19"/>
          <w:szCs w:val="19"/>
        </w:rPr>
        <w:t xml:space="preserve"> </w:t>
      </w:r>
      <w:r w:rsidRPr="003D0253">
        <w:rPr>
          <w:rFonts w:ascii="Arial" w:eastAsia="Arial" w:hAnsi="Arial" w:cs="Arial"/>
          <w:w w:val="101"/>
          <w:sz w:val="19"/>
          <w:szCs w:val="19"/>
        </w:rPr>
        <w:t>C</w:t>
      </w:r>
      <w:r w:rsidRPr="003D0253">
        <w:rPr>
          <w:rFonts w:ascii="Arial" w:eastAsia="Arial" w:hAnsi="Arial" w:cs="Arial"/>
          <w:spacing w:val="-1"/>
          <w:w w:val="101"/>
          <w:sz w:val="19"/>
          <w:szCs w:val="19"/>
        </w:rPr>
        <w:t>oa</w:t>
      </w:r>
      <w:r w:rsidRPr="003D0253">
        <w:rPr>
          <w:rFonts w:ascii="Arial" w:eastAsia="Arial" w:hAnsi="Arial" w:cs="Arial"/>
          <w:spacing w:val="-4"/>
          <w:w w:val="101"/>
          <w:sz w:val="19"/>
          <w:szCs w:val="19"/>
        </w:rPr>
        <w:t>li</w:t>
      </w:r>
      <w:r w:rsidRPr="003D0253">
        <w:rPr>
          <w:rFonts w:ascii="Arial" w:eastAsia="Arial" w:hAnsi="Arial" w:cs="Arial"/>
          <w:spacing w:val="-1"/>
          <w:w w:val="101"/>
          <w:sz w:val="19"/>
          <w:szCs w:val="19"/>
        </w:rPr>
        <w:t>t</w:t>
      </w:r>
      <w:r w:rsidRPr="003D0253">
        <w:rPr>
          <w:rFonts w:ascii="Arial" w:eastAsia="Arial" w:hAnsi="Arial" w:cs="Arial"/>
          <w:spacing w:val="1"/>
          <w:w w:val="101"/>
          <w:sz w:val="19"/>
          <w:szCs w:val="19"/>
        </w:rPr>
        <w:t>i</w:t>
      </w:r>
      <w:r w:rsidRPr="003D0253">
        <w:rPr>
          <w:rFonts w:ascii="Arial" w:eastAsia="Arial" w:hAnsi="Arial" w:cs="Arial"/>
          <w:spacing w:val="-1"/>
          <w:w w:val="101"/>
          <w:sz w:val="19"/>
          <w:szCs w:val="19"/>
        </w:rPr>
        <w:t>on</w:t>
      </w:r>
    </w:p>
    <w:p w:rsidR="00C86F4A" w:rsidRPr="003D0253" w:rsidRDefault="006C72B5">
      <w:pPr>
        <w:spacing w:before="9" w:line="100" w:lineRule="exact"/>
        <w:rPr>
          <w:rFonts w:ascii="Arial" w:hAnsi="Arial" w:cs="Arial"/>
          <w:sz w:val="10"/>
          <w:szCs w:val="10"/>
        </w:rPr>
      </w:pPr>
      <w:r w:rsidRPr="003D0253">
        <w:rPr>
          <w:rFonts w:ascii="Arial" w:hAnsi="Arial" w:cs="Arial"/>
        </w:rPr>
        <w:lastRenderedPageBreak/>
        <w:pict>
          <v:group id="_x0000_s1080" style="position:absolute;margin-left:0;margin-top:0;width:612pt;height:791.8pt;z-index:-1500;mso-position-horizontal-relative:page;mso-position-vertical-relative:page" coordsize="12240,15836">
            <v:shape id="_x0000_s1089" style="position:absolute;left:11641;top:2;width:590;height:2758" coordorigin="11641,2" coordsize="590,2758" path="m11940,294r,2181l12231,2760r,-2758l11641,2r299,292xe" fillcolor="#33b0dd" stroked="f">
              <v:path arrowok="t"/>
            </v:shape>
            <v:shape id="_x0000_s1088" style="position:absolute;left:6;top:2;width:11934;height:2779" coordorigin="6,2" coordsize="11934,2779" path="m6,2781l298,2482r,-2188l11940,294,11641,2,6,2r,2779xe" fillcolor="#33b0dd" stroked="f">
              <v:path arrowok="t"/>
            </v:shape>
            <v:shape id="_x0000_s1087" style="position:absolute;left:11940;top:2515;width:291;height:10863" coordorigin="11940,2515" coordsize="291,10863" path="m11940,13378r291,-298l12231,2800r-291,-285l11940,13378xe" fillcolor="#82c50c" stroked="f">
              <v:path arrowok="t"/>
            </v:shape>
            <v:shape id="_x0000_s1086" style="position:absolute;left:6;top:2523;width:292;height:10821" coordorigin="6,2523" coordsize="292,10821" path="m6,13059r292,285l298,2523,6,2822r,10237xe" fillcolor="#82c50c" stroked="f">
              <v:path arrowok="t"/>
            </v:shape>
            <v:shape id="_x0000_s1085" style="position:absolute;left:6;top:13121;width:12225;height:2705" coordorigin="6,13121" coordsize="12225,2705" path="m12231,15826r,-2705l11940,13419r,2116l298,15535,6,15250r,576l12231,15826xe" fillcolor="#f10e83" stroked="f">
              <v:path arrowok="t"/>
            </v:shape>
            <v:shape id="_x0000_s1084" style="position:absolute;left:6;top:13099;width:292;height:2436" coordorigin="6,13099" coordsize="292,2436" path="m6,15250r292,285l298,13384,6,13099r,2151xe" fillcolor="#f10e83" stroked="f">
              <v:path arrowok="t"/>
            </v:shape>
            <v:shape id="_x0000_s1083" style="position:absolute;width:12240;height:2707" coordsize="12240,2707" path="m,2707l293,2418r,-2128l12240,290r,-290l,,,2707xe" fillcolor="#33b0dd" stroked="f">
              <v:path arrowok="t"/>
            </v:shape>
            <v:shape id="_x0000_s1082" style="position:absolute;left:11942;top:290;width:298;height:2417" coordorigin="11942,290" coordsize="298,2417" path="m12240,290r-298,l11942,2418r5,l12240,2707r,-2417xe" fillcolor="#33b0dd" stroked="f">
              <v:path arrowok="t"/>
            </v:shape>
            <v:shape id="_x0000_s1081" type="#_x0000_t75" style="position:absolute;left:4932;top:523;width:2376;height:1123">
              <v:imagedata r:id="rId6" o:title=""/>
            </v:shape>
            <w10:wrap anchorx="page" anchory="page"/>
          </v:group>
        </w:pict>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spacing w:before="29"/>
        <w:ind w:left="104"/>
        <w:rPr>
          <w:rFonts w:ascii="Arial" w:hAnsi="Arial" w:cs="Arial"/>
          <w:sz w:val="24"/>
          <w:szCs w:val="24"/>
        </w:rPr>
      </w:pPr>
      <w:r w:rsidRPr="003D0253">
        <w:rPr>
          <w:rFonts w:ascii="Arial" w:hAnsi="Arial" w:cs="Arial"/>
          <w:spacing w:val="3"/>
          <w:w w:val="95"/>
          <w:sz w:val="24"/>
          <w:szCs w:val="24"/>
          <w:u w:val="single" w:color="000000"/>
        </w:rPr>
        <w:t>N</w:t>
      </w:r>
      <w:r w:rsidRPr="003D0253">
        <w:rPr>
          <w:rFonts w:ascii="Arial" w:hAnsi="Arial" w:cs="Arial"/>
          <w:spacing w:val="2"/>
          <w:w w:val="120"/>
          <w:sz w:val="24"/>
          <w:szCs w:val="24"/>
          <w:u w:val="single" w:color="000000"/>
        </w:rPr>
        <w:t>a</w:t>
      </w:r>
      <w:r w:rsidRPr="003D0253">
        <w:rPr>
          <w:rFonts w:ascii="Arial" w:hAnsi="Arial" w:cs="Arial"/>
          <w:spacing w:val="1"/>
          <w:w w:val="110"/>
          <w:sz w:val="24"/>
          <w:szCs w:val="24"/>
          <w:u w:val="single" w:color="000000"/>
        </w:rPr>
        <w:t>m</w:t>
      </w:r>
      <w:r w:rsidRPr="003D0253">
        <w:rPr>
          <w:rFonts w:ascii="Arial" w:hAnsi="Arial" w:cs="Arial"/>
          <w:spacing w:val="4"/>
          <w:w w:val="80"/>
          <w:sz w:val="24"/>
          <w:szCs w:val="24"/>
          <w:u w:val="single" w:color="000000"/>
        </w:rPr>
        <w:t>i</w:t>
      </w:r>
      <w:r w:rsidRPr="003D0253">
        <w:rPr>
          <w:rFonts w:ascii="Arial" w:hAnsi="Arial" w:cs="Arial"/>
          <w:spacing w:val="4"/>
          <w:w w:val="105"/>
          <w:sz w:val="24"/>
          <w:szCs w:val="24"/>
          <w:u w:val="single" w:color="000000"/>
        </w:rPr>
        <w:t>n</w:t>
      </w:r>
      <w:r w:rsidRPr="003D0253">
        <w:rPr>
          <w:rFonts w:ascii="Arial" w:hAnsi="Arial" w:cs="Arial"/>
          <w:w w:val="110"/>
          <w:sz w:val="24"/>
          <w:szCs w:val="24"/>
          <w:u w:val="single" w:color="000000"/>
        </w:rPr>
        <w:t>g</w:t>
      </w:r>
      <w:r w:rsidRPr="003D0253">
        <w:rPr>
          <w:rFonts w:ascii="Arial" w:hAnsi="Arial" w:cs="Arial"/>
          <w:spacing w:val="-6"/>
          <w:w w:val="110"/>
          <w:sz w:val="24"/>
          <w:szCs w:val="24"/>
          <w:u w:val="single" w:color="000000"/>
        </w:rPr>
        <w:t xml:space="preserve"> </w:t>
      </w:r>
      <w:r w:rsidRPr="003D0253">
        <w:rPr>
          <w:rFonts w:ascii="Arial" w:hAnsi="Arial" w:cs="Arial"/>
          <w:sz w:val="24"/>
          <w:szCs w:val="24"/>
          <w:u w:val="single" w:color="000000"/>
        </w:rPr>
        <w:t>the</w:t>
      </w:r>
      <w:r w:rsidRPr="003D0253">
        <w:rPr>
          <w:rFonts w:ascii="Arial" w:hAnsi="Arial" w:cs="Arial"/>
          <w:spacing w:val="40"/>
          <w:sz w:val="24"/>
          <w:szCs w:val="24"/>
          <w:u w:val="single" w:color="000000"/>
        </w:rPr>
        <w:t xml:space="preserve"> </w:t>
      </w:r>
      <w:r w:rsidRPr="003D0253">
        <w:rPr>
          <w:rFonts w:ascii="Arial" w:hAnsi="Arial" w:cs="Arial"/>
          <w:spacing w:val="2"/>
          <w:sz w:val="24"/>
          <w:szCs w:val="24"/>
          <w:u w:val="single" w:color="000000"/>
        </w:rPr>
        <w:t>I</w:t>
      </w:r>
      <w:r w:rsidRPr="003D0253">
        <w:rPr>
          <w:rFonts w:ascii="Arial" w:hAnsi="Arial" w:cs="Arial"/>
          <w:sz w:val="24"/>
          <w:szCs w:val="24"/>
          <w:u w:val="single" w:color="000000"/>
        </w:rPr>
        <w:t>nv</w:t>
      </w:r>
      <w:r w:rsidRPr="003D0253">
        <w:rPr>
          <w:rFonts w:ascii="Arial" w:hAnsi="Arial" w:cs="Arial"/>
          <w:spacing w:val="-3"/>
          <w:w w:val="115"/>
          <w:sz w:val="24"/>
          <w:szCs w:val="24"/>
          <w:u w:val="single" w:color="000000"/>
        </w:rPr>
        <w:t>e</w:t>
      </w:r>
      <w:r w:rsidRPr="003D0253">
        <w:rPr>
          <w:rFonts w:ascii="Arial" w:hAnsi="Arial" w:cs="Arial"/>
          <w:spacing w:val="2"/>
          <w:w w:val="110"/>
          <w:sz w:val="24"/>
          <w:szCs w:val="24"/>
          <w:u w:val="single" w:color="000000"/>
        </w:rPr>
        <w:t>n</w:t>
      </w:r>
      <w:r w:rsidRPr="003D0253">
        <w:rPr>
          <w:rFonts w:ascii="Arial" w:hAnsi="Arial" w:cs="Arial"/>
          <w:spacing w:val="-1"/>
          <w:w w:val="110"/>
          <w:sz w:val="24"/>
          <w:szCs w:val="24"/>
          <w:u w:val="single" w:color="000000"/>
        </w:rPr>
        <w:t>t</w:t>
      </w:r>
      <w:r w:rsidRPr="003D0253">
        <w:rPr>
          <w:rFonts w:ascii="Arial" w:hAnsi="Arial" w:cs="Arial"/>
          <w:spacing w:val="-1"/>
          <w:w w:val="80"/>
          <w:sz w:val="24"/>
          <w:szCs w:val="24"/>
          <w:u w:val="single" w:color="000000"/>
        </w:rPr>
        <w:t>i</w:t>
      </w:r>
      <w:r w:rsidRPr="003D0253">
        <w:rPr>
          <w:rFonts w:ascii="Arial" w:hAnsi="Arial" w:cs="Arial"/>
          <w:spacing w:val="8"/>
          <w:w w:val="110"/>
          <w:sz w:val="24"/>
          <w:szCs w:val="24"/>
          <w:u w:val="single" w:color="000000"/>
        </w:rPr>
        <w:t>o</w:t>
      </w:r>
      <w:r w:rsidRPr="003D0253">
        <w:rPr>
          <w:rFonts w:ascii="Arial" w:hAnsi="Arial" w:cs="Arial"/>
          <w:w w:val="105"/>
          <w:sz w:val="24"/>
          <w:szCs w:val="24"/>
          <w:u w:val="single" w:color="000000"/>
        </w:rPr>
        <w:t>n</w:t>
      </w:r>
      <w:r w:rsidRPr="003D0253">
        <w:rPr>
          <w:rFonts w:ascii="Arial" w:hAnsi="Arial" w:cs="Arial"/>
          <w:spacing w:val="-7"/>
          <w:w w:val="105"/>
          <w:sz w:val="24"/>
          <w:szCs w:val="24"/>
          <w:u w:val="single" w:color="000000"/>
        </w:rPr>
        <w:t xml:space="preserve"> </w:t>
      </w:r>
      <w:r w:rsidRPr="003D0253">
        <w:rPr>
          <w:rFonts w:ascii="Arial" w:hAnsi="Arial" w:cs="Arial"/>
          <w:spacing w:val="6"/>
          <w:w w:val="95"/>
          <w:sz w:val="24"/>
          <w:szCs w:val="24"/>
          <w:u w:val="single" w:color="000000"/>
        </w:rPr>
        <w:t>(</w:t>
      </w:r>
      <w:r w:rsidRPr="003D0253">
        <w:rPr>
          <w:rFonts w:ascii="Arial" w:hAnsi="Arial" w:cs="Arial"/>
          <w:spacing w:val="3"/>
          <w:sz w:val="24"/>
          <w:szCs w:val="24"/>
          <w:u w:val="single" w:color="000000"/>
        </w:rPr>
        <w:t>C</w:t>
      </w:r>
      <w:r w:rsidRPr="003D0253">
        <w:rPr>
          <w:rFonts w:ascii="Arial" w:hAnsi="Arial" w:cs="Arial"/>
          <w:spacing w:val="5"/>
          <w:sz w:val="24"/>
          <w:szCs w:val="24"/>
          <w:u w:val="single" w:color="000000"/>
        </w:rPr>
        <w:t>o</w:t>
      </w:r>
      <w:r w:rsidRPr="003D0253">
        <w:rPr>
          <w:rFonts w:ascii="Arial" w:hAnsi="Arial" w:cs="Arial"/>
          <w:spacing w:val="6"/>
          <w:w w:val="110"/>
          <w:sz w:val="24"/>
          <w:szCs w:val="24"/>
          <w:u w:val="single" w:color="000000"/>
        </w:rPr>
        <w:t>mm</w:t>
      </w:r>
      <w:r w:rsidRPr="003D0253">
        <w:rPr>
          <w:rFonts w:ascii="Arial" w:hAnsi="Arial" w:cs="Arial"/>
          <w:spacing w:val="5"/>
          <w:sz w:val="24"/>
          <w:szCs w:val="24"/>
          <w:u w:val="single" w:color="000000"/>
        </w:rPr>
        <w:t>u</w:t>
      </w:r>
      <w:r w:rsidRPr="003D0253">
        <w:rPr>
          <w:rFonts w:ascii="Arial" w:hAnsi="Arial" w:cs="Arial"/>
          <w:spacing w:val="1"/>
          <w:sz w:val="24"/>
          <w:szCs w:val="24"/>
          <w:u w:val="single" w:color="000000"/>
        </w:rPr>
        <w:t>n</w:t>
      </w:r>
      <w:r w:rsidRPr="003D0253">
        <w:rPr>
          <w:rFonts w:ascii="Arial" w:hAnsi="Arial" w:cs="Arial"/>
          <w:spacing w:val="5"/>
          <w:sz w:val="24"/>
          <w:szCs w:val="24"/>
          <w:u w:val="single" w:color="000000"/>
        </w:rPr>
        <w:t>i</w:t>
      </w:r>
      <w:r w:rsidRPr="003D0253">
        <w:rPr>
          <w:rFonts w:ascii="Arial" w:hAnsi="Arial" w:cs="Arial"/>
          <w:spacing w:val="-3"/>
          <w:w w:val="115"/>
          <w:sz w:val="24"/>
          <w:szCs w:val="24"/>
          <w:u w:val="single" w:color="000000"/>
        </w:rPr>
        <w:t>c</w:t>
      </w:r>
      <w:r w:rsidRPr="003D0253">
        <w:rPr>
          <w:rFonts w:ascii="Arial" w:hAnsi="Arial" w:cs="Arial"/>
          <w:spacing w:val="-3"/>
          <w:w w:val="120"/>
          <w:sz w:val="24"/>
          <w:szCs w:val="24"/>
          <w:u w:val="single" w:color="000000"/>
        </w:rPr>
        <w:t>a</w:t>
      </w:r>
      <w:r w:rsidRPr="003D0253">
        <w:rPr>
          <w:rFonts w:ascii="Arial" w:hAnsi="Arial" w:cs="Arial"/>
          <w:spacing w:val="5"/>
          <w:w w:val="115"/>
          <w:sz w:val="24"/>
          <w:szCs w:val="24"/>
          <w:u w:val="single" w:color="000000"/>
        </w:rPr>
        <w:t>t</w:t>
      </w:r>
      <w:r w:rsidRPr="003D0253">
        <w:rPr>
          <w:rFonts w:ascii="Arial" w:hAnsi="Arial" w:cs="Arial"/>
          <w:spacing w:val="-1"/>
          <w:w w:val="80"/>
          <w:sz w:val="24"/>
          <w:szCs w:val="24"/>
          <w:u w:val="single" w:color="000000"/>
        </w:rPr>
        <w:t>i</w:t>
      </w:r>
      <w:r w:rsidRPr="003D0253">
        <w:rPr>
          <w:rFonts w:ascii="Arial" w:hAnsi="Arial" w:cs="Arial"/>
          <w:spacing w:val="2"/>
          <w:w w:val="110"/>
          <w:sz w:val="24"/>
          <w:szCs w:val="24"/>
          <w:u w:val="single" w:color="000000"/>
        </w:rPr>
        <w:t>ng</w:t>
      </w:r>
      <w:r w:rsidRPr="003D0253">
        <w:rPr>
          <w:rFonts w:ascii="Arial" w:hAnsi="Arial" w:cs="Arial"/>
          <w:w w:val="95"/>
          <w:sz w:val="24"/>
          <w:szCs w:val="24"/>
          <w:u w:val="single" w:color="000000"/>
        </w:rPr>
        <w:t>)</w:t>
      </w:r>
    </w:p>
    <w:p w:rsidR="00C86F4A" w:rsidRPr="003D0253" w:rsidRDefault="00C86F4A">
      <w:pPr>
        <w:spacing w:before="1" w:line="120" w:lineRule="exact"/>
        <w:rPr>
          <w:rFonts w:ascii="Arial" w:hAnsi="Arial" w:cs="Arial"/>
          <w:sz w:val="13"/>
          <w:szCs w:val="13"/>
        </w:rPr>
      </w:pPr>
    </w:p>
    <w:p w:rsidR="00C86F4A" w:rsidRPr="003D0253" w:rsidRDefault="006C72B5">
      <w:pPr>
        <w:ind w:left="464"/>
        <w:rPr>
          <w:rFonts w:ascii="Arial" w:eastAsia="Arial" w:hAnsi="Arial" w:cs="Arial"/>
          <w:sz w:val="21"/>
          <w:szCs w:val="21"/>
        </w:rPr>
      </w:pPr>
      <w:r w:rsidRPr="003D0253">
        <w:rPr>
          <w:rFonts w:ascii="Arial" w:eastAsia="Arial" w:hAnsi="Arial" w:cs="Arial"/>
          <w:spacing w:val="-2"/>
          <w:sz w:val="21"/>
          <w:szCs w:val="21"/>
        </w:rPr>
        <w:t>1</w:t>
      </w:r>
      <w:r w:rsidRPr="003D0253">
        <w:rPr>
          <w:rFonts w:ascii="Arial" w:eastAsia="Arial" w:hAnsi="Arial" w:cs="Arial"/>
          <w:spacing w:val="3"/>
          <w:sz w:val="21"/>
          <w:szCs w:val="21"/>
        </w:rPr>
        <w:t>7</w:t>
      </w:r>
      <w:r w:rsidRPr="003D0253">
        <w:rPr>
          <w:rFonts w:ascii="Arial" w:eastAsia="Arial" w:hAnsi="Arial" w:cs="Arial"/>
          <w:sz w:val="21"/>
          <w:szCs w:val="21"/>
        </w:rPr>
        <w:t>.</w:t>
      </w:r>
      <w:r w:rsidRPr="003D0253">
        <w:rPr>
          <w:rFonts w:ascii="Arial" w:eastAsia="Arial" w:hAnsi="Arial" w:cs="Arial"/>
          <w:spacing w:val="8"/>
          <w:sz w:val="21"/>
          <w:szCs w:val="21"/>
        </w:rPr>
        <w:t xml:space="preserve"> </w:t>
      </w:r>
      <w:r w:rsidRPr="003D0253">
        <w:rPr>
          <w:rFonts w:ascii="Arial" w:eastAsia="Arial" w:hAnsi="Arial" w:cs="Arial"/>
          <w:spacing w:val="-4"/>
          <w:sz w:val="21"/>
          <w:szCs w:val="21"/>
        </w:rPr>
        <w:t>N</w:t>
      </w:r>
      <w:r w:rsidRPr="003D0253">
        <w:rPr>
          <w:rFonts w:ascii="Arial" w:eastAsia="Arial" w:hAnsi="Arial" w:cs="Arial"/>
          <w:spacing w:val="-2"/>
          <w:sz w:val="21"/>
          <w:szCs w:val="21"/>
        </w:rPr>
        <w:t>a</w:t>
      </w:r>
      <w:r w:rsidRPr="003D0253">
        <w:rPr>
          <w:rFonts w:ascii="Arial" w:eastAsia="Arial" w:hAnsi="Arial" w:cs="Arial"/>
          <w:spacing w:val="7"/>
          <w:sz w:val="21"/>
          <w:szCs w:val="21"/>
        </w:rPr>
        <w:t>m</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2"/>
          <w:sz w:val="21"/>
          <w:szCs w:val="21"/>
        </w:rPr>
        <w:t xml:space="preserve"> </w:t>
      </w:r>
      <w:r w:rsidRPr="003D0253">
        <w:rPr>
          <w:rFonts w:ascii="Arial" w:eastAsia="Arial" w:hAnsi="Arial" w:cs="Arial"/>
          <w:spacing w:val="-10"/>
          <w:sz w:val="21"/>
          <w:szCs w:val="21"/>
        </w:rPr>
        <w:t>y</w:t>
      </w:r>
      <w:r w:rsidRPr="003D0253">
        <w:rPr>
          <w:rFonts w:ascii="Arial" w:eastAsia="Arial" w:hAnsi="Arial" w:cs="Arial"/>
          <w:spacing w:val="-2"/>
          <w:sz w:val="21"/>
          <w:szCs w:val="21"/>
        </w:rPr>
        <w:t>ou</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w:t>
      </w:r>
      <w:r w:rsidRPr="003D0253">
        <w:rPr>
          <w:rFonts w:ascii="Arial" w:eastAsia="Arial" w:hAnsi="Arial" w:cs="Arial"/>
          <w:sz w:val="21"/>
          <w:szCs w:val="21"/>
        </w:rPr>
        <w:t>n</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m</w:t>
      </w:r>
      <w:r w:rsidRPr="003D0253">
        <w:rPr>
          <w:rFonts w:ascii="Arial" w:eastAsia="Arial" w:hAnsi="Arial" w:cs="Arial"/>
          <w:spacing w:val="-2"/>
          <w:sz w:val="21"/>
          <w:szCs w:val="21"/>
        </w:rPr>
        <w:t>p</w:t>
      </w:r>
      <w:r w:rsidRPr="003D0253">
        <w:rPr>
          <w:rFonts w:ascii="Arial" w:eastAsia="Arial" w:hAnsi="Arial" w:cs="Arial"/>
          <w:spacing w:val="3"/>
          <w:sz w:val="21"/>
          <w:szCs w:val="21"/>
        </w:rPr>
        <w:t>o</w:t>
      </w:r>
      <w:r w:rsidRPr="003D0253">
        <w:rPr>
          <w:rFonts w:ascii="Arial" w:eastAsia="Arial" w:hAnsi="Arial" w:cs="Arial"/>
          <w:spacing w:val="-3"/>
          <w:sz w:val="21"/>
          <w:szCs w:val="21"/>
        </w:rPr>
        <w:t>r</w:t>
      </w:r>
      <w:r w:rsidRPr="003D0253">
        <w:rPr>
          <w:rFonts w:ascii="Arial" w:eastAsia="Arial" w:hAnsi="Arial" w:cs="Arial"/>
          <w:spacing w:val="-6"/>
          <w:sz w:val="21"/>
          <w:szCs w:val="21"/>
        </w:rPr>
        <w:t>t</w:t>
      </w:r>
      <w:r w:rsidRPr="003D0253">
        <w:rPr>
          <w:rFonts w:ascii="Arial" w:eastAsia="Arial" w:hAnsi="Arial" w:cs="Arial"/>
          <w:spacing w:val="-2"/>
          <w:sz w:val="21"/>
          <w:szCs w:val="21"/>
        </w:rPr>
        <w:t>an</w:t>
      </w:r>
      <w:r w:rsidRPr="003D0253">
        <w:rPr>
          <w:rFonts w:ascii="Arial" w:eastAsia="Arial" w:hAnsi="Arial" w:cs="Arial"/>
          <w:spacing w:val="-1"/>
          <w:sz w:val="21"/>
          <w:szCs w:val="21"/>
        </w:rPr>
        <w:t>t</w:t>
      </w:r>
      <w:r w:rsidRPr="003D0253">
        <w:rPr>
          <w:rFonts w:ascii="Arial" w:eastAsia="Arial" w:hAnsi="Arial" w:cs="Arial"/>
          <w:sz w:val="21"/>
          <w:szCs w:val="21"/>
        </w:rPr>
        <w:t>.</w:t>
      </w:r>
    </w:p>
    <w:p w:rsidR="00C86F4A" w:rsidRPr="003D0253" w:rsidRDefault="00C86F4A">
      <w:pPr>
        <w:spacing w:line="240" w:lineRule="exact"/>
        <w:rPr>
          <w:rFonts w:ascii="Arial" w:hAnsi="Arial" w:cs="Arial"/>
          <w:sz w:val="24"/>
          <w:szCs w:val="24"/>
        </w:rPr>
      </w:pPr>
    </w:p>
    <w:p w:rsidR="00C86F4A" w:rsidRPr="003D0253" w:rsidRDefault="006C72B5">
      <w:pPr>
        <w:ind w:left="824"/>
        <w:rPr>
          <w:rFonts w:ascii="Arial" w:eastAsia="Arial" w:hAnsi="Arial" w:cs="Arial"/>
          <w:sz w:val="21"/>
          <w:szCs w:val="21"/>
        </w:rPr>
      </w:pPr>
      <w:r w:rsidRPr="003D0253">
        <w:rPr>
          <w:rFonts w:ascii="Arial" w:eastAsia="Calibri" w:hAnsi="Arial" w:cs="Arial"/>
          <w:sz w:val="21"/>
          <w:szCs w:val="21"/>
        </w:rPr>
        <w:t xml:space="preserve">•    </w:t>
      </w:r>
      <w:r w:rsidRPr="003D0253">
        <w:rPr>
          <w:rFonts w:ascii="Arial" w:eastAsia="Calibri" w:hAnsi="Arial" w:cs="Arial"/>
          <w:spacing w:val="13"/>
          <w:sz w:val="21"/>
          <w:szCs w:val="21"/>
        </w:rPr>
        <w:t xml:space="preserve"> </w:t>
      </w:r>
      <w:r w:rsidRPr="003D0253">
        <w:rPr>
          <w:rFonts w:ascii="Arial" w:eastAsia="Arial" w:hAnsi="Arial" w:cs="Arial"/>
          <w:spacing w:val="7"/>
          <w:sz w:val="21"/>
          <w:szCs w:val="21"/>
        </w:rPr>
        <w:t>Wh</w:t>
      </w:r>
      <w:r w:rsidRPr="003D0253">
        <w:rPr>
          <w:rFonts w:ascii="Arial" w:eastAsia="Arial" w:hAnsi="Arial" w:cs="Arial"/>
          <w:spacing w:val="12"/>
          <w:sz w:val="21"/>
          <w:szCs w:val="21"/>
        </w:rPr>
        <w:t>a</w:t>
      </w:r>
      <w:r w:rsidRPr="003D0253">
        <w:rPr>
          <w:rFonts w:ascii="Arial" w:eastAsia="Arial" w:hAnsi="Arial" w:cs="Arial"/>
          <w:sz w:val="21"/>
          <w:szCs w:val="21"/>
        </w:rPr>
        <w:t>t</w:t>
      </w:r>
      <w:r w:rsidRPr="003D0253">
        <w:rPr>
          <w:rFonts w:ascii="Arial" w:eastAsia="Arial" w:hAnsi="Arial" w:cs="Arial"/>
          <w:spacing w:val="9"/>
          <w:sz w:val="21"/>
          <w:szCs w:val="21"/>
        </w:rPr>
        <w:t xml:space="preserve"> </w:t>
      </w:r>
      <w:r w:rsidRPr="003D0253">
        <w:rPr>
          <w:rFonts w:ascii="Arial" w:eastAsia="Arial" w:hAnsi="Arial" w:cs="Arial"/>
          <w:spacing w:val="-8"/>
          <w:sz w:val="21"/>
          <w:szCs w:val="21"/>
        </w:rPr>
        <w:t>w</w:t>
      </w:r>
      <w:r w:rsidRPr="003D0253">
        <w:rPr>
          <w:rFonts w:ascii="Arial" w:eastAsia="Arial" w:hAnsi="Arial" w:cs="Arial"/>
          <w:spacing w:val="3"/>
          <w:sz w:val="21"/>
          <w:szCs w:val="21"/>
        </w:rPr>
        <w:t>o</w:t>
      </w:r>
      <w:r w:rsidRPr="003D0253">
        <w:rPr>
          <w:rFonts w:ascii="Arial" w:eastAsia="Arial" w:hAnsi="Arial" w:cs="Arial"/>
          <w:spacing w:val="-3"/>
          <w:sz w:val="21"/>
          <w:szCs w:val="21"/>
        </w:rPr>
        <w:t>r</w:t>
      </w:r>
      <w:r w:rsidRPr="003D0253">
        <w:rPr>
          <w:rFonts w:ascii="Arial" w:eastAsia="Arial" w:hAnsi="Arial" w:cs="Arial"/>
          <w:spacing w:val="3"/>
          <w:sz w:val="21"/>
          <w:szCs w:val="21"/>
        </w:rPr>
        <w:t>d</w:t>
      </w:r>
      <w:r w:rsidRPr="003D0253">
        <w:rPr>
          <w:rFonts w:ascii="Arial" w:eastAsia="Arial" w:hAnsi="Arial" w:cs="Arial"/>
          <w:sz w:val="21"/>
          <w:szCs w:val="21"/>
        </w:rPr>
        <w:t xml:space="preserve">s </w:t>
      </w:r>
      <w:r w:rsidRPr="003D0253">
        <w:rPr>
          <w:rFonts w:ascii="Arial" w:eastAsia="Arial" w:hAnsi="Arial" w:cs="Arial"/>
          <w:spacing w:val="-2"/>
          <w:sz w:val="21"/>
          <w:szCs w:val="21"/>
        </w:rPr>
        <w:t>de</w:t>
      </w:r>
      <w:r w:rsidRPr="003D0253">
        <w:rPr>
          <w:rFonts w:ascii="Arial" w:eastAsia="Arial" w:hAnsi="Arial" w:cs="Arial"/>
          <w:spacing w:val="-5"/>
          <w:sz w:val="21"/>
          <w:szCs w:val="21"/>
        </w:rPr>
        <w:t>s</w:t>
      </w:r>
      <w:r w:rsidRPr="003D0253">
        <w:rPr>
          <w:rFonts w:ascii="Arial" w:eastAsia="Arial" w:hAnsi="Arial" w:cs="Arial"/>
          <w:sz w:val="21"/>
          <w:szCs w:val="21"/>
        </w:rPr>
        <w:t>c</w:t>
      </w:r>
      <w:r w:rsidRPr="003D0253">
        <w:rPr>
          <w:rFonts w:ascii="Arial" w:eastAsia="Arial" w:hAnsi="Arial" w:cs="Arial"/>
          <w:spacing w:val="2"/>
          <w:sz w:val="21"/>
          <w:szCs w:val="21"/>
        </w:rPr>
        <w:t>r</w:t>
      </w:r>
      <w:r w:rsidRPr="003D0253">
        <w:rPr>
          <w:rFonts w:ascii="Arial" w:eastAsia="Arial" w:hAnsi="Arial" w:cs="Arial"/>
          <w:spacing w:val="-8"/>
          <w:sz w:val="21"/>
          <w:szCs w:val="21"/>
        </w:rPr>
        <w:t>i</w:t>
      </w:r>
      <w:r w:rsidRPr="003D0253">
        <w:rPr>
          <w:rFonts w:ascii="Arial" w:eastAsia="Arial" w:hAnsi="Arial" w:cs="Arial"/>
          <w:spacing w:val="-2"/>
          <w:sz w:val="21"/>
          <w:szCs w:val="21"/>
        </w:rPr>
        <w:t>b</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ou</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3"/>
          <w:sz w:val="21"/>
          <w:szCs w:val="21"/>
        </w:rPr>
        <w:t>e</w:t>
      </w:r>
      <w:r w:rsidRPr="003D0253">
        <w:rPr>
          <w:rFonts w:ascii="Arial" w:eastAsia="Arial" w:hAnsi="Arial" w:cs="Arial"/>
          <w:spacing w:val="-2"/>
          <w:sz w:val="21"/>
          <w:szCs w:val="21"/>
        </w:rPr>
        <w:t>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on</w:t>
      </w:r>
      <w:r w:rsidRPr="003D0253">
        <w:rPr>
          <w:rFonts w:ascii="Arial" w:eastAsia="Arial" w:hAnsi="Arial" w:cs="Arial"/>
          <w:sz w:val="21"/>
          <w:szCs w:val="21"/>
        </w:rPr>
        <w:t>?</w:t>
      </w:r>
    </w:p>
    <w:p w:rsidR="00C86F4A" w:rsidRPr="003D0253" w:rsidRDefault="00C86F4A">
      <w:pPr>
        <w:spacing w:before="6" w:line="140" w:lineRule="exact"/>
        <w:rPr>
          <w:rFonts w:ascii="Arial" w:hAnsi="Arial" w:cs="Arial"/>
          <w:sz w:val="15"/>
          <w:szCs w:val="15"/>
        </w:rPr>
      </w:pPr>
    </w:p>
    <w:p w:rsidR="00C86F4A" w:rsidRPr="003D0253" w:rsidRDefault="006041BD">
      <w:pPr>
        <w:spacing w:line="200" w:lineRule="exact"/>
        <w:rPr>
          <w:rFonts w:ascii="Arial" w:hAnsi="Arial" w:cs="Arial"/>
          <w:color w:val="0070C0"/>
          <w:sz w:val="24"/>
          <w:szCs w:val="24"/>
        </w:rPr>
      </w:pPr>
      <w:r w:rsidRPr="003D0253">
        <w:rPr>
          <w:rFonts w:ascii="Arial" w:hAnsi="Arial" w:cs="Arial"/>
        </w:rPr>
        <w:tab/>
      </w:r>
      <w:r w:rsidRPr="003D0253">
        <w:rPr>
          <w:rFonts w:ascii="Arial" w:hAnsi="Arial" w:cs="Arial"/>
        </w:rPr>
        <w:tab/>
      </w:r>
      <w:r w:rsidRPr="003D0253">
        <w:rPr>
          <w:rFonts w:ascii="Arial" w:hAnsi="Arial" w:cs="Arial"/>
          <w:color w:val="0070C0"/>
          <w:sz w:val="24"/>
          <w:szCs w:val="24"/>
        </w:rPr>
        <w:t>My invention is</w:t>
      </w:r>
      <w:r w:rsidR="00792F21">
        <w:rPr>
          <w:rFonts w:ascii="Arial" w:hAnsi="Arial" w:cs="Arial"/>
          <w:color w:val="0070C0"/>
          <w:sz w:val="24"/>
          <w:szCs w:val="24"/>
        </w:rPr>
        <w:t xml:space="preserve"> educational</w:t>
      </w:r>
      <w:r w:rsidRPr="003D0253">
        <w:rPr>
          <w:rFonts w:ascii="Arial" w:hAnsi="Arial" w:cs="Arial"/>
          <w:color w:val="0070C0"/>
          <w:sz w:val="24"/>
          <w:szCs w:val="24"/>
        </w:rPr>
        <w:t>, functional and provides the best fitness to children</w:t>
      </w:r>
      <w:r w:rsidR="00792F21">
        <w:rPr>
          <w:rFonts w:ascii="Arial" w:hAnsi="Arial" w:cs="Arial"/>
          <w:color w:val="0070C0"/>
          <w:sz w:val="24"/>
          <w:szCs w:val="24"/>
        </w:rPr>
        <w:t>. Also motivate users to walk on treadmill.</w:t>
      </w:r>
    </w:p>
    <w:p w:rsidR="00C86F4A" w:rsidRPr="003D0253" w:rsidRDefault="00C86F4A">
      <w:pPr>
        <w:spacing w:line="200" w:lineRule="exact"/>
        <w:rPr>
          <w:rFonts w:ascii="Arial" w:hAnsi="Arial" w:cs="Arial"/>
          <w:color w:val="0070C0"/>
          <w:sz w:val="24"/>
          <w:szCs w:val="24"/>
        </w:rPr>
      </w:pPr>
    </w:p>
    <w:p w:rsidR="00C86F4A" w:rsidRPr="003D0253" w:rsidRDefault="00C86F4A">
      <w:pPr>
        <w:spacing w:line="200" w:lineRule="exact"/>
        <w:rPr>
          <w:rFonts w:ascii="Arial" w:hAnsi="Arial" w:cs="Arial"/>
          <w:color w:val="0070C0"/>
          <w:sz w:val="24"/>
          <w:szCs w:val="24"/>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ind w:left="824"/>
        <w:rPr>
          <w:rFonts w:ascii="Arial" w:eastAsia="Arial" w:hAnsi="Arial" w:cs="Arial"/>
          <w:sz w:val="21"/>
          <w:szCs w:val="21"/>
        </w:rPr>
      </w:pPr>
      <w:r w:rsidRPr="003D0253">
        <w:rPr>
          <w:rFonts w:ascii="Arial" w:eastAsia="Calibri" w:hAnsi="Arial" w:cs="Arial"/>
          <w:sz w:val="21"/>
          <w:szCs w:val="21"/>
        </w:rPr>
        <w:t xml:space="preserve">•    </w:t>
      </w:r>
      <w:r w:rsidRPr="003D0253">
        <w:rPr>
          <w:rFonts w:ascii="Arial" w:eastAsia="Calibri" w:hAnsi="Arial" w:cs="Arial"/>
          <w:spacing w:val="13"/>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k</w:t>
      </w:r>
      <w:r w:rsidRPr="003D0253">
        <w:rPr>
          <w:rFonts w:ascii="Arial" w:eastAsia="Arial" w:hAnsi="Arial" w:cs="Arial"/>
          <w:spacing w:val="4"/>
          <w:sz w:val="21"/>
          <w:szCs w:val="21"/>
        </w:rPr>
        <w:t xml:space="preserve"> </w:t>
      </w:r>
      <w:r w:rsidRPr="003D0253">
        <w:rPr>
          <w:rFonts w:ascii="Arial" w:eastAsia="Arial" w:hAnsi="Arial" w:cs="Arial"/>
          <w:spacing w:val="1"/>
          <w:sz w:val="21"/>
          <w:szCs w:val="21"/>
        </w:rPr>
        <w:t>i</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3"/>
          <w:sz w:val="21"/>
          <w:szCs w:val="21"/>
        </w:rPr>
        <w:t>e</w:t>
      </w:r>
      <w:r w:rsidRPr="003D0253">
        <w:rPr>
          <w:rFonts w:ascii="Arial" w:eastAsia="Arial" w:hAnsi="Arial" w:cs="Arial"/>
          <w:spacing w:val="-8"/>
          <w:sz w:val="21"/>
          <w:szCs w:val="21"/>
        </w:rPr>
        <w:t>r</w:t>
      </w:r>
      <w:r w:rsidRPr="003D0253">
        <w:rPr>
          <w:rFonts w:ascii="Arial" w:eastAsia="Arial" w:hAnsi="Arial" w:cs="Arial"/>
          <w:spacing w:val="6"/>
          <w:sz w:val="21"/>
          <w:szCs w:val="21"/>
        </w:rPr>
        <w:t>m</w:t>
      </w:r>
      <w:r w:rsidRPr="003D0253">
        <w:rPr>
          <w:rFonts w:ascii="Arial" w:eastAsia="Arial" w:hAnsi="Arial" w:cs="Arial"/>
          <w:sz w:val="21"/>
          <w:szCs w:val="21"/>
        </w:rPr>
        <w:t>s</w:t>
      </w:r>
      <w:r w:rsidRPr="003D0253">
        <w:rPr>
          <w:rFonts w:ascii="Arial" w:eastAsia="Arial" w:hAnsi="Arial" w:cs="Arial"/>
          <w:spacing w:val="-5"/>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3"/>
          <w:sz w:val="21"/>
          <w:szCs w:val="21"/>
        </w:rPr>
        <w:t xml:space="preserve"> </w:t>
      </w:r>
      <w:r w:rsidRPr="003D0253">
        <w:rPr>
          <w:rFonts w:ascii="Arial" w:eastAsia="Arial" w:hAnsi="Arial" w:cs="Arial"/>
          <w:spacing w:val="-8"/>
          <w:sz w:val="21"/>
          <w:szCs w:val="21"/>
        </w:rPr>
        <w:t>w</w:t>
      </w:r>
      <w:r w:rsidRPr="003D0253">
        <w:rPr>
          <w:rFonts w:ascii="Arial" w:eastAsia="Arial" w:hAnsi="Arial" w:cs="Arial"/>
          <w:spacing w:val="3"/>
          <w:sz w:val="21"/>
          <w:szCs w:val="21"/>
        </w:rPr>
        <w:t>o</w:t>
      </w:r>
      <w:r w:rsidRPr="003D0253">
        <w:rPr>
          <w:rFonts w:ascii="Arial" w:eastAsia="Arial" w:hAnsi="Arial" w:cs="Arial"/>
          <w:spacing w:val="-3"/>
          <w:sz w:val="21"/>
          <w:szCs w:val="21"/>
        </w:rPr>
        <w:t>r</w:t>
      </w:r>
      <w:r w:rsidRPr="003D0253">
        <w:rPr>
          <w:rFonts w:ascii="Arial" w:eastAsia="Arial" w:hAnsi="Arial" w:cs="Arial"/>
          <w:spacing w:val="-2"/>
          <w:sz w:val="21"/>
          <w:szCs w:val="21"/>
        </w:rPr>
        <w:t>d</w:t>
      </w:r>
      <w:r w:rsidRPr="003D0253">
        <w:rPr>
          <w:rFonts w:ascii="Arial" w:eastAsia="Arial" w:hAnsi="Arial" w:cs="Arial"/>
          <w:sz w:val="21"/>
          <w:szCs w:val="21"/>
        </w:rPr>
        <w:t xml:space="preserve">s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1"/>
          <w:sz w:val="21"/>
          <w:szCs w:val="21"/>
        </w:rPr>
        <w:t>i</w:t>
      </w:r>
      <w:r w:rsidRPr="003D0253">
        <w:rPr>
          <w:rFonts w:ascii="Arial" w:eastAsia="Arial" w:hAnsi="Arial" w:cs="Arial"/>
          <w:spacing w:val="-8"/>
          <w:sz w:val="21"/>
          <w:szCs w:val="21"/>
        </w:rPr>
        <w:t>l</w:t>
      </w:r>
      <w:r w:rsidRPr="003D0253">
        <w:rPr>
          <w:rFonts w:ascii="Arial" w:eastAsia="Arial" w:hAnsi="Arial" w:cs="Arial"/>
          <w:sz w:val="21"/>
          <w:szCs w:val="21"/>
        </w:rPr>
        <w:t xml:space="preserve">l </w:t>
      </w:r>
      <w:r w:rsidRPr="003D0253">
        <w:rPr>
          <w:rFonts w:ascii="Arial" w:eastAsia="Arial" w:hAnsi="Arial" w:cs="Arial"/>
          <w:spacing w:val="-2"/>
          <w:sz w:val="21"/>
          <w:szCs w:val="21"/>
        </w:rPr>
        <w:t>h</w:t>
      </w:r>
      <w:r w:rsidRPr="003D0253">
        <w:rPr>
          <w:rFonts w:ascii="Arial" w:eastAsia="Arial" w:hAnsi="Arial" w:cs="Arial"/>
          <w:spacing w:val="3"/>
          <w:sz w:val="21"/>
          <w:szCs w:val="21"/>
        </w:rPr>
        <w:t>e</w:t>
      </w:r>
      <w:r w:rsidRPr="003D0253">
        <w:rPr>
          <w:rFonts w:ascii="Arial" w:eastAsia="Arial" w:hAnsi="Arial" w:cs="Arial"/>
          <w:spacing w:val="-8"/>
          <w:sz w:val="21"/>
          <w:szCs w:val="21"/>
        </w:rPr>
        <w:t>l</w:t>
      </w:r>
      <w:r w:rsidRPr="003D0253">
        <w:rPr>
          <w:rFonts w:ascii="Arial" w:eastAsia="Arial" w:hAnsi="Arial" w:cs="Arial"/>
          <w:sz w:val="21"/>
          <w:szCs w:val="21"/>
        </w:rPr>
        <w:t>p</w:t>
      </w:r>
      <w:r w:rsidRPr="003D0253">
        <w:rPr>
          <w:rFonts w:ascii="Arial" w:eastAsia="Arial" w:hAnsi="Arial" w:cs="Arial"/>
          <w:spacing w:val="7"/>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na</w:t>
      </w:r>
      <w:r w:rsidRPr="003D0253">
        <w:rPr>
          <w:rFonts w:ascii="Arial" w:eastAsia="Arial" w:hAnsi="Arial" w:cs="Arial"/>
          <w:spacing w:val="2"/>
          <w:sz w:val="21"/>
          <w:szCs w:val="21"/>
        </w:rPr>
        <w:t>m</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10"/>
          <w:sz w:val="21"/>
          <w:szCs w:val="21"/>
        </w:rPr>
        <w:t>y</w:t>
      </w:r>
      <w:r w:rsidRPr="003D0253">
        <w:rPr>
          <w:rFonts w:ascii="Arial" w:eastAsia="Arial" w:hAnsi="Arial" w:cs="Arial"/>
          <w:spacing w:val="-2"/>
          <w:sz w:val="21"/>
          <w:szCs w:val="21"/>
        </w:rPr>
        <w:t>ou</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pacing w:val="-2"/>
          <w:sz w:val="21"/>
          <w:szCs w:val="21"/>
        </w:rPr>
        <w:t>n.</w:t>
      </w:r>
    </w:p>
    <w:p w:rsidR="00C86F4A" w:rsidRPr="003D0253" w:rsidRDefault="00C86F4A">
      <w:pPr>
        <w:spacing w:before="7" w:line="180" w:lineRule="exact"/>
        <w:rPr>
          <w:rFonts w:ascii="Arial" w:hAnsi="Arial" w:cs="Arial"/>
          <w:color w:val="0070C0"/>
          <w:sz w:val="24"/>
          <w:szCs w:val="24"/>
        </w:rPr>
      </w:pPr>
    </w:p>
    <w:p w:rsidR="00C86F4A" w:rsidRPr="003D0253" w:rsidRDefault="00D079F8">
      <w:pPr>
        <w:spacing w:line="200" w:lineRule="exact"/>
        <w:rPr>
          <w:rFonts w:ascii="Arial" w:hAnsi="Arial" w:cs="Arial"/>
          <w:color w:val="0070C0"/>
          <w:sz w:val="24"/>
          <w:szCs w:val="24"/>
        </w:rPr>
      </w:pPr>
      <w:r w:rsidRPr="003D0253">
        <w:rPr>
          <w:rFonts w:ascii="Arial" w:hAnsi="Arial" w:cs="Arial"/>
          <w:color w:val="0070C0"/>
          <w:sz w:val="24"/>
          <w:szCs w:val="24"/>
        </w:rPr>
        <w:tab/>
      </w:r>
      <w:r w:rsidRPr="003D0253">
        <w:rPr>
          <w:rFonts w:ascii="Arial" w:hAnsi="Arial" w:cs="Arial"/>
          <w:color w:val="0070C0"/>
          <w:sz w:val="24"/>
          <w:szCs w:val="24"/>
        </w:rPr>
        <w:tab/>
        <w:t>I could include the word ‘fit’ and something associated with ‘learning’ or the words game or education and exercise or running.</w:t>
      </w:r>
    </w:p>
    <w:p w:rsidR="00C86F4A" w:rsidRPr="003D0253" w:rsidRDefault="00C86F4A">
      <w:pPr>
        <w:spacing w:line="200" w:lineRule="exact"/>
        <w:rPr>
          <w:rFonts w:ascii="Arial" w:hAnsi="Arial" w:cs="Arial"/>
          <w:color w:val="0070C0"/>
          <w:sz w:val="24"/>
          <w:szCs w:val="24"/>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ind w:left="824"/>
        <w:rPr>
          <w:rFonts w:ascii="Arial" w:eastAsia="Arial" w:hAnsi="Arial" w:cs="Arial"/>
          <w:sz w:val="21"/>
          <w:szCs w:val="21"/>
        </w:rPr>
      </w:pPr>
      <w:r w:rsidRPr="003D0253">
        <w:rPr>
          <w:rFonts w:ascii="Arial" w:eastAsia="Calibri" w:hAnsi="Arial" w:cs="Arial"/>
          <w:sz w:val="21"/>
          <w:szCs w:val="21"/>
        </w:rPr>
        <w:t xml:space="preserve">•    </w:t>
      </w:r>
      <w:r w:rsidRPr="003D0253">
        <w:rPr>
          <w:rFonts w:ascii="Arial" w:eastAsia="Calibri" w:hAnsi="Arial" w:cs="Arial"/>
          <w:spacing w:val="13"/>
          <w:sz w:val="21"/>
          <w:szCs w:val="21"/>
        </w:rPr>
        <w:t xml:space="preserve"> </w:t>
      </w:r>
      <w:r w:rsidRPr="003D0253">
        <w:rPr>
          <w:rFonts w:ascii="Arial" w:eastAsia="Arial" w:hAnsi="Arial" w:cs="Arial"/>
          <w:spacing w:val="7"/>
          <w:sz w:val="21"/>
          <w:szCs w:val="21"/>
        </w:rPr>
        <w:t>W</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 xml:space="preserve">s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6"/>
          <w:sz w:val="21"/>
          <w:szCs w:val="21"/>
        </w:rPr>
        <w:t>f</w:t>
      </w:r>
      <w:r w:rsidRPr="003D0253">
        <w:rPr>
          <w:rFonts w:ascii="Arial" w:eastAsia="Arial" w:hAnsi="Arial" w:cs="Arial"/>
          <w:spacing w:val="-2"/>
          <w:sz w:val="21"/>
          <w:szCs w:val="21"/>
        </w:rPr>
        <w:t>un</w:t>
      </w:r>
      <w:r w:rsidRPr="003D0253">
        <w:rPr>
          <w:rFonts w:ascii="Arial" w:eastAsia="Arial" w:hAnsi="Arial" w:cs="Arial"/>
          <w:sz w:val="21"/>
          <w:szCs w:val="21"/>
        </w:rPr>
        <w:t>c</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y</w:t>
      </w:r>
      <w:r w:rsidRPr="003D0253">
        <w:rPr>
          <w:rFonts w:ascii="Arial" w:eastAsia="Arial" w:hAnsi="Arial" w:cs="Arial"/>
          <w:spacing w:val="-2"/>
          <w:sz w:val="21"/>
          <w:szCs w:val="21"/>
        </w:rPr>
        <w:t>ou</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3"/>
          <w:sz w:val="21"/>
          <w:szCs w:val="21"/>
        </w:rPr>
        <w:t>e</w:t>
      </w:r>
      <w:r w:rsidRPr="003D0253">
        <w:rPr>
          <w:rFonts w:ascii="Arial" w:eastAsia="Arial" w:hAnsi="Arial" w:cs="Arial"/>
          <w:spacing w:val="-2"/>
          <w:sz w:val="21"/>
          <w:szCs w:val="21"/>
        </w:rPr>
        <w:t>n</w:t>
      </w:r>
      <w:r w:rsidRPr="003D0253">
        <w:rPr>
          <w:rFonts w:ascii="Arial" w:eastAsia="Arial" w:hAnsi="Arial" w:cs="Arial"/>
          <w:spacing w:val="-1"/>
          <w:sz w:val="21"/>
          <w:szCs w:val="21"/>
        </w:rPr>
        <w:t>t</w:t>
      </w:r>
      <w:r w:rsidRPr="003D0253">
        <w:rPr>
          <w:rFonts w:ascii="Arial" w:eastAsia="Arial" w:hAnsi="Arial" w:cs="Arial"/>
          <w:spacing w:val="1"/>
          <w:sz w:val="21"/>
          <w:szCs w:val="21"/>
        </w:rPr>
        <w:t>i</w:t>
      </w:r>
      <w:r w:rsidRPr="003D0253">
        <w:rPr>
          <w:rFonts w:ascii="Arial" w:eastAsia="Arial" w:hAnsi="Arial" w:cs="Arial"/>
          <w:spacing w:val="-2"/>
          <w:sz w:val="21"/>
          <w:szCs w:val="21"/>
        </w:rPr>
        <w:t>o</w:t>
      </w:r>
      <w:r w:rsidRPr="003D0253">
        <w:rPr>
          <w:rFonts w:ascii="Arial" w:eastAsia="Arial" w:hAnsi="Arial" w:cs="Arial"/>
          <w:spacing w:val="-7"/>
          <w:sz w:val="21"/>
          <w:szCs w:val="21"/>
        </w:rPr>
        <w:t>n?</w:t>
      </w:r>
    </w:p>
    <w:p w:rsidR="00C86F4A" w:rsidRPr="003D0253" w:rsidRDefault="00C86F4A">
      <w:pPr>
        <w:spacing w:before="7" w:line="180" w:lineRule="exact"/>
        <w:rPr>
          <w:rFonts w:ascii="Arial" w:hAnsi="Arial" w:cs="Arial"/>
          <w:sz w:val="19"/>
          <w:szCs w:val="19"/>
        </w:rPr>
      </w:pPr>
    </w:p>
    <w:p w:rsidR="00C86F4A" w:rsidRPr="003D0253" w:rsidRDefault="00C86F4A">
      <w:pPr>
        <w:spacing w:line="200" w:lineRule="exact"/>
        <w:rPr>
          <w:rFonts w:ascii="Arial" w:hAnsi="Arial" w:cs="Arial"/>
        </w:rPr>
      </w:pPr>
    </w:p>
    <w:p w:rsidR="00C86F4A" w:rsidRPr="00792F21" w:rsidRDefault="00D079F8">
      <w:pPr>
        <w:spacing w:line="200" w:lineRule="exact"/>
        <w:rPr>
          <w:rFonts w:ascii="Arial" w:hAnsi="Arial" w:cs="Arial"/>
          <w:color w:val="1F497D" w:themeColor="text2"/>
        </w:rPr>
      </w:pPr>
      <w:r w:rsidRPr="00792F21">
        <w:rPr>
          <w:rFonts w:ascii="Arial" w:hAnsi="Arial" w:cs="Arial"/>
          <w:color w:val="1F497D" w:themeColor="text2"/>
        </w:rPr>
        <w:t xml:space="preserve">The function of the invention is to make </w:t>
      </w:r>
      <w:r w:rsidR="00792F21" w:rsidRPr="00792F21">
        <w:rPr>
          <w:rFonts w:ascii="Arial" w:hAnsi="Arial" w:cs="Arial"/>
          <w:color w:val="1F497D" w:themeColor="text2"/>
        </w:rPr>
        <w:t>running</w:t>
      </w:r>
      <w:r w:rsidRPr="00792F21">
        <w:rPr>
          <w:rFonts w:ascii="Arial" w:hAnsi="Arial" w:cs="Arial"/>
          <w:color w:val="1F497D" w:themeColor="text2"/>
        </w:rPr>
        <w:t xml:space="preserve"> </w:t>
      </w:r>
      <w:r w:rsidR="00792F21" w:rsidRPr="00792F21">
        <w:rPr>
          <w:rFonts w:ascii="Arial" w:hAnsi="Arial" w:cs="Arial"/>
          <w:color w:val="1F497D" w:themeColor="text2"/>
        </w:rPr>
        <w:t>based game that is fun</w:t>
      </w:r>
      <w:r w:rsidRPr="00792F21">
        <w:rPr>
          <w:rFonts w:ascii="Arial" w:hAnsi="Arial" w:cs="Arial"/>
          <w:color w:val="1F497D" w:themeColor="text2"/>
        </w:rPr>
        <w:t xml:space="preserve"> </w:t>
      </w:r>
      <w:r w:rsidR="006C72B5" w:rsidRPr="00792F21">
        <w:rPr>
          <w:rFonts w:ascii="Arial" w:hAnsi="Arial" w:cs="Arial"/>
          <w:color w:val="1F497D" w:themeColor="text2"/>
        </w:rPr>
        <w:t>and</w:t>
      </w:r>
      <w:r w:rsidR="00792F21" w:rsidRPr="00792F21">
        <w:rPr>
          <w:rFonts w:ascii="Arial" w:hAnsi="Arial" w:cs="Arial"/>
          <w:color w:val="1F497D" w:themeColor="text2"/>
        </w:rPr>
        <w:t xml:space="preserve"> educational.</w:t>
      </w:r>
    </w:p>
    <w:p w:rsidR="00C86F4A" w:rsidRPr="00792F21" w:rsidRDefault="00C86F4A">
      <w:pPr>
        <w:spacing w:line="200" w:lineRule="exact"/>
        <w:rPr>
          <w:rFonts w:ascii="Arial" w:hAnsi="Arial" w:cs="Arial"/>
          <w:color w:val="1F497D" w:themeColor="text2"/>
        </w:rPr>
      </w:pPr>
    </w:p>
    <w:p w:rsidR="00C86F4A" w:rsidRPr="00792F21" w:rsidRDefault="00C86F4A">
      <w:pPr>
        <w:spacing w:line="200" w:lineRule="exact"/>
        <w:rPr>
          <w:rFonts w:ascii="Arial" w:hAnsi="Arial" w:cs="Arial"/>
          <w:color w:val="1F497D" w:themeColor="text2"/>
        </w:rPr>
      </w:pPr>
    </w:p>
    <w:p w:rsidR="00C86F4A" w:rsidRPr="00792F21" w:rsidRDefault="00C86F4A">
      <w:pPr>
        <w:spacing w:line="200" w:lineRule="exact"/>
        <w:rPr>
          <w:rFonts w:ascii="Arial" w:hAnsi="Arial" w:cs="Arial"/>
          <w:color w:val="1F497D" w:themeColor="text2"/>
        </w:rPr>
      </w:pPr>
    </w:p>
    <w:p w:rsidR="00C86F4A" w:rsidRPr="00792F21" w:rsidRDefault="00C86F4A">
      <w:pPr>
        <w:spacing w:line="200" w:lineRule="exact"/>
        <w:rPr>
          <w:rFonts w:ascii="Arial" w:hAnsi="Arial" w:cs="Arial"/>
          <w:color w:val="1F497D" w:themeColor="text2"/>
        </w:rPr>
      </w:pPr>
    </w:p>
    <w:p w:rsidR="00C86F4A" w:rsidRPr="00792F21" w:rsidRDefault="00C86F4A">
      <w:pPr>
        <w:spacing w:line="200" w:lineRule="exact"/>
        <w:rPr>
          <w:rFonts w:ascii="Arial" w:hAnsi="Arial" w:cs="Arial"/>
          <w:color w:val="1F497D" w:themeColor="text2"/>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ind w:left="824"/>
        <w:rPr>
          <w:rFonts w:ascii="Arial" w:eastAsia="Arial" w:hAnsi="Arial" w:cs="Arial"/>
          <w:sz w:val="21"/>
          <w:szCs w:val="21"/>
        </w:rPr>
      </w:pPr>
      <w:r w:rsidRPr="003D0253">
        <w:rPr>
          <w:rFonts w:ascii="Arial" w:eastAsia="Calibri" w:hAnsi="Arial" w:cs="Arial"/>
          <w:sz w:val="21"/>
          <w:szCs w:val="21"/>
        </w:rPr>
        <w:t xml:space="preserve">•    </w:t>
      </w:r>
      <w:r w:rsidRPr="003D0253">
        <w:rPr>
          <w:rFonts w:ascii="Arial" w:eastAsia="Calibri" w:hAnsi="Arial" w:cs="Arial"/>
          <w:spacing w:val="13"/>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k</w:t>
      </w:r>
      <w:r w:rsidRPr="003D0253">
        <w:rPr>
          <w:rFonts w:ascii="Arial" w:eastAsia="Arial" w:hAnsi="Arial" w:cs="Arial"/>
          <w:spacing w:val="4"/>
          <w:sz w:val="21"/>
          <w:szCs w:val="21"/>
        </w:rPr>
        <w:t xml:space="preserve"> </w:t>
      </w:r>
      <w:r w:rsidRPr="003D0253">
        <w:rPr>
          <w:rFonts w:ascii="Arial" w:eastAsia="Arial" w:hAnsi="Arial" w:cs="Arial"/>
          <w:spacing w:val="1"/>
          <w:sz w:val="21"/>
          <w:szCs w:val="21"/>
        </w:rPr>
        <w:t>i</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3"/>
          <w:sz w:val="21"/>
          <w:szCs w:val="21"/>
        </w:rPr>
        <w:t>e</w:t>
      </w:r>
      <w:r w:rsidRPr="003D0253">
        <w:rPr>
          <w:rFonts w:ascii="Arial" w:eastAsia="Arial" w:hAnsi="Arial" w:cs="Arial"/>
          <w:spacing w:val="-8"/>
          <w:sz w:val="21"/>
          <w:szCs w:val="21"/>
        </w:rPr>
        <w:t>r</w:t>
      </w:r>
      <w:r w:rsidRPr="003D0253">
        <w:rPr>
          <w:rFonts w:ascii="Arial" w:eastAsia="Arial" w:hAnsi="Arial" w:cs="Arial"/>
          <w:spacing w:val="6"/>
          <w:sz w:val="21"/>
          <w:szCs w:val="21"/>
        </w:rPr>
        <w:t>m</w:t>
      </w:r>
      <w:r w:rsidRPr="003D0253">
        <w:rPr>
          <w:rFonts w:ascii="Arial" w:eastAsia="Arial" w:hAnsi="Arial" w:cs="Arial"/>
          <w:sz w:val="21"/>
          <w:szCs w:val="21"/>
        </w:rPr>
        <w:t>s</w:t>
      </w:r>
      <w:r w:rsidRPr="003D0253">
        <w:rPr>
          <w:rFonts w:ascii="Arial" w:eastAsia="Arial" w:hAnsi="Arial" w:cs="Arial"/>
          <w:spacing w:val="-5"/>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2"/>
          <w:sz w:val="21"/>
          <w:szCs w:val="21"/>
        </w:rPr>
        <w:t>a</w:t>
      </w:r>
      <w:r w:rsidRPr="003D0253">
        <w:rPr>
          <w:rFonts w:ascii="Arial" w:eastAsia="Arial" w:hAnsi="Arial" w:cs="Arial"/>
          <w:spacing w:val="-3"/>
          <w:sz w:val="21"/>
          <w:szCs w:val="21"/>
        </w:rPr>
        <w:t>r</w:t>
      </w:r>
      <w:r w:rsidRPr="003D0253">
        <w:rPr>
          <w:rFonts w:ascii="Arial" w:eastAsia="Arial" w:hAnsi="Arial" w:cs="Arial"/>
          <w:spacing w:val="-5"/>
          <w:sz w:val="21"/>
          <w:szCs w:val="21"/>
        </w:rPr>
        <w:t>k</w:t>
      </w:r>
      <w:r w:rsidRPr="003D0253">
        <w:rPr>
          <w:rFonts w:ascii="Arial" w:eastAsia="Arial" w:hAnsi="Arial" w:cs="Arial"/>
          <w:spacing w:val="3"/>
          <w:sz w:val="21"/>
          <w:szCs w:val="21"/>
        </w:rPr>
        <w:t>e</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1"/>
          <w:sz w:val="21"/>
          <w:szCs w:val="21"/>
        </w:rPr>
        <w:t>t</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H</w:t>
      </w:r>
      <w:r w:rsidRPr="003D0253">
        <w:rPr>
          <w:rFonts w:ascii="Arial" w:eastAsia="Arial" w:hAnsi="Arial" w:cs="Arial"/>
          <w:spacing w:val="3"/>
          <w:sz w:val="21"/>
          <w:szCs w:val="21"/>
        </w:rPr>
        <w:t>o</w:t>
      </w:r>
      <w:r w:rsidRPr="003D0253">
        <w:rPr>
          <w:rFonts w:ascii="Arial" w:eastAsia="Arial" w:hAnsi="Arial" w:cs="Arial"/>
          <w:sz w:val="21"/>
          <w:szCs w:val="21"/>
        </w:rPr>
        <w:t>w</w:t>
      </w:r>
      <w:r w:rsidRPr="003D0253">
        <w:rPr>
          <w:rFonts w:ascii="Arial" w:eastAsia="Arial" w:hAnsi="Arial" w:cs="Arial"/>
          <w:spacing w:val="-4"/>
          <w:sz w:val="21"/>
          <w:szCs w:val="21"/>
        </w:rPr>
        <w:t xml:space="preserve"> </w:t>
      </w:r>
      <w:r w:rsidRPr="003D0253">
        <w:rPr>
          <w:rFonts w:ascii="Arial" w:eastAsia="Arial" w:hAnsi="Arial" w:cs="Arial"/>
          <w:spacing w:val="-3"/>
          <w:sz w:val="21"/>
          <w:szCs w:val="21"/>
        </w:rPr>
        <w:t>w</w:t>
      </w:r>
      <w:r w:rsidRPr="003D0253">
        <w:rPr>
          <w:rFonts w:ascii="Arial" w:eastAsia="Arial" w:hAnsi="Arial" w:cs="Arial"/>
          <w:spacing w:val="1"/>
          <w:sz w:val="21"/>
          <w:szCs w:val="21"/>
        </w:rPr>
        <w:t>i</w:t>
      </w:r>
      <w:r w:rsidRPr="003D0253">
        <w:rPr>
          <w:rFonts w:ascii="Arial" w:eastAsia="Arial" w:hAnsi="Arial" w:cs="Arial"/>
          <w:spacing w:val="-4"/>
          <w:sz w:val="21"/>
          <w:szCs w:val="21"/>
        </w:rPr>
        <w:t>l</w:t>
      </w:r>
      <w:r w:rsidRPr="003D0253">
        <w:rPr>
          <w:rFonts w:ascii="Arial" w:eastAsia="Arial" w:hAnsi="Arial" w:cs="Arial"/>
          <w:sz w:val="21"/>
          <w:szCs w:val="21"/>
        </w:rPr>
        <w:t xml:space="preserve">l </w:t>
      </w:r>
      <w:r w:rsidRPr="003D0253">
        <w:rPr>
          <w:rFonts w:ascii="Arial" w:eastAsia="Arial" w:hAnsi="Arial" w:cs="Arial"/>
          <w:spacing w:val="-4"/>
          <w:sz w:val="21"/>
          <w:szCs w:val="21"/>
        </w:rPr>
        <w:t>i</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z w:val="21"/>
          <w:szCs w:val="21"/>
        </w:rPr>
        <w:t>s</w:t>
      </w:r>
      <w:r w:rsidRPr="003D0253">
        <w:rPr>
          <w:rFonts w:ascii="Arial" w:eastAsia="Arial" w:hAnsi="Arial" w:cs="Arial"/>
          <w:spacing w:val="3"/>
          <w:sz w:val="21"/>
          <w:szCs w:val="21"/>
        </w:rPr>
        <w:t>o</w:t>
      </w:r>
      <w:r w:rsidRPr="003D0253">
        <w:rPr>
          <w:rFonts w:ascii="Arial" w:eastAsia="Arial" w:hAnsi="Arial" w:cs="Arial"/>
          <w:spacing w:val="-4"/>
          <w:sz w:val="21"/>
          <w:szCs w:val="21"/>
        </w:rPr>
        <w:t>l</w:t>
      </w:r>
      <w:r w:rsidRPr="003D0253">
        <w:rPr>
          <w:rFonts w:ascii="Arial" w:eastAsia="Arial" w:hAnsi="Arial" w:cs="Arial"/>
          <w:sz w:val="21"/>
          <w:szCs w:val="21"/>
        </w:rPr>
        <w:t>ve</w:t>
      </w:r>
      <w:r w:rsidRPr="003D0253">
        <w:rPr>
          <w:rFonts w:ascii="Arial" w:eastAsia="Arial" w:hAnsi="Arial" w:cs="Arial"/>
          <w:spacing w:val="2"/>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2"/>
          <w:sz w:val="21"/>
          <w:szCs w:val="21"/>
        </w:rPr>
        <w:t>o</w:t>
      </w:r>
      <w:r w:rsidRPr="003D0253">
        <w:rPr>
          <w:rFonts w:ascii="Arial" w:eastAsia="Arial" w:hAnsi="Arial" w:cs="Arial"/>
          <w:spacing w:val="3"/>
          <w:sz w:val="21"/>
          <w:szCs w:val="21"/>
        </w:rPr>
        <w:t>b</w:t>
      </w:r>
      <w:r w:rsidRPr="003D0253">
        <w:rPr>
          <w:rFonts w:ascii="Arial" w:eastAsia="Arial" w:hAnsi="Arial" w:cs="Arial"/>
          <w:spacing w:val="-8"/>
          <w:sz w:val="21"/>
          <w:szCs w:val="21"/>
        </w:rPr>
        <w:t>l</w:t>
      </w:r>
      <w:r w:rsidRPr="003D0253">
        <w:rPr>
          <w:rFonts w:ascii="Arial" w:eastAsia="Arial" w:hAnsi="Arial" w:cs="Arial"/>
          <w:spacing w:val="-2"/>
          <w:sz w:val="21"/>
          <w:szCs w:val="21"/>
        </w:rPr>
        <w:t>e</w:t>
      </w:r>
      <w:r w:rsidRPr="003D0253">
        <w:rPr>
          <w:rFonts w:ascii="Arial" w:eastAsia="Arial" w:hAnsi="Arial" w:cs="Arial"/>
          <w:spacing w:val="2"/>
          <w:sz w:val="21"/>
          <w:szCs w:val="21"/>
        </w:rPr>
        <w:t>m</w:t>
      </w:r>
      <w:r w:rsidRPr="003D0253">
        <w:rPr>
          <w:rFonts w:ascii="Arial" w:eastAsia="Arial" w:hAnsi="Arial" w:cs="Arial"/>
          <w:sz w:val="21"/>
          <w:szCs w:val="21"/>
        </w:rPr>
        <w:t>?</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H</w:t>
      </w:r>
      <w:r w:rsidRPr="003D0253">
        <w:rPr>
          <w:rFonts w:ascii="Arial" w:eastAsia="Arial" w:hAnsi="Arial" w:cs="Arial"/>
          <w:spacing w:val="-2"/>
          <w:sz w:val="21"/>
          <w:szCs w:val="21"/>
        </w:rPr>
        <w:t>o</w:t>
      </w:r>
      <w:r w:rsidRPr="003D0253">
        <w:rPr>
          <w:rFonts w:ascii="Arial" w:eastAsia="Arial" w:hAnsi="Arial" w:cs="Arial"/>
          <w:sz w:val="21"/>
          <w:szCs w:val="21"/>
        </w:rPr>
        <w:t>w</w:t>
      </w:r>
      <w:r w:rsidRPr="003D0253">
        <w:rPr>
          <w:rFonts w:ascii="Arial" w:eastAsia="Arial" w:hAnsi="Arial" w:cs="Arial"/>
          <w:spacing w:val="-4"/>
          <w:sz w:val="21"/>
          <w:szCs w:val="21"/>
        </w:rPr>
        <w:t xml:space="preserve"> w</w:t>
      </w:r>
      <w:r w:rsidRPr="003D0253">
        <w:rPr>
          <w:rFonts w:ascii="Arial" w:eastAsia="Arial" w:hAnsi="Arial" w:cs="Arial"/>
          <w:spacing w:val="1"/>
          <w:sz w:val="21"/>
          <w:szCs w:val="21"/>
        </w:rPr>
        <w:t>il</w:t>
      </w:r>
      <w:r w:rsidRPr="003D0253">
        <w:rPr>
          <w:rFonts w:ascii="Arial" w:eastAsia="Arial" w:hAnsi="Arial" w:cs="Arial"/>
          <w:sz w:val="21"/>
          <w:szCs w:val="21"/>
        </w:rPr>
        <w:t xml:space="preserve">l </w:t>
      </w:r>
      <w:r w:rsidRPr="003D0253">
        <w:rPr>
          <w:rFonts w:ascii="Arial" w:eastAsia="Arial" w:hAnsi="Arial" w:cs="Arial"/>
          <w:spacing w:val="-4"/>
          <w:sz w:val="21"/>
          <w:szCs w:val="21"/>
        </w:rPr>
        <w:t>i</w:t>
      </w:r>
      <w:r w:rsidRPr="003D0253">
        <w:rPr>
          <w:rFonts w:ascii="Arial" w:eastAsia="Arial" w:hAnsi="Arial" w:cs="Arial"/>
          <w:sz w:val="21"/>
          <w:szCs w:val="21"/>
        </w:rPr>
        <w:t>t</w:t>
      </w:r>
      <w:r w:rsidRPr="003D0253">
        <w:rPr>
          <w:rFonts w:ascii="Arial" w:eastAsia="Arial" w:hAnsi="Arial" w:cs="Arial"/>
          <w:spacing w:val="-2"/>
          <w:sz w:val="21"/>
          <w:szCs w:val="21"/>
        </w:rPr>
        <w:t xml:space="preserve"> h</w:t>
      </w:r>
      <w:r w:rsidRPr="003D0253">
        <w:rPr>
          <w:rFonts w:ascii="Arial" w:eastAsia="Arial" w:hAnsi="Arial" w:cs="Arial"/>
          <w:spacing w:val="3"/>
          <w:sz w:val="21"/>
          <w:szCs w:val="21"/>
        </w:rPr>
        <w:t>e</w:t>
      </w:r>
      <w:r w:rsidRPr="003D0253">
        <w:rPr>
          <w:rFonts w:ascii="Arial" w:eastAsia="Arial" w:hAnsi="Arial" w:cs="Arial"/>
          <w:spacing w:val="-8"/>
          <w:sz w:val="21"/>
          <w:szCs w:val="21"/>
        </w:rPr>
        <w:t>l</w:t>
      </w:r>
      <w:r w:rsidRPr="003D0253">
        <w:rPr>
          <w:rFonts w:ascii="Arial" w:eastAsia="Arial" w:hAnsi="Arial" w:cs="Arial"/>
          <w:sz w:val="21"/>
          <w:szCs w:val="21"/>
        </w:rPr>
        <w:t>p</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o</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e</w:t>
      </w:r>
      <w:r w:rsidRPr="003D0253">
        <w:rPr>
          <w:rFonts w:ascii="Arial" w:eastAsia="Arial" w:hAnsi="Arial" w:cs="Arial"/>
          <w:spacing w:val="2"/>
          <w:sz w:val="21"/>
          <w:szCs w:val="21"/>
        </w:rPr>
        <w:t>r</w:t>
      </w:r>
      <w:r w:rsidRPr="003D0253">
        <w:rPr>
          <w:rFonts w:ascii="Arial" w:eastAsia="Arial" w:hAnsi="Arial" w:cs="Arial"/>
          <w:spacing w:val="-5"/>
          <w:sz w:val="21"/>
          <w:szCs w:val="21"/>
        </w:rPr>
        <w:t>s</w:t>
      </w:r>
      <w:r w:rsidRPr="003D0253">
        <w:rPr>
          <w:rFonts w:ascii="Arial" w:eastAsia="Arial" w:hAnsi="Arial" w:cs="Arial"/>
          <w:sz w:val="21"/>
          <w:szCs w:val="21"/>
        </w:rPr>
        <w:t>?</w:t>
      </w:r>
    </w:p>
    <w:p w:rsidR="00C86F4A" w:rsidRPr="003D0253" w:rsidRDefault="00C86F4A">
      <w:pPr>
        <w:spacing w:before="9" w:line="140" w:lineRule="exact"/>
        <w:rPr>
          <w:rFonts w:ascii="Arial" w:hAnsi="Arial" w:cs="Arial"/>
          <w:sz w:val="14"/>
          <w:szCs w:val="14"/>
        </w:rPr>
      </w:pPr>
    </w:p>
    <w:p w:rsidR="00C86F4A" w:rsidRPr="003D0253" w:rsidRDefault="00C86F4A">
      <w:pPr>
        <w:spacing w:line="200" w:lineRule="exact"/>
        <w:rPr>
          <w:rFonts w:ascii="Arial" w:hAnsi="Arial" w:cs="Arial"/>
        </w:rPr>
      </w:pPr>
    </w:p>
    <w:p w:rsidR="00C86F4A" w:rsidRPr="00792F21" w:rsidRDefault="00792F21" w:rsidP="00792F21">
      <w:pPr>
        <w:spacing w:line="360" w:lineRule="auto"/>
        <w:rPr>
          <w:rFonts w:ascii="Arial" w:hAnsi="Arial" w:cs="Arial"/>
          <w:color w:val="1F497D" w:themeColor="text2"/>
        </w:rPr>
      </w:pPr>
      <w:r w:rsidRPr="00792F21">
        <w:rPr>
          <w:rFonts w:ascii="Arial" w:hAnsi="Arial" w:cs="Arial"/>
          <w:color w:val="1F497D" w:themeColor="text2"/>
          <w:sz w:val="24"/>
          <w:szCs w:val="24"/>
        </w:rPr>
        <w:t>Kids today spend a lot of time on phone and ipad playing games. Parents want the kids to play educational games. This game can be played on a treadmill. The game has parental controls so the parents can also see that the kids have played games but has also exercised (running) while playing the game. The parents will then more like</w:t>
      </w:r>
      <w:r w:rsidR="00794541">
        <w:rPr>
          <w:rFonts w:ascii="Arial" w:hAnsi="Arial" w:cs="Arial"/>
          <w:color w:val="1F497D" w:themeColor="text2"/>
          <w:sz w:val="24"/>
          <w:szCs w:val="24"/>
        </w:rPr>
        <w:t>ly</w:t>
      </w:r>
      <w:r w:rsidRPr="00792F21">
        <w:rPr>
          <w:rFonts w:ascii="Arial" w:hAnsi="Arial" w:cs="Arial"/>
          <w:color w:val="1F497D" w:themeColor="text2"/>
          <w:sz w:val="24"/>
          <w:szCs w:val="24"/>
        </w:rPr>
        <w:t xml:space="preserve"> encourage this kind of screen time</w:t>
      </w:r>
      <w:r w:rsidRPr="00792F21">
        <w:rPr>
          <w:rFonts w:ascii="Arial" w:hAnsi="Arial" w:cs="Arial"/>
          <w:color w:val="1F497D" w:themeColor="text2"/>
        </w:rPr>
        <w:t>.</w:t>
      </w:r>
    </w:p>
    <w:p w:rsidR="00C86F4A" w:rsidRPr="00792F21" w:rsidRDefault="00C86F4A">
      <w:pPr>
        <w:spacing w:line="200" w:lineRule="exact"/>
        <w:rPr>
          <w:rFonts w:ascii="Arial" w:hAnsi="Arial" w:cs="Arial"/>
          <w:color w:val="1F497D" w:themeColor="text2"/>
        </w:rPr>
      </w:pPr>
    </w:p>
    <w:p w:rsidR="00C86F4A" w:rsidRPr="00792F21" w:rsidRDefault="00C86F4A">
      <w:pPr>
        <w:spacing w:line="200" w:lineRule="exact"/>
        <w:rPr>
          <w:rFonts w:ascii="Arial" w:hAnsi="Arial" w:cs="Arial"/>
          <w:color w:val="1F497D" w:themeColor="text2"/>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ind w:left="80" w:right="77"/>
        <w:jc w:val="center"/>
        <w:rPr>
          <w:rFonts w:ascii="Arial" w:eastAsia="Arial" w:hAnsi="Arial" w:cs="Arial"/>
          <w:sz w:val="19"/>
          <w:szCs w:val="19"/>
        </w:rPr>
      </w:pPr>
      <w:r w:rsidRPr="003D0253">
        <w:rPr>
          <w:rFonts w:ascii="Arial" w:eastAsia="Arial" w:hAnsi="Arial" w:cs="Arial"/>
          <w:spacing w:val="-7"/>
          <w:sz w:val="19"/>
          <w:szCs w:val="19"/>
        </w:rPr>
        <w:t>T</w:t>
      </w:r>
      <w:r w:rsidRPr="003D0253">
        <w:rPr>
          <w:rFonts w:ascii="Arial" w:eastAsia="Arial" w:hAnsi="Arial" w:cs="Arial"/>
          <w:spacing w:val="-1"/>
          <w:sz w:val="19"/>
          <w:szCs w:val="19"/>
        </w:rPr>
        <w:t>h</w:t>
      </w:r>
      <w:r w:rsidRPr="003D0253">
        <w:rPr>
          <w:rFonts w:ascii="Arial" w:eastAsia="Arial" w:hAnsi="Arial" w:cs="Arial"/>
          <w:sz w:val="19"/>
          <w:szCs w:val="19"/>
        </w:rPr>
        <w:t>e</w:t>
      </w:r>
      <w:r w:rsidRPr="003D0253">
        <w:rPr>
          <w:rFonts w:ascii="Arial" w:eastAsia="Arial" w:hAnsi="Arial" w:cs="Arial"/>
          <w:spacing w:val="7"/>
          <w:sz w:val="19"/>
          <w:szCs w:val="19"/>
        </w:rPr>
        <w:t xml:space="preserve"> </w:t>
      </w:r>
      <w:r w:rsidRPr="003D0253">
        <w:rPr>
          <w:rFonts w:ascii="Arial" w:eastAsia="Arial" w:hAnsi="Arial" w:cs="Arial"/>
          <w:spacing w:val="2"/>
          <w:sz w:val="19"/>
          <w:szCs w:val="19"/>
        </w:rPr>
        <w:t>S</w:t>
      </w:r>
      <w:r w:rsidRPr="003D0253">
        <w:rPr>
          <w:rFonts w:ascii="Arial" w:eastAsia="Arial" w:hAnsi="Arial" w:cs="Arial"/>
          <w:spacing w:val="-1"/>
          <w:sz w:val="19"/>
          <w:szCs w:val="19"/>
        </w:rPr>
        <w:t>to</w:t>
      </w:r>
      <w:r w:rsidRPr="003D0253">
        <w:rPr>
          <w:rFonts w:ascii="Arial" w:eastAsia="Arial" w:hAnsi="Arial" w:cs="Arial"/>
          <w:spacing w:val="-2"/>
          <w:sz w:val="19"/>
          <w:szCs w:val="19"/>
        </w:rPr>
        <w:t>r</w:t>
      </w:r>
      <w:r w:rsidRPr="003D0253">
        <w:rPr>
          <w:rFonts w:ascii="Arial" w:eastAsia="Arial" w:hAnsi="Arial" w:cs="Arial"/>
          <w:sz w:val="19"/>
          <w:szCs w:val="19"/>
        </w:rPr>
        <w:t>y</w:t>
      </w:r>
      <w:r w:rsidRPr="003D0253">
        <w:rPr>
          <w:rFonts w:ascii="Arial" w:eastAsia="Arial" w:hAnsi="Arial" w:cs="Arial"/>
          <w:spacing w:val="5"/>
          <w:sz w:val="19"/>
          <w:szCs w:val="19"/>
        </w:rPr>
        <w:t xml:space="preserve"> </w:t>
      </w:r>
      <w:r w:rsidRPr="003D0253">
        <w:rPr>
          <w:rFonts w:ascii="Arial" w:eastAsia="Arial" w:hAnsi="Arial" w:cs="Arial"/>
          <w:spacing w:val="-1"/>
          <w:sz w:val="19"/>
          <w:szCs w:val="19"/>
        </w:rPr>
        <w:t>o</w:t>
      </w:r>
      <w:r w:rsidRPr="003D0253">
        <w:rPr>
          <w:rFonts w:ascii="Arial" w:eastAsia="Arial" w:hAnsi="Arial" w:cs="Arial"/>
          <w:sz w:val="19"/>
          <w:szCs w:val="19"/>
        </w:rPr>
        <w:t>f</w:t>
      </w:r>
      <w:r w:rsidRPr="003D0253">
        <w:rPr>
          <w:rFonts w:ascii="Arial" w:eastAsia="Arial" w:hAnsi="Arial" w:cs="Arial"/>
          <w:spacing w:val="6"/>
          <w:sz w:val="19"/>
          <w:szCs w:val="19"/>
        </w:rPr>
        <w:t xml:space="preserve"> </w:t>
      </w:r>
      <w:r w:rsidRPr="003D0253">
        <w:rPr>
          <w:rFonts w:ascii="Arial" w:eastAsia="Arial" w:hAnsi="Arial" w:cs="Arial"/>
          <w:spacing w:val="-8"/>
          <w:sz w:val="19"/>
          <w:szCs w:val="19"/>
        </w:rPr>
        <w:t>Y</w:t>
      </w:r>
      <w:r w:rsidRPr="003D0253">
        <w:rPr>
          <w:rFonts w:ascii="Arial" w:eastAsia="Arial" w:hAnsi="Arial" w:cs="Arial"/>
          <w:spacing w:val="-1"/>
          <w:sz w:val="19"/>
          <w:szCs w:val="19"/>
        </w:rPr>
        <w:t>ou</w:t>
      </w:r>
      <w:r w:rsidRPr="003D0253">
        <w:rPr>
          <w:rFonts w:ascii="Arial" w:eastAsia="Arial" w:hAnsi="Arial" w:cs="Arial"/>
          <w:sz w:val="19"/>
          <w:szCs w:val="19"/>
        </w:rPr>
        <w:t>r</w:t>
      </w:r>
      <w:r w:rsidRPr="003D0253">
        <w:rPr>
          <w:rFonts w:ascii="Arial" w:eastAsia="Arial" w:hAnsi="Arial" w:cs="Arial"/>
          <w:spacing w:val="7"/>
          <w:sz w:val="19"/>
          <w:szCs w:val="19"/>
        </w:rPr>
        <w:t xml:space="preserve"> </w:t>
      </w:r>
      <w:r w:rsidRPr="003D0253">
        <w:rPr>
          <w:rFonts w:ascii="Arial" w:eastAsia="Arial" w:hAnsi="Arial" w:cs="Arial"/>
          <w:spacing w:val="-5"/>
          <w:sz w:val="19"/>
          <w:szCs w:val="19"/>
        </w:rPr>
        <w:t>I</w:t>
      </w:r>
      <w:r w:rsidRPr="003D0253">
        <w:rPr>
          <w:rFonts w:ascii="Arial" w:eastAsia="Arial" w:hAnsi="Arial" w:cs="Arial"/>
          <w:spacing w:val="-1"/>
          <w:sz w:val="19"/>
          <w:szCs w:val="19"/>
        </w:rPr>
        <w:t>n</w:t>
      </w:r>
      <w:r w:rsidRPr="003D0253">
        <w:rPr>
          <w:rFonts w:ascii="Arial" w:eastAsia="Arial" w:hAnsi="Arial" w:cs="Arial"/>
          <w:sz w:val="19"/>
          <w:szCs w:val="19"/>
        </w:rPr>
        <w:t>v</w:t>
      </w:r>
      <w:r w:rsidRPr="003D0253">
        <w:rPr>
          <w:rFonts w:ascii="Arial" w:eastAsia="Arial" w:hAnsi="Arial" w:cs="Arial"/>
          <w:spacing w:val="-1"/>
          <w:sz w:val="19"/>
          <w:szCs w:val="19"/>
        </w:rPr>
        <w:t>en</w:t>
      </w:r>
      <w:r w:rsidRPr="003D0253">
        <w:rPr>
          <w:rFonts w:ascii="Arial" w:eastAsia="Arial" w:hAnsi="Arial" w:cs="Arial"/>
          <w:sz w:val="19"/>
          <w:szCs w:val="19"/>
        </w:rPr>
        <w:t>t</w:t>
      </w:r>
      <w:r w:rsidRPr="003D0253">
        <w:rPr>
          <w:rFonts w:ascii="Arial" w:eastAsia="Arial" w:hAnsi="Arial" w:cs="Arial"/>
          <w:spacing w:val="-4"/>
          <w:sz w:val="19"/>
          <w:szCs w:val="19"/>
        </w:rPr>
        <w:t>i</w:t>
      </w:r>
      <w:r w:rsidRPr="003D0253">
        <w:rPr>
          <w:rFonts w:ascii="Arial" w:eastAsia="Arial" w:hAnsi="Arial" w:cs="Arial"/>
          <w:spacing w:val="-6"/>
          <w:sz w:val="19"/>
          <w:szCs w:val="19"/>
        </w:rPr>
        <w:t>o</w:t>
      </w:r>
      <w:r w:rsidRPr="003D0253">
        <w:rPr>
          <w:rFonts w:ascii="Arial" w:eastAsia="Arial" w:hAnsi="Arial" w:cs="Arial"/>
          <w:sz w:val="19"/>
          <w:szCs w:val="19"/>
        </w:rPr>
        <w:t xml:space="preserve">n                                     </w:t>
      </w:r>
      <w:r w:rsidRPr="003D0253">
        <w:rPr>
          <w:rFonts w:ascii="Arial" w:eastAsia="Arial" w:hAnsi="Arial" w:cs="Arial"/>
          <w:spacing w:val="14"/>
          <w:sz w:val="19"/>
          <w:szCs w:val="19"/>
        </w:rPr>
        <w:t xml:space="preserve"> </w:t>
      </w:r>
      <w:r w:rsidRPr="003D0253">
        <w:rPr>
          <w:rFonts w:ascii="Arial" w:eastAsia="Arial" w:hAnsi="Arial" w:cs="Arial"/>
          <w:spacing w:val="-5"/>
          <w:sz w:val="19"/>
          <w:szCs w:val="19"/>
        </w:rPr>
        <w:t>I</w:t>
      </w:r>
      <w:r w:rsidRPr="003D0253">
        <w:rPr>
          <w:rFonts w:ascii="Arial" w:eastAsia="Arial" w:hAnsi="Arial" w:cs="Arial"/>
          <w:spacing w:val="-1"/>
          <w:sz w:val="19"/>
          <w:szCs w:val="19"/>
        </w:rPr>
        <w:t>n</w:t>
      </w:r>
      <w:r w:rsidRPr="003D0253">
        <w:rPr>
          <w:rFonts w:ascii="Arial" w:eastAsia="Arial" w:hAnsi="Arial" w:cs="Arial"/>
          <w:spacing w:val="5"/>
          <w:sz w:val="19"/>
          <w:szCs w:val="19"/>
        </w:rPr>
        <w:t>v</w:t>
      </w:r>
      <w:r w:rsidRPr="003D0253">
        <w:rPr>
          <w:rFonts w:ascii="Arial" w:eastAsia="Arial" w:hAnsi="Arial" w:cs="Arial"/>
          <w:spacing w:val="-6"/>
          <w:sz w:val="19"/>
          <w:szCs w:val="19"/>
        </w:rPr>
        <w:t>e</w:t>
      </w:r>
      <w:r w:rsidRPr="003D0253">
        <w:rPr>
          <w:rFonts w:ascii="Arial" w:eastAsia="Arial" w:hAnsi="Arial" w:cs="Arial"/>
          <w:spacing w:val="-1"/>
          <w:sz w:val="19"/>
          <w:szCs w:val="19"/>
        </w:rPr>
        <w:t>nt</w:t>
      </w:r>
      <w:r w:rsidRPr="003D0253">
        <w:rPr>
          <w:rFonts w:ascii="Arial" w:eastAsia="Arial" w:hAnsi="Arial" w:cs="Arial"/>
          <w:spacing w:val="-4"/>
          <w:sz w:val="19"/>
          <w:szCs w:val="19"/>
        </w:rPr>
        <w:t>i</w:t>
      </w:r>
      <w:r w:rsidRPr="003D0253">
        <w:rPr>
          <w:rFonts w:ascii="Arial" w:eastAsia="Arial" w:hAnsi="Arial" w:cs="Arial"/>
          <w:spacing w:val="-1"/>
          <w:sz w:val="19"/>
          <w:szCs w:val="19"/>
        </w:rPr>
        <w:t>o</w:t>
      </w:r>
      <w:r w:rsidRPr="003D0253">
        <w:rPr>
          <w:rFonts w:ascii="Arial" w:eastAsia="Arial" w:hAnsi="Arial" w:cs="Arial"/>
          <w:sz w:val="19"/>
          <w:szCs w:val="19"/>
        </w:rPr>
        <w:t>n</w:t>
      </w:r>
      <w:r w:rsidRPr="003D0253">
        <w:rPr>
          <w:rFonts w:ascii="Arial" w:eastAsia="Arial" w:hAnsi="Arial" w:cs="Arial"/>
          <w:spacing w:val="12"/>
          <w:sz w:val="19"/>
          <w:szCs w:val="19"/>
        </w:rPr>
        <w:t xml:space="preserve"> </w:t>
      </w:r>
      <w:r w:rsidRPr="003D0253">
        <w:rPr>
          <w:rFonts w:ascii="Arial" w:eastAsia="Arial" w:hAnsi="Arial" w:cs="Arial"/>
          <w:spacing w:val="-1"/>
          <w:sz w:val="19"/>
          <w:szCs w:val="19"/>
        </w:rPr>
        <w:t>L</w:t>
      </w:r>
      <w:r w:rsidRPr="003D0253">
        <w:rPr>
          <w:rFonts w:ascii="Arial" w:eastAsia="Arial" w:hAnsi="Arial" w:cs="Arial"/>
          <w:spacing w:val="-6"/>
          <w:sz w:val="19"/>
          <w:szCs w:val="19"/>
        </w:rPr>
        <w:t>o</w:t>
      </w:r>
      <w:r w:rsidRPr="003D0253">
        <w:rPr>
          <w:rFonts w:ascii="Arial" w:eastAsia="Arial" w:hAnsi="Arial" w:cs="Arial"/>
          <w:sz w:val="19"/>
          <w:szCs w:val="19"/>
        </w:rPr>
        <w:t>g</w:t>
      </w:r>
      <w:r w:rsidRPr="003D0253">
        <w:rPr>
          <w:rFonts w:ascii="Arial" w:eastAsia="Arial" w:hAnsi="Arial" w:cs="Arial"/>
          <w:spacing w:val="7"/>
          <w:sz w:val="19"/>
          <w:szCs w:val="19"/>
        </w:rPr>
        <w:t xml:space="preserve"> </w:t>
      </w:r>
      <w:r w:rsidRPr="003D0253">
        <w:rPr>
          <w:rFonts w:ascii="Arial" w:eastAsia="Arial" w:hAnsi="Arial" w:cs="Arial"/>
          <w:spacing w:val="2"/>
          <w:sz w:val="19"/>
          <w:szCs w:val="19"/>
        </w:rPr>
        <w:t>V</w:t>
      </w:r>
      <w:r w:rsidRPr="003D0253">
        <w:rPr>
          <w:rFonts w:ascii="Arial" w:eastAsia="Arial" w:hAnsi="Arial" w:cs="Arial"/>
          <w:spacing w:val="-6"/>
          <w:sz w:val="19"/>
          <w:szCs w:val="19"/>
        </w:rPr>
        <w:t>e</w:t>
      </w:r>
      <w:r w:rsidRPr="003D0253">
        <w:rPr>
          <w:rFonts w:ascii="Arial" w:eastAsia="Arial" w:hAnsi="Arial" w:cs="Arial"/>
          <w:spacing w:val="-2"/>
          <w:sz w:val="19"/>
          <w:szCs w:val="19"/>
        </w:rPr>
        <w:t>r</w:t>
      </w:r>
      <w:r w:rsidRPr="003D0253">
        <w:rPr>
          <w:rFonts w:ascii="Arial" w:eastAsia="Arial" w:hAnsi="Arial" w:cs="Arial"/>
          <w:sz w:val="19"/>
          <w:szCs w:val="19"/>
        </w:rPr>
        <w:t>s</w:t>
      </w:r>
      <w:r w:rsidRPr="003D0253">
        <w:rPr>
          <w:rFonts w:ascii="Arial" w:eastAsia="Arial" w:hAnsi="Arial" w:cs="Arial"/>
          <w:spacing w:val="-4"/>
          <w:sz w:val="19"/>
          <w:szCs w:val="19"/>
        </w:rPr>
        <w:t>i</w:t>
      </w:r>
      <w:r w:rsidRPr="003D0253">
        <w:rPr>
          <w:rFonts w:ascii="Arial" w:eastAsia="Arial" w:hAnsi="Arial" w:cs="Arial"/>
          <w:spacing w:val="-6"/>
          <w:sz w:val="19"/>
          <w:szCs w:val="19"/>
        </w:rPr>
        <w:t>o</w:t>
      </w:r>
      <w:r w:rsidRPr="003D0253">
        <w:rPr>
          <w:rFonts w:ascii="Arial" w:eastAsia="Arial" w:hAnsi="Arial" w:cs="Arial"/>
          <w:sz w:val="19"/>
          <w:szCs w:val="19"/>
        </w:rPr>
        <w:t>n</w:t>
      </w:r>
      <w:r w:rsidRPr="003D0253">
        <w:rPr>
          <w:rFonts w:ascii="Arial" w:eastAsia="Arial" w:hAnsi="Arial" w:cs="Arial"/>
          <w:spacing w:val="15"/>
          <w:sz w:val="19"/>
          <w:szCs w:val="19"/>
        </w:rPr>
        <w:t xml:space="preserve"> </w:t>
      </w:r>
      <w:r w:rsidRPr="003D0253">
        <w:rPr>
          <w:rFonts w:ascii="Arial" w:eastAsia="Arial" w:hAnsi="Arial" w:cs="Arial"/>
          <w:spacing w:val="-1"/>
          <w:sz w:val="19"/>
          <w:szCs w:val="19"/>
        </w:rPr>
        <w:t>1.</w:t>
      </w:r>
      <w:r w:rsidRPr="003D0253">
        <w:rPr>
          <w:rFonts w:ascii="Arial" w:eastAsia="Arial" w:hAnsi="Arial" w:cs="Arial"/>
          <w:sz w:val="19"/>
          <w:szCs w:val="19"/>
        </w:rPr>
        <w:t xml:space="preserve">0                                                             </w:t>
      </w:r>
      <w:r w:rsidRPr="003D0253">
        <w:rPr>
          <w:rFonts w:ascii="Arial" w:eastAsia="Arial" w:hAnsi="Arial" w:cs="Arial"/>
          <w:spacing w:val="9"/>
          <w:sz w:val="19"/>
          <w:szCs w:val="19"/>
        </w:rPr>
        <w:t xml:space="preserve"> </w:t>
      </w:r>
      <w:r w:rsidRPr="003D0253">
        <w:rPr>
          <w:rFonts w:ascii="Arial" w:eastAsia="Arial" w:hAnsi="Arial" w:cs="Arial"/>
          <w:spacing w:val="2"/>
          <w:sz w:val="19"/>
          <w:szCs w:val="19"/>
        </w:rPr>
        <w:t>P</w:t>
      </w:r>
      <w:r w:rsidRPr="003D0253">
        <w:rPr>
          <w:rFonts w:ascii="Arial" w:eastAsia="Arial" w:hAnsi="Arial" w:cs="Arial"/>
          <w:spacing w:val="-1"/>
          <w:sz w:val="19"/>
          <w:szCs w:val="19"/>
        </w:rPr>
        <w:t>a</w:t>
      </w:r>
      <w:r w:rsidRPr="003D0253">
        <w:rPr>
          <w:rFonts w:ascii="Arial" w:eastAsia="Arial" w:hAnsi="Arial" w:cs="Arial"/>
          <w:spacing w:val="-6"/>
          <w:sz w:val="19"/>
          <w:szCs w:val="19"/>
        </w:rPr>
        <w:t>g</w:t>
      </w:r>
      <w:r w:rsidRPr="003D0253">
        <w:rPr>
          <w:rFonts w:ascii="Arial" w:eastAsia="Arial" w:hAnsi="Arial" w:cs="Arial"/>
          <w:sz w:val="19"/>
          <w:szCs w:val="19"/>
        </w:rPr>
        <w:t>e</w:t>
      </w:r>
      <w:r w:rsidRPr="003D0253">
        <w:rPr>
          <w:rFonts w:ascii="Arial" w:eastAsia="Arial" w:hAnsi="Arial" w:cs="Arial"/>
          <w:spacing w:val="8"/>
          <w:sz w:val="19"/>
          <w:szCs w:val="19"/>
        </w:rPr>
        <w:t xml:space="preserve"> </w:t>
      </w:r>
      <w:r w:rsidRPr="003D0253">
        <w:rPr>
          <w:rFonts w:ascii="Arial" w:eastAsia="Arial" w:hAnsi="Arial" w:cs="Arial"/>
          <w:spacing w:val="-6"/>
          <w:w w:val="101"/>
          <w:sz w:val="19"/>
          <w:szCs w:val="19"/>
        </w:rPr>
        <w:t>14</w:t>
      </w:r>
    </w:p>
    <w:p w:rsidR="00C86F4A" w:rsidRPr="003D0253" w:rsidRDefault="006C72B5">
      <w:pPr>
        <w:spacing w:before="2"/>
        <w:ind w:left="4252" w:right="4178"/>
        <w:jc w:val="center"/>
        <w:rPr>
          <w:rFonts w:ascii="Arial" w:eastAsia="Arial" w:hAnsi="Arial" w:cs="Arial"/>
          <w:sz w:val="19"/>
          <w:szCs w:val="19"/>
        </w:rPr>
        <w:sectPr w:rsidR="00C86F4A" w:rsidRPr="003D0253">
          <w:pgSz w:w="12240" w:h="15840"/>
          <w:pgMar w:top="1480" w:right="820" w:bottom="280" w:left="760" w:header="720" w:footer="720" w:gutter="0"/>
          <w:cols w:space="720"/>
        </w:sectPr>
      </w:pPr>
      <w:r w:rsidRPr="003D0253">
        <w:rPr>
          <w:rFonts w:ascii="Arial" w:eastAsia="Arial" w:hAnsi="Arial" w:cs="Arial"/>
          <w:sz w:val="19"/>
          <w:szCs w:val="19"/>
        </w:rPr>
        <w:t>©</w:t>
      </w:r>
      <w:r w:rsidRPr="003D0253">
        <w:rPr>
          <w:rFonts w:ascii="Arial" w:eastAsia="Arial" w:hAnsi="Arial" w:cs="Arial"/>
          <w:spacing w:val="4"/>
          <w:sz w:val="19"/>
          <w:szCs w:val="19"/>
        </w:rPr>
        <w:t xml:space="preserve"> </w:t>
      </w:r>
      <w:r w:rsidRPr="003D0253">
        <w:rPr>
          <w:rFonts w:ascii="Arial" w:eastAsia="Arial" w:hAnsi="Arial" w:cs="Arial"/>
          <w:spacing w:val="-1"/>
          <w:sz w:val="19"/>
          <w:szCs w:val="19"/>
        </w:rPr>
        <w:t>2</w:t>
      </w:r>
      <w:r w:rsidRPr="003D0253">
        <w:rPr>
          <w:rFonts w:ascii="Arial" w:eastAsia="Arial" w:hAnsi="Arial" w:cs="Arial"/>
          <w:spacing w:val="-6"/>
          <w:sz w:val="19"/>
          <w:szCs w:val="19"/>
        </w:rPr>
        <w:t>0</w:t>
      </w:r>
      <w:r w:rsidRPr="003D0253">
        <w:rPr>
          <w:rFonts w:ascii="Arial" w:eastAsia="Arial" w:hAnsi="Arial" w:cs="Arial"/>
          <w:spacing w:val="-1"/>
          <w:sz w:val="19"/>
          <w:szCs w:val="19"/>
        </w:rPr>
        <w:t>1</w:t>
      </w:r>
      <w:r w:rsidRPr="003D0253">
        <w:rPr>
          <w:rFonts w:ascii="Arial" w:eastAsia="Arial" w:hAnsi="Arial" w:cs="Arial"/>
          <w:sz w:val="19"/>
          <w:szCs w:val="19"/>
        </w:rPr>
        <w:t>8</w:t>
      </w:r>
      <w:r w:rsidRPr="003D0253">
        <w:rPr>
          <w:rFonts w:ascii="Arial" w:eastAsia="Arial" w:hAnsi="Arial" w:cs="Arial"/>
          <w:spacing w:val="8"/>
          <w:sz w:val="19"/>
          <w:szCs w:val="19"/>
        </w:rPr>
        <w:t xml:space="preserve"> </w:t>
      </w:r>
      <w:r w:rsidRPr="003D0253">
        <w:rPr>
          <w:rFonts w:ascii="Arial" w:eastAsia="Arial" w:hAnsi="Arial" w:cs="Arial"/>
          <w:spacing w:val="2"/>
          <w:sz w:val="19"/>
          <w:szCs w:val="19"/>
        </w:rPr>
        <w:t>S</w:t>
      </w:r>
      <w:r w:rsidRPr="003D0253">
        <w:rPr>
          <w:rFonts w:ascii="Arial" w:eastAsia="Arial" w:hAnsi="Arial" w:cs="Arial"/>
          <w:spacing w:val="-7"/>
          <w:sz w:val="19"/>
          <w:szCs w:val="19"/>
        </w:rPr>
        <w:t>T</w:t>
      </w:r>
      <w:r w:rsidRPr="003D0253">
        <w:rPr>
          <w:rFonts w:ascii="Arial" w:eastAsia="Arial" w:hAnsi="Arial" w:cs="Arial"/>
          <w:spacing w:val="2"/>
          <w:sz w:val="19"/>
          <w:szCs w:val="19"/>
        </w:rPr>
        <w:t>E</w:t>
      </w:r>
      <w:r w:rsidRPr="003D0253">
        <w:rPr>
          <w:rFonts w:ascii="Arial" w:eastAsia="Arial" w:hAnsi="Arial" w:cs="Arial"/>
          <w:spacing w:val="-6"/>
          <w:sz w:val="19"/>
          <w:szCs w:val="19"/>
        </w:rPr>
        <w:t>M</w:t>
      </w:r>
      <w:r w:rsidRPr="003D0253">
        <w:rPr>
          <w:rFonts w:ascii="Arial" w:eastAsia="Arial" w:hAnsi="Arial" w:cs="Arial"/>
          <w:spacing w:val="-10"/>
          <w:sz w:val="19"/>
          <w:szCs w:val="19"/>
        </w:rPr>
        <w:t>I</w:t>
      </w:r>
      <w:r w:rsidRPr="003D0253">
        <w:rPr>
          <w:rFonts w:ascii="Arial" w:eastAsia="Arial" w:hAnsi="Arial" w:cs="Arial"/>
          <w:sz w:val="19"/>
          <w:szCs w:val="19"/>
        </w:rPr>
        <w:t>E</w:t>
      </w:r>
      <w:r w:rsidRPr="003D0253">
        <w:rPr>
          <w:rFonts w:ascii="Arial" w:eastAsia="Arial" w:hAnsi="Arial" w:cs="Arial"/>
          <w:spacing w:val="14"/>
          <w:sz w:val="19"/>
          <w:szCs w:val="19"/>
        </w:rPr>
        <w:t xml:space="preserve"> </w:t>
      </w:r>
      <w:r w:rsidRPr="003D0253">
        <w:rPr>
          <w:rFonts w:ascii="Arial" w:eastAsia="Arial" w:hAnsi="Arial" w:cs="Arial"/>
          <w:w w:val="101"/>
          <w:sz w:val="19"/>
          <w:szCs w:val="19"/>
        </w:rPr>
        <w:t>C</w:t>
      </w:r>
      <w:r w:rsidRPr="003D0253">
        <w:rPr>
          <w:rFonts w:ascii="Arial" w:eastAsia="Arial" w:hAnsi="Arial" w:cs="Arial"/>
          <w:spacing w:val="-1"/>
          <w:w w:val="101"/>
          <w:sz w:val="19"/>
          <w:szCs w:val="19"/>
        </w:rPr>
        <w:t>oa</w:t>
      </w:r>
      <w:r w:rsidRPr="003D0253">
        <w:rPr>
          <w:rFonts w:ascii="Arial" w:eastAsia="Arial" w:hAnsi="Arial" w:cs="Arial"/>
          <w:spacing w:val="-4"/>
          <w:w w:val="101"/>
          <w:sz w:val="19"/>
          <w:szCs w:val="19"/>
        </w:rPr>
        <w:t>li</w:t>
      </w:r>
      <w:r w:rsidRPr="003D0253">
        <w:rPr>
          <w:rFonts w:ascii="Arial" w:eastAsia="Arial" w:hAnsi="Arial" w:cs="Arial"/>
          <w:spacing w:val="-1"/>
          <w:w w:val="101"/>
          <w:sz w:val="19"/>
          <w:szCs w:val="19"/>
        </w:rPr>
        <w:t>t</w:t>
      </w:r>
      <w:r w:rsidRPr="003D0253">
        <w:rPr>
          <w:rFonts w:ascii="Arial" w:eastAsia="Arial" w:hAnsi="Arial" w:cs="Arial"/>
          <w:spacing w:val="1"/>
          <w:w w:val="101"/>
          <w:sz w:val="19"/>
          <w:szCs w:val="19"/>
        </w:rPr>
        <w:t>i</w:t>
      </w:r>
      <w:r w:rsidRPr="003D0253">
        <w:rPr>
          <w:rFonts w:ascii="Arial" w:eastAsia="Arial" w:hAnsi="Arial" w:cs="Arial"/>
          <w:spacing w:val="-1"/>
          <w:w w:val="101"/>
          <w:sz w:val="19"/>
          <w:szCs w:val="19"/>
        </w:rPr>
        <w:t>on</w:t>
      </w:r>
    </w:p>
    <w:p w:rsidR="00C86F4A" w:rsidRPr="003D0253" w:rsidRDefault="006C72B5">
      <w:pPr>
        <w:spacing w:before="2" w:line="100" w:lineRule="exact"/>
        <w:rPr>
          <w:rFonts w:ascii="Arial" w:hAnsi="Arial" w:cs="Arial"/>
          <w:sz w:val="10"/>
          <w:szCs w:val="10"/>
        </w:rPr>
      </w:pPr>
      <w:r w:rsidRPr="003D0253">
        <w:rPr>
          <w:rFonts w:ascii="Arial" w:hAnsi="Arial" w:cs="Arial"/>
        </w:rPr>
        <w:lastRenderedPageBreak/>
        <w:pict>
          <v:group id="_x0000_s1070" style="position:absolute;margin-left:0;margin-top:0;width:612pt;height:791.8pt;z-index:-1499;mso-position-horizontal-relative:page;mso-position-vertical-relative:page" coordsize="12240,15836">
            <v:shape id="_x0000_s1079" style="position:absolute;left:11641;top:2;width:590;height:2758" coordorigin="11641,2" coordsize="590,2758" path="m11940,294r,2181l12231,2760r,-2758l11641,2r299,292xe" fillcolor="#33b0dd" stroked="f">
              <v:path arrowok="t"/>
            </v:shape>
            <v:shape id="_x0000_s1078" style="position:absolute;left:6;top:2;width:11934;height:2779" coordorigin="6,2" coordsize="11934,2779" path="m6,2781l298,2482r,-2188l11940,294,11641,2,6,2r,2779xe" fillcolor="#33b0dd" stroked="f">
              <v:path arrowok="t"/>
            </v:shape>
            <v:shape id="_x0000_s1077" style="position:absolute;left:11940;top:2515;width:291;height:10863" coordorigin="11940,2515" coordsize="291,10863" path="m11940,13378r291,-298l12231,2800r-291,-285l11940,13378xe" fillcolor="#82c50c" stroked="f">
              <v:path arrowok="t"/>
            </v:shape>
            <v:shape id="_x0000_s1076" style="position:absolute;left:6;top:2523;width:292;height:10821" coordorigin="6,2523" coordsize="292,10821" path="m6,13059r292,285l298,2523,6,2822r,10237xe" fillcolor="#82c50c" stroked="f">
              <v:path arrowok="t"/>
            </v:shape>
            <v:shape id="_x0000_s1075" style="position:absolute;left:6;top:13121;width:12225;height:2705" coordorigin="6,13121" coordsize="12225,2705" path="m12231,15826r,-2705l11940,13419r,2116l298,15535,6,15250r,576l12231,15826xe" fillcolor="#f10e83" stroked="f">
              <v:path arrowok="t"/>
            </v:shape>
            <v:shape id="_x0000_s1074" style="position:absolute;left:6;top:13099;width:292;height:2436" coordorigin="6,13099" coordsize="292,2436" path="m6,15250r292,285l298,13384,6,13099r,2151xe" fillcolor="#f10e83" stroked="f">
              <v:path arrowok="t"/>
            </v:shape>
            <v:shape id="_x0000_s1073" style="position:absolute;width:12240;height:2707" coordsize="12240,2707" path="m,2707l293,2418r,-2128l12240,290r,-290l,,,2707xe" fillcolor="#33b0dd" stroked="f">
              <v:path arrowok="t"/>
            </v:shape>
            <v:shape id="_x0000_s1072" style="position:absolute;left:11942;top:290;width:298;height:2417" coordorigin="11942,290" coordsize="298,2417" path="m12240,290r-298,l11942,2418r5,l12240,2707r,-2417xe" fillcolor="#33b0dd" stroked="f">
              <v:path arrowok="t"/>
            </v:shape>
            <v:shape id="_x0000_s1071" type="#_x0000_t75" style="position:absolute;left:4932;top:523;width:2376;height:1123">
              <v:imagedata r:id="rId6" o:title=""/>
            </v:shape>
            <w10:wrap anchorx="page" anchory="page"/>
          </v:group>
        </w:pict>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tabs>
          <w:tab w:val="left" w:pos="1180"/>
        </w:tabs>
        <w:spacing w:before="39" w:line="240" w:lineRule="exact"/>
        <w:ind w:left="1185" w:right="97" w:hanging="360"/>
        <w:rPr>
          <w:rFonts w:ascii="Arial" w:eastAsia="Arial" w:hAnsi="Arial" w:cs="Arial"/>
          <w:sz w:val="21"/>
          <w:szCs w:val="21"/>
        </w:rPr>
      </w:pPr>
      <w:r w:rsidRPr="003D0253">
        <w:rPr>
          <w:rFonts w:ascii="Arial" w:eastAsia="Calibri" w:hAnsi="Arial" w:cs="Arial"/>
          <w:sz w:val="21"/>
          <w:szCs w:val="21"/>
        </w:rPr>
        <w:t>•</w:t>
      </w:r>
      <w:r w:rsidRPr="003D0253">
        <w:rPr>
          <w:rFonts w:ascii="Arial" w:eastAsia="Calibri" w:hAnsi="Arial" w:cs="Arial"/>
          <w:sz w:val="21"/>
          <w:szCs w:val="21"/>
        </w:rPr>
        <w:tab/>
      </w:r>
      <w:r w:rsidRPr="003D0253">
        <w:rPr>
          <w:rFonts w:ascii="Arial" w:eastAsia="Arial" w:hAnsi="Arial" w:cs="Arial"/>
          <w:spacing w:val="-4"/>
          <w:sz w:val="21"/>
          <w:szCs w:val="21"/>
        </w:rPr>
        <w:t>H</w:t>
      </w:r>
      <w:r w:rsidRPr="003D0253">
        <w:rPr>
          <w:rFonts w:ascii="Arial" w:eastAsia="Arial" w:hAnsi="Arial" w:cs="Arial"/>
          <w:spacing w:val="3"/>
          <w:sz w:val="21"/>
          <w:szCs w:val="21"/>
        </w:rPr>
        <w:t>o</w:t>
      </w:r>
      <w:r w:rsidRPr="003D0253">
        <w:rPr>
          <w:rFonts w:ascii="Arial" w:eastAsia="Arial" w:hAnsi="Arial" w:cs="Arial"/>
          <w:sz w:val="21"/>
          <w:szCs w:val="21"/>
        </w:rPr>
        <w:t>w</w:t>
      </w:r>
      <w:r w:rsidRPr="003D0253">
        <w:rPr>
          <w:rFonts w:ascii="Arial" w:eastAsia="Arial" w:hAnsi="Arial" w:cs="Arial"/>
          <w:spacing w:val="-4"/>
          <w:sz w:val="21"/>
          <w:szCs w:val="21"/>
        </w:rPr>
        <w:t xml:space="preserve"> i</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z w:val="21"/>
          <w:szCs w:val="21"/>
        </w:rPr>
        <w:t>y</w:t>
      </w:r>
      <w:r w:rsidRPr="003D0253">
        <w:rPr>
          <w:rFonts w:ascii="Arial" w:eastAsia="Arial" w:hAnsi="Arial" w:cs="Arial"/>
          <w:spacing w:val="-2"/>
          <w:sz w:val="21"/>
          <w:szCs w:val="21"/>
        </w:rPr>
        <w:t>o</w:t>
      </w:r>
      <w:r w:rsidRPr="003D0253">
        <w:rPr>
          <w:rFonts w:ascii="Arial" w:eastAsia="Arial" w:hAnsi="Arial" w:cs="Arial"/>
          <w:spacing w:val="-7"/>
          <w:sz w:val="21"/>
          <w:szCs w:val="21"/>
        </w:rPr>
        <w:t>u</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pacing w:val="-5"/>
          <w:sz w:val="21"/>
          <w:szCs w:val="21"/>
        </w:rPr>
        <w:t>v</w:t>
      </w:r>
      <w:r w:rsidRPr="003D0253">
        <w:rPr>
          <w:rFonts w:ascii="Arial" w:eastAsia="Arial" w:hAnsi="Arial" w:cs="Arial"/>
          <w:spacing w:val="-2"/>
          <w:sz w:val="21"/>
          <w:szCs w:val="21"/>
        </w:rPr>
        <w:t>en</w:t>
      </w:r>
      <w:r w:rsidRPr="003D0253">
        <w:rPr>
          <w:rFonts w:ascii="Arial" w:eastAsia="Arial" w:hAnsi="Arial" w:cs="Arial"/>
          <w:spacing w:val="4"/>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z w:val="21"/>
          <w:szCs w:val="21"/>
        </w:rPr>
        <w:t>n</w:t>
      </w:r>
      <w:r w:rsidRPr="003D0253">
        <w:rPr>
          <w:rFonts w:ascii="Arial" w:eastAsia="Arial" w:hAnsi="Arial" w:cs="Arial"/>
          <w:spacing w:val="-8"/>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3"/>
          <w:sz w:val="21"/>
          <w:szCs w:val="21"/>
        </w:rPr>
        <w:t>i</w:t>
      </w:r>
      <w:r w:rsidRPr="003D0253">
        <w:rPr>
          <w:rFonts w:ascii="Arial" w:eastAsia="Arial" w:hAnsi="Arial" w:cs="Arial"/>
          <w:spacing w:val="-1"/>
          <w:sz w:val="21"/>
          <w:szCs w:val="21"/>
        </w:rPr>
        <w:t>ff</w:t>
      </w:r>
      <w:r w:rsidRPr="003D0253">
        <w:rPr>
          <w:rFonts w:ascii="Arial" w:eastAsia="Arial" w:hAnsi="Arial" w:cs="Arial"/>
          <w:spacing w:val="3"/>
          <w:sz w:val="21"/>
          <w:szCs w:val="21"/>
        </w:rPr>
        <w:t>e</w:t>
      </w:r>
      <w:r w:rsidRPr="003D0253">
        <w:rPr>
          <w:rFonts w:ascii="Arial" w:eastAsia="Arial" w:hAnsi="Arial" w:cs="Arial"/>
          <w:spacing w:val="-3"/>
          <w:sz w:val="21"/>
          <w:szCs w:val="21"/>
        </w:rPr>
        <w:t>r</w:t>
      </w:r>
      <w:r w:rsidRPr="003D0253">
        <w:rPr>
          <w:rFonts w:ascii="Arial" w:eastAsia="Arial" w:hAnsi="Arial" w:cs="Arial"/>
          <w:spacing w:val="-2"/>
          <w:sz w:val="21"/>
          <w:szCs w:val="21"/>
        </w:rPr>
        <w:t>en</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2"/>
          <w:sz w:val="21"/>
          <w:szCs w:val="21"/>
        </w:rPr>
        <w:t>r</w:t>
      </w:r>
      <w:r w:rsidRPr="003D0253">
        <w:rPr>
          <w:rFonts w:ascii="Arial" w:eastAsia="Arial" w:hAnsi="Arial" w:cs="Arial"/>
          <w:spacing w:val="-7"/>
          <w:sz w:val="21"/>
          <w:szCs w:val="21"/>
        </w:rPr>
        <w:t>o</w:t>
      </w:r>
      <w:r w:rsidRPr="003D0253">
        <w:rPr>
          <w:rFonts w:ascii="Arial" w:eastAsia="Arial" w:hAnsi="Arial" w:cs="Arial"/>
          <w:sz w:val="21"/>
          <w:szCs w:val="21"/>
        </w:rPr>
        <w:t>m</w:t>
      </w:r>
      <w:r w:rsidRPr="003D0253">
        <w:rPr>
          <w:rFonts w:ascii="Arial" w:eastAsia="Arial" w:hAnsi="Arial" w:cs="Arial"/>
          <w:spacing w:val="1"/>
          <w:sz w:val="21"/>
          <w:szCs w:val="21"/>
        </w:rPr>
        <w:t xml:space="preserve"> </w:t>
      </w:r>
      <w:r w:rsidRPr="003D0253">
        <w:rPr>
          <w:rFonts w:ascii="Arial" w:eastAsia="Arial" w:hAnsi="Arial" w:cs="Arial"/>
          <w:spacing w:val="3"/>
          <w:sz w:val="21"/>
          <w:szCs w:val="21"/>
        </w:rPr>
        <w:t>o</w:t>
      </w:r>
      <w:r w:rsidRPr="003D0253">
        <w:rPr>
          <w:rFonts w:ascii="Arial" w:eastAsia="Arial" w:hAnsi="Arial" w:cs="Arial"/>
          <w:spacing w:val="-6"/>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e</w:t>
      </w:r>
      <w:r w:rsidRPr="003D0253">
        <w:rPr>
          <w:rFonts w:ascii="Arial" w:eastAsia="Arial" w:hAnsi="Arial" w:cs="Arial"/>
          <w:spacing w:val="2"/>
          <w:sz w:val="21"/>
          <w:szCs w:val="21"/>
        </w:rPr>
        <w:t>r</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3"/>
          <w:sz w:val="21"/>
          <w:szCs w:val="21"/>
        </w:rPr>
        <w:t>a</w:t>
      </w:r>
      <w:r w:rsidRPr="003D0253">
        <w:rPr>
          <w:rFonts w:ascii="Arial" w:eastAsia="Arial" w:hAnsi="Arial" w:cs="Arial"/>
          <w:sz w:val="21"/>
          <w:szCs w:val="21"/>
        </w:rPr>
        <w:t>y</w:t>
      </w:r>
      <w:r w:rsidRPr="003D0253">
        <w:rPr>
          <w:rFonts w:ascii="Arial" w:eastAsia="Arial" w:hAnsi="Arial" w:cs="Arial"/>
          <w:spacing w:val="-10"/>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4"/>
          <w:sz w:val="21"/>
          <w:szCs w:val="21"/>
        </w:rPr>
        <w:t>l</w:t>
      </w:r>
      <w:r w:rsidRPr="003D0253">
        <w:rPr>
          <w:rFonts w:ascii="Arial" w:eastAsia="Arial" w:hAnsi="Arial" w:cs="Arial"/>
          <w:spacing w:val="-3"/>
          <w:sz w:val="21"/>
          <w:szCs w:val="21"/>
        </w:rPr>
        <w:t>r</w:t>
      </w:r>
      <w:r w:rsidRPr="003D0253">
        <w:rPr>
          <w:rFonts w:ascii="Arial" w:eastAsia="Arial" w:hAnsi="Arial" w:cs="Arial"/>
          <w:spacing w:val="-2"/>
          <w:sz w:val="21"/>
          <w:szCs w:val="21"/>
        </w:rPr>
        <w:t>ea</w:t>
      </w:r>
      <w:r w:rsidRPr="003D0253">
        <w:rPr>
          <w:rFonts w:ascii="Arial" w:eastAsia="Arial" w:hAnsi="Arial" w:cs="Arial"/>
          <w:spacing w:val="3"/>
          <w:sz w:val="21"/>
          <w:szCs w:val="21"/>
        </w:rPr>
        <w:t>d</w:t>
      </w:r>
      <w:r w:rsidRPr="003D0253">
        <w:rPr>
          <w:rFonts w:ascii="Arial" w:eastAsia="Arial" w:hAnsi="Arial" w:cs="Arial"/>
          <w:sz w:val="21"/>
          <w:szCs w:val="21"/>
        </w:rPr>
        <w:t>y</w:t>
      </w:r>
      <w:r w:rsidRPr="003D0253">
        <w:rPr>
          <w:rFonts w:ascii="Arial" w:eastAsia="Arial" w:hAnsi="Arial" w:cs="Arial"/>
          <w:spacing w:val="-5"/>
          <w:sz w:val="21"/>
          <w:szCs w:val="21"/>
        </w:rPr>
        <w:t xml:space="preserve"> </w:t>
      </w:r>
      <w:r w:rsidRPr="003D0253">
        <w:rPr>
          <w:rFonts w:ascii="Arial" w:eastAsia="Arial" w:hAnsi="Arial" w:cs="Arial"/>
          <w:spacing w:val="3"/>
          <w:sz w:val="21"/>
          <w:szCs w:val="21"/>
        </w:rPr>
        <w:t>b</w:t>
      </w:r>
      <w:r w:rsidRPr="003D0253">
        <w:rPr>
          <w:rFonts w:ascii="Arial" w:eastAsia="Arial" w:hAnsi="Arial" w:cs="Arial"/>
          <w:sz w:val="21"/>
          <w:szCs w:val="21"/>
        </w:rPr>
        <w:t>e</w:t>
      </w:r>
      <w:r w:rsidRPr="003D0253">
        <w:rPr>
          <w:rFonts w:ascii="Arial" w:eastAsia="Arial" w:hAnsi="Arial" w:cs="Arial"/>
          <w:spacing w:val="-2"/>
          <w:sz w:val="21"/>
          <w:szCs w:val="21"/>
        </w:rPr>
        <w:t xml:space="preserve"> o</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3"/>
          <w:sz w:val="21"/>
          <w:szCs w:val="21"/>
        </w:rPr>
        <w:t>a</w:t>
      </w:r>
      <w:r w:rsidRPr="003D0253">
        <w:rPr>
          <w:rFonts w:ascii="Arial" w:eastAsia="Arial" w:hAnsi="Arial" w:cs="Arial"/>
          <w:spacing w:val="-3"/>
          <w:sz w:val="21"/>
          <w:szCs w:val="21"/>
        </w:rPr>
        <w:t>r</w:t>
      </w:r>
      <w:r w:rsidRPr="003D0253">
        <w:rPr>
          <w:rFonts w:ascii="Arial" w:eastAsia="Arial" w:hAnsi="Arial" w:cs="Arial"/>
          <w:spacing w:val="-4"/>
          <w:sz w:val="21"/>
          <w:szCs w:val="21"/>
        </w:rPr>
        <w:t>k</w:t>
      </w:r>
      <w:r w:rsidRPr="003D0253">
        <w:rPr>
          <w:rFonts w:ascii="Arial" w:eastAsia="Arial" w:hAnsi="Arial" w:cs="Arial"/>
          <w:spacing w:val="3"/>
          <w:sz w:val="21"/>
          <w:szCs w:val="21"/>
        </w:rPr>
        <w:t>e</w:t>
      </w:r>
      <w:r w:rsidRPr="003D0253">
        <w:rPr>
          <w:rFonts w:ascii="Arial" w:eastAsia="Arial" w:hAnsi="Arial" w:cs="Arial"/>
          <w:spacing w:val="-1"/>
          <w:sz w:val="21"/>
          <w:szCs w:val="21"/>
        </w:rPr>
        <w:t>t</w:t>
      </w:r>
      <w:r w:rsidRPr="003D0253">
        <w:rPr>
          <w:rFonts w:ascii="Arial" w:eastAsia="Arial" w:hAnsi="Arial" w:cs="Arial"/>
          <w:sz w:val="21"/>
          <w:szCs w:val="21"/>
        </w:rPr>
        <w:t>?</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I</w:t>
      </w:r>
      <w:r w:rsidRPr="003D0253">
        <w:rPr>
          <w:rFonts w:ascii="Arial" w:eastAsia="Arial" w:hAnsi="Arial" w:cs="Arial"/>
          <w:sz w:val="21"/>
          <w:szCs w:val="21"/>
        </w:rPr>
        <w:t>f</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t</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s s</w:t>
      </w:r>
      <w:r w:rsidRPr="003D0253">
        <w:rPr>
          <w:rFonts w:ascii="Arial" w:eastAsia="Arial" w:hAnsi="Arial" w:cs="Arial"/>
          <w:spacing w:val="-4"/>
          <w:sz w:val="21"/>
          <w:szCs w:val="21"/>
        </w:rPr>
        <w:t>i</w:t>
      </w:r>
      <w:r w:rsidRPr="003D0253">
        <w:rPr>
          <w:rFonts w:ascii="Arial" w:eastAsia="Arial" w:hAnsi="Arial" w:cs="Arial"/>
          <w:spacing w:val="7"/>
          <w:sz w:val="21"/>
          <w:szCs w:val="21"/>
        </w:rPr>
        <w:t>m</w:t>
      </w:r>
      <w:r w:rsidRPr="003D0253">
        <w:rPr>
          <w:rFonts w:ascii="Arial" w:eastAsia="Arial" w:hAnsi="Arial" w:cs="Arial"/>
          <w:spacing w:val="-4"/>
          <w:sz w:val="21"/>
          <w:szCs w:val="21"/>
        </w:rPr>
        <w:t>i</w:t>
      </w:r>
      <w:r w:rsidRPr="003D0253">
        <w:rPr>
          <w:rFonts w:ascii="Arial" w:eastAsia="Arial" w:hAnsi="Arial" w:cs="Arial"/>
          <w:spacing w:val="-8"/>
          <w:sz w:val="21"/>
          <w:szCs w:val="21"/>
        </w:rPr>
        <w:t>l</w:t>
      </w:r>
      <w:r w:rsidRPr="003D0253">
        <w:rPr>
          <w:rFonts w:ascii="Arial" w:eastAsia="Arial" w:hAnsi="Arial" w:cs="Arial"/>
          <w:spacing w:val="3"/>
          <w:sz w:val="21"/>
          <w:szCs w:val="21"/>
        </w:rPr>
        <w:t>a</w:t>
      </w:r>
      <w:r w:rsidRPr="003D0253">
        <w:rPr>
          <w:rFonts w:ascii="Arial" w:eastAsia="Arial" w:hAnsi="Arial" w:cs="Arial"/>
          <w:spacing w:val="2"/>
          <w:sz w:val="21"/>
          <w:szCs w:val="21"/>
        </w:rPr>
        <w:t>r</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pacing w:val="-8"/>
          <w:sz w:val="21"/>
          <w:szCs w:val="21"/>
        </w:rPr>
        <w:t>w</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z w:val="21"/>
          <w:szCs w:val="21"/>
        </w:rPr>
        <w:t xml:space="preserve">d </w:t>
      </w:r>
      <w:r w:rsidRPr="003D0253">
        <w:rPr>
          <w:rFonts w:ascii="Arial" w:eastAsia="Arial" w:hAnsi="Arial" w:cs="Arial"/>
          <w:spacing w:val="-5"/>
          <w:sz w:val="21"/>
          <w:szCs w:val="21"/>
        </w:rPr>
        <w:t>y</w:t>
      </w:r>
      <w:r w:rsidRPr="003D0253">
        <w:rPr>
          <w:rFonts w:ascii="Arial" w:eastAsia="Arial" w:hAnsi="Arial" w:cs="Arial"/>
          <w:spacing w:val="3"/>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d</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3"/>
          <w:sz w:val="21"/>
          <w:szCs w:val="21"/>
        </w:rPr>
        <w:t>a</w:t>
      </w:r>
      <w:r w:rsidRPr="003D0253">
        <w:rPr>
          <w:rFonts w:ascii="Arial" w:eastAsia="Arial" w:hAnsi="Arial" w:cs="Arial"/>
          <w:spacing w:val="-5"/>
          <w:sz w:val="21"/>
          <w:szCs w:val="21"/>
        </w:rPr>
        <w:t>k</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t</w:t>
      </w:r>
      <w:r w:rsidRPr="003D0253">
        <w:rPr>
          <w:rFonts w:ascii="Arial" w:eastAsia="Arial" w:hAnsi="Arial" w:cs="Arial"/>
          <w:spacing w:val="-2"/>
          <w:sz w:val="21"/>
          <w:szCs w:val="21"/>
        </w:rPr>
        <w:t xml:space="preserve"> b</w:t>
      </w:r>
      <w:r w:rsidRPr="003D0253">
        <w:rPr>
          <w:rFonts w:ascii="Arial" w:eastAsia="Arial" w:hAnsi="Arial" w:cs="Arial"/>
          <w:spacing w:val="3"/>
          <w:sz w:val="21"/>
          <w:szCs w:val="21"/>
        </w:rPr>
        <w:t>e</w:t>
      </w:r>
      <w:r w:rsidRPr="003D0253">
        <w:rPr>
          <w:rFonts w:ascii="Arial" w:eastAsia="Arial" w:hAnsi="Arial" w:cs="Arial"/>
          <w:spacing w:val="-1"/>
          <w:sz w:val="21"/>
          <w:szCs w:val="21"/>
        </w:rPr>
        <w:t>t</w:t>
      </w:r>
      <w:r w:rsidRPr="003D0253">
        <w:rPr>
          <w:rFonts w:ascii="Arial" w:eastAsia="Arial" w:hAnsi="Arial" w:cs="Arial"/>
          <w:spacing w:val="-6"/>
          <w:sz w:val="21"/>
          <w:szCs w:val="21"/>
        </w:rPr>
        <w:t>t</w:t>
      </w:r>
      <w:r w:rsidRPr="003D0253">
        <w:rPr>
          <w:rFonts w:ascii="Arial" w:eastAsia="Arial" w:hAnsi="Arial" w:cs="Arial"/>
          <w:spacing w:val="3"/>
          <w:sz w:val="21"/>
          <w:szCs w:val="21"/>
        </w:rPr>
        <w:t>e</w:t>
      </w:r>
      <w:r w:rsidRPr="003D0253">
        <w:rPr>
          <w:rFonts w:ascii="Arial" w:eastAsia="Arial" w:hAnsi="Arial" w:cs="Arial"/>
          <w:spacing w:val="-3"/>
          <w:sz w:val="21"/>
          <w:szCs w:val="21"/>
        </w:rPr>
        <w:t>r</w:t>
      </w:r>
      <w:r w:rsidRPr="003D0253">
        <w:rPr>
          <w:rFonts w:ascii="Arial" w:eastAsia="Arial" w:hAnsi="Arial" w:cs="Arial"/>
          <w:sz w:val="21"/>
          <w:szCs w:val="21"/>
        </w:rPr>
        <w:t>?</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H</w:t>
      </w:r>
      <w:r w:rsidRPr="003D0253">
        <w:rPr>
          <w:rFonts w:ascii="Arial" w:eastAsia="Arial" w:hAnsi="Arial" w:cs="Arial"/>
          <w:spacing w:val="-2"/>
          <w:sz w:val="21"/>
          <w:szCs w:val="21"/>
        </w:rPr>
        <w:t>o</w:t>
      </w:r>
      <w:r w:rsidRPr="003D0253">
        <w:rPr>
          <w:rFonts w:ascii="Arial" w:eastAsia="Arial" w:hAnsi="Arial" w:cs="Arial"/>
          <w:sz w:val="21"/>
          <w:szCs w:val="21"/>
        </w:rPr>
        <w:t>w</w:t>
      </w:r>
      <w:r w:rsidRPr="003D0253">
        <w:rPr>
          <w:rFonts w:ascii="Arial" w:eastAsia="Arial" w:hAnsi="Arial" w:cs="Arial"/>
          <w:spacing w:val="-4"/>
          <w:sz w:val="21"/>
          <w:szCs w:val="21"/>
        </w:rPr>
        <w:t xml:space="preserve"> i</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t</w:t>
      </w:r>
      <w:r w:rsidRPr="003D0253">
        <w:rPr>
          <w:rFonts w:ascii="Arial" w:eastAsia="Arial" w:hAnsi="Arial" w:cs="Arial"/>
          <w:spacing w:val="3"/>
          <w:sz w:val="21"/>
          <w:szCs w:val="21"/>
        </w:rPr>
        <w:t xml:space="preserve"> d</w:t>
      </w:r>
      <w:r w:rsidRPr="003D0253">
        <w:rPr>
          <w:rFonts w:ascii="Arial" w:eastAsia="Arial" w:hAnsi="Arial" w:cs="Arial"/>
          <w:spacing w:val="-3"/>
          <w:sz w:val="21"/>
          <w:szCs w:val="21"/>
        </w:rPr>
        <w:t>i</w:t>
      </w:r>
      <w:r w:rsidRPr="003D0253">
        <w:rPr>
          <w:rFonts w:ascii="Arial" w:eastAsia="Arial" w:hAnsi="Arial" w:cs="Arial"/>
          <w:spacing w:val="-1"/>
          <w:sz w:val="21"/>
          <w:szCs w:val="21"/>
        </w:rPr>
        <w:t>ff</w:t>
      </w:r>
      <w:r w:rsidRPr="003D0253">
        <w:rPr>
          <w:rFonts w:ascii="Arial" w:eastAsia="Arial" w:hAnsi="Arial" w:cs="Arial"/>
          <w:spacing w:val="3"/>
          <w:sz w:val="21"/>
          <w:szCs w:val="21"/>
        </w:rPr>
        <w:t>e</w:t>
      </w:r>
      <w:r w:rsidRPr="003D0253">
        <w:rPr>
          <w:rFonts w:ascii="Arial" w:eastAsia="Arial" w:hAnsi="Arial" w:cs="Arial"/>
          <w:spacing w:val="-3"/>
          <w:sz w:val="21"/>
          <w:szCs w:val="21"/>
        </w:rPr>
        <w:t>r</w:t>
      </w:r>
      <w:r w:rsidRPr="003D0253">
        <w:rPr>
          <w:rFonts w:ascii="Arial" w:eastAsia="Arial" w:hAnsi="Arial" w:cs="Arial"/>
          <w:spacing w:val="-2"/>
          <w:sz w:val="21"/>
          <w:szCs w:val="21"/>
        </w:rPr>
        <w:t>en</w:t>
      </w:r>
      <w:r w:rsidRPr="003D0253">
        <w:rPr>
          <w:rFonts w:ascii="Arial" w:eastAsia="Arial" w:hAnsi="Arial" w:cs="Arial"/>
          <w:spacing w:val="-6"/>
          <w:sz w:val="21"/>
          <w:szCs w:val="21"/>
        </w:rPr>
        <w:t>t</w:t>
      </w:r>
      <w:r w:rsidRPr="003D0253">
        <w:rPr>
          <w:rFonts w:ascii="Arial" w:eastAsia="Arial" w:hAnsi="Arial" w:cs="Arial"/>
          <w:sz w:val="21"/>
          <w:szCs w:val="21"/>
        </w:rPr>
        <w:t>?</w:t>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794541" w:rsidRDefault="00792F21" w:rsidP="00794541">
      <w:pPr>
        <w:spacing w:line="360" w:lineRule="auto"/>
        <w:rPr>
          <w:rFonts w:ascii="Arial" w:hAnsi="Arial" w:cs="Arial"/>
          <w:color w:val="1F497D" w:themeColor="text2"/>
        </w:rPr>
      </w:pPr>
      <w:r w:rsidRPr="00794541">
        <w:rPr>
          <w:rFonts w:ascii="Arial" w:hAnsi="Arial" w:cs="Arial"/>
          <w:color w:val="1F497D" w:themeColor="text2"/>
        </w:rPr>
        <w:t xml:space="preserve">My invention is very different in the market. My invention is game based </w:t>
      </w:r>
      <w:r w:rsidR="00794541" w:rsidRPr="00794541">
        <w:rPr>
          <w:rFonts w:ascii="Arial" w:hAnsi="Arial" w:cs="Arial"/>
          <w:color w:val="1F497D" w:themeColor="text2"/>
        </w:rPr>
        <w:t>learning,</w:t>
      </w:r>
      <w:r w:rsidRPr="00794541">
        <w:rPr>
          <w:rFonts w:ascii="Arial" w:hAnsi="Arial" w:cs="Arial"/>
          <w:color w:val="1F497D" w:themeColor="text2"/>
        </w:rPr>
        <w:t xml:space="preserve"> but it also promotes fitness in young kids. In Michigan is </w:t>
      </w:r>
      <w:r w:rsidR="00794541" w:rsidRPr="00794541">
        <w:rPr>
          <w:rFonts w:ascii="Arial" w:hAnsi="Arial" w:cs="Arial"/>
          <w:color w:val="1F497D" w:themeColor="text2"/>
        </w:rPr>
        <w:t>snows</w:t>
      </w:r>
      <w:r w:rsidRPr="00794541">
        <w:rPr>
          <w:rFonts w:ascii="Arial" w:hAnsi="Arial" w:cs="Arial"/>
          <w:color w:val="1F497D" w:themeColor="text2"/>
        </w:rPr>
        <w:t xml:space="preserve"> and playing outside is </w:t>
      </w:r>
      <w:r w:rsidR="00794541" w:rsidRPr="00794541">
        <w:rPr>
          <w:rFonts w:ascii="Arial" w:hAnsi="Arial" w:cs="Arial"/>
          <w:color w:val="1F497D" w:themeColor="text2"/>
        </w:rPr>
        <w:t>not</w:t>
      </w:r>
      <w:r w:rsidRPr="00794541">
        <w:rPr>
          <w:rFonts w:ascii="Arial" w:hAnsi="Arial" w:cs="Arial"/>
          <w:color w:val="1F497D" w:themeColor="text2"/>
        </w:rPr>
        <w:t xml:space="preserve"> always possible. This game can be played at home with a treadmill and it will </w:t>
      </w:r>
      <w:r w:rsidR="00794541">
        <w:rPr>
          <w:rFonts w:ascii="Arial" w:hAnsi="Arial" w:cs="Arial"/>
          <w:color w:val="1F497D" w:themeColor="text2"/>
        </w:rPr>
        <w:t xml:space="preserve">help </w:t>
      </w:r>
      <w:r w:rsidRPr="00794541">
        <w:rPr>
          <w:rFonts w:ascii="Arial" w:hAnsi="Arial" w:cs="Arial"/>
          <w:color w:val="1F497D" w:themeColor="text2"/>
        </w:rPr>
        <w:t xml:space="preserve">develop strong bones and muscles while running. </w:t>
      </w:r>
      <w:r w:rsidR="00794541" w:rsidRPr="00794541">
        <w:rPr>
          <w:rFonts w:ascii="Arial" w:hAnsi="Arial" w:cs="Arial"/>
          <w:color w:val="1F497D" w:themeColor="text2"/>
        </w:rPr>
        <w:t>The other game-based learning products in the market currently do not promote fitness.</w:t>
      </w:r>
      <w:r w:rsidR="00794541">
        <w:rPr>
          <w:rFonts w:ascii="Arial" w:hAnsi="Arial" w:cs="Arial"/>
          <w:color w:val="1F497D" w:themeColor="text2"/>
        </w:rPr>
        <w:t xml:space="preserve"> Do you know of any game-based learning product that also promotes fitness in kids k-12? </w:t>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before="6" w:line="200" w:lineRule="exact"/>
        <w:rPr>
          <w:rFonts w:ascii="Arial" w:hAnsi="Arial" w:cs="Arial"/>
        </w:rPr>
      </w:pPr>
    </w:p>
    <w:p w:rsidR="00AF612B" w:rsidRDefault="006C72B5" w:rsidP="00AF612B">
      <w:pPr>
        <w:ind w:left="824"/>
        <w:rPr>
          <w:rFonts w:ascii="Arial" w:eastAsia="Arial" w:hAnsi="Arial" w:cs="Arial"/>
          <w:sz w:val="21"/>
          <w:szCs w:val="21"/>
        </w:rPr>
      </w:pPr>
      <w:r w:rsidRPr="003D0253">
        <w:rPr>
          <w:rFonts w:ascii="Arial" w:eastAsia="Calibri" w:hAnsi="Arial" w:cs="Arial"/>
          <w:sz w:val="21"/>
          <w:szCs w:val="21"/>
        </w:rPr>
        <w:t xml:space="preserve">•    </w:t>
      </w:r>
      <w:r w:rsidRPr="003D0253">
        <w:rPr>
          <w:rFonts w:ascii="Arial" w:eastAsia="Calibri" w:hAnsi="Arial" w:cs="Arial"/>
          <w:spacing w:val="13"/>
          <w:sz w:val="21"/>
          <w:szCs w:val="21"/>
        </w:rPr>
        <w:t xml:space="preserve"> </w:t>
      </w:r>
      <w:r w:rsidRPr="003D0253">
        <w:rPr>
          <w:rFonts w:ascii="Arial" w:eastAsia="Arial" w:hAnsi="Arial" w:cs="Arial"/>
          <w:spacing w:val="7"/>
          <w:sz w:val="21"/>
          <w:szCs w:val="21"/>
        </w:rPr>
        <w:t>W</w:t>
      </w:r>
      <w:r w:rsidRPr="003D0253">
        <w:rPr>
          <w:rFonts w:ascii="Arial" w:eastAsia="Arial" w:hAnsi="Arial" w:cs="Arial"/>
          <w:spacing w:val="-7"/>
          <w:sz w:val="21"/>
          <w:szCs w:val="21"/>
        </w:rPr>
        <w:t>h</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10"/>
          <w:sz w:val="21"/>
          <w:szCs w:val="21"/>
        </w:rPr>
        <w:t>y</w:t>
      </w:r>
      <w:r w:rsidRPr="003D0253">
        <w:rPr>
          <w:rFonts w:ascii="Arial" w:eastAsia="Arial" w:hAnsi="Arial" w:cs="Arial"/>
          <w:spacing w:val="-2"/>
          <w:sz w:val="21"/>
          <w:szCs w:val="21"/>
        </w:rPr>
        <w:t>ou</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3"/>
          <w:sz w:val="21"/>
          <w:szCs w:val="21"/>
        </w:rPr>
        <w:t>a</w:t>
      </w:r>
      <w:r w:rsidRPr="003D0253">
        <w:rPr>
          <w:rFonts w:ascii="Arial" w:eastAsia="Arial" w:hAnsi="Arial" w:cs="Arial"/>
          <w:spacing w:val="-3"/>
          <w:sz w:val="21"/>
          <w:szCs w:val="21"/>
        </w:rPr>
        <w:t>r</w:t>
      </w:r>
      <w:r w:rsidRPr="003D0253">
        <w:rPr>
          <w:rFonts w:ascii="Arial" w:eastAsia="Arial" w:hAnsi="Arial" w:cs="Arial"/>
          <w:spacing w:val="-2"/>
          <w:sz w:val="21"/>
          <w:szCs w:val="21"/>
        </w:rPr>
        <w:t>g</w:t>
      </w:r>
      <w:r w:rsidRPr="003D0253">
        <w:rPr>
          <w:rFonts w:ascii="Arial" w:eastAsia="Arial" w:hAnsi="Arial" w:cs="Arial"/>
          <w:spacing w:val="3"/>
          <w:sz w:val="21"/>
          <w:szCs w:val="21"/>
        </w:rPr>
        <w:t>e</w:t>
      </w:r>
      <w:r w:rsidRPr="003D0253">
        <w:rPr>
          <w:rFonts w:ascii="Arial" w:eastAsia="Arial" w:hAnsi="Arial" w:cs="Arial"/>
          <w:sz w:val="21"/>
          <w:szCs w:val="21"/>
        </w:rPr>
        <w:t>t</w:t>
      </w:r>
      <w:r w:rsidRPr="003D0253">
        <w:rPr>
          <w:rFonts w:ascii="Arial" w:eastAsia="Arial" w:hAnsi="Arial" w:cs="Arial"/>
          <w:spacing w:val="-2"/>
          <w:sz w:val="21"/>
          <w:szCs w:val="21"/>
        </w:rPr>
        <w:t xml:space="preserve"> a</w:t>
      </w:r>
      <w:r w:rsidRPr="003D0253">
        <w:rPr>
          <w:rFonts w:ascii="Arial" w:eastAsia="Arial" w:hAnsi="Arial" w:cs="Arial"/>
          <w:spacing w:val="-7"/>
          <w:sz w:val="21"/>
          <w:szCs w:val="21"/>
        </w:rPr>
        <w:t>u</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pacing w:val="-2"/>
          <w:sz w:val="21"/>
          <w:szCs w:val="21"/>
        </w:rPr>
        <w:t>en</w:t>
      </w:r>
      <w:r w:rsidRPr="003D0253">
        <w:rPr>
          <w:rFonts w:ascii="Arial" w:eastAsia="Arial" w:hAnsi="Arial" w:cs="Arial"/>
          <w:spacing w:val="-5"/>
          <w:sz w:val="21"/>
          <w:szCs w:val="21"/>
        </w:rPr>
        <w:t>c</w:t>
      </w:r>
      <w:r w:rsidRPr="003D0253">
        <w:rPr>
          <w:rFonts w:ascii="Arial" w:eastAsia="Arial" w:hAnsi="Arial" w:cs="Arial"/>
          <w:spacing w:val="-2"/>
          <w:sz w:val="21"/>
          <w:szCs w:val="21"/>
        </w:rPr>
        <w:t>e</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pacing w:val="7"/>
          <w:sz w:val="21"/>
          <w:szCs w:val="21"/>
        </w:rPr>
        <w:t>W</w:t>
      </w:r>
      <w:r w:rsidRPr="003D0253">
        <w:rPr>
          <w:rFonts w:ascii="Arial" w:eastAsia="Arial" w:hAnsi="Arial" w:cs="Arial"/>
          <w:spacing w:val="-7"/>
          <w:sz w:val="21"/>
          <w:szCs w:val="21"/>
        </w:rPr>
        <w:t>h</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w</w:t>
      </w:r>
      <w:r w:rsidRPr="003D0253">
        <w:rPr>
          <w:rFonts w:ascii="Arial" w:eastAsia="Arial" w:hAnsi="Arial" w:cs="Arial"/>
          <w:spacing w:val="-2"/>
          <w:sz w:val="21"/>
          <w:szCs w:val="21"/>
        </w:rPr>
        <w:t>o</w:t>
      </w:r>
      <w:r w:rsidRPr="003D0253">
        <w:rPr>
          <w:rFonts w:ascii="Arial" w:eastAsia="Arial" w:hAnsi="Arial" w:cs="Arial"/>
          <w:spacing w:val="3"/>
          <w:sz w:val="21"/>
          <w:szCs w:val="21"/>
        </w:rPr>
        <w:t>u</w:t>
      </w:r>
      <w:r w:rsidRPr="003D0253">
        <w:rPr>
          <w:rFonts w:ascii="Arial" w:eastAsia="Arial" w:hAnsi="Arial" w:cs="Arial"/>
          <w:spacing w:val="-8"/>
          <w:sz w:val="21"/>
          <w:szCs w:val="21"/>
        </w:rPr>
        <w:t>l</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u</w:t>
      </w:r>
      <w:r w:rsidRPr="003D0253">
        <w:rPr>
          <w:rFonts w:ascii="Arial" w:eastAsia="Arial" w:hAnsi="Arial" w:cs="Arial"/>
          <w:sz w:val="21"/>
          <w:szCs w:val="21"/>
        </w:rPr>
        <w:t>se</w:t>
      </w:r>
      <w:r w:rsidRPr="003D0253">
        <w:rPr>
          <w:rFonts w:ascii="Arial" w:eastAsia="Arial" w:hAnsi="Arial" w:cs="Arial"/>
          <w:spacing w:val="2"/>
          <w:sz w:val="21"/>
          <w:szCs w:val="21"/>
        </w:rPr>
        <w:t xml:space="preserve"> </w:t>
      </w:r>
      <w:r w:rsidRPr="003D0253">
        <w:rPr>
          <w:rFonts w:ascii="Arial" w:eastAsia="Arial" w:hAnsi="Arial" w:cs="Arial"/>
          <w:spacing w:val="-10"/>
          <w:sz w:val="21"/>
          <w:szCs w:val="21"/>
        </w:rPr>
        <w:t>y</w:t>
      </w:r>
      <w:r w:rsidRPr="003D0253">
        <w:rPr>
          <w:rFonts w:ascii="Arial" w:eastAsia="Arial" w:hAnsi="Arial" w:cs="Arial"/>
          <w:spacing w:val="-2"/>
          <w:sz w:val="21"/>
          <w:szCs w:val="21"/>
        </w:rPr>
        <w:t>ou</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7"/>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4"/>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pacing w:val="-7"/>
          <w:sz w:val="21"/>
          <w:szCs w:val="21"/>
        </w:rPr>
        <w:t>n</w:t>
      </w:r>
      <w:r w:rsidRPr="003D0253">
        <w:rPr>
          <w:rFonts w:ascii="Arial" w:eastAsia="Arial" w:hAnsi="Arial" w:cs="Arial"/>
          <w:sz w:val="21"/>
          <w:szCs w:val="21"/>
        </w:rPr>
        <w:t>?</w:t>
      </w:r>
    </w:p>
    <w:p w:rsidR="00AF612B" w:rsidRDefault="00AF612B" w:rsidP="00AF612B">
      <w:pPr>
        <w:ind w:left="824"/>
        <w:rPr>
          <w:rFonts w:ascii="Arial" w:eastAsia="Arial" w:hAnsi="Arial" w:cs="Arial"/>
          <w:sz w:val="21"/>
          <w:szCs w:val="21"/>
        </w:rPr>
      </w:pPr>
    </w:p>
    <w:p w:rsidR="00C86F4A" w:rsidRPr="00AF612B" w:rsidRDefault="009161DC" w:rsidP="00AF612B">
      <w:pPr>
        <w:spacing w:line="360" w:lineRule="auto"/>
        <w:rPr>
          <w:rFonts w:ascii="Arial" w:eastAsia="Arial" w:hAnsi="Arial" w:cs="Arial"/>
          <w:sz w:val="21"/>
          <w:szCs w:val="21"/>
        </w:rPr>
      </w:pPr>
      <w:r w:rsidRPr="00AF612B">
        <w:rPr>
          <w:rFonts w:ascii="Arial" w:hAnsi="Arial" w:cs="Arial"/>
          <w:color w:val="1F497D" w:themeColor="text2"/>
        </w:rPr>
        <w:t>The Global Games Market Will Generate $152.1 Billion in 2019 as the U.S. Overtakes China as the Biggest Market</w:t>
      </w:r>
      <w:r w:rsidR="00AF612B" w:rsidRPr="00AF612B">
        <w:rPr>
          <w:rFonts w:ascii="Arial" w:eastAsia="Arial" w:hAnsi="Arial" w:cs="Arial"/>
          <w:sz w:val="21"/>
          <w:szCs w:val="21"/>
        </w:rPr>
        <w:t xml:space="preserve">. </w:t>
      </w:r>
      <w:r w:rsidR="00AF612B" w:rsidRPr="00AF612B">
        <w:rPr>
          <w:rFonts w:ascii="Arial" w:hAnsi="Arial" w:cs="Arial"/>
          <w:color w:val="1F497D" w:themeColor="text2"/>
          <w:spacing w:val="8"/>
          <w:shd w:val="clear" w:color="auto" w:fill="FFFFFF"/>
        </w:rPr>
        <w:t>The global game-based learning market was worth around US$ 2.4 Billion in 2018. Game-based learning aims to motivate students and capture their interest by using video game design and elements in learning environments. </w:t>
      </w:r>
      <w:r w:rsidR="00794541" w:rsidRPr="00AF612B">
        <w:rPr>
          <w:rFonts w:ascii="Arial" w:hAnsi="Arial" w:cs="Arial"/>
          <w:color w:val="1F497D" w:themeColor="text2"/>
        </w:rPr>
        <w:t xml:space="preserve">My target audience is kids in k-12 who already have an iPhone and apple watch or similar fitness-based watch.    The kids would download the game and connect it to their treadmill. Having an IPAD and fitness-based watch would be required to use this game. This way the price of the game can be lower as we are not charging for purchase of additional equipment. </w:t>
      </w:r>
    </w:p>
    <w:p w:rsidR="00C86F4A" w:rsidRPr="00AF612B" w:rsidRDefault="00C86F4A" w:rsidP="00AF612B">
      <w:pPr>
        <w:spacing w:line="360" w:lineRule="auto"/>
        <w:rPr>
          <w:rFonts w:ascii="Arial" w:hAnsi="Arial" w:cs="Arial"/>
          <w:color w:val="1F497D" w:themeColor="text2"/>
        </w:rPr>
      </w:pPr>
    </w:p>
    <w:p w:rsidR="00C86F4A" w:rsidRPr="00AF612B" w:rsidRDefault="00C86F4A" w:rsidP="00794541">
      <w:pPr>
        <w:spacing w:line="360" w:lineRule="auto"/>
        <w:rPr>
          <w:rFonts w:ascii="Arial" w:hAnsi="Arial" w:cs="Arial"/>
          <w:color w:val="1F497D" w:themeColor="text2"/>
        </w:rPr>
      </w:pPr>
    </w:p>
    <w:p w:rsidR="00C86F4A" w:rsidRPr="003D0253" w:rsidRDefault="006C72B5">
      <w:pPr>
        <w:ind w:left="464"/>
        <w:rPr>
          <w:rFonts w:ascii="Arial" w:eastAsia="Arial" w:hAnsi="Arial" w:cs="Arial"/>
          <w:sz w:val="21"/>
          <w:szCs w:val="21"/>
        </w:rPr>
      </w:pPr>
      <w:r w:rsidRPr="003D0253">
        <w:rPr>
          <w:rFonts w:ascii="Arial" w:eastAsia="Arial" w:hAnsi="Arial" w:cs="Arial"/>
          <w:spacing w:val="-2"/>
          <w:sz w:val="21"/>
          <w:szCs w:val="21"/>
        </w:rPr>
        <w:t>So</w:t>
      </w:r>
      <w:r w:rsidRPr="003D0253">
        <w:rPr>
          <w:rFonts w:ascii="Arial" w:eastAsia="Arial" w:hAnsi="Arial" w:cs="Arial"/>
          <w:spacing w:val="2"/>
          <w:sz w:val="21"/>
          <w:szCs w:val="21"/>
        </w:rPr>
        <w:t>m</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z w:val="21"/>
          <w:szCs w:val="21"/>
        </w:rPr>
        <w:t>c</w:t>
      </w:r>
      <w:r w:rsidRPr="003D0253">
        <w:rPr>
          <w:rFonts w:ascii="Arial" w:eastAsia="Arial" w:hAnsi="Arial" w:cs="Arial"/>
          <w:spacing w:val="-3"/>
          <w:sz w:val="21"/>
          <w:szCs w:val="21"/>
        </w:rPr>
        <w:t>r</w:t>
      </w:r>
      <w:r w:rsidRPr="003D0253">
        <w:rPr>
          <w:rFonts w:ascii="Arial" w:eastAsia="Arial" w:hAnsi="Arial" w:cs="Arial"/>
          <w:spacing w:val="-2"/>
          <w:sz w:val="21"/>
          <w:szCs w:val="21"/>
        </w:rPr>
        <w:t>e</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z w:val="21"/>
          <w:szCs w:val="21"/>
        </w:rPr>
        <w:t>ve</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6"/>
          <w:sz w:val="21"/>
          <w:szCs w:val="21"/>
        </w:rPr>
        <w:t>t</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pacing w:val="-7"/>
          <w:sz w:val="21"/>
          <w:szCs w:val="21"/>
        </w:rPr>
        <w:t>n</w:t>
      </w:r>
      <w:r w:rsidRPr="003D0253">
        <w:rPr>
          <w:rFonts w:ascii="Arial" w:eastAsia="Arial" w:hAnsi="Arial" w:cs="Arial"/>
          <w:spacing w:val="2"/>
          <w:sz w:val="21"/>
          <w:szCs w:val="21"/>
        </w:rPr>
        <w:t>-</w:t>
      </w:r>
      <w:r w:rsidRPr="003D0253">
        <w:rPr>
          <w:rFonts w:ascii="Arial" w:eastAsia="Arial" w:hAnsi="Arial" w:cs="Arial"/>
          <w:spacing w:val="-2"/>
          <w:sz w:val="21"/>
          <w:szCs w:val="21"/>
        </w:rPr>
        <w:t>g</w:t>
      </w:r>
      <w:r w:rsidRPr="003D0253">
        <w:rPr>
          <w:rFonts w:ascii="Arial" w:eastAsia="Arial" w:hAnsi="Arial" w:cs="Arial"/>
          <w:spacing w:val="3"/>
          <w:sz w:val="21"/>
          <w:szCs w:val="21"/>
        </w:rPr>
        <w:t>e</w:t>
      </w:r>
      <w:r w:rsidRPr="003D0253">
        <w:rPr>
          <w:rFonts w:ascii="Arial" w:eastAsia="Arial" w:hAnsi="Arial" w:cs="Arial"/>
          <w:spacing w:val="-1"/>
          <w:sz w:val="21"/>
          <w:szCs w:val="21"/>
        </w:rPr>
        <w:t>tt</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7"/>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e</w:t>
      </w:r>
      <w:r w:rsidRPr="003D0253">
        <w:rPr>
          <w:rFonts w:ascii="Arial" w:eastAsia="Arial" w:hAnsi="Arial" w:cs="Arial"/>
          <w:spacing w:val="-5"/>
          <w:sz w:val="21"/>
          <w:szCs w:val="21"/>
        </w:rPr>
        <w:t>c</w:t>
      </w:r>
      <w:r w:rsidRPr="003D0253">
        <w:rPr>
          <w:rFonts w:ascii="Arial" w:eastAsia="Arial" w:hAnsi="Arial" w:cs="Arial"/>
          <w:spacing w:val="-2"/>
          <w:sz w:val="21"/>
          <w:szCs w:val="21"/>
        </w:rPr>
        <w:t>hn</w:t>
      </w:r>
      <w:r w:rsidRPr="003D0253">
        <w:rPr>
          <w:rFonts w:ascii="Arial" w:eastAsia="Arial" w:hAnsi="Arial" w:cs="Arial"/>
          <w:spacing w:val="-4"/>
          <w:sz w:val="21"/>
          <w:szCs w:val="21"/>
        </w:rPr>
        <w:t>i</w:t>
      </w:r>
      <w:r w:rsidRPr="003D0253">
        <w:rPr>
          <w:rFonts w:ascii="Arial" w:eastAsia="Arial" w:hAnsi="Arial" w:cs="Arial"/>
          <w:spacing w:val="3"/>
          <w:sz w:val="21"/>
          <w:szCs w:val="21"/>
        </w:rPr>
        <w:t>q</w:t>
      </w:r>
      <w:r w:rsidRPr="003D0253">
        <w:rPr>
          <w:rFonts w:ascii="Arial" w:eastAsia="Arial" w:hAnsi="Arial" w:cs="Arial"/>
          <w:spacing w:val="-7"/>
          <w:sz w:val="21"/>
          <w:szCs w:val="21"/>
        </w:rPr>
        <w:t>u</w:t>
      </w:r>
      <w:r w:rsidRPr="003D0253">
        <w:rPr>
          <w:rFonts w:ascii="Arial" w:eastAsia="Arial" w:hAnsi="Arial" w:cs="Arial"/>
          <w:spacing w:val="-2"/>
          <w:sz w:val="21"/>
          <w:szCs w:val="21"/>
        </w:rPr>
        <w:t>e</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4"/>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z w:val="21"/>
          <w:szCs w:val="21"/>
        </w:rPr>
        <w:t>c</w:t>
      </w:r>
      <w:r w:rsidRPr="003D0253">
        <w:rPr>
          <w:rFonts w:ascii="Arial" w:eastAsia="Arial" w:hAnsi="Arial" w:cs="Arial"/>
          <w:spacing w:val="3"/>
          <w:sz w:val="21"/>
          <w:szCs w:val="21"/>
        </w:rPr>
        <w:t>a</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7"/>
          <w:sz w:val="21"/>
          <w:szCs w:val="21"/>
        </w:rPr>
        <w:t>u</w:t>
      </w:r>
      <w:r w:rsidRPr="003D0253">
        <w:rPr>
          <w:rFonts w:ascii="Arial" w:eastAsia="Arial" w:hAnsi="Arial" w:cs="Arial"/>
          <w:sz w:val="21"/>
          <w:szCs w:val="21"/>
        </w:rPr>
        <w:t>se</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2"/>
          <w:sz w:val="21"/>
          <w:szCs w:val="21"/>
        </w:rPr>
        <w:t>r</w:t>
      </w:r>
      <w:r w:rsidRPr="003D0253">
        <w:rPr>
          <w:rFonts w:ascii="Arial" w:eastAsia="Arial" w:hAnsi="Arial" w:cs="Arial"/>
          <w:spacing w:val="-2"/>
          <w:sz w:val="21"/>
          <w:szCs w:val="21"/>
        </w:rPr>
        <w:t>e:</w:t>
      </w:r>
    </w:p>
    <w:p w:rsidR="00C86F4A" w:rsidRPr="003D0253" w:rsidRDefault="00C86F4A">
      <w:pPr>
        <w:spacing w:before="5" w:line="140" w:lineRule="exact"/>
        <w:rPr>
          <w:rFonts w:ascii="Arial" w:hAnsi="Arial" w:cs="Arial"/>
          <w:sz w:val="15"/>
          <w:szCs w:val="15"/>
        </w:rPr>
      </w:pPr>
    </w:p>
    <w:p w:rsidR="00C86F4A" w:rsidRPr="003D0253" w:rsidRDefault="006C72B5">
      <w:pPr>
        <w:ind w:left="824"/>
        <w:rPr>
          <w:rFonts w:ascii="Arial" w:eastAsia="Arial" w:hAnsi="Arial" w:cs="Arial"/>
          <w:sz w:val="21"/>
          <w:szCs w:val="21"/>
        </w:rPr>
      </w:pPr>
      <w:r w:rsidRPr="003D0253">
        <w:rPr>
          <w:rFonts w:ascii="Segoe UI Symbol" w:eastAsia="MS UI Gothic" w:hAnsi="Segoe UI Symbol" w:cs="Segoe UI Symbol"/>
          <w:w w:val="79"/>
          <w:sz w:val="21"/>
          <w:szCs w:val="21"/>
        </w:rPr>
        <w:t>➢</w:t>
      </w:r>
      <w:r w:rsidRPr="003D0253">
        <w:rPr>
          <w:rFonts w:ascii="Arial" w:eastAsia="MS UI Gothic" w:hAnsi="Arial" w:cs="Arial"/>
          <w:w w:val="79"/>
          <w:sz w:val="21"/>
          <w:szCs w:val="21"/>
        </w:rPr>
        <w:t xml:space="preserve">  </w:t>
      </w:r>
      <w:r w:rsidRPr="003D0253">
        <w:rPr>
          <w:rFonts w:ascii="Arial" w:eastAsia="MS UI Gothic" w:hAnsi="Arial" w:cs="Arial"/>
          <w:spacing w:val="41"/>
          <w:w w:val="79"/>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4"/>
          <w:sz w:val="21"/>
          <w:szCs w:val="21"/>
        </w:rPr>
        <w:t>l</w:t>
      </w:r>
      <w:r w:rsidRPr="003D0253">
        <w:rPr>
          <w:rFonts w:ascii="Arial" w:eastAsia="Arial" w:hAnsi="Arial" w:cs="Arial"/>
          <w:spacing w:val="1"/>
          <w:sz w:val="21"/>
          <w:szCs w:val="21"/>
        </w:rPr>
        <w:t>l</w:t>
      </w:r>
      <w:r w:rsidRPr="003D0253">
        <w:rPr>
          <w:rFonts w:ascii="Arial" w:eastAsia="Arial" w:hAnsi="Arial" w:cs="Arial"/>
          <w:spacing w:val="-4"/>
          <w:sz w:val="21"/>
          <w:szCs w:val="21"/>
        </w:rPr>
        <w:t>i</w:t>
      </w:r>
      <w:r w:rsidRPr="003D0253">
        <w:rPr>
          <w:rFonts w:ascii="Arial" w:eastAsia="Arial" w:hAnsi="Arial" w:cs="Arial"/>
          <w:spacing w:val="-1"/>
          <w:sz w:val="21"/>
          <w:szCs w:val="21"/>
        </w:rPr>
        <w:t>t</w:t>
      </w:r>
      <w:r w:rsidRPr="003D0253">
        <w:rPr>
          <w:rFonts w:ascii="Arial" w:eastAsia="Arial" w:hAnsi="Arial" w:cs="Arial"/>
          <w:spacing w:val="3"/>
          <w:sz w:val="21"/>
          <w:szCs w:val="21"/>
        </w:rPr>
        <w:t>e</w:t>
      </w:r>
      <w:r w:rsidRPr="003D0253">
        <w:rPr>
          <w:rFonts w:ascii="Arial" w:eastAsia="Arial" w:hAnsi="Arial" w:cs="Arial"/>
          <w:spacing w:val="-3"/>
          <w:sz w:val="21"/>
          <w:szCs w:val="21"/>
        </w:rPr>
        <w:t>r</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w:t>
      </w:r>
      <w:r w:rsidRPr="003D0253">
        <w:rPr>
          <w:rFonts w:ascii="Arial" w:eastAsia="Arial" w:hAnsi="Arial" w:cs="Arial"/>
          <w:sz w:val="21"/>
          <w:szCs w:val="21"/>
        </w:rPr>
        <w:t>n</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w:t>
      </w:r>
      <w:r w:rsidRPr="003D0253">
        <w:rPr>
          <w:rFonts w:ascii="Arial" w:eastAsia="Arial" w:hAnsi="Arial" w:cs="Arial"/>
          <w:spacing w:val="-2"/>
          <w:sz w:val="21"/>
          <w:szCs w:val="21"/>
        </w:rPr>
        <w:t>u</w:t>
      </w:r>
      <w:r w:rsidRPr="003D0253">
        <w:rPr>
          <w:rFonts w:ascii="Arial" w:eastAsia="Arial" w:hAnsi="Arial" w:cs="Arial"/>
          <w:sz w:val="21"/>
          <w:szCs w:val="21"/>
        </w:rPr>
        <w:t>s</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2"/>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5"/>
          <w:sz w:val="21"/>
          <w:szCs w:val="21"/>
        </w:rPr>
        <w:t>s</w:t>
      </w:r>
      <w:r w:rsidRPr="003D0253">
        <w:rPr>
          <w:rFonts w:ascii="Arial" w:eastAsia="Arial" w:hAnsi="Arial" w:cs="Arial"/>
          <w:spacing w:val="-2"/>
          <w:sz w:val="21"/>
          <w:szCs w:val="21"/>
        </w:rPr>
        <w:t>a</w:t>
      </w:r>
      <w:r w:rsidRPr="003D0253">
        <w:rPr>
          <w:rFonts w:ascii="Arial" w:eastAsia="Arial" w:hAnsi="Arial" w:cs="Arial"/>
          <w:spacing w:val="6"/>
          <w:sz w:val="21"/>
          <w:szCs w:val="21"/>
        </w:rPr>
        <w:t>m</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4"/>
          <w:sz w:val="21"/>
          <w:szCs w:val="21"/>
        </w:rPr>
        <w:t>i</w:t>
      </w:r>
      <w:r w:rsidRPr="003D0253">
        <w:rPr>
          <w:rFonts w:ascii="Arial" w:eastAsia="Arial" w:hAnsi="Arial" w:cs="Arial"/>
          <w:spacing w:val="2"/>
          <w:sz w:val="21"/>
          <w:szCs w:val="21"/>
        </w:rPr>
        <w:t>r</w:t>
      </w:r>
      <w:r w:rsidRPr="003D0253">
        <w:rPr>
          <w:rFonts w:ascii="Arial" w:eastAsia="Arial" w:hAnsi="Arial" w:cs="Arial"/>
          <w:sz w:val="21"/>
          <w:szCs w:val="21"/>
        </w:rPr>
        <w:t>st</w:t>
      </w:r>
      <w:r w:rsidRPr="003D0253">
        <w:rPr>
          <w:rFonts w:ascii="Arial" w:eastAsia="Arial" w:hAnsi="Arial" w:cs="Arial"/>
          <w:spacing w:val="3"/>
          <w:sz w:val="21"/>
          <w:szCs w:val="21"/>
        </w:rPr>
        <w:t xml:space="preserve"> </w:t>
      </w:r>
      <w:r w:rsidRPr="003D0253">
        <w:rPr>
          <w:rFonts w:ascii="Arial" w:eastAsia="Arial" w:hAnsi="Arial" w:cs="Arial"/>
          <w:spacing w:val="-8"/>
          <w:sz w:val="21"/>
          <w:szCs w:val="21"/>
        </w:rPr>
        <w:t>l</w:t>
      </w:r>
      <w:r w:rsidRPr="003D0253">
        <w:rPr>
          <w:rFonts w:ascii="Arial" w:eastAsia="Arial" w:hAnsi="Arial" w:cs="Arial"/>
          <w:spacing w:val="3"/>
          <w:sz w:val="21"/>
          <w:szCs w:val="21"/>
        </w:rPr>
        <w:t>e</w:t>
      </w:r>
      <w:r w:rsidRPr="003D0253">
        <w:rPr>
          <w:rFonts w:ascii="Arial" w:eastAsia="Arial" w:hAnsi="Arial" w:cs="Arial"/>
          <w:spacing w:val="-1"/>
          <w:sz w:val="21"/>
          <w:szCs w:val="21"/>
        </w:rPr>
        <w:t>t</w:t>
      </w:r>
      <w:r w:rsidRPr="003D0253">
        <w:rPr>
          <w:rFonts w:ascii="Arial" w:eastAsia="Arial" w:hAnsi="Arial" w:cs="Arial"/>
          <w:spacing w:val="-6"/>
          <w:sz w:val="21"/>
          <w:szCs w:val="21"/>
        </w:rPr>
        <w:t>t</w:t>
      </w:r>
      <w:r w:rsidRPr="003D0253">
        <w:rPr>
          <w:rFonts w:ascii="Arial" w:eastAsia="Arial" w:hAnsi="Arial" w:cs="Arial"/>
          <w:spacing w:val="3"/>
          <w:sz w:val="21"/>
          <w:szCs w:val="21"/>
        </w:rPr>
        <w:t>e</w:t>
      </w:r>
      <w:r w:rsidRPr="003D0253">
        <w:rPr>
          <w:rFonts w:ascii="Arial" w:eastAsia="Arial" w:hAnsi="Arial" w:cs="Arial"/>
          <w:spacing w:val="-3"/>
          <w:sz w:val="21"/>
          <w:szCs w:val="21"/>
        </w:rPr>
        <w:t>r</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7"/>
          <w:sz w:val="21"/>
          <w:szCs w:val="21"/>
        </w:rPr>
        <w:t>o</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z w:val="21"/>
          <w:szCs w:val="21"/>
        </w:rPr>
        <w:t>s</w:t>
      </w:r>
      <w:r w:rsidRPr="003D0253">
        <w:rPr>
          <w:rFonts w:ascii="Arial" w:eastAsia="Arial" w:hAnsi="Arial" w:cs="Arial"/>
          <w:spacing w:val="-7"/>
          <w:sz w:val="21"/>
          <w:szCs w:val="21"/>
        </w:rPr>
        <w:t>o</w:t>
      </w:r>
      <w:r w:rsidRPr="003D0253">
        <w:rPr>
          <w:rFonts w:ascii="Arial" w:eastAsia="Arial" w:hAnsi="Arial" w:cs="Arial"/>
          <w:spacing w:val="-2"/>
          <w:sz w:val="21"/>
          <w:szCs w:val="21"/>
        </w:rPr>
        <w:t>un</w:t>
      </w:r>
      <w:r w:rsidRPr="003D0253">
        <w:rPr>
          <w:rFonts w:ascii="Arial" w:eastAsia="Arial" w:hAnsi="Arial" w:cs="Arial"/>
          <w:spacing w:val="3"/>
          <w:sz w:val="21"/>
          <w:szCs w:val="21"/>
        </w:rPr>
        <w:t>d</w:t>
      </w:r>
      <w:r w:rsidRPr="003D0253">
        <w:rPr>
          <w:rFonts w:ascii="Arial" w:eastAsia="Arial" w:hAnsi="Arial" w:cs="Arial"/>
          <w:spacing w:val="-5"/>
          <w:sz w:val="21"/>
          <w:szCs w:val="21"/>
        </w:rPr>
        <w:t>s</w:t>
      </w:r>
      <w:r w:rsidRPr="003D0253">
        <w:rPr>
          <w:rFonts w:ascii="Arial" w:eastAsia="Arial" w:hAnsi="Arial" w:cs="Arial"/>
          <w:spacing w:val="2"/>
          <w:sz w:val="21"/>
          <w:szCs w:val="21"/>
        </w:rPr>
        <w:t>)</w:t>
      </w:r>
      <w:r w:rsidRPr="003D0253">
        <w:rPr>
          <w:rFonts w:ascii="Arial" w:eastAsia="Arial" w:hAnsi="Arial" w:cs="Arial"/>
          <w:sz w:val="21"/>
          <w:szCs w:val="21"/>
        </w:rPr>
        <w:t>:</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w:t>
      </w:r>
      <w:r w:rsidRPr="003D0253">
        <w:rPr>
          <w:rFonts w:ascii="Arial" w:eastAsia="Arial" w:hAnsi="Arial" w:cs="Arial"/>
          <w:spacing w:val="-2"/>
          <w:sz w:val="21"/>
          <w:szCs w:val="21"/>
        </w:rPr>
        <w:t>K</w:t>
      </w:r>
      <w:r w:rsidRPr="003D0253">
        <w:rPr>
          <w:rFonts w:ascii="Arial" w:eastAsia="Arial" w:hAnsi="Arial" w:cs="Arial"/>
          <w:spacing w:val="-4"/>
          <w:sz w:val="21"/>
          <w:szCs w:val="21"/>
        </w:rPr>
        <w:t>i</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K</w:t>
      </w:r>
      <w:r w:rsidRPr="003D0253">
        <w:rPr>
          <w:rFonts w:ascii="Arial" w:eastAsia="Arial" w:hAnsi="Arial" w:cs="Arial"/>
          <w:spacing w:val="3"/>
          <w:sz w:val="21"/>
          <w:szCs w:val="21"/>
        </w:rPr>
        <w:t>a</w:t>
      </w:r>
      <w:r w:rsidRPr="003D0253">
        <w:rPr>
          <w:rFonts w:ascii="Arial" w:eastAsia="Arial" w:hAnsi="Arial" w:cs="Arial"/>
          <w:spacing w:val="-6"/>
          <w:sz w:val="21"/>
          <w:szCs w:val="21"/>
        </w:rPr>
        <w:t>t</w:t>
      </w:r>
      <w:r w:rsidRPr="003D0253">
        <w:rPr>
          <w:rFonts w:ascii="Arial" w:eastAsia="Arial" w:hAnsi="Arial" w:cs="Arial"/>
          <w:sz w:val="21"/>
          <w:szCs w:val="21"/>
        </w:rPr>
        <w:t>”</w:t>
      </w:r>
    </w:p>
    <w:p w:rsidR="00C86F4A" w:rsidRPr="003D0253" w:rsidRDefault="006C72B5">
      <w:pPr>
        <w:spacing w:before="78"/>
        <w:ind w:left="824"/>
        <w:rPr>
          <w:rFonts w:ascii="Arial" w:eastAsia="Arial" w:hAnsi="Arial" w:cs="Arial"/>
          <w:sz w:val="21"/>
          <w:szCs w:val="21"/>
        </w:rPr>
      </w:pPr>
      <w:r w:rsidRPr="003D0253">
        <w:rPr>
          <w:rFonts w:ascii="Segoe UI Symbol" w:eastAsia="MS UI Gothic" w:hAnsi="Segoe UI Symbol" w:cs="Segoe UI Symbol"/>
          <w:w w:val="79"/>
          <w:sz w:val="21"/>
          <w:szCs w:val="21"/>
        </w:rPr>
        <w:t>➢</w:t>
      </w:r>
      <w:r w:rsidRPr="003D0253">
        <w:rPr>
          <w:rFonts w:ascii="Arial" w:eastAsia="MS UI Gothic" w:hAnsi="Arial" w:cs="Arial"/>
          <w:w w:val="79"/>
          <w:sz w:val="21"/>
          <w:szCs w:val="21"/>
        </w:rPr>
        <w:t xml:space="preserve">  </w:t>
      </w:r>
      <w:r w:rsidRPr="003D0253">
        <w:rPr>
          <w:rFonts w:ascii="Arial" w:eastAsia="MS UI Gothic" w:hAnsi="Arial" w:cs="Arial"/>
          <w:spacing w:val="41"/>
          <w:w w:val="79"/>
          <w:sz w:val="21"/>
          <w:szCs w:val="21"/>
        </w:rPr>
        <w:t xml:space="preserve"> </w:t>
      </w:r>
      <w:r w:rsidRPr="003D0253">
        <w:rPr>
          <w:rFonts w:ascii="Arial" w:eastAsia="Arial" w:hAnsi="Arial" w:cs="Arial"/>
          <w:spacing w:val="-4"/>
          <w:sz w:val="21"/>
          <w:szCs w:val="21"/>
        </w:rPr>
        <w:t>R</w:t>
      </w:r>
      <w:r w:rsidRPr="003D0253">
        <w:rPr>
          <w:rFonts w:ascii="Arial" w:eastAsia="Arial" w:hAnsi="Arial" w:cs="Arial"/>
          <w:spacing w:val="3"/>
          <w:sz w:val="21"/>
          <w:szCs w:val="21"/>
        </w:rPr>
        <w:t>h</w:t>
      </w:r>
      <w:r w:rsidRPr="003D0253">
        <w:rPr>
          <w:rFonts w:ascii="Arial" w:eastAsia="Arial" w:hAnsi="Arial" w:cs="Arial"/>
          <w:spacing w:val="-10"/>
          <w:sz w:val="21"/>
          <w:szCs w:val="21"/>
        </w:rPr>
        <w:t>y</w:t>
      </w:r>
      <w:r w:rsidRPr="003D0253">
        <w:rPr>
          <w:rFonts w:ascii="Arial" w:eastAsia="Arial" w:hAnsi="Arial" w:cs="Arial"/>
          <w:spacing w:val="6"/>
          <w:sz w:val="21"/>
          <w:szCs w:val="21"/>
        </w:rPr>
        <w:t>m</w:t>
      </w:r>
      <w:r w:rsidRPr="003D0253">
        <w:rPr>
          <w:rFonts w:ascii="Arial" w:eastAsia="Arial" w:hAnsi="Arial" w:cs="Arial"/>
          <w:spacing w:val="-4"/>
          <w:sz w:val="21"/>
          <w:szCs w:val="21"/>
        </w:rPr>
        <w:t>i</w:t>
      </w:r>
      <w:r w:rsidRPr="003D0253">
        <w:rPr>
          <w:rFonts w:ascii="Arial" w:eastAsia="Arial" w:hAnsi="Arial" w:cs="Arial"/>
          <w:spacing w:val="-2"/>
          <w:sz w:val="21"/>
          <w:szCs w:val="21"/>
        </w:rPr>
        <w:t>ng</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w:t>
      </w:r>
      <w:r w:rsidRPr="003D0253">
        <w:rPr>
          <w:rFonts w:ascii="Arial" w:eastAsia="Arial" w:hAnsi="Arial" w:cs="Arial"/>
          <w:spacing w:val="3"/>
          <w:sz w:val="21"/>
          <w:szCs w:val="21"/>
        </w:rPr>
        <w:t>L</w:t>
      </w:r>
      <w:r w:rsidRPr="003D0253">
        <w:rPr>
          <w:rFonts w:ascii="Arial" w:eastAsia="Arial" w:hAnsi="Arial" w:cs="Arial"/>
          <w:spacing w:val="-4"/>
          <w:sz w:val="21"/>
          <w:szCs w:val="21"/>
        </w:rPr>
        <w:t>i</w:t>
      </w:r>
      <w:r w:rsidRPr="003D0253">
        <w:rPr>
          <w:rFonts w:ascii="Arial" w:eastAsia="Arial" w:hAnsi="Arial" w:cs="Arial"/>
          <w:spacing w:val="-2"/>
          <w:sz w:val="21"/>
          <w:szCs w:val="21"/>
        </w:rPr>
        <w:t>gh</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B</w:t>
      </w:r>
      <w:r w:rsidRPr="003D0253">
        <w:rPr>
          <w:rFonts w:ascii="Arial" w:eastAsia="Arial" w:hAnsi="Arial" w:cs="Arial"/>
          <w:spacing w:val="2"/>
          <w:sz w:val="21"/>
          <w:szCs w:val="21"/>
        </w:rPr>
        <w:t>r</w:t>
      </w:r>
      <w:r w:rsidRPr="003D0253">
        <w:rPr>
          <w:rFonts w:ascii="Arial" w:eastAsia="Arial" w:hAnsi="Arial" w:cs="Arial"/>
          <w:spacing w:val="-4"/>
          <w:sz w:val="21"/>
          <w:szCs w:val="21"/>
        </w:rPr>
        <w:t>i</w:t>
      </w:r>
      <w:r w:rsidRPr="003D0253">
        <w:rPr>
          <w:rFonts w:ascii="Arial" w:eastAsia="Arial" w:hAnsi="Arial" w:cs="Arial"/>
          <w:spacing w:val="-2"/>
          <w:sz w:val="21"/>
          <w:szCs w:val="21"/>
        </w:rPr>
        <w:t>gh</w:t>
      </w:r>
      <w:r w:rsidRPr="003D0253">
        <w:rPr>
          <w:rFonts w:ascii="Arial" w:eastAsia="Arial" w:hAnsi="Arial" w:cs="Arial"/>
          <w:spacing w:val="-1"/>
          <w:sz w:val="21"/>
          <w:szCs w:val="21"/>
        </w:rPr>
        <w:t>t</w:t>
      </w:r>
      <w:r w:rsidRPr="003D0253">
        <w:rPr>
          <w:rFonts w:ascii="Arial" w:eastAsia="Arial" w:hAnsi="Arial" w:cs="Arial"/>
          <w:sz w:val="21"/>
          <w:szCs w:val="21"/>
        </w:rPr>
        <w:t>”</w:t>
      </w:r>
    </w:p>
    <w:p w:rsidR="00C86F4A" w:rsidRPr="003D0253" w:rsidRDefault="006C72B5">
      <w:pPr>
        <w:spacing w:before="78"/>
        <w:ind w:left="824"/>
        <w:rPr>
          <w:rFonts w:ascii="Arial" w:eastAsia="Arial" w:hAnsi="Arial" w:cs="Arial"/>
          <w:sz w:val="21"/>
          <w:szCs w:val="21"/>
        </w:rPr>
      </w:pPr>
      <w:r w:rsidRPr="003D0253">
        <w:rPr>
          <w:rFonts w:ascii="Segoe UI Symbol" w:eastAsia="MS UI Gothic" w:hAnsi="Segoe UI Symbol" w:cs="Segoe UI Symbol"/>
          <w:w w:val="79"/>
          <w:sz w:val="21"/>
          <w:szCs w:val="21"/>
        </w:rPr>
        <w:t>➢</w:t>
      </w:r>
      <w:r w:rsidRPr="003D0253">
        <w:rPr>
          <w:rFonts w:ascii="Arial" w:eastAsia="MS UI Gothic" w:hAnsi="Arial" w:cs="Arial"/>
          <w:w w:val="79"/>
          <w:sz w:val="21"/>
          <w:szCs w:val="21"/>
        </w:rPr>
        <w:t xml:space="preserve">  </w:t>
      </w:r>
      <w:r w:rsidRPr="003D0253">
        <w:rPr>
          <w:rFonts w:ascii="Arial" w:eastAsia="MS UI Gothic" w:hAnsi="Arial" w:cs="Arial"/>
          <w:spacing w:val="41"/>
          <w:w w:val="79"/>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4"/>
          <w:sz w:val="21"/>
          <w:szCs w:val="21"/>
        </w:rPr>
        <w:t>l</w:t>
      </w:r>
      <w:r w:rsidRPr="003D0253">
        <w:rPr>
          <w:rFonts w:ascii="Arial" w:eastAsia="Arial" w:hAnsi="Arial" w:cs="Arial"/>
          <w:spacing w:val="-1"/>
          <w:sz w:val="21"/>
          <w:szCs w:val="21"/>
        </w:rPr>
        <w:t>t</w:t>
      </w:r>
      <w:r w:rsidRPr="003D0253">
        <w:rPr>
          <w:rFonts w:ascii="Arial" w:eastAsia="Arial" w:hAnsi="Arial" w:cs="Arial"/>
          <w:spacing w:val="3"/>
          <w:sz w:val="21"/>
          <w:szCs w:val="21"/>
        </w:rPr>
        <w:t>e</w:t>
      </w:r>
      <w:r w:rsidRPr="003D0253">
        <w:rPr>
          <w:rFonts w:ascii="Arial" w:eastAsia="Arial" w:hAnsi="Arial" w:cs="Arial"/>
          <w:spacing w:val="-3"/>
          <w:sz w:val="21"/>
          <w:szCs w:val="21"/>
        </w:rPr>
        <w:t>r</w:t>
      </w:r>
      <w:r w:rsidRPr="003D0253">
        <w:rPr>
          <w:rFonts w:ascii="Arial" w:eastAsia="Arial" w:hAnsi="Arial" w:cs="Arial"/>
          <w:spacing w:val="-7"/>
          <w:sz w:val="21"/>
          <w:szCs w:val="21"/>
        </w:rPr>
        <w:t>n</w:t>
      </w:r>
      <w:r w:rsidRPr="003D0253">
        <w:rPr>
          <w:rFonts w:ascii="Arial" w:eastAsia="Arial" w:hAnsi="Arial" w:cs="Arial"/>
          <w:spacing w:val="3"/>
          <w:sz w:val="21"/>
          <w:szCs w:val="21"/>
        </w:rPr>
        <w:t>a</w:t>
      </w:r>
      <w:r w:rsidRPr="003D0253">
        <w:rPr>
          <w:rFonts w:ascii="Arial" w:eastAsia="Arial" w:hAnsi="Arial" w:cs="Arial"/>
          <w:spacing w:val="4"/>
          <w:sz w:val="21"/>
          <w:szCs w:val="21"/>
        </w:rPr>
        <w:t>t</w:t>
      </w:r>
      <w:r w:rsidRPr="003D0253">
        <w:rPr>
          <w:rFonts w:ascii="Arial" w:eastAsia="Arial" w:hAnsi="Arial" w:cs="Arial"/>
          <w:spacing w:val="-4"/>
          <w:sz w:val="21"/>
          <w:szCs w:val="21"/>
        </w:rPr>
        <w:t>i</w:t>
      </w:r>
      <w:r w:rsidRPr="003D0253">
        <w:rPr>
          <w:rFonts w:ascii="Arial" w:eastAsia="Arial" w:hAnsi="Arial" w:cs="Arial"/>
          <w:sz w:val="21"/>
          <w:szCs w:val="21"/>
        </w:rPr>
        <w:t>ve</w:t>
      </w:r>
      <w:r w:rsidRPr="003D0253">
        <w:rPr>
          <w:rFonts w:ascii="Arial" w:eastAsia="Arial" w:hAnsi="Arial" w:cs="Arial"/>
          <w:spacing w:val="7"/>
          <w:sz w:val="21"/>
          <w:szCs w:val="21"/>
        </w:rPr>
        <w:t xml:space="preserve"> </w:t>
      </w:r>
      <w:r w:rsidRPr="003D0253">
        <w:rPr>
          <w:rFonts w:ascii="Arial" w:eastAsia="Arial" w:hAnsi="Arial" w:cs="Arial"/>
          <w:spacing w:val="-5"/>
          <w:sz w:val="21"/>
          <w:szCs w:val="21"/>
        </w:rPr>
        <w:t>s</w:t>
      </w:r>
      <w:r w:rsidRPr="003D0253">
        <w:rPr>
          <w:rFonts w:ascii="Arial" w:eastAsia="Arial" w:hAnsi="Arial" w:cs="Arial"/>
          <w:spacing w:val="-2"/>
          <w:sz w:val="21"/>
          <w:szCs w:val="21"/>
        </w:rPr>
        <w:t>p</w:t>
      </w:r>
      <w:r w:rsidRPr="003D0253">
        <w:rPr>
          <w:rFonts w:ascii="Arial" w:eastAsia="Arial" w:hAnsi="Arial" w:cs="Arial"/>
          <w:spacing w:val="3"/>
          <w:sz w:val="21"/>
          <w:szCs w:val="21"/>
        </w:rPr>
        <w:t>e</w:t>
      </w:r>
      <w:r w:rsidRPr="003D0253">
        <w:rPr>
          <w:rFonts w:ascii="Arial" w:eastAsia="Arial" w:hAnsi="Arial" w:cs="Arial"/>
          <w:spacing w:val="-4"/>
          <w:sz w:val="21"/>
          <w:szCs w:val="21"/>
        </w:rPr>
        <w:t>lli</w:t>
      </w:r>
      <w:r w:rsidRPr="003D0253">
        <w:rPr>
          <w:rFonts w:ascii="Arial" w:eastAsia="Arial" w:hAnsi="Arial" w:cs="Arial"/>
          <w:spacing w:val="-2"/>
          <w:sz w:val="21"/>
          <w:szCs w:val="21"/>
        </w:rPr>
        <w:t>ng</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w:t>
      </w:r>
      <w:r w:rsidRPr="003D0253">
        <w:rPr>
          <w:rFonts w:ascii="Arial" w:eastAsia="Arial" w:hAnsi="Arial" w:cs="Arial"/>
          <w:spacing w:val="-2"/>
          <w:sz w:val="21"/>
          <w:szCs w:val="21"/>
        </w:rPr>
        <w:t>S</w:t>
      </w:r>
      <w:r w:rsidRPr="003D0253">
        <w:rPr>
          <w:rFonts w:ascii="Arial" w:eastAsia="Arial" w:hAnsi="Arial" w:cs="Arial"/>
          <w:spacing w:val="-6"/>
          <w:sz w:val="21"/>
          <w:szCs w:val="21"/>
        </w:rPr>
        <w:t>n</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B</w:t>
      </w:r>
      <w:r w:rsidRPr="003D0253">
        <w:rPr>
          <w:rFonts w:ascii="Arial" w:eastAsia="Arial" w:hAnsi="Arial" w:cs="Arial"/>
          <w:spacing w:val="3"/>
          <w:sz w:val="21"/>
          <w:szCs w:val="21"/>
        </w:rPr>
        <w:t>a</w:t>
      </w:r>
      <w:r w:rsidRPr="003D0253">
        <w:rPr>
          <w:rFonts w:ascii="Arial" w:eastAsia="Arial" w:hAnsi="Arial" w:cs="Arial"/>
          <w:spacing w:val="-8"/>
          <w:sz w:val="21"/>
          <w:szCs w:val="21"/>
        </w:rPr>
        <w:t>l</w:t>
      </w:r>
      <w:r w:rsidRPr="003D0253">
        <w:rPr>
          <w:rFonts w:ascii="Arial" w:eastAsia="Arial" w:hAnsi="Arial" w:cs="Arial"/>
          <w:sz w:val="21"/>
          <w:szCs w:val="21"/>
        </w:rPr>
        <w:t>”</w:t>
      </w:r>
    </w:p>
    <w:p w:rsidR="00C86F4A" w:rsidRPr="003D0253" w:rsidRDefault="006C72B5">
      <w:pPr>
        <w:spacing w:before="74"/>
        <w:ind w:left="824"/>
        <w:rPr>
          <w:rFonts w:ascii="Arial" w:eastAsia="Arial" w:hAnsi="Arial" w:cs="Arial"/>
          <w:sz w:val="21"/>
          <w:szCs w:val="21"/>
        </w:rPr>
      </w:pPr>
      <w:r w:rsidRPr="003D0253">
        <w:rPr>
          <w:rFonts w:ascii="Segoe UI Symbol" w:eastAsia="MS UI Gothic" w:hAnsi="Segoe UI Symbol" w:cs="Segoe UI Symbol"/>
          <w:w w:val="79"/>
          <w:sz w:val="21"/>
          <w:szCs w:val="21"/>
        </w:rPr>
        <w:t>➢</w:t>
      </w:r>
      <w:r w:rsidRPr="003D0253">
        <w:rPr>
          <w:rFonts w:ascii="Arial" w:eastAsia="MS UI Gothic" w:hAnsi="Arial" w:cs="Arial"/>
          <w:w w:val="79"/>
          <w:sz w:val="21"/>
          <w:szCs w:val="21"/>
        </w:rPr>
        <w:t xml:space="preserve">  </w:t>
      </w:r>
      <w:r w:rsidRPr="003D0253">
        <w:rPr>
          <w:rFonts w:ascii="Arial" w:eastAsia="MS UI Gothic" w:hAnsi="Arial" w:cs="Arial"/>
          <w:spacing w:val="41"/>
          <w:w w:val="79"/>
          <w:sz w:val="21"/>
          <w:szCs w:val="21"/>
        </w:rPr>
        <w:t xml:space="preserve"> </w:t>
      </w:r>
      <w:r w:rsidRPr="003D0253">
        <w:rPr>
          <w:rFonts w:ascii="Arial" w:eastAsia="Arial" w:hAnsi="Arial" w:cs="Arial"/>
          <w:spacing w:val="1"/>
          <w:sz w:val="21"/>
          <w:szCs w:val="21"/>
        </w:rPr>
        <w:t>U</w:t>
      </w:r>
      <w:r w:rsidRPr="003D0253">
        <w:rPr>
          <w:rFonts w:ascii="Arial" w:eastAsia="Arial" w:hAnsi="Arial" w:cs="Arial"/>
          <w:sz w:val="21"/>
          <w:szCs w:val="21"/>
        </w:rPr>
        <w:t>s</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n</w:t>
      </w:r>
      <w:r w:rsidRPr="003D0253">
        <w:rPr>
          <w:rFonts w:ascii="Arial" w:eastAsia="Arial" w:hAnsi="Arial" w:cs="Arial"/>
          <w:spacing w:val="-7"/>
          <w:sz w:val="21"/>
          <w:szCs w:val="21"/>
        </w:rPr>
        <w:t>u</w:t>
      </w:r>
      <w:r w:rsidRPr="003D0253">
        <w:rPr>
          <w:rFonts w:ascii="Arial" w:eastAsia="Arial" w:hAnsi="Arial" w:cs="Arial"/>
          <w:spacing w:val="2"/>
          <w:sz w:val="21"/>
          <w:szCs w:val="21"/>
        </w:rPr>
        <w:t>m</w:t>
      </w:r>
      <w:r w:rsidRPr="003D0253">
        <w:rPr>
          <w:rFonts w:ascii="Arial" w:eastAsia="Arial" w:hAnsi="Arial" w:cs="Arial"/>
          <w:spacing w:val="-2"/>
          <w:sz w:val="21"/>
          <w:szCs w:val="21"/>
        </w:rPr>
        <w:t>b</w:t>
      </w:r>
      <w:r w:rsidRPr="003D0253">
        <w:rPr>
          <w:rFonts w:ascii="Arial" w:eastAsia="Arial" w:hAnsi="Arial" w:cs="Arial"/>
          <w:spacing w:val="3"/>
          <w:sz w:val="21"/>
          <w:szCs w:val="21"/>
        </w:rPr>
        <w:t>e</w:t>
      </w:r>
      <w:r w:rsidRPr="003D0253">
        <w:rPr>
          <w:rFonts w:ascii="Arial" w:eastAsia="Arial" w:hAnsi="Arial" w:cs="Arial"/>
          <w:spacing w:val="-3"/>
          <w:sz w:val="21"/>
          <w:szCs w:val="21"/>
        </w:rPr>
        <w:t>r</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7"/>
          <w:sz w:val="21"/>
          <w:szCs w:val="21"/>
        </w:rPr>
        <w:t>n</w:t>
      </w:r>
      <w:r w:rsidRPr="003D0253">
        <w:rPr>
          <w:rFonts w:ascii="Arial" w:eastAsia="Arial" w:hAnsi="Arial" w:cs="Arial"/>
          <w:spacing w:val="-2"/>
          <w:sz w:val="21"/>
          <w:szCs w:val="21"/>
        </w:rPr>
        <w:t>a</w:t>
      </w:r>
      <w:r w:rsidRPr="003D0253">
        <w:rPr>
          <w:rFonts w:ascii="Arial" w:eastAsia="Arial" w:hAnsi="Arial" w:cs="Arial"/>
          <w:spacing w:val="2"/>
          <w:sz w:val="21"/>
          <w:szCs w:val="21"/>
        </w:rPr>
        <w:t>m</w:t>
      </w:r>
      <w:r w:rsidRPr="003D0253">
        <w:rPr>
          <w:rFonts w:ascii="Arial" w:eastAsia="Arial" w:hAnsi="Arial" w:cs="Arial"/>
          <w:spacing w:val="3"/>
          <w:sz w:val="21"/>
          <w:szCs w:val="21"/>
        </w:rPr>
        <w:t>e</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w:t>
      </w:r>
      <w:r w:rsidRPr="003D0253">
        <w:rPr>
          <w:rFonts w:ascii="Arial" w:eastAsia="Arial" w:hAnsi="Arial" w:cs="Arial"/>
          <w:spacing w:val="-6"/>
          <w:sz w:val="21"/>
          <w:szCs w:val="21"/>
        </w:rPr>
        <w:t>S</w:t>
      </w:r>
      <w:r w:rsidRPr="003D0253">
        <w:rPr>
          <w:rFonts w:ascii="Arial" w:eastAsia="Arial" w:hAnsi="Arial" w:cs="Arial"/>
          <w:spacing w:val="-7"/>
          <w:sz w:val="21"/>
          <w:szCs w:val="21"/>
        </w:rPr>
        <w:t>u</w:t>
      </w:r>
      <w:r w:rsidRPr="003D0253">
        <w:rPr>
          <w:rFonts w:ascii="Arial" w:eastAsia="Arial" w:hAnsi="Arial" w:cs="Arial"/>
          <w:spacing w:val="-2"/>
          <w:sz w:val="21"/>
          <w:szCs w:val="21"/>
        </w:rPr>
        <w:t>p</w:t>
      </w:r>
      <w:r w:rsidRPr="003D0253">
        <w:rPr>
          <w:rFonts w:ascii="Arial" w:eastAsia="Arial" w:hAnsi="Arial" w:cs="Arial"/>
          <w:spacing w:val="3"/>
          <w:sz w:val="21"/>
          <w:szCs w:val="21"/>
        </w:rPr>
        <w:t>e</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2"/>
          <w:sz w:val="21"/>
          <w:szCs w:val="21"/>
        </w:rPr>
        <w:t>C</w:t>
      </w:r>
      <w:r w:rsidRPr="003D0253">
        <w:rPr>
          <w:rFonts w:ascii="Arial" w:eastAsia="Arial" w:hAnsi="Arial" w:cs="Arial"/>
          <w:spacing w:val="-8"/>
          <w:sz w:val="21"/>
          <w:szCs w:val="21"/>
        </w:rPr>
        <w:t>l</w:t>
      </w:r>
      <w:r w:rsidRPr="003D0253">
        <w:rPr>
          <w:rFonts w:ascii="Arial" w:eastAsia="Arial" w:hAnsi="Arial" w:cs="Arial"/>
          <w:spacing w:val="3"/>
          <w:sz w:val="21"/>
          <w:szCs w:val="21"/>
        </w:rPr>
        <w:t>e</w:t>
      </w:r>
      <w:r w:rsidRPr="003D0253">
        <w:rPr>
          <w:rFonts w:ascii="Arial" w:eastAsia="Arial" w:hAnsi="Arial" w:cs="Arial"/>
          <w:spacing w:val="-2"/>
          <w:sz w:val="21"/>
          <w:szCs w:val="21"/>
        </w:rPr>
        <w:t>a</w:t>
      </w:r>
      <w:r w:rsidRPr="003D0253">
        <w:rPr>
          <w:rFonts w:ascii="Arial" w:eastAsia="Arial" w:hAnsi="Arial" w:cs="Arial"/>
          <w:sz w:val="21"/>
          <w:szCs w:val="21"/>
        </w:rPr>
        <w:t>n</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3000”</w:t>
      </w:r>
    </w:p>
    <w:p w:rsidR="00C86F4A" w:rsidRPr="003D0253" w:rsidRDefault="006C72B5">
      <w:pPr>
        <w:spacing w:before="78"/>
        <w:ind w:left="824"/>
        <w:rPr>
          <w:rFonts w:ascii="Arial" w:eastAsia="Arial" w:hAnsi="Arial" w:cs="Arial"/>
          <w:sz w:val="21"/>
          <w:szCs w:val="21"/>
        </w:rPr>
      </w:pPr>
      <w:r w:rsidRPr="003D0253">
        <w:rPr>
          <w:rFonts w:ascii="Segoe UI Symbol" w:eastAsia="MS UI Gothic" w:hAnsi="Segoe UI Symbol" w:cs="Segoe UI Symbol"/>
          <w:w w:val="79"/>
          <w:sz w:val="21"/>
          <w:szCs w:val="21"/>
        </w:rPr>
        <w:t>➢</w:t>
      </w:r>
      <w:r w:rsidRPr="003D0253">
        <w:rPr>
          <w:rFonts w:ascii="Arial" w:eastAsia="MS UI Gothic" w:hAnsi="Arial" w:cs="Arial"/>
          <w:w w:val="79"/>
          <w:sz w:val="21"/>
          <w:szCs w:val="21"/>
        </w:rPr>
        <w:t xml:space="preserve">  </w:t>
      </w:r>
      <w:r w:rsidRPr="003D0253">
        <w:rPr>
          <w:rFonts w:ascii="Arial" w:eastAsia="MS UI Gothic" w:hAnsi="Arial" w:cs="Arial"/>
          <w:spacing w:val="41"/>
          <w:w w:val="79"/>
          <w:sz w:val="21"/>
          <w:szCs w:val="21"/>
        </w:rPr>
        <w:t xml:space="preserve"> </w:t>
      </w:r>
      <w:r w:rsidRPr="003D0253">
        <w:rPr>
          <w:rFonts w:ascii="Arial" w:eastAsia="Arial" w:hAnsi="Arial" w:cs="Arial"/>
          <w:spacing w:val="-4"/>
          <w:sz w:val="21"/>
          <w:szCs w:val="21"/>
        </w:rPr>
        <w:t>D</w:t>
      </w:r>
      <w:r w:rsidRPr="003D0253">
        <w:rPr>
          <w:rFonts w:ascii="Arial" w:eastAsia="Arial" w:hAnsi="Arial" w:cs="Arial"/>
          <w:spacing w:val="3"/>
          <w:sz w:val="21"/>
          <w:szCs w:val="21"/>
        </w:rPr>
        <w:t>e</w:t>
      </w:r>
      <w:r w:rsidRPr="003D0253">
        <w:rPr>
          <w:rFonts w:ascii="Arial" w:eastAsia="Arial" w:hAnsi="Arial" w:cs="Arial"/>
          <w:sz w:val="21"/>
          <w:szCs w:val="21"/>
        </w:rPr>
        <w:t>sc</w:t>
      </w:r>
      <w:r w:rsidRPr="003D0253">
        <w:rPr>
          <w:rFonts w:ascii="Arial" w:eastAsia="Arial" w:hAnsi="Arial" w:cs="Arial"/>
          <w:spacing w:val="2"/>
          <w:sz w:val="21"/>
          <w:szCs w:val="21"/>
        </w:rPr>
        <w:t>r</w:t>
      </w:r>
      <w:r w:rsidRPr="003D0253">
        <w:rPr>
          <w:rFonts w:ascii="Arial" w:eastAsia="Arial" w:hAnsi="Arial" w:cs="Arial"/>
          <w:spacing w:val="-8"/>
          <w:sz w:val="21"/>
          <w:szCs w:val="21"/>
        </w:rPr>
        <w:t>i</w:t>
      </w:r>
      <w:r w:rsidRPr="003D0253">
        <w:rPr>
          <w:rFonts w:ascii="Arial" w:eastAsia="Arial" w:hAnsi="Arial" w:cs="Arial"/>
          <w:spacing w:val="-2"/>
          <w:sz w:val="21"/>
          <w:szCs w:val="21"/>
        </w:rPr>
        <w:t>b</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2"/>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6"/>
          <w:sz w:val="21"/>
          <w:szCs w:val="21"/>
        </w:rPr>
        <w:t>f</w:t>
      </w:r>
      <w:r w:rsidRPr="003D0253">
        <w:rPr>
          <w:rFonts w:ascii="Arial" w:eastAsia="Arial" w:hAnsi="Arial" w:cs="Arial"/>
          <w:spacing w:val="-2"/>
          <w:sz w:val="21"/>
          <w:szCs w:val="21"/>
        </w:rPr>
        <w:t>un</w:t>
      </w:r>
      <w:r w:rsidRPr="003D0253">
        <w:rPr>
          <w:rFonts w:ascii="Arial" w:eastAsia="Arial" w:hAnsi="Arial" w:cs="Arial"/>
          <w:sz w:val="21"/>
          <w:szCs w:val="21"/>
        </w:rPr>
        <w:t>c</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z w:val="21"/>
          <w:szCs w:val="21"/>
        </w:rPr>
        <w:t>n</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3"/>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2"/>
          <w:sz w:val="21"/>
          <w:szCs w:val="21"/>
        </w:rPr>
        <w:t>i</w:t>
      </w:r>
      <w:r w:rsidRPr="003D0253">
        <w:rPr>
          <w:rFonts w:ascii="Arial" w:eastAsia="Arial" w:hAnsi="Arial" w:cs="Arial"/>
          <w:spacing w:val="-2"/>
          <w:sz w:val="21"/>
          <w:szCs w:val="21"/>
        </w:rPr>
        <w:t>on</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w:t>
      </w:r>
      <w:r w:rsidRPr="003D0253">
        <w:rPr>
          <w:rFonts w:ascii="Arial" w:eastAsia="Arial" w:hAnsi="Arial" w:cs="Arial"/>
          <w:spacing w:val="-4"/>
          <w:sz w:val="21"/>
          <w:szCs w:val="21"/>
        </w:rPr>
        <w:t>H</w:t>
      </w:r>
      <w:r w:rsidRPr="003D0253">
        <w:rPr>
          <w:rFonts w:ascii="Arial" w:eastAsia="Arial" w:hAnsi="Arial" w:cs="Arial"/>
          <w:spacing w:val="-5"/>
          <w:sz w:val="21"/>
          <w:szCs w:val="21"/>
        </w:rPr>
        <w:t>y</w:t>
      </w:r>
      <w:r w:rsidRPr="003D0253">
        <w:rPr>
          <w:rFonts w:ascii="Arial" w:eastAsia="Arial" w:hAnsi="Arial" w:cs="Arial"/>
          <w:spacing w:val="3"/>
          <w:sz w:val="21"/>
          <w:szCs w:val="21"/>
        </w:rPr>
        <w:t>d</w:t>
      </w:r>
      <w:r w:rsidRPr="003D0253">
        <w:rPr>
          <w:rFonts w:ascii="Arial" w:eastAsia="Arial" w:hAnsi="Arial" w:cs="Arial"/>
          <w:spacing w:val="-3"/>
          <w:sz w:val="21"/>
          <w:szCs w:val="21"/>
        </w:rPr>
        <w:t>r</w:t>
      </w:r>
      <w:r w:rsidRPr="003D0253">
        <w:rPr>
          <w:rFonts w:ascii="Arial" w:eastAsia="Arial" w:hAnsi="Arial" w:cs="Arial"/>
          <w:spacing w:val="-2"/>
          <w:sz w:val="21"/>
          <w:szCs w:val="21"/>
        </w:rPr>
        <w:t>o</w:t>
      </w:r>
      <w:r w:rsidRPr="003D0253">
        <w:rPr>
          <w:rFonts w:ascii="Arial" w:eastAsia="Arial" w:hAnsi="Arial" w:cs="Arial"/>
          <w:spacing w:val="2"/>
          <w:sz w:val="21"/>
          <w:szCs w:val="21"/>
        </w:rPr>
        <w:t>-</w:t>
      </w:r>
      <w:r w:rsidRPr="003D0253">
        <w:rPr>
          <w:rFonts w:ascii="Arial" w:eastAsia="Arial" w:hAnsi="Arial" w:cs="Arial"/>
          <w:spacing w:val="-1"/>
          <w:sz w:val="21"/>
          <w:szCs w:val="21"/>
        </w:rPr>
        <w:t>B</w:t>
      </w:r>
      <w:r w:rsidRPr="003D0253">
        <w:rPr>
          <w:rFonts w:ascii="Arial" w:eastAsia="Arial" w:hAnsi="Arial" w:cs="Arial"/>
          <w:spacing w:val="-4"/>
          <w:sz w:val="21"/>
          <w:szCs w:val="21"/>
        </w:rPr>
        <w:t>l</w:t>
      </w:r>
      <w:r w:rsidRPr="003D0253">
        <w:rPr>
          <w:rFonts w:ascii="Arial" w:eastAsia="Arial" w:hAnsi="Arial" w:cs="Arial"/>
          <w:spacing w:val="3"/>
          <w:sz w:val="21"/>
          <w:szCs w:val="21"/>
        </w:rPr>
        <w:t>a</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z w:val="21"/>
          <w:szCs w:val="21"/>
        </w:rPr>
        <w:t>”</w:t>
      </w:r>
    </w:p>
    <w:p w:rsidR="00C86F4A" w:rsidRPr="003D0253" w:rsidRDefault="00C86F4A">
      <w:pPr>
        <w:spacing w:line="200" w:lineRule="exact"/>
        <w:rPr>
          <w:rFonts w:ascii="Arial" w:hAnsi="Arial" w:cs="Arial"/>
        </w:rPr>
      </w:pPr>
    </w:p>
    <w:p w:rsidR="00C86F4A" w:rsidRPr="003D0253" w:rsidRDefault="00C86F4A">
      <w:pPr>
        <w:spacing w:before="16" w:line="260" w:lineRule="exact"/>
        <w:rPr>
          <w:rFonts w:ascii="Arial" w:hAnsi="Arial" w:cs="Arial"/>
          <w:sz w:val="26"/>
          <w:szCs w:val="26"/>
        </w:rPr>
      </w:pPr>
    </w:p>
    <w:p w:rsidR="00C86F4A" w:rsidRPr="003D0253" w:rsidRDefault="006C72B5">
      <w:pPr>
        <w:ind w:left="464"/>
        <w:rPr>
          <w:rFonts w:ascii="Arial" w:eastAsia="Arial" w:hAnsi="Arial" w:cs="Arial"/>
          <w:sz w:val="21"/>
          <w:szCs w:val="21"/>
        </w:rPr>
      </w:pPr>
      <w:r w:rsidRPr="003D0253">
        <w:rPr>
          <w:rFonts w:ascii="Arial" w:eastAsia="Calibri" w:hAnsi="Arial" w:cs="Arial"/>
          <w:sz w:val="21"/>
          <w:szCs w:val="21"/>
        </w:rPr>
        <w:t xml:space="preserve">•    </w:t>
      </w:r>
      <w:r w:rsidRPr="003D0253">
        <w:rPr>
          <w:rFonts w:ascii="Arial" w:eastAsia="Calibri" w:hAnsi="Arial" w:cs="Arial"/>
          <w:spacing w:val="13"/>
          <w:sz w:val="21"/>
          <w:szCs w:val="21"/>
        </w:rPr>
        <w:t xml:space="preserve"> </w:t>
      </w:r>
      <w:r w:rsidRPr="003D0253">
        <w:rPr>
          <w:rFonts w:ascii="Arial" w:eastAsia="Arial" w:hAnsi="Arial" w:cs="Arial"/>
          <w:spacing w:val="-2"/>
          <w:sz w:val="21"/>
          <w:szCs w:val="21"/>
        </w:rPr>
        <w:t>B</w:t>
      </w:r>
      <w:r w:rsidRPr="003D0253">
        <w:rPr>
          <w:rFonts w:ascii="Arial" w:eastAsia="Arial" w:hAnsi="Arial" w:cs="Arial"/>
          <w:spacing w:val="3"/>
          <w:sz w:val="21"/>
          <w:szCs w:val="21"/>
        </w:rPr>
        <w:t>a</w:t>
      </w:r>
      <w:r w:rsidRPr="003D0253">
        <w:rPr>
          <w:rFonts w:ascii="Arial" w:eastAsia="Arial" w:hAnsi="Arial" w:cs="Arial"/>
          <w:spacing w:val="-5"/>
          <w:sz w:val="21"/>
          <w:szCs w:val="21"/>
        </w:rPr>
        <w:t>s</w:t>
      </w:r>
      <w:r w:rsidRPr="003D0253">
        <w:rPr>
          <w:rFonts w:ascii="Arial" w:eastAsia="Arial" w:hAnsi="Arial" w:cs="Arial"/>
          <w:spacing w:val="-2"/>
          <w:sz w:val="21"/>
          <w:szCs w:val="21"/>
        </w:rPr>
        <w:t>e</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o</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3"/>
          <w:sz w:val="21"/>
          <w:szCs w:val="21"/>
        </w:rPr>
        <w:t>h</w:t>
      </w:r>
      <w:r w:rsidRPr="003D0253">
        <w:rPr>
          <w:rFonts w:ascii="Arial" w:eastAsia="Arial" w:hAnsi="Arial" w:cs="Arial"/>
          <w:spacing w:val="-4"/>
          <w:sz w:val="21"/>
          <w:szCs w:val="21"/>
        </w:rPr>
        <w:t>i</w:t>
      </w:r>
      <w:r w:rsidRPr="003D0253">
        <w:rPr>
          <w:rFonts w:ascii="Arial" w:eastAsia="Arial" w:hAnsi="Arial" w:cs="Arial"/>
          <w:sz w:val="21"/>
          <w:szCs w:val="21"/>
        </w:rPr>
        <w:t xml:space="preserve">s </w:t>
      </w:r>
      <w:r w:rsidRPr="003D0253">
        <w:rPr>
          <w:rFonts w:ascii="Arial" w:eastAsia="Arial" w:hAnsi="Arial" w:cs="Arial"/>
          <w:spacing w:val="-2"/>
          <w:sz w:val="21"/>
          <w:szCs w:val="21"/>
        </w:rPr>
        <w:t>a</w:t>
      </w:r>
      <w:r w:rsidRPr="003D0253">
        <w:rPr>
          <w:rFonts w:ascii="Arial" w:eastAsia="Arial" w:hAnsi="Arial" w:cs="Arial"/>
          <w:spacing w:val="-7"/>
          <w:sz w:val="21"/>
          <w:szCs w:val="21"/>
        </w:rPr>
        <w:t>n</w:t>
      </w:r>
      <w:r w:rsidRPr="003D0253">
        <w:rPr>
          <w:rFonts w:ascii="Arial" w:eastAsia="Arial" w:hAnsi="Arial" w:cs="Arial"/>
          <w:spacing w:val="3"/>
          <w:sz w:val="21"/>
          <w:szCs w:val="21"/>
        </w:rPr>
        <w:t>a</w:t>
      </w:r>
      <w:r w:rsidRPr="003D0253">
        <w:rPr>
          <w:rFonts w:ascii="Arial" w:eastAsia="Arial" w:hAnsi="Arial" w:cs="Arial"/>
          <w:spacing w:val="1"/>
          <w:sz w:val="21"/>
          <w:szCs w:val="21"/>
        </w:rPr>
        <w:t>l</w:t>
      </w:r>
      <w:r w:rsidRPr="003D0253">
        <w:rPr>
          <w:rFonts w:ascii="Arial" w:eastAsia="Arial" w:hAnsi="Arial" w:cs="Arial"/>
          <w:spacing w:val="-5"/>
          <w:sz w:val="21"/>
          <w:szCs w:val="21"/>
        </w:rPr>
        <w:t>y</w:t>
      </w:r>
      <w:r w:rsidRPr="003D0253">
        <w:rPr>
          <w:rFonts w:ascii="Arial" w:eastAsia="Arial" w:hAnsi="Arial" w:cs="Arial"/>
          <w:sz w:val="21"/>
          <w:szCs w:val="21"/>
        </w:rPr>
        <w:t>s</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3"/>
          <w:sz w:val="21"/>
          <w:szCs w:val="21"/>
        </w:rPr>
        <w:t>r</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z w:val="21"/>
          <w:szCs w:val="21"/>
        </w:rPr>
        <w:t>s</w:t>
      </w:r>
      <w:r w:rsidRPr="003D0253">
        <w:rPr>
          <w:rFonts w:ascii="Arial" w:eastAsia="Arial" w:hAnsi="Arial" w:cs="Arial"/>
          <w:spacing w:val="-7"/>
          <w:sz w:val="21"/>
          <w:szCs w:val="21"/>
        </w:rPr>
        <w:t>o</w:t>
      </w:r>
      <w:r w:rsidRPr="003D0253">
        <w:rPr>
          <w:rFonts w:ascii="Arial" w:eastAsia="Arial" w:hAnsi="Arial" w:cs="Arial"/>
          <w:spacing w:val="2"/>
          <w:sz w:val="21"/>
          <w:szCs w:val="21"/>
        </w:rPr>
        <w:t>m</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goo</w:t>
      </w:r>
      <w:r w:rsidRPr="003D0253">
        <w:rPr>
          <w:rFonts w:ascii="Arial" w:eastAsia="Arial" w:hAnsi="Arial" w:cs="Arial"/>
          <w:sz w:val="21"/>
          <w:szCs w:val="21"/>
        </w:rPr>
        <w:t>d</w:t>
      </w:r>
      <w:r w:rsidRPr="003D0253">
        <w:rPr>
          <w:rFonts w:ascii="Arial" w:eastAsia="Arial" w:hAnsi="Arial" w:cs="Arial"/>
          <w:spacing w:val="-3"/>
          <w:sz w:val="21"/>
          <w:szCs w:val="21"/>
        </w:rPr>
        <w:t xml:space="preserve"> </w:t>
      </w:r>
      <w:r w:rsidRPr="003D0253">
        <w:rPr>
          <w:rFonts w:ascii="Arial" w:eastAsia="Arial" w:hAnsi="Arial" w:cs="Arial"/>
          <w:spacing w:val="-7"/>
          <w:sz w:val="21"/>
          <w:szCs w:val="21"/>
        </w:rPr>
        <w:t>n</w:t>
      </w:r>
      <w:r w:rsidRPr="003D0253">
        <w:rPr>
          <w:rFonts w:ascii="Arial" w:eastAsia="Arial" w:hAnsi="Arial" w:cs="Arial"/>
          <w:spacing w:val="-2"/>
          <w:sz w:val="21"/>
          <w:szCs w:val="21"/>
        </w:rPr>
        <w:t>a</w:t>
      </w:r>
      <w:r w:rsidRPr="003D0253">
        <w:rPr>
          <w:rFonts w:ascii="Arial" w:eastAsia="Arial" w:hAnsi="Arial" w:cs="Arial"/>
          <w:spacing w:val="2"/>
          <w:sz w:val="21"/>
          <w:szCs w:val="21"/>
        </w:rPr>
        <w:t>m</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6"/>
          <w:sz w:val="21"/>
          <w:szCs w:val="21"/>
        </w:rPr>
        <w:t>f</w:t>
      </w:r>
      <w:r w:rsidRPr="003D0253">
        <w:rPr>
          <w:rFonts w:ascii="Arial" w:eastAsia="Arial" w:hAnsi="Arial" w:cs="Arial"/>
          <w:spacing w:val="-2"/>
          <w:sz w:val="21"/>
          <w:szCs w:val="21"/>
        </w:rPr>
        <w:t>o</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10"/>
          <w:sz w:val="21"/>
          <w:szCs w:val="21"/>
        </w:rPr>
        <w:t>y</w:t>
      </w:r>
      <w:r w:rsidRPr="003D0253">
        <w:rPr>
          <w:rFonts w:ascii="Arial" w:eastAsia="Arial" w:hAnsi="Arial" w:cs="Arial"/>
          <w:spacing w:val="-2"/>
          <w:sz w:val="21"/>
          <w:szCs w:val="21"/>
        </w:rPr>
        <w:t>ou</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w:t>
      </w:r>
      <w:r w:rsidRPr="003D0253">
        <w:rPr>
          <w:rFonts w:ascii="Arial" w:eastAsia="Arial" w:hAnsi="Arial" w:cs="Arial"/>
          <w:spacing w:val="3"/>
          <w:sz w:val="21"/>
          <w:szCs w:val="21"/>
        </w:rPr>
        <w:t>n</w:t>
      </w:r>
      <w:r w:rsidRPr="003D0253">
        <w:rPr>
          <w:rFonts w:ascii="Arial" w:eastAsia="Arial" w:hAnsi="Arial" w:cs="Arial"/>
          <w:sz w:val="21"/>
          <w:szCs w:val="21"/>
        </w:rPr>
        <w:t>?</w:t>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7A2EC2" w:rsidRDefault="00794541">
      <w:pPr>
        <w:spacing w:line="200" w:lineRule="exact"/>
        <w:rPr>
          <w:rFonts w:ascii="Arial" w:hAnsi="Arial" w:cs="Arial"/>
          <w:color w:val="1F497D" w:themeColor="text2"/>
          <w:sz w:val="24"/>
          <w:szCs w:val="24"/>
        </w:rPr>
      </w:pPr>
      <w:r w:rsidRPr="007A2EC2">
        <w:rPr>
          <w:rFonts w:ascii="Arial" w:hAnsi="Arial" w:cs="Arial"/>
          <w:color w:val="1F497D" w:themeColor="text2"/>
          <w:sz w:val="24"/>
          <w:szCs w:val="24"/>
        </w:rPr>
        <w:t xml:space="preserve">LearnNFit or FitnLearn </w:t>
      </w:r>
      <w:proofErr w:type="gramStart"/>
      <w:r w:rsidRPr="007A2EC2">
        <w:rPr>
          <w:rFonts w:ascii="Arial" w:hAnsi="Arial" w:cs="Arial"/>
          <w:color w:val="1F497D" w:themeColor="text2"/>
          <w:sz w:val="24"/>
          <w:szCs w:val="24"/>
        </w:rPr>
        <w:t>Educatefit  EduExercise</w:t>
      </w:r>
      <w:proofErr w:type="gramEnd"/>
      <w:r w:rsidRPr="007A2EC2">
        <w:rPr>
          <w:rFonts w:ascii="Arial" w:hAnsi="Arial" w:cs="Arial"/>
          <w:color w:val="1F497D" w:themeColor="text2"/>
          <w:sz w:val="24"/>
          <w:szCs w:val="24"/>
        </w:rPr>
        <w:t xml:space="preserve"> StudynRun ReadnRun  SmartRun </w:t>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before="17" w:line="260" w:lineRule="exact"/>
        <w:rPr>
          <w:rFonts w:ascii="Arial" w:hAnsi="Arial" w:cs="Arial"/>
          <w:sz w:val="26"/>
          <w:szCs w:val="26"/>
        </w:rPr>
      </w:pPr>
    </w:p>
    <w:p w:rsidR="00C86F4A" w:rsidRPr="003D0253" w:rsidRDefault="006C72B5">
      <w:pPr>
        <w:ind w:left="464"/>
        <w:rPr>
          <w:rFonts w:ascii="Arial" w:eastAsia="Arial" w:hAnsi="Arial" w:cs="Arial"/>
          <w:sz w:val="21"/>
          <w:szCs w:val="21"/>
        </w:rPr>
      </w:pPr>
      <w:r w:rsidRPr="003D0253">
        <w:rPr>
          <w:rFonts w:ascii="Arial" w:eastAsia="Calibri" w:hAnsi="Arial" w:cs="Arial"/>
          <w:sz w:val="21"/>
          <w:szCs w:val="21"/>
        </w:rPr>
        <w:t xml:space="preserve">•    </w:t>
      </w:r>
      <w:r w:rsidRPr="003D0253">
        <w:rPr>
          <w:rFonts w:ascii="Arial" w:eastAsia="Calibri" w:hAnsi="Arial" w:cs="Arial"/>
          <w:spacing w:val="13"/>
          <w:sz w:val="21"/>
          <w:szCs w:val="21"/>
        </w:rPr>
        <w:t xml:space="preserve"> </w:t>
      </w:r>
      <w:r w:rsidRPr="003D0253">
        <w:rPr>
          <w:rFonts w:ascii="Arial" w:eastAsia="Arial" w:hAnsi="Arial" w:cs="Arial"/>
          <w:spacing w:val="8"/>
          <w:sz w:val="21"/>
          <w:szCs w:val="21"/>
        </w:rPr>
        <w:t>W</w:t>
      </w:r>
      <w:r w:rsidRPr="003D0253">
        <w:rPr>
          <w:rFonts w:ascii="Arial" w:eastAsia="Arial" w:hAnsi="Arial" w:cs="Arial"/>
          <w:spacing w:val="-2"/>
          <w:sz w:val="21"/>
          <w:szCs w:val="21"/>
        </w:rPr>
        <w:t>h</w:t>
      </w:r>
      <w:r w:rsidRPr="003D0253">
        <w:rPr>
          <w:rFonts w:ascii="Arial" w:eastAsia="Arial" w:hAnsi="Arial" w:cs="Arial"/>
          <w:spacing w:val="-4"/>
          <w:sz w:val="21"/>
          <w:szCs w:val="21"/>
        </w:rPr>
        <w:t>i</w:t>
      </w:r>
      <w:r w:rsidRPr="003D0253">
        <w:rPr>
          <w:rFonts w:ascii="Arial" w:eastAsia="Arial" w:hAnsi="Arial" w:cs="Arial"/>
          <w:sz w:val="21"/>
          <w:szCs w:val="21"/>
        </w:rPr>
        <w:t>ch</w:t>
      </w:r>
      <w:r w:rsidRPr="003D0253">
        <w:rPr>
          <w:rFonts w:ascii="Arial" w:eastAsia="Arial" w:hAnsi="Arial" w:cs="Arial"/>
          <w:spacing w:val="-3"/>
          <w:sz w:val="21"/>
          <w:szCs w:val="21"/>
        </w:rPr>
        <w:t xml:space="preserve"> </w:t>
      </w:r>
      <w:r w:rsidRPr="003D0253">
        <w:rPr>
          <w:rFonts w:ascii="Arial" w:eastAsia="Arial" w:hAnsi="Arial" w:cs="Arial"/>
          <w:spacing w:val="-7"/>
          <w:sz w:val="21"/>
          <w:szCs w:val="21"/>
        </w:rPr>
        <w:t>n</w:t>
      </w:r>
      <w:r w:rsidRPr="003D0253">
        <w:rPr>
          <w:rFonts w:ascii="Arial" w:eastAsia="Arial" w:hAnsi="Arial" w:cs="Arial"/>
          <w:spacing w:val="-2"/>
          <w:sz w:val="21"/>
          <w:szCs w:val="21"/>
        </w:rPr>
        <w:t>a</w:t>
      </w:r>
      <w:r w:rsidRPr="003D0253">
        <w:rPr>
          <w:rFonts w:ascii="Arial" w:eastAsia="Arial" w:hAnsi="Arial" w:cs="Arial"/>
          <w:spacing w:val="2"/>
          <w:sz w:val="21"/>
          <w:szCs w:val="21"/>
        </w:rPr>
        <w:t>m</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d</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l</w:t>
      </w:r>
      <w:r w:rsidRPr="003D0253">
        <w:rPr>
          <w:rFonts w:ascii="Arial" w:eastAsia="Arial" w:hAnsi="Arial" w:cs="Arial"/>
          <w:spacing w:val="-4"/>
          <w:sz w:val="21"/>
          <w:szCs w:val="21"/>
        </w:rPr>
        <w:t>i</w:t>
      </w:r>
      <w:r w:rsidRPr="003D0253">
        <w:rPr>
          <w:rFonts w:ascii="Arial" w:eastAsia="Arial" w:hAnsi="Arial" w:cs="Arial"/>
          <w:sz w:val="21"/>
          <w:szCs w:val="21"/>
        </w:rPr>
        <w:t>ke</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b</w:t>
      </w:r>
      <w:r w:rsidRPr="003D0253">
        <w:rPr>
          <w:rFonts w:ascii="Arial" w:eastAsia="Arial" w:hAnsi="Arial" w:cs="Arial"/>
          <w:spacing w:val="3"/>
          <w:sz w:val="21"/>
          <w:szCs w:val="21"/>
        </w:rPr>
        <w:t>e</w:t>
      </w:r>
      <w:r w:rsidRPr="003D0253">
        <w:rPr>
          <w:rFonts w:ascii="Arial" w:eastAsia="Arial" w:hAnsi="Arial" w:cs="Arial"/>
          <w:spacing w:val="1"/>
          <w:sz w:val="21"/>
          <w:szCs w:val="21"/>
        </w:rPr>
        <w:t>s</w:t>
      </w:r>
      <w:r w:rsidRPr="003D0253">
        <w:rPr>
          <w:rFonts w:ascii="Arial" w:eastAsia="Arial" w:hAnsi="Arial" w:cs="Arial"/>
          <w:sz w:val="21"/>
          <w:szCs w:val="21"/>
        </w:rPr>
        <w:t>t</w:t>
      </w:r>
      <w:r w:rsidRPr="003D0253">
        <w:rPr>
          <w:rFonts w:ascii="Arial" w:eastAsia="Arial" w:hAnsi="Arial" w:cs="Arial"/>
          <w:spacing w:val="-2"/>
          <w:sz w:val="21"/>
          <w:szCs w:val="21"/>
        </w:rPr>
        <w:t xml:space="preserve"> an</w:t>
      </w:r>
      <w:r w:rsidRPr="003D0253">
        <w:rPr>
          <w:rFonts w:ascii="Arial" w:eastAsia="Arial" w:hAnsi="Arial" w:cs="Arial"/>
          <w:sz w:val="21"/>
          <w:szCs w:val="21"/>
        </w:rPr>
        <w:t>d</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3"/>
          <w:sz w:val="21"/>
          <w:szCs w:val="21"/>
        </w:rPr>
        <w:t>h</w:t>
      </w:r>
      <w:r w:rsidRPr="003D0253">
        <w:rPr>
          <w:rFonts w:ascii="Arial" w:eastAsia="Arial" w:hAnsi="Arial" w:cs="Arial"/>
          <w:spacing w:val="-10"/>
          <w:sz w:val="21"/>
          <w:szCs w:val="21"/>
        </w:rPr>
        <w:t>y</w:t>
      </w:r>
      <w:r w:rsidRPr="003D0253">
        <w:rPr>
          <w:rFonts w:ascii="Arial" w:eastAsia="Arial" w:hAnsi="Arial" w:cs="Arial"/>
          <w:sz w:val="21"/>
          <w:szCs w:val="21"/>
        </w:rPr>
        <w:t>?</w:t>
      </w:r>
    </w:p>
    <w:p w:rsidR="00C86F4A" w:rsidRPr="003D0253" w:rsidRDefault="00C86F4A">
      <w:pPr>
        <w:spacing w:line="200" w:lineRule="exact"/>
        <w:rPr>
          <w:rFonts w:ascii="Arial" w:hAnsi="Arial" w:cs="Arial"/>
        </w:rPr>
      </w:pPr>
    </w:p>
    <w:p w:rsidR="00C86F4A" w:rsidRPr="003D0253" w:rsidRDefault="00794541" w:rsidP="00617069">
      <w:pPr>
        <w:spacing w:line="360" w:lineRule="auto"/>
        <w:rPr>
          <w:rFonts w:ascii="Arial" w:hAnsi="Arial" w:cs="Arial"/>
        </w:rPr>
      </w:pPr>
      <w:r w:rsidRPr="00617069">
        <w:rPr>
          <w:rFonts w:ascii="Arial" w:hAnsi="Arial" w:cs="Arial"/>
          <w:color w:val="1F497D" w:themeColor="text2"/>
          <w:sz w:val="24"/>
          <w:szCs w:val="24"/>
        </w:rPr>
        <w:t xml:space="preserve">I </w:t>
      </w:r>
      <w:proofErr w:type="gramStart"/>
      <w:r w:rsidRPr="00617069">
        <w:rPr>
          <w:rFonts w:ascii="Arial" w:hAnsi="Arial" w:cs="Arial"/>
          <w:color w:val="1F497D" w:themeColor="text2"/>
          <w:sz w:val="24"/>
          <w:szCs w:val="24"/>
        </w:rPr>
        <w:t>likes</w:t>
      </w:r>
      <w:proofErr w:type="gramEnd"/>
      <w:r w:rsidRPr="00617069">
        <w:rPr>
          <w:rFonts w:ascii="Arial" w:hAnsi="Arial" w:cs="Arial"/>
          <w:color w:val="1F497D" w:themeColor="text2"/>
          <w:sz w:val="24"/>
          <w:szCs w:val="24"/>
        </w:rPr>
        <w:t xml:space="preserve"> </w:t>
      </w:r>
      <w:proofErr w:type="spellStart"/>
      <w:r w:rsidRPr="00617069">
        <w:rPr>
          <w:rFonts w:ascii="Arial" w:hAnsi="Arial" w:cs="Arial"/>
          <w:color w:val="1F497D" w:themeColor="text2"/>
          <w:sz w:val="24"/>
          <w:szCs w:val="24"/>
        </w:rPr>
        <w:t>FitnLearn</w:t>
      </w:r>
      <w:proofErr w:type="spellEnd"/>
      <w:r w:rsidRPr="00617069">
        <w:rPr>
          <w:rFonts w:ascii="Arial" w:hAnsi="Arial" w:cs="Arial"/>
          <w:color w:val="1F497D" w:themeColor="text2"/>
          <w:sz w:val="24"/>
          <w:szCs w:val="24"/>
        </w:rPr>
        <w:t xml:space="preserve"> as</w:t>
      </w:r>
      <w:r w:rsidR="007A2EC2" w:rsidRPr="00617069">
        <w:rPr>
          <w:rFonts w:ascii="Arial" w:hAnsi="Arial" w:cs="Arial"/>
          <w:color w:val="1F497D" w:themeColor="text2"/>
          <w:sz w:val="24"/>
          <w:szCs w:val="24"/>
        </w:rPr>
        <w:t xml:space="preserve"> it closely matched the function of the game. It tells the gamer that this game promotes fitness while they learn new concepts.</w:t>
      </w:r>
    </w:p>
    <w:p w:rsidR="00C86F4A" w:rsidRPr="003D0253" w:rsidRDefault="00C86F4A">
      <w:pPr>
        <w:spacing w:line="200" w:lineRule="exact"/>
        <w:rPr>
          <w:rFonts w:ascii="Arial" w:hAnsi="Arial" w:cs="Arial"/>
        </w:rPr>
      </w:pPr>
    </w:p>
    <w:p w:rsidR="00C86F4A" w:rsidRPr="003D0253" w:rsidRDefault="00C86F4A">
      <w:pPr>
        <w:spacing w:before="4" w:line="260" w:lineRule="exact"/>
        <w:rPr>
          <w:rFonts w:ascii="Arial" w:hAnsi="Arial" w:cs="Arial"/>
          <w:sz w:val="26"/>
          <w:szCs w:val="26"/>
        </w:rPr>
      </w:pPr>
    </w:p>
    <w:p w:rsidR="00C86F4A" w:rsidRPr="003D0253" w:rsidRDefault="006C72B5">
      <w:pPr>
        <w:ind w:left="80" w:right="77"/>
        <w:jc w:val="center"/>
        <w:rPr>
          <w:rFonts w:ascii="Arial" w:eastAsia="Arial" w:hAnsi="Arial" w:cs="Arial"/>
          <w:sz w:val="19"/>
          <w:szCs w:val="19"/>
        </w:rPr>
      </w:pPr>
      <w:r w:rsidRPr="003D0253">
        <w:rPr>
          <w:rFonts w:ascii="Arial" w:eastAsia="Arial" w:hAnsi="Arial" w:cs="Arial"/>
          <w:spacing w:val="-7"/>
          <w:sz w:val="19"/>
          <w:szCs w:val="19"/>
        </w:rPr>
        <w:t>T</w:t>
      </w:r>
      <w:r w:rsidRPr="003D0253">
        <w:rPr>
          <w:rFonts w:ascii="Arial" w:eastAsia="Arial" w:hAnsi="Arial" w:cs="Arial"/>
          <w:spacing w:val="-1"/>
          <w:sz w:val="19"/>
          <w:szCs w:val="19"/>
        </w:rPr>
        <w:t>h</w:t>
      </w:r>
      <w:r w:rsidRPr="003D0253">
        <w:rPr>
          <w:rFonts w:ascii="Arial" w:eastAsia="Arial" w:hAnsi="Arial" w:cs="Arial"/>
          <w:sz w:val="19"/>
          <w:szCs w:val="19"/>
        </w:rPr>
        <w:t>e</w:t>
      </w:r>
      <w:r w:rsidRPr="003D0253">
        <w:rPr>
          <w:rFonts w:ascii="Arial" w:eastAsia="Arial" w:hAnsi="Arial" w:cs="Arial"/>
          <w:spacing w:val="7"/>
          <w:sz w:val="19"/>
          <w:szCs w:val="19"/>
        </w:rPr>
        <w:t xml:space="preserve"> </w:t>
      </w:r>
      <w:r w:rsidRPr="003D0253">
        <w:rPr>
          <w:rFonts w:ascii="Arial" w:eastAsia="Arial" w:hAnsi="Arial" w:cs="Arial"/>
          <w:spacing w:val="2"/>
          <w:sz w:val="19"/>
          <w:szCs w:val="19"/>
        </w:rPr>
        <w:t>S</w:t>
      </w:r>
      <w:r w:rsidRPr="003D0253">
        <w:rPr>
          <w:rFonts w:ascii="Arial" w:eastAsia="Arial" w:hAnsi="Arial" w:cs="Arial"/>
          <w:spacing w:val="-1"/>
          <w:sz w:val="19"/>
          <w:szCs w:val="19"/>
        </w:rPr>
        <w:t>to</w:t>
      </w:r>
      <w:r w:rsidRPr="003D0253">
        <w:rPr>
          <w:rFonts w:ascii="Arial" w:eastAsia="Arial" w:hAnsi="Arial" w:cs="Arial"/>
          <w:spacing w:val="-2"/>
          <w:sz w:val="19"/>
          <w:szCs w:val="19"/>
        </w:rPr>
        <w:t>r</w:t>
      </w:r>
      <w:r w:rsidRPr="003D0253">
        <w:rPr>
          <w:rFonts w:ascii="Arial" w:eastAsia="Arial" w:hAnsi="Arial" w:cs="Arial"/>
          <w:sz w:val="19"/>
          <w:szCs w:val="19"/>
        </w:rPr>
        <w:t>y</w:t>
      </w:r>
      <w:r w:rsidRPr="003D0253">
        <w:rPr>
          <w:rFonts w:ascii="Arial" w:eastAsia="Arial" w:hAnsi="Arial" w:cs="Arial"/>
          <w:spacing w:val="5"/>
          <w:sz w:val="19"/>
          <w:szCs w:val="19"/>
        </w:rPr>
        <w:t xml:space="preserve"> </w:t>
      </w:r>
      <w:r w:rsidRPr="003D0253">
        <w:rPr>
          <w:rFonts w:ascii="Arial" w:eastAsia="Arial" w:hAnsi="Arial" w:cs="Arial"/>
          <w:spacing w:val="-1"/>
          <w:sz w:val="19"/>
          <w:szCs w:val="19"/>
        </w:rPr>
        <w:t>o</w:t>
      </w:r>
      <w:r w:rsidRPr="003D0253">
        <w:rPr>
          <w:rFonts w:ascii="Arial" w:eastAsia="Arial" w:hAnsi="Arial" w:cs="Arial"/>
          <w:sz w:val="19"/>
          <w:szCs w:val="19"/>
        </w:rPr>
        <w:t>f</w:t>
      </w:r>
      <w:r w:rsidRPr="003D0253">
        <w:rPr>
          <w:rFonts w:ascii="Arial" w:eastAsia="Arial" w:hAnsi="Arial" w:cs="Arial"/>
          <w:spacing w:val="6"/>
          <w:sz w:val="19"/>
          <w:szCs w:val="19"/>
        </w:rPr>
        <w:t xml:space="preserve"> </w:t>
      </w:r>
      <w:r w:rsidRPr="003D0253">
        <w:rPr>
          <w:rFonts w:ascii="Arial" w:eastAsia="Arial" w:hAnsi="Arial" w:cs="Arial"/>
          <w:spacing w:val="-8"/>
          <w:sz w:val="19"/>
          <w:szCs w:val="19"/>
        </w:rPr>
        <w:t>Y</w:t>
      </w:r>
      <w:r w:rsidRPr="003D0253">
        <w:rPr>
          <w:rFonts w:ascii="Arial" w:eastAsia="Arial" w:hAnsi="Arial" w:cs="Arial"/>
          <w:spacing w:val="-1"/>
          <w:sz w:val="19"/>
          <w:szCs w:val="19"/>
        </w:rPr>
        <w:t>ou</w:t>
      </w:r>
      <w:r w:rsidRPr="003D0253">
        <w:rPr>
          <w:rFonts w:ascii="Arial" w:eastAsia="Arial" w:hAnsi="Arial" w:cs="Arial"/>
          <w:sz w:val="19"/>
          <w:szCs w:val="19"/>
        </w:rPr>
        <w:t>r</w:t>
      </w:r>
      <w:r w:rsidRPr="003D0253">
        <w:rPr>
          <w:rFonts w:ascii="Arial" w:eastAsia="Arial" w:hAnsi="Arial" w:cs="Arial"/>
          <w:spacing w:val="7"/>
          <w:sz w:val="19"/>
          <w:szCs w:val="19"/>
        </w:rPr>
        <w:t xml:space="preserve"> </w:t>
      </w:r>
      <w:r w:rsidRPr="003D0253">
        <w:rPr>
          <w:rFonts w:ascii="Arial" w:eastAsia="Arial" w:hAnsi="Arial" w:cs="Arial"/>
          <w:spacing w:val="-5"/>
          <w:sz w:val="19"/>
          <w:szCs w:val="19"/>
        </w:rPr>
        <w:t>I</w:t>
      </w:r>
      <w:r w:rsidRPr="003D0253">
        <w:rPr>
          <w:rFonts w:ascii="Arial" w:eastAsia="Arial" w:hAnsi="Arial" w:cs="Arial"/>
          <w:spacing w:val="-1"/>
          <w:sz w:val="19"/>
          <w:szCs w:val="19"/>
        </w:rPr>
        <w:t>n</w:t>
      </w:r>
      <w:r w:rsidRPr="003D0253">
        <w:rPr>
          <w:rFonts w:ascii="Arial" w:eastAsia="Arial" w:hAnsi="Arial" w:cs="Arial"/>
          <w:sz w:val="19"/>
          <w:szCs w:val="19"/>
        </w:rPr>
        <w:t>v</w:t>
      </w:r>
      <w:r w:rsidRPr="003D0253">
        <w:rPr>
          <w:rFonts w:ascii="Arial" w:eastAsia="Arial" w:hAnsi="Arial" w:cs="Arial"/>
          <w:spacing w:val="-1"/>
          <w:sz w:val="19"/>
          <w:szCs w:val="19"/>
        </w:rPr>
        <w:t>en</w:t>
      </w:r>
      <w:r w:rsidRPr="003D0253">
        <w:rPr>
          <w:rFonts w:ascii="Arial" w:eastAsia="Arial" w:hAnsi="Arial" w:cs="Arial"/>
          <w:sz w:val="19"/>
          <w:szCs w:val="19"/>
        </w:rPr>
        <w:t>t</w:t>
      </w:r>
      <w:r w:rsidRPr="003D0253">
        <w:rPr>
          <w:rFonts w:ascii="Arial" w:eastAsia="Arial" w:hAnsi="Arial" w:cs="Arial"/>
          <w:spacing w:val="-4"/>
          <w:sz w:val="19"/>
          <w:szCs w:val="19"/>
        </w:rPr>
        <w:t>i</w:t>
      </w:r>
      <w:r w:rsidRPr="003D0253">
        <w:rPr>
          <w:rFonts w:ascii="Arial" w:eastAsia="Arial" w:hAnsi="Arial" w:cs="Arial"/>
          <w:spacing w:val="-6"/>
          <w:sz w:val="19"/>
          <w:szCs w:val="19"/>
        </w:rPr>
        <w:t>o</w:t>
      </w:r>
      <w:r w:rsidRPr="003D0253">
        <w:rPr>
          <w:rFonts w:ascii="Arial" w:eastAsia="Arial" w:hAnsi="Arial" w:cs="Arial"/>
          <w:sz w:val="19"/>
          <w:szCs w:val="19"/>
        </w:rPr>
        <w:t xml:space="preserve">n                                     </w:t>
      </w:r>
      <w:r w:rsidRPr="003D0253">
        <w:rPr>
          <w:rFonts w:ascii="Arial" w:eastAsia="Arial" w:hAnsi="Arial" w:cs="Arial"/>
          <w:spacing w:val="14"/>
          <w:sz w:val="19"/>
          <w:szCs w:val="19"/>
        </w:rPr>
        <w:t xml:space="preserve"> </w:t>
      </w:r>
      <w:r w:rsidRPr="003D0253">
        <w:rPr>
          <w:rFonts w:ascii="Arial" w:eastAsia="Arial" w:hAnsi="Arial" w:cs="Arial"/>
          <w:spacing w:val="-5"/>
          <w:sz w:val="19"/>
          <w:szCs w:val="19"/>
        </w:rPr>
        <w:t>I</w:t>
      </w:r>
      <w:r w:rsidRPr="003D0253">
        <w:rPr>
          <w:rFonts w:ascii="Arial" w:eastAsia="Arial" w:hAnsi="Arial" w:cs="Arial"/>
          <w:spacing w:val="-1"/>
          <w:sz w:val="19"/>
          <w:szCs w:val="19"/>
        </w:rPr>
        <w:t>n</w:t>
      </w:r>
      <w:r w:rsidRPr="003D0253">
        <w:rPr>
          <w:rFonts w:ascii="Arial" w:eastAsia="Arial" w:hAnsi="Arial" w:cs="Arial"/>
          <w:spacing w:val="5"/>
          <w:sz w:val="19"/>
          <w:szCs w:val="19"/>
        </w:rPr>
        <w:t>v</w:t>
      </w:r>
      <w:r w:rsidRPr="003D0253">
        <w:rPr>
          <w:rFonts w:ascii="Arial" w:eastAsia="Arial" w:hAnsi="Arial" w:cs="Arial"/>
          <w:spacing w:val="-6"/>
          <w:sz w:val="19"/>
          <w:szCs w:val="19"/>
        </w:rPr>
        <w:t>e</w:t>
      </w:r>
      <w:r w:rsidRPr="003D0253">
        <w:rPr>
          <w:rFonts w:ascii="Arial" w:eastAsia="Arial" w:hAnsi="Arial" w:cs="Arial"/>
          <w:spacing w:val="-1"/>
          <w:sz w:val="19"/>
          <w:szCs w:val="19"/>
        </w:rPr>
        <w:t>nt</w:t>
      </w:r>
      <w:r w:rsidRPr="003D0253">
        <w:rPr>
          <w:rFonts w:ascii="Arial" w:eastAsia="Arial" w:hAnsi="Arial" w:cs="Arial"/>
          <w:spacing w:val="-4"/>
          <w:sz w:val="19"/>
          <w:szCs w:val="19"/>
        </w:rPr>
        <w:t>i</w:t>
      </w:r>
      <w:r w:rsidRPr="003D0253">
        <w:rPr>
          <w:rFonts w:ascii="Arial" w:eastAsia="Arial" w:hAnsi="Arial" w:cs="Arial"/>
          <w:spacing w:val="-1"/>
          <w:sz w:val="19"/>
          <w:szCs w:val="19"/>
        </w:rPr>
        <w:t>o</w:t>
      </w:r>
      <w:r w:rsidRPr="003D0253">
        <w:rPr>
          <w:rFonts w:ascii="Arial" w:eastAsia="Arial" w:hAnsi="Arial" w:cs="Arial"/>
          <w:sz w:val="19"/>
          <w:szCs w:val="19"/>
        </w:rPr>
        <w:t>n</w:t>
      </w:r>
      <w:r w:rsidRPr="003D0253">
        <w:rPr>
          <w:rFonts w:ascii="Arial" w:eastAsia="Arial" w:hAnsi="Arial" w:cs="Arial"/>
          <w:spacing w:val="12"/>
          <w:sz w:val="19"/>
          <w:szCs w:val="19"/>
        </w:rPr>
        <w:t xml:space="preserve"> </w:t>
      </w:r>
      <w:r w:rsidRPr="003D0253">
        <w:rPr>
          <w:rFonts w:ascii="Arial" w:eastAsia="Arial" w:hAnsi="Arial" w:cs="Arial"/>
          <w:spacing w:val="-1"/>
          <w:sz w:val="19"/>
          <w:szCs w:val="19"/>
        </w:rPr>
        <w:t>L</w:t>
      </w:r>
      <w:r w:rsidRPr="003D0253">
        <w:rPr>
          <w:rFonts w:ascii="Arial" w:eastAsia="Arial" w:hAnsi="Arial" w:cs="Arial"/>
          <w:spacing w:val="-6"/>
          <w:sz w:val="19"/>
          <w:szCs w:val="19"/>
        </w:rPr>
        <w:t>o</w:t>
      </w:r>
      <w:r w:rsidRPr="003D0253">
        <w:rPr>
          <w:rFonts w:ascii="Arial" w:eastAsia="Arial" w:hAnsi="Arial" w:cs="Arial"/>
          <w:sz w:val="19"/>
          <w:szCs w:val="19"/>
        </w:rPr>
        <w:t>g</w:t>
      </w:r>
      <w:r w:rsidRPr="003D0253">
        <w:rPr>
          <w:rFonts w:ascii="Arial" w:eastAsia="Arial" w:hAnsi="Arial" w:cs="Arial"/>
          <w:spacing w:val="7"/>
          <w:sz w:val="19"/>
          <w:szCs w:val="19"/>
        </w:rPr>
        <w:t xml:space="preserve"> </w:t>
      </w:r>
      <w:r w:rsidRPr="003D0253">
        <w:rPr>
          <w:rFonts w:ascii="Arial" w:eastAsia="Arial" w:hAnsi="Arial" w:cs="Arial"/>
          <w:spacing w:val="2"/>
          <w:sz w:val="19"/>
          <w:szCs w:val="19"/>
        </w:rPr>
        <w:t>V</w:t>
      </w:r>
      <w:r w:rsidRPr="003D0253">
        <w:rPr>
          <w:rFonts w:ascii="Arial" w:eastAsia="Arial" w:hAnsi="Arial" w:cs="Arial"/>
          <w:spacing w:val="-6"/>
          <w:sz w:val="19"/>
          <w:szCs w:val="19"/>
        </w:rPr>
        <w:t>e</w:t>
      </w:r>
      <w:r w:rsidRPr="003D0253">
        <w:rPr>
          <w:rFonts w:ascii="Arial" w:eastAsia="Arial" w:hAnsi="Arial" w:cs="Arial"/>
          <w:spacing w:val="-2"/>
          <w:sz w:val="19"/>
          <w:szCs w:val="19"/>
        </w:rPr>
        <w:t>r</w:t>
      </w:r>
      <w:r w:rsidRPr="003D0253">
        <w:rPr>
          <w:rFonts w:ascii="Arial" w:eastAsia="Arial" w:hAnsi="Arial" w:cs="Arial"/>
          <w:sz w:val="19"/>
          <w:szCs w:val="19"/>
        </w:rPr>
        <w:t>s</w:t>
      </w:r>
      <w:r w:rsidRPr="003D0253">
        <w:rPr>
          <w:rFonts w:ascii="Arial" w:eastAsia="Arial" w:hAnsi="Arial" w:cs="Arial"/>
          <w:spacing w:val="-4"/>
          <w:sz w:val="19"/>
          <w:szCs w:val="19"/>
        </w:rPr>
        <w:t>i</w:t>
      </w:r>
      <w:r w:rsidRPr="003D0253">
        <w:rPr>
          <w:rFonts w:ascii="Arial" w:eastAsia="Arial" w:hAnsi="Arial" w:cs="Arial"/>
          <w:spacing w:val="-6"/>
          <w:sz w:val="19"/>
          <w:szCs w:val="19"/>
        </w:rPr>
        <w:t>o</w:t>
      </w:r>
      <w:r w:rsidRPr="003D0253">
        <w:rPr>
          <w:rFonts w:ascii="Arial" w:eastAsia="Arial" w:hAnsi="Arial" w:cs="Arial"/>
          <w:sz w:val="19"/>
          <w:szCs w:val="19"/>
        </w:rPr>
        <w:t>n</w:t>
      </w:r>
      <w:r w:rsidRPr="003D0253">
        <w:rPr>
          <w:rFonts w:ascii="Arial" w:eastAsia="Arial" w:hAnsi="Arial" w:cs="Arial"/>
          <w:spacing w:val="15"/>
          <w:sz w:val="19"/>
          <w:szCs w:val="19"/>
        </w:rPr>
        <w:t xml:space="preserve"> </w:t>
      </w:r>
      <w:r w:rsidRPr="003D0253">
        <w:rPr>
          <w:rFonts w:ascii="Arial" w:eastAsia="Arial" w:hAnsi="Arial" w:cs="Arial"/>
          <w:spacing w:val="-1"/>
          <w:sz w:val="19"/>
          <w:szCs w:val="19"/>
        </w:rPr>
        <w:t>1.</w:t>
      </w:r>
      <w:r w:rsidRPr="003D0253">
        <w:rPr>
          <w:rFonts w:ascii="Arial" w:eastAsia="Arial" w:hAnsi="Arial" w:cs="Arial"/>
          <w:sz w:val="19"/>
          <w:szCs w:val="19"/>
        </w:rPr>
        <w:t xml:space="preserve">0                                                             </w:t>
      </w:r>
      <w:r w:rsidRPr="003D0253">
        <w:rPr>
          <w:rFonts w:ascii="Arial" w:eastAsia="Arial" w:hAnsi="Arial" w:cs="Arial"/>
          <w:spacing w:val="9"/>
          <w:sz w:val="19"/>
          <w:szCs w:val="19"/>
        </w:rPr>
        <w:t xml:space="preserve"> </w:t>
      </w:r>
      <w:r w:rsidRPr="003D0253">
        <w:rPr>
          <w:rFonts w:ascii="Arial" w:eastAsia="Arial" w:hAnsi="Arial" w:cs="Arial"/>
          <w:spacing w:val="2"/>
          <w:sz w:val="19"/>
          <w:szCs w:val="19"/>
        </w:rPr>
        <w:t>P</w:t>
      </w:r>
      <w:r w:rsidRPr="003D0253">
        <w:rPr>
          <w:rFonts w:ascii="Arial" w:eastAsia="Arial" w:hAnsi="Arial" w:cs="Arial"/>
          <w:spacing w:val="-1"/>
          <w:sz w:val="19"/>
          <w:szCs w:val="19"/>
        </w:rPr>
        <w:t>a</w:t>
      </w:r>
      <w:r w:rsidRPr="003D0253">
        <w:rPr>
          <w:rFonts w:ascii="Arial" w:eastAsia="Arial" w:hAnsi="Arial" w:cs="Arial"/>
          <w:spacing w:val="-6"/>
          <w:sz w:val="19"/>
          <w:szCs w:val="19"/>
        </w:rPr>
        <w:t>g</w:t>
      </w:r>
      <w:r w:rsidRPr="003D0253">
        <w:rPr>
          <w:rFonts w:ascii="Arial" w:eastAsia="Arial" w:hAnsi="Arial" w:cs="Arial"/>
          <w:sz w:val="19"/>
          <w:szCs w:val="19"/>
        </w:rPr>
        <w:t>e</w:t>
      </w:r>
      <w:r w:rsidRPr="003D0253">
        <w:rPr>
          <w:rFonts w:ascii="Arial" w:eastAsia="Arial" w:hAnsi="Arial" w:cs="Arial"/>
          <w:spacing w:val="8"/>
          <w:sz w:val="19"/>
          <w:szCs w:val="19"/>
        </w:rPr>
        <w:t xml:space="preserve"> </w:t>
      </w:r>
      <w:r w:rsidRPr="003D0253">
        <w:rPr>
          <w:rFonts w:ascii="Arial" w:eastAsia="Arial" w:hAnsi="Arial" w:cs="Arial"/>
          <w:spacing w:val="-6"/>
          <w:w w:val="101"/>
          <w:sz w:val="19"/>
          <w:szCs w:val="19"/>
        </w:rPr>
        <w:t>15</w:t>
      </w:r>
    </w:p>
    <w:p w:rsidR="00C86F4A" w:rsidRPr="003D0253" w:rsidRDefault="006C72B5">
      <w:pPr>
        <w:spacing w:before="2"/>
        <w:ind w:left="4252" w:right="4178"/>
        <w:jc w:val="center"/>
        <w:rPr>
          <w:rFonts w:ascii="Arial" w:eastAsia="Arial" w:hAnsi="Arial" w:cs="Arial"/>
          <w:sz w:val="19"/>
          <w:szCs w:val="19"/>
        </w:rPr>
        <w:sectPr w:rsidR="00C86F4A" w:rsidRPr="003D0253">
          <w:pgSz w:w="12240" w:h="15840"/>
          <w:pgMar w:top="1480" w:right="820" w:bottom="280" w:left="760" w:header="720" w:footer="720" w:gutter="0"/>
          <w:cols w:space="720"/>
        </w:sectPr>
      </w:pPr>
      <w:r w:rsidRPr="003D0253">
        <w:rPr>
          <w:rFonts w:ascii="Arial" w:eastAsia="Arial" w:hAnsi="Arial" w:cs="Arial"/>
          <w:sz w:val="19"/>
          <w:szCs w:val="19"/>
        </w:rPr>
        <w:t>©</w:t>
      </w:r>
      <w:r w:rsidRPr="003D0253">
        <w:rPr>
          <w:rFonts w:ascii="Arial" w:eastAsia="Arial" w:hAnsi="Arial" w:cs="Arial"/>
          <w:spacing w:val="4"/>
          <w:sz w:val="19"/>
          <w:szCs w:val="19"/>
        </w:rPr>
        <w:t xml:space="preserve"> </w:t>
      </w:r>
      <w:r w:rsidRPr="003D0253">
        <w:rPr>
          <w:rFonts w:ascii="Arial" w:eastAsia="Arial" w:hAnsi="Arial" w:cs="Arial"/>
          <w:spacing w:val="-1"/>
          <w:sz w:val="19"/>
          <w:szCs w:val="19"/>
        </w:rPr>
        <w:t>2</w:t>
      </w:r>
      <w:r w:rsidRPr="003D0253">
        <w:rPr>
          <w:rFonts w:ascii="Arial" w:eastAsia="Arial" w:hAnsi="Arial" w:cs="Arial"/>
          <w:spacing w:val="-6"/>
          <w:sz w:val="19"/>
          <w:szCs w:val="19"/>
        </w:rPr>
        <w:t>0</w:t>
      </w:r>
      <w:r w:rsidRPr="003D0253">
        <w:rPr>
          <w:rFonts w:ascii="Arial" w:eastAsia="Arial" w:hAnsi="Arial" w:cs="Arial"/>
          <w:spacing w:val="-1"/>
          <w:sz w:val="19"/>
          <w:szCs w:val="19"/>
        </w:rPr>
        <w:t>1</w:t>
      </w:r>
      <w:r w:rsidRPr="003D0253">
        <w:rPr>
          <w:rFonts w:ascii="Arial" w:eastAsia="Arial" w:hAnsi="Arial" w:cs="Arial"/>
          <w:sz w:val="19"/>
          <w:szCs w:val="19"/>
        </w:rPr>
        <w:t>8</w:t>
      </w:r>
      <w:r w:rsidRPr="003D0253">
        <w:rPr>
          <w:rFonts w:ascii="Arial" w:eastAsia="Arial" w:hAnsi="Arial" w:cs="Arial"/>
          <w:spacing w:val="8"/>
          <w:sz w:val="19"/>
          <w:szCs w:val="19"/>
        </w:rPr>
        <w:t xml:space="preserve"> </w:t>
      </w:r>
      <w:r w:rsidRPr="003D0253">
        <w:rPr>
          <w:rFonts w:ascii="Arial" w:eastAsia="Arial" w:hAnsi="Arial" w:cs="Arial"/>
          <w:spacing w:val="2"/>
          <w:sz w:val="19"/>
          <w:szCs w:val="19"/>
        </w:rPr>
        <w:t>S</w:t>
      </w:r>
      <w:r w:rsidRPr="003D0253">
        <w:rPr>
          <w:rFonts w:ascii="Arial" w:eastAsia="Arial" w:hAnsi="Arial" w:cs="Arial"/>
          <w:spacing w:val="-7"/>
          <w:sz w:val="19"/>
          <w:szCs w:val="19"/>
        </w:rPr>
        <w:t>T</w:t>
      </w:r>
      <w:r w:rsidRPr="003D0253">
        <w:rPr>
          <w:rFonts w:ascii="Arial" w:eastAsia="Arial" w:hAnsi="Arial" w:cs="Arial"/>
          <w:spacing w:val="2"/>
          <w:sz w:val="19"/>
          <w:szCs w:val="19"/>
        </w:rPr>
        <w:t>E</w:t>
      </w:r>
      <w:r w:rsidRPr="003D0253">
        <w:rPr>
          <w:rFonts w:ascii="Arial" w:eastAsia="Arial" w:hAnsi="Arial" w:cs="Arial"/>
          <w:spacing w:val="-6"/>
          <w:sz w:val="19"/>
          <w:szCs w:val="19"/>
        </w:rPr>
        <w:t>M</w:t>
      </w:r>
      <w:r w:rsidRPr="003D0253">
        <w:rPr>
          <w:rFonts w:ascii="Arial" w:eastAsia="Arial" w:hAnsi="Arial" w:cs="Arial"/>
          <w:spacing w:val="-10"/>
          <w:sz w:val="19"/>
          <w:szCs w:val="19"/>
        </w:rPr>
        <w:t>I</w:t>
      </w:r>
      <w:r w:rsidRPr="003D0253">
        <w:rPr>
          <w:rFonts w:ascii="Arial" w:eastAsia="Arial" w:hAnsi="Arial" w:cs="Arial"/>
          <w:sz w:val="19"/>
          <w:szCs w:val="19"/>
        </w:rPr>
        <w:t>E</w:t>
      </w:r>
      <w:r w:rsidRPr="003D0253">
        <w:rPr>
          <w:rFonts w:ascii="Arial" w:eastAsia="Arial" w:hAnsi="Arial" w:cs="Arial"/>
          <w:spacing w:val="14"/>
          <w:sz w:val="19"/>
          <w:szCs w:val="19"/>
        </w:rPr>
        <w:t xml:space="preserve"> </w:t>
      </w:r>
      <w:r w:rsidRPr="003D0253">
        <w:rPr>
          <w:rFonts w:ascii="Arial" w:eastAsia="Arial" w:hAnsi="Arial" w:cs="Arial"/>
          <w:w w:val="101"/>
          <w:sz w:val="19"/>
          <w:szCs w:val="19"/>
        </w:rPr>
        <w:t>C</w:t>
      </w:r>
      <w:r w:rsidRPr="003D0253">
        <w:rPr>
          <w:rFonts w:ascii="Arial" w:eastAsia="Arial" w:hAnsi="Arial" w:cs="Arial"/>
          <w:spacing w:val="-1"/>
          <w:w w:val="101"/>
          <w:sz w:val="19"/>
          <w:szCs w:val="19"/>
        </w:rPr>
        <w:t>oa</w:t>
      </w:r>
      <w:r w:rsidRPr="003D0253">
        <w:rPr>
          <w:rFonts w:ascii="Arial" w:eastAsia="Arial" w:hAnsi="Arial" w:cs="Arial"/>
          <w:spacing w:val="-4"/>
          <w:w w:val="101"/>
          <w:sz w:val="19"/>
          <w:szCs w:val="19"/>
        </w:rPr>
        <w:t>li</w:t>
      </w:r>
      <w:r w:rsidRPr="003D0253">
        <w:rPr>
          <w:rFonts w:ascii="Arial" w:eastAsia="Arial" w:hAnsi="Arial" w:cs="Arial"/>
          <w:spacing w:val="-1"/>
          <w:w w:val="101"/>
          <w:sz w:val="19"/>
          <w:szCs w:val="19"/>
        </w:rPr>
        <w:t>t</w:t>
      </w:r>
      <w:r w:rsidRPr="003D0253">
        <w:rPr>
          <w:rFonts w:ascii="Arial" w:eastAsia="Arial" w:hAnsi="Arial" w:cs="Arial"/>
          <w:spacing w:val="1"/>
          <w:w w:val="101"/>
          <w:sz w:val="19"/>
          <w:szCs w:val="19"/>
        </w:rPr>
        <w:t>i</w:t>
      </w:r>
      <w:r w:rsidRPr="003D0253">
        <w:rPr>
          <w:rFonts w:ascii="Arial" w:eastAsia="Arial" w:hAnsi="Arial" w:cs="Arial"/>
          <w:spacing w:val="-1"/>
          <w:w w:val="101"/>
          <w:sz w:val="19"/>
          <w:szCs w:val="19"/>
        </w:rPr>
        <w:t>on</w:t>
      </w:r>
    </w:p>
    <w:p w:rsidR="00C86F4A" w:rsidRPr="003D0253" w:rsidRDefault="006C72B5">
      <w:pPr>
        <w:spacing w:before="9" w:line="100" w:lineRule="exact"/>
        <w:rPr>
          <w:rFonts w:ascii="Arial" w:hAnsi="Arial" w:cs="Arial"/>
          <w:sz w:val="10"/>
          <w:szCs w:val="10"/>
        </w:rPr>
      </w:pPr>
      <w:r w:rsidRPr="003D0253">
        <w:rPr>
          <w:rFonts w:ascii="Arial" w:hAnsi="Arial" w:cs="Arial"/>
        </w:rPr>
        <w:lastRenderedPageBreak/>
        <w:pict>
          <v:group id="_x0000_s1067" style="position:absolute;margin-left:56.75pt;margin-top:177.25pt;width:534.65pt;height:382.75pt;z-index:-1497;mso-position-horizontal-relative:page;mso-position-vertical-relative:page" coordorigin="1135,3545" coordsize="10693,7655">
            <v:shape id="_x0000_s1069" type="#_x0000_t75" style="position:absolute;left:8077;top:3545;width:3751;height:3669">
              <v:imagedata r:id="rId27" o:title=""/>
            </v:shape>
            <v:shape id="_x0000_s1068" style="position:absolute;left:1160;top:7212;width:10349;height:3963" coordorigin="1160,7212" coordsize="10349,3963" path="m1160,11175r10349,l11509,7212r-10349,l1160,11175xe" filled="f" strokeweight="2.5pt">
              <v:path arrowok="t"/>
            </v:shape>
            <w10:wrap anchorx="page" anchory="page"/>
          </v:group>
        </w:pict>
      </w:r>
      <w:r w:rsidRPr="003D0253">
        <w:rPr>
          <w:rFonts w:ascii="Arial" w:hAnsi="Arial" w:cs="Arial"/>
        </w:rPr>
        <w:pict>
          <v:group id="_x0000_s1057" style="position:absolute;margin-left:0;margin-top:0;width:612pt;height:791.8pt;z-index:-1498;mso-position-horizontal-relative:page;mso-position-vertical-relative:page" coordsize="12240,15836">
            <v:shape id="_x0000_s1066" style="position:absolute;left:11641;top:2;width:590;height:2758" coordorigin="11641,2" coordsize="590,2758" path="m11940,294r,2181l12231,2760r,-2758l11641,2r299,292xe" fillcolor="#33b0dd" stroked="f">
              <v:path arrowok="t"/>
            </v:shape>
            <v:shape id="_x0000_s1065" style="position:absolute;left:6;top:2;width:11934;height:2779" coordorigin="6,2" coordsize="11934,2779" path="m6,2781l298,2482r,-2188l11940,294,11641,2,6,2r,2779xe" fillcolor="#33b0dd" stroked="f">
              <v:path arrowok="t"/>
            </v:shape>
            <v:shape id="_x0000_s1064" style="position:absolute;left:11940;top:2515;width:291;height:10863" coordorigin="11940,2515" coordsize="291,10863" path="m11940,13378r291,-298l12231,2800r-291,-285l11940,13378xe" fillcolor="#82c50c" stroked="f">
              <v:path arrowok="t"/>
            </v:shape>
            <v:shape id="_x0000_s1063" style="position:absolute;left:6;top:2523;width:292;height:10821" coordorigin="6,2523" coordsize="292,10821" path="m6,13059r292,285l298,2523,6,2822r,10237xe" fillcolor="#82c50c" stroked="f">
              <v:path arrowok="t"/>
            </v:shape>
            <v:shape id="_x0000_s1062" style="position:absolute;left:6;top:13121;width:12225;height:2705" coordorigin="6,13121" coordsize="12225,2705" path="m12231,15826r,-2705l11940,13419r,2116l298,15535,6,15250r,576l12231,15826xe" fillcolor="#f10e83" stroked="f">
              <v:path arrowok="t"/>
            </v:shape>
            <v:shape id="_x0000_s1061" style="position:absolute;left:6;top:13099;width:292;height:2436" coordorigin="6,13099" coordsize="292,2436" path="m6,15250r292,285l298,13384,6,13099r,2151xe" fillcolor="#f10e83" stroked="f">
              <v:path arrowok="t"/>
            </v:shape>
            <v:shape id="_x0000_s1060" style="position:absolute;width:12240;height:2707" coordsize="12240,2707" path="m,2707l293,2418r,-2128l12240,290r,-290l,,,2707xe" fillcolor="#33b0dd" stroked="f">
              <v:path arrowok="t"/>
            </v:shape>
            <v:shape id="_x0000_s1059" style="position:absolute;left:11942;top:290;width:298;height:2417" coordorigin="11942,290" coordsize="298,2417" path="m12240,290r-298,l11942,2418r5,l12240,2707r,-2417xe" fillcolor="#33b0dd" stroked="f">
              <v:path arrowok="t"/>
            </v:shape>
            <v:shape id="_x0000_s1058" type="#_x0000_t75" style="position:absolute;left:4932;top:523;width:2376;height:1123">
              <v:imagedata r:id="rId6" o:title=""/>
            </v:shape>
            <w10:wrap anchorx="page" anchory="page"/>
          </v:group>
        </w:pict>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spacing w:before="29" w:line="260" w:lineRule="exact"/>
        <w:ind w:left="104"/>
        <w:rPr>
          <w:rFonts w:ascii="Arial" w:hAnsi="Arial" w:cs="Arial"/>
          <w:sz w:val="24"/>
          <w:szCs w:val="24"/>
        </w:rPr>
      </w:pPr>
      <w:r w:rsidRPr="003D0253">
        <w:rPr>
          <w:rFonts w:ascii="Arial" w:hAnsi="Arial" w:cs="Arial"/>
          <w:spacing w:val="2"/>
          <w:w w:val="110"/>
          <w:position w:val="-1"/>
          <w:sz w:val="24"/>
          <w:szCs w:val="24"/>
          <w:u w:val="single" w:color="000000"/>
        </w:rPr>
        <w:t>P</w:t>
      </w:r>
      <w:r w:rsidRPr="003D0253">
        <w:rPr>
          <w:rFonts w:ascii="Arial" w:hAnsi="Arial" w:cs="Arial"/>
          <w:spacing w:val="-1"/>
          <w:w w:val="80"/>
          <w:position w:val="-1"/>
          <w:sz w:val="24"/>
          <w:szCs w:val="24"/>
          <w:u w:val="single" w:color="000000"/>
        </w:rPr>
        <w:t>l</w:t>
      </w:r>
      <w:r w:rsidRPr="003D0253">
        <w:rPr>
          <w:rFonts w:ascii="Arial" w:hAnsi="Arial" w:cs="Arial"/>
          <w:spacing w:val="2"/>
          <w:w w:val="120"/>
          <w:position w:val="-1"/>
          <w:sz w:val="24"/>
          <w:szCs w:val="24"/>
          <w:u w:val="single" w:color="000000"/>
        </w:rPr>
        <w:t>a</w:t>
      </w:r>
      <w:r w:rsidRPr="003D0253">
        <w:rPr>
          <w:rFonts w:ascii="Arial" w:hAnsi="Arial" w:cs="Arial"/>
          <w:spacing w:val="-1"/>
          <w:w w:val="105"/>
          <w:position w:val="-1"/>
          <w:sz w:val="24"/>
          <w:szCs w:val="24"/>
          <w:u w:val="single" w:color="000000"/>
        </w:rPr>
        <w:t>n</w:t>
      </w:r>
      <w:r w:rsidRPr="003D0253">
        <w:rPr>
          <w:rFonts w:ascii="Arial" w:hAnsi="Arial" w:cs="Arial"/>
          <w:spacing w:val="6"/>
          <w:w w:val="95"/>
          <w:position w:val="-1"/>
          <w:sz w:val="24"/>
          <w:szCs w:val="24"/>
          <w:u w:val="single" w:color="000000"/>
        </w:rPr>
        <w:t>n</w:t>
      </w:r>
      <w:r w:rsidRPr="003D0253">
        <w:rPr>
          <w:rFonts w:ascii="Arial" w:hAnsi="Arial" w:cs="Arial"/>
          <w:spacing w:val="-1"/>
          <w:w w:val="95"/>
          <w:position w:val="-1"/>
          <w:sz w:val="24"/>
          <w:szCs w:val="24"/>
          <w:u w:val="single" w:color="000000"/>
        </w:rPr>
        <w:t>i</w:t>
      </w:r>
      <w:r w:rsidRPr="003D0253">
        <w:rPr>
          <w:rFonts w:ascii="Arial" w:hAnsi="Arial" w:cs="Arial"/>
          <w:spacing w:val="2"/>
          <w:w w:val="110"/>
          <w:position w:val="-1"/>
          <w:sz w:val="24"/>
          <w:szCs w:val="24"/>
          <w:u w:val="single" w:color="000000"/>
        </w:rPr>
        <w:t>ng</w:t>
      </w:r>
      <w:r w:rsidRPr="003D0253">
        <w:rPr>
          <w:rFonts w:ascii="Arial" w:hAnsi="Arial" w:cs="Arial"/>
          <w:spacing w:val="-8"/>
          <w:w w:val="110"/>
          <w:position w:val="-1"/>
          <w:sz w:val="24"/>
          <w:szCs w:val="24"/>
          <w:u w:val="single" w:color="000000"/>
        </w:rPr>
        <w:t xml:space="preserve"> </w:t>
      </w:r>
      <w:r w:rsidRPr="003D0253">
        <w:rPr>
          <w:rFonts w:ascii="Arial" w:hAnsi="Arial" w:cs="Arial"/>
          <w:spacing w:val="-1"/>
          <w:position w:val="-1"/>
          <w:sz w:val="24"/>
          <w:szCs w:val="24"/>
          <w:u w:val="single" w:color="000000"/>
        </w:rPr>
        <w:t>a</w:t>
      </w:r>
      <w:r w:rsidRPr="003D0253">
        <w:rPr>
          <w:rFonts w:ascii="Arial" w:hAnsi="Arial" w:cs="Arial"/>
          <w:spacing w:val="5"/>
          <w:position w:val="-1"/>
          <w:sz w:val="24"/>
          <w:szCs w:val="24"/>
          <w:u w:val="single" w:color="000000"/>
        </w:rPr>
        <w:t>n</w:t>
      </w:r>
      <w:r w:rsidRPr="003D0253">
        <w:rPr>
          <w:rFonts w:ascii="Arial" w:hAnsi="Arial" w:cs="Arial"/>
          <w:position w:val="-1"/>
          <w:sz w:val="24"/>
          <w:szCs w:val="24"/>
          <w:u w:val="single" w:color="000000"/>
        </w:rPr>
        <w:t>d</w:t>
      </w:r>
      <w:r w:rsidRPr="003D0253">
        <w:rPr>
          <w:rFonts w:ascii="Arial" w:hAnsi="Arial" w:cs="Arial"/>
          <w:spacing w:val="46"/>
          <w:position w:val="-1"/>
          <w:sz w:val="24"/>
          <w:szCs w:val="24"/>
          <w:u w:val="single" w:color="000000"/>
        </w:rPr>
        <w:t xml:space="preserve"> </w:t>
      </w:r>
      <w:r w:rsidRPr="003D0253">
        <w:rPr>
          <w:rFonts w:ascii="Arial" w:hAnsi="Arial" w:cs="Arial"/>
          <w:spacing w:val="-3"/>
          <w:w w:val="95"/>
          <w:position w:val="-1"/>
          <w:sz w:val="24"/>
          <w:szCs w:val="24"/>
          <w:u w:val="single" w:color="000000"/>
        </w:rPr>
        <w:t>C</w:t>
      </w:r>
      <w:r w:rsidRPr="003D0253">
        <w:rPr>
          <w:rFonts w:ascii="Arial" w:hAnsi="Arial" w:cs="Arial"/>
          <w:spacing w:val="6"/>
          <w:w w:val="95"/>
          <w:position w:val="-1"/>
          <w:sz w:val="24"/>
          <w:szCs w:val="24"/>
          <w:u w:val="single" w:color="000000"/>
        </w:rPr>
        <w:t>r</w:t>
      </w:r>
      <w:r w:rsidRPr="003D0253">
        <w:rPr>
          <w:rFonts w:ascii="Arial" w:hAnsi="Arial" w:cs="Arial"/>
          <w:spacing w:val="-3"/>
          <w:w w:val="115"/>
          <w:position w:val="-1"/>
          <w:sz w:val="24"/>
          <w:szCs w:val="24"/>
          <w:u w:val="single" w:color="000000"/>
        </w:rPr>
        <w:t>e</w:t>
      </w:r>
      <w:r w:rsidRPr="003D0253">
        <w:rPr>
          <w:rFonts w:ascii="Arial" w:hAnsi="Arial" w:cs="Arial"/>
          <w:spacing w:val="-3"/>
          <w:w w:val="120"/>
          <w:position w:val="-1"/>
          <w:sz w:val="24"/>
          <w:szCs w:val="24"/>
          <w:u w:val="single" w:color="000000"/>
        </w:rPr>
        <w:t>a</w:t>
      </w:r>
      <w:r w:rsidRPr="003D0253">
        <w:rPr>
          <w:rFonts w:ascii="Arial" w:hAnsi="Arial" w:cs="Arial"/>
          <w:w w:val="115"/>
          <w:position w:val="-1"/>
          <w:sz w:val="24"/>
          <w:szCs w:val="24"/>
          <w:u w:val="single" w:color="000000"/>
        </w:rPr>
        <w:t>t</w:t>
      </w:r>
      <w:r w:rsidRPr="003D0253">
        <w:rPr>
          <w:rFonts w:ascii="Arial" w:hAnsi="Arial" w:cs="Arial"/>
          <w:spacing w:val="4"/>
          <w:w w:val="80"/>
          <w:position w:val="-1"/>
          <w:sz w:val="24"/>
          <w:szCs w:val="24"/>
          <w:u w:val="single" w:color="000000"/>
        </w:rPr>
        <w:t>i</w:t>
      </w:r>
      <w:r w:rsidRPr="003D0253">
        <w:rPr>
          <w:rFonts w:ascii="Arial" w:hAnsi="Arial" w:cs="Arial"/>
          <w:spacing w:val="4"/>
          <w:w w:val="105"/>
          <w:position w:val="-1"/>
          <w:sz w:val="24"/>
          <w:szCs w:val="24"/>
          <w:u w:val="single" w:color="000000"/>
        </w:rPr>
        <w:t>n</w:t>
      </w:r>
      <w:r w:rsidRPr="003D0253">
        <w:rPr>
          <w:rFonts w:ascii="Arial" w:hAnsi="Arial" w:cs="Arial"/>
          <w:w w:val="110"/>
          <w:position w:val="-1"/>
          <w:sz w:val="24"/>
          <w:szCs w:val="24"/>
          <w:u w:val="single" w:color="000000"/>
        </w:rPr>
        <w:t>g</w:t>
      </w:r>
      <w:r w:rsidRPr="003D0253">
        <w:rPr>
          <w:rFonts w:ascii="Arial" w:hAnsi="Arial" w:cs="Arial"/>
          <w:spacing w:val="-6"/>
          <w:w w:val="110"/>
          <w:position w:val="-1"/>
          <w:sz w:val="24"/>
          <w:szCs w:val="24"/>
          <w:u w:val="single" w:color="000000"/>
        </w:rPr>
        <w:t xml:space="preserve"> </w:t>
      </w:r>
      <w:r w:rsidRPr="003D0253">
        <w:rPr>
          <w:rFonts w:ascii="Arial" w:hAnsi="Arial" w:cs="Arial"/>
          <w:position w:val="-1"/>
          <w:sz w:val="24"/>
          <w:szCs w:val="24"/>
          <w:u w:val="single" w:color="000000"/>
        </w:rPr>
        <w:t>the</w:t>
      </w:r>
      <w:r w:rsidRPr="003D0253">
        <w:rPr>
          <w:rFonts w:ascii="Arial" w:hAnsi="Arial" w:cs="Arial"/>
          <w:spacing w:val="40"/>
          <w:position w:val="-1"/>
          <w:sz w:val="24"/>
          <w:szCs w:val="24"/>
          <w:u w:val="single" w:color="000000"/>
        </w:rPr>
        <w:t xml:space="preserve"> </w:t>
      </w:r>
      <w:r w:rsidRPr="003D0253">
        <w:rPr>
          <w:rFonts w:ascii="Arial" w:hAnsi="Arial" w:cs="Arial"/>
          <w:spacing w:val="2"/>
          <w:position w:val="-1"/>
          <w:sz w:val="24"/>
          <w:szCs w:val="24"/>
          <w:u w:val="single" w:color="000000"/>
        </w:rPr>
        <w:t>I</w:t>
      </w:r>
      <w:r w:rsidRPr="003D0253">
        <w:rPr>
          <w:rFonts w:ascii="Arial" w:hAnsi="Arial" w:cs="Arial"/>
          <w:position w:val="-1"/>
          <w:sz w:val="24"/>
          <w:szCs w:val="24"/>
          <w:u w:val="single" w:color="000000"/>
        </w:rPr>
        <w:t>nv</w:t>
      </w:r>
      <w:r w:rsidRPr="003D0253">
        <w:rPr>
          <w:rFonts w:ascii="Arial" w:hAnsi="Arial" w:cs="Arial"/>
          <w:spacing w:val="-3"/>
          <w:w w:val="115"/>
          <w:position w:val="-1"/>
          <w:sz w:val="24"/>
          <w:szCs w:val="24"/>
          <w:u w:val="single" w:color="000000"/>
        </w:rPr>
        <w:t>e</w:t>
      </w:r>
      <w:r w:rsidRPr="003D0253">
        <w:rPr>
          <w:rFonts w:ascii="Arial" w:hAnsi="Arial" w:cs="Arial"/>
          <w:spacing w:val="3"/>
          <w:w w:val="110"/>
          <w:position w:val="-1"/>
          <w:sz w:val="24"/>
          <w:szCs w:val="24"/>
          <w:u w:val="single" w:color="000000"/>
        </w:rPr>
        <w:t>n</w:t>
      </w:r>
      <w:r w:rsidRPr="003D0253">
        <w:rPr>
          <w:rFonts w:ascii="Arial" w:hAnsi="Arial" w:cs="Arial"/>
          <w:spacing w:val="-1"/>
          <w:w w:val="110"/>
          <w:position w:val="-1"/>
          <w:sz w:val="24"/>
          <w:szCs w:val="24"/>
          <w:u w:val="single" w:color="000000"/>
        </w:rPr>
        <w:t>t</w:t>
      </w:r>
      <w:r w:rsidRPr="003D0253">
        <w:rPr>
          <w:rFonts w:ascii="Arial" w:hAnsi="Arial" w:cs="Arial"/>
          <w:spacing w:val="-1"/>
          <w:w w:val="80"/>
          <w:position w:val="-1"/>
          <w:sz w:val="24"/>
          <w:szCs w:val="24"/>
          <w:u w:val="single" w:color="000000"/>
        </w:rPr>
        <w:t>i</w:t>
      </w:r>
      <w:r w:rsidRPr="003D0253">
        <w:rPr>
          <w:rFonts w:ascii="Arial" w:hAnsi="Arial" w:cs="Arial"/>
          <w:spacing w:val="2"/>
          <w:w w:val="110"/>
          <w:position w:val="-1"/>
          <w:sz w:val="24"/>
          <w:szCs w:val="24"/>
          <w:u w:val="single" w:color="000000"/>
        </w:rPr>
        <w:t>o</w:t>
      </w:r>
      <w:r w:rsidRPr="003D0253">
        <w:rPr>
          <w:rFonts w:ascii="Arial" w:hAnsi="Arial" w:cs="Arial"/>
          <w:w w:val="105"/>
          <w:position w:val="-1"/>
          <w:sz w:val="24"/>
          <w:szCs w:val="24"/>
          <w:u w:val="single" w:color="000000"/>
        </w:rPr>
        <w:t>n</w:t>
      </w:r>
      <w:r w:rsidRPr="003D0253">
        <w:rPr>
          <w:rFonts w:ascii="Arial" w:hAnsi="Arial" w:cs="Arial"/>
          <w:spacing w:val="-2"/>
          <w:w w:val="105"/>
          <w:position w:val="-1"/>
          <w:sz w:val="24"/>
          <w:szCs w:val="24"/>
          <w:u w:val="single" w:color="000000"/>
        </w:rPr>
        <w:t xml:space="preserve"> </w:t>
      </w:r>
      <w:r w:rsidRPr="003D0253">
        <w:rPr>
          <w:rFonts w:ascii="Arial" w:hAnsi="Arial" w:cs="Arial"/>
          <w:spacing w:val="-2"/>
          <w:w w:val="90"/>
          <w:position w:val="-1"/>
          <w:sz w:val="24"/>
          <w:szCs w:val="24"/>
          <w:u w:val="single" w:color="000000"/>
        </w:rPr>
        <w:t>D</w:t>
      </w:r>
      <w:r w:rsidRPr="003D0253">
        <w:rPr>
          <w:rFonts w:ascii="Arial" w:hAnsi="Arial" w:cs="Arial"/>
          <w:spacing w:val="-1"/>
          <w:w w:val="80"/>
          <w:position w:val="-1"/>
          <w:sz w:val="24"/>
          <w:szCs w:val="24"/>
          <w:u w:val="single" w:color="000000"/>
        </w:rPr>
        <w:t>i</w:t>
      </w:r>
      <w:r w:rsidRPr="003D0253">
        <w:rPr>
          <w:rFonts w:ascii="Arial" w:hAnsi="Arial" w:cs="Arial"/>
          <w:spacing w:val="3"/>
          <w:w w:val="130"/>
          <w:position w:val="-1"/>
          <w:sz w:val="24"/>
          <w:szCs w:val="24"/>
          <w:u w:val="single" w:color="000000"/>
        </w:rPr>
        <w:t>s</w:t>
      </w:r>
      <w:r w:rsidRPr="003D0253">
        <w:rPr>
          <w:rFonts w:ascii="Arial" w:hAnsi="Arial" w:cs="Arial"/>
          <w:spacing w:val="2"/>
          <w:w w:val="110"/>
          <w:position w:val="-1"/>
          <w:sz w:val="24"/>
          <w:szCs w:val="24"/>
          <w:u w:val="single" w:color="000000"/>
        </w:rPr>
        <w:t>p</w:t>
      </w:r>
      <w:r w:rsidRPr="003D0253">
        <w:rPr>
          <w:rFonts w:ascii="Arial" w:hAnsi="Arial" w:cs="Arial"/>
          <w:spacing w:val="-1"/>
          <w:w w:val="80"/>
          <w:position w:val="-1"/>
          <w:sz w:val="24"/>
          <w:szCs w:val="24"/>
          <w:u w:val="single" w:color="000000"/>
        </w:rPr>
        <w:t>l</w:t>
      </w:r>
      <w:r w:rsidRPr="003D0253">
        <w:rPr>
          <w:rFonts w:ascii="Arial" w:hAnsi="Arial" w:cs="Arial"/>
          <w:spacing w:val="-3"/>
          <w:w w:val="120"/>
          <w:position w:val="-1"/>
          <w:sz w:val="24"/>
          <w:szCs w:val="24"/>
          <w:u w:val="single" w:color="000000"/>
        </w:rPr>
        <w:t>a</w:t>
      </w:r>
      <w:r w:rsidRPr="003D0253">
        <w:rPr>
          <w:rFonts w:ascii="Arial" w:hAnsi="Arial" w:cs="Arial"/>
          <w:w w:val="95"/>
          <w:position w:val="-1"/>
          <w:sz w:val="24"/>
          <w:szCs w:val="24"/>
          <w:u w:val="single" w:color="000000"/>
        </w:rPr>
        <w:t>y</w:t>
      </w:r>
      <w:r w:rsidRPr="003D0253">
        <w:rPr>
          <w:rFonts w:ascii="Arial" w:hAnsi="Arial" w:cs="Arial"/>
          <w:spacing w:val="7"/>
          <w:w w:val="95"/>
          <w:position w:val="-1"/>
          <w:sz w:val="24"/>
          <w:szCs w:val="24"/>
          <w:u w:val="single" w:color="000000"/>
        </w:rPr>
        <w:t xml:space="preserve"> </w:t>
      </w:r>
      <w:r w:rsidRPr="003D0253">
        <w:rPr>
          <w:rFonts w:ascii="Arial" w:hAnsi="Arial" w:cs="Arial"/>
          <w:spacing w:val="-2"/>
          <w:position w:val="-1"/>
          <w:sz w:val="24"/>
          <w:szCs w:val="24"/>
          <w:u w:val="single" w:color="000000"/>
        </w:rPr>
        <w:t>B</w:t>
      </w:r>
      <w:r w:rsidRPr="003D0253">
        <w:rPr>
          <w:rFonts w:ascii="Arial" w:hAnsi="Arial" w:cs="Arial"/>
          <w:spacing w:val="5"/>
          <w:position w:val="-1"/>
          <w:sz w:val="24"/>
          <w:szCs w:val="24"/>
          <w:u w:val="single" w:color="000000"/>
        </w:rPr>
        <w:t>o</w:t>
      </w:r>
      <w:r w:rsidRPr="003D0253">
        <w:rPr>
          <w:rFonts w:ascii="Arial" w:hAnsi="Arial" w:cs="Arial"/>
          <w:spacing w:val="-1"/>
          <w:position w:val="-1"/>
          <w:sz w:val="24"/>
          <w:szCs w:val="24"/>
          <w:u w:val="single" w:color="000000"/>
        </w:rPr>
        <w:t>a</w:t>
      </w:r>
      <w:r w:rsidRPr="003D0253">
        <w:rPr>
          <w:rFonts w:ascii="Arial" w:hAnsi="Arial" w:cs="Arial"/>
          <w:spacing w:val="2"/>
          <w:position w:val="-1"/>
          <w:sz w:val="24"/>
          <w:szCs w:val="24"/>
          <w:u w:val="single" w:color="000000"/>
        </w:rPr>
        <w:t>r</w:t>
      </w:r>
      <w:r w:rsidRPr="003D0253">
        <w:rPr>
          <w:rFonts w:ascii="Arial" w:hAnsi="Arial" w:cs="Arial"/>
          <w:position w:val="-1"/>
          <w:sz w:val="24"/>
          <w:szCs w:val="24"/>
          <w:u w:val="single" w:color="000000"/>
        </w:rPr>
        <w:t>d</w:t>
      </w:r>
      <w:r w:rsidRPr="003D0253">
        <w:rPr>
          <w:rFonts w:ascii="Arial" w:hAnsi="Arial" w:cs="Arial"/>
          <w:spacing w:val="36"/>
          <w:position w:val="-1"/>
          <w:sz w:val="24"/>
          <w:szCs w:val="24"/>
          <w:u w:val="single" w:color="000000"/>
        </w:rPr>
        <w:t xml:space="preserve"> </w:t>
      </w:r>
      <w:r w:rsidRPr="003D0253">
        <w:rPr>
          <w:rFonts w:ascii="Arial" w:hAnsi="Arial" w:cs="Arial"/>
          <w:spacing w:val="1"/>
          <w:w w:val="95"/>
          <w:position w:val="-1"/>
          <w:sz w:val="24"/>
          <w:szCs w:val="24"/>
          <w:u w:val="single" w:color="000000"/>
        </w:rPr>
        <w:t>(</w:t>
      </w:r>
      <w:r w:rsidRPr="003D0253">
        <w:rPr>
          <w:rFonts w:ascii="Arial" w:hAnsi="Arial" w:cs="Arial"/>
          <w:spacing w:val="-2"/>
          <w:position w:val="-1"/>
          <w:sz w:val="24"/>
          <w:szCs w:val="24"/>
          <w:u w:val="single" w:color="000000"/>
        </w:rPr>
        <w:t>C</w:t>
      </w:r>
      <w:r w:rsidRPr="003D0253">
        <w:rPr>
          <w:rFonts w:ascii="Arial" w:hAnsi="Arial" w:cs="Arial"/>
          <w:spacing w:val="5"/>
          <w:position w:val="-1"/>
          <w:sz w:val="24"/>
          <w:szCs w:val="24"/>
          <w:u w:val="single" w:color="000000"/>
        </w:rPr>
        <w:t>o</w:t>
      </w:r>
      <w:r w:rsidRPr="003D0253">
        <w:rPr>
          <w:rFonts w:ascii="Arial" w:hAnsi="Arial" w:cs="Arial"/>
          <w:spacing w:val="6"/>
          <w:w w:val="110"/>
          <w:position w:val="-1"/>
          <w:sz w:val="24"/>
          <w:szCs w:val="24"/>
          <w:u w:val="single" w:color="000000"/>
        </w:rPr>
        <w:t>mm</w:t>
      </w:r>
      <w:r w:rsidRPr="003D0253">
        <w:rPr>
          <w:rFonts w:ascii="Arial" w:hAnsi="Arial" w:cs="Arial"/>
          <w:spacing w:val="5"/>
          <w:position w:val="-1"/>
          <w:sz w:val="24"/>
          <w:szCs w:val="24"/>
          <w:u w:val="single" w:color="000000"/>
        </w:rPr>
        <w:t>u</w:t>
      </w:r>
      <w:r w:rsidRPr="003D0253">
        <w:rPr>
          <w:rFonts w:ascii="Arial" w:hAnsi="Arial" w:cs="Arial"/>
          <w:position w:val="-1"/>
          <w:sz w:val="24"/>
          <w:szCs w:val="24"/>
          <w:u w:val="single" w:color="000000"/>
        </w:rPr>
        <w:t>ni</w:t>
      </w:r>
      <w:r w:rsidRPr="003D0253">
        <w:rPr>
          <w:rFonts w:ascii="Arial" w:hAnsi="Arial" w:cs="Arial"/>
          <w:spacing w:val="2"/>
          <w:w w:val="115"/>
          <w:position w:val="-1"/>
          <w:sz w:val="24"/>
          <w:szCs w:val="24"/>
          <w:u w:val="single" w:color="000000"/>
        </w:rPr>
        <w:t>c</w:t>
      </w:r>
      <w:r w:rsidRPr="003D0253">
        <w:rPr>
          <w:rFonts w:ascii="Arial" w:hAnsi="Arial" w:cs="Arial"/>
          <w:spacing w:val="-3"/>
          <w:w w:val="120"/>
          <w:position w:val="-1"/>
          <w:sz w:val="24"/>
          <w:szCs w:val="24"/>
          <w:u w:val="single" w:color="000000"/>
        </w:rPr>
        <w:t>a</w:t>
      </w:r>
      <w:r w:rsidRPr="003D0253">
        <w:rPr>
          <w:rFonts w:ascii="Arial" w:hAnsi="Arial" w:cs="Arial"/>
          <w:spacing w:val="5"/>
          <w:w w:val="115"/>
          <w:position w:val="-1"/>
          <w:sz w:val="24"/>
          <w:szCs w:val="24"/>
          <w:u w:val="single" w:color="000000"/>
        </w:rPr>
        <w:t>t</w:t>
      </w:r>
      <w:r w:rsidRPr="003D0253">
        <w:rPr>
          <w:rFonts w:ascii="Arial" w:hAnsi="Arial" w:cs="Arial"/>
          <w:spacing w:val="-1"/>
          <w:w w:val="80"/>
          <w:position w:val="-1"/>
          <w:sz w:val="24"/>
          <w:szCs w:val="24"/>
          <w:u w:val="single" w:color="000000"/>
        </w:rPr>
        <w:t>i</w:t>
      </w:r>
      <w:r w:rsidRPr="003D0253">
        <w:rPr>
          <w:rFonts w:ascii="Arial" w:hAnsi="Arial" w:cs="Arial"/>
          <w:spacing w:val="3"/>
          <w:w w:val="110"/>
          <w:position w:val="-1"/>
          <w:sz w:val="24"/>
          <w:szCs w:val="24"/>
          <w:u w:val="single" w:color="000000"/>
        </w:rPr>
        <w:t>n</w:t>
      </w:r>
      <w:r w:rsidRPr="003D0253">
        <w:rPr>
          <w:rFonts w:ascii="Arial" w:hAnsi="Arial" w:cs="Arial"/>
          <w:spacing w:val="2"/>
          <w:w w:val="110"/>
          <w:position w:val="-1"/>
          <w:sz w:val="24"/>
          <w:szCs w:val="24"/>
          <w:u w:val="single" w:color="000000"/>
        </w:rPr>
        <w:t>g</w:t>
      </w:r>
      <w:r w:rsidRPr="003D0253">
        <w:rPr>
          <w:rFonts w:ascii="Arial" w:hAnsi="Arial" w:cs="Arial"/>
          <w:w w:val="95"/>
          <w:position w:val="-1"/>
          <w:sz w:val="24"/>
          <w:szCs w:val="24"/>
          <w:u w:val="single" w:color="000000"/>
        </w:rPr>
        <w:t>)</w:t>
      </w:r>
    </w:p>
    <w:p w:rsidR="00C86F4A" w:rsidRPr="003D0253" w:rsidRDefault="00C86F4A">
      <w:pPr>
        <w:spacing w:line="200" w:lineRule="exact"/>
        <w:rPr>
          <w:rFonts w:ascii="Arial" w:hAnsi="Arial" w:cs="Arial"/>
        </w:rPr>
      </w:pPr>
    </w:p>
    <w:p w:rsidR="00C86F4A" w:rsidRPr="003D0253" w:rsidRDefault="00C86F4A">
      <w:pPr>
        <w:spacing w:before="11" w:line="260" w:lineRule="exact"/>
        <w:rPr>
          <w:rFonts w:ascii="Arial" w:hAnsi="Arial" w:cs="Arial"/>
          <w:sz w:val="26"/>
          <w:szCs w:val="26"/>
        </w:rPr>
      </w:pPr>
    </w:p>
    <w:p w:rsidR="00C86F4A" w:rsidRPr="003D0253" w:rsidRDefault="006C72B5">
      <w:pPr>
        <w:spacing w:before="34"/>
        <w:ind w:left="824" w:right="112" w:hanging="360"/>
        <w:jc w:val="both"/>
        <w:rPr>
          <w:rFonts w:ascii="Arial" w:eastAsia="Arial" w:hAnsi="Arial" w:cs="Arial"/>
          <w:sz w:val="21"/>
          <w:szCs w:val="21"/>
        </w:rPr>
      </w:pPr>
      <w:r w:rsidRPr="003D0253">
        <w:rPr>
          <w:rFonts w:ascii="Arial" w:eastAsia="Arial" w:hAnsi="Arial" w:cs="Arial"/>
          <w:spacing w:val="-2"/>
          <w:sz w:val="21"/>
          <w:szCs w:val="21"/>
        </w:rPr>
        <w:t>1</w:t>
      </w:r>
      <w:r w:rsidRPr="003D0253">
        <w:rPr>
          <w:rFonts w:ascii="Arial" w:eastAsia="Arial" w:hAnsi="Arial" w:cs="Arial"/>
          <w:spacing w:val="3"/>
          <w:sz w:val="21"/>
          <w:szCs w:val="21"/>
        </w:rPr>
        <w:t>8</w:t>
      </w:r>
      <w:r w:rsidRPr="003D0253">
        <w:rPr>
          <w:rFonts w:ascii="Arial" w:eastAsia="Arial" w:hAnsi="Arial" w:cs="Arial"/>
          <w:sz w:val="21"/>
          <w:szCs w:val="21"/>
        </w:rPr>
        <w:t>.</w:t>
      </w:r>
      <w:r w:rsidRPr="003D0253">
        <w:rPr>
          <w:rFonts w:ascii="Arial" w:eastAsia="Arial" w:hAnsi="Arial" w:cs="Arial"/>
          <w:spacing w:val="18"/>
          <w:sz w:val="21"/>
          <w:szCs w:val="21"/>
        </w:rPr>
        <w:t xml:space="preserve"> </w:t>
      </w:r>
      <w:r w:rsidRPr="003D0253">
        <w:rPr>
          <w:rFonts w:ascii="Arial" w:eastAsia="Arial" w:hAnsi="Arial" w:cs="Arial"/>
          <w:spacing w:val="2"/>
          <w:sz w:val="21"/>
          <w:szCs w:val="21"/>
        </w:rPr>
        <w:t>C</w:t>
      </w:r>
      <w:r w:rsidRPr="003D0253">
        <w:rPr>
          <w:rFonts w:ascii="Arial" w:eastAsia="Arial" w:hAnsi="Arial" w:cs="Arial"/>
          <w:spacing w:val="-3"/>
          <w:sz w:val="21"/>
          <w:szCs w:val="21"/>
        </w:rPr>
        <w:t>r</w:t>
      </w:r>
      <w:r w:rsidRPr="003D0253">
        <w:rPr>
          <w:rFonts w:ascii="Arial" w:eastAsia="Arial" w:hAnsi="Arial" w:cs="Arial"/>
          <w:spacing w:val="-2"/>
          <w:sz w:val="21"/>
          <w:szCs w:val="21"/>
        </w:rPr>
        <w:t>e</w:t>
      </w:r>
      <w:r w:rsidRPr="003D0253">
        <w:rPr>
          <w:rFonts w:ascii="Arial" w:eastAsia="Arial" w:hAnsi="Arial" w:cs="Arial"/>
          <w:spacing w:val="3"/>
          <w:sz w:val="21"/>
          <w:szCs w:val="21"/>
        </w:rPr>
        <w:t>a</w:t>
      </w:r>
      <w:r w:rsidRPr="003D0253">
        <w:rPr>
          <w:rFonts w:ascii="Arial" w:eastAsia="Arial" w:hAnsi="Arial" w:cs="Arial"/>
          <w:spacing w:val="-6"/>
          <w:sz w:val="21"/>
          <w:szCs w:val="21"/>
        </w:rPr>
        <w:t>t</w:t>
      </w:r>
      <w:r w:rsidRPr="003D0253">
        <w:rPr>
          <w:rFonts w:ascii="Arial" w:eastAsia="Arial" w:hAnsi="Arial" w:cs="Arial"/>
          <w:sz w:val="21"/>
          <w:szCs w:val="21"/>
        </w:rPr>
        <w:t>e</w:t>
      </w:r>
      <w:r w:rsidRPr="003D0253">
        <w:rPr>
          <w:rFonts w:ascii="Arial" w:eastAsia="Arial" w:hAnsi="Arial" w:cs="Arial"/>
          <w:spacing w:val="12"/>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pacing w:val="-7"/>
          <w:sz w:val="21"/>
          <w:szCs w:val="21"/>
        </w:rPr>
        <w:t>u</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3"/>
          <w:sz w:val="21"/>
          <w:szCs w:val="21"/>
        </w:rPr>
        <w:t>p</w:t>
      </w:r>
      <w:r w:rsidRPr="003D0253">
        <w:rPr>
          <w:rFonts w:ascii="Arial" w:eastAsia="Arial" w:hAnsi="Arial" w:cs="Arial"/>
          <w:spacing w:val="-8"/>
          <w:sz w:val="21"/>
          <w:szCs w:val="21"/>
        </w:rPr>
        <w:t>l</w:t>
      </w:r>
      <w:r w:rsidRPr="003D0253">
        <w:rPr>
          <w:rFonts w:ascii="Arial" w:eastAsia="Arial" w:hAnsi="Arial" w:cs="Arial"/>
          <w:spacing w:val="3"/>
          <w:sz w:val="21"/>
          <w:szCs w:val="21"/>
        </w:rPr>
        <w:t>a</w:t>
      </w:r>
      <w:r w:rsidRPr="003D0253">
        <w:rPr>
          <w:rFonts w:ascii="Arial" w:eastAsia="Arial" w:hAnsi="Arial" w:cs="Arial"/>
          <w:sz w:val="21"/>
          <w:szCs w:val="21"/>
        </w:rPr>
        <w:t xml:space="preserve">y </w:t>
      </w:r>
      <w:r w:rsidRPr="003D0253">
        <w:rPr>
          <w:rFonts w:ascii="Arial" w:eastAsia="Arial" w:hAnsi="Arial" w:cs="Arial"/>
          <w:spacing w:val="-2"/>
          <w:sz w:val="21"/>
          <w:szCs w:val="21"/>
        </w:rPr>
        <w:t>boa</w:t>
      </w:r>
      <w:r w:rsidRPr="003D0253">
        <w:rPr>
          <w:rFonts w:ascii="Arial" w:eastAsia="Arial" w:hAnsi="Arial" w:cs="Arial"/>
          <w:spacing w:val="-3"/>
          <w:sz w:val="21"/>
          <w:szCs w:val="21"/>
        </w:rPr>
        <w:t>r</w:t>
      </w:r>
      <w:r w:rsidRPr="003D0253">
        <w:rPr>
          <w:rFonts w:ascii="Arial" w:eastAsia="Arial" w:hAnsi="Arial" w:cs="Arial"/>
          <w:spacing w:val="3"/>
          <w:sz w:val="21"/>
          <w:szCs w:val="21"/>
        </w:rPr>
        <w:t>d</w:t>
      </w:r>
      <w:r w:rsidRPr="003D0253">
        <w:rPr>
          <w:rFonts w:ascii="Arial" w:eastAsia="Arial" w:hAnsi="Arial" w:cs="Arial"/>
          <w:sz w:val="21"/>
          <w:szCs w:val="21"/>
        </w:rPr>
        <w:t>.</w:t>
      </w:r>
      <w:r w:rsidRPr="003D0253">
        <w:rPr>
          <w:rFonts w:ascii="Arial" w:eastAsia="Arial" w:hAnsi="Arial" w:cs="Arial"/>
          <w:spacing w:val="9"/>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9"/>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9"/>
          <w:sz w:val="21"/>
          <w:szCs w:val="21"/>
        </w:rPr>
        <w:t xml:space="preserve"> </w:t>
      </w:r>
      <w:r w:rsidRPr="003D0253">
        <w:rPr>
          <w:rFonts w:ascii="Arial" w:eastAsia="Arial" w:hAnsi="Arial" w:cs="Arial"/>
          <w:spacing w:val="-2"/>
          <w:sz w:val="21"/>
          <w:szCs w:val="21"/>
        </w:rPr>
        <w:t>a</w:t>
      </w:r>
      <w:r w:rsidRPr="003D0253">
        <w:rPr>
          <w:rFonts w:ascii="Arial" w:eastAsia="Arial" w:hAnsi="Arial" w:cs="Arial"/>
          <w:sz w:val="21"/>
          <w:szCs w:val="21"/>
        </w:rPr>
        <w:t>n</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e</w:t>
      </w:r>
      <w:r w:rsidRPr="003D0253">
        <w:rPr>
          <w:rFonts w:ascii="Arial" w:eastAsia="Arial" w:hAnsi="Arial" w:cs="Arial"/>
          <w:spacing w:val="-5"/>
          <w:sz w:val="21"/>
          <w:szCs w:val="21"/>
        </w:rPr>
        <w:t>x</w:t>
      </w:r>
      <w:r w:rsidRPr="003D0253">
        <w:rPr>
          <w:rFonts w:ascii="Arial" w:eastAsia="Arial" w:hAnsi="Arial" w:cs="Arial"/>
          <w:spacing w:val="-2"/>
          <w:sz w:val="21"/>
          <w:szCs w:val="21"/>
        </w:rPr>
        <w:t>a</w:t>
      </w:r>
      <w:r w:rsidRPr="003D0253">
        <w:rPr>
          <w:rFonts w:ascii="Arial" w:eastAsia="Arial" w:hAnsi="Arial" w:cs="Arial"/>
          <w:spacing w:val="2"/>
          <w:sz w:val="21"/>
          <w:szCs w:val="21"/>
        </w:rPr>
        <w:t>m</w:t>
      </w:r>
      <w:r w:rsidRPr="003D0253">
        <w:rPr>
          <w:rFonts w:ascii="Arial" w:eastAsia="Arial" w:hAnsi="Arial" w:cs="Arial"/>
          <w:spacing w:val="3"/>
          <w:sz w:val="21"/>
          <w:szCs w:val="21"/>
        </w:rPr>
        <w:t>p</w:t>
      </w:r>
      <w:r w:rsidRPr="003D0253">
        <w:rPr>
          <w:rFonts w:ascii="Arial" w:eastAsia="Arial" w:hAnsi="Arial" w:cs="Arial"/>
          <w:spacing w:val="-4"/>
          <w:sz w:val="21"/>
          <w:szCs w:val="21"/>
        </w:rPr>
        <w:t>l</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w</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8"/>
          <w:sz w:val="21"/>
          <w:szCs w:val="21"/>
        </w:rPr>
        <w:t xml:space="preserve"> </w:t>
      </w:r>
      <w:r w:rsidRPr="003D0253">
        <w:rPr>
          <w:rFonts w:ascii="Arial" w:eastAsia="Arial" w:hAnsi="Arial" w:cs="Arial"/>
          <w:sz w:val="21"/>
          <w:szCs w:val="21"/>
        </w:rPr>
        <w:t>a</w:t>
      </w:r>
      <w:r w:rsidRPr="003D0253">
        <w:rPr>
          <w:rFonts w:ascii="Arial" w:eastAsia="Arial" w:hAnsi="Arial" w:cs="Arial"/>
          <w:spacing w:val="7"/>
          <w:sz w:val="21"/>
          <w:szCs w:val="21"/>
        </w:rPr>
        <w:t xml:space="preserve"> </w:t>
      </w:r>
      <w:r w:rsidRPr="003D0253">
        <w:rPr>
          <w:rFonts w:ascii="Arial" w:eastAsia="Arial" w:hAnsi="Arial" w:cs="Arial"/>
          <w:spacing w:val="1"/>
          <w:sz w:val="21"/>
          <w:szCs w:val="21"/>
        </w:rPr>
        <w:t>D</w:t>
      </w:r>
      <w:r w:rsidRPr="003D0253">
        <w:rPr>
          <w:rFonts w:ascii="Arial" w:eastAsia="Arial" w:hAnsi="Arial" w:cs="Arial"/>
          <w:spacing w:val="-4"/>
          <w:sz w:val="21"/>
          <w:szCs w:val="21"/>
        </w:rPr>
        <w:t>i</w:t>
      </w:r>
      <w:r w:rsidRPr="003D0253">
        <w:rPr>
          <w:rFonts w:ascii="Arial" w:eastAsia="Arial" w:hAnsi="Arial" w:cs="Arial"/>
          <w:spacing w:val="-5"/>
          <w:sz w:val="21"/>
          <w:szCs w:val="21"/>
        </w:rPr>
        <w:t>s</w:t>
      </w:r>
      <w:r w:rsidRPr="003D0253">
        <w:rPr>
          <w:rFonts w:ascii="Arial" w:eastAsia="Arial" w:hAnsi="Arial" w:cs="Arial"/>
          <w:spacing w:val="3"/>
          <w:sz w:val="21"/>
          <w:szCs w:val="21"/>
        </w:rPr>
        <w:t>p</w:t>
      </w:r>
      <w:r w:rsidRPr="003D0253">
        <w:rPr>
          <w:rFonts w:ascii="Arial" w:eastAsia="Arial" w:hAnsi="Arial" w:cs="Arial"/>
          <w:spacing w:val="-4"/>
          <w:sz w:val="21"/>
          <w:szCs w:val="21"/>
        </w:rPr>
        <w:t>l</w:t>
      </w:r>
      <w:r w:rsidRPr="003D0253">
        <w:rPr>
          <w:rFonts w:ascii="Arial" w:eastAsia="Arial" w:hAnsi="Arial" w:cs="Arial"/>
          <w:spacing w:val="3"/>
          <w:sz w:val="21"/>
          <w:szCs w:val="21"/>
        </w:rPr>
        <w:t>a</w:t>
      </w:r>
      <w:r w:rsidRPr="003D0253">
        <w:rPr>
          <w:rFonts w:ascii="Arial" w:eastAsia="Arial" w:hAnsi="Arial" w:cs="Arial"/>
          <w:sz w:val="21"/>
          <w:szCs w:val="21"/>
        </w:rPr>
        <w:t xml:space="preserve">y </w:t>
      </w:r>
      <w:r w:rsidRPr="003D0253">
        <w:rPr>
          <w:rFonts w:ascii="Arial" w:eastAsia="Arial" w:hAnsi="Arial" w:cs="Arial"/>
          <w:spacing w:val="-6"/>
          <w:sz w:val="21"/>
          <w:szCs w:val="21"/>
        </w:rPr>
        <w:t>B</w:t>
      </w:r>
      <w:r w:rsidRPr="003D0253">
        <w:rPr>
          <w:rFonts w:ascii="Arial" w:eastAsia="Arial" w:hAnsi="Arial" w:cs="Arial"/>
          <w:spacing w:val="-2"/>
          <w:sz w:val="21"/>
          <w:szCs w:val="21"/>
        </w:rPr>
        <w:t>o</w:t>
      </w:r>
      <w:r w:rsidRPr="003D0253">
        <w:rPr>
          <w:rFonts w:ascii="Arial" w:eastAsia="Arial" w:hAnsi="Arial" w:cs="Arial"/>
          <w:spacing w:val="3"/>
          <w:sz w:val="21"/>
          <w:szCs w:val="21"/>
        </w:rPr>
        <w:t>a</w:t>
      </w:r>
      <w:r w:rsidRPr="003D0253">
        <w:rPr>
          <w:rFonts w:ascii="Arial" w:eastAsia="Arial" w:hAnsi="Arial" w:cs="Arial"/>
          <w:spacing w:val="-3"/>
          <w:sz w:val="21"/>
          <w:szCs w:val="21"/>
        </w:rPr>
        <w:t>r</w:t>
      </w:r>
      <w:r w:rsidRPr="003D0253">
        <w:rPr>
          <w:rFonts w:ascii="Arial" w:eastAsia="Arial" w:hAnsi="Arial" w:cs="Arial"/>
          <w:sz w:val="21"/>
          <w:szCs w:val="21"/>
        </w:rPr>
        <w:t>d</w:t>
      </w:r>
      <w:r w:rsidRPr="003D0253">
        <w:rPr>
          <w:rFonts w:ascii="Arial" w:eastAsia="Arial" w:hAnsi="Arial" w:cs="Arial"/>
          <w:spacing w:val="7"/>
          <w:sz w:val="21"/>
          <w:szCs w:val="21"/>
        </w:rPr>
        <w:t xml:space="preserve"> </w:t>
      </w:r>
      <w:r w:rsidRPr="003D0253">
        <w:rPr>
          <w:rFonts w:ascii="Arial" w:eastAsia="Arial" w:hAnsi="Arial" w:cs="Arial"/>
          <w:spacing w:val="6"/>
          <w:sz w:val="21"/>
          <w:szCs w:val="21"/>
        </w:rPr>
        <w:t>m</w:t>
      </w:r>
      <w:r w:rsidRPr="003D0253">
        <w:rPr>
          <w:rFonts w:ascii="Arial" w:eastAsia="Arial" w:hAnsi="Arial" w:cs="Arial"/>
          <w:spacing w:val="-4"/>
          <w:sz w:val="21"/>
          <w:szCs w:val="21"/>
        </w:rPr>
        <w:t>i</w:t>
      </w:r>
      <w:r w:rsidRPr="003D0253">
        <w:rPr>
          <w:rFonts w:ascii="Arial" w:eastAsia="Arial" w:hAnsi="Arial" w:cs="Arial"/>
          <w:spacing w:val="-2"/>
          <w:sz w:val="21"/>
          <w:szCs w:val="21"/>
        </w:rPr>
        <w:t>gh</w:t>
      </w:r>
      <w:r w:rsidRPr="003D0253">
        <w:rPr>
          <w:rFonts w:ascii="Arial" w:eastAsia="Arial" w:hAnsi="Arial" w:cs="Arial"/>
          <w:sz w:val="21"/>
          <w:szCs w:val="21"/>
        </w:rPr>
        <w:t>t</w:t>
      </w:r>
      <w:r w:rsidRPr="003D0253">
        <w:rPr>
          <w:rFonts w:ascii="Arial" w:eastAsia="Arial" w:hAnsi="Arial" w:cs="Arial"/>
          <w:spacing w:val="8"/>
          <w:sz w:val="21"/>
          <w:szCs w:val="21"/>
        </w:rPr>
        <w:t xml:space="preserve"> </w:t>
      </w:r>
      <w:r w:rsidRPr="003D0253">
        <w:rPr>
          <w:rFonts w:ascii="Arial" w:eastAsia="Arial" w:hAnsi="Arial" w:cs="Arial"/>
          <w:spacing w:val="-3"/>
          <w:sz w:val="21"/>
          <w:szCs w:val="21"/>
        </w:rPr>
        <w:t>l</w:t>
      </w:r>
      <w:r w:rsidRPr="003D0253">
        <w:rPr>
          <w:rFonts w:ascii="Arial" w:eastAsia="Arial" w:hAnsi="Arial" w:cs="Arial"/>
          <w:spacing w:val="-2"/>
          <w:sz w:val="21"/>
          <w:szCs w:val="21"/>
        </w:rPr>
        <w:t>oo</w:t>
      </w:r>
      <w:r w:rsidRPr="003D0253">
        <w:rPr>
          <w:rFonts w:ascii="Arial" w:eastAsia="Arial" w:hAnsi="Arial" w:cs="Arial"/>
          <w:sz w:val="21"/>
          <w:szCs w:val="21"/>
        </w:rPr>
        <w:t>k</w:t>
      </w:r>
      <w:r w:rsidRPr="003D0253">
        <w:rPr>
          <w:rFonts w:ascii="Arial" w:eastAsia="Arial" w:hAnsi="Arial" w:cs="Arial"/>
          <w:spacing w:val="9"/>
          <w:sz w:val="21"/>
          <w:szCs w:val="21"/>
        </w:rPr>
        <w:t xml:space="preserve"> </w:t>
      </w:r>
      <w:r w:rsidRPr="003D0253">
        <w:rPr>
          <w:rFonts w:ascii="Arial" w:eastAsia="Arial" w:hAnsi="Arial" w:cs="Arial"/>
          <w:spacing w:val="-4"/>
          <w:sz w:val="21"/>
          <w:szCs w:val="21"/>
        </w:rPr>
        <w:t>li</w:t>
      </w:r>
      <w:r w:rsidRPr="003D0253">
        <w:rPr>
          <w:rFonts w:ascii="Arial" w:eastAsia="Arial" w:hAnsi="Arial" w:cs="Arial"/>
          <w:sz w:val="21"/>
          <w:szCs w:val="21"/>
        </w:rPr>
        <w:t>k</w:t>
      </w:r>
      <w:r w:rsidRPr="003D0253">
        <w:rPr>
          <w:rFonts w:ascii="Arial" w:eastAsia="Arial" w:hAnsi="Arial" w:cs="Arial"/>
          <w:spacing w:val="3"/>
          <w:sz w:val="21"/>
          <w:szCs w:val="21"/>
        </w:rPr>
        <w:t>e</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bu</w:t>
      </w:r>
      <w:r w:rsidRPr="003D0253">
        <w:rPr>
          <w:rFonts w:ascii="Arial" w:eastAsia="Arial" w:hAnsi="Arial" w:cs="Arial"/>
          <w:sz w:val="21"/>
          <w:szCs w:val="21"/>
        </w:rPr>
        <w:t>t</w:t>
      </w:r>
      <w:r w:rsidRPr="003D0253">
        <w:rPr>
          <w:rFonts w:ascii="Arial" w:eastAsia="Arial" w:hAnsi="Arial" w:cs="Arial"/>
          <w:spacing w:val="13"/>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2"/>
          <w:sz w:val="21"/>
          <w:szCs w:val="21"/>
        </w:rPr>
        <w:t xml:space="preserve"> </w:t>
      </w:r>
      <w:r w:rsidRPr="003D0253">
        <w:rPr>
          <w:rFonts w:ascii="Arial" w:eastAsia="Arial" w:hAnsi="Arial" w:cs="Arial"/>
          <w:sz w:val="21"/>
          <w:szCs w:val="21"/>
        </w:rPr>
        <w:t>c</w:t>
      </w:r>
      <w:r w:rsidRPr="003D0253">
        <w:rPr>
          <w:rFonts w:ascii="Arial" w:eastAsia="Arial" w:hAnsi="Arial" w:cs="Arial"/>
          <w:spacing w:val="-2"/>
          <w:sz w:val="21"/>
          <w:szCs w:val="21"/>
        </w:rPr>
        <w:t>a</w:t>
      </w:r>
      <w:r w:rsidRPr="003D0253">
        <w:rPr>
          <w:rFonts w:ascii="Arial" w:eastAsia="Arial" w:hAnsi="Arial" w:cs="Arial"/>
          <w:sz w:val="21"/>
          <w:szCs w:val="21"/>
        </w:rPr>
        <w:t>n</w:t>
      </w:r>
      <w:r w:rsidRPr="003D0253">
        <w:rPr>
          <w:rFonts w:ascii="Arial" w:eastAsia="Arial" w:hAnsi="Arial" w:cs="Arial"/>
          <w:spacing w:val="2"/>
          <w:sz w:val="21"/>
          <w:szCs w:val="21"/>
        </w:rPr>
        <w:t xml:space="preserve"> m</w:t>
      </w:r>
      <w:r w:rsidRPr="003D0253">
        <w:rPr>
          <w:rFonts w:ascii="Arial" w:eastAsia="Arial" w:hAnsi="Arial" w:cs="Arial"/>
          <w:spacing w:val="3"/>
          <w:sz w:val="21"/>
          <w:szCs w:val="21"/>
        </w:rPr>
        <w:t>a</w:t>
      </w:r>
      <w:r w:rsidRPr="003D0253">
        <w:rPr>
          <w:rFonts w:ascii="Arial" w:eastAsia="Arial" w:hAnsi="Arial" w:cs="Arial"/>
          <w:sz w:val="21"/>
          <w:szCs w:val="21"/>
        </w:rPr>
        <w:t xml:space="preserve">ke </w:t>
      </w:r>
      <w:r w:rsidRPr="003D0253">
        <w:rPr>
          <w:rFonts w:ascii="Arial" w:eastAsia="Arial" w:hAnsi="Arial" w:cs="Arial"/>
          <w:spacing w:val="-4"/>
          <w:sz w:val="21"/>
          <w:szCs w:val="21"/>
        </w:rPr>
        <w:t>i</w:t>
      </w:r>
      <w:r w:rsidRPr="003D0253">
        <w:rPr>
          <w:rFonts w:ascii="Arial" w:eastAsia="Arial" w:hAnsi="Arial" w:cs="Arial"/>
          <w:sz w:val="21"/>
          <w:szCs w:val="21"/>
        </w:rPr>
        <w:t>t</w:t>
      </w:r>
      <w:r w:rsidRPr="003D0253">
        <w:rPr>
          <w:rFonts w:ascii="Arial" w:eastAsia="Arial" w:hAnsi="Arial" w:cs="Arial"/>
          <w:spacing w:val="8"/>
          <w:sz w:val="21"/>
          <w:szCs w:val="21"/>
        </w:rPr>
        <w:t xml:space="preserve"> </w:t>
      </w:r>
      <w:r w:rsidRPr="003D0253">
        <w:rPr>
          <w:rFonts w:ascii="Arial" w:eastAsia="Arial" w:hAnsi="Arial" w:cs="Arial"/>
          <w:spacing w:val="-4"/>
          <w:sz w:val="21"/>
          <w:szCs w:val="21"/>
        </w:rPr>
        <w:t>l</w:t>
      </w:r>
      <w:r w:rsidRPr="003D0253">
        <w:rPr>
          <w:rFonts w:ascii="Arial" w:eastAsia="Arial" w:hAnsi="Arial" w:cs="Arial"/>
          <w:spacing w:val="-2"/>
          <w:sz w:val="21"/>
          <w:szCs w:val="21"/>
        </w:rPr>
        <w:t>o</w:t>
      </w:r>
      <w:r w:rsidRPr="003D0253">
        <w:rPr>
          <w:rFonts w:ascii="Arial" w:eastAsia="Arial" w:hAnsi="Arial" w:cs="Arial"/>
          <w:spacing w:val="3"/>
          <w:sz w:val="21"/>
          <w:szCs w:val="21"/>
        </w:rPr>
        <w:t>o</w:t>
      </w:r>
      <w:r w:rsidRPr="003D0253">
        <w:rPr>
          <w:rFonts w:ascii="Arial" w:eastAsia="Arial" w:hAnsi="Arial" w:cs="Arial"/>
          <w:sz w:val="21"/>
          <w:szCs w:val="21"/>
        </w:rPr>
        <w:t>k</w:t>
      </w:r>
      <w:r w:rsidRPr="003D0253">
        <w:rPr>
          <w:rFonts w:ascii="Arial" w:eastAsia="Arial" w:hAnsi="Arial" w:cs="Arial"/>
          <w:spacing w:val="9"/>
          <w:sz w:val="21"/>
          <w:szCs w:val="21"/>
        </w:rPr>
        <w:t xml:space="preserve"> </w:t>
      </w:r>
      <w:r w:rsidRPr="003D0253">
        <w:rPr>
          <w:rFonts w:ascii="Arial" w:eastAsia="Arial" w:hAnsi="Arial" w:cs="Arial"/>
          <w:spacing w:val="-7"/>
          <w:sz w:val="21"/>
          <w:szCs w:val="21"/>
        </w:rPr>
        <w:t>h</w:t>
      </w:r>
      <w:r w:rsidRPr="003D0253">
        <w:rPr>
          <w:rFonts w:ascii="Arial" w:eastAsia="Arial" w:hAnsi="Arial" w:cs="Arial"/>
          <w:spacing w:val="3"/>
          <w:sz w:val="21"/>
          <w:szCs w:val="21"/>
        </w:rPr>
        <w:t>o</w:t>
      </w:r>
      <w:r w:rsidRPr="003D0253">
        <w:rPr>
          <w:rFonts w:ascii="Arial" w:eastAsia="Arial" w:hAnsi="Arial" w:cs="Arial"/>
          <w:spacing w:val="-8"/>
          <w:sz w:val="21"/>
          <w:szCs w:val="21"/>
        </w:rPr>
        <w:t>w</w:t>
      </w:r>
      <w:r w:rsidRPr="003D0253">
        <w:rPr>
          <w:rFonts w:ascii="Arial" w:eastAsia="Arial" w:hAnsi="Arial" w:cs="Arial"/>
          <w:spacing w:val="3"/>
          <w:sz w:val="21"/>
          <w:szCs w:val="21"/>
        </w:rPr>
        <w:t>e</w:t>
      </w:r>
      <w:r w:rsidRPr="003D0253">
        <w:rPr>
          <w:rFonts w:ascii="Arial" w:eastAsia="Arial" w:hAnsi="Arial" w:cs="Arial"/>
          <w:spacing w:val="-5"/>
          <w:sz w:val="21"/>
          <w:szCs w:val="21"/>
        </w:rPr>
        <w:t>v</w:t>
      </w:r>
      <w:r w:rsidRPr="003D0253">
        <w:rPr>
          <w:rFonts w:ascii="Arial" w:eastAsia="Arial" w:hAnsi="Arial" w:cs="Arial"/>
          <w:spacing w:val="3"/>
          <w:sz w:val="21"/>
          <w:szCs w:val="21"/>
        </w:rPr>
        <w:t>e</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7"/>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2"/>
          <w:sz w:val="21"/>
          <w:szCs w:val="21"/>
        </w:rPr>
        <w:t>an</w:t>
      </w:r>
      <w:r w:rsidRPr="003D0253">
        <w:rPr>
          <w:rFonts w:ascii="Arial" w:eastAsia="Arial" w:hAnsi="Arial" w:cs="Arial"/>
          <w:spacing w:val="-1"/>
          <w:sz w:val="21"/>
          <w:szCs w:val="21"/>
        </w:rPr>
        <w:t>t</w:t>
      </w:r>
      <w:r w:rsidRPr="003D0253">
        <w:rPr>
          <w:rFonts w:ascii="Arial" w:eastAsia="Arial" w:hAnsi="Arial" w:cs="Arial"/>
          <w:sz w:val="21"/>
          <w:szCs w:val="21"/>
        </w:rPr>
        <w:t>.</w:t>
      </w:r>
      <w:r w:rsidRPr="003D0253">
        <w:rPr>
          <w:rFonts w:ascii="Arial" w:eastAsia="Arial" w:hAnsi="Arial" w:cs="Arial"/>
          <w:spacing w:val="8"/>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9"/>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9"/>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ou</w:t>
      </w:r>
      <w:r w:rsidRPr="003D0253">
        <w:rPr>
          <w:rFonts w:ascii="Arial" w:eastAsia="Arial" w:hAnsi="Arial" w:cs="Arial"/>
          <w:sz w:val="21"/>
          <w:szCs w:val="21"/>
        </w:rPr>
        <w:t>r</w:t>
      </w:r>
      <w:r w:rsidRPr="003D0253">
        <w:rPr>
          <w:rFonts w:ascii="Arial" w:eastAsia="Arial" w:hAnsi="Arial" w:cs="Arial"/>
          <w:spacing w:val="11"/>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w:t>
      </w:r>
      <w:r w:rsidRPr="003D0253">
        <w:rPr>
          <w:rFonts w:ascii="Arial" w:eastAsia="Arial" w:hAnsi="Arial" w:cs="Arial"/>
          <w:spacing w:val="3"/>
          <w:sz w:val="21"/>
          <w:szCs w:val="21"/>
        </w:rPr>
        <w:t>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w:t>
      </w:r>
      <w:r w:rsidRPr="003D0253">
        <w:rPr>
          <w:rFonts w:ascii="Arial" w:eastAsia="Arial" w:hAnsi="Arial" w:cs="Arial"/>
          <w:sz w:val="21"/>
          <w:szCs w:val="21"/>
        </w:rPr>
        <w:t>n</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7"/>
          <w:sz w:val="21"/>
          <w:szCs w:val="21"/>
        </w:rPr>
        <w:t>n</w:t>
      </w:r>
      <w:r w:rsidRPr="003D0253">
        <w:rPr>
          <w:rFonts w:ascii="Arial" w:eastAsia="Arial" w:hAnsi="Arial" w:cs="Arial"/>
          <w:sz w:val="21"/>
          <w:szCs w:val="21"/>
        </w:rPr>
        <w:t>d</w:t>
      </w:r>
      <w:r w:rsidRPr="003D0253">
        <w:rPr>
          <w:rFonts w:ascii="Arial" w:eastAsia="Arial" w:hAnsi="Arial" w:cs="Arial"/>
          <w:spacing w:val="12"/>
          <w:sz w:val="21"/>
          <w:szCs w:val="21"/>
        </w:rPr>
        <w:t xml:space="preserve"> </w:t>
      </w:r>
      <w:r w:rsidRPr="003D0253">
        <w:rPr>
          <w:rFonts w:ascii="Arial" w:eastAsia="Arial" w:hAnsi="Arial" w:cs="Arial"/>
          <w:spacing w:val="-4"/>
          <w:sz w:val="21"/>
          <w:szCs w:val="21"/>
        </w:rPr>
        <w:t>y</w:t>
      </w:r>
      <w:r w:rsidRPr="003D0253">
        <w:rPr>
          <w:rFonts w:ascii="Arial" w:eastAsia="Arial" w:hAnsi="Arial" w:cs="Arial"/>
          <w:spacing w:val="-2"/>
          <w:sz w:val="21"/>
          <w:szCs w:val="21"/>
        </w:rPr>
        <w:t>ou</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pacing w:val="-5"/>
          <w:sz w:val="21"/>
          <w:szCs w:val="21"/>
        </w:rPr>
        <w:t>s</w:t>
      </w:r>
      <w:r w:rsidRPr="003D0253">
        <w:rPr>
          <w:rFonts w:ascii="Arial" w:eastAsia="Arial" w:hAnsi="Arial" w:cs="Arial"/>
          <w:spacing w:val="3"/>
          <w:sz w:val="21"/>
          <w:szCs w:val="21"/>
        </w:rPr>
        <w:t>p</w:t>
      </w:r>
      <w:r w:rsidRPr="003D0253">
        <w:rPr>
          <w:rFonts w:ascii="Arial" w:eastAsia="Arial" w:hAnsi="Arial" w:cs="Arial"/>
          <w:spacing w:val="-4"/>
          <w:sz w:val="21"/>
          <w:szCs w:val="21"/>
        </w:rPr>
        <w:t>l</w:t>
      </w:r>
      <w:r w:rsidRPr="003D0253">
        <w:rPr>
          <w:rFonts w:ascii="Arial" w:eastAsia="Arial" w:hAnsi="Arial" w:cs="Arial"/>
          <w:spacing w:val="3"/>
          <w:sz w:val="21"/>
          <w:szCs w:val="21"/>
        </w:rPr>
        <w:t>a</w:t>
      </w:r>
      <w:r w:rsidRPr="003D0253">
        <w:rPr>
          <w:rFonts w:ascii="Arial" w:eastAsia="Arial" w:hAnsi="Arial" w:cs="Arial"/>
          <w:spacing w:val="-5"/>
          <w:sz w:val="21"/>
          <w:szCs w:val="21"/>
        </w:rPr>
        <w:t>y</w:t>
      </w:r>
      <w:r w:rsidRPr="003D0253">
        <w:rPr>
          <w:rFonts w:ascii="Arial" w:eastAsia="Arial" w:hAnsi="Arial" w:cs="Arial"/>
          <w:sz w:val="21"/>
          <w:szCs w:val="21"/>
        </w:rPr>
        <w:t>,</w:t>
      </w:r>
      <w:r w:rsidRPr="003D0253">
        <w:rPr>
          <w:rFonts w:ascii="Arial" w:eastAsia="Arial" w:hAnsi="Arial" w:cs="Arial"/>
          <w:spacing w:val="9"/>
          <w:sz w:val="21"/>
          <w:szCs w:val="21"/>
        </w:rPr>
        <w:t xml:space="preserve"> </w:t>
      </w:r>
      <w:r w:rsidRPr="003D0253">
        <w:rPr>
          <w:rFonts w:ascii="Arial" w:eastAsia="Arial" w:hAnsi="Arial" w:cs="Arial"/>
          <w:sz w:val="21"/>
          <w:szCs w:val="21"/>
        </w:rPr>
        <w:t>so</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u</w:t>
      </w:r>
      <w:r w:rsidRPr="003D0253">
        <w:rPr>
          <w:rFonts w:ascii="Arial" w:eastAsia="Arial" w:hAnsi="Arial" w:cs="Arial"/>
          <w:sz w:val="21"/>
          <w:szCs w:val="21"/>
        </w:rPr>
        <w:t>se</w:t>
      </w:r>
      <w:r w:rsidRPr="003D0253">
        <w:rPr>
          <w:rFonts w:ascii="Arial" w:eastAsia="Arial" w:hAnsi="Arial" w:cs="Arial"/>
          <w:spacing w:val="7"/>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pacing w:val="-7"/>
          <w:sz w:val="21"/>
          <w:szCs w:val="21"/>
        </w:rPr>
        <w:t>u</w:t>
      </w:r>
      <w:r w:rsidRPr="003D0253">
        <w:rPr>
          <w:rFonts w:ascii="Arial" w:eastAsia="Arial" w:hAnsi="Arial" w:cs="Arial"/>
          <w:sz w:val="21"/>
          <w:szCs w:val="21"/>
        </w:rPr>
        <w:t>r</w:t>
      </w:r>
      <w:r w:rsidRPr="003D0253">
        <w:rPr>
          <w:rFonts w:ascii="Arial" w:eastAsia="Arial" w:hAnsi="Arial" w:cs="Arial"/>
          <w:spacing w:val="11"/>
          <w:sz w:val="21"/>
          <w:szCs w:val="21"/>
        </w:rPr>
        <w:t xml:space="preserve"> </w:t>
      </w:r>
      <w:r w:rsidRPr="003D0253">
        <w:rPr>
          <w:rFonts w:ascii="Arial" w:eastAsia="Arial" w:hAnsi="Arial" w:cs="Arial"/>
          <w:sz w:val="21"/>
          <w:szCs w:val="21"/>
        </w:rPr>
        <w:t>c</w:t>
      </w:r>
      <w:r w:rsidRPr="003D0253">
        <w:rPr>
          <w:rFonts w:ascii="Arial" w:eastAsia="Arial" w:hAnsi="Arial" w:cs="Arial"/>
          <w:spacing w:val="-3"/>
          <w:sz w:val="21"/>
          <w:szCs w:val="21"/>
        </w:rPr>
        <w:t>r</w:t>
      </w:r>
      <w:r w:rsidRPr="003D0253">
        <w:rPr>
          <w:rFonts w:ascii="Arial" w:eastAsia="Arial" w:hAnsi="Arial" w:cs="Arial"/>
          <w:spacing w:val="-2"/>
          <w:sz w:val="21"/>
          <w:szCs w:val="21"/>
        </w:rPr>
        <w:t>e</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z w:val="21"/>
          <w:szCs w:val="21"/>
        </w:rPr>
        <w:t>v</w:t>
      </w:r>
      <w:r w:rsidRPr="003D0253">
        <w:rPr>
          <w:rFonts w:ascii="Arial" w:eastAsia="Arial" w:hAnsi="Arial" w:cs="Arial"/>
          <w:spacing w:val="-4"/>
          <w:sz w:val="21"/>
          <w:szCs w:val="21"/>
        </w:rPr>
        <w:t>i</w:t>
      </w:r>
      <w:r w:rsidRPr="003D0253">
        <w:rPr>
          <w:rFonts w:ascii="Arial" w:eastAsia="Arial" w:hAnsi="Arial" w:cs="Arial"/>
          <w:spacing w:val="-1"/>
          <w:sz w:val="21"/>
          <w:szCs w:val="21"/>
        </w:rPr>
        <w:t>t</w:t>
      </w:r>
      <w:r w:rsidRPr="003D0253">
        <w:rPr>
          <w:rFonts w:ascii="Arial" w:eastAsia="Arial" w:hAnsi="Arial" w:cs="Arial"/>
          <w:sz w:val="21"/>
          <w:szCs w:val="21"/>
        </w:rPr>
        <w:t>y</w:t>
      </w:r>
      <w:r w:rsidRPr="003D0253">
        <w:rPr>
          <w:rFonts w:ascii="Arial" w:eastAsia="Arial" w:hAnsi="Arial" w:cs="Arial"/>
          <w:spacing w:val="4"/>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7"/>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3"/>
          <w:sz w:val="21"/>
          <w:szCs w:val="21"/>
        </w:rPr>
        <w:t>e</w:t>
      </w:r>
      <w:r w:rsidRPr="003D0253">
        <w:rPr>
          <w:rFonts w:ascii="Arial" w:eastAsia="Arial" w:hAnsi="Arial" w:cs="Arial"/>
          <w:spacing w:val="-4"/>
          <w:sz w:val="21"/>
          <w:szCs w:val="21"/>
        </w:rPr>
        <w:t>l</w:t>
      </w:r>
      <w:r w:rsidRPr="003D0253">
        <w:rPr>
          <w:rFonts w:ascii="Arial" w:eastAsia="Arial" w:hAnsi="Arial" w:cs="Arial"/>
          <w:sz w:val="21"/>
          <w:szCs w:val="21"/>
        </w:rPr>
        <w:t>l</w:t>
      </w:r>
      <w:r w:rsidRPr="003D0253">
        <w:rPr>
          <w:rFonts w:ascii="Arial" w:eastAsia="Arial" w:hAnsi="Arial" w:cs="Arial"/>
          <w:spacing w:val="5"/>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7"/>
          <w:sz w:val="21"/>
          <w:szCs w:val="21"/>
        </w:rPr>
        <w:t xml:space="preserve"> </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pacing w:val="3"/>
          <w:sz w:val="21"/>
          <w:szCs w:val="21"/>
        </w:rPr>
        <w:t>o</w:t>
      </w:r>
      <w:r w:rsidRPr="003D0253">
        <w:rPr>
          <w:rFonts w:ascii="Arial" w:eastAsia="Arial" w:hAnsi="Arial" w:cs="Arial"/>
          <w:spacing w:val="2"/>
          <w:sz w:val="21"/>
          <w:szCs w:val="21"/>
        </w:rPr>
        <w:t>r</w:t>
      </w:r>
      <w:r w:rsidRPr="003D0253">
        <w:rPr>
          <w:rFonts w:ascii="Arial" w:eastAsia="Arial" w:hAnsi="Arial" w:cs="Arial"/>
          <w:sz w:val="21"/>
          <w:szCs w:val="21"/>
        </w:rPr>
        <w:t xml:space="preserve">y </w:t>
      </w:r>
      <w:r w:rsidRPr="003D0253">
        <w:rPr>
          <w:rFonts w:ascii="Arial" w:eastAsia="Arial" w:hAnsi="Arial" w:cs="Arial"/>
          <w:spacing w:val="2"/>
          <w:sz w:val="21"/>
          <w:szCs w:val="21"/>
        </w:rPr>
        <w:t>o</w:t>
      </w:r>
      <w:r w:rsidRPr="003D0253">
        <w:rPr>
          <w:rFonts w:ascii="Arial" w:eastAsia="Arial" w:hAnsi="Arial" w:cs="Arial"/>
          <w:sz w:val="21"/>
          <w:szCs w:val="21"/>
        </w:rPr>
        <w:t xml:space="preserve">f </w:t>
      </w:r>
      <w:r w:rsidRPr="003D0253">
        <w:rPr>
          <w:rFonts w:ascii="Arial" w:eastAsia="Arial" w:hAnsi="Arial" w:cs="Arial"/>
          <w:spacing w:val="-5"/>
          <w:sz w:val="21"/>
          <w:szCs w:val="21"/>
        </w:rPr>
        <w:t>y</w:t>
      </w:r>
      <w:r w:rsidRPr="003D0253">
        <w:rPr>
          <w:rFonts w:ascii="Arial" w:eastAsia="Arial" w:hAnsi="Arial" w:cs="Arial"/>
          <w:spacing w:val="-2"/>
          <w:sz w:val="21"/>
          <w:szCs w:val="21"/>
        </w:rPr>
        <w:t>ou</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1"/>
          <w:sz w:val="21"/>
          <w:szCs w:val="21"/>
        </w:rPr>
        <w:t>i</w:t>
      </w:r>
      <w:r w:rsidRPr="003D0253">
        <w:rPr>
          <w:rFonts w:ascii="Arial" w:eastAsia="Arial" w:hAnsi="Arial" w:cs="Arial"/>
          <w:spacing w:val="-2"/>
          <w:sz w:val="21"/>
          <w:szCs w:val="21"/>
        </w:rPr>
        <w:t>o</w:t>
      </w:r>
      <w:r w:rsidRPr="003D0253">
        <w:rPr>
          <w:rFonts w:ascii="Arial" w:eastAsia="Arial" w:hAnsi="Arial" w:cs="Arial"/>
          <w:sz w:val="21"/>
          <w:szCs w:val="21"/>
        </w:rPr>
        <w:t>n</w:t>
      </w:r>
      <w:r w:rsidRPr="003D0253">
        <w:rPr>
          <w:rFonts w:ascii="Arial" w:eastAsia="Arial" w:hAnsi="Arial" w:cs="Arial"/>
          <w:spacing w:val="2"/>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7"/>
          <w:sz w:val="21"/>
          <w:szCs w:val="21"/>
        </w:rPr>
        <w:t xml:space="preserve"> </w:t>
      </w:r>
      <w:r w:rsidRPr="003D0253">
        <w:rPr>
          <w:rFonts w:ascii="Arial" w:eastAsia="Arial" w:hAnsi="Arial" w:cs="Arial"/>
          <w:spacing w:val="-8"/>
          <w:sz w:val="21"/>
          <w:szCs w:val="21"/>
        </w:rPr>
        <w:t>w</w:t>
      </w:r>
      <w:r w:rsidRPr="003D0253">
        <w:rPr>
          <w:rFonts w:ascii="Arial" w:eastAsia="Arial" w:hAnsi="Arial" w:cs="Arial"/>
          <w:spacing w:val="3"/>
          <w:sz w:val="21"/>
          <w:szCs w:val="21"/>
        </w:rPr>
        <w:t>a</w:t>
      </w:r>
      <w:r w:rsidRPr="003D0253">
        <w:rPr>
          <w:rFonts w:ascii="Arial" w:eastAsia="Arial" w:hAnsi="Arial" w:cs="Arial"/>
          <w:sz w:val="21"/>
          <w:szCs w:val="21"/>
        </w:rPr>
        <w:t xml:space="preserve">y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8"/>
          <w:sz w:val="21"/>
          <w:szCs w:val="21"/>
        </w:rPr>
        <w:t>w</w:t>
      </w:r>
      <w:r w:rsidRPr="003D0253">
        <w:rPr>
          <w:rFonts w:ascii="Arial" w:eastAsia="Arial" w:hAnsi="Arial" w:cs="Arial"/>
          <w:spacing w:val="3"/>
          <w:sz w:val="21"/>
          <w:szCs w:val="21"/>
        </w:rPr>
        <w:t>a</w:t>
      </w:r>
      <w:r w:rsidRPr="003D0253">
        <w:rPr>
          <w:rFonts w:ascii="Arial" w:eastAsia="Arial" w:hAnsi="Arial" w:cs="Arial"/>
          <w:spacing w:val="-2"/>
          <w:sz w:val="21"/>
          <w:szCs w:val="21"/>
        </w:rPr>
        <w:t>n</w:t>
      </w:r>
      <w:r w:rsidRPr="003D0253">
        <w:rPr>
          <w:rFonts w:ascii="Arial" w:eastAsia="Arial" w:hAnsi="Arial" w:cs="Arial"/>
          <w:spacing w:val="-1"/>
          <w:sz w:val="21"/>
          <w:szCs w:val="21"/>
        </w:rPr>
        <w:t>t</w:t>
      </w:r>
      <w:r w:rsidRPr="003D0253">
        <w:rPr>
          <w:rFonts w:ascii="Arial" w:eastAsia="Arial" w:hAnsi="Arial" w:cs="Arial"/>
          <w:sz w:val="21"/>
          <w:szCs w:val="21"/>
        </w:rPr>
        <w:t>.</w:t>
      </w:r>
    </w:p>
    <w:p w:rsidR="00C86F4A" w:rsidRPr="003D0253" w:rsidRDefault="00C86F4A">
      <w:pPr>
        <w:spacing w:before="1" w:line="160" w:lineRule="exact"/>
        <w:rPr>
          <w:rFonts w:ascii="Arial" w:hAnsi="Arial" w:cs="Arial"/>
          <w:sz w:val="16"/>
          <w:szCs w:val="16"/>
        </w:rPr>
      </w:pPr>
    </w:p>
    <w:p w:rsidR="00C86F4A" w:rsidRPr="003D0253" w:rsidRDefault="006C72B5">
      <w:pPr>
        <w:ind w:left="824"/>
        <w:rPr>
          <w:rFonts w:ascii="Arial" w:eastAsia="Arial" w:hAnsi="Arial" w:cs="Arial"/>
          <w:sz w:val="21"/>
          <w:szCs w:val="21"/>
        </w:rPr>
      </w:pPr>
      <w:r w:rsidRPr="003D0253">
        <w:rPr>
          <w:rFonts w:ascii="Arial" w:eastAsia="Arial" w:hAnsi="Arial" w:cs="Arial"/>
          <w:spacing w:val="-2"/>
          <w:sz w:val="21"/>
          <w:szCs w:val="21"/>
        </w:rPr>
        <w:t>B</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z w:val="21"/>
          <w:szCs w:val="21"/>
        </w:rPr>
        <w:t>s</w:t>
      </w:r>
      <w:r w:rsidRPr="003D0253">
        <w:rPr>
          <w:rFonts w:ascii="Arial" w:eastAsia="Arial" w:hAnsi="Arial" w:cs="Arial"/>
          <w:spacing w:val="-2"/>
          <w:sz w:val="21"/>
          <w:szCs w:val="21"/>
        </w:rPr>
        <w:t>u</w:t>
      </w:r>
      <w:r w:rsidRPr="003D0253">
        <w:rPr>
          <w:rFonts w:ascii="Arial" w:eastAsia="Arial" w:hAnsi="Arial" w:cs="Arial"/>
          <w:spacing w:val="-3"/>
          <w:sz w:val="21"/>
          <w:szCs w:val="21"/>
        </w:rPr>
        <w:t>r</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u</w:t>
      </w:r>
      <w:r w:rsidRPr="003D0253">
        <w:rPr>
          <w:rFonts w:ascii="Arial" w:eastAsia="Arial" w:hAnsi="Arial" w:cs="Arial"/>
          <w:spacing w:val="-4"/>
          <w:sz w:val="21"/>
          <w:szCs w:val="21"/>
        </w:rPr>
        <w:t>s</w:t>
      </w:r>
      <w:r w:rsidRPr="003D0253">
        <w:rPr>
          <w:rFonts w:ascii="Arial" w:eastAsia="Arial" w:hAnsi="Arial" w:cs="Arial"/>
          <w:spacing w:val="3"/>
          <w:sz w:val="21"/>
          <w:szCs w:val="21"/>
        </w:rPr>
        <w:t>e</w:t>
      </w:r>
      <w:r w:rsidRPr="003D0253">
        <w:rPr>
          <w:rFonts w:ascii="Arial" w:eastAsia="Arial" w:hAnsi="Arial" w:cs="Arial"/>
          <w:sz w:val="21"/>
          <w:szCs w:val="21"/>
        </w:rPr>
        <w:t>:</w:t>
      </w:r>
    </w:p>
    <w:p w:rsidR="00C86F4A" w:rsidRPr="003D0253" w:rsidRDefault="00C86F4A">
      <w:pPr>
        <w:spacing w:before="7" w:line="180" w:lineRule="exact"/>
        <w:rPr>
          <w:rFonts w:ascii="Arial" w:hAnsi="Arial" w:cs="Arial"/>
          <w:sz w:val="19"/>
          <w:szCs w:val="19"/>
        </w:rPr>
      </w:pPr>
    </w:p>
    <w:p w:rsidR="00C86F4A" w:rsidRPr="003D0253" w:rsidRDefault="006C72B5">
      <w:pPr>
        <w:ind w:left="824"/>
        <w:rPr>
          <w:rFonts w:ascii="Arial" w:eastAsia="Arial" w:hAnsi="Arial" w:cs="Arial"/>
          <w:sz w:val="21"/>
          <w:szCs w:val="21"/>
        </w:rPr>
      </w:pPr>
      <w:r w:rsidRPr="003D0253">
        <w:rPr>
          <w:rFonts w:ascii="Arial" w:eastAsia="Calibri" w:hAnsi="Arial" w:cs="Arial"/>
          <w:sz w:val="21"/>
          <w:szCs w:val="21"/>
        </w:rPr>
        <w:t xml:space="preserve">•    </w:t>
      </w:r>
      <w:r w:rsidRPr="003D0253">
        <w:rPr>
          <w:rFonts w:ascii="Arial" w:eastAsia="Calibri" w:hAnsi="Arial" w:cs="Arial"/>
          <w:spacing w:val="13"/>
          <w:sz w:val="21"/>
          <w:szCs w:val="21"/>
        </w:rPr>
        <w:t xml:space="preserve"> </w:t>
      </w:r>
      <w:r w:rsidRPr="003D0253">
        <w:rPr>
          <w:rFonts w:ascii="Arial" w:eastAsia="Arial" w:hAnsi="Arial" w:cs="Arial"/>
          <w:spacing w:val="-4"/>
          <w:sz w:val="21"/>
          <w:szCs w:val="21"/>
        </w:rPr>
        <w:t>F</w:t>
      </w:r>
      <w:r w:rsidRPr="003D0253">
        <w:rPr>
          <w:rFonts w:ascii="Arial" w:eastAsia="Arial" w:hAnsi="Arial" w:cs="Arial"/>
          <w:spacing w:val="-2"/>
          <w:sz w:val="21"/>
          <w:szCs w:val="21"/>
        </w:rPr>
        <w:t>on</w:t>
      </w:r>
      <w:r w:rsidRPr="003D0253">
        <w:rPr>
          <w:rFonts w:ascii="Arial" w:eastAsia="Arial" w:hAnsi="Arial" w:cs="Arial"/>
          <w:spacing w:val="-1"/>
          <w:sz w:val="21"/>
          <w:szCs w:val="21"/>
        </w:rPr>
        <w:t>t</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2"/>
          <w:sz w:val="21"/>
          <w:szCs w:val="21"/>
        </w:rPr>
        <w:t>r</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r</w:t>
      </w:r>
      <w:r w:rsidRPr="003D0253">
        <w:rPr>
          <w:rFonts w:ascii="Arial" w:eastAsia="Arial" w:hAnsi="Arial" w:cs="Arial"/>
          <w:spacing w:val="-2"/>
          <w:sz w:val="21"/>
          <w:szCs w:val="21"/>
        </w:rPr>
        <w:t>eadab</w:t>
      </w:r>
      <w:r w:rsidRPr="003D0253">
        <w:rPr>
          <w:rFonts w:ascii="Arial" w:eastAsia="Arial" w:hAnsi="Arial" w:cs="Arial"/>
          <w:spacing w:val="-4"/>
          <w:sz w:val="21"/>
          <w:szCs w:val="21"/>
        </w:rPr>
        <w:t>l</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pacing w:val="-5"/>
          <w:sz w:val="21"/>
          <w:szCs w:val="21"/>
        </w:rPr>
        <w:t>y</w:t>
      </w:r>
      <w:r w:rsidRPr="003D0253">
        <w:rPr>
          <w:rFonts w:ascii="Arial" w:eastAsia="Arial" w:hAnsi="Arial" w:cs="Arial"/>
          <w:spacing w:val="-4"/>
          <w:sz w:val="21"/>
          <w:szCs w:val="21"/>
        </w:rPr>
        <w:t>l</w:t>
      </w:r>
      <w:r w:rsidRPr="003D0253">
        <w:rPr>
          <w:rFonts w:ascii="Arial" w:eastAsia="Arial" w:hAnsi="Arial" w:cs="Arial"/>
          <w:spacing w:val="3"/>
          <w:sz w:val="21"/>
          <w:szCs w:val="21"/>
        </w:rPr>
        <w:t>e</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z w:val="21"/>
          <w:szCs w:val="21"/>
        </w:rPr>
        <w:t>s</w:t>
      </w:r>
      <w:r w:rsidRPr="003D0253">
        <w:rPr>
          <w:rFonts w:ascii="Arial" w:eastAsia="Arial" w:hAnsi="Arial" w:cs="Arial"/>
          <w:spacing w:val="-4"/>
          <w:sz w:val="21"/>
          <w:szCs w:val="21"/>
        </w:rPr>
        <w:t>i</w:t>
      </w:r>
      <w:r w:rsidRPr="003D0253">
        <w:rPr>
          <w:rFonts w:ascii="Arial" w:eastAsia="Arial" w:hAnsi="Arial" w:cs="Arial"/>
          <w:spacing w:val="-5"/>
          <w:sz w:val="21"/>
          <w:szCs w:val="21"/>
        </w:rPr>
        <w:t>z</w:t>
      </w:r>
      <w:r w:rsidRPr="003D0253">
        <w:rPr>
          <w:rFonts w:ascii="Arial" w:eastAsia="Arial" w:hAnsi="Arial" w:cs="Arial"/>
          <w:spacing w:val="3"/>
          <w:sz w:val="21"/>
          <w:szCs w:val="21"/>
        </w:rPr>
        <w:t>e</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z w:val="21"/>
          <w:szCs w:val="21"/>
        </w:rPr>
        <w:t>c</w:t>
      </w:r>
      <w:r w:rsidRPr="003D0253">
        <w:rPr>
          <w:rFonts w:ascii="Arial" w:eastAsia="Arial" w:hAnsi="Arial" w:cs="Arial"/>
          <w:spacing w:val="3"/>
          <w:sz w:val="21"/>
          <w:szCs w:val="21"/>
        </w:rPr>
        <w:t>o</w:t>
      </w:r>
      <w:r w:rsidRPr="003D0253">
        <w:rPr>
          <w:rFonts w:ascii="Arial" w:eastAsia="Arial" w:hAnsi="Arial" w:cs="Arial"/>
          <w:spacing w:val="-8"/>
          <w:sz w:val="21"/>
          <w:szCs w:val="21"/>
        </w:rPr>
        <w:t>l</w:t>
      </w:r>
      <w:r w:rsidRPr="003D0253">
        <w:rPr>
          <w:rFonts w:ascii="Arial" w:eastAsia="Arial" w:hAnsi="Arial" w:cs="Arial"/>
          <w:spacing w:val="-2"/>
          <w:sz w:val="21"/>
          <w:szCs w:val="21"/>
        </w:rPr>
        <w:t>o</w:t>
      </w:r>
      <w:r w:rsidRPr="003D0253">
        <w:rPr>
          <w:rFonts w:ascii="Arial" w:eastAsia="Arial" w:hAnsi="Arial" w:cs="Arial"/>
          <w:spacing w:val="2"/>
          <w:sz w:val="21"/>
          <w:szCs w:val="21"/>
        </w:rPr>
        <w:t>r</w:t>
      </w:r>
      <w:r w:rsidRPr="003D0253">
        <w:rPr>
          <w:rFonts w:ascii="Arial" w:eastAsia="Arial" w:hAnsi="Arial" w:cs="Arial"/>
          <w:sz w:val="21"/>
          <w:szCs w:val="21"/>
        </w:rPr>
        <w:t>)</w:t>
      </w:r>
    </w:p>
    <w:p w:rsidR="00C86F4A" w:rsidRPr="003D0253" w:rsidRDefault="00C86F4A">
      <w:pPr>
        <w:spacing w:before="8" w:line="100" w:lineRule="exact"/>
        <w:rPr>
          <w:rFonts w:ascii="Arial" w:hAnsi="Arial" w:cs="Arial"/>
          <w:sz w:val="10"/>
          <w:szCs w:val="10"/>
        </w:rPr>
      </w:pPr>
    </w:p>
    <w:p w:rsidR="00C86F4A" w:rsidRPr="003D0253" w:rsidRDefault="006C72B5">
      <w:pPr>
        <w:ind w:left="824"/>
        <w:rPr>
          <w:rFonts w:ascii="Arial" w:eastAsia="Arial" w:hAnsi="Arial" w:cs="Arial"/>
          <w:sz w:val="21"/>
          <w:szCs w:val="21"/>
        </w:rPr>
      </w:pPr>
      <w:r w:rsidRPr="003D0253">
        <w:rPr>
          <w:rFonts w:ascii="Arial" w:eastAsia="Calibri" w:hAnsi="Arial" w:cs="Arial"/>
          <w:sz w:val="21"/>
          <w:szCs w:val="21"/>
        </w:rPr>
        <w:t xml:space="preserve">•    </w:t>
      </w:r>
      <w:r w:rsidRPr="003D0253">
        <w:rPr>
          <w:rFonts w:ascii="Arial" w:eastAsia="Calibri" w:hAnsi="Arial" w:cs="Arial"/>
          <w:spacing w:val="13"/>
          <w:sz w:val="21"/>
          <w:szCs w:val="21"/>
        </w:rPr>
        <w:t xml:space="preserve"> </w:t>
      </w:r>
      <w:r w:rsidRPr="003D0253">
        <w:rPr>
          <w:rFonts w:ascii="Arial" w:eastAsia="Arial" w:hAnsi="Arial" w:cs="Arial"/>
          <w:spacing w:val="-4"/>
          <w:sz w:val="21"/>
          <w:szCs w:val="21"/>
        </w:rPr>
        <w:t>C</w:t>
      </w:r>
      <w:r w:rsidRPr="003D0253">
        <w:rPr>
          <w:rFonts w:ascii="Arial" w:eastAsia="Arial" w:hAnsi="Arial" w:cs="Arial"/>
          <w:spacing w:val="3"/>
          <w:sz w:val="21"/>
          <w:szCs w:val="21"/>
        </w:rPr>
        <w:t>o</w:t>
      </w:r>
      <w:r w:rsidRPr="003D0253">
        <w:rPr>
          <w:rFonts w:ascii="Arial" w:eastAsia="Arial" w:hAnsi="Arial" w:cs="Arial"/>
          <w:spacing w:val="-8"/>
          <w:sz w:val="21"/>
          <w:szCs w:val="21"/>
        </w:rPr>
        <w:t>l</w:t>
      </w:r>
      <w:r w:rsidRPr="003D0253">
        <w:rPr>
          <w:rFonts w:ascii="Arial" w:eastAsia="Arial" w:hAnsi="Arial" w:cs="Arial"/>
          <w:spacing w:val="3"/>
          <w:sz w:val="21"/>
          <w:szCs w:val="21"/>
        </w:rPr>
        <w:t>o</w:t>
      </w:r>
      <w:r w:rsidRPr="003D0253">
        <w:rPr>
          <w:rFonts w:ascii="Arial" w:eastAsia="Arial" w:hAnsi="Arial" w:cs="Arial"/>
          <w:spacing w:val="2"/>
          <w:sz w:val="21"/>
          <w:szCs w:val="21"/>
        </w:rPr>
        <w:t>r</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4"/>
          <w:sz w:val="21"/>
          <w:szCs w:val="21"/>
        </w:rPr>
        <w:t xml:space="preserve"> </w:t>
      </w:r>
      <w:r w:rsidRPr="003D0253">
        <w:rPr>
          <w:rFonts w:ascii="Arial" w:eastAsia="Arial" w:hAnsi="Arial" w:cs="Arial"/>
          <w:spacing w:val="-4"/>
          <w:sz w:val="21"/>
          <w:szCs w:val="21"/>
        </w:rPr>
        <w:t>l</w:t>
      </w:r>
      <w:r w:rsidRPr="003D0253">
        <w:rPr>
          <w:rFonts w:ascii="Arial" w:eastAsia="Arial" w:hAnsi="Arial" w:cs="Arial"/>
          <w:spacing w:val="-2"/>
          <w:sz w:val="21"/>
          <w:szCs w:val="21"/>
        </w:rPr>
        <w:t>oo</w:t>
      </w:r>
      <w:r w:rsidRPr="003D0253">
        <w:rPr>
          <w:rFonts w:ascii="Arial" w:eastAsia="Arial" w:hAnsi="Arial" w:cs="Arial"/>
          <w:sz w:val="21"/>
          <w:szCs w:val="21"/>
        </w:rPr>
        <w:t>k</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goo</w:t>
      </w:r>
      <w:r w:rsidRPr="003D0253">
        <w:rPr>
          <w:rFonts w:ascii="Arial" w:eastAsia="Arial" w:hAnsi="Arial" w:cs="Arial"/>
          <w:sz w:val="21"/>
          <w:szCs w:val="21"/>
        </w:rPr>
        <w:t>d</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3"/>
          <w:sz w:val="21"/>
          <w:szCs w:val="21"/>
        </w:rPr>
        <w:t>o</w:t>
      </w:r>
      <w:r w:rsidRPr="003D0253">
        <w:rPr>
          <w:rFonts w:ascii="Arial" w:eastAsia="Arial" w:hAnsi="Arial" w:cs="Arial"/>
          <w:spacing w:val="-2"/>
          <w:sz w:val="21"/>
          <w:szCs w:val="21"/>
        </w:rPr>
        <w:t>ge</w:t>
      </w:r>
      <w:r w:rsidRPr="003D0253">
        <w:rPr>
          <w:rFonts w:ascii="Arial" w:eastAsia="Arial" w:hAnsi="Arial" w:cs="Arial"/>
          <w:spacing w:val="-6"/>
          <w:sz w:val="21"/>
          <w:szCs w:val="21"/>
        </w:rPr>
        <w:t>t</w:t>
      </w:r>
      <w:r w:rsidRPr="003D0253">
        <w:rPr>
          <w:rFonts w:ascii="Arial" w:eastAsia="Arial" w:hAnsi="Arial" w:cs="Arial"/>
          <w:spacing w:val="-7"/>
          <w:sz w:val="21"/>
          <w:szCs w:val="21"/>
        </w:rPr>
        <w:t>h</w:t>
      </w:r>
      <w:r w:rsidRPr="003D0253">
        <w:rPr>
          <w:rFonts w:ascii="Arial" w:eastAsia="Arial" w:hAnsi="Arial" w:cs="Arial"/>
          <w:spacing w:val="-2"/>
          <w:sz w:val="21"/>
          <w:szCs w:val="21"/>
        </w:rPr>
        <w:t>er</w:t>
      </w:r>
    </w:p>
    <w:p w:rsidR="00C86F4A" w:rsidRPr="003D0253" w:rsidRDefault="00C86F4A">
      <w:pPr>
        <w:spacing w:before="8" w:line="100" w:lineRule="exact"/>
        <w:rPr>
          <w:rFonts w:ascii="Arial" w:hAnsi="Arial" w:cs="Arial"/>
          <w:sz w:val="10"/>
          <w:szCs w:val="10"/>
        </w:rPr>
      </w:pPr>
    </w:p>
    <w:p w:rsidR="00C86F4A" w:rsidRPr="003D0253" w:rsidRDefault="006C72B5">
      <w:pPr>
        <w:ind w:left="824"/>
        <w:rPr>
          <w:rFonts w:ascii="Arial" w:eastAsia="Arial" w:hAnsi="Arial" w:cs="Arial"/>
          <w:sz w:val="21"/>
          <w:szCs w:val="21"/>
        </w:rPr>
      </w:pPr>
      <w:r w:rsidRPr="003D0253">
        <w:rPr>
          <w:rFonts w:ascii="Arial" w:eastAsia="Calibri" w:hAnsi="Arial" w:cs="Arial"/>
          <w:sz w:val="21"/>
          <w:szCs w:val="21"/>
        </w:rPr>
        <w:t xml:space="preserve">•    </w:t>
      </w:r>
      <w:r w:rsidRPr="003D0253">
        <w:rPr>
          <w:rFonts w:ascii="Arial" w:eastAsia="Calibri" w:hAnsi="Arial" w:cs="Arial"/>
          <w:spacing w:val="13"/>
          <w:sz w:val="21"/>
          <w:szCs w:val="21"/>
        </w:rPr>
        <w:t xml:space="preserve"> </w:t>
      </w:r>
      <w:r w:rsidRPr="003D0253">
        <w:rPr>
          <w:rFonts w:ascii="Arial" w:eastAsia="Arial" w:hAnsi="Arial" w:cs="Arial"/>
          <w:spacing w:val="-2"/>
          <w:sz w:val="21"/>
          <w:szCs w:val="21"/>
        </w:rPr>
        <w:t>Shape</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3"/>
          <w:sz w:val="21"/>
          <w:szCs w:val="21"/>
        </w:rPr>
        <w:t>r</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r</w:t>
      </w:r>
      <w:r w:rsidRPr="003D0253">
        <w:rPr>
          <w:rFonts w:ascii="Arial" w:eastAsia="Arial" w:hAnsi="Arial" w:cs="Arial"/>
          <w:spacing w:val="-4"/>
          <w:sz w:val="21"/>
          <w:szCs w:val="21"/>
        </w:rPr>
        <w:t>i</w:t>
      </w:r>
      <w:r w:rsidRPr="003D0253">
        <w:rPr>
          <w:rFonts w:ascii="Arial" w:eastAsia="Arial" w:hAnsi="Arial" w:cs="Arial"/>
          <w:spacing w:val="-2"/>
          <w:sz w:val="21"/>
          <w:szCs w:val="21"/>
        </w:rPr>
        <w:t>gh</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z w:val="21"/>
          <w:szCs w:val="21"/>
        </w:rPr>
        <w:t>s</w:t>
      </w:r>
      <w:r w:rsidRPr="003D0253">
        <w:rPr>
          <w:rFonts w:ascii="Arial" w:eastAsia="Arial" w:hAnsi="Arial" w:cs="Arial"/>
          <w:spacing w:val="-4"/>
          <w:sz w:val="21"/>
          <w:szCs w:val="21"/>
        </w:rPr>
        <w:t>i</w:t>
      </w:r>
      <w:r w:rsidRPr="003D0253">
        <w:rPr>
          <w:rFonts w:ascii="Arial" w:eastAsia="Arial" w:hAnsi="Arial" w:cs="Arial"/>
          <w:spacing w:val="-5"/>
          <w:sz w:val="21"/>
          <w:szCs w:val="21"/>
        </w:rPr>
        <w:t>ze</w:t>
      </w:r>
    </w:p>
    <w:p w:rsidR="00C86F4A" w:rsidRPr="003D0253" w:rsidRDefault="00C86F4A">
      <w:pPr>
        <w:spacing w:before="9" w:line="100" w:lineRule="exact"/>
        <w:rPr>
          <w:rFonts w:ascii="Arial" w:hAnsi="Arial" w:cs="Arial"/>
          <w:sz w:val="10"/>
          <w:szCs w:val="10"/>
        </w:rPr>
      </w:pPr>
    </w:p>
    <w:p w:rsidR="00C86F4A" w:rsidRPr="003D0253" w:rsidRDefault="006C72B5">
      <w:pPr>
        <w:ind w:left="824"/>
        <w:rPr>
          <w:rFonts w:ascii="Arial" w:eastAsia="Arial" w:hAnsi="Arial" w:cs="Arial"/>
          <w:sz w:val="21"/>
          <w:szCs w:val="21"/>
        </w:rPr>
      </w:pPr>
      <w:r w:rsidRPr="003D0253">
        <w:rPr>
          <w:rFonts w:ascii="Arial" w:eastAsia="Calibri" w:hAnsi="Arial" w:cs="Arial"/>
          <w:sz w:val="21"/>
          <w:szCs w:val="21"/>
        </w:rPr>
        <w:t xml:space="preserve">•    </w:t>
      </w:r>
      <w:r w:rsidRPr="003D0253">
        <w:rPr>
          <w:rFonts w:ascii="Arial" w:eastAsia="Calibri" w:hAnsi="Arial" w:cs="Arial"/>
          <w:spacing w:val="13"/>
          <w:sz w:val="21"/>
          <w:szCs w:val="21"/>
        </w:rPr>
        <w:t xml:space="preserve"> </w:t>
      </w:r>
      <w:r w:rsidRPr="003D0253">
        <w:rPr>
          <w:rFonts w:ascii="Arial" w:eastAsia="Arial" w:hAnsi="Arial" w:cs="Arial"/>
          <w:spacing w:val="-4"/>
          <w:sz w:val="21"/>
          <w:szCs w:val="21"/>
        </w:rPr>
        <w:t>C</w:t>
      </w:r>
      <w:r w:rsidRPr="003D0253">
        <w:rPr>
          <w:rFonts w:ascii="Arial" w:eastAsia="Arial" w:hAnsi="Arial" w:cs="Arial"/>
          <w:spacing w:val="3"/>
          <w:sz w:val="21"/>
          <w:szCs w:val="21"/>
        </w:rPr>
        <w:t>o</w:t>
      </w:r>
      <w:r w:rsidRPr="003D0253">
        <w:rPr>
          <w:rFonts w:ascii="Arial" w:eastAsia="Arial" w:hAnsi="Arial" w:cs="Arial"/>
          <w:spacing w:val="2"/>
          <w:sz w:val="21"/>
          <w:szCs w:val="21"/>
        </w:rPr>
        <w:t>r</w:t>
      </w:r>
      <w:r w:rsidRPr="003D0253">
        <w:rPr>
          <w:rFonts w:ascii="Arial" w:eastAsia="Arial" w:hAnsi="Arial" w:cs="Arial"/>
          <w:spacing w:val="-3"/>
          <w:sz w:val="21"/>
          <w:szCs w:val="21"/>
        </w:rPr>
        <w:t>r</w:t>
      </w:r>
      <w:r w:rsidRPr="003D0253">
        <w:rPr>
          <w:rFonts w:ascii="Arial" w:eastAsia="Arial" w:hAnsi="Arial" w:cs="Arial"/>
          <w:spacing w:val="-2"/>
          <w:sz w:val="21"/>
          <w:szCs w:val="21"/>
        </w:rPr>
        <w:t>e</w:t>
      </w:r>
      <w:r w:rsidRPr="003D0253">
        <w:rPr>
          <w:rFonts w:ascii="Arial" w:eastAsia="Arial" w:hAnsi="Arial" w:cs="Arial"/>
          <w:sz w:val="21"/>
          <w:szCs w:val="21"/>
        </w:rPr>
        <w:t>ct</w:t>
      </w:r>
      <w:r w:rsidRPr="003D0253">
        <w:rPr>
          <w:rFonts w:ascii="Arial" w:eastAsia="Arial" w:hAnsi="Arial" w:cs="Arial"/>
          <w:spacing w:val="-2"/>
          <w:sz w:val="21"/>
          <w:szCs w:val="21"/>
        </w:rPr>
        <w:t xml:space="preserve"> g</w:t>
      </w:r>
      <w:r w:rsidRPr="003D0253">
        <w:rPr>
          <w:rFonts w:ascii="Arial" w:eastAsia="Arial" w:hAnsi="Arial" w:cs="Arial"/>
          <w:spacing w:val="-3"/>
          <w:sz w:val="21"/>
          <w:szCs w:val="21"/>
        </w:rPr>
        <w:t>r</w:t>
      </w:r>
      <w:r w:rsidRPr="003D0253">
        <w:rPr>
          <w:rFonts w:ascii="Arial" w:eastAsia="Arial" w:hAnsi="Arial" w:cs="Arial"/>
          <w:spacing w:val="-2"/>
          <w:sz w:val="21"/>
          <w:szCs w:val="21"/>
        </w:rPr>
        <w:t>a</w:t>
      </w:r>
      <w:r w:rsidRPr="003D0253">
        <w:rPr>
          <w:rFonts w:ascii="Arial" w:eastAsia="Arial" w:hAnsi="Arial" w:cs="Arial"/>
          <w:spacing w:val="-3"/>
          <w:sz w:val="21"/>
          <w:szCs w:val="21"/>
        </w:rPr>
        <w:t>m</w:t>
      </w:r>
      <w:r w:rsidRPr="003D0253">
        <w:rPr>
          <w:rFonts w:ascii="Arial" w:eastAsia="Arial" w:hAnsi="Arial" w:cs="Arial"/>
          <w:spacing w:val="2"/>
          <w:sz w:val="21"/>
          <w:szCs w:val="21"/>
        </w:rPr>
        <w:t>m</w:t>
      </w:r>
      <w:r w:rsidRPr="003D0253">
        <w:rPr>
          <w:rFonts w:ascii="Arial" w:eastAsia="Arial" w:hAnsi="Arial" w:cs="Arial"/>
          <w:spacing w:val="-2"/>
          <w:sz w:val="21"/>
          <w:szCs w:val="21"/>
        </w:rPr>
        <w:t>a</w:t>
      </w:r>
      <w:r w:rsidRPr="003D0253">
        <w:rPr>
          <w:rFonts w:ascii="Arial" w:eastAsia="Arial" w:hAnsi="Arial" w:cs="Arial"/>
          <w:sz w:val="21"/>
          <w:szCs w:val="21"/>
        </w:rPr>
        <w:t>r</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an</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5"/>
          <w:sz w:val="21"/>
          <w:szCs w:val="21"/>
        </w:rPr>
        <w:t>s</w:t>
      </w:r>
      <w:r w:rsidRPr="003D0253">
        <w:rPr>
          <w:rFonts w:ascii="Arial" w:eastAsia="Arial" w:hAnsi="Arial" w:cs="Arial"/>
          <w:spacing w:val="-2"/>
          <w:sz w:val="21"/>
          <w:szCs w:val="21"/>
        </w:rPr>
        <w:t>p</w:t>
      </w:r>
      <w:r w:rsidRPr="003D0253">
        <w:rPr>
          <w:rFonts w:ascii="Arial" w:eastAsia="Arial" w:hAnsi="Arial" w:cs="Arial"/>
          <w:spacing w:val="3"/>
          <w:sz w:val="21"/>
          <w:szCs w:val="21"/>
        </w:rPr>
        <w:t>e</w:t>
      </w:r>
      <w:r w:rsidRPr="003D0253">
        <w:rPr>
          <w:rFonts w:ascii="Arial" w:eastAsia="Arial" w:hAnsi="Arial" w:cs="Arial"/>
          <w:spacing w:val="-4"/>
          <w:sz w:val="21"/>
          <w:szCs w:val="21"/>
        </w:rPr>
        <w:t>l</w:t>
      </w:r>
      <w:r w:rsidRPr="003D0253">
        <w:rPr>
          <w:rFonts w:ascii="Arial" w:eastAsia="Arial" w:hAnsi="Arial" w:cs="Arial"/>
          <w:spacing w:val="1"/>
          <w:sz w:val="21"/>
          <w:szCs w:val="21"/>
        </w:rPr>
        <w:t>l</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p>
    <w:p w:rsidR="00C86F4A" w:rsidRPr="003D0253" w:rsidRDefault="00C86F4A">
      <w:pPr>
        <w:spacing w:before="8" w:line="100" w:lineRule="exact"/>
        <w:rPr>
          <w:rFonts w:ascii="Arial" w:hAnsi="Arial" w:cs="Arial"/>
          <w:sz w:val="10"/>
          <w:szCs w:val="10"/>
        </w:rPr>
      </w:pPr>
    </w:p>
    <w:p w:rsidR="00C86F4A" w:rsidRPr="003D0253" w:rsidRDefault="006C72B5">
      <w:pPr>
        <w:ind w:left="824"/>
        <w:rPr>
          <w:rFonts w:ascii="Arial" w:eastAsia="Arial" w:hAnsi="Arial" w:cs="Arial"/>
          <w:sz w:val="21"/>
          <w:szCs w:val="21"/>
        </w:rPr>
      </w:pPr>
      <w:r w:rsidRPr="003D0253">
        <w:rPr>
          <w:rFonts w:ascii="Arial" w:eastAsia="Calibri" w:hAnsi="Arial" w:cs="Arial"/>
          <w:sz w:val="21"/>
          <w:szCs w:val="21"/>
        </w:rPr>
        <w:t xml:space="preserve">•    </w:t>
      </w:r>
      <w:r w:rsidRPr="003D0253">
        <w:rPr>
          <w:rFonts w:ascii="Arial" w:eastAsia="Calibri" w:hAnsi="Arial" w:cs="Arial"/>
          <w:spacing w:val="13"/>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2"/>
          <w:sz w:val="21"/>
          <w:szCs w:val="21"/>
        </w:rPr>
        <w:t>r</w:t>
      </w:r>
      <w:r w:rsidRPr="003D0253">
        <w:rPr>
          <w:rFonts w:ascii="Arial" w:eastAsia="Arial" w:hAnsi="Arial" w:cs="Arial"/>
          <w:spacing w:val="-2"/>
          <w:sz w:val="21"/>
          <w:szCs w:val="21"/>
        </w:rPr>
        <w:t>ope</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2"/>
          <w:sz w:val="21"/>
          <w:szCs w:val="21"/>
        </w:rPr>
        <w:t>pun</w:t>
      </w:r>
      <w:r w:rsidRPr="003D0253">
        <w:rPr>
          <w:rFonts w:ascii="Arial" w:eastAsia="Arial" w:hAnsi="Arial" w:cs="Arial"/>
          <w:sz w:val="21"/>
          <w:szCs w:val="21"/>
        </w:rPr>
        <w:t>c</w:t>
      </w:r>
      <w:r w:rsidRPr="003D0253">
        <w:rPr>
          <w:rFonts w:ascii="Arial" w:eastAsia="Arial" w:hAnsi="Arial" w:cs="Arial"/>
          <w:spacing w:val="-1"/>
          <w:sz w:val="21"/>
          <w:szCs w:val="21"/>
        </w:rPr>
        <w:t>t</w:t>
      </w:r>
      <w:r w:rsidRPr="003D0253">
        <w:rPr>
          <w:rFonts w:ascii="Arial" w:eastAsia="Arial" w:hAnsi="Arial" w:cs="Arial"/>
          <w:spacing w:val="-7"/>
          <w:sz w:val="21"/>
          <w:szCs w:val="21"/>
        </w:rPr>
        <w:t>u</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z w:val="21"/>
          <w:szCs w:val="21"/>
        </w:rPr>
        <w:t>n</w:t>
      </w:r>
    </w:p>
    <w:p w:rsidR="00C86F4A" w:rsidRPr="003D0253" w:rsidRDefault="00C86F4A">
      <w:pPr>
        <w:spacing w:before="10" w:line="260" w:lineRule="exact"/>
        <w:rPr>
          <w:rFonts w:ascii="Arial" w:hAnsi="Arial" w:cs="Arial"/>
          <w:sz w:val="26"/>
          <w:szCs w:val="26"/>
        </w:rPr>
      </w:pPr>
    </w:p>
    <w:p w:rsidR="00C86F4A" w:rsidRPr="003D0253" w:rsidRDefault="006C72B5">
      <w:pPr>
        <w:spacing w:line="252" w:lineRule="auto"/>
        <w:ind w:left="824" w:right="3642"/>
        <w:rPr>
          <w:rFonts w:ascii="Arial" w:eastAsia="Arial" w:hAnsi="Arial" w:cs="Arial"/>
          <w:sz w:val="21"/>
          <w:szCs w:val="21"/>
        </w:rPr>
      </w:pPr>
      <w:r w:rsidRPr="003D0253">
        <w:rPr>
          <w:rFonts w:ascii="Arial" w:eastAsia="Arial" w:hAnsi="Arial" w:cs="Arial"/>
          <w:spacing w:val="-7"/>
          <w:sz w:val="21"/>
          <w:szCs w:val="21"/>
        </w:rPr>
        <w:t>M</w:t>
      </w:r>
      <w:r w:rsidRPr="003D0253">
        <w:rPr>
          <w:rFonts w:ascii="Arial" w:eastAsia="Arial" w:hAnsi="Arial" w:cs="Arial"/>
          <w:spacing w:val="3"/>
          <w:sz w:val="21"/>
          <w:szCs w:val="21"/>
        </w:rPr>
        <w:t>a</w:t>
      </w:r>
      <w:r w:rsidRPr="003D0253">
        <w:rPr>
          <w:rFonts w:ascii="Arial" w:eastAsia="Arial" w:hAnsi="Arial" w:cs="Arial"/>
          <w:sz w:val="21"/>
          <w:szCs w:val="21"/>
        </w:rPr>
        <w:t>x</w:t>
      </w:r>
      <w:r w:rsidRPr="003D0253">
        <w:rPr>
          <w:rFonts w:ascii="Arial" w:eastAsia="Arial" w:hAnsi="Arial" w:cs="Arial"/>
          <w:spacing w:val="-4"/>
          <w:sz w:val="21"/>
          <w:szCs w:val="21"/>
        </w:rPr>
        <w:t>i</w:t>
      </w:r>
      <w:r w:rsidRPr="003D0253">
        <w:rPr>
          <w:rFonts w:ascii="Arial" w:eastAsia="Arial" w:hAnsi="Arial" w:cs="Arial"/>
          <w:spacing w:val="2"/>
          <w:sz w:val="21"/>
          <w:szCs w:val="21"/>
        </w:rPr>
        <w:t>m</w:t>
      </w:r>
      <w:r w:rsidRPr="003D0253">
        <w:rPr>
          <w:rFonts w:ascii="Arial" w:eastAsia="Arial" w:hAnsi="Arial" w:cs="Arial"/>
          <w:spacing w:val="-7"/>
          <w:sz w:val="21"/>
          <w:szCs w:val="21"/>
        </w:rPr>
        <w:t>u</w:t>
      </w:r>
      <w:r w:rsidRPr="003D0253">
        <w:rPr>
          <w:rFonts w:ascii="Arial" w:eastAsia="Arial" w:hAnsi="Arial" w:cs="Arial"/>
          <w:sz w:val="21"/>
          <w:szCs w:val="21"/>
        </w:rPr>
        <w:t>m</w:t>
      </w:r>
      <w:r w:rsidRPr="003D0253">
        <w:rPr>
          <w:rFonts w:ascii="Arial" w:eastAsia="Arial" w:hAnsi="Arial" w:cs="Arial"/>
          <w:spacing w:val="1"/>
          <w:sz w:val="21"/>
          <w:szCs w:val="21"/>
        </w:rPr>
        <w:t xml:space="preserve"> </w:t>
      </w:r>
      <w:r w:rsidRPr="003D0253">
        <w:rPr>
          <w:rFonts w:ascii="Arial" w:eastAsia="Arial" w:hAnsi="Arial" w:cs="Arial"/>
          <w:sz w:val="21"/>
          <w:szCs w:val="21"/>
        </w:rPr>
        <w:t>s</w:t>
      </w:r>
      <w:r w:rsidRPr="003D0253">
        <w:rPr>
          <w:rFonts w:ascii="Arial" w:eastAsia="Arial" w:hAnsi="Arial" w:cs="Arial"/>
          <w:spacing w:val="-4"/>
          <w:sz w:val="21"/>
          <w:szCs w:val="21"/>
        </w:rPr>
        <w:t>i</w:t>
      </w:r>
      <w:r w:rsidRPr="003D0253">
        <w:rPr>
          <w:rFonts w:ascii="Arial" w:eastAsia="Arial" w:hAnsi="Arial" w:cs="Arial"/>
          <w:spacing w:val="-5"/>
          <w:sz w:val="21"/>
          <w:szCs w:val="21"/>
        </w:rPr>
        <w:t>z</w:t>
      </w:r>
      <w:r w:rsidRPr="003D0253">
        <w:rPr>
          <w:rFonts w:ascii="Arial" w:eastAsia="Arial" w:hAnsi="Arial" w:cs="Arial"/>
          <w:spacing w:val="3"/>
          <w:sz w:val="21"/>
          <w:szCs w:val="21"/>
        </w:rPr>
        <w:t>e</w:t>
      </w:r>
      <w:r w:rsidRPr="003D0253">
        <w:rPr>
          <w:rFonts w:ascii="Arial" w:eastAsia="Arial" w:hAnsi="Arial" w:cs="Arial"/>
          <w:sz w:val="21"/>
          <w:szCs w:val="21"/>
        </w:rPr>
        <w:t>:</w:t>
      </w:r>
      <w:r w:rsidRPr="003D0253">
        <w:rPr>
          <w:rFonts w:ascii="Arial" w:eastAsia="Arial" w:hAnsi="Arial" w:cs="Arial"/>
          <w:spacing w:val="-1"/>
          <w:sz w:val="21"/>
          <w:szCs w:val="21"/>
        </w:rPr>
        <w:t xml:space="preserve"> </w:t>
      </w:r>
      <w:r w:rsidRPr="003D0253">
        <w:rPr>
          <w:rFonts w:ascii="Arial" w:eastAsia="Arial" w:hAnsi="Arial" w:cs="Arial"/>
          <w:spacing w:val="7"/>
          <w:sz w:val="21"/>
          <w:szCs w:val="21"/>
        </w:rPr>
        <w:t>W</w:t>
      </w:r>
      <w:r w:rsidRPr="003D0253">
        <w:rPr>
          <w:rFonts w:ascii="Arial" w:eastAsia="Arial" w:hAnsi="Arial" w:cs="Arial"/>
          <w:spacing w:val="-4"/>
          <w:sz w:val="21"/>
          <w:szCs w:val="21"/>
        </w:rPr>
        <w:t>i</w:t>
      </w:r>
      <w:r w:rsidRPr="003D0253">
        <w:rPr>
          <w:rFonts w:ascii="Arial" w:eastAsia="Arial" w:hAnsi="Arial" w:cs="Arial"/>
          <w:spacing w:val="-1"/>
          <w:sz w:val="21"/>
          <w:szCs w:val="21"/>
        </w:rPr>
        <w:t>t</w:t>
      </w:r>
      <w:r w:rsidRPr="003D0253">
        <w:rPr>
          <w:rFonts w:ascii="Arial" w:eastAsia="Arial" w:hAnsi="Arial" w:cs="Arial"/>
          <w:sz w:val="21"/>
          <w:szCs w:val="21"/>
        </w:rPr>
        <w:t>h</w:t>
      </w:r>
      <w:r w:rsidRPr="003D0253">
        <w:rPr>
          <w:rFonts w:ascii="Arial" w:eastAsia="Arial" w:hAnsi="Arial" w:cs="Arial"/>
          <w:spacing w:val="2"/>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wi</w:t>
      </w:r>
      <w:r w:rsidRPr="003D0253">
        <w:rPr>
          <w:rFonts w:ascii="Arial" w:eastAsia="Arial" w:hAnsi="Arial" w:cs="Arial"/>
          <w:spacing w:val="-2"/>
          <w:sz w:val="21"/>
          <w:szCs w:val="21"/>
        </w:rPr>
        <w:t>ng</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3"/>
          <w:sz w:val="21"/>
          <w:szCs w:val="21"/>
        </w:rPr>
        <w:t>o</w:t>
      </w:r>
      <w:r w:rsidRPr="003D0253">
        <w:rPr>
          <w:rFonts w:ascii="Arial" w:eastAsia="Arial" w:hAnsi="Arial" w:cs="Arial"/>
          <w:spacing w:val="-8"/>
          <w:sz w:val="21"/>
          <w:szCs w:val="21"/>
        </w:rPr>
        <w:t>l</w:t>
      </w:r>
      <w:r w:rsidRPr="003D0253">
        <w:rPr>
          <w:rFonts w:ascii="Arial" w:eastAsia="Arial" w:hAnsi="Arial" w:cs="Arial"/>
          <w:spacing w:val="-2"/>
          <w:sz w:val="21"/>
          <w:szCs w:val="21"/>
        </w:rPr>
        <w:t>de</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w:t>
      </w:r>
      <w:r w:rsidRPr="003D0253">
        <w:rPr>
          <w:rFonts w:ascii="Arial" w:eastAsia="Arial" w:hAnsi="Arial" w:cs="Arial"/>
          <w:spacing w:val="4"/>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D</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3"/>
          <w:sz w:val="21"/>
          <w:szCs w:val="21"/>
        </w:rPr>
        <w:t>p</w:t>
      </w:r>
      <w:r w:rsidRPr="003D0253">
        <w:rPr>
          <w:rFonts w:ascii="Arial" w:eastAsia="Arial" w:hAnsi="Arial" w:cs="Arial"/>
          <w:spacing w:val="-8"/>
          <w:sz w:val="21"/>
          <w:szCs w:val="21"/>
        </w:rPr>
        <w:t>l</w:t>
      </w:r>
      <w:r w:rsidRPr="003D0253">
        <w:rPr>
          <w:rFonts w:ascii="Arial" w:eastAsia="Arial" w:hAnsi="Arial" w:cs="Arial"/>
          <w:spacing w:val="3"/>
          <w:sz w:val="21"/>
          <w:szCs w:val="21"/>
        </w:rPr>
        <w:t>a</w:t>
      </w:r>
      <w:r w:rsidRPr="003D0253">
        <w:rPr>
          <w:rFonts w:ascii="Arial" w:eastAsia="Arial" w:hAnsi="Arial" w:cs="Arial"/>
          <w:sz w:val="21"/>
          <w:szCs w:val="21"/>
        </w:rPr>
        <w:t>y</w:t>
      </w:r>
      <w:r w:rsidRPr="003D0253">
        <w:rPr>
          <w:rFonts w:ascii="Arial" w:eastAsia="Arial" w:hAnsi="Arial" w:cs="Arial"/>
          <w:spacing w:val="-5"/>
          <w:sz w:val="21"/>
          <w:szCs w:val="21"/>
        </w:rPr>
        <w:t xml:space="preserve"> </w:t>
      </w:r>
      <w:r w:rsidRPr="003D0253">
        <w:rPr>
          <w:rFonts w:ascii="Arial" w:eastAsia="Arial" w:hAnsi="Arial" w:cs="Arial"/>
          <w:spacing w:val="-1"/>
          <w:sz w:val="21"/>
          <w:szCs w:val="21"/>
        </w:rPr>
        <w:t>B</w:t>
      </w:r>
      <w:r w:rsidRPr="003D0253">
        <w:rPr>
          <w:rFonts w:ascii="Arial" w:eastAsia="Arial" w:hAnsi="Arial" w:cs="Arial"/>
          <w:spacing w:val="-2"/>
          <w:sz w:val="21"/>
          <w:szCs w:val="21"/>
        </w:rPr>
        <w:t>o</w:t>
      </w:r>
      <w:r w:rsidRPr="003D0253">
        <w:rPr>
          <w:rFonts w:ascii="Arial" w:eastAsia="Arial" w:hAnsi="Arial" w:cs="Arial"/>
          <w:spacing w:val="3"/>
          <w:sz w:val="21"/>
          <w:szCs w:val="21"/>
        </w:rPr>
        <w:t>a</w:t>
      </w:r>
      <w:r w:rsidRPr="003D0253">
        <w:rPr>
          <w:rFonts w:ascii="Arial" w:eastAsia="Arial" w:hAnsi="Arial" w:cs="Arial"/>
          <w:spacing w:val="-3"/>
          <w:sz w:val="21"/>
          <w:szCs w:val="21"/>
        </w:rPr>
        <w:t>r</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5"/>
          <w:sz w:val="21"/>
          <w:szCs w:val="21"/>
        </w:rPr>
        <w:t>c</w:t>
      </w:r>
      <w:r w:rsidRPr="003D0253">
        <w:rPr>
          <w:rFonts w:ascii="Arial" w:eastAsia="Arial" w:hAnsi="Arial" w:cs="Arial"/>
          <w:spacing w:val="3"/>
          <w:sz w:val="21"/>
          <w:szCs w:val="21"/>
        </w:rPr>
        <w:t>a</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on</w:t>
      </w:r>
      <w:r w:rsidRPr="003D0253">
        <w:rPr>
          <w:rFonts w:ascii="Arial" w:eastAsia="Arial" w:hAnsi="Arial" w:cs="Arial"/>
          <w:spacing w:val="1"/>
          <w:sz w:val="21"/>
          <w:szCs w:val="21"/>
        </w:rPr>
        <w:t>l</w:t>
      </w:r>
      <w:r w:rsidRPr="003D0253">
        <w:rPr>
          <w:rFonts w:ascii="Arial" w:eastAsia="Arial" w:hAnsi="Arial" w:cs="Arial"/>
          <w:sz w:val="21"/>
          <w:szCs w:val="21"/>
        </w:rPr>
        <w:t xml:space="preserve">y </w:t>
      </w:r>
      <w:r w:rsidRPr="003D0253">
        <w:rPr>
          <w:rFonts w:ascii="Arial" w:eastAsia="Arial" w:hAnsi="Arial" w:cs="Arial"/>
          <w:spacing w:val="-1"/>
          <w:sz w:val="21"/>
          <w:szCs w:val="21"/>
        </w:rPr>
        <w:t>t</w:t>
      </w:r>
      <w:r w:rsidRPr="003D0253">
        <w:rPr>
          <w:rFonts w:ascii="Arial" w:eastAsia="Arial" w:hAnsi="Arial" w:cs="Arial"/>
          <w:spacing w:val="3"/>
          <w:sz w:val="21"/>
          <w:szCs w:val="21"/>
        </w:rPr>
        <w:t>a</w:t>
      </w:r>
      <w:r w:rsidRPr="003D0253">
        <w:rPr>
          <w:rFonts w:ascii="Arial" w:eastAsia="Arial" w:hAnsi="Arial" w:cs="Arial"/>
          <w:sz w:val="21"/>
          <w:szCs w:val="21"/>
        </w:rPr>
        <w:t>ke</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2</w:t>
      </w:r>
      <w:r w:rsidRPr="003D0253">
        <w:rPr>
          <w:rFonts w:ascii="Arial" w:eastAsia="Arial" w:hAnsi="Arial" w:cs="Arial"/>
          <w:spacing w:val="3"/>
          <w:sz w:val="21"/>
          <w:szCs w:val="21"/>
        </w:rPr>
        <w:t>4</w:t>
      </w:r>
      <w:r w:rsidRPr="003D0253">
        <w:rPr>
          <w:rFonts w:ascii="Arial" w:eastAsia="Arial" w:hAnsi="Arial" w:cs="Arial"/>
          <w:sz w:val="21"/>
          <w:szCs w:val="21"/>
        </w:rPr>
        <w:t>”</w:t>
      </w:r>
      <w:r w:rsidRPr="003D0253">
        <w:rPr>
          <w:rFonts w:ascii="Arial" w:eastAsia="Arial" w:hAnsi="Arial" w:cs="Arial"/>
          <w:spacing w:val="-4"/>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2"/>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2"/>
          <w:sz w:val="21"/>
          <w:szCs w:val="21"/>
        </w:rPr>
        <w:t>a</w:t>
      </w:r>
      <w:r w:rsidRPr="003D0253">
        <w:rPr>
          <w:rFonts w:ascii="Arial" w:eastAsia="Arial" w:hAnsi="Arial" w:cs="Arial"/>
          <w:spacing w:val="3"/>
          <w:sz w:val="21"/>
          <w:szCs w:val="21"/>
        </w:rPr>
        <w:t>b</w:t>
      </w:r>
      <w:r w:rsidRPr="003D0253">
        <w:rPr>
          <w:rFonts w:ascii="Arial" w:eastAsia="Arial" w:hAnsi="Arial" w:cs="Arial"/>
          <w:spacing w:val="-3"/>
          <w:sz w:val="21"/>
          <w:szCs w:val="21"/>
        </w:rPr>
        <w:t>l</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5"/>
          <w:sz w:val="21"/>
          <w:szCs w:val="21"/>
        </w:rPr>
        <w:t>s</w:t>
      </w:r>
      <w:r w:rsidRPr="003D0253">
        <w:rPr>
          <w:rFonts w:ascii="Arial" w:eastAsia="Arial" w:hAnsi="Arial" w:cs="Arial"/>
          <w:spacing w:val="-2"/>
          <w:sz w:val="21"/>
          <w:szCs w:val="21"/>
        </w:rPr>
        <w:t>p</w:t>
      </w:r>
      <w:r w:rsidRPr="003D0253">
        <w:rPr>
          <w:rFonts w:ascii="Arial" w:eastAsia="Arial" w:hAnsi="Arial" w:cs="Arial"/>
          <w:spacing w:val="3"/>
          <w:sz w:val="21"/>
          <w:szCs w:val="21"/>
        </w:rPr>
        <w:t>a</w:t>
      </w:r>
      <w:r w:rsidRPr="003D0253">
        <w:rPr>
          <w:rFonts w:ascii="Arial" w:eastAsia="Arial" w:hAnsi="Arial" w:cs="Arial"/>
          <w:spacing w:val="-5"/>
          <w:sz w:val="21"/>
          <w:szCs w:val="21"/>
        </w:rPr>
        <w:t>c</w:t>
      </w:r>
      <w:r w:rsidRPr="003D0253">
        <w:rPr>
          <w:rFonts w:ascii="Arial" w:eastAsia="Arial" w:hAnsi="Arial" w:cs="Arial"/>
          <w:spacing w:val="3"/>
          <w:sz w:val="21"/>
          <w:szCs w:val="21"/>
        </w:rPr>
        <w:t>e</w:t>
      </w:r>
      <w:r w:rsidRPr="003D0253">
        <w:rPr>
          <w:rFonts w:ascii="Arial" w:eastAsia="Arial" w:hAnsi="Arial" w:cs="Arial"/>
          <w:sz w:val="21"/>
          <w:szCs w:val="21"/>
        </w:rPr>
        <w:t>.</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H</w:t>
      </w:r>
      <w:r w:rsidRPr="003D0253">
        <w:rPr>
          <w:rFonts w:ascii="Arial" w:eastAsia="Arial" w:hAnsi="Arial" w:cs="Arial"/>
          <w:spacing w:val="3"/>
          <w:sz w:val="21"/>
          <w:szCs w:val="21"/>
        </w:rPr>
        <w:t>o</w:t>
      </w:r>
      <w:r w:rsidRPr="003D0253">
        <w:rPr>
          <w:rFonts w:ascii="Arial" w:eastAsia="Arial" w:hAnsi="Arial" w:cs="Arial"/>
          <w:spacing w:val="-8"/>
          <w:sz w:val="21"/>
          <w:szCs w:val="21"/>
        </w:rPr>
        <w:t>w</w:t>
      </w:r>
      <w:r w:rsidRPr="003D0253">
        <w:rPr>
          <w:rFonts w:ascii="Arial" w:eastAsia="Arial" w:hAnsi="Arial" w:cs="Arial"/>
          <w:spacing w:val="3"/>
          <w:sz w:val="21"/>
          <w:szCs w:val="21"/>
        </w:rPr>
        <w:t>e</w:t>
      </w:r>
      <w:r w:rsidRPr="003D0253">
        <w:rPr>
          <w:rFonts w:ascii="Arial" w:eastAsia="Arial" w:hAnsi="Arial" w:cs="Arial"/>
          <w:spacing w:val="-5"/>
          <w:sz w:val="21"/>
          <w:szCs w:val="21"/>
        </w:rPr>
        <w:t>v</w:t>
      </w:r>
      <w:r w:rsidRPr="003D0253">
        <w:rPr>
          <w:rFonts w:ascii="Arial" w:eastAsia="Arial" w:hAnsi="Arial" w:cs="Arial"/>
          <w:spacing w:val="3"/>
          <w:sz w:val="21"/>
          <w:szCs w:val="21"/>
        </w:rPr>
        <w:t>e</w:t>
      </w:r>
      <w:r w:rsidRPr="003D0253">
        <w:rPr>
          <w:rFonts w:ascii="Arial" w:eastAsia="Arial" w:hAnsi="Arial" w:cs="Arial"/>
          <w:spacing w:val="2"/>
          <w:sz w:val="21"/>
          <w:szCs w:val="21"/>
        </w:rPr>
        <w:t>r</w:t>
      </w:r>
      <w:r w:rsidRPr="003D0253">
        <w:rPr>
          <w:rFonts w:ascii="Arial" w:eastAsia="Arial" w:hAnsi="Arial" w:cs="Arial"/>
          <w:sz w:val="21"/>
          <w:szCs w:val="21"/>
        </w:rPr>
        <w:t>,</w:t>
      </w:r>
      <w:r w:rsidRPr="003D0253">
        <w:rPr>
          <w:rFonts w:ascii="Arial" w:eastAsia="Arial" w:hAnsi="Arial" w:cs="Arial"/>
          <w:spacing w:val="-2"/>
          <w:sz w:val="21"/>
          <w:szCs w:val="21"/>
        </w:rPr>
        <w:t xml:space="preserve"> </w:t>
      </w:r>
      <w:r w:rsidRPr="003D0253">
        <w:rPr>
          <w:rFonts w:ascii="Arial" w:eastAsia="Arial" w:hAnsi="Arial" w:cs="Arial"/>
          <w:spacing w:val="-10"/>
          <w:sz w:val="21"/>
          <w:szCs w:val="21"/>
        </w:rPr>
        <w:t>y</w:t>
      </w:r>
      <w:r w:rsidRPr="003D0253">
        <w:rPr>
          <w:rFonts w:ascii="Arial" w:eastAsia="Arial" w:hAnsi="Arial" w:cs="Arial"/>
          <w:spacing w:val="3"/>
          <w:sz w:val="21"/>
          <w:szCs w:val="21"/>
        </w:rPr>
        <w:t>o</w:t>
      </w:r>
      <w:r w:rsidRPr="003D0253">
        <w:rPr>
          <w:rFonts w:ascii="Arial" w:eastAsia="Arial" w:hAnsi="Arial" w:cs="Arial"/>
          <w:sz w:val="21"/>
          <w:szCs w:val="21"/>
        </w:rPr>
        <w:t>u</w:t>
      </w:r>
      <w:r w:rsidRPr="003D0253">
        <w:rPr>
          <w:rFonts w:ascii="Arial" w:eastAsia="Arial" w:hAnsi="Arial" w:cs="Arial"/>
          <w:spacing w:val="-8"/>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3"/>
          <w:sz w:val="21"/>
          <w:szCs w:val="21"/>
        </w:rPr>
        <w:t>r</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4"/>
          <w:sz w:val="21"/>
          <w:szCs w:val="21"/>
        </w:rPr>
        <w:t>ll</w:t>
      </w:r>
      <w:r w:rsidRPr="003D0253">
        <w:rPr>
          <w:rFonts w:ascii="Arial" w:eastAsia="Arial" w:hAnsi="Arial" w:cs="Arial"/>
          <w:spacing w:val="-2"/>
          <w:sz w:val="21"/>
          <w:szCs w:val="21"/>
        </w:rPr>
        <w:t>o</w:t>
      </w:r>
      <w:r w:rsidRPr="003D0253">
        <w:rPr>
          <w:rFonts w:ascii="Arial" w:eastAsia="Arial" w:hAnsi="Arial" w:cs="Arial"/>
          <w:spacing w:val="-4"/>
          <w:sz w:val="21"/>
          <w:szCs w:val="21"/>
        </w:rPr>
        <w:t>w</w:t>
      </w:r>
      <w:r w:rsidRPr="003D0253">
        <w:rPr>
          <w:rFonts w:ascii="Arial" w:eastAsia="Arial" w:hAnsi="Arial" w:cs="Arial"/>
          <w:spacing w:val="-2"/>
          <w:sz w:val="21"/>
          <w:szCs w:val="21"/>
        </w:rPr>
        <w:t>e</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2"/>
          <w:sz w:val="21"/>
          <w:szCs w:val="21"/>
        </w:rPr>
        <w:t xml:space="preserve"> o</w:t>
      </w:r>
      <w:r w:rsidRPr="003D0253">
        <w:rPr>
          <w:rFonts w:ascii="Arial" w:eastAsia="Arial" w:hAnsi="Arial" w:cs="Arial"/>
          <w:spacing w:val="3"/>
          <w:sz w:val="21"/>
          <w:szCs w:val="21"/>
        </w:rPr>
        <w:t>p</w:t>
      </w:r>
      <w:r w:rsidRPr="003D0253">
        <w:rPr>
          <w:rFonts w:ascii="Arial" w:eastAsia="Arial" w:hAnsi="Arial" w:cs="Arial"/>
          <w:spacing w:val="-2"/>
          <w:sz w:val="21"/>
          <w:szCs w:val="21"/>
        </w:rPr>
        <w:t>e</w:t>
      </w:r>
      <w:r w:rsidRPr="003D0253">
        <w:rPr>
          <w:rFonts w:ascii="Arial" w:eastAsia="Arial" w:hAnsi="Arial" w:cs="Arial"/>
          <w:sz w:val="21"/>
          <w:szCs w:val="21"/>
        </w:rPr>
        <w:t>n</w:t>
      </w:r>
      <w:r w:rsidRPr="003D0253">
        <w:rPr>
          <w:rFonts w:ascii="Arial" w:eastAsia="Arial" w:hAnsi="Arial" w:cs="Arial"/>
          <w:spacing w:val="-8"/>
          <w:sz w:val="21"/>
          <w:szCs w:val="21"/>
        </w:rPr>
        <w:t xml:space="preserve"> </w:t>
      </w:r>
      <w:r w:rsidRPr="003D0253">
        <w:rPr>
          <w:rFonts w:ascii="Arial" w:eastAsia="Arial" w:hAnsi="Arial" w:cs="Arial"/>
          <w:spacing w:val="3"/>
          <w:sz w:val="21"/>
          <w:szCs w:val="21"/>
        </w:rPr>
        <w:t>u</w:t>
      </w:r>
      <w:r w:rsidRPr="003D0253">
        <w:rPr>
          <w:rFonts w:ascii="Arial" w:eastAsia="Arial" w:hAnsi="Arial" w:cs="Arial"/>
          <w:sz w:val="21"/>
          <w:szCs w:val="21"/>
        </w:rPr>
        <w:t>p</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 xml:space="preserve">e </w:t>
      </w:r>
      <w:r w:rsidRPr="003D0253">
        <w:rPr>
          <w:rFonts w:ascii="Arial" w:eastAsia="Arial" w:hAnsi="Arial" w:cs="Arial"/>
          <w:spacing w:val="1"/>
          <w:sz w:val="21"/>
          <w:szCs w:val="21"/>
        </w:rPr>
        <w:t>w</w:t>
      </w:r>
      <w:r w:rsidRPr="003D0253">
        <w:rPr>
          <w:rFonts w:ascii="Arial" w:eastAsia="Arial" w:hAnsi="Arial" w:cs="Arial"/>
          <w:spacing w:val="-3"/>
          <w:sz w:val="21"/>
          <w:szCs w:val="21"/>
        </w:rPr>
        <w:t>i</w:t>
      </w:r>
      <w:r w:rsidRPr="003D0253">
        <w:rPr>
          <w:rFonts w:ascii="Arial" w:eastAsia="Arial" w:hAnsi="Arial" w:cs="Arial"/>
          <w:spacing w:val="-2"/>
          <w:sz w:val="21"/>
          <w:szCs w:val="21"/>
        </w:rPr>
        <w:t>ng</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du</w:t>
      </w:r>
      <w:r w:rsidRPr="003D0253">
        <w:rPr>
          <w:rFonts w:ascii="Arial" w:eastAsia="Arial" w:hAnsi="Arial" w:cs="Arial"/>
          <w:spacing w:val="2"/>
          <w:sz w:val="21"/>
          <w:szCs w:val="21"/>
        </w:rPr>
        <w:t>r</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2"/>
          <w:sz w:val="21"/>
          <w:szCs w:val="21"/>
        </w:rPr>
        <w:t xml:space="preserve"> </w:t>
      </w:r>
      <w:r w:rsidRPr="003D0253">
        <w:rPr>
          <w:rFonts w:ascii="Arial" w:eastAsia="Arial" w:hAnsi="Arial" w:cs="Arial"/>
          <w:spacing w:val="-10"/>
          <w:sz w:val="21"/>
          <w:szCs w:val="21"/>
        </w:rPr>
        <w:t>y</w:t>
      </w:r>
      <w:r w:rsidRPr="003D0253">
        <w:rPr>
          <w:rFonts w:ascii="Arial" w:eastAsia="Arial" w:hAnsi="Arial" w:cs="Arial"/>
          <w:spacing w:val="3"/>
          <w:sz w:val="21"/>
          <w:szCs w:val="21"/>
        </w:rPr>
        <w:t>o</w:t>
      </w:r>
      <w:r w:rsidRPr="003D0253">
        <w:rPr>
          <w:rFonts w:ascii="Arial" w:eastAsia="Arial" w:hAnsi="Arial" w:cs="Arial"/>
          <w:spacing w:val="-7"/>
          <w:sz w:val="21"/>
          <w:szCs w:val="21"/>
        </w:rPr>
        <w:t>u</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5"/>
          <w:sz w:val="21"/>
          <w:szCs w:val="21"/>
        </w:rPr>
        <w:t>J</w:t>
      </w:r>
      <w:r w:rsidRPr="003D0253">
        <w:rPr>
          <w:rFonts w:ascii="Arial" w:eastAsia="Arial" w:hAnsi="Arial" w:cs="Arial"/>
          <w:spacing w:val="-7"/>
          <w:sz w:val="21"/>
          <w:szCs w:val="21"/>
        </w:rPr>
        <w:t>u</w:t>
      </w:r>
      <w:r w:rsidRPr="003D0253">
        <w:rPr>
          <w:rFonts w:ascii="Arial" w:eastAsia="Arial" w:hAnsi="Arial" w:cs="Arial"/>
          <w:spacing w:val="3"/>
          <w:sz w:val="21"/>
          <w:szCs w:val="21"/>
        </w:rPr>
        <w:t>d</w:t>
      </w:r>
      <w:r w:rsidRPr="003D0253">
        <w:rPr>
          <w:rFonts w:ascii="Arial" w:eastAsia="Arial" w:hAnsi="Arial" w:cs="Arial"/>
          <w:spacing w:val="-2"/>
          <w:sz w:val="21"/>
          <w:szCs w:val="21"/>
        </w:rPr>
        <w:t>g</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2"/>
          <w:sz w:val="21"/>
          <w:szCs w:val="21"/>
        </w:rPr>
        <w:t xml:space="preserve"> C</w:t>
      </w:r>
      <w:r w:rsidRPr="003D0253">
        <w:rPr>
          <w:rFonts w:ascii="Arial" w:eastAsia="Arial" w:hAnsi="Arial" w:cs="Arial"/>
          <w:spacing w:val="-8"/>
          <w:sz w:val="21"/>
          <w:szCs w:val="21"/>
        </w:rPr>
        <w:t>i</w:t>
      </w:r>
      <w:r w:rsidRPr="003D0253">
        <w:rPr>
          <w:rFonts w:ascii="Arial" w:eastAsia="Arial" w:hAnsi="Arial" w:cs="Arial"/>
          <w:spacing w:val="2"/>
          <w:sz w:val="21"/>
          <w:szCs w:val="21"/>
        </w:rPr>
        <w:t>r</w:t>
      </w:r>
      <w:r w:rsidRPr="003D0253">
        <w:rPr>
          <w:rFonts w:ascii="Arial" w:eastAsia="Arial" w:hAnsi="Arial" w:cs="Arial"/>
          <w:sz w:val="21"/>
          <w:szCs w:val="21"/>
        </w:rPr>
        <w:t>c</w:t>
      </w:r>
      <w:r w:rsidRPr="003D0253">
        <w:rPr>
          <w:rFonts w:ascii="Arial" w:eastAsia="Arial" w:hAnsi="Arial" w:cs="Arial"/>
          <w:spacing w:val="-4"/>
          <w:sz w:val="21"/>
          <w:szCs w:val="21"/>
        </w:rPr>
        <w:t>l</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2"/>
          <w:sz w:val="21"/>
          <w:szCs w:val="21"/>
        </w:rPr>
        <w:t>e</w:t>
      </w:r>
      <w:r w:rsidRPr="003D0253">
        <w:rPr>
          <w:rFonts w:ascii="Arial" w:eastAsia="Arial" w:hAnsi="Arial" w:cs="Arial"/>
          <w:spacing w:val="-5"/>
          <w:sz w:val="21"/>
          <w:szCs w:val="21"/>
        </w:rPr>
        <w:t>s</w:t>
      </w:r>
      <w:r w:rsidRPr="003D0253">
        <w:rPr>
          <w:rFonts w:ascii="Arial" w:eastAsia="Arial" w:hAnsi="Arial" w:cs="Arial"/>
          <w:spacing w:val="3"/>
          <w:sz w:val="21"/>
          <w:szCs w:val="21"/>
        </w:rPr>
        <w:t>e</w:t>
      </w:r>
      <w:r w:rsidRPr="003D0253">
        <w:rPr>
          <w:rFonts w:ascii="Arial" w:eastAsia="Arial" w:hAnsi="Arial" w:cs="Arial"/>
          <w:spacing w:val="-2"/>
          <w:sz w:val="21"/>
          <w:szCs w:val="21"/>
        </w:rPr>
        <w:t>n</w:t>
      </w:r>
      <w:r w:rsidRPr="003D0253">
        <w:rPr>
          <w:rFonts w:ascii="Arial" w:eastAsia="Arial" w:hAnsi="Arial" w:cs="Arial"/>
          <w:spacing w:val="-6"/>
          <w:sz w:val="21"/>
          <w:szCs w:val="21"/>
        </w:rPr>
        <w:t>t</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pacing w:val="-2"/>
          <w:sz w:val="21"/>
          <w:szCs w:val="21"/>
        </w:rPr>
        <w:t>n.</w:t>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before="17" w:line="280" w:lineRule="exact"/>
        <w:rPr>
          <w:rFonts w:ascii="Arial" w:hAnsi="Arial" w:cs="Arial"/>
          <w:sz w:val="28"/>
          <w:szCs w:val="28"/>
        </w:rPr>
      </w:pPr>
    </w:p>
    <w:p w:rsidR="00C86F4A" w:rsidRPr="003D0253" w:rsidRDefault="006C72B5">
      <w:pPr>
        <w:ind w:left="565" w:right="928"/>
        <w:jc w:val="both"/>
        <w:rPr>
          <w:rFonts w:ascii="Arial" w:eastAsia="Arial" w:hAnsi="Arial" w:cs="Arial"/>
          <w:sz w:val="21"/>
          <w:szCs w:val="21"/>
        </w:rPr>
      </w:pPr>
      <w:r w:rsidRPr="003D0253">
        <w:rPr>
          <w:rFonts w:ascii="Arial" w:eastAsia="Arial" w:hAnsi="Arial" w:cs="Arial"/>
          <w:spacing w:val="-2"/>
          <w:sz w:val="21"/>
          <w:szCs w:val="21"/>
        </w:rPr>
        <w:t>You</w:t>
      </w:r>
      <w:r w:rsidRPr="003D0253">
        <w:rPr>
          <w:rFonts w:ascii="Arial" w:eastAsia="Arial" w:hAnsi="Arial" w:cs="Arial"/>
          <w:sz w:val="21"/>
          <w:szCs w:val="21"/>
        </w:rPr>
        <w:t>r</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D</w:t>
      </w:r>
      <w:r w:rsidRPr="003D0253">
        <w:rPr>
          <w:rFonts w:ascii="Arial" w:eastAsia="Arial" w:hAnsi="Arial" w:cs="Arial"/>
          <w:spacing w:val="-4"/>
          <w:sz w:val="21"/>
          <w:szCs w:val="21"/>
        </w:rPr>
        <w:t>i</w:t>
      </w:r>
      <w:r w:rsidRPr="003D0253">
        <w:rPr>
          <w:rFonts w:ascii="Arial" w:eastAsia="Arial" w:hAnsi="Arial" w:cs="Arial"/>
          <w:spacing w:val="-5"/>
          <w:sz w:val="21"/>
          <w:szCs w:val="21"/>
        </w:rPr>
        <w:t>s</w:t>
      </w:r>
      <w:r w:rsidRPr="003D0253">
        <w:rPr>
          <w:rFonts w:ascii="Arial" w:eastAsia="Arial" w:hAnsi="Arial" w:cs="Arial"/>
          <w:spacing w:val="3"/>
          <w:sz w:val="21"/>
          <w:szCs w:val="21"/>
        </w:rPr>
        <w:t>p</w:t>
      </w:r>
      <w:r w:rsidRPr="003D0253">
        <w:rPr>
          <w:rFonts w:ascii="Arial" w:eastAsia="Arial" w:hAnsi="Arial" w:cs="Arial"/>
          <w:spacing w:val="-4"/>
          <w:sz w:val="21"/>
          <w:szCs w:val="21"/>
        </w:rPr>
        <w:t>l</w:t>
      </w:r>
      <w:r w:rsidRPr="003D0253">
        <w:rPr>
          <w:rFonts w:ascii="Arial" w:eastAsia="Arial" w:hAnsi="Arial" w:cs="Arial"/>
          <w:spacing w:val="3"/>
          <w:sz w:val="21"/>
          <w:szCs w:val="21"/>
        </w:rPr>
        <w:t>a</w:t>
      </w:r>
      <w:r w:rsidRPr="003D0253">
        <w:rPr>
          <w:rFonts w:ascii="Arial" w:eastAsia="Arial" w:hAnsi="Arial" w:cs="Arial"/>
          <w:sz w:val="21"/>
          <w:szCs w:val="21"/>
        </w:rPr>
        <w:t>y</w:t>
      </w:r>
      <w:r w:rsidRPr="003D0253">
        <w:rPr>
          <w:rFonts w:ascii="Arial" w:eastAsia="Arial" w:hAnsi="Arial" w:cs="Arial"/>
          <w:spacing w:val="-5"/>
          <w:sz w:val="21"/>
          <w:szCs w:val="21"/>
        </w:rPr>
        <w:t xml:space="preserve"> </w:t>
      </w:r>
      <w:r w:rsidRPr="003D0253">
        <w:rPr>
          <w:rFonts w:ascii="Arial" w:eastAsia="Arial" w:hAnsi="Arial" w:cs="Arial"/>
          <w:spacing w:val="-2"/>
          <w:sz w:val="21"/>
          <w:szCs w:val="21"/>
        </w:rPr>
        <w:t>Bo</w:t>
      </w:r>
      <w:r w:rsidRPr="003D0253">
        <w:rPr>
          <w:rFonts w:ascii="Arial" w:eastAsia="Arial" w:hAnsi="Arial" w:cs="Arial"/>
          <w:spacing w:val="3"/>
          <w:sz w:val="21"/>
          <w:szCs w:val="21"/>
        </w:rPr>
        <w:t>a</w:t>
      </w:r>
      <w:r w:rsidRPr="003D0253">
        <w:rPr>
          <w:rFonts w:ascii="Arial" w:eastAsia="Arial" w:hAnsi="Arial" w:cs="Arial"/>
          <w:spacing w:val="-3"/>
          <w:sz w:val="21"/>
          <w:szCs w:val="21"/>
        </w:rPr>
        <w:t>r</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8"/>
          <w:sz w:val="21"/>
          <w:szCs w:val="21"/>
        </w:rPr>
        <w:t>M</w:t>
      </w:r>
      <w:r w:rsidRPr="003D0253">
        <w:rPr>
          <w:rFonts w:ascii="Arial" w:eastAsia="Arial" w:hAnsi="Arial" w:cs="Arial"/>
          <w:spacing w:val="1"/>
          <w:sz w:val="21"/>
          <w:szCs w:val="21"/>
        </w:rPr>
        <w:t>U</w:t>
      </w:r>
      <w:r w:rsidRPr="003D0253">
        <w:rPr>
          <w:rFonts w:ascii="Arial" w:eastAsia="Arial" w:hAnsi="Arial" w:cs="Arial"/>
          <w:spacing w:val="-2"/>
          <w:sz w:val="21"/>
          <w:szCs w:val="21"/>
        </w:rPr>
        <w:t>S</w:t>
      </w:r>
      <w:r w:rsidRPr="003D0253">
        <w:rPr>
          <w:rFonts w:ascii="Arial" w:eastAsia="Arial" w:hAnsi="Arial" w:cs="Arial"/>
          <w:sz w:val="21"/>
          <w:szCs w:val="21"/>
        </w:rPr>
        <w:t>T</w:t>
      </w:r>
      <w:r w:rsidRPr="003D0253">
        <w:rPr>
          <w:rFonts w:ascii="Arial" w:eastAsia="Arial" w:hAnsi="Arial" w:cs="Arial"/>
          <w:spacing w:val="5"/>
          <w:sz w:val="21"/>
          <w:szCs w:val="21"/>
        </w:rPr>
        <w:t xml:space="preserve"> </w:t>
      </w:r>
      <w:r w:rsidRPr="003D0253">
        <w:rPr>
          <w:rFonts w:ascii="Arial" w:eastAsia="Arial" w:hAnsi="Arial" w:cs="Arial"/>
          <w:spacing w:val="-5"/>
          <w:sz w:val="21"/>
          <w:szCs w:val="21"/>
        </w:rPr>
        <w:t>c</w:t>
      </w:r>
      <w:r w:rsidRPr="003D0253">
        <w:rPr>
          <w:rFonts w:ascii="Arial" w:eastAsia="Arial" w:hAnsi="Arial" w:cs="Arial"/>
          <w:spacing w:val="-2"/>
          <w:sz w:val="21"/>
          <w:szCs w:val="21"/>
        </w:rPr>
        <w:t>on</w:t>
      </w:r>
      <w:r w:rsidRPr="003D0253">
        <w:rPr>
          <w:rFonts w:ascii="Arial" w:eastAsia="Arial" w:hAnsi="Arial" w:cs="Arial"/>
          <w:spacing w:val="-6"/>
          <w:sz w:val="21"/>
          <w:szCs w:val="21"/>
        </w:rPr>
        <w:t>t</w:t>
      </w:r>
      <w:r w:rsidRPr="003D0253">
        <w:rPr>
          <w:rFonts w:ascii="Arial" w:eastAsia="Arial" w:hAnsi="Arial" w:cs="Arial"/>
          <w:spacing w:val="3"/>
          <w:sz w:val="21"/>
          <w:szCs w:val="21"/>
        </w:rPr>
        <w:t>a</w:t>
      </w:r>
      <w:r w:rsidRPr="003D0253">
        <w:rPr>
          <w:rFonts w:ascii="Arial" w:eastAsia="Arial" w:hAnsi="Arial" w:cs="Arial"/>
          <w:spacing w:val="-4"/>
          <w:sz w:val="21"/>
          <w:szCs w:val="21"/>
        </w:rPr>
        <w:t>i</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3"/>
          <w:sz w:val="21"/>
          <w:szCs w:val="21"/>
        </w:rPr>
        <w:t>o</w:t>
      </w:r>
      <w:r w:rsidRPr="003D0253">
        <w:rPr>
          <w:rFonts w:ascii="Arial" w:eastAsia="Arial" w:hAnsi="Arial" w:cs="Arial"/>
          <w:spacing w:val="1"/>
          <w:sz w:val="21"/>
          <w:szCs w:val="21"/>
        </w:rPr>
        <w:t>l</w:t>
      </w:r>
      <w:r w:rsidRPr="003D0253">
        <w:rPr>
          <w:rFonts w:ascii="Arial" w:eastAsia="Arial" w:hAnsi="Arial" w:cs="Arial"/>
          <w:spacing w:val="-4"/>
          <w:sz w:val="21"/>
          <w:szCs w:val="21"/>
        </w:rPr>
        <w:t>l</w:t>
      </w:r>
      <w:r w:rsidRPr="003D0253">
        <w:rPr>
          <w:rFonts w:ascii="Arial" w:eastAsia="Arial" w:hAnsi="Arial" w:cs="Arial"/>
          <w:spacing w:val="-2"/>
          <w:sz w:val="21"/>
          <w:szCs w:val="21"/>
        </w:rPr>
        <w:t>o</w:t>
      </w:r>
      <w:r w:rsidRPr="003D0253">
        <w:rPr>
          <w:rFonts w:ascii="Arial" w:eastAsia="Arial" w:hAnsi="Arial" w:cs="Arial"/>
          <w:spacing w:val="2"/>
          <w:sz w:val="21"/>
          <w:szCs w:val="21"/>
        </w:rPr>
        <w:t>w</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pacing w:val="-6"/>
          <w:sz w:val="21"/>
          <w:szCs w:val="21"/>
        </w:rPr>
        <w:t>f</w:t>
      </w:r>
      <w:r w:rsidRPr="003D0253">
        <w:rPr>
          <w:rFonts w:ascii="Arial" w:eastAsia="Arial" w:hAnsi="Arial" w:cs="Arial"/>
          <w:spacing w:val="3"/>
          <w:sz w:val="21"/>
          <w:szCs w:val="21"/>
        </w:rPr>
        <w:t>o</w:t>
      </w:r>
      <w:r w:rsidRPr="003D0253">
        <w:rPr>
          <w:rFonts w:ascii="Arial" w:eastAsia="Arial" w:hAnsi="Arial" w:cs="Arial"/>
          <w:spacing w:val="-3"/>
          <w:sz w:val="21"/>
          <w:szCs w:val="21"/>
        </w:rPr>
        <w:t>r</w:t>
      </w:r>
      <w:r w:rsidRPr="003D0253">
        <w:rPr>
          <w:rFonts w:ascii="Arial" w:eastAsia="Arial" w:hAnsi="Arial" w:cs="Arial"/>
          <w:spacing w:val="2"/>
          <w:sz w:val="21"/>
          <w:szCs w:val="21"/>
        </w:rPr>
        <w:t>m</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8"/>
          <w:sz w:val="21"/>
          <w:szCs w:val="21"/>
        </w:rPr>
        <w:t>i</w:t>
      </w:r>
      <w:r w:rsidRPr="003D0253">
        <w:rPr>
          <w:rFonts w:ascii="Arial" w:eastAsia="Arial" w:hAnsi="Arial" w:cs="Arial"/>
          <w:spacing w:val="3"/>
          <w:sz w:val="21"/>
          <w:szCs w:val="21"/>
        </w:rPr>
        <w:t>o</w:t>
      </w:r>
      <w:r w:rsidRPr="003D0253">
        <w:rPr>
          <w:rFonts w:ascii="Arial" w:eastAsia="Arial" w:hAnsi="Arial" w:cs="Arial"/>
          <w:sz w:val="21"/>
          <w:szCs w:val="21"/>
        </w:rPr>
        <w:t>n</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o</w:t>
      </w:r>
      <w:r w:rsidRPr="003D0253">
        <w:rPr>
          <w:rFonts w:ascii="Arial" w:eastAsia="Arial" w:hAnsi="Arial" w:cs="Arial"/>
          <w:spacing w:val="-7"/>
          <w:sz w:val="21"/>
          <w:szCs w:val="21"/>
        </w:rPr>
        <w:t>n</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5"/>
          <w:sz w:val="21"/>
          <w:szCs w:val="21"/>
        </w:rPr>
        <w:t>c</w:t>
      </w:r>
      <w:r w:rsidRPr="003D0253">
        <w:rPr>
          <w:rFonts w:ascii="Arial" w:eastAsia="Arial" w:hAnsi="Arial" w:cs="Arial"/>
          <w:spacing w:val="-2"/>
          <w:sz w:val="21"/>
          <w:szCs w:val="21"/>
        </w:rPr>
        <w:t>on</w:t>
      </w:r>
      <w:r w:rsidRPr="003D0253">
        <w:rPr>
          <w:rFonts w:ascii="Arial" w:eastAsia="Arial" w:hAnsi="Arial" w:cs="Arial"/>
          <w:sz w:val="21"/>
          <w:szCs w:val="21"/>
        </w:rPr>
        <w:t>s</w:t>
      </w:r>
      <w:r w:rsidRPr="003D0253">
        <w:rPr>
          <w:rFonts w:ascii="Arial" w:eastAsia="Arial" w:hAnsi="Arial" w:cs="Arial"/>
          <w:spacing w:val="3"/>
          <w:sz w:val="21"/>
          <w:szCs w:val="21"/>
        </w:rPr>
        <w:t>o</w:t>
      </w:r>
      <w:r w:rsidRPr="003D0253">
        <w:rPr>
          <w:rFonts w:ascii="Arial" w:eastAsia="Arial" w:hAnsi="Arial" w:cs="Arial"/>
          <w:spacing w:val="1"/>
          <w:sz w:val="21"/>
          <w:szCs w:val="21"/>
        </w:rPr>
        <w:t>l</w:t>
      </w:r>
      <w:r w:rsidRPr="003D0253">
        <w:rPr>
          <w:rFonts w:ascii="Arial" w:eastAsia="Arial" w:hAnsi="Arial" w:cs="Arial"/>
          <w:spacing w:val="-8"/>
          <w:sz w:val="21"/>
          <w:szCs w:val="21"/>
        </w:rPr>
        <w:t>i</w:t>
      </w:r>
      <w:r w:rsidRPr="003D0253">
        <w:rPr>
          <w:rFonts w:ascii="Arial" w:eastAsia="Arial" w:hAnsi="Arial" w:cs="Arial"/>
          <w:spacing w:val="-2"/>
          <w:sz w:val="21"/>
          <w:szCs w:val="21"/>
        </w:rPr>
        <w:t>d</w:t>
      </w:r>
      <w:r w:rsidRPr="003D0253">
        <w:rPr>
          <w:rFonts w:ascii="Arial" w:eastAsia="Arial" w:hAnsi="Arial" w:cs="Arial"/>
          <w:spacing w:val="3"/>
          <w:sz w:val="21"/>
          <w:szCs w:val="21"/>
        </w:rPr>
        <w:t>a</w:t>
      </w:r>
      <w:r w:rsidRPr="003D0253">
        <w:rPr>
          <w:rFonts w:ascii="Arial" w:eastAsia="Arial" w:hAnsi="Arial" w:cs="Arial"/>
          <w:spacing w:val="-6"/>
          <w:sz w:val="21"/>
          <w:szCs w:val="21"/>
        </w:rPr>
        <w:t>t</w:t>
      </w:r>
      <w:r w:rsidRPr="003D0253">
        <w:rPr>
          <w:rFonts w:ascii="Arial" w:eastAsia="Arial" w:hAnsi="Arial" w:cs="Arial"/>
          <w:spacing w:val="-2"/>
          <w:sz w:val="21"/>
          <w:szCs w:val="21"/>
        </w:rPr>
        <w:t>e</w:t>
      </w:r>
      <w:r w:rsidRPr="003D0253">
        <w:rPr>
          <w:rFonts w:ascii="Arial" w:eastAsia="Arial" w:hAnsi="Arial" w:cs="Arial"/>
          <w:sz w:val="21"/>
          <w:szCs w:val="21"/>
        </w:rPr>
        <w:t>d</w:t>
      </w:r>
      <w:r w:rsidRPr="003D0253">
        <w:rPr>
          <w:rFonts w:ascii="Arial" w:eastAsia="Arial" w:hAnsi="Arial" w:cs="Arial"/>
          <w:spacing w:val="7"/>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8"/>
          <w:sz w:val="21"/>
          <w:szCs w:val="21"/>
        </w:rPr>
        <w:t>l</w:t>
      </w:r>
      <w:r w:rsidRPr="003D0253">
        <w:rPr>
          <w:rFonts w:ascii="Arial" w:eastAsia="Arial" w:hAnsi="Arial" w:cs="Arial"/>
          <w:spacing w:val="3"/>
          <w:sz w:val="21"/>
          <w:szCs w:val="21"/>
        </w:rPr>
        <w:t>a</w:t>
      </w:r>
      <w:r w:rsidRPr="003D0253">
        <w:rPr>
          <w:rFonts w:ascii="Arial" w:eastAsia="Arial" w:hAnsi="Arial" w:cs="Arial"/>
          <w:spacing w:val="-5"/>
          <w:sz w:val="21"/>
          <w:szCs w:val="21"/>
        </w:rPr>
        <w:t>c</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3"/>
          <w:sz w:val="21"/>
          <w:szCs w:val="21"/>
        </w:rPr>
        <w:t>o</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pacing w:val="-2"/>
          <w:sz w:val="21"/>
          <w:szCs w:val="21"/>
        </w:rPr>
        <w:t>e</w:t>
      </w:r>
      <w:r w:rsidRPr="003D0253">
        <w:rPr>
          <w:rFonts w:ascii="Arial" w:eastAsia="Arial" w:hAnsi="Arial" w:cs="Arial"/>
          <w:spacing w:val="2"/>
          <w:sz w:val="21"/>
          <w:szCs w:val="21"/>
        </w:rPr>
        <w:t>r</w:t>
      </w:r>
      <w:r w:rsidRPr="003D0253">
        <w:rPr>
          <w:rFonts w:ascii="Arial" w:eastAsia="Arial" w:hAnsi="Arial" w:cs="Arial"/>
          <w:sz w:val="21"/>
          <w:szCs w:val="21"/>
        </w:rPr>
        <w:t>:</w:t>
      </w:r>
    </w:p>
    <w:p w:rsidR="00C86F4A" w:rsidRPr="003D0253" w:rsidRDefault="00C86F4A">
      <w:pPr>
        <w:spacing w:before="7" w:line="200" w:lineRule="exact"/>
        <w:rPr>
          <w:rFonts w:ascii="Arial" w:hAnsi="Arial" w:cs="Arial"/>
        </w:rPr>
      </w:pPr>
    </w:p>
    <w:p w:rsidR="00C86F4A" w:rsidRPr="003D0253" w:rsidRDefault="006C72B5">
      <w:pPr>
        <w:ind w:left="565" w:right="7978"/>
        <w:jc w:val="both"/>
        <w:rPr>
          <w:rFonts w:ascii="Arial" w:eastAsia="Arial" w:hAnsi="Arial" w:cs="Arial"/>
          <w:sz w:val="21"/>
          <w:szCs w:val="21"/>
        </w:rPr>
      </w:pPr>
      <w:r w:rsidRPr="003D0253">
        <w:rPr>
          <w:rFonts w:ascii="Arial" w:eastAsia="Calibri" w:hAnsi="Arial" w:cs="Arial"/>
          <w:sz w:val="21"/>
          <w:szCs w:val="21"/>
        </w:rPr>
        <w:t xml:space="preserve">•    </w:t>
      </w:r>
      <w:r w:rsidRPr="003D0253">
        <w:rPr>
          <w:rFonts w:ascii="Arial" w:eastAsia="Calibri" w:hAnsi="Arial" w:cs="Arial"/>
          <w:spacing w:val="22"/>
          <w:sz w:val="21"/>
          <w:szCs w:val="21"/>
        </w:rPr>
        <w:t xml:space="preserve"> </w:t>
      </w:r>
      <w:r w:rsidRPr="003D0253">
        <w:rPr>
          <w:rFonts w:ascii="Arial" w:eastAsia="Arial" w:hAnsi="Arial" w:cs="Arial"/>
          <w:spacing w:val="-1"/>
          <w:sz w:val="21"/>
          <w:szCs w:val="21"/>
        </w:rPr>
        <w:t>S</w:t>
      </w:r>
      <w:r w:rsidRPr="003D0253">
        <w:rPr>
          <w:rFonts w:ascii="Arial" w:eastAsia="Arial" w:hAnsi="Arial" w:cs="Arial"/>
          <w:spacing w:val="-6"/>
          <w:sz w:val="21"/>
          <w:szCs w:val="21"/>
        </w:rPr>
        <w:t>t</w:t>
      </w:r>
      <w:r w:rsidRPr="003D0253">
        <w:rPr>
          <w:rFonts w:ascii="Arial" w:eastAsia="Arial" w:hAnsi="Arial" w:cs="Arial"/>
          <w:spacing w:val="-7"/>
          <w:sz w:val="21"/>
          <w:szCs w:val="21"/>
        </w:rPr>
        <w:t>u</w:t>
      </w:r>
      <w:r w:rsidRPr="003D0253">
        <w:rPr>
          <w:rFonts w:ascii="Arial" w:eastAsia="Arial" w:hAnsi="Arial" w:cs="Arial"/>
          <w:spacing w:val="3"/>
          <w:sz w:val="21"/>
          <w:szCs w:val="21"/>
        </w:rPr>
        <w:t>d</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2"/>
          <w:sz w:val="21"/>
          <w:szCs w:val="21"/>
        </w:rPr>
        <w:t>(</w:t>
      </w:r>
      <w:r w:rsidRPr="003D0253">
        <w:rPr>
          <w:rFonts w:ascii="Arial" w:eastAsia="Arial" w:hAnsi="Arial" w:cs="Arial"/>
          <w:sz w:val="21"/>
          <w:szCs w:val="21"/>
        </w:rPr>
        <w:t>s)</w:t>
      </w:r>
      <w:r w:rsidRPr="003D0253">
        <w:rPr>
          <w:rFonts w:ascii="Arial" w:eastAsia="Arial" w:hAnsi="Arial" w:cs="Arial"/>
          <w:spacing w:val="6"/>
          <w:sz w:val="21"/>
          <w:szCs w:val="21"/>
        </w:rPr>
        <w:t xml:space="preserve"> </w:t>
      </w:r>
      <w:r w:rsidRPr="003D0253">
        <w:rPr>
          <w:rFonts w:ascii="Arial" w:eastAsia="Arial" w:hAnsi="Arial" w:cs="Arial"/>
          <w:spacing w:val="-4"/>
          <w:sz w:val="21"/>
          <w:szCs w:val="21"/>
        </w:rPr>
        <w:t>N</w:t>
      </w:r>
      <w:r w:rsidRPr="003D0253">
        <w:rPr>
          <w:rFonts w:ascii="Arial" w:eastAsia="Arial" w:hAnsi="Arial" w:cs="Arial"/>
          <w:spacing w:val="-7"/>
          <w:sz w:val="21"/>
          <w:szCs w:val="21"/>
        </w:rPr>
        <w:t>a</w:t>
      </w:r>
      <w:r w:rsidRPr="003D0253">
        <w:rPr>
          <w:rFonts w:ascii="Arial" w:eastAsia="Arial" w:hAnsi="Arial" w:cs="Arial"/>
          <w:spacing w:val="2"/>
          <w:sz w:val="21"/>
          <w:szCs w:val="21"/>
        </w:rPr>
        <w:t>m</w:t>
      </w:r>
      <w:r w:rsidRPr="003D0253">
        <w:rPr>
          <w:rFonts w:ascii="Arial" w:eastAsia="Arial" w:hAnsi="Arial" w:cs="Arial"/>
          <w:spacing w:val="-2"/>
          <w:sz w:val="21"/>
          <w:szCs w:val="21"/>
        </w:rPr>
        <w:t>e</w:t>
      </w:r>
      <w:r w:rsidRPr="003D0253">
        <w:rPr>
          <w:rFonts w:ascii="Arial" w:eastAsia="Arial" w:hAnsi="Arial" w:cs="Arial"/>
          <w:spacing w:val="-3"/>
          <w:sz w:val="21"/>
          <w:szCs w:val="21"/>
        </w:rPr>
        <w:t>(</w:t>
      </w:r>
      <w:r w:rsidRPr="003D0253">
        <w:rPr>
          <w:rFonts w:ascii="Arial" w:eastAsia="Arial" w:hAnsi="Arial" w:cs="Arial"/>
          <w:sz w:val="21"/>
          <w:szCs w:val="21"/>
        </w:rPr>
        <w:t>s)</w:t>
      </w:r>
    </w:p>
    <w:p w:rsidR="00C86F4A" w:rsidRPr="003D0253" w:rsidRDefault="006C72B5">
      <w:pPr>
        <w:spacing w:line="240" w:lineRule="exact"/>
        <w:ind w:left="565" w:right="8531"/>
        <w:jc w:val="both"/>
        <w:rPr>
          <w:rFonts w:ascii="Arial" w:eastAsia="Arial" w:hAnsi="Arial" w:cs="Arial"/>
          <w:sz w:val="21"/>
          <w:szCs w:val="21"/>
        </w:rPr>
      </w:pPr>
      <w:r w:rsidRPr="003D0253">
        <w:rPr>
          <w:rFonts w:ascii="Arial" w:eastAsia="Calibri" w:hAnsi="Arial" w:cs="Arial"/>
          <w:position w:val="1"/>
          <w:sz w:val="21"/>
          <w:szCs w:val="21"/>
        </w:rPr>
        <w:t xml:space="preserve">•    </w:t>
      </w:r>
      <w:r w:rsidRPr="003D0253">
        <w:rPr>
          <w:rFonts w:ascii="Arial" w:eastAsia="Calibri" w:hAnsi="Arial" w:cs="Arial"/>
          <w:spacing w:val="22"/>
          <w:position w:val="1"/>
          <w:sz w:val="21"/>
          <w:szCs w:val="21"/>
        </w:rPr>
        <w:t xml:space="preserve"> </w:t>
      </w:r>
      <w:r w:rsidRPr="003D0253">
        <w:rPr>
          <w:rFonts w:ascii="Arial" w:eastAsia="Arial" w:hAnsi="Arial" w:cs="Arial"/>
          <w:spacing w:val="-1"/>
          <w:position w:val="1"/>
          <w:sz w:val="21"/>
          <w:szCs w:val="21"/>
        </w:rPr>
        <w:t>P</w:t>
      </w:r>
      <w:r w:rsidRPr="003D0253">
        <w:rPr>
          <w:rFonts w:ascii="Arial" w:eastAsia="Arial" w:hAnsi="Arial" w:cs="Arial"/>
          <w:spacing w:val="-3"/>
          <w:position w:val="1"/>
          <w:sz w:val="21"/>
          <w:szCs w:val="21"/>
        </w:rPr>
        <w:t>r</w:t>
      </w:r>
      <w:r w:rsidRPr="003D0253">
        <w:rPr>
          <w:rFonts w:ascii="Arial" w:eastAsia="Arial" w:hAnsi="Arial" w:cs="Arial"/>
          <w:spacing w:val="-7"/>
          <w:position w:val="1"/>
          <w:sz w:val="21"/>
          <w:szCs w:val="21"/>
        </w:rPr>
        <w:t>o</w:t>
      </w:r>
      <w:r w:rsidRPr="003D0253">
        <w:rPr>
          <w:rFonts w:ascii="Arial" w:eastAsia="Arial" w:hAnsi="Arial" w:cs="Arial"/>
          <w:spacing w:val="1"/>
          <w:position w:val="1"/>
          <w:sz w:val="21"/>
          <w:szCs w:val="21"/>
        </w:rPr>
        <w:t>j</w:t>
      </w:r>
      <w:r w:rsidRPr="003D0253">
        <w:rPr>
          <w:rFonts w:ascii="Arial" w:eastAsia="Arial" w:hAnsi="Arial" w:cs="Arial"/>
          <w:spacing w:val="3"/>
          <w:position w:val="1"/>
          <w:sz w:val="21"/>
          <w:szCs w:val="21"/>
        </w:rPr>
        <w:t>e</w:t>
      </w:r>
      <w:r w:rsidRPr="003D0253">
        <w:rPr>
          <w:rFonts w:ascii="Arial" w:eastAsia="Arial" w:hAnsi="Arial" w:cs="Arial"/>
          <w:position w:val="1"/>
          <w:sz w:val="21"/>
          <w:szCs w:val="21"/>
        </w:rPr>
        <w:t>ct</w:t>
      </w:r>
      <w:r w:rsidRPr="003D0253">
        <w:rPr>
          <w:rFonts w:ascii="Arial" w:eastAsia="Arial" w:hAnsi="Arial" w:cs="Arial"/>
          <w:spacing w:val="-2"/>
          <w:position w:val="1"/>
          <w:sz w:val="21"/>
          <w:szCs w:val="21"/>
        </w:rPr>
        <w:t xml:space="preserve"> </w:t>
      </w:r>
      <w:r w:rsidRPr="003D0253">
        <w:rPr>
          <w:rFonts w:ascii="Arial" w:eastAsia="Arial" w:hAnsi="Arial" w:cs="Arial"/>
          <w:spacing w:val="1"/>
          <w:position w:val="1"/>
          <w:sz w:val="21"/>
          <w:szCs w:val="21"/>
        </w:rPr>
        <w:t>N</w:t>
      </w:r>
      <w:r w:rsidRPr="003D0253">
        <w:rPr>
          <w:rFonts w:ascii="Arial" w:eastAsia="Arial" w:hAnsi="Arial" w:cs="Arial"/>
          <w:spacing w:val="-7"/>
          <w:position w:val="1"/>
          <w:sz w:val="21"/>
          <w:szCs w:val="21"/>
        </w:rPr>
        <w:t>a</w:t>
      </w:r>
      <w:r w:rsidRPr="003D0253">
        <w:rPr>
          <w:rFonts w:ascii="Arial" w:eastAsia="Arial" w:hAnsi="Arial" w:cs="Arial"/>
          <w:spacing w:val="2"/>
          <w:position w:val="1"/>
          <w:sz w:val="21"/>
          <w:szCs w:val="21"/>
        </w:rPr>
        <w:t>m</w:t>
      </w:r>
      <w:r w:rsidRPr="003D0253">
        <w:rPr>
          <w:rFonts w:ascii="Arial" w:eastAsia="Arial" w:hAnsi="Arial" w:cs="Arial"/>
          <w:position w:val="1"/>
          <w:sz w:val="21"/>
          <w:szCs w:val="21"/>
        </w:rPr>
        <w:t>e</w:t>
      </w:r>
    </w:p>
    <w:p w:rsidR="00C86F4A" w:rsidRPr="003D0253" w:rsidRDefault="006C72B5">
      <w:pPr>
        <w:spacing w:line="240" w:lineRule="exact"/>
        <w:ind w:left="565" w:right="7954"/>
        <w:jc w:val="both"/>
        <w:rPr>
          <w:rFonts w:ascii="Arial" w:eastAsia="Arial" w:hAnsi="Arial" w:cs="Arial"/>
          <w:sz w:val="21"/>
          <w:szCs w:val="21"/>
        </w:rPr>
      </w:pPr>
      <w:r w:rsidRPr="003D0253">
        <w:rPr>
          <w:rFonts w:ascii="Arial" w:eastAsia="Calibri" w:hAnsi="Arial" w:cs="Arial"/>
          <w:position w:val="1"/>
          <w:sz w:val="21"/>
          <w:szCs w:val="21"/>
        </w:rPr>
        <w:t xml:space="preserve">•    </w:t>
      </w:r>
      <w:r w:rsidRPr="003D0253">
        <w:rPr>
          <w:rFonts w:ascii="Arial" w:eastAsia="Calibri" w:hAnsi="Arial" w:cs="Arial"/>
          <w:spacing w:val="22"/>
          <w:position w:val="1"/>
          <w:sz w:val="21"/>
          <w:szCs w:val="21"/>
        </w:rPr>
        <w:t xml:space="preserve"> </w:t>
      </w:r>
      <w:r w:rsidRPr="003D0253">
        <w:rPr>
          <w:rFonts w:ascii="Arial" w:eastAsia="Arial" w:hAnsi="Arial" w:cs="Arial"/>
          <w:spacing w:val="-1"/>
          <w:position w:val="1"/>
          <w:sz w:val="21"/>
          <w:szCs w:val="21"/>
        </w:rPr>
        <w:t>S</w:t>
      </w:r>
      <w:r w:rsidRPr="003D0253">
        <w:rPr>
          <w:rFonts w:ascii="Arial" w:eastAsia="Arial" w:hAnsi="Arial" w:cs="Arial"/>
          <w:spacing w:val="-6"/>
          <w:position w:val="1"/>
          <w:sz w:val="21"/>
          <w:szCs w:val="21"/>
        </w:rPr>
        <w:t>t</w:t>
      </w:r>
      <w:r w:rsidRPr="003D0253">
        <w:rPr>
          <w:rFonts w:ascii="Arial" w:eastAsia="Arial" w:hAnsi="Arial" w:cs="Arial"/>
          <w:spacing w:val="-7"/>
          <w:position w:val="1"/>
          <w:sz w:val="21"/>
          <w:szCs w:val="21"/>
        </w:rPr>
        <w:t>u</w:t>
      </w:r>
      <w:r w:rsidRPr="003D0253">
        <w:rPr>
          <w:rFonts w:ascii="Arial" w:eastAsia="Arial" w:hAnsi="Arial" w:cs="Arial"/>
          <w:spacing w:val="3"/>
          <w:position w:val="1"/>
          <w:sz w:val="21"/>
          <w:szCs w:val="21"/>
        </w:rPr>
        <w:t>d</w:t>
      </w:r>
      <w:r w:rsidRPr="003D0253">
        <w:rPr>
          <w:rFonts w:ascii="Arial" w:eastAsia="Arial" w:hAnsi="Arial" w:cs="Arial"/>
          <w:spacing w:val="-2"/>
          <w:position w:val="1"/>
          <w:sz w:val="21"/>
          <w:szCs w:val="21"/>
        </w:rPr>
        <w:t>en</w:t>
      </w:r>
      <w:r w:rsidRPr="003D0253">
        <w:rPr>
          <w:rFonts w:ascii="Arial" w:eastAsia="Arial" w:hAnsi="Arial" w:cs="Arial"/>
          <w:spacing w:val="-1"/>
          <w:position w:val="1"/>
          <w:sz w:val="21"/>
          <w:szCs w:val="21"/>
        </w:rPr>
        <w:t>t</w:t>
      </w:r>
      <w:r w:rsidRPr="003D0253">
        <w:rPr>
          <w:rFonts w:ascii="Arial" w:eastAsia="Arial" w:hAnsi="Arial" w:cs="Arial"/>
          <w:spacing w:val="2"/>
          <w:position w:val="1"/>
          <w:sz w:val="21"/>
          <w:szCs w:val="21"/>
        </w:rPr>
        <w:t>(</w:t>
      </w:r>
      <w:r w:rsidRPr="003D0253">
        <w:rPr>
          <w:rFonts w:ascii="Arial" w:eastAsia="Arial" w:hAnsi="Arial" w:cs="Arial"/>
          <w:position w:val="1"/>
          <w:sz w:val="21"/>
          <w:szCs w:val="21"/>
        </w:rPr>
        <w:t>s)</w:t>
      </w:r>
      <w:r w:rsidRPr="003D0253">
        <w:rPr>
          <w:rFonts w:ascii="Arial" w:eastAsia="Arial" w:hAnsi="Arial" w:cs="Arial"/>
          <w:spacing w:val="6"/>
          <w:position w:val="1"/>
          <w:sz w:val="21"/>
          <w:szCs w:val="21"/>
        </w:rPr>
        <w:t xml:space="preserve"> </w:t>
      </w:r>
      <w:r w:rsidRPr="003D0253">
        <w:rPr>
          <w:rFonts w:ascii="Arial" w:eastAsia="Arial" w:hAnsi="Arial" w:cs="Arial"/>
          <w:spacing w:val="-6"/>
          <w:position w:val="1"/>
          <w:sz w:val="21"/>
          <w:szCs w:val="21"/>
        </w:rPr>
        <w:t>G</w:t>
      </w:r>
      <w:r w:rsidRPr="003D0253">
        <w:rPr>
          <w:rFonts w:ascii="Arial" w:eastAsia="Arial" w:hAnsi="Arial" w:cs="Arial"/>
          <w:spacing w:val="-3"/>
          <w:position w:val="1"/>
          <w:sz w:val="21"/>
          <w:szCs w:val="21"/>
        </w:rPr>
        <w:t>r</w:t>
      </w:r>
      <w:r w:rsidRPr="003D0253">
        <w:rPr>
          <w:rFonts w:ascii="Arial" w:eastAsia="Arial" w:hAnsi="Arial" w:cs="Arial"/>
          <w:spacing w:val="-2"/>
          <w:position w:val="1"/>
          <w:sz w:val="21"/>
          <w:szCs w:val="21"/>
        </w:rPr>
        <w:t>ad</w:t>
      </w:r>
      <w:r w:rsidRPr="003D0253">
        <w:rPr>
          <w:rFonts w:ascii="Arial" w:eastAsia="Arial" w:hAnsi="Arial" w:cs="Arial"/>
          <w:spacing w:val="3"/>
          <w:position w:val="1"/>
          <w:sz w:val="21"/>
          <w:szCs w:val="21"/>
        </w:rPr>
        <w:t>e</w:t>
      </w:r>
      <w:r w:rsidRPr="003D0253">
        <w:rPr>
          <w:rFonts w:ascii="Arial" w:eastAsia="Arial" w:hAnsi="Arial" w:cs="Arial"/>
          <w:spacing w:val="-3"/>
          <w:position w:val="1"/>
          <w:sz w:val="21"/>
          <w:szCs w:val="21"/>
        </w:rPr>
        <w:t>(</w:t>
      </w:r>
      <w:r w:rsidRPr="003D0253">
        <w:rPr>
          <w:rFonts w:ascii="Arial" w:eastAsia="Arial" w:hAnsi="Arial" w:cs="Arial"/>
          <w:position w:val="1"/>
          <w:sz w:val="21"/>
          <w:szCs w:val="21"/>
        </w:rPr>
        <w:t>s)</w:t>
      </w:r>
    </w:p>
    <w:p w:rsidR="00C86F4A" w:rsidRPr="003D0253" w:rsidRDefault="006C72B5">
      <w:pPr>
        <w:spacing w:line="240" w:lineRule="exact"/>
        <w:ind w:left="570" w:right="8136"/>
        <w:jc w:val="both"/>
        <w:rPr>
          <w:rFonts w:ascii="Arial" w:eastAsia="Arial" w:hAnsi="Arial" w:cs="Arial"/>
          <w:sz w:val="21"/>
          <w:szCs w:val="21"/>
        </w:rPr>
      </w:pPr>
      <w:r w:rsidRPr="003D0253">
        <w:rPr>
          <w:rFonts w:ascii="Arial" w:eastAsia="Calibri" w:hAnsi="Arial" w:cs="Arial"/>
          <w:position w:val="1"/>
          <w:sz w:val="21"/>
          <w:szCs w:val="21"/>
        </w:rPr>
        <w:t xml:space="preserve">•    </w:t>
      </w:r>
      <w:r w:rsidRPr="003D0253">
        <w:rPr>
          <w:rFonts w:ascii="Arial" w:eastAsia="Calibri" w:hAnsi="Arial" w:cs="Arial"/>
          <w:spacing w:val="22"/>
          <w:position w:val="1"/>
          <w:sz w:val="21"/>
          <w:szCs w:val="21"/>
        </w:rPr>
        <w:t xml:space="preserve"> </w:t>
      </w:r>
      <w:r w:rsidRPr="003D0253">
        <w:rPr>
          <w:rFonts w:ascii="Arial" w:eastAsia="Arial" w:hAnsi="Arial" w:cs="Arial"/>
          <w:spacing w:val="-1"/>
          <w:position w:val="1"/>
          <w:sz w:val="21"/>
          <w:szCs w:val="21"/>
        </w:rPr>
        <w:t>S</w:t>
      </w:r>
      <w:r w:rsidRPr="003D0253">
        <w:rPr>
          <w:rFonts w:ascii="Arial" w:eastAsia="Arial" w:hAnsi="Arial" w:cs="Arial"/>
          <w:spacing w:val="-6"/>
          <w:position w:val="1"/>
          <w:sz w:val="21"/>
          <w:szCs w:val="21"/>
        </w:rPr>
        <w:t>t</w:t>
      </w:r>
      <w:r w:rsidRPr="003D0253">
        <w:rPr>
          <w:rFonts w:ascii="Arial" w:eastAsia="Arial" w:hAnsi="Arial" w:cs="Arial"/>
          <w:spacing w:val="-7"/>
          <w:position w:val="1"/>
          <w:sz w:val="21"/>
          <w:szCs w:val="21"/>
        </w:rPr>
        <w:t>u</w:t>
      </w:r>
      <w:r w:rsidRPr="003D0253">
        <w:rPr>
          <w:rFonts w:ascii="Arial" w:eastAsia="Arial" w:hAnsi="Arial" w:cs="Arial"/>
          <w:spacing w:val="3"/>
          <w:position w:val="1"/>
          <w:sz w:val="21"/>
          <w:szCs w:val="21"/>
        </w:rPr>
        <w:t>d</w:t>
      </w:r>
      <w:r w:rsidRPr="003D0253">
        <w:rPr>
          <w:rFonts w:ascii="Arial" w:eastAsia="Arial" w:hAnsi="Arial" w:cs="Arial"/>
          <w:spacing w:val="-2"/>
          <w:position w:val="1"/>
          <w:sz w:val="21"/>
          <w:szCs w:val="21"/>
        </w:rPr>
        <w:t>en</w:t>
      </w:r>
      <w:r w:rsidRPr="003D0253">
        <w:rPr>
          <w:rFonts w:ascii="Arial" w:eastAsia="Arial" w:hAnsi="Arial" w:cs="Arial"/>
          <w:spacing w:val="-1"/>
          <w:position w:val="1"/>
          <w:sz w:val="21"/>
          <w:szCs w:val="21"/>
        </w:rPr>
        <w:t>t</w:t>
      </w:r>
      <w:r w:rsidRPr="003D0253">
        <w:rPr>
          <w:rFonts w:ascii="Arial" w:eastAsia="Arial" w:hAnsi="Arial" w:cs="Arial"/>
          <w:spacing w:val="2"/>
          <w:position w:val="1"/>
          <w:sz w:val="21"/>
          <w:szCs w:val="21"/>
        </w:rPr>
        <w:t>(</w:t>
      </w:r>
      <w:r w:rsidRPr="003D0253">
        <w:rPr>
          <w:rFonts w:ascii="Arial" w:eastAsia="Arial" w:hAnsi="Arial" w:cs="Arial"/>
          <w:position w:val="1"/>
          <w:sz w:val="21"/>
          <w:szCs w:val="21"/>
        </w:rPr>
        <w:t>s)</w:t>
      </w:r>
      <w:r w:rsidRPr="003D0253">
        <w:rPr>
          <w:rFonts w:ascii="Arial" w:eastAsia="Arial" w:hAnsi="Arial" w:cs="Arial"/>
          <w:spacing w:val="6"/>
          <w:position w:val="1"/>
          <w:sz w:val="21"/>
          <w:szCs w:val="21"/>
        </w:rPr>
        <w:t xml:space="preserve"> </w:t>
      </w:r>
      <w:r w:rsidRPr="003D0253">
        <w:rPr>
          <w:rFonts w:ascii="Arial" w:eastAsia="Arial" w:hAnsi="Arial" w:cs="Arial"/>
          <w:spacing w:val="-6"/>
          <w:position w:val="1"/>
          <w:sz w:val="21"/>
          <w:szCs w:val="21"/>
        </w:rPr>
        <w:t>S</w:t>
      </w:r>
      <w:r w:rsidRPr="003D0253">
        <w:rPr>
          <w:rFonts w:ascii="Arial" w:eastAsia="Arial" w:hAnsi="Arial" w:cs="Arial"/>
          <w:position w:val="1"/>
          <w:sz w:val="21"/>
          <w:szCs w:val="21"/>
        </w:rPr>
        <w:t>c</w:t>
      </w:r>
      <w:r w:rsidRPr="003D0253">
        <w:rPr>
          <w:rFonts w:ascii="Arial" w:eastAsia="Arial" w:hAnsi="Arial" w:cs="Arial"/>
          <w:spacing w:val="-7"/>
          <w:position w:val="1"/>
          <w:sz w:val="21"/>
          <w:szCs w:val="21"/>
        </w:rPr>
        <w:t>h</w:t>
      </w:r>
      <w:r w:rsidRPr="003D0253">
        <w:rPr>
          <w:rFonts w:ascii="Arial" w:eastAsia="Arial" w:hAnsi="Arial" w:cs="Arial"/>
          <w:spacing w:val="-2"/>
          <w:position w:val="1"/>
          <w:sz w:val="21"/>
          <w:szCs w:val="21"/>
        </w:rPr>
        <w:t>o</w:t>
      </w:r>
      <w:r w:rsidRPr="003D0253">
        <w:rPr>
          <w:rFonts w:ascii="Arial" w:eastAsia="Arial" w:hAnsi="Arial" w:cs="Arial"/>
          <w:spacing w:val="3"/>
          <w:position w:val="1"/>
          <w:sz w:val="21"/>
          <w:szCs w:val="21"/>
        </w:rPr>
        <w:t>o</w:t>
      </w:r>
      <w:r w:rsidRPr="003D0253">
        <w:rPr>
          <w:rFonts w:ascii="Arial" w:eastAsia="Arial" w:hAnsi="Arial" w:cs="Arial"/>
          <w:position w:val="1"/>
          <w:sz w:val="21"/>
          <w:szCs w:val="21"/>
        </w:rPr>
        <w:t>l</w:t>
      </w:r>
    </w:p>
    <w:p w:rsidR="00C86F4A" w:rsidRPr="003D0253" w:rsidRDefault="006C72B5">
      <w:pPr>
        <w:spacing w:line="240" w:lineRule="exact"/>
        <w:ind w:left="570" w:right="8129"/>
        <w:jc w:val="both"/>
        <w:rPr>
          <w:rFonts w:ascii="Arial" w:eastAsia="Arial" w:hAnsi="Arial" w:cs="Arial"/>
          <w:sz w:val="21"/>
          <w:szCs w:val="21"/>
        </w:rPr>
      </w:pPr>
      <w:r w:rsidRPr="003D0253">
        <w:rPr>
          <w:rFonts w:ascii="Arial" w:eastAsia="Calibri" w:hAnsi="Arial" w:cs="Arial"/>
          <w:position w:val="1"/>
          <w:sz w:val="21"/>
          <w:szCs w:val="21"/>
        </w:rPr>
        <w:t xml:space="preserve">•    </w:t>
      </w:r>
      <w:r w:rsidRPr="003D0253">
        <w:rPr>
          <w:rFonts w:ascii="Arial" w:eastAsia="Calibri" w:hAnsi="Arial" w:cs="Arial"/>
          <w:spacing w:val="22"/>
          <w:position w:val="1"/>
          <w:sz w:val="21"/>
          <w:szCs w:val="21"/>
        </w:rPr>
        <w:t xml:space="preserve"> </w:t>
      </w:r>
      <w:r w:rsidRPr="003D0253">
        <w:rPr>
          <w:rFonts w:ascii="Arial" w:eastAsia="Arial" w:hAnsi="Arial" w:cs="Arial"/>
          <w:spacing w:val="-1"/>
          <w:position w:val="1"/>
          <w:sz w:val="21"/>
          <w:szCs w:val="21"/>
        </w:rPr>
        <w:t>S</w:t>
      </w:r>
      <w:r w:rsidRPr="003D0253">
        <w:rPr>
          <w:rFonts w:ascii="Arial" w:eastAsia="Arial" w:hAnsi="Arial" w:cs="Arial"/>
          <w:spacing w:val="-5"/>
          <w:position w:val="1"/>
          <w:sz w:val="21"/>
          <w:szCs w:val="21"/>
        </w:rPr>
        <w:t>c</w:t>
      </w:r>
      <w:r w:rsidRPr="003D0253">
        <w:rPr>
          <w:rFonts w:ascii="Arial" w:eastAsia="Arial" w:hAnsi="Arial" w:cs="Arial"/>
          <w:spacing w:val="-7"/>
          <w:position w:val="1"/>
          <w:sz w:val="21"/>
          <w:szCs w:val="21"/>
        </w:rPr>
        <w:t>h</w:t>
      </w:r>
      <w:r w:rsidRPr="003D0253">
        <w:rPr>
          <w:rFonts w:ascii="Arial" w:eastAsia="Arial" w:hAnsi="Arial" w:cs="Arial"/>
          <w:spacing w:val="3"/>
          <w:position w:val="1"/>
          <w:sz w:val="21"/>
          <w:szCs w:val="21"/>
        </w:rPr>
        <w:t>o</w:t>
      </w:r>
      <w:r w:rsidRPr="003D0253">
        <w:rPr>
          <w:rFonts w:ascii="Arial" w:eastAsia="Arial" w:hAnsi="Arial" w:cs="Arial"/>
          <w:spacing w:val="-2"/>
          <w:position w:val="1"/>
          <w:sz w:val="21"/>
          <w:szCs w:val="21"/>
        </w:rPr>
        <w:t>o</w:t>
      </w:r>
      <w:r w:rsidRPr="003D0253">
        <w:rPr>
          <w:rFonts w:ascii="Arial" w:eastAsia="Arial" w:hAnsi="Arial" w:cs="Arial"/>
          <w:position w:val="1"/>
          <w:sz w:val="21"/>
          <w:szCs w:val="21"/>
        </w:rPr>
        <w:t xml:space="preserve">l </w:t>
      </w:r>
      <w:r w:rsidRPr="003D0253">
        <w:rPr>
          <w:rFonts w:ascii="Arial" w:eastAsia="Arial" w:hAnsi="Arial" w:cs="Arial"/>
          <w:spacing w:val="1"/>
          <w:position w:val="1"/>
          <w:sz w:val="21"/>
          <w:szCs w:val="21"/>
        </w:rPr>
        <w:t>C</w:t>
      </w:r>
      <w:r w:rsidRPr="003D0253">
        <w:rPr>
          <w:rFonts w:ascii="Arial" w:eastAsia="Arial" w:hAnsi="Arial" w:cs="Arial"/>
          <w:spacing w:val="-4"/>
          <w:position w:val="1"/>
          <w:sz w:val="21"/>
          <w:szCs w:val="21"/>
        </w:rPr>
        <w:t>i</w:t>
      </w:r>
      <w:r w:rsidRPr="003D0253">
        <w:rPr>
          <w:rFonts w:ascii="Arial" w:eastAsia="Arial" w:hAnsi="Arial" w:cs="Arial"/>
          <w:spacing w:val="4"/>
          <w:position w:val="1"/>
          <w:sz w:val="21"/>
          <w:szCs w:val="21"/>
        </w:rPr>
        <w:t>t</w:t>
      </w:r>
      <w:r w:rsidRPr="003D0253">
        <w:rPr>
          <w:rFonts w:ascii="Arial" w:eastAsia="Arial" w:hAnsi="Arial" w:cs="Arial"/>
          <w:spacing w:val="-5"/>
          <w:position w:val="1"/>
          <w:sz w:val="21"/>
          <w:szCs w:val="21"/>
        </w:rPr>
        <w:t>y</w:t>
      </w:r>
      <w:r w:rsidRPr="003D0253">
        <w:rPr>
          <w:rFonts w:ascii="Arial" w:eastAsia="Arial" w:hAnsi="Arial" w:cs="Arial"/>
          <w:position w:val="1"/>
          <w:sz w:val="21"/>
          <w:szCs w:val="21"/>
        </w:rPr>
        <w:t>,</w:t>
      </w:r>
      <w:r w:rsidRPr="003D0253">
        <w:rPr>
          <w:rFonts w:ascii="Arial" w:eastAsia="Arial" w:hAnsi="Arial" w:cs="Arial"/>
          <w:spacing w:val="3"/>
          <w:position w:val="1"/>
          <w:sz w:val="21"/>
          <w:szCs w:val="21"/>
        </w:rPr>
        <w:t xml:space="preserve"> </w:t>
      </w:r>
      <w:r w:rsidRPr="003D0253">
        <w:rPr>
          <w:rFonts w:ascii="Arial" w:eastAsia="Arial" w:hAnsi="Arial" w:cs="Arial"/>
          <w:spacing w:val="-1"/>
          <w:position w:val="1"/>
          <w:sz w:val="21"/>
          <w:szCs w:val="21"/>
        </w:rPr>
        <w:t>St</w:t>
      </w:r>
      <w:r w:rsidRPr="003D0253">
        <w:rPr>
          <w:rFonts w:ascii="Arial" w:eastAsia="Arial" w:hAnsi="Arial" w:cs="Arial"/>
          <w:spacing w:val="3"/>
          <w:position w:val="1"/>
          <w:sz w:val="21"/>
          <w:szCs w:val="21"/>
        </w:rPr>
        <w:t>a</w:t>
      </w:r>
      <w:r w:rsidRPr="003D0253">
        <w:rPr>
          <w:rFonts w:ascii="Arial" w:eastAsia="Arial" w:hAnsi="Arial" w:cs="Arial"/>
          <w:spacing w:val="-1"/>
          <w:position w:val="1"/>
          <w:sz w:val="21"/>
          <w:szCs w:val="21"/>
        </w:rPr>
        <w:t>te</w:t>
      </w:r>
    </w:p>
    <w:p w:rsidR="00C86F4A" w:rsidRPr="003D0253" w:rsidRDefault="006C72B5">
      <w:pPr>
        <w:spacing w:line="240" w:lineRule="exact"/>
        <w:ind w:left="570" w:right="3190"/>
        <w:jc w:val="both"/>
        <w:rPr>
          <w:rFonts w:ascii="Arial" w:eastAsia="Arial" w:hAnsi="Arial" w:cs="Arial"/>
          <w:sz w:val="21"/>
          <w:szCs w:val="21"/>
        </w:rPr>
      </w:pPr>
      <w:r w:rsidRPr="003D0253">
        <w:rPr>
          <w:rFonts w:ascii="Arial" w:eastAsia="Calibri" w:hAnsi="Arial" w:cs="Arial"/>
          <w:position w:val="1"/>
          <w:sz w:val="21"/>
          <w:szCs w:val="21"/>
        </w:rPr>
        <w:t xml:space="preserve">•    </w:t>
      </w:r>
      <w:r w:rsidRPr="003D0253">
        <w:rPr>
          <w:rFonts w:ascii="Arial" w:eastAsia="Calibri" w:hAnsi="Arial" w:cs="Arial"/>
          <w:spacing w:val="22"/>
          <w:position w:val="1"/>
          <w:sz w:val="21"/>
          <w:szCs w:val="21"/>
        </w:rPr>
        <w:t xml:space="preserve"> </w:t>
      </w:r>
      <w:r w:rsidRPr="003D0253">
        <w:rPr>
          <w:rFonts w:ascii="Arial" w:eastAsia="Arial" w:hAnsi="Arial" w:cs="Arial"/>
          <w:spacing w:val="-1"/>
          <w:position w:val="1"/>
          <w:sz w:val="21"/>
          <w:szCs w:val="21"/>
        </w:rPr>
        <w:t>P</w:t>
      </w:r>
      <w:r w:rsidRPr="003D0253">
        <w:rPr>
          <w:rFonts w:ascii="Arial" w:eastAsia="Arial" w:hAnsi="Arial" w:cs="Arial"/>
          <w:spacing w:val="-3"/>
          <w:position w:val="1"/>
          <w:sz w:val="21"/>
          <w:szCs w:val="21"/>
        </w:rPr>
        <w:t>r</w:t>
      </w:r>
      <w:r w:rsidRPr="003D0253">
        <w:rPr>
          <w:rFonts w:ascii="Arial" w:eastAsia="Arial" w:hAnsi="Arial" w:cs="Arial"/>
          <w:spacing w:val="3"/>
          <w:position w:val="1"/>
          <w:sz w:val="21"/>
          <w:szCs w:val="21"/>
        </w:rPr>
        <w:t>e</w:t>
      </w:r>
      <w:r w:rsidRPr="003D0253">
        <w:rPr>
          <w:rFonts w:ascii="Arial" w:eastAsia="Arial" w:hAnsi="Arial" w:cs="Arial"/>
          <w:spacing w:val="-6"/>
          <w:position w:val="1"/>
          <w:sz w:val="21"/>
          <w:szCs w:val="21"/>
        </w:rPr>
        <w:t>f</w:t>
      </w:r>
      <w:r w:rsidRPr="003D0253">
        <w:rPr>
          <w:rFonts w:ascii="Arial" w:eastAsia="Arial" w:hAnsi="Arial" w:cs="Arial"/>
          <w:spacing w:val="3"/>
          <w:position w:val="1"/>
          <w:sz w:val="21"/>
          <w:szCs w:val="21"/>
        </w:rPr>
        <w:t>e</w:t>
      </w:r>
      <w:r w:rsidRPr="003D0253">
        <w:rPr>
          <w:rFonts w:ascii="Arial" w:eastAsia="Arial" w:hAnsi="Arial" w:cs="Arial"/>
          <w:spacing w:val="-8"/>
          <w:position w:val="1"/>
          <w:sz w:val="21"/>
          <w:szCs w:val="21"/>
        </w:rPr>
        <w:t>r</w:t>
      </w:r>
      <w:r w:rsidRPr="003D0253">
        <w:rPr>
          <w:rFonts w:ascii="Arial" w:eastAsia="Arial" w:hAnsi="Arial" w:cs="Arial"/>
          <w:spacing w:val="-3"/>
          <w:position w:val="1"/>
          <w:sz w:val="21"/>
          <w:szCs w:val="21"/>
        </w:rPr>
        <w:t>r</w:t>
      </w:r>
      <w:r w:rsidRPr="003D0253">
        <w:rPr>
          <w:rFonts w:ascii="Arial" w:eastAsia="Arial" w:hAnsi="Arial" w:cs="Arial"/>
          <w:spacing w:val="3"/>
          <w:position w:val="1"/>
          <w:sz w:val="21"/>
          <w:szCs w:val="21"/>
        </w:rPr>
        <w:t>e</w:t>
      </w:r>
      <w:r w:rsidRPr="003D0253">
        <w:rPr>
          <w:rFonts w:ascii="Arial" w:eastAsia="Arial" w:hAnsi="Arial" w:cs="Arial"/>
          <w:position w:val="1"/>
          <w:sz w:val="21"/>
          <w:szCs w:val="21"/>
        </w:rPr>
        <w:t>d</w:t>
      </w:r>
      <w:r w:rsidRPr="003D0253">
        <w:rPr>
          <w:rFonts w:ascii="Arial" w:eastAsia="Arial" w:hAnsi="Arial" w:cs="Arial"/>
          <w:spacing w:val="2"/>
          <w:position w:val="1"/>
          <w:sz w:val="21"/>
          <w:szCs w:val="21"/>
        </w:rPr>
        <w:t xml:space="preserve"> </w:t>
      </w:r>
      <w:r w:rsidRPr="003D0253">
        <w:rPr>
          <w:rFonts w:ascii="Arial" w:eastAsia="Arial" w:hAnsi="Arial" w:cs="Arial"/>
          <w:spacing w:val="-1"/>
          <w:position w:val="1"/>
          <w:sz w:val="21"/>
          <w:szCs w:val="21"/>
        </w:rPr>
        <w:t>I</w:t>
      </w:r>
      <w:r w:rsidRPr="003D0253">
        <w:rPr>
          <w:rFonts w:ascii="Arial" w:eastAsia="Arial" w:hAnsi="Arial" w:cs="Arial"/>
          <w:spacing w:val="-2"/>
          <w:position w:val="1"/>
          <w:sz w:val="21"/>
          <w:szCs w:val="21"/>
        </w:rPr>
        <w:t>ndu</w:t>
      </w:r>
      <w:r w:rsidRPr="003D0253">
        <w:rPr>
          <w:rFonts w:ascii="Arial" w:eastAsia="Arial" w:hAnsi="Arial" w:cs="Arial"/>
          <w:position w:val="1"/>
          <w:sz w:val="21"/>
          <w:szCs w:val="21"/>
        </w:rPr>
        <w:t>s</w:t>
      </w:r>
      <w:r w:rsidRPr="003D0253">
        <w:rPr>
          <w:rFonts w:ascii="Arial" w:eastAsia="Arial" w:hAnsi="Arial" w:cs="Arial"/>
          <w:spacing w:val="-1"/>
          <w:position w:val="1"/>
          <w:sz w:val="21"/>
          <w:szCs w:val="21"/>
        </w:rPr>
        <w:t>t</w:t>
      </w:r>
      <w:r w:rsidRPr="003D0253">
        <w:rPr>
          <w:rFonts w:ascii="Arial" w:eastAsia="Arial" w:hAnsi="Arial" w:cs="Arial"/>
          <w:spacing w:val="2"/>
          <w:position w:val="1"/>
          <w:sz w:val="21"/>
          <w:szCs w:val="21"/>
        </w:rPr>
        <w:t>r</w:t>
      </w:r>
      <w:r w:rsidRPr="003D0253">
        <w:rPr>
          <w:rFonts w:ascii="Arial" w:eastAsia="Arial" w:hAnsi="Arial" w:cs="Arial"/>
          <w:spacing w:val="-5"/>
          <w:position w:val="1"/>
          <w:sz w:val="21"/>
          <w:szCs w:val="21"/>
        </w:rPr>
        <w:t>y</w:t>
      </w:r>
      <w:r w:rsidRPr="003D0253">
        <w:rPr>
          <w:rFonts w:ascii="Arial" w:eastAsia="Arial" w:hAnsi="Arial" w:cs="Arial"/>
          <w:spacing w:val="-3"/>
          <w:position w:val="1"/>
          <w:sz w:val="21"/>
          <w:szCs w:val="21"/>
        </w:rPr>
        <w:t>-</w:t>
      </w:r>
      <w:r w:rsidRPr="003D0253">
        <w:rPr>
          <w:rFonts w:ascii="Arial" w:eastAsia="Arial" w:hAnsi="Arial" w:cs="Arial"/>
          <w:spacing w:val="-4"/>
          <w:position w:val="1"/>
          <w:sz w:val="21"/>
          <w:szCs w:val="21"/>
        </w:rPr>
        <w:t>F</w:t>
      </w:r>
      <w:r w:rsidRPr="003D0253">
        <w:rPr>
          <w:rFonts w:ascii="Arial" w:eastAsia="Arial" w:hAnsi="Arial" w:cs="Arial"/>
          <w:spacing w:val="3"/>
          <w:position w:val="1"/>
          <w:sz w:val="21"/>
          <w:szCs w:val="21"/>
        </w:rPr>
        <w:t>o</w:t>
      </w:r>
      <w:r w:rsidRPr="003D0253">
        <w:rPr>
          <w:rFonts w:ascii="Arial" w:eastAsia="Arial" w:hAnsi="Arial" w:cs="Arial"/>
          <w:spacing w:val="-5"/>
          <w:position w:val="1"/>
          <w:sz w:val="21"/>
          <w:szCs w:val="21"/>
        </w:rPr>
        <w:t>c</w:t>
      </w:r>
      <w:r w:rsidRPr="003D0253">
        <w:rPr>
          <w:rFonts w:ascii="Arial" w:eastAsia="Arial" w:hAnsi="Arial" w:cs="Arial"/>
          <w:spacing w:val="-2"/>
          <w:position w:val="1"/>
          <w:sz w:val="21"/>
          <w:szCs w:val="21"/>
        </w:rPr>
        <w:t>u</w:t>
      </w:r>
      <w:r w:rsidRPr="003D0253">
        <w:rPr>
          <w:rFonts w:ascii="Arial" w:eastAsia="Arial" w:hAnsi="Arial" w:cs="Arial"/>
          <w:spacing w:val="-5"/>
          <w:position w:val="1"/>
          <w:sz w:val="21"/>
          <w:szCs w:val="21"/>
        </w:rPr>
        <w:t>s</w:t>
      </w:r>
      <w:r w:rsidRPr="003D0253">
        <w:rPr>
          <w:rFonts w:ascii="Arial" w:eastAsia="Arial" w:hAnsi="Arial" w:cs="Arial"/>
          <w:spacing w:val="3"/>
          <w:position w:val="1"/>
          <w:sz w:val="21"/>
          <w:szCs w:val="21"/>
        </w:rPr>
        <w:t>e</w:t>
      </w:r>
      <w:r w:rsidRPr="003D0253">
        <w:rPr>
          <w:rFonts w:ascii="Arial" w:eastAsia="Arial" w:hAnsi="Arial" w:cs="Arial"/>
          <w:position w:val="1"/>
          <w:sz w:val="21"/>
          <w:szCs w:val="21"/>
        </w:rPr>
        <w:t>d</w:t>
      </w:r>
      <w:r w:rsidRPr="003D0253">
        <w:rPr>
          <w:rFonts w:ascii="Arial" w:eastAsia="Arial" w:hAnsi="Arial" w:cs="Arial"/>
          <w:spacing w:val="3"/>
          <w:position w:val="1"/>
          <w:sz w:val="21"/>
          <w:szCs w:val="21"/>
        </w:rPr>
        <w:t xml:space="preserve"> </w:t>
      </w:r>
      <w:r w:rsidRPr="003D0253">
        <w:rPr>
          <w:rFonts w:ascii="Arial" w:eastAsia="Arial" w:hAnsi="Arial" w:cs="Arial"/>
          <w:spacing w:val="-2"/>
          <w:position w:val="1"/>
          <w:sz w:val="21"/>
          <w:szCs w:val="21"/>
        </w:rPr>
        <w:t>A</w:t>
      </w:r>
      <w:r w:rsidRPr="003D0253">
        <w:rPr>
          <w:rFonts w:ascii="Arial" w:eastAsia="Arial" w:hAnsi="Arial" w:cs="Arial"/>
          <w:spacing w:val="-8"/>
          <w:position w:val="1"/>
          <w:sz w:val="21"/>
          <w:szCs w:val="21"/>
        </w:rPr>
        <w:t>w</w:t>
      </w:r>
      <w:r w:rsidRPr="003D0253">
        <w:rPr>
          <w:rFonts w:ascii="Arial" w:eastAsia="Arial" w:hAnsi="Arial" w:cs="Arial"/>
          <w:spacing w:val="-2"/>
          <w:position w:val="1"/>
          <w:sz w:val="21"/>
          <w:szCs w:val="21"/>
        </w:rPr>
        <w:t>a</w:t>
      </w:r>
      <w:r w:rsidRPr="003D0253">
        <w:rPr>
          <w:rFonts w:ascii="Arial" w:eastAsia="Arial" w:hAnsi="Arial" w:cs="Arial"/>
          <w:spacing w:val="2"/>
          <w:position w:val="1"/>
          <w:sz w:val="21"/>
          <w:szCs w:val="21"/>
        </w:rPr>
        <w:t>r</w:t>
      </w:r>
      <w:r w:rsidRPr="003D0253">
        <w:rPr>
          <w:rFonts w:ascii="Arial" w:eastAsia="Arial" w:hAnsi="Arial" w:cs="Arial"/>
          <w:position w:val="1"/>
          <w:sz w:val="21"/>
          <w:szCs w:val="21"/>
        </w:rPr>
        <w:t>d</w:t>
      </w:r>
      <w:r w:rsidRPr="003D0253">
        <w:rPr>
          <w:rFonts w:ascii="Arial" w:eastAsia="Arial" w:hAnsi="Arial" w:cs="Arial"/>
          <w:spacing w:val="-3"/>
          <w:position w:val="1"/>
          <w:sz w:val="21"/>
          <w:szCs w:val="21"/>
        </w:rPr>
        <w:t xml:space="preserve"> </w:t>
      </w:r>
      <w:r w:rsidRPr="003D0253">
        <w:rPr>
          <w:rFonts w:ascii="Arial" w:eastAsia="Arial" w:hAnsi="Arial" w:cs="Arial"/>
          <w:spacing w:val="-4"/>
          <w:position w:val="1"/>
          <w:sz w:val="21"/>
          <w:szCs w:val="21"/>
        </w:rPr>
        <w:t>C</w:t>
      </w:r>
      <w:r w:rsidRPr="003D0253">
        <w:rPr>
          <w:rFonts w:ascii="Arial" w:eastAsia="Arial" w:hAnsi="Arial" w:cs="Arial"/>
          <w:spacing w:val="3"/>
          <w:position w:val="1"/>
          <w:sz w:val="21"/>
          <w:szCs w:val="21"/>
        </w:rPr>
        <w:t>a</w:t>
      </w:r>
      <w:r w:rsidRPr="003D0253">
        <w:rPr>
          <w:rFonts w:ascii="Arial" w:eastAsia="Arial" w:hAnsi="Arial" w:cs="Arial"/>
          <w:spacing w:val="-1"/>
          <w:position w:val="1"/>
          <w:sz w:val="21"/>
          <w:szCs w:val="21"/>
        </w:rPr>
        <w:t>t</w:t>
      </w:r>
      <w:r w:rsidRPr="003D0253">
        <w:rPr>
          <w:rFonts w:ascii="Arial" w:eastAsia="Arial" w:hAnsi="Arial" w:cs="Arial"/>
          <w:spacing w:val="3"/>
          <w:position w:val="1"/>
          <w:sz w:val="21"/>
          <w:szCs w:val="21"/>
        </w:rPr>
        <w:t>e</w:t>
      </w:r>
      <w:r w:rsidRPr="003D0253">
        <w:rPr>
          <w:rFonts w:ascii="Arial" w:eastAsia="Arial" w:hAnsi="Arial" w:cs="Arial"/>
          <w:spacing w:val="-7"/>
          <w:position w:val="1"/>
          <w:sz w:val="21"/>
          <w:szCs w:val="21"/>
        </w:rPr>
        <w:t>g</w:t>
      </w:r>
      <w:r w:rsidRPr="003D0253">
        <w:rPr>
          <w:rFonts w:ascii="Arial" w:eastAsia="Arial" w:hAnsi="Arial" w:cs="Arial"/>
          <w:spacing w:val="3"/>
          <w:position w:val="1"/>
          <w:sz w:val="21"/>
          <w:szCs w:val="21"/>
        </w:rPr>
        <w:t>o</w:t>
      </w:r>
      <w:r w:rsidRPr="003D0253">
        <w:rPr>
          <w:rFonts w:ascii="Arial" w:eastAsia="Arial" w:hAnsi="Arial" w:cs="Arial"/>
          <w:spacing w:val="-3"/>
          <w:position w:val="1"/>
          <w:sz w:val="21"/>
          <w:szCs w:val="21"/>
        </w:rPr>
        <w:t>r</w:t>
      </w:r>
      <w:r w:rsidRPr="003D0253">
        <w:rPr>
          <w:rFonts w:ascii="Arial" w:eastAsia="Arial" w:hAnsi="Arial" w:cs="Arial"/>
          <w:position w:val="1"/>
          <w:sz w:val="21"/>
          <w:szCs w:val="21"/>
        </w:rPr>
        <w:t xml:space="preserve">y </w:t>
      </w:r>
      <w:r w:rsidRPr="003D0253">
        <w:rPr>
          <w:rFonts w:ascii="Arial" w:eastAsia="Arial" w:hAnsi="Arial" w:cs="Arial"/>
          <w:spacing w:val="-3"/>
          <w:position w:val="1"/>
          <w:sz w:val="21"/>
          <w:szCs w:val="21"/>
        </w:rPr>
        <w:t>(</w:t>
      </w:r>
      <w:r w:rsidRPr="003D0253">
        <w:rPr>
          <w:rFonts w:ascii="Arial" w:eastAsia="Arial" w:hAnsi="Arial" w:cs="Arial"/>
          <w:spacing w:val="3"/>
          <w:position w:val="1"/>
          <w:sz w:val="21"/>
          <w:szCs w:val="21"/>
        </w:rPr>
        <w:t>e</w:t>
      </w:r>
      <w:r w:rsidRPr="003D0253">
        <w:rPr>
          <w:rFonts w:ascii="Arial" w:eastAsia="Arial" w:hAnsi="Arial" w:cs="Arial"/>
          <w:spacing w:val="-1"/>
          <w:position w:val="1"/>
          <w:sz w:val="21"/>
          <w:szCs w:val="21"/>
        </w:rPr>
        <w:t>.</w:t>
      </w:r>
      <w:r w:rsidRPr="003D0253">
        <w:rPr>
          <w:rFonts w:ascii="Arial" w:eastAsia="Arial" w:hAnsi="Arial" w:cs="Arial"/>
          <w:spacing w:val="-2"/>
          <w:position w:val="1"/>
          <w:sz w:val="21"/>
          <w:szCs w:val="21"/>
        </w:rPr>
        <w:t>g</w:t>
      </w:r>
      <w:r w:rsidRPr="003D0253">
        <w:rPr>
          <w:rFonts w:ascii="Arial" w:eastAsia="Arial" w:hAnsi="Arial" w:cs="Arial"/>
          <w:position w:val="1"/>
          <w:sz w:val="21"/>
          <w:szCs w:val="21"/>
        </w:rPr>
        <w:t>.</w:t>
      </w:r>
      <w:r w:rsidRPr="003D0253">
        <w:rPr>
          <w:rFonts w:ascii="Arial" w:eastAsia="Arial" w:hAnsi="Arial" w:cs="Arial"/>
          <w:spacing w:val="-2"/>
          <w:position w:val="1"/>
          <w:sz w:val="21"/>
          <w:szCs w:val="21"/>
        </w:rPr>
        <w:t xml:space="preserve"> </w:t>
      </w:r>
      <w:r w:rsidRPr="003D0253">
        <w:rPr>
          <w:rFonts w:ascii="Arial" w:eastAsia="Arial" w:hAnsi="Arial" w:cs="Arial"/>
          <w:spacing w:val="1"/>
          <w:position w:val="1"/>
          <w:sz w:val="21"/>
          <w:szCs w:val="21"/>
        </w:rPr>
        <w:t>T</w:t>
      </w:r>
      <w:r w:rsidRPr="003D0253">
        <w:rPr>
          <w:rFonts w:ascii="Arial" w:eastAsia="Arial" w:hAnsi="Arial" w:cs="Arial"/>
          <w:spacing w:val="3"/>
          <w:position w:val="1"/>
          <w:sz w:val="21"/>
          <w:szCs w:val="21"/>
        </w:rPr>
        <w:t>e</w:t>
      </w:r>
      <w:r w:rsidRPr="003D0253">
        <w:rPr>
          <w:rFonts w:ascii="Arial" w:eastAsia="Arial" w:hAnsi="Arial" w:cs="Arial"/>
          <w:spacing w:val="-4"/>
          <w:position w:val="1"/>
          <w:sz w:val="21"/>
          <w:szCs w:val="21"/>
        </w:rPr>
        <w:t>l</w:t>
      </w:r>
      <w:r w:rsidRPr="003D0253">
        <w:rPr>
          <w:rFonts w:ascii="Arial" w:eastAsia="Arial" w:hAnsi="Arial" w:cs="Arial"/>
          <w:spacing w:val="3"/>
          <w:position w:val="1"/>
          <w:sz w:val="21"/>
          <w:szCs w:val="21"/>
        </w:rPr>
        <w:t>e</w:t>
      </w:r>
      <w:r w:rsidRPr="003D0253">
        <w:rPr>
          <w:rFonts w:ascii="Arial" w:eastAsia="Arial" w:hAnsi="Arial" w:cs="Arial"/>
          <w:spacing w:val="-5"/>
          <w:position w:val="1"/>
          <w:sz w:val="21"/>
          <w:szCs w:val="21"/>
        </w:rPr>
        <w:t>c</w:t>
      </w:r>
      <w:r w:rsidRPr="003D0253">
        <w:rPr>
          <w:rFonts w:ascii="Arial" w:eastAsia="Arial" w:hAnsi="Arial" w:cs="Arial"/>
          <w:spacing w:val="-7"/>
          <w:position w:val="1"/>
          <w:sz w:val="21"/>
          <w:szCs w:val="21"/>
        </w:rPr>
        <w:t>o</w:t>
      </w:r>
      <w:r w:rsidRPr="003D0253">
        <w:rPr>
          <w:rFonts w:ascii="Arial" w:eastAsia="Arial" w:hAnsi="Arial" w:cs="Arial"/>
          <w:spacing w:val="-3"/>
          <w:position w:val="1"/>
          <w:sz w:val="21"/>
          <w:szCs w:val="21"/>
        </w:rPr>
        <w:t>m</w:t>
      </w:r>
      <w:r w:rsidRPr="003D0253">
        <w:rPr>
          <w:rFonts w:ascii="Arial" w:eastAsia="Arial" w:hAnsi="Arial" w:cs="Arial"/>
          <w:spacing w:val="6"/>
          <w:position w:val="1"/>
          <w:sz w:val="21"/>
          <w:szCs w:val="21"/>
        </w:rPr>
        <w:t>m</w:t>
      </w:r>
      <w:r w:rsidRPr="003D0253">
        <w:rPr>
          <w:rFonts w:ascii="Arial" w:eastAsia="Arial" w:hAnsi="Arial" w:cs="Arial"/>
          <w:spacing w:val="-7"/>
          <w:position w:val="1"/>
          <w:sz w:val="21"/>
          <w:szCs w:val="21"/>
        </w:rPr>
        <w:t>u</w:t>
      </w:r>
      <w:r w:rsidRPr="003D0253">
        <w:rPr>
          <w:rFonts w:ascii="Arial" w:eastAsia="Arial" w:hAnsi="Arial" w:cs="Arial"/>
          <w:spacing w:val="3"/>
          <w:position w:val="1"/>
          <w:sz w:val="21"/>
          <w:szCs w:val="21"/>
        </w:rPr>
        <w:t>n</w:t>
      </w:r>
      <w:r w:rsidRPr="003D0253">
        <w:rPr>
          <w:rFonts w:ascii="Arial" w:eastAsia="Arial" w:hAnsi="Arial" w:cs="Arial"/>
          <w:spacing w:val="-4"/>
          <w:position w:val="1"/>
          <w:sz w:val="21"/>
          <w:szCs w:val="21"/>
        </w:rPr>
        <w:t>i</w:t>
      </w:r>
      <w:r w:rsidRPr="003D0253">
        <w:rPr>
          <w:rFonts w:ascii="Arial" w:eastAsia="Arial" w:hAnsi="Arial" w:cs="Arial"/>
          <w:spacing w:val="-5"/>
          <w:position w:val="1"/>
          <w:sz w:val="21"/>
          <w:szCs w:val="21"/>
        </w:rPr>
        <w:t>c</w:t>
      </w:r>
      <w:r w:rsidRPr="003D0253">
        <w:rPr>
          <w:rFonts w:ascii="Arial" w:eastAsia="Arial" w:hAnsi="Arial" w:cs="Arial"/>
          <w:spacing w:val="3"/>
          <w:position w:val="1"/>
          <w:sz w:val="21"/>
          <w:szCs w:val="21"/>
        </w:rPr>
        <w:t>a</w:t>
      </w:r>
      <w:r w:rsidRPr="003D0253">
        <w:rPr>
          <w:rFonts w:ascii="Arial" w:eastAsia="Arial" w:hAnsi="Arial" w:cs="Arial"/>
          <w:spacing w:val="-1"/>
          <w:position w:val="1"/>
          <w:sz w:val="21"/>
          <w:szCs w:val="21"/>
        </w:rPr>
        <w:t>t</w:t>
      </w:r>
      <w:r w:rsidRPr="003D0253">
        <w:rPr>
          <w:rFonts w:ascii="Arial" w:eastAsia="Arial" w:hAnsi="Arial" w:cs="Arial"/>
          <w:spacing w:val="-4"/>
          <w:position w:val="1"/>
          <w:sz w:val="21"/>
          <w:szCs w:val="21"/>
        </w:rPr>
        <w:t>i</w:t>
      </w:r>
      <w:r w:rsidRPr="003D0253">
        <w:rPr>
          <w:rFonts w:ascii="Arial" w:eastAsia="Arial" w:hAnsi="Arial" w:cs="Arial"/>
          <w:spacing w:val="-2"/>
          <w:position w:val="1"/>
          <w:sz w:val="21"/>
          <w:szCs w:val="21"/>
        </w:rPr>
        <w:t>on</w:t>
      </w:r>
      <w:r w:rsidRPr="003D0253">
        <w:rPr>
          <w:rFonts w:ascii="Arial" w:eastAsia="Arial" w:hAnsi="Arial" w:cs="Arial"/>
          <w:position w:val="1"/>
          <w:sz w:val="21"/>
          <w:szCs w:val="21"/>
        </w:rPr>
        <w:t>s)</w:t>
      </w:r>
    </w:p>
    <w:p w:rsidR="00C86F4A" w:rsidRPr="003D0253" w:rsidRDefault="006C72B5">
      <w:pPr>
        <w:spacing w:line="240" w:lineRule="exact"/>
        <w:ind w:left="570" w:right="3229"/>
        <w:jc w:val="both"/>
        <w:rPr>
          <w:rFonts w:ascii="Arial" w:eastAsia="Arial" w:hAnsi="Arial" w:cs="Arial"/>
          <w:sz w:val="21"/>
          <w:szCs w:val="21"/>
        </w:rPr>
      </w:pPr>
      <w:r w:rsidRPr="003D0253">
        <w:rPr>
          <w:rFonts w:ascii="Arial" w:eastAsia="Calibri" w:hAnsi="Arial" w:cs="Arial"/>
          <w:position w:val="1"/>
          <w:sz w:val="21"/>
          <w:szCs w:val="21"/>
        </w:rPr>
        <w:t xml:space="preserve">•    </w:t>
      </w:r>
      <w:r w:rsidRPr="003D0253">
        <w:rPr>
          <w:rFonts w:ascii="Arial" w:eastAsia="Calibri" w:hAnsi="Arial" w:cs="Arial"/>
          <w:spacing w:val="22"/>
          <w:position w:val="1"/>
          <w:sz w:val="21"/>
          <w:szCs w:val="21"/>
        </w:rPr>
        <w:t xml:space="preserve"> </w:t>
      </w:r>
      <w:r w:rsidRPr="003D0253">
        <w:rPr>
          <w:rFonts w:ascii="Arial" w:eastAsia="Arial" w:hAnsi="Arial" w:cs="Arial"/>
          <w:spacing w:val="-6"/>
          <w:position w:val="1"/>
          <w:sz w:val="21"/>
          <w:szCs w:val="21"/>
        </w:rPr>
        <w:t>P</w:t>
      </w:r>
      <w:r w:rsidRPr="003D0253">
        <w:rPr>
          <w:rFonts w:ascii="Arial" w:eastAsia="Arial" w:hAnsi="Arial" w:cs="Arial"/>
          <w:spacing w:val="3"/>
          <w:position w:val="1"/>
          <w:sz w:val="21"/>
          <w:szCs w:val="21"/>
        </w:rPr>
        <w:t>a</w:t>
      </w:r>
      <w:r w:rsidRPr="003D0253">
        <w:rPr>
          <w:rFonts w:ascii="Arial" w:eastAsia="Arial" w:hAnsi="Arial" w:cs="Arial"/>
          <w:spacing w:val="-6"/>
          <w:position w:val="1"/>
          <w:sz w:val="21"/>
          <w:szCs w:val="21"/>
        </w:rPr>
        <w:t>t</w:t>
      </w:r>
      <w:r w:rsidRPr="003D0253">
        <w:rPr>
          <w:rFonts w:ascii="Arial" w:eastAsia="Arial" w:hAnsi="Arial" w:cs="Arial"/>
          <w:spacing w:val="-2"/>
          <w:position w:val="1"/>
          <w:sz w:val="21"/>
          <w:szCs w:val="21"/>
        </w:rPr>
        <w:t>en</w:t>
      </w:r>
      <w:r w:rsidRPr="003D0253">
        <w:rPr>
          <w:rFonts w:ascii="Arial" w:eastAsia="Arial" w:hAnsi="Arial" w:cs="Arial"/>
          <w:position w:val="1"/>
          <w:sz w:val="21"/>
          <w:szCs w:val="21"/>
        </w:rPr>
        <w:t>t</w:t>
      </w:r>
      <w:r w:rsidRPr="003D0253">
        <w:rPr>
          <w:rFonts w:ascii="Arial" w:eastAsia="Arial" w:hAnsi="Arial" w:cs="Arial"/>
          <w:spacing w:val="3"/>
          <w:position w:val="1"/>
          <w:sz w:val="21"/>
          <w:szCs w:val="21"/>
        </w:rPr>
        <w:t xml:space="preserve"> </w:t>
      </w:r>
      <w:r w:rsidRPr="003D0253">
        <w:rPr>
          <w:rFonts w:ascii="Arial" w:eastAsia="Arial" w:hAnsi="Arial" w:cs="Arial"/>
          <w:spacing w:val="-2"/>
          <w:position w:val="1"/>
          <w:sz w:val="21"/>
          <w:szCs w:val="21"/>
        </w:rPr>
        <w:t>S</w:t>
      </w:r>
      <w:r w:rsidRPr="003D0253">
        <w:rPr>
          <w:rFonts w:ascii="Arial" w:eastAsia="Arial" w:hAnsi="Arial" w:cs="Arial"/>
          <w:spacing w:val="-1"/>
          <w:position w:val="1"/>
          <w:sz w:val="21"/>
          <w:szCs w:val="21"/>
        </w:rPr>
        <w:t>t</w:t>
      </w:r>
      <w:r w:rsidRPr="003D0253">
        <w:rPr>
          <w:rFonts w:ascii="Arial" w:eastAsia="Arial" w:hAnsi="Arial" w:cs="Arial"/>
          <w:spacing w:val="3"/>
          <w:position w:val="1"/>
          <w:sz w:val="21"/>
          <w:szCs w:val="21"/>
        </w:rPr>
        <w:t>a</w:t>
      </w:r>
      <w:r w:rsidRPr="003D0253">
        <w:rPr>
          <w:rFonts w:ascii="Arial" w:eastAsia="Arial" w:hAnsi="Arial" w:cs="Arial"/>
          <w:spacing w:val="-6"/>
          <w:position w:val="1"/>
          <w:sz w:val="21"/>
          <w:szCs w:val="21"/>
        </w:rPr>
        <w:t>t</w:t>
      </w:r>
      <w:r w:rsidRPr="003D0253">
        <w:rPr>
          <w:rFonts w:ascii="Arial" w:eastAsia="Arial" w:hAnsi="Arial" w:cs="Arial"/>
          <w:spacing w:val="-2"/>
          <w:position w:val="1"/>
          <w:sz w:val="21"/>
          <w:szCs w:val="21"/>
        </w:rPr>
        <w:t>u</w:t>
      </w:r>
      <w:r w:rsidRPr="003D0253">
        <w:rPr>
          <w:rFonts w:ascii="Arial" w:eastAsia="Arial" w:hAnsi="Arial" w:cs="Arial"/>
          <w:position w:val="1"/>
          <w:sz w:val="21"/>
          <w:szCs w:val="21"/>
        </w:rPr>
        <w:t>s</w:t>
      </w:r>
      <w:r w:rsidRPr="003D0253">
        <w:rPr>
          <w:rFonts w:ascii="Arial" w:eastAsia="Arial" w:hAnsi="Arial" w:cs="Arial"/>
          <w:spacing w:val="9"/>
          <w:position w:val="1"/>
          <w:sz w:val="21"/>
          <w:szCs w:val="21"/>
        </w:rPr>
        <w:t xml:space="preserve"> </w:t>
      </w:r>
      <w:r w:rsidRPr="003D0253">
        <w:rPr>
          <w:rFonts w:ascii="Arial" w:eastAsia="Arial" w:hAnsi="Arial" w:cs="Arial"/>
          <w:spacing w:val="2"/>
          <w:position w:val="1"/>
          <w:sz w:val="21"/>
          <w:szCs w:val="21"/>
        </w:rPr>
        <w:t>(</w:t>
      </w:r>
      <w:r w:rsidRPr="003D0253">
        <w:rPr>
          <w:rFonts w:ascii="Arial" w:eastAsia="Arial" w:hAnsi="Arial" w:cs="Arial"/>
          <w:spacing w:val="-6"/>
          <w:position w:val="1"/>
          <w:sz w:val="21"/>
          <w:szCs w:val="21"/>
        </w:rPr>
        <w:t>t</w:t>
      </w:r>
      <w:r w:rsidRPr="003D0253">
        <w:rPr>
          <w:rFonts w:ascii="Arial" w:eastAsia="Arial" w:hAnsi="Arial" w:cs="Arial"/>
          <w:spacing w:val="-2"/>
          <w:position w:val="1"/>
          <w:sz w:val="21"/>
          <w:szCs w:val="21"/>
        </w:rPr>
        <w:t>h</w:t>
      </w:r>
      <w:r w:rsidRPr="003D0253">
        <w:rPr>
          <w:rFonts w:ascii="Arial" w:eastAsia="Arial" w:hAnsi="Arial" w:cs="Arial"/>
          <w:spacing w:val="-3"/>
          <w:position w:val="1"/>
          <w:sz w:val="21"/>
          <w:szCs w:val="21"/>
        </w:rPr>
        <w:t>r</w:t>
      </w:r>
      <w:r w:rsidRPr="003D0253">
        <w:rPr>
          <w:rFonts w:ascii="Arial" w:eastAsia="Arial" w:hAnsi="Arial" w:cs="Arial"/>
          <w:spacing w:val="-2"/>
          <w:position w:val="1"/>
          <w:sz w:val="21"/>
          <w:szCs w:val="21"/>
        </w:rPr>
        <w:t>e</w:t>
      </w:r>
      <w:r w:rsidRPr="003D0253">
        <w:rPr>
          <w:rFonts w:ascii="Arial" w:eastAsia="Arial" w:hAnsi="Arial" w:cs="Arial"/>
          <w:position w:val="1"/>
          <w:sz w:val="21"/>
          <w:szCs w:val="21"/>
        </w:rPr>
        <w:t>e</w:t>
      </w:r>
      <w:r w:rsidRPr="003D0253">
        <w:rPr>
          <w:rFonts w:ascii="Arial" w:eastAsia="Arial" w:hAnsi="Arial" w:cs="Arial"/>
          <w:spacing w:val="2"/>
          <w:position w:val="1"/>
          <w:sz w:val="21"/>
          <w:szCs w:val="21"/>
        </w:rPr>
        <w:t xml:space="preserve"> </w:t>
      </w:r>
      <w:r w:rsidRPr="003D0253">
        <w:rPr>
          <w:rFonts w:ascii="Arial" w:eastAsia="Arial" w:hAnsi="Arial" w:cs="Arial"/>
          <w:spacing w:val="-2"/>
          <w:position w:val="1"/>
          <w:sz w:val="21"/>
          <w:szCs w:val="21"/>
        </w:rPr>
        <w:t>o</w:t>
      </w:r>
      <w:r w:rsidRPr="003D0253">
        <w:rPr>
          <w:rFonts w:ascii="Arial" w:eastAsia="Arial" w:hAnsi="Arial" w:cs="Arial"/>
          <w:spacing w:val="3"/>
          <w:position w:val="1"/>
          <w:sz w:val="21"/>
          <w:szCs w:val="21"/>
        </w:rPr>
        <w:t>p</w:t>
      </w:r>
      <w:r w:rsidRPr="003D0253">
        <w:rPr>
          <w:rFonts w:ascii="Arial" w:eastAsia="Arial" w:hAnsi="Arial" w:cs="Arial"/>
          <w:spacing w:val="-1"/>
          <w:position w:val="1"/>
          <w:sz w:val="21"/>
          <w:szCs w:val="21"/>
        </w:rPr>
        <w:t>t</w:t>
      </w:r>
      <w:r w:rsidRPr="003D0253">
        <w:rPr>
          <w:rFonts w:ascii="Arial" w:eastAsia="Arial" w:hAnsi="Arial" w:cs="Arial"/>
          <w:spacing w:val="-4"/>
          <w:position w:val="1"/>
          <w:sz w:val="21"/>
          <w:szCs w:val="21"/>
        </w:rPr>
        <w:t>i</w:t>
      </w:r>
      <w:r w:rsidRPr="003D0253">
        <w:rPr>
          <w:rFonts w:ascii="Arial" w:eastAsia="Arial" w:hAnsi="Arial" w:cs="Arial"/>
          <w:spacing w:val="-2"/>
          <w:position w:val="1"/>
          <w:sz w:val="21"/>
          <w:szCs w:val="21"/>
        </w:rPr>
        <w:t>on</w:t>
      </w:r>
      <w:r w:rsidRPr="003D0253">
        <w:rPr>
          <w:rFonts w:ascii="Arial" w:eastAsia="Arial" w:hAnsi="Arial" w:cs="Arial"/>
          <w:position w:val="1"/>
          <w:sz w:val="21"/>
          <w:szCs w:val="21"/>
        </w:rPr>
        <w:t>s:</w:t>
      </w:r>
      <w:r w:rsidRPr="003D0253">
        <w:rPr>
          <w:rFonts w:ascii="Arial" w:eastAsia="Arial" w:hAnsi="Arial" w:cs="Arial"/>
          <w:spacing w:val="3"/>
          <w:position w:val="1"/>
          <w:sz w:val="21"/>
          <w:szCs w:val="21"/>
        </w:rPr>
        <w:t xml:space="preserve"> </w:t>
      </w:r>
      <w:r w:rsidRPr="003D0253">
        <w:rPr>
          <w:rFonts w:ascii="Arial" w:eastAsia="Arial" w:hAnsi="Arial" w:cs="Arial"/>
          <w:spacing w:val="-4"/>
          <w:position w:val="1"/>
          <w:sz w:val="21"/>
          <w:szCs w:val="21"/>
        </w:rPr>
        <w:t>N</w:t>
      </w:r>
      <w:r w:rsidRPr="003D0253">
        <w:rPr>
          <w:rFonts w:ascii="Arial" w:eastAsia="Arial" w:hAnsi="Arial" w:cs="Arial"/>
          <w:spacing w:val="-2"/>
          <w:position w:val="1"/>
          <w:sz w:val="21"/>
          <w:szCs w:val="21"/>
        </w:rPr>
        <w:t>o</w:t>
      </w:r>
      <w:r w:rsidRPr="003D0253">
        <w:rPr>
          <w:rFonts w:ascii="Arial" w:eastAsia="Arial" w:hAnsi="Arial" w:cs="Arial"/>
          <w:spacing w:val="-7"/>
          <w:position w:val="1"/>
          <w:sz w:val="21"/>
          <w:szCs w:val="21"/>
        </w:rPr>
        <w:t>n</w:t>
      </w:r>
      <w:r w:rsidRPr="003D0253">
        <w:rPr>
          <w:rFonts w:ascii="Arial" w:eastAsia="Arial" w:hAnsi="Arial" w:cs="Arial"/>
          <w:spacing w:val="3"/>
          <w:position w:val="1"/>
          <w:sz w:val="21"/>
          <w:szCs w:val="21"/>
        </w:rPr>
        <w:t>e</w:t>
      </w:r>
      <w:r w:rsidRPr="003D0253">
        <w:rPr>
          <w:rFonts w:ascii="Arial" w:eastAsia="Arial" w:hAnsi="Arial" w:cs="Arial"/>
          <w:position w:val="1"/>
          <w:sz w:val="21"/>
          <w:szCs w:val="21"/>
        </w:rPr>
        <w:t>,</w:t>
      </w:r>
      <w:r w:rsidRPr="003D0253">
        <w:rPr>
          <w:rFonts w:ascii="Arial" w:eastAsia="Arial" w:hAnsi="Arial" w:cs="Arial"/>
          <w:spacing w:val="3"/>
          <w:position w:val="1"/>
          <w:sz w:val="21"/>
          <w:szCs w:val="21"/>
        </w:rPr>
        <w:t xml:space="preserve"> </w:t>
      </w:r>
      <w:r w:rsidRPr="003D0253">
        <w:rPr>
          <w:rFonts w:ascii="Arial" w:eastAsia="Arial" w:hAnsi="Arial" w:cs="Arial"/>
          <w:spacing w:val="-4"/>
          <w:position w:val="1"/>
          <w:sz w:val="21"/>
          <w:szCs w:val="21"/>
        </w:rPr>
        <w:t>U</w:t>
      </w:r>
      <w:r w:rsidRPr="003D0253">
        <w:rPr>
          <w:rFonts w:ascii="Arial" w:eastAsia="Arial" w:hAnsi="Arial" w:cs="Arial"/>
          <w:spacing w:val="-7"/>
          <w:position w:val="1"/>
          <w:sz w:val="21"/>
          <w:szCs w:val="21"/>
        </w:rPr>
        <w:t>n</w:t>
      </w:r>
      <w:r w:rsidRPr="003D0253">
        <w:rPr>
          <w:rFonts w:ascii="Arial" w:eastAsia="Arial" w:hAnsi="Arial" w:cs="Arial"/>
          <w:spacing w:val="-2"/>
          <w:position w:val="1"/>
          <w:sz w:val="21"/>
          <w:szCs w:val="21"/>
        </w:rPr>
        <w:t>de</w:t>
      </w:r>
      <w:r w:rsidRPr="003D0253">
        <w:rPr>
          <w:rFonts w:ascii="Arial" w:eastAsia="Arial" w:hAnsi="Arial" w:cs="Arial"/>
          <w:position w:val="1"/>
          <w:sz w:val="21"/>
          <w:szCs w:val="21"/>
        </w:rPr>
        <w:t>r</w:t>
      </w:r>
      <w:r w:rsidRPr="003D0253">
        <w:rPr>
          <w:rFonts w:ascii="Arial" w:eastAsia="Arial" w:hAnsi="Arial" w:cs="Arial"/>
          <w:spacing w:val="1"/>
          <w:position w:val="1"/>
          <w:sz w:val="21"/>
          <w:szCs w:val="21"/>
        </w:rPr>
        <w:t xml:space="preserve"> </w:t>
      </w:r>
      <w:r w:rsidRPr="003D0253">
        <w:rPr>
          <w:rFonts w:ascii="Arial" w:eastAsia="Arial" w:hAnsi="Arial" w:cs="Arial"/>
          <w:spacing w:val="-4"/>
          <w:position w:val="1"/>
          <w:sz w:val="21"/>
          <w:szCs w:val="21"/>
        </w:rPr>
        <w:t>C</w:t>
      </w:r>
      <w:r w:rsidRPr="003D0253">
        <w:rPr>
          <w:rFonts w:ascii="Arial" w:eastAsia="Arial" w:hAnsi="Arial" w:cs="Arial"/>
          <w:spacing w:val="-2"/>
          <w:position w:val="1"/>
          <w:sz w:val="21"/>
          <w:szCs w:val="21"/>
        </w:rPr>
        <w:t>oun</w:t>
      </w:r>
      <w:r w:rsidRPr="003D0253">
        <w:rPr>
          <w:rFonts w:ascii="Arial" w:eastAsia="Arial" w:hAnsi="Arial" w:cs="Arial"/>
          <w:spacing w:val="-5"/>
          <w:position w:val="1"/>
          <w:sz w:val="21"/>
          <w:szCs w:val="21"/>
        </w:rPr>
        <w:t>s</w:t>
      </w:r>
      <w:r w:rsidRPr="003D0253">
        <w:rPr>
          <w:rFonts w:ascii="Arial" w:eastAsia="Arial" w:hAnsi="Arial" w:cs="Arial"/>
          <w:spacing w:val="3"/>
          <w:position w:val="1"/>
          <w:sz w:val="21"/>
          <w:szCs w:val="21"/>
        </w:rPr>
        <w:t>e</w:t>
      </w:r>
      <w:r w:rsidRPr="003D0253">
        <w:rPr>
          <w:rFonts w:ascii="Arial" w:eastAsia="Arial" w:hAnsi="Arial" w:cs="Arial"/>
          <w:spacing w:val="-4"/>
          <w:position w:val="1"/>
          <w:sz w:val="21"/>
          <w:szCs w:val="21"/>
        </w:rPr>
        <w:t>l</w:t>
      </w:r>
      <w:r w:rsidRPr="003D0253">
        <w:rPr>
          <w:rFonts w:ascii="Arial" w:eastAsia="Arial" w:hAnsi="Arial" w:cs="Arial"/>
          <w:position w:val="1"/>
          <w:sz w:val="21"/>
          <w:szCs w:val="21"/>
        </w:rPr>
        <w:t>,</w:t>
      </w:r>
      <w:r w:rsidRPr="003D0253">
        <w:rPr>
          <w:rFonts w:ascii="Arial" w:eastAsia="Arial" w:hAnsi="Arial" w:cs="Arial"/>
          <w:spacing w:val="4"/>
          <w:position w:val="1"/>
          <w:sz w:val="21"/>
          <w:szCs w:val="21"/>
        </w:rPr>
        <w:t xml:space="preserve"> </w:t>
      </w:r>
      <w:r w:rsidRPr="003D0253">
        <w:rPr>
          <w:rFonts w:ascii="Arial" w:eastAsia="Arial" w:hAnsi="Arial" w:cs="Arial"/>
          <w:spacing w:val="-2"/>
          <w:position w:val="1"/>
          <w:sz w:val="21"/>
          <w:szCs w:val="21"/>
        </w:rPr>
        <w:t>o</w:t>
      </w:r>
      <w:r w:rsidRPr="003D0253">
        <w:rPr>
          <w:rFonts w:ascii="Arial" w:eastAsia="Arial" w:hAnsi="Arial" w:cs="Arial"/>
          <w:position w:val="1"/>
          <w:sz w:val="21"/>
          <w:szCs w:val="21"/>
        </w:rPr>
        <w:t>r</w:t>
      </w:r>
      <w:r w:rsidRPr="003D0253">
        <w:rPr>
          <w:rFonts w:ascii="Arial" w:eastAsia="Arial" w:hAnsi="Arial" w:cs="Arial"/>
          <w:spacing w:val="6"/>
          <w:position w:val="1"/>
          <w:sz w:val="21"/>
          <w:szCs w:val="21"/>
        </w:rPr>
        <w:t xml:space="preserve"> </w:t>
      </w:r>
      <w:r w:rsidRPr="003D0253">
        <w:rPr>
          <w:rFonts w:ascii="Arial" w:eastAsia="Arial" w:hAnsi="Arial" w:cs="Arial"/>
          <w:spacing w:val="-6"/>
          <w:position w:val="1"/>
          <w:sz w:val="21"/>
          <w:szCs w:val="21"/>
        </w:rPr>
        <w:t>P</w:t>
      </w:r>
      <w:r w:rsidRPr="003D0253">
        <w:rPr>
          <w:rFonts w:ascii="Arial" w:eastAsia="Arial" w:hAnsi="Arial" w:cs="Arial"/>
          <w:spacing w:val="3"/>
          <w:position w:val="1"/>
          <w:sz w:val="21"/>
          <w:szCs w:val="21"/>
        </w:rPr>
        <w:t>a</w:t>
      </w:r>
      <w:r w:rsidRPr="003D0253">
        <w:rPr>
          <w:rFonts w:ascii="Arial" w:eastAsia="Arial" w:hAnsi="Arial" w:cs="Arial"/>
          <w:spacing w:val="-6"/>
          <w:position w:val="1"/>
          <w:sz w:val="21"/>
          <w:szCs w:val="21"/>
        </w:rPr>
        <w:t>t</w:t>
      </w:r>
      <w:r w:rsidRPr="003D0253">
        <w:rPr>
          <w:rFonts w:ascii="Arial" w:eastAsia="Arial" w:hAnsi="Arial" w:cs="Arial"/>
          <w:spacing w:val="-2"/>
          <w:position w:val="1"/>
          <w:sz w:val="21"/>
          <w:szCs w:val="21"/>
        </w:rPr>
        <w:t>en</w:t>
      </w:r>
      <w:r w:rsidRPr="003D0253">
        <w:rPr>
          <w:rFonts w:ascii="Arial" w:eastAsia="Arial" w:hAnsi="Arial" w:cs="Arial"/>
          <w:position w:val="1"/>
          <w:sz w:val="21"/>
          <w:szCs w:val="21"/>
        </w:rPr>
        <w:t>t</w:t>
      </w:r>
      <w:r w:rsidRPr="003D0253">
        <w:rPr>
          <w:rFonts w:ascii="Arial" w:eastAsia="Arial" w:hAnsi="Arial" w:cs="Arial"/>
          <w:spacing w:val="3"/>
          <w:position w:val="1"/>
          <w:sz w:val="21"/>
          <w:szCs w:val="21"/>
        </w:rPr>
        <w:t xml:space="preserve"> </w:t>
      </w:r>
      <w:r w:rsidRPr="003D0253">
        <w:rPr>
          <w:rFonts w:ascii="Arial" w:eastAsia="Arial" w:hAnsi="Arial" w:cs="Arial"/>
          <w:spacing w:val="-2"/>
          <w:position w:val="1"/>
          <w:sz w:val="21"/>
          <w:szCs w:val="21"/>
        </w:rPr>
        <w:t>Pen</w:t>
      </w:r>
      <w:r w:rsidRPr="003D0253">
        <w:rPr>
          <w:rFonts w:ascii="Arial" w:eastAsia="Arial" w:hAnsi="Arial" w:cs="Arial"/>
          <w:spacing w:val="3"/>
          <w:position w:val="1"/>
          <w:sz w:val="21"/>
          <w:szCs w:val="21"/>
        </w:rPr>
        <w:t>d</w:t>
      </w:r>
      <w:r w:rsidRPr="003D0253">
        <w:rPr>
          <w:rFonts w:ascii="Arial" w:eastAsia="Arial" w:hAnsi="Arial" w:cs="Arial"/>
          <w:spacing w:val="-4"/>
          <w:position w:val="1"/>
          <w:sz w:val="21"/>
          <w:szCs w:val="21"/>
        </w:rPr>
        <w:t>i</w:t>
      </w:r>
      <w:r w:rsidRPr="003D0253">
        <w:rPr>
          <w:rFonts w:ascii="Arial" w:eastAsia="Arial" w:hAnsi="Arial" w:cs="Arial"/>
          <w:spacing w:val="-2"/>
          <w:position w:val="1"/>
          <w:sz w:val="21"/>
          <w:szCs w:val="21"/>
        </w:rPr>
        <w:t>ng</w:t>
      </w:r>
      <w:r w:rsidRPr="003D0253">
        <w:rPr>
          <w:rFonts w:ascii="Arial" w:eastAsia="Arial" w:hAnsi="Arial" w:cs="Arial"/>
          <w:position w:val="1"/>
          <w:sz w:val="21"/>
          <w:szCs w:val="21"/>
        </w:rPr>
        <w:t>)</w:t>
      </w:r>
    </w:p>
    <w:p w:rsidR="00C86F4A" w:rsidRPr="003D0253" w:rsidRDefault="00C86F4A">
      <w:pPr>
        <w:spacing w:before="5" w:line="140" w:lineRule="exact"/>
        <w:rPr>
          <w:rFonts w:ascii="Arial" w:hAnsi="Arial" w:cs="Arial"/>
          <w:sz w:val="15"/>
          <w:szCs w:val="15"/>
        </w:rPr>
      </w:pPr>
    </w:p>
    <w:p w:rsidR="00C86F4A" w:rsidRPr="003D0253" w:rsidRDefault="006C72B5">
      <w:pPr>
        <w:spacing w:line="249" w:lineRule="auto"/>
        <w:ind w:left="570" w:right="76"/>
        <w:jc w:val="both"/>
        <w:rPr>
          <w:rFonts w:ascii="Arial" w:eastAsia="Arial" w:hAnsi="Arial" w:cs="Arial"/>
          <w:sz w:val="21"/>
          <w:szCs w:val="21"/>
        </w:rPr>
      </w:pPr>
      <w:r w:rsidRPr="003D0253">
        <w:rPr>
          <w:rFonts w:ascii="Arial" w:eastAsia="Arial" w:hAnsi="Arial" w:cs="Arial"/>
          <w:spacing w:val="-2"/>
          <w:sz w:val="21"/>
          <w:szCs w:val="21"/>
        </w:rPr>
        <w:t>S</w:t>
      </w:r>
      <w:r w:rsidRPr="003D0253">
        <w:rPr>
          <w:rFonts w:ascii="Arial" w:eastAsia="Arial" w:hAnsi="Arial" w:cs="Arial"/>
          <w:spacing w:val="-1"/>
          <w:sz w:val="21"/>
          <w:szCs w:val="21"/>
        </w:rPr>
        <w:t>t</w:t>
      </w:r>
      <w:r w:rsidRPr="003D0253">
        <w:rPr>
          <w:rFonts w:ascii="Arial" w:eastAsia="Arial" w:hAnsi="Arial" w:cs="Arial"/>
          <w:spacing w:val="-7"/>
          <w:sz w:val="21"/>
          <w:szCs w:val="21"/>
        </w:rPr>
        <w:t>u</w:t>
      </w:r>
      <w:r w:rsidRPr="003D0253">
        <w:rPr>
          <w:rFonts w:ascii="Arial" w:eastAsia="Arial" w:hAnsi="Arial" w:cs="Arial"/>
          <w:spacing w:val="3"/>
          <w:sz w:val="21"/>
          <w:szCs w:val="21"/>
        </w:rPr>
        <w:t>d</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z w:val="21"/>
          <w:szCs w:val="21"/>
        </w:rPr>
        <w:t>s</w:t>
      </w:r>
      <w:r w:rsidRPr="003D0253">
        <w:rPr>
          <w:rFonts w:ascii="Arial" w:eastAsia="Arial" w:hAnsi="Arial" w:cs="Arial"/>
          <w:spacing w:val="20"/>
          <w:sz w:val="21"/>
          <w:szCs w:val="21"/>
        </w:rPr>
        <w:t xml:space="preserve"> </w:t>
      </w:r>
      <w:r w:rsidRPr="003D0253">
        <w:rPr>
          <w:rFonts w:ascii="Arial" w:eastAsia="Arial" w:hAnsi="Arial" w:cs="Arial"/>
          <w:spacing w:val="-5"/>
          <w:sz w:val="21"/>
          <w:szCs w:val="21"/>
        </w:rPr>
        <w:t>s</w:t>
      </w:r>
      <w:r w:rsidRPr="003D0253">
        <w:rPr>
          <w:rFonts w:ascii="Arial" w:eastAsia="Arial" w:hAnsi="Arial" w:cs="Arial"/>
          <w:spacing w:val="-2"/>
          <w:sz w:val="21"/>
          <w:szCs w:val="21"/>
        </w:rPr>
        <w:t>ho</w:t>
      </w:r>
      <w:r w:rsidRPr="003D0253">
        <w:rPr>
          <w:rFonts w:ascii="Arial" w:eastAsia="Arial" w:hAnsi="Arial" w:cs="Arial"/>
          <w:spacing w:val="3"/>
          <w:sz w:val="21"/>
          <w:szCs w:val="21"/>
        </w:rPr>
        <w:t>u</w:t>
      </w:r>
      <w:r w:rsidRPr="003D0253">
        <w:rPr>
          <w:rFonts w:ascii="Arial" w:eastAsia="Arial" w:hAnsi="Arial" w:cs="Arial"/>
          <w:spacing w:val="-4"/>
          <w:sz w:val="21"/>
          <w:szCs w:val="21"/>
        </w:rPr>
        <w:t>l</w:t>
      </w:r>
      <w:r w:rsidRPr="003D0253">
        <w:rPr>
          <w:rFonts w:ascii="Arial" w:eastAsia="Arial" w:hAnsi="Arial" w:cs="Arial"/>
          <w:sz w:val="21"/>
          <w:szCs w:val="21"/>
        </w:rPr>
        <w:t>d</w:t>
      </w:r>
      <w:r w:rsidRPr="003D0253">
        <w:rPr>
          <w:rFonts w:ascii="Arial" w:eastAsia="Arial" w:hAnsi="Arial" w:cs="Arial"/>
          <w:spacing w:val="13"/>
          <w:sz w:val="21"/>
          <w:szCs w:val="21"/>
        </w:rPr>
        <w:t xml:space="preserve"> </w:t>
      </w:r>
      <w:r w:rsidRPr="003D0253">
        <w:rPr>
          <w:rFonts w:ascii="Arial" w:eastAsia="Arial" w:hAnsi="Arial" w:cs="Arial"/>
          <w:spacing w:val="-7"/>
          <w:sz w:val="21"/>
          <w:szCs w:val="21"/>
        </w:rPr>
        <w:t>n</w:t>
      </w:r>
      <w:r w:rsidRPr="003D0253">
        <w:rPr>
          <w:rFonts w:ascii="Arial" w:eastAsia="Arial" w:hAnsi="Arial" w:cs="Arial"/>
          <w:spacing w:val="3"/>
          <w:sz w:val="21"/>
          <w:szCs w:val="21"/>
        </w:rPr>
        <w:t>o</w:t>
      </w:r>
      <w:r w:rsidRPr="003D0253">
        <w:rPr>
          <w:rFonts w:ascii="Arial" w:eastAsia="Arial" w:hAnsi="Arial" w:cs="Arial"/>
          <w:spacing w:val="-6"/>
          <w:sz w:val="21"/>
          <w:szCs w:val="21"/>
        </w:rPr>
        <w:t>t</w:t>
      </w:r>
      <w:r w:rsidRPr="003D0253">
        <w:rPr>
          <w:rFonts w:ascii="Arial" w:eastAsia="Arial" w:hAnsi="Arial" w:cs="Arial"/>
          <w:sz w:val="21"/>
          <w:szCs w:val="21"/>
        </w:rPr>
        <w:t>e</w:t>
      </w:r>
      <w:r w:rsidRPr="003D0253">
        <w:rPr>
          <w:rFonts w:ascii="Arial" w:eastAsia="Arial" w:hAnsi="Arial" w:cs="Arial"/>
          <w:spacing w:val="13"/>
          <w:sz w:val="21"/>
          <w:szCs w:val="21"/>
        </w:rPr>
        <w:t xml:space="preserve"> </w:t>
      </w:r>
      <w:r w:rsidRPr="003D0253">
        <w:rPr>
          <w:rFonts w:ascii="Arial" w:eastAsia="Arial" w:hAnsi="Arial" w:cs="Arial"/>
          <w:spacing w:val="2"/>
          <w:sz w:val="21"/>
          <w:szCs w:val="21"/>
        </w:rPr>
        <w:t>“</w:t>
      </w:r>
      <w:r w:rsidRPr="003D0253">
        <w:rPr>
          <w:rFonts w:ascii="Arial" w:eastAsia="Arial" w:hAnsi="Arial" w:cs="Arial"/>
          <w:spacing w:val="-6"/>
          <w:sz w:val="21"/>
          <w:szCs w:val="21"/>
        </w:rPr>
        <w:t>P</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2"/>
          <w:sz w:val="21"/>
          <w:szCs w:val="21"/>
        </w:rPr>
        <w:t>en</w:t>
      </w:r>
      <w:r w:rsidRPr="003D0253">
        <w:rPr>
          <w:rFonts w:ascii="Arial" w:eastAsia="Arial" w:hAnsi="Arial" w:cs="Arial"/>
          <w:sz w:val="21"/>
          <w:szCs w:val="21"/>
        </w:rPr>
        <w:t>t</w:t>
      </w:r>
      <w:r w:rsidRPr="003D0253">
        <w:rPr>
          <w:rFonts w:ascii="Arial" w:eastAsia="Arial" w:hAnsi="Arial" w:cs="Arial"/>
          <w:spacing w:val="15"/>
          <w:sz w:val="21"/>
          <w:szCs w:val="21"/>
        </w:rPr>
        <w:t xml:space="preserve"> </w:t>
      </w:r>
      <w:r w:rsidRPr="003D0253">
        <w:rPr>
          <w:rFonts w:ascii="Arial" w:eastAsia="Arial" w:hAnsi="Arial" w:cs="Arial"/>
          <w:spacing w:val="-2"/>
          <w:sz w:val="21"/>
          <w:szCs w:val="21"/>
        </w:rPr>
        <w:t>Pen</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pacing w:val="-2"/>
          <w:sz w:val="21"/>
          <w:szCs w:val="21"/>
        </w:rPr>
        <w:t>ng</w:t>
      </w:r>
      <w:r w:rsidRPr="003D0253">
        <w:rPr>
          <w:rFonts w:ascii="Arial" w:eastAsia="Arial" w:hAnsi="Arial" w:cs="Arial"/>
          <w:sz w:val="21"/>
          <w:szCs w:val="21"/>
        </w:rPr>
        <w:t>”</w:t>
      </w:r>
      <w:r w:rsidRPr="003D0253">
        <w:rPr>
          <w:rFonts w:ascii="Arial" w:eastAsia="Arial" w:hAnsi="Arial" w:cs="Arial"/>
          <w:spacing w:val="12"/>
          <w:sz w:val="21"/>
          <w:szCs w:val="21"/>
        </w:rPr>
        <w:t xml:space="preserve"> </w:t>
      </w:r>
      <w:r w:rsidRPr="003D0253">
        <w:rPr>
          <w:rFonts w:ascii="Arial" w:eastAsia="Arial" w:hAnsi="Arial" w:cs="Arial"/>
          <w:spacing w:val="-2"/>
          <w:sz w:val="21"/>
          <w:szCs w:val="21"/>
        </w:rPr>
        <w:t>o</w:t>
      </w:r>
      <w:r w:rsidRPr="003D0253">
        <w:rPr>
          <w:rFonts w:ascii="Arial" w:eastAsia="Arial" w:hAnsi="Arial" w:cs="Arial"/>
          <w:sz w:val="21"/>
          <w:szCs w:val="21"/>
        </w:rPr>
        <w:t>n</w:t>
      </w:r>
      <w:r w:rsidRPr="003D0253">
        <w:rPr>
          <w:rFonts w:ascii="Arial" w:eastAsia="Arial" w:hAnsi="Arial" w:cs="Arial"/>
          <w:spacing w:val="8"/>
          <w:sz w:val="21"/>
          <w:szCs w:val="21"/>
        </w:rPr>
        <w:t xml:space="preserve"> </w:t>
      </w:r>
      <w:r w:rsidRPr="003D0253">
        <w:rPr>
          <w:rFonts w:ascii="Arial" w:eastAsia="Arial" w:hAnsi="Arial" w:cs="Arial"/>
          <w:spacing w:val="4"/>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e</w:t>
      </w:r>
      <w:r w:rsidRPr="003D0253">
        <w:rPr>
          <w:rFonts w:ascii="Arial" w:eastAsia="Arial" w:hAnsi="Arial" w:cs="Arial"/>
          <w:spacing w:val="-4"/>
          <w:sz w:val="21"/>
          <w:szCs w:val="21"/>
        </w:rPr>
        <w:t>i</w:t>
      </w:r>
      <w:r w:rsidRPr="003D0253">
        <w:rPr>
          <w:rFonts w:ascii="Arial" w:eastAsia="Arial" w:hAnsi="Arial" w:cs="Arial"/>
          <w:sz w:val="21"/>
          <w:szCs w:val="21"/>
        </w:rPr>
        <w:t>r</w:t>
      </w:r>
      <w:r w:rsidRPr="003D0253">
        <w:rPr>
          <w:rFonts w:ascii="Arial" w:eastAsia="Arial" w:hAnsi="Arial" w:cs="Arial"/>
          <w:spacing w:val="12"/>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3"/>
          <w:sz w:val="21"/>
          <w:szCs w:val="21"/>
        </w:rPr>
        <w:t>o</w:t>
      </w:r>
      <w:r w:rsidRPr="003D0253">
        <w:rPr>
          <w:rFonts w:ascii="Arial" w:eastAsia="Arial" w:hAnsi="Arial" w:cs="Arial"/>
          <w:sz w:val="21"/>
          <w:szCs w:val="21"/>
        </w:rPr>
        <w:t>s</w:t>
      </w:r>
      <w:r w:rsidRPr="003D0253">
        <w:rPr>
          <w:rFonts w:ascii="Arial" w:eastAsia="Arial" w:hAnsi="Arial" w:cs="Arial"/>
          <w:spacing w:val="-6"/>
          <w:sz w:val="21"/>
          <w:szCs w:val="21"/>
        </w:rPr>
        <w:t>t</w:t>
      </w:r>
      <w:r w:rsidRPr="003D0253">
        <w:rPr>
          <w:rFonts w:ascii="Arial" w:eastAsia="Arial" w:hAnsi="Arial" w:cs="Arial"/>
          <w:spacing w:val="3"/>
          <w:sz w:val="21"/>
          <w:szCs w:val="21"/>
        </w:rPr>
        <w:t>e</w:t>
      </w:r>
      <w:r w:rsidRPr="003D0253">
        <w:rPr>
          <w:rFonts w:ascii="Arial" w:eastAsia="Arial" w:hAnsi="Arial" w:cs="Arial"/>
          <w:spacing w:val="-3"/>
          <w:sz w:val="21"/>
          <w:szCs w:val="21"/>
        </w:rPr>
        <w:t>r</w:t>
      </w:r>
      <w:r w:rsidRPr="003D0253">
        <w:rPr>
          <w:rFonts w:ascii="Arial" w:eastAsia="Arial" w:hAnsi="Arial" w:cs="Arial"/>
          <w:sz w:val="21"/>
          <w:szCs w:val="21"/>
        </w:rPr>
        <w:t>s</w:t>
      </w:r>
      <w:r w:rsidRPr="003D0253">
        <w:rPr>
          <w:rFonts w:ascii="Arial" w:eastAsia="Arial" w:hAnsi="Arial" w:cs="Arial"/>
          <w:spacing w:val="15"/>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2"/>
          <w:sz w:val="21"/>
          <w:szCs w:val="21"/>
        </w:rPr>
        <w:t>o</w:t>
      </w:r>
      <w:r w:rsidRPr="003D0253">
        <w:rPr>
          <w:rFonts w:ascii="Arial" w:eastAsia="Arial" w:hAnsi="Arial" w:cs="Arial"/>
          <w:sz w:val="21"/>
          <w:szCs w:val="21"/>
        </w:rPr>
        <w:t>r</w:t>
      </w:r>
      <w:r w:rsidRPr="003D0253">
        <w:rPr>
          <w:rFonts w:ascii="Arial" w:eastAsia="Arial" w:hAnsi="Arial" w:cs="Arial"/>
          <w:spacing w:val="12"/>
          <w:sz w:val="21"/>
          <w:szCs w:val="21"/>
        </w:rPr>
        <w:t xml:space="preserve"> </w:t>
      </w:r>
      <w:r w:rsidRPr="003D0253">
        <w:rPr>
          <w:rFonts w:ascii="Arial" w:eastAsia="Arial" w:hAnsi="Arial" w:cs="Arial"/>
          <w:spacing w:val="-6"/>
          <w:sz w:val="21"/>
          <w:szCs w:val="21"/>
        </w:rPr>
        <w:t>P</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2"/>
          <w:sz w:val="21"/>
          <w:szCs w:val="21"/>
        </w:rPr>
        <w:t>en</w:t>
      </w:r>
      <w:r w:rsidRPr="003D0253">
        <w:rPr>
          <w:rFonts w:ascii="Arial" w:eastAsia="Arial" w:hAnsi="Arial" w:cs="Arial"/>
          <w:sz w:val="21"/>
          <w:szCs w:val="21"/>
        </w:rPr>
        <w:t>t</w:t>
      </w:r>
      <w:r w:rsidRPr="003D0253">
        <w:rPr>
          <w:rFonts w:ascii="Arial" w:eastAsia="Arial" w:hAnsi="Arial" w:cs="Arial"/>
          <w:spacing w:val="14"/>
          <w:sz w:val="21"/>
          <w:szCs w:val="21"/>
        </w:rPr>
        <w:t xml:space="preserve"> </w:t>
      </w:r>
      <w:r w:rsidRPr="003D0253">
        <w:rPr>
          <w:rFonts w:ascii="Arial" w:eastAsia="Arial" w:hAnsi="Arial" w:cs="Arial"/>
          <w:spacing w:val="-2"/>
          <w:sz w:val="21"/>
          <w:szCs w:val="21"/>
        </w:rPr>
        <w:t>S</w:t>
      </w:r>
      <w:r w:rsidRPr="003D0253">
        <w:rPr>
          <w:rFonts w:ascii="Arial" w:eastAsia="Arial" w:hAnsi="Arial" w:cs="Arial"/>
          <w:spacing w:val="-1"/>
          <w:sz w:val="21"/>
          <w:szCs w:val="21"/>
        </w:rPr>
        <w:t>t</w:t>
      </w:r>
      <w:r w:rsidRPr="003D0253">
        <w:rPr>
          <w:rFonts w:ascii="Arial" w:eastAsia="Arial" w:hAnsi="Arial" w:cs="Arial"/>
          <w:spacing w:val="3"/>
          <w:sz w:val="21"/>
          <w:szCs w:val="21"/>
        </w:rPr>
        <w:t>a</w:t>
      </w:r>
      <w:r w:rsidRPr="003D0253">
        <w:rPr>
          <w:rFonts w:ascii="Arial" w:eastAsia="Arial" w:hAnsi="Arial" w:cs="Arial"/>
          <w:spacing w:val="-6"/>
          <w:sz w:val="21"/>
          <w:szCs w:val="21"/>
        </w:rPr>
        <w:t>t</w:t>
      </w:r>
      <w:r w:rsidRPr="003D0253">
        <w:rPr>
          <w:rFonts w:ascii="Arial" w:eastAsia="Arial" w:hAnsi="Arial" w:cs="Arial"/>
          <w:spacing w:val="-2"/>
          <w:sz w:val="21"/>
          <w:szCs w:val="21"/>
        </w:rPr>
        <w:t>u</w:t>
      </w:r>
      <w:r w:rsidRPr="003D0253">
        <w:rPr>
          <w:rFonts w:ascii="Arial" w:eastAsia="Arial" w:hAnsi="Arial" w:cs="Arial"/>
          <w:sz w:val="21"/>
          <w:szCs w:val="21"/>
        </w:rPr>
        <w:t>s</w:t>
      </w:r>
      <w:r w:rsidRPr="003D0253">
        <w:rPr>
          <w:rFonts w:ascii="Arial" w:eastAsia="Arial" w:hAnsi="Arial" w:cs="Arial"/>
          <w:spacing w:val="15"/>
          <w:sz w:val="21"/>
          <w:szCs w:val="21"/>
        </w:rPr>
        <w:t xml:space="preserve"> </w:t>
      </w:r>
      <w:r w:rsidRPr="003D0253">
        <w:rPr>
          <w:rFonts w:ascii="Arial" w:eastAsia="Arial" w:hAnsi="Arial" w:cs="Arial"/>
          <w:spacing w:val="-2"/>
          <w:sz w:val="21"/>
          <w:szCs w:val="21"/>
        </w:rPr>
        <w:t>o</w:t>
      </w:r>
      <w:r w:rsidRPr="003D0253">
        <w:rPr>
          <w:rFonts w:ascii="Arial" w:eastAsia="Arial" w:hAnsi="Arial" w:cs="Arial"/>
          <w:spacing w:val="3"/>
          <w:sz w:val="21"/>
          <w:szCs w:val="21"/>
        </w:rPr>
        <w:t>n</w:t>
      </w:r>
      <w:r w:rsidRPr="003D0253">
        <w:rPr>
          <w:rFonts w:ascii="Arial" w:eastAsia="Arial" w:hAnsi="Arial" w:cs="Arial"/>
          <w:spacing w:val="1"/>
          <w:sz w:val="21"/>
          <w:szCs w:val="21"/>
        </w:rPr>
        <w:t>l</w:t>
      </w:r>
      <w:r w:rsidRPr="003D0253">
        <w:rPr>
          <w:rFonts w:ascii="Arial" w:eastAsia="Arial" w:hAnsi="Arial" w:cs="Arial"/>
          <w:sz w:val="21"/>
          <w:szCs w:val="21"/>
        </w:rPr>
        <w:t xml:space="preserve">y  </w:t>
      </w:r>
      <w:r w:rsidRPr="003D0253">
        <w:rPr>
          <w:rFonts w:ascii="Arial" w:eastAsia="Arial" w:hAnsi="Arial" w:cs="Arial"/>
          <w:spacing w:val="-4"/>
          <w:sz w:val="21"/>
          <w:szCs w:val="21"/>
        </w:rPr>
        <w:t>i</w:t>
      </w:r>
      <w:r w:rsidRPr="003D0253">
        <w:rPr>
          <w:rFonts w:ascii="Arial" w:eastAsia="Arial" w:hAnsi="Arial" w:cs="Arial"/>
          <w:sz w:val="21"/>
          <w:szCs w:val="21"/>
        </w:rPr>
        <w:t>f</w:t>
      </w:r>
      <w:r w:rsidRPr="003D0253">
        <w:rPr>
          <w:rFonts w:ascii="Arial" w:eastAsia="Arial" w:hAnsi="Arial" w:cs="Arial"/>
          <w:spacing w:val="9"/>
          <w:sz w:val="21"/>
          <w:szCs w:val="21"/>
        </w:rPr>
        <w:t xml:space="preserve"> </w:t>
      </w:r>
      <w:r w:rsidRPr="003D0253">
        <w:rPr>
          <w:rFonts w:ascii="Arial" w:eastAsia="Arial" w:hAnsi="Arial" w:cs="Arial"/>
          <w:sz w:val="21"/>
          <w:szCs w:val="21"/>
        </w:rPr>
        <w:t>a</w:t>
      </w:r>
      <w:r w:rsidRPr="003D0253">
        <w:rPr>
          <w:rFonts w:ascii="Arial" w:eastAsia="Arial" w:hAnsi="Arial" w:cs="Arial"/>
          <w:spacing w:val="8"/>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3"/>
          <w:sz w:val="21"/>
          <w:szCs w:val="21"/>
        </w:rPr>
        <w:t>o</w:t>
      </w:r>
      <w:r w:rsidRPr="003D0253">
        <w:rPr>
          <w:rFonts w:ascii="Arial" w:eastAsia="Arial" w:hAnsi="Arial" w:cs="Arial"/>
          <w:sz w:val="21"/>
          <w:szCs w:val="21"/>
        </w:rPr>
        <w:t>v</w:t>
      </w:r>
      <w:r w:rsidRPr="003D0253">
        <w:rPr>
          <w:rFonts w:ascii="Arial" w:eastAsia="Arial" w:hAnsi="Arial" w:cs="Arial"/>
          <w:spacing w:val="-3"/>
          <w:sz w:val="21"/>
          <w:szCs w:val="21"/>
        </w:rPr>
        <w:t>i</w:t>
      </w:r>
      <w:r w:rsidRPr="003D0253">
        <w:rPr>
          <w:rFonts w:ascii="Arial" w:eastAsia="Arial" w:hAnsi="Arial" w:cs="Arial"/>
          <w:sz w:val="21"/>
          <w:szCs w:val="21"/>
        </w:rPr>
        <w:t>s</w:t>
      </w:r>
      <w:r w:rsidRPr="003D0253">
        <w:rPr>
          <w:rFonts w:ascii="Arial" w:eastAsia="Arial" w:hAnsi="Arial" w:cs="Arial"/>
          <w:spacing w:val="-4"/>
          <w:sz w:val="21"/>
          <w:szCs w:val="21"/>
        </w:rPr>
        <w:t>i</w:t>
      </w:r>
      <w:r w:rsidRPr="003D0253">
        <w:rPr>
          <w:rFonts w:ascii="Arial" w:eastAsia="Arial" w:hAnsi="Arial" w:cs="Arial"/>
          <w:spacing w:val="-2"/>
          <w:sz w:val="21"/>
          <w:szCs w:val="21"/>
        </w:rPr>
        <w:t>ona</w:t>
      </w:r>
      <w:r w:rsidRPr="003D0253">
        <w:rPr>
          <w:rFonts w:ascii="Arial" w:eastAsia="Arial" w:hAnsi="Arial" w:cs="Arial"/>
          <w:sz w:val="21"/>
          <w:szCs w:val="21"/>
        </w:rPr>
        <w:t>l</w:t>
      </w:r>
      <w:r w:rsidRPr="003D0253">
        <w:rPr>
          <w:rFonts w:ascii="Arial" w:eastAsia="Arial" w:hAnsi="Arial" w:cs="Arial"/>
          <w:spacing w:val="7"/>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r</w:t>
      </w:r>
      <w:r w:rsidRPr="003D0253">
        <w:rPr>
          <w:rFonts w:ascii="Arial" w:eastAsia="Arial" w:hAnsi="Arial" w:cs="Arial"/>
          <w:spacing w:val="12"/>
          <w:sz w:val="21"/>
          <w:szCs w:val="21"/>
        </w:rPr>
        <w:t xml:space="preserve"> </w:t>
      </w:r>
      <w:r w:rsidRPr="003D0253">
        <w:rPr>
          <w:rFonts w:ascii="Arial" w:eastAsia="Arial" w:hAnsi="Arial" w:cs="Arial"/>
          <w:spacing w:val="-2"/>
          <w:sz w:val="21"/>
          <w:szCs w:val="21"/>
        </w:rPr>
        <w:t>no</w:t>
      </w:r>
      <w:r w:rsidRPr="003D0253">
        <w:rPr>
          <w:rFonts w:ascii="Arial" w:eastAsia="Arial" w:hAnsi="Arial" w:cs="Arial"/>
          <w:spacing w:val="-7"/>
          <w:sz w:val="21"/>
          <w:szCs w:val="21"/>
        </w:rPr>
        <w:t>n</w:t>
      </w:r>
      <w:r w:rsidRPr="003D0253">
        <w:rPr>
          <w:rFonts w:ascii="Arial" w:eastAsia="Arial" w:hAnsi="Arial" w:cs="Arial"/>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3"/>
          <w:sz w:val="21"/>
          <w:szCs w:val="21"/>
        </w:rPr>
        <w:t>o</w:t>
      </w:r>
      <w:r w:rsidRPr="003D0253">
        <w:rPr>
          <w:rFonts w:ascii="Arial" w:eastAsia="Arial" w:hAnsi="Arial" w:cs="Arial"/>
          <w:sz w:val="21"/>
          <w:szCs w:val="21"/>
        </w:rPr>
        <w:t>v</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8"/>
          <w:sz w:val="21"/>
          <w:szCs w:val="21"/>
        </w:rPr>
        <w:t>i</w:t>
      </w:r>
      <w:r w:rsidRPr="003D0253">
        <w:rPr>
          <w:rFonts w:ascii="Arial" w:eastAsia="Arial" w:hAnsi="Arial" w:cs="Arial"/>
          <w:spacing w:val="-2"/>
          <w:sz w:val="21"/>
          <w:szCs w:val="21"/>
        </w:rPr>
        <w:t>on</w:t>
      </w:r>
      <w:r w:rsidRPr="003D0253">
        <w:rPr>
          <w:rFonts w:ascii="Arial" w:eastAsia="Arial" w:hAnsi="Arial" w:cs="Arial"/>
          <w:spacing w:val="3"/>
          <w:sz w:val="21"/>
          <w:szCs w:val="21"/>
        </w:rPr>
        <w:t>a</w:t>
      </w:r>
      <w:r w:rsidRPr="003D0253">
        <w:rPr>
          <w:rFonts w:ascii="Arial" w:eastAsia="Arial" w:hAnsi="Arial" w:cs="Arial"/>
          <w:sz w:val="21"/>
          <w:szCs w:val="21"/>
        </w:rPr>
        <w:t xml:space="preserve">l </w:t>
      </w:r>
      <w:r w:rsidRPr="003D0253">
        <w:rPr>
          <w:rFonts w:ascii="Arial" w:eastAsia="Arial" w:hAnsi="Arial" w:cs="Arial"/>
          <w:spacing w:val="-2"/>
          <w:sz w:val="21"/>
          <w:szCs w:val="21"/>
        </w:rPr>
        <w:t>p</w:t>
      </w:r>
      <w:r w:rsidRPr="003D0253">
        <w:rPr>
          <w:rFonts w:ascii="Arial" w:eastAsia="Arial" w:hAnsi="Arial" w:cs="Arial"/>
          <w:spacing w:val="3"/>
          <w:sz w:val="21"/>
          <w:szCs w:val="21"/>
        </w:rPr>
        <w:t>a</w:t>
      </w:r>
      <w:r w:rsidRPr="003D0253">
        <w:rPr>
          <w:rFonts w:ascii="Arial" w:eastAsia="Arial" w:hAnsi="Arial" w:cs="Arial"/>
          <w:spacing w:val="-6"/>
          <w:sz w:val="21"/>
          <w:szCs w:val="21"/>
        </w:rPr>
        <w:t>t</w:t>
      </w:r>
      <w:r w:rsidRPr="003D0253">
        <w:rPr>
          <w:rFonts w:ascii="Arial" w:eastAsia="Arial" w:hAnsi="Arial" w:cs="Arial"/>
          <w:spacing w:val="3"/>
          <w:sz w:val="21"/>
          <w:szCs w:val="21"/>
        </w:rPr>
        <w:t>e</w:t>
      </w:r>
      <w:r w:rsidRPr="003D0253">
        <w:rPr>
          <w:rFonts w:ascii="Arial" w:eastAsia="Arial" w:hAnsi="Arial" w:cs="Arial"/>
          <w:spacing w:val="-2"/>
          <w:sz w:val="21"/>
          <w:szCs w:val="21"/>
        </w:rPr>
        <w:t>n</w:t>
      </w:r>
      <w:r w:rsidRPr="003D0253">
        <w:rPr>
          <w:rFonts w:ascii="Arial" w:eastAsia="Arial" w:hAnsi="Arial" w:cs="Arial"/>
          <w:sz w:val="21"/>
          <w:szCs w:val="21"/>
        </w:rPr>
        <w:t>t</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3"/>
          <w:sz w:val="21"/>
          <w:szCs w:val="21"/>
        </w:rPr>
        <w:t>pp</w:t>
      </w:r>
      <w:r w:rsidRPr="003D0253">
        <w:rPr>
          <w:rFonts w:ascii="Arial" w:eastAsia="Arial" w:hAnsi="Arial" w:cs="Arial"/>
          <w:spacing w:val="1"/>
          <w:sz w:val="21"/>
          <w:szCs w:val="21"/>
        </w:rPr>
        <w:t>l</w:t>
      </w:r>
      <w:r w:rsidRPr="003D0253">
        <w:rPr>
          <w:rFonts w:ascii="Arial" w:eastAsia="Arial" w:hAnsi="Arial" w:cs="Arial"/>
          <w:spacing w:val="-4"/>
          <w:sz w:val="21"/>
          <w:szCs w:val="21"/>
        </w:rPr>
        <w:t>i</w:t>
      </w:r>
      <w:r w:rsidRPr="003D0253">
        <w:rPr>
          <w:rFonts w:ascii="Arial" w:eastAsia="Arial" w:hAnsi="Arial" w:cs="Arial"/>
          <w:spacing w:val="-5"/>
          <w:sz w:val="21"/>
          <w:szCs w:val="21"/>
        </w:rPr>
        <w:t>c</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w:t>
      </w:r>
      <w:r w:rsidRPr="003D0253">
        <w:rPr>
          <w:rFonts w:ascii="Arial" w:eastAsia="Arial" w:hAnsi="Arial" w:cs="Arial"/>
          <w:sz w:val="21"/>
          <w:szCs w:val="21"/>
        </w:rPr>
        <w:t>n</w:t>
      </w:r>
      <w:r w:rsidRPr="003D0253">
        <w:rPr>
          <w:rFonts w:ascii="Arial" w:eastAsia="Arial" w:hAnsi="Arial" w:cs="Arial"/>
          <w:spacing w:val="7"/>
          <w:sz w:val="21"/>
          <w:szCs w:val="21"/>
        </w:rPr>
        <w:t xml:space="preserve"> </w:t>
      </w:r>
      <w:r w:rsidRPr="003D0253">
        <w:rPr>
          <w:rFonts w:ascii="Arial" w:eastAsia="Arial" w:hAnsi="Arial" w:cs="Arial"/>
          <w:spacing w:val="-6"/>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 xml:space="preserve">s </w:t>
      </w:r>
      <w:r w:rsidRPr="003D0253">
        <w:rPr>
          <w:rFonts w:ascii="Arial" w:eastAsia="Arial" w:hAnsi="Arial" w:cs="Arial"/>
          <w:spacing w:val="-2"/>
          <w:sz w:val="21"/>
          <w:szCs w:val="21"/>
        </w:rPr>
        <w:t>b</w:t>
      </w:r>
      <w:r w:rsidRPr="003D0253">
        <w:rPr>
          <w:rFonts w:ascii="Arial" w:eastAsia="Arial" w:hAnsi="Arial" w:cs="Arial"/>
          <w:spacing w:val="3"/>
          <w:sz w:val="21"/>
          <w:szCs w:val="21"/>
        </w:rPr>
        <w:t>e</w:t>
      </w:r>
      <w:r w:rsidRPr="003D0253">
        <w:rPr>
          <w:rFonts w:ascii="Arial" w:eastAsia="Arial" w:hAnsi="Arial" w:cs="Arial"/>
          <w:spacing w:val="-2"/>
          <w:sz w:val="21"/>
          <w:szCs w:val="21"/>
        </w:rPr>
        <w:t>e</w:t>
      </w:r>
      <w:r w:rsidRPr="003D0253">
        <w:rPr>
          <w:rFonts w:ascii="Arial" w:eastAsia="Arial" w:hAnsi="Arial" w:cs="Arial"/>
          <w:sz w:val="21"/>
          <w:szCs w:val="21"/>
        </w:rPr>
        <w:t>n</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o</w:t>
      </w:r>
      <w:r w:rsidRPr="003D0253">
        <w:rPr>
          <w:rFonts w:ascii="Arial" w:eastAsia="Arial" w:hAnsi="Arial" w:cs="Arial"/>
          <w:spacing w:val="-1"/>
          <w:sz w:val="21"/>
          <w:szCs w:val="21"/>
        </w:rPr>
        <w:t>ff</w:t>
      </w:r>
      <w:r w:rsidRPr="003D0253">
        <w:rPr>
          <w:rFonts w:ascii="Arial" w:eastAsia="Arial" w:hAnsi="Arial" w:cs="Arial"/>
          <w:spacing w:val="-4"/>
          <w:sz w:val="21"/>
          <w:szCs w:val="21"/>
        </w:rPr>
        <w:t>i</w:t>
      </w:r>
      <w:r w:rsidRPr="003D0253">
        <w:rPr>
          <w:rFonts w:ascii="Arial" w:eastAsia="Arial" w:hAnsi="Arial" w:cs="Arial"/>
          <w:sz w:val="21"/>
          <w:szCs w:val="21"/>
        </w:rPr>
        <w:t>c</w:t>
      </w:r>
      <w:r w:rsidRPr="003D0253">
        <w:rPr>
          <w:rFonts w:ascii="Arial" w:eastAsia="Arial" w:hAnsi="Arial" w:cs="Arial"/>
          <w:spacing w:val="-4"/>
          <w:sz w:val="21"/>
          <w:szCs w:val="21"/>
        </w:rPr>
        <w:t>i</w:t>
      </w:r>
      <w:r w:rsidRPr="003D0253">
        <w:rPr>
          <w:rFonts w:ascii="Arial" w:eastAsia="Arial" w:hAnsi="Arial" w:cs="Arial"/>
          <w:spacing w:val="3"/>
          <w:sz w:val="21"/>
          <w:szCs w:val="21"/>
        </w:rPr>
        <w:t>a</w:t>
      </w:r>
      <w:r w:rsidRPr="003D0253">
        <w:rPr>
          <w:rFonts w:ascii="Arial" w:eastAsia="Arial" w:hAnsi="Arial" w:cs="Arial"/>
          <w:spacing w:val="-4"/>
          <w:sz w:val="21"/>
          <w:szCs w:val="21"/>
        </w:rPr>
        <w:t>l</w:t>
      </w:r>
      <w:r w:rsidRPr="003D0253">
        <w:rPr>
          <w:rFonts w:ascii="Arial" w:eastAsia="Arial" w:hAnsi="Arial" w:cs="Arial"/>
          <w:spacing w:val="1"/>
          <w:sz w:val="21"/>
          <w:szCs w:val="21"/>
        </w:rPr>
        <w:t>l</w:t>
      </w:r>
      <w:r w:rsidRPr="003D0253">
        <w:rPr>
          <w:rFonts w:ascii="Arial" w:eastAsia="Arial" w:hAnsi="Arial" w:cs="Arial"/>
          <w:sz w:val="21"/>
          <w:szCs w:val="21"/>
        </w:rPr>
        <w:t>y</w:t>
      </w:r>
      <w:r w:rsidRPr="003D0253">
        <w:rPr>
          <w:rFonts w:ascii="Arial" w:eastAsia="Arial" w:hAnsi="Arial" w:cs="Arial"/>
          <w:spacing w:val="4"/>
          <w:sz w:val="21"/>
          <w:szCs w:val="21"/>
        </w:rPr>
        <w:t xml:space="preserve"> f</w:t>
      </w:r>
      <w:r w:rsidRPr="003D0253">
        <w:rPr>
          <w:rFonts w:ascii="Arial" w:eastAsia="Arial" w:hAnsi="Arial" w:cs="Arial"/>
          <w:spacing w:val="-4"/>
          <w:sz w:val="21"/>
          <w:szCs w:val="21"/>
        </w:rPr>
        <w:t>i</w:t>
      </w:r>
      <w:r w:rsidRPr="003D0253">
        <w:rPr>
          <w:rFonts w:ascii="Arial" w:eastAsia="Arial" w:hAnsi="Arial" w:cs="Arial"/>
          <w:spacing w:val="1"/>
          <w:sz w:val="21"/>
          <w:szCs w:val="21"/>
        </w:rPr>
        <w:t>l</w:t>
      </w:r>
      <w:r w:rsidRPr="003D0253">
        <w:rPr>
          <w:rFonts w:ascii="Arial" w:eastAsia="Arial" w:hAnsi="Arial" w:cs="Arial"/>
          <w:spacing w:val="-2"/>
          <w:sz w:val="21"/>
          <w:szCs w:val="21"/>
        </w:rPr>
        <w:t>e</w:t>
      </w:r>
      <w:r w:rsidRPr="003D0253">
        <w:rPr>
          <w:rFonts w:ascii="Arial" w:eastAsia="Arial" w:hAnsi="Arial" w:cs="Arial"/>
          <w:sz w:val="21"/>
          <w:szCs w:val="21"/>
        </w:rPr>
        <w:t>d</w:t>
      </w:r>
      <w:r w:rsidRPr="003D0253">
        <w:rPr>
          <w:rFonts w:ascii="Arial" w:eastAsia="Arial" w:hAnsi="Arial" w:cs="Arial"/>
          <w:spacing w:val="7"/>
          <w:sz w:val="21"/>
          <w:szCs w:val="21"/>
        </w:rPr>
        <w:t xml:space="preserve"> </w:t>
      </w:r>
      <w:r w:rsidRPr="003D0253">
        <w:rPr>
          <w:rFonts w:ascii="Arial" w:eastAsia="Arial" w:hAnsi="Arial" w:cs="Arial"/>
          <w:spacing w:val="-4"/>
          <w:sz w:val="21"/>
          <w:szCs w:val="21"/>
        </w:rPr>
        <w:t>wi</w:t>
      </w:r>
      <w:r w:rsidRPr="003D0253">
        <w:rPr>
          <w:rFonts w:ascii="Arial" w:eastAsia="Arial" w:hAnsi="Arial" w:cs="Arial"/>
          <w:spacing w:val="4"/>
          <w:sz w:val="21"/>
          <w:szCs w:val="21"/>
        </w:rPr>
        <w:t>t</w:t>
      </w:r>
      <w:r w:rsidRPr="003D0253">
        <w:rPr>
          <w:rFonts w:ascii="Arial" w:eastAsia="Arial" w:hAnsi="Arial" w:cs="Arial"/>
          <w:sz w:val="21"/>
          <w:szCs w:val="21"/>
        </w:rPr>
        <w:t>h</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7"/>
          <w:sz w:val="21"/>
          <w:szCs w:val="21"/>
        </w:rPr>
        <w:t xml:space="preserve"> </w:t>
      </w:r>
      <w:r w:rsidRPr="003D0253">
        <w:rPr>
          <w:rFonts w:ascii="Arial" w:eastAsia="Arial" w:hAnsi="Arial" w:cs="Arial"/>
          <w:spacing w:val="-4"/>
          <w:sz w:val="21"/>
          <w:szCs w:val="21"/>
        </w:rPr>
        <w:t>U</w:t>
      </w:r>
      <w:r w:rsidRPr="003D0253">
        <w:rPr>
          <w:rFonts w:ascii="Arial" w:eastAsia="Arial" w:hAnsi="Arial" w:cs="Arial"/>
          <w:spacing w:val="-2"/>
          <w:sz w:val="21"/>
          <w:szCs w:val="21"/>
        </w:rPr>
        <w:t>SP</w:t>
      </w:r>
      <w:r w:rsidRPr="003D0253">
        <w:rPr>
          <w:rFonts w:ascii="Arial" w:eastAsia="Arial" w:hAnsi="Arial" w:cs="Arial"/>
          <w:spacing w:val="1"/>
          <w:sz w:val="21"/>
          <w:szCs w:val="21"/>
        </w:rPr>
        <w:t>T</w:t>
      </w:r>
      <w:r w:rsidRPr="003D0253">
        <w:rPr>
          <w:rFonts w:ascii="Arial" w:eastAsia="Arial" w:hAnsi="Arial" w:cs="Arial"/>
          <w:spacing w:val="-1"/>
          <w:sz w:val="21"/>
          <w:szCs w:val="21"/>
        </w:rPr>
        <w:t>O</w:t>
      </w:r>
      <w:r w:rsidRPr="003D0253">
        <w:rPr>
          <w:rFonts w:ascii="Arial" w:eastAsia="Arial" w:hAnsi="Arial" w:cs="Arial"/>
          <w:sz w:val="21"/>
          <w:szCs w:val="21"/>
        </w:rPr>
        <w:t>.</w:t>
      </w:r>
      <w:r w:rsidRPr="003D0253">
        <w:rPr>
          <w:rFonts w:ascii="Arial" w:eastAsia="Arial" w:hAnsi="Arial" w:cs="Arial"/>
          <w:spacing w:val="13"/>
          <w:sz w:val="21"/>
          <w:szCs w:val="21"/>
        </w:rPr>
        <w:t xml:space="preserve"> </w:t>
      </w:r>
      <w:r w:rsidRPr="003D0253">
        <w:rPr>
          <w:rFonts w:ascii="Arial" w:eastAsia="Arial" w:hAnsi="Arial" w:cs="Arial"/>
          <w:spacing w:val="-1"/>
          <w:sz w:val="21"/>
          <w:szCs w:val="21"/>
        </w:rPr>
        <w:t>I</w:t>
      </w:r>
      <w:r w:rsidRPr="003D0253">
        <w:rPr>
          <w:rFonts w:ascii="Arial" w:eastAsia="Arial" w:hAnsi="Arial" w:cs="Arial"/>
          <w:sz w:val="21"/>
          <w:szCs w:val="21"/>
        </w:rPr>
        <w:t>f</w:t>
      </w:r>
      <w:r w:rsidRPr="003D0253">
        <w:rPr>
          <w:rFonts w:ascii="Arial" w:eastAsia="Arial" w:hAnsi="Arial" w:cs="Arial"/>
          <w:spacing w:val="8"/>
          <w:sz w:val="21"/>
          <w:szCs w:val="21"/>
        </w:rPr>
        <w:t xml:space="preserve"> </w:t>
      </w:r>
      <w:r w:rsidRPr="003D0253">
        <w:rPr>
          <w:rFonts w:ascii="Arial" w:eastAsia="Arial" w:hAnsi="Arial" w:cs="Arial"/>
          <w:spacing w:val="-10"/>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2"/>
          <w:sz w:val="21"/>
          <w:szCs w:val="21"/>
        </w:rPr>
        <w:t>r</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5"/>
          <w:sz w:val="21"/>
          <w:szCs w:val="21"/>
        </w:rPr>
        <w:t>c</w:t>
      </w:r>
      <w:r w:rsidRPr="003D0253">
        <w:rPr>
          <w:rFonts w:ascii="Arial" w:eastAsia="Arial" w:hAnsi="Arial" w:cs="Arial"/>
          <w:spacing w:val="-7"/>
          <w:sz w:val="21"/>
          <w:szCs w:val="21"/>
        </w:rPr>
        <w:t>u</w:t>
      </w:r>
      <w:r w:rsidRPr="003D0253">
        <w:rPr>
          <w:rFonts w:ascii="Arial" w:eastAsia="Arial" w:hAnsi="Arial" w:cs="Arial"/>
          <w:spacing w:val="2"/>
          <w:sz w:val="21"/>
          <w:szCs w:val="21"/>
        </w:rPr>
        <w:t>r</w:t>
      </w:r>
      <w:r w:rsidRPr="003D0253">
        <w:rPr>
          <w:rFonts w:ascii="Arial" w:eastAsia="Arial" w:hAnsi="Arial" w:cs="Arial"/>
          <w:spacing w:val="-3"/>
          <w:sz w:val="21"/>
          <w:szCs w:val="21"/>
        </w:rPr>
        <w:t>r</w:t>
      </w:r>
      <w:r w:rsidRPr="003D0253">
        <w:rPr>
          <w:rFonts w:ascii="Arial" w:eastAsia="Arial" w:hAnsi="Arial" w:cs="Arial"/>
          <w:spacing w:val="-2"/>
          <w:sz w:val="21"/>
          <w:szCs w:val="21"/>
        </w:rPr>
        <w:t>en</w:t>
      </w:r>
      <w:r w:rsidRPr="003D0253">
        <w:rPr>
          <w:rFonts w:ascii="Arial" w:eastAsia="Arial" w:hAnsi="Arial" w:cs="Arial"/>
          <w:spacing w:val="4"/>
          <w:sz w:val="21"/>
          <w:szCs w:val="21"/>
        </w:rPr>
        <w:t>t</w:t>
      </w:r>
      <w:r w:rsidRPr="003D0253">
        <w:rPr>
          <w:rFonts w:ascii="Arial" w:eastAsia="Arial" w:hAnsi="Arial" w:cs="Arial"/>
          <w:spacing w:val="1"/>
          <w:sz w:val="21"/>
          <w:szCs w:val="21"/>
        </w:rPr>
        <w:t>l</w:t>
      </w:r>
      <w:r w:rsidRPr="003D0253">
        <w:rPr>
          <w:rFonts w:ascii="Arial" w:eastAsia="Arial" w:hAnsi="Arial" w:cs="Arial"/>
          <w:sz w:val="21"/>
          <w:szCs w:val="21"/>
        </w:rPr>
        <w:t xml:space="preserve">y </w:t>
      </w:r>
      <w:r w:rsidRPr="003D0253">
        <w:rPr>
          <w:rFonts w:ascii="Arial" w:eastAsia="Arial" w:hAnsi="Arial" w:cs="Arial"/>
          <w:spacing w:val="-3"/>
          <w:sz w:val="21"/>
          <w:szCs w:val="21"/>
        </w:rPr>
        <w:t>r</w:t>
      </w:r>
      <w:r w:rsidRPr="003D0253">
        <w:rPr>
          <w:rFonts w:ascii="Arial" w:eastAsia="Arial" w:hAnsi="Arial" w:cs="Arial"/>
          <w:spacing w:val="-2"/>
          <w:sz w:val="21"/>
          <w:szCs w:val="21"/>
        </w:rPr>
        <w:t>e</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3"/>
          <w:sz w:val="21"/>
          <w:szCs w:val="21"/>
        </w:rPr>
        <w:t>e</w:t>
      </w:r>
      <w:r w:rsidRPr="003D0253">
        <w:rPr>
          <w:rFonts w:ascii="Arial" w:eastAsia="Arial" w:hAnsi="Arial" w:cs="Arial"/>
          <w:spacing w:val="-5"/>
          <w:sz w:val="21"/>
          <w:szCs w:val="21"/>
        </w:rPr>
        <w:t>s</w:t>
      </w:r>
      <w:r w:rsidRPr="003D0253">
        <w:rPr>
          <w:rFonts w:ascii="Arial" w:eastAsia="Arial" w:hAnsi="Arial" w:cs="Arial"/>
          <w:spacing w:val="-2"/>
          <w:sz w:val="21"/>
          <w:szCs w:val="21"/>
        </w:rPr>
        <w:t>en</w:t>
      </w:r>
      <w:r w:rsidRPr="003D0253">
        <w:rPr>
          <w:rFonts w:ascii="Arial" w:eastAsia="Arial" w:hAnsi="Arial" w:cs="Arial"/>
          <w:spacing w:val="-6"/>
          <w:sz w:val="21"/>
          <w:szCs w:val="21"/>
        </w:rPr>
        <w:t>t</w:t>
      </w:r>
      <w:r w:rsidRPr="003D0253">
        <w:rPr>
          <w:rFonts w:ascii="Arial" w:eastAsia="Arial" w:hAnsi="Arial" w:cs="Arial"/>
          <w:spacing w:val="3"/>
          <w:sz w:val="21"/>
          <w:szCs w:val="21"/>
        </w:rPr>
        <w:t>e</w:t>
      </w:r>
      <w:r w:rsidRPr="003D0253">
        <w:rPr>
          <w:rFonts w:ascii="Arial" w:eastAsia="Arial" w:hAnsi="Arial" w:cs="Arial"/>
          <w:sz w:val="21"/>
          <w:szCs w:val="21"/>
        </w:rPr>
        <w:t>d</w:t>
      </w:r>
      <w:r w:rsidRPr="003D0253">
        <w:rPr>
          <w:rFonts w:ascii="Arial" w:eastAsia="Arial" w:hAnsi="Arial" w:cs="Arial"/>
          <w:spacing w:val="7"/>
          <w:sz w:val="21"/>
          <w:szCs w:val="21"/>
        </w:rPr>
        <w:t xml:space="preserve"> </w:t>
      </w:r>
      <w:r w:rsidRPr="003D0253">
        <w:rPr>
          <w:rFonts w:ascii="Arial" w:eastAsia="Arial" w:hAnsi="Arial" w:cs="Arial"/>
          <w:spacing w:val="-2"/>
          <w:sz w:val="21"/>
          <w:szCs w:val="21"/>
        </w:rPr>
        <w:t>b</w:t>
      </w:r>
      <w:r w:rsidRPr="003D0253">
        <w:rPr>
          <w:rFonts w:ascii="Arial" w:eastAsia="Arial" w:hAnsi="Arial" w:cs="Arial"/>
          <w:sz w:val="21"/>
          <w:szCs w:val="21"/>
        </w:rPr>
        <w:t xml:space="preserve">y </w:t>
      </w:r>
      <w:r w:rsidRPr="003D0253">
        <w:rPr>
          <w:rFonts w:ascii="Arial" w:eastAsia="Arial" w:hAnsi="Arial" w:cs="Arial"/>
          <w:spacing w:val="3"/>
          <w:sz w:val="21"/>
          <w:szCs w:val="21"/>
        </w:rPr>
        <w:t>a</w:t>
      </w:r>
      <w:r w:rsidRPr="003D0253">
        <w:rPr>
          <w:rFonts w:ascii="Arial" w:eastAsia="Arial" w:hAnsi="Arial" w:cs="Arial"/>
          <w:sz w:val="21"/>
          <w:szCs w:val="21"/>
        </w:rPr>
        <w:t xml:space="preserve">n </w:t>
      </w:r>
      <w:r w:rsidRPr="003D0253">
        <w:rPr>
          <w:rFonts w:ascii="Arial" w:eastAsia="Arial" w:hAnsi="Arial" w:cs="Arial"/>
          <w:spacing w:val="3"/>
          <w:sz w:val="21"/>
          <w:szCs w:val="21"/>
        </w:rPr>
        <w:t>a</w:t>
      </w:r>
      <w:r w:rsidRPr="003D0253">
        <w:rPr>
          <w:rFonts w:ascii="Arial" w:eastAsia="Arial" w:hAnsi="Arial" w:cs="Arial"/>
          <w:spacing w:val="-1"/>
          <w:sz w:val="21"/>
          <w:szCs w:val="21"/>
        </w:rPr>
        <w:t>tt</w:t>
      </w:r>
      <w:r w:rsidRPr="003D0253">
        <w:rPr>
          <w:rFonts w:ascii="Arial" w:eastAsia="Arial" w:hAnsi="Arial" w:cs="Arial"/>
          <w:spacing w:val="-2"/>
          <w:sz w:val="21"/>
          <w:szCs w:val="21"/>
        </w:rPr>
        <w:t>o</w:t>
      </w:r>
      <w:r w:rsidRPr="003D0253">
        <w:rPr>
          <w:rFonts w:ascii="Arial" w:eastAsia="Arial" w:hAnsi="Arial" w:cs="Arial"/>
          <w:spacing w:val="-3"/>
          <w:sz w:val="21"/>
          <w:szCs w:val="21"/>
        </w:rPr>
        <w:t>r</w:t>
      </w:r>
      <w:r w:rsidRPr="003D0253">
        <w:rPr>
          <w:rFonts w:ascii="Arial" w:eastAsia="Arial" w:hAnsi="Arial" w:cs="Arial"/>
          <w:spacing w:val="-2"/>
          <w:sz w:val="21"/>
          <w:szCs w:val="21"/>
        </w:rPr>
        <w:t>n</w:t>
      </w:r>
      <w:r w:rsidRPr="003D0253">
        <w:rPr>
          <w:rFonts w:ascii="Arial" w:eastAsia="Arial" w:hAnsi="Arial" w:cs="Arial"/>
          <w:spacing w:val="3"/>
          <w:sz w:val="21"/>
          <w:szCs w:val="21"/>
        </w:rPr>
        <w:t>e</w:t>
      </w:r>
      <w:r w:rsidRPr="003D0253">
        <w:rPr>
          <w:rFonts w:ascii="Arial" w:eastAsia="Arial" w:hAnsi="Arial" w:cs="Arial"/>
          <w:sz w:val="21"/>
          <w:szCs w:val="21"/>
        </w:rPr>
        <w:t xml:space="preserve">y </w:t>
      </w:r>
      <w:r w:rsidRPr="003D0253">
        <w:rPr>
          <w:rFonts w:ascii="Arial" w:eastAsia="Arial" w:hAnsi="Arial" w:cs="Arial"/>
          <w:spacing w:val="-2"/>
          <w:sz w:val="21"/>
          <w:szCs w:val="21"/>
        </w:rPr>
        <w:t>o</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3"/>
          <w:sz w:val="21"/>
          <w:szCs w:val="21"/>
        </w:rPr>
        <w:t>a</w:t>
      </w:r>
      <w:r w:rsidRPr="003D0253">
        <w:rPr>
          <w:rFonts w:ascii="Arial" w:eastAsia="Arial" w:hAnsi="Arial" w:cs="Arial"/>
          <w:spacing w:val="-6"/>
          <w:sz w:val="21"/>
          <w:szCs w:val="21"/>
        </w:rPr>
        <w:t>t</w:t>
      </w:r>
      <w:r w:rsidRPr="003D0253">
        <w:rPr>
          <w:rFonts w:ascii="Arial" w:eastAsia="Arial" w:hAnsi="Arial" w:cs="Arial"/>
          <w:spacing w:val="-2"/>
          <w:sz w:val="21"/>
          <w:szCs w:val="21"/>
        </w:rPr>
        <w:t>en</w:t>
      </w:r>
      <w:r w:rsidRPr="003D0253">
        <w:rPr>
          <w:rFonts w:ascii="Arial" w:eastAsia="Arial" w:hAnsi="Arial" w:cs="Arial"/>
          <w:sz w:val="21"/>
          <w:szCs w:val="21"/>
        </w:rPr>
        <w:t>t</w:t>
      </w:r>
      <w:r w:rsidRPr="003D0253">
        <w:rPr>
          <w:rFonts w:ascii="Arial" w:eastAsia="Arial" w:hAnsi="Arial" w:cs="Arial"/>
          <w:spacing w:val="4"/>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2"/>
          <w:sz w:val="21"/>
          <w:szCs w:val="21"/>
        </w:rPr>
        <w:t>gen</w:t>
      </w:r>
      <w:r w:rsidRPr="003D0253">
        <w:rPr>
          <w:rFonts w:ascii="Arial" w:eastAsia="Arial" w:hAnsi="Arial" w:cs="Arial"/>
          <w:sz w:val="21"/>
          <w:szCs w:val="21"/>
        </w:rPr>
        <w:t>t</w:t>
      </w:r>
      <w:r w:rsidRPr="003D0253">
        <w:rPr>
          <w:rFonts w:ascii="Arial" w:eastAsia="Arial" w:hAnsi="Arial" w:cs="Arial"/>
          <w:spacing w:val="8"/>
          <w:sz w:val="21"/>
          <w:szCs w:val="21"/>
        </w:rPr>
        <w:t xml:space="preserve"> </w:t>
      </w:r>
      <w:r w:rsidRPr="003D0253">
        <w:rPr>
          <w:rFonts w:ascii="Arial" w:eastAsia="Arial" w:hAnsi="Arial" w:cs="Arial"/>
          <w:spacing w:val="-3"/>
          <w:sz w:val="21"/>
          <w:szCs w:val="21"/>
        </w:rPr>
        <w:t>(</w:t>
      </w:r>
      <w:r w:rsidRPr="003D0253">
        <w:rPr>
          <w:rFonts w:ascii="Arial" w:eastAsia="Arial" w:hAnsi="Arial" w:cs="Arial"/>
          <w:spacing w:val="-2"/>
          <w:sz w:val="21"/>
          <w:szCs w:val="21"/>
        </w:rPr>
        <w:t>p</w:t>
      </w:r>
      <w:r w:rsidRPr="003D0253">
        <w:rPr>
          <w:rFonts w:ascii="Arial" w:eastAsia="Arial" w:hAnsi="Arial" w:cs="Arial"/>
          <w:spacing w:val="2"/>
          <w:sz w:val="21"/>
          <w:szCs w:val="21"/>
        </w:rPr>
        <w:t>r</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bon</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o</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3"/>
          <w:sz w:val="21"/>
          <w:szCs w:val="21"/>
        </w:rPr>
        <w:t>o</w:t>
      </w:r>
      <w:r w:rsidRPr="003D0253">
        <w:rPr>
          <w:rFonts w:ascii="Arial" w:eastAsia="Arial" w:hAnsi="Arial" w:cs="Arial"/>
          <w:spacing w:val="-6"/>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e</w:t>
      </w:r>
      <w:r w:rsidRPr="003D0253">
        <w:rPr>
          <w:rFonts w:ascii="Arial" w:eastAsia="Arial" w:hAnsi="Arial" w:cs="Arial"/>
          <w:spacing w:val="-3"/>
          <w:sz w:val="21"/>
          <w:szCs w:val="21"/>
        </w:rPr>
        <w:t>r</w:t>
      </w:r>
      <w:r w:rsidRPr="003D0253">
        <w:rPr>
          <w:rFonts w:ascii="Arial" w:eastAsia="Arial" w:hAnsi="Arial" w:cs="Arial"/>
          <w:spacing w:val="-4"/>
          <w:sz w:val="21"/>
          <w:szCs w:val="21"/>
        </w:rPr>
        <w:t>w</w:t>
      </w:r>
      <w:r w:rsidRPr="003D0253">
        <w:rPr>
          <w:rFonts w:ascii="Arial" w:eastAsia="Arial" w:hAnsi="Arial" w:cs="Arial"/>
          <w:spacing w:val="1"/>
          <w:sz w:val="21"/>
          <w:szCs w:val="21"/>
        </w:rPr>
        <w:t>i</w:t>
      </w:r>
      <w:r w:rsidRPr="003D0253">
        <w:rPr>
          <w:rFonts w:ascii="Arial" w:eastAsia="Arial" w:hAnsi="Arial" w:cs="Arial"/>
          <w:sz w:val="21"/>
          <w:szCs w:val="21"/>
        </w:rPr>
        <w:t>s</w:t>
      </w:r>
      <w:r w:rsidRPr="003D0253">
        <w:rPr>
          <w:rFonts w:ascii="Arial" w:eastAsia="Arial" w:hAnsi="Arial" w:cs="Arial"/>
          <w:spacing w:val="-2"/>
          <w:sz w:val="21"/>
          <w:szCs w:val="21"/>
        </w:rPr>
        <w:t>e</w:t>
      </w:r>
      <w:r w:rsidRPr="003D0253">
        <w:rPr>
          <w:rFonts w:ascii="Arial" w:eastAsia="Arial" w:hAnsi="Arial" w:cs="Arial"/>
          <w:spacing w:val="2"/>
          <w:sz w:val="21"/>
          <w:szCs w:val="21"/>
        </w:rPr>
        <w:t>)</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he</w:t>
      </w:r>
      <w:r w:rsidRPr="003D0253">
        <w:rPr>
          <w:rFonts w:ascii="Arial" w:eastAsia="Arial" w:hAnsi="Arial" w:cs="Arial"/>
          <w:sz w:val="21"/>
          <w:szCs w:val="21"/>
        </w:rPr>
        <w:t>n</w:t>
      </w:r>
      <w:r w:rsidRPr="003D0253">
        <w:rPr>
          <w:rFonts w:ascii="Arial" w:eastAsia="Arial" w:hAnsi="Arial" w:cs="Arial"/>
          <w:spacing w:val="2"/>
          <w:sz w:val="21"/>
          <w:szCs w:val="21"/>
        </w:rPr>
        <w:t xml:space="preserve"> m</w:t>
      </w:r>
      <w:r w:rsidRPr="003D0253">
        <w:rPr>
          <w:rFonts w:ascii="Arial" w:eastAsia="Arial" w:hAnsi="Arial" w:cs="Arial"/>
          <w:spacing w:val="-2"/>
          <w:sz w:val="21"/>
          <w:szCs w:val="21"/>
        </w:rPr>
        <w:t>a</w:t>
      </w:r>
      <w:r w:rsidRPr="003D0253">
        <w:rPr>
          <w:rFonts w:ascii="Arial" w:eastAsia="Arial" w:hAnsi="Arial" w:cs="Arial"/>
          <w:spacing w:val="2"/>
          <w:sz w:val="21"/>
          <w:szCs w:val="21"/>
        </w:rPr>
        <w:t>r</w:t>
      </w:r>
      <w:r w:rsidRPr="003D0253">
        <w:rPr>
          <w:rFonts w:ascii="Arial" w:eastAsia="Arial" w:hAnsi="Arial" w:cs="Arial"/>
          <w:sz w:val="21"/>
          <w:szCs w:val="21"/>
        </w:rPr>
        <w:t>k</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w:t>
      </w:r>
      <w:r w:rsidRPr="003D0253">
        <w:rPr>
          <w:rFonts w:ascii="Arial" w:eastAsia="Arial" w:hAnsi="Arial" w:cs="Arial"/>
          <w:spacing w:val="-4"/>
          <w:sz w:val="21"/>
          <w:szCs w:val="21"/>
        </w:rPr>
        <w:t>U</w:t>
      </w:r>
      <w:r w:rsidRPr="003D0253">
        <w:rPr>
          <w:rFonts w:ascii="Arial" w:eastAsia="Arial" w:hAnsi="Arial" w:cs="Arial"/>
          <w:spacing w:val="-7"/>
          <w:sz w:val="21"/>
          <w:szCs w:val="21"/>
        </w:rPr>
        <w:t>n</w:t>
      </w:r>
      <w:r w:rsidRPr="003D0253">
        <w:rPr>
          <w:rFonts w:ascii="Arial" w:eastAsia="Arial" w:hAnsi="Arial" w:cs="Arial"/>
          <w:spacing w:val="-2"/>
          <w:sz w:val="21"/>
          <w:szCs w:val="21"/>
        </w:rPr>
        <w:t>de</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3"/>
          <w:sz w:val="21"/>
          <w:szCs w:val="21"/>
        </w:rPr>
        <w:t>C</w:t>
      </w:r>
      <w:r w:rsidRPr="003D0253">
        <w:rPr>
          <w:rFonts w:ascii="Arial" w:eastAsia="Arial" w:hAnsi="Arial" w:cs="Arial"/>
          <w:spacing w:val="-2"/>
          <w:sz w:val="21"/>
          <w:szCs w:val="21"/>
        </w:rPr>
        <w:t>oun</w:t>
      </w:r>
      <w:r w:rsidRPr="003D0253">
        <w:rPr>
          <w:rFonts w:ascii="Arial" w:eastAsia="Arial" w:hAnsi="Arial" w:cs="Arial"/>
          <w:spacing w:val="-5"/>
          <w:sz w:val="21"/>
          <w:szCs w:val="21"/>
        </w:rPr>
        <w:t>s</w:t>
      </w:r>
      <w:r w:rsidRPr="003D0253">
        <w:rPr>
          <w:rFonts w:ascii="Arial" w:eastAsia="Arial" w:hAnsi="Arial" w:cs="Arial"/>
          <w:spacing w:val="3"/>
          <w:sz w:val="21"/>
          <w:szCs w:val="21"/>
        </w:rPr>
        <w:t>e</w:t>
      </w:r>
      <w:r w:rsidRPr="003D0253">
        <w:rPr>
          <w:rFonts w:ascii="Arial" w:eastAsia="Arial" w:hAnsi="Arial" w:cs="Arial"/>
          <w:spacing w:val="-4"/>
          <w:sz w:val="21"/>
          <w:szCs w:val="21"/>
        </w:rPr>
        <w:t>l</w:t>
      </w:r>
      <w:r w:rsidRPr="003D0253">
        <w:rPr>
          <w:rFonts w:ascii="Arial" w:eastAsia="Arial" w:hAnsi="Arial" w:cs="Arial"/>
          <w:spacing w:val="-1"/>
          <w:sz w:val="21"/>
          <w:szCs w:val="21"/>
        </w:rPr>
        <w:t>.</w:t>
      </w:r>
      <w:r w:rsidRPr="003D0253">
        <w:rPr>
          <w:rFonts w:ascii="Arial" w:eastAsia="Arial" w:hAnsi="Arial" w:cs="Arial"/>
          <w:sz w:val="21"/>
          <w:szCs w:val="21"/>
        </w:rPr>
        <w:t>”</w:t>
      </w:r>
      <w:r w:rsidRPr="003D0253">
        <w:rPr>
          <w:rFonts w:ascii="Arial" w:eastAsia="Arial" w:hAnsi="Arial" w:cs="Arial"/>
          <w:spacing w:val="11"/>
          <w:sz w:val="21"/>
          <w:szCs w:val="21"/>
        </w:rPr>
        <w:t xml:space="preserve"> </w:t>
      </w:r>
      <w:r w:rsidRPr="003D0253">
        <w:rPr>
          <w:rFonts w:ascii="Arial" w:eastAsia="Arial" w:hAnsi="Arial" w:cs="Arial"/>
          <w:spacing w:val="-1"/>
          <w:sz w:val="21"/>
          <w:szCs w:val="21"/>
        </w:rPr>
        <w:t>I</w:t>
      </w:r>
      <w:r w:rsidRPr="003D0253">
        <w:rPr>
          <w:rFonts w:ascii="Arial" w:eastAsia="Arial" w:hAnsi="Arial" w:cs="Arial"/>
          <w:sz w:val="21"/>
          <w:szCs w:val="21"/>
        </w:rPr>
        <w:t>t</w:t>
      </w:r>
      <w:r w:rsidRPr="003D0253">
        <w:rPr>
          <w:rFonts w:ascii="Arial" w:eastAsia="Arial" w:hAnsi="Arial" w:cs="Arial"/>
          <w:spacing w:val="8"/>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 xml:space="preserve">s </w:t>
      </w:r>
      <w:r w:rsidRPr="003D0253">
        <w:rPr>
          <w:rFonts w:ascii="Arial" w:eastAsia="Arial" w:hAnsi="Arial" w:cs="Arial"/>
          <w:spacing w:val="-2"/>
          <w:sz w:val="21"/>
          <w:szCs w:val="21"/>
        </w:rPr>
        <w:t>p</w:t>
      </w:r>
      <w:r w:rsidRPr="003D0253">
        <w:rPr>
          <w:rFonts w:ascii="Arial" w:eastAsia="Arial" w:hAnsi="Arial" w:cs="Arial"/>
          <w:spacing w:val="2"/>
          <w:sz w:val="21"/>
          <w:szCs w:val="21"/>
        </w:rPr>
        <w:t>o</w:t>
      </w:r>
      <w:r w:rsidRPr="003D0253">
        <w:rPr>
          <w:rFonts w:ascii="Arial" w:eastAsia="Arial" w:hAnsi="Arial" w:cs="Arial"/>
          <w:spacing w:val="-5"/>
          <w:sz w:val="21"/>
          <w:szCs w:val="21"/>
        </w:rPr>
        <w:t>s</w:t>
      </w:r>
      <w:r w:rsidRPr="003D0253">
        <w:rPr>
          <w:rFonts w:ascii="Arial" w:eastAsia="Arial" w:hAnsi="Arial" w:cs="Arial"/>
          <w:sz w:val="21"/>
          <w:szCs w:val="21"/>
        </w:rPr>
        <w:t>s</w:t>
      </w:r>
      <w:r w:rsidRPr="003D0253">
        <w:rPr>
          <w:rFonts w:ascii="Arial" w:eastAsia="Arial" w:hAnsi="Arial" w:cs="Arial"/>
          <w:spacing w:val="-4"/>
          <w:sz w:val="21"/>
          <w:szCs w:val="21"/>
        </w:rPr>
        <w:t>i</w:t>
      </w:r>
      <w:r w:rsidRPr="003D0253">
        <w:rPr>
          <w:rFonts w:ascii="Arial" w:eastAsia="Arial" w:hAnsi="Arial" w:cs="Arial"/>
          <w:spacing w:val="3"/>
          <w:sz w:val="21"/>
          <w:szCs w:val="21"/>
        </w:rPr>
        <w:t>b</w:t>
      </w:r>
      <w:r w:rsidRPr="003D0253">
        <w:rPr>
          <w:rFonts w:ascii="Arial" w:eastAsia="Arial" w:hAnsi="Arial" w:cs="Arial"/>
          <w:spacing w:val="-8"/>
          <w:sz w:val="21"/>
          <w:szCs w:val="21"/>
        </w:rPr>
        <w:t>l</w:t>
      </w:r>
      <w:r w:rsidRPr="003D0253">
        <w:rPr>
          <w:rFonts w:ascii="Arial" w:eastAsia="Arial" w:hAnsi="Arial" w:cs="Arial"/>
          <w:sz w:val="21"/>
          <w:szCs w:val="21"/>
        </w:rPr>
        <w:t>e</w:t>
      </w:r>
      <w:r w:rsidRPr="003D0253">
        <w:rPr>
          <w:rFonts w:ascii="Arial" w:eastAsia="Arial" w:hAnsi="Arial" w:cs="Arial"/>
          <w:spacing w:val="7"/>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b</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b</w:t>
      </w:r>
      <w:r w:rsidRPr="003D0253">
        <w:rPr>
          <w:rFonts w:ascii="Arial" w:eastAsia="Arial" w:hAnsi="Arial" w:cs="Arial"/>
          <w:spacing w:val="3"/>
          <w:sz w:val="21"/>
          <w:szCs w:val="21"/>
        </w:rPr>
        <w:t>o</w:t>
      </w:r>
      <w:r w:rsidRPr="003D0253">
        <w:rPr>
          <w:rFonts w:ascii="Arial" w:eastAsia="Arial" w:hAnsi="Arial" w:cs="Arial"/>
          <w:spacing w:val="-1"/>
          <w:sz w:val="21"/>
          <w:szCs w:val="21"/>
        </w:rPr>
        <w:t>t</w:t>
      </w:r>
      <w:r w:rsidRPr="003D0253">
        <w:rPr>
          <w:rFonts w:ascii="Arial" w:eastAsia="Arial" w:hAnsi="Arial" w:cs="Arial"/>
          <w:sz w:val="21"/>
          <w:szCs w:val="21"/>
        </w:rPr>
        <w:t>h</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U</w:t>
      </w:r>
      <w:r w:rsidRPr="003D0253">
        <w:rPr>
          <w:rFonts w:ascii="Arial" w:eastAsia="Arial" w:hAnsi="Arial" w:cs="Arial"/>
          <w:spacing w:val="-7"/>
          <w:sz w:val="21"/>
          <w:szCs w:val="21"/>
        </w:rPr>
        <w:t>n</w:t>
      </w:r>
      <w:r w:rsidRPr="003D0253">
        <w:rPr>
          <w:rFonts w:ascii="Arial" w:eastAsia="Arial" w:hAnsi="Arial" w:cs="Arial"/>
          <w:spacing w:val="-2"/>
          <w:sz w:val="21"/>
          <w:szCs w:val="21"/>
        </w:rPr>
        <w:t>d</w:t>
      </w:r>
      <w:r w:rsidRPr="003D0253">
        <w:rPr>
          <w:rFonts w:ascii="Arial" w:eastAsia="Arial" w:hAnsi="Arial" w:cs="Arial"/>
          <w:spacing w:val="-7"/>
          <w:sz w:val="21"/>
          <w:szCs w:val="21"/>
        </w:rPr>
        <w:t>e</w:t>
      </w:r>
      <w:r w:rsidRPr="003D0253">
        <w:rPr>
          <w:rFonts w:ascii="Arial" w:eastAsia="Arial" w:hAnsi="Arial" w:cs="Arial"/>
          <w:sz w:val="21"/>
          <w:szCs w:val="21"/>
        </w:rPr>
        <w:t xml:space="preserve">r </w:t>
      </w:r>
      <w:r w:rsidRPr="003D0253">
        <w:rPr>
          <w:rFonts w:ascii="Arial" w:eastAsia="Arial" w:hAnsi="Arial" w:cs="Arial"/>
          <w:spacing w:val="-4"/>
          <w:sz w:val="21"/>
          <w:szCs w:val="21"/>
        </w:rPr>
        <w:t>C</w:t>
      </w:r>
      <w:r w:rsidRPr="003D0253">
        <w:rPr>
          <w:rFonts w:ascii="Arial" w:eastAsia="Arial" w:hAnsi="Arial" w:cs="Arial"/>
          <w:spacing w:val="-2"/>
          <w:sz w:val="21"/>
          <w:szCs w:val="21"/>
        </w:rPr>
        <w:t>oun</w:t>
      </w:r>
      <w:r w:rsidRPr="003D0253">
        <w:rPr>
          <w:rFonts w:ascii="Arial" w:eastAsia="Arial" w:hAnsi="Arial" w:cs="Arial"/>
          <w:sz w:val="21"/>
          <w:szCs w:val="21"/>
        </w:rPr>
        <w:t>s</w:t>
      </w:r>
      <w:r w:rsidRPr="003D0253">
        <w:rPr>
          <w:rFonts w:ascii="Arial" w:eastAsia="Arial" w:hAnsi="Arial" w:cs="Arial"/>
          <w:spacing w:val="3"/>
          <w:sz w:val="21"/>
          <w:szCs w:val="21"/>
        </w:rPr>
        <w:t>e</w:t>
      </w:r>
      <w:r w:rsidRPr="003D0253">
        <w:rPr>
          <w:rFonts w:ascii="Arial" w:eastAsia="Arial" w:hAnsi="Arial" w:cs="Arial"/>
          <w:spacing w:val="-4"/>
          <w:sz w:val="21"/>
          <w:szCs w:val="21"/>
        </w:rPr>
        <w:t>l</w:t>
      </w:r>
      <w:r w:rsidRPr="003D0253">
        <w:rPr>
          <w:rFonts w:ascii="Arial" w:eastAsia="Arial" w:hAnsi="Arial" w:cs="Arial"/>
          <w:sz w:val="21"/>
          <w:szCs w:val="21"/>
        </w:rPr>
        <w:t>”</w:t>
      </w:r>
      <w:r w:rsidRPr="003D0253">
        <w:rPr>
          <w:rFonts w:ascii="Arial" w:eastAsia="Arial" w:hAnsi="Arial" w:cs="Arial"/>
          <w:spacing w:val="-13"/>
          <w:sz w:val="21"/>
          <w:szCs w:val="21"/>
        </w:rPr>
        <w:t xml:space="preserve"> </w:t>
      </w:r>
      <w:r w:rsidRPr="003D0253">
        <w:rPr>
          <w:rFonts w:ascii="Arial" w:eastAsia="Arial" w:hAnsi="Arial" w:cs="Arial"/>
          <w:spacing w:val="-2"/>
          <w:sz w:val="21"/>
          <w:szCs w:val="21"/>
        </w:rPr>
        <w:t>an</w:t>
      </w:r>
      <w:r w:rsidRPr="003D0253">
        <w:rPr>
          <w:rFonts w:ascii="Arial" w:eastAsia="Arial" w:hAnsi="Arial" w:cs="Arial"/>
          <w:sz w:val="21"/>
          <w:szCs w:val="21"/>
        </w:rPr>
        <w:t>d</w:t>
      </w:r>
      <w:r w:rsidRPr="003D0253">
        <w:rPr>
          <w:rFonts w:ascii="Arial" w:eastAsia="Arial" w:hAnsi="Arial" w:cs="Arial"/>
          <w:spacing w:val="-12"/>
          <w:sz w:val="21"/>
          <w:szCs w:val="21"/>
        </w:rPr>
        <w:t xml:space="preserve"> </w:t>
      </w:r>
      <w:r w:rsidRPr="003D0253">
        <w:rPr>
          <w:rFonts w:ascii="Arial" w:eastAsia="Arial" w:hAnsi="Arial" w:cs="Arial"/>
          <w:spacing w:val="2"/>
          <w:sz w:val="21"/>
          <w:szCs w:val="21"/>
        </w:rPr>
        <w:t>“</w:t>
      </w:r>
      <w:r w:rsidRPr="003D0253">
        <w:rPr>
          <w:rFonts w:ascii="Arial" w:eastAsia="Arial" w:hAnsi="Arial" w:cs="Arial"/>
          <w:spacing w:val="-6"/>
          <w:sz w:val="21"/>
          <w:szCs w:val="21"/>
        </w:rPr>
        <w:t>P</w:t>
      </w:r>
      <w:r w:rsidRPr="003D0253">
        <w:rPr>
          <w:rFonts w:ascii="Arial" w:eastAsia="Arial" w:hAnsi="Arial" w:cs="Arial"/>
          <w:spacing w:val="3"/>
          <w:sz w:val="21"/>
          <w:szCs w:val="21"/>
        </w:rPr>
        <w:t>a</w:t>
      </w:r>
      <w:r w:rsidRPr="003D0253">
        <w:rPr>
          <w:rFonts w:ascii="Arial" w:eastAsia="Arial" w:hAnsi="Arial" w:cs="Arial"/>
          <w:spacing w:val="-6"/>
          <w:sz w:val="21"/>
          <w:szCs w:val="21"/>
        </w:rPr>
        <w:t>t</w:t>
      </w:r>
      <w:r w:rsidRPr="003D0253">
        <w:rPr>
          <w:rFonts w:ascii="Arial" w:eastAsia="Arial" w:hAnsi="Arial" w:cs="Arial"/>
          <w:spacing w:val="-2"/>
          <w:sz w:val="21"/>
          <w:szCs w:val="21"/>
        </w:rPr>
        <w:t>en</w:t>
      </w:r>
      <w:r w:rsidRPr="003D0253">
        <w:rPr>
          <w:rFonts w:ascii="Arial" w:eastAsia="Arial" w:hAnsi="Arial" w:cs="Arial"/>
          <w:sz w:val="21"/>
          <w:szCs w:val="21"/>
        </w:rPr>
        <w:t>t</w:t>
      </w:r>
      <w:r w:rsidRPr="003D0253">
        <w:rPr>
          <w:rFonts w:ascii="Arial" w:eastAsia="Arial" w:hAnsi="Arial" w:cs="Arial"/>
          <w:spacing w:val="-6"/>
          <w:sz w:val="21"/>
          <w:szCs w:val="21"/>
        </w:rPr>
        <w:t xml:space="preserve"> </w:t>
      </w:r>
      <w:r w:rsidRPr="003D0253">
        <w:rPr>
          <w:rFonts w:ascii="Arial" w:eastAsia="Arial" w:hAnsi="Arial" w:cs="Arial"/>
          <w:spacing w:val="-2"/>
          <w:sz w:val="21"/>
          <w:szCs w:val="21"/>
        </w:rPr>
        <w:t>Pen</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pacing w:val="-2"/>
          <w:sz w:val="21"/>
          <w:szCs w:val="21"/>
        </w:rPr>
        <w:t>ng</w:t>
      </w:r>
      <w:r w:rsidRPr="003D0253">
        <w:rPr>
          <w:rFonts w:ascii="Arial" w:eastAsia="Arial" w:hAnsi="Arial" w:cs="Arial"/>
          <w:spacing w:val="2"/>
          <w:sz w:val="21"/>
          <w:szCs w:val="21"/>
        </w:rPr>
        <w:t>”</w:t>
      </w:r>
      <w:r w:rsidRPr="003D0253">
        <w:rPr>
          <w:rFonts w:ascii="Arial" w:eastAsia="Arial" w:hAnsi="Arial" w:cs="Arial"/>
          <w:sz w:val="21"/>
          <w:szCs w:val="21"/>
        </w:rPr>
        <w:t>,</w:t>
      </w:r>
      <w:r w:rsidRPr="003D0253">
        <w:rPr>
          <w:rFonts w:ascii="Arial" w:eastAsia="Arial" w:hAnsi="Arial" w:cs="Arial"/>
          <w:spacing w:val="-11"/>
          <w:sz w:val="21"/>
          <w:szCs w:val="21"/>
        </w:rPr>
        <w:t xml:space="preserve"> </w:t>
      </w:r>
      <w:r w:rsidRPr="003D0253">
        <w:rPr>
          <w:rFonts w:ascii="Arial" w:eastAsia="Arial" w:hAnsi="Arial" w:cs="Arial"/>
          <w:spacing w:val="-2"/>
          <w:sz w:val="21"/>
          <w:szCs w:val="21"/>
        </w:rPr>
        <w:t>o</w:t>
      </w:r>
      <w:r w:rsidRPr="003D0253">
        <w:rPr>
          <w:rFonts w:ascii="Arial" w:eastAsia="Arial" w:hAnsi="Arial" w:cs="Arial"/>
          <w:sz w:val="21"/>
          <w:szCs w:val="21"/>
        </w:rPr>
        <w:t>r</w:t>
      </w:r>
      <w:r w:rsidRPr="003D0253">
        <w:rPr>
          <w:rFonts w:ascii="Arial" w:eastAsia="Arial" w:hAnsi="Arial" w:cs="Arial"/>
          <w:spacing w:val="-13"/>
          <w:sz w:val="21"/>
          <w:szCs w:val="21"/>
        </w:rPr>
        <w:t xml:space="preserve"> </w:t>
      </w:r>
      <w:r w:rsidRPr="003D0253">
        <w:rPr>
          <w:rFonts w:ascii="Arial" w:eastAsia="Arial" w:hAnsi="Arial" w:cs="Arial"/>
          <w:spacing w:val="1"/>
          <w:sz w:val="21"/>
          <w:szCs w:val="21"/>
        </w:rPr>
        <w:t>j</w:t>
      </w:r>
      <w:r w:rsidRPr="003D0253">
        <w:rPr>
          <w:rFonts w:ascii="Arial" w:eastAsia="Arial" w:hAnsi="Arial" w:cs="Arial"/>
          <w:spacing w:val="-2"/>
          <w:sz w:val="21"/>
          <w:szCs w:val="21"/>
        </w:rPr>
        <w:t>u</w:t>
      </w:r>
      <w:r w:rsidRPr="003D0253">
        <w:rPr>
          <w:rFonts w:ascii="Arial" w:eastAsia="Arial" w:hAnsi="Arial" w:cs="Arial"/>
          <w:sz w:val="21"/>
          <w:szCs w:val="21"/>
        </w:rPr>
        <w:t>st</w:t>
      </w:r>
      <w:r w:rsidRPr="003D0253">
        <w:rPr>
          <w:rFonts w:ascii="Arial" w:eastAsia="Arial" w:hAnsi="Arial" w:cs="Arial"/>
          <w:spacing w:val="-16"/>
          <w:sz w:val="21"/>
          <w:szCs w:val="21"/>
        </w:rPr>
        <w:t xml:space="preserve"> </w:t>
      </w:r>
      <w:r w:rsidRPr="003D0253">
        <w:rPr>
          <w:rFonts w:ascii="Arial" w:eastAsia="Arial" w:hAnsi="Arial" w:cs="Arial"/>
          <w:spacing w:val="2"/>
          <w:sz w:val="21"/>
          <w:szCs w:val="21"/>
        </w:rPr>
        <w:t>“</w:t>
      </w:r>
      <w:r w:rsidRPr="003D0253">
        <w:rPr>
          <w:rFonts w:ascii="Arial" w:eastAsia="Arial" w:hAnsi="Arial" w:cs="Arial"/>
          <w:spacing w:val="-4"/>
          <w:sz w:val="21"/>
          <w:szCs w:val="21"/>
        </w:rPr>
        <w:t>U</w:t>
      </w:r>
      <w:r w:rsidRPr="003D0253">
        <w:rPr>
          <w:rFonts w:ascii="Arial" w:eastAsia="Arial" w:hAnsi="Arial" w:cs="Arial"/>
          <w:spacing w:val="-2"/>
          <w:sz w:val="21"/>
          <w:szCs w:val="21"/>
        </w:rPr>
        <w:t>nde</w:t>
      </w:r>
      <w:r w:rsidRPr="003D0253">
        <w:rPr>
          <w:rFonts w:ascii="Arial" w:eastAsia="Arial" w:hAnsi="Arial" w:cs="Arial"/>
          <w:sz w:val="21"/>
          <w:szCs w:val="21"/>
        </w:rPr>
        <w:t>r</w:t>
      </w:r>
      <w:r w:rsidRPr="003D0253">
        <w:rPr>
          <w:rFonts w:ascii="Arial" w:eastAsia="Arial" w:hAnsi="Arial" w:cs="Arial"/>
          <w:spacing w:val="-8"/>
          <w:sz w:val="21"/>
          <w:szCs w:val="21"/>
        </w:rPr>
        <w:t xml:space="preserve"> </w:t>
      </w:r>
      <w:r w:rsidRPr="003D0253">
        <w:rPr>
          <w:rFonts w:ascii="Arial" w:eastAsia="Arial" w:hAnsi="Arial" w:cs="Arial"/>
          <w:spacing w:val="-4"/>
          <w:sz w:val="21"/>
          <w:szCs w:val="21"/>
        </w:rPr>
        <w:t>C</w:t>
      </w:r>
      <w:r w:rsidRPr="003D0253">
        <w:rPr>
          <w:rFonts w:ascii="Arial" w:eastAsia="Arial" w:hAnsi="Arial" w:cs="Arial"/>
          <w:spacing w:val="-2"/>
          <w:sz w:val="21"/>
          <w:szCs w:val="21"/>
        </w:rPr>
        <w:t>oun</w:t>
      </w:r>
      <w:r w:rsidRPr="003D0253">
        <w:rPr>
          <w:rFonts w:ascii="Arial" w:eastAsia="Arial" w:hAnsi="Arial" w:cs="Arial"/>
          <w:spacing w:val="-5"/>
          <w:sz w:val="21"/>
          <w:szCs w:val="21"/>
        </w:rPr>
        <w:t>s</w:t>
      </w:r>
      <w:r w:rsidRPr="003D0253">
        <w:rPr>
          <w:rFonts w:ascii="Arial" w:eastAsia="Arial" w:hAnsi="Arial" w:cs="Arial"/>
          <w:spacing w:val="3"/>
          <w:sz w:val="21"/>
          <w:szCs w:val="21"/>
        </w:rPr>
        <w:t>e</w:t>
      </w:r>
      <w:r w:rsidRPr="003D0253">
        <w:rPr>
          <w:rFonts w:ascii="Arial" w:eastAsia="Arial" w:hAnsi="Arial" w:cs="Arial"/>
          <w:spacing w:val="-4"/>
          <w:sz w:val="21"/>
          <w:szCs w:val="21"/>
        </w:rPr>
        <w:t>l</w:t>
      </w:r>
      <w:r w:rsidRPr="003D0253">
        <w:rPr>
          <w:rFonts w:ascii="Arial" w:eastAsia="Arial" w:hAnsi="Arial" w:cs="Arial"/>
          <w:spacing w:val="2"/>
          <w:sz w:val="21"/>
          <w:szCs w:val="21"/>
        </w:rPr>
        <w:t>”</w:t>
      </w:r>
      <w:r w:rsidRPr="003D0253">
        <w:rPr>
          <w:rFonts w:ascii="Arial" w:eastAsia="Arial" w:hAnsi="Arial" w:cs="Arial"/>
          <w:sz w:val="21"/>
          <w:szCs w:val="21"/>
        </w:rPr>
        <w:t>,</w:t>
      </w:r>
      <w:r w:rsidRPr="003D0253">
        <w:rPr>
          <w:rFonts w:ascii="Arial" w:eastAsia="Arial" w:hAnsi="Arial" w:cs="Arial"/>
          <w:spacing w:val="-16"/>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r</w:t>
      </w:r>
      <w:r w:rsidRPr="003D0253">
        <w:rPr>
          <w:rFonts w:ascii="Arial" w:eastAsia="Arial" w:hAnsi="Arial" w:cs="Arial"/>
          <w:spacing w:val="-18"/>
          <w:sz w:val="21"/>
          <w:szCs w:val="21"/>
        </w:rPr>
        <w:t xml:space="preserve"> </w:t>
      </w:r>
      <w:r w:rsidRPr="003D0253">
        <w:rPr>
          <w:rFonts w:ascii="Arial" w:eastAsia="Arial" w:hAnsi="Arial" w:cs="Arial"/>
          <w:spacing w:val="1"/>
          <w:sz w:val="21"/>
          <w:szCs w:val="21"/>
        </w:rPr>
        <w:t>j</w:t>
      </w:r>
      <w:r w:rsidRPr="003D0253">
        <w:rPr>
          <w:rFonts w:ascii="Arial" w:eastAsia="Arial" w:hAnsi="Arial" w:cs="Arial"/>
          <w:spacing w:val="-2"/>
          <w:sz w:val="21"/>
          <w:szCs w:val="21"/>
        </w:rPr>
        <w:t>u</w:t>
      </w:r>
      <w:r w:rsidRPr="003D0253">
        <w:rPr>
          <w:rFonts w:ascii="Arial" w:eastAsia="Arial" w:hAnsi="Arial" w:cs="Arial"/>
          <w:sz w:val="21"/>
          <w:szCs w:val="21"/>
        </w:rPr>
        <w:t>st</w:t>
      </w:r>
      <w:r w:rsidRPr="003D0253">
        <w:rPr>
          <w:rFonts w:ascii="Arial" w:eastAsia="Arial" w:hAnsi="Arial" w:cs="Arial"/>
          <w:spacing w:val="-16"/>
          <w:sz w:val="21"/>
          <w:szCs w:val="21"/>
        </w:rPr>
        <w:t xml:space="preserve"> </w:t>
      </w:r>
      <w:r w:rsidRPr="003D0253">
        <w:rPr>
          <w:rFonts w:ascii="Arial" w:eastAsia="Arial" w:hAnsi="Arial" w:cs="Arial"/>
          <w:spacing w:val="2"/>
          <w:sz w:val="21"/>
          <w:szCs w:val="21"/>
        </w:rPr>
        <w:t>“</w:t>
      </w:r>
      <w:r w:rsidRPr="003D0253">
        <w:rPr>
          <w:rFonts w:ascii="Arial" w:eastAsia="Arial" w:hAnsi="Arial" w:cs="Arial"/>
          <w:spacing w:val="-2"/>
          <w:sz w:val="21"/>
          <w:szCs w:val="21"/>
        </w:rPr>
        <w:t>P</w:t>
      </w:r>
      <w:r w:rsidRPr="003D0253">
        <w:rPr>
          <w:rFonts w:ascii="Arial" w:eastAsia="Arial" w:hAnsi="Arial" w:cs="Arial"/>
          <w:spacing w:val="3"/>
          <w:sz w:val="21"/>
          <w:szCs w:val="21"/>
        </w:rPr>
        <w:t>a</w:t>
      </w:r>
      <w:r w:rsidRPr="003D0253">
        <w:rPr>
          <w:rFonts w:ascii="Arial" w:eastAsia="Arial" w:hAnsi="Arial" w:cs="Arial"/>
          <w:spacing w:val="-6"/>
          <w:sz w:val="21"/>
          <w:szCs w:val="21"/>
        </w:rPr>
        <w:t>t</w:t>
      </w:r>
      <w:r w:rsidRPr="003D0253">
        <w:rPr>
          <w:rFonts w:ascii="Arial" w:eastAsia="Arial" w:hAnsi="Arial" w:cs="Arial"/>
          <w:spacing w:val="-2"/>
          <w:sz w:val="21"/>
          <w:szCs w:val="21"/>
        </w:rPr>
        <w:t>en</w:t>
      </w:r>
      <w:r w:rsidRPr="003D0253">
        <w:rPr>
          <w:rFonts w:ascii="Arial" w:eastAsia="Arial" w:hAnsi="Arial" w:cs="Arial"/>
          <w:sz w:val="21"/>
          <w:szCs w:val="21"/>
        </w:rPr>
        <w:t>t</w:t>
      </w:r>
      <w:r w:rsidRPr="003D0253">
        <w:rPr>
          <w:rFonts w:ascii="Arial" w:eastAsia="Arial" w:hAnsi="Arial" w:cs="Arial"/>
          <w:spacing w:val="-6"/>
          <w:sz w:val="21"/>
          <w:szCs w:val="21"/>
        </w:rPr>
        <w:t xml:space="preserve"> </w:t>
      </w:r>
      <w:r w:rsidRPr="003D0253">
        <w:rPr>
          <w:rFonts w:ascii="Arial" w:eastAsia="Arial" w:hAnsi="Arial" w:cs="Arial"/>
          <w:spacing w:val="-2"/>
          <w:sz w:val="21"/>
          <w:szCs w:val="21"/>
        </w:rPr>
        <w:t>Pe</w:t>
      </w:r>
      <w:r w:rsidRPr="003D0253">
        <w:rPr>
          <w:rFonts w:ascii="Arial" w:eastAsia="Arial" w:hAnsi="Arial" w:cs="Arial"/>
          <w:spacing w:val="-7"/>
          <w:sz w:val="21"/>
          <w:szCs w:val="21"/>
        </w:rPr>
        <w:t>n</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pacing w:val="-2"/>
          <w:sz w:val="21"/>
          <w:szCs w:val="21"/>
        </w:rPr>
        <w:t>ng</w:t>
      </w:r>
      <w:r w:rsidRPr="003D0253">
        <w:rPr>
          <w:rFonts w:ascii="Arial" w:eastAsia="Arial" w:hAnsi="Arial" w:cs="Arial"/>
          <w:sz w:val="21"/>
          <w:szCs w:val="21"/>
        </w:rPr>
        <w:t>”</w:t>
      </w:r>
      <w:r w:rsidRPr="003D0253">
        <w:rPr>
          <w:rFonts w:ascii="Arial" w:eastAsia="Arial" w:hAnsi="Arial" w:cs="Arial"/>
          <w:spacing w:val="-13"/>
          <w:sz w:val="21"/>
          <w:szCs w:val="21"/>
        </w:rPr>
        <w:t xml:space="preserve"> </w:t>
      </w:r>
      <w:r w:rsidRPr="003D0253">
        <w:rPr>
          <w:rFonts w:ascii="Arial" w:eastAsia="Arial" w:hAnsi="Arial" w:cs="Arial"/>
          <w:spacing w:val="2"/>
          <w:sz w:val="21"/>
          <w:szCs w:val="21"/>
        </w:rPr>
        <w:t>(</w:t>
      </w:r>
      <w:r w:rsidRPr="003D0253">
        <w:rPr>
          <w:rFonts w:ascii="Arial" w:eastAsia="Arial" w:hAnsi="Arial" w:cs="Arial"/>
          <w:spacing w:val="-4"/>
          <w:sz w:val="21"/>
          <w:szCs w:val="21"/>
        </w:rPr>
        <w:t>i</w:t>
      </w:r>
      <w:r w:rsidRPr="003D0253">
        <w:rPr>
          <w:rFonts w:ascii="Arial" w:eastAsia="Arial" w:hAnsi="Arial" w:cs="Arial"/>
          <w:sz w:val="21"/>
          <w:szCs w:val="21"/>
        </w:rPr>
        <w:t>f</w:t>
      </w:r>
      <w:r w:rsidRPr="003D0253">
        <w:rPr>
          <w:rFonts w:ascii="Arial" w:eastAsia="Arial" w:hAnsi="Arial" w:cs="Arial"/>
          <w:spacing w:val="-11"/>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3"/>
          <w:sz w:val="21"/>
          <w:szCs w:val="21"/>
        </w:rPr>
        <w:t>o</w:t>
      </w:r>
      <w:r w:rsidRPr="003D0253">
        <w:rPr>
          <w:rFonts w:ascii="Arial" w:eastAsia="Arial" w:hAnsi="Arial" w:cs="Arial"/>
          <w:sz w:val="21"/>
          <w:szCs w:val="21"/>
        </w:rPr>
        <w:t>u</w:t>
      </w:r>
      <w:r w:rsidRPr="003D0253">
        <w:rPr>
          <w:rFonts w:ascii="Arial" w:eastAsia="Arial" w:hAnsi="Arial" w:cs="Arial"/>
          <w:spacing w:val="-17"/>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z w:val="21"/>
          <w:szCs w:val="21"/>
        </w:rPr>
        <w:t>d</w:t>
      </w:r>
      <w:r w:rsidRPr="003D0253">
        <w:rPr>
          <w:rFonts w:ascii="Arial" w:eastAsia="Arial" w:hAnsi="Arial" w:cs="Arial"/>
          <w:spacing w:val="-1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8"/>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1"/>
          <w:sz w:val="21"/>
          <w:szCs w:val="21"/>
        </w:rPr>
        <w:t>il</w:t>
      </w:r>
      <w:r w:rsidRPr="003D0253">
        <w:rPr>
          <w:rFonts w:ascii="Arial" w:eastAsia="Arial" w:hAnsi="Arial" w:cs="Arial"/>
          <w:spacing w:val="-3"/>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8"/>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pacing w:val="-7"/>
          <w:sz w:val="21"/>
          <w:szCs w:val="21"/>
        </w:rPr>
        <w:t>u</w:t>
      </w:r>
      <w:r w:rsidRPr="003D0253">
        <w:rPr>
          <w:rFonts w:ascii="Arial" w:eastAsia="Arial" w:hAnsi="Arial" w:cs="Arial"/>
          <w:spacing w:val="2"/>
          <w:sz w:val="21"/>
          <w:szCs w:val="21"/>
        </w:rPr>
        <w:t>r</w:t>
      </w:r>
      <w:r w:rsidRPr="003D0253">
        <w:rPr>
          <w:rFonts w:ascii="Arial" w:eastAsia="Arial" w:hAnsi="Arial" w:cs="Arial"/>
          <w:sz w:val="21"/>
          <w:szCs w:val="21"/>
        </w:rPr>
        <w:t>s</w:t>
      </w:r>
      <w:r w:rsidRPr="003D0253">
        <w:rPr>
          <w:rFonts w:ascii="Arial" w:eastAsia="Arial" w:hAnsi="Arial" w:cs="Arial"/>
          <w:spacing w:val="-2"/>
          <w:sz w:val="21"/>
          <w:szCs w:val="21"/>
        </w:rPr>
        <w:t>e</w:t>
      </w:r>
      <w:r w:rsidRPr="003D0253">
        <w:rPr>
          <w:rFonts w:ascii="Arial" w:eastAsia="Arial" w:hAnsi="Arial" w:cs="Arial"/>
          <w:spacing w:val="-4"/>
          <w:sz w:val="21"/>
          <w:szCs w:val="21"/>
        </w:rPr>
        <w:t>l</w:t>
      </w:r>
      <w:r w:rsidRPr="003D0253">
        <w:rPr>
          <w:rFonts w:ascii="Arial" w:eastAsia="Arial" w:hAnsi="Arial" w:cs="Arial"/>
          <w:spacing w:val="-1"/>
          <w:sz w:val="21"/>
          <w:szCs w:val="21"/>
        </w:rPr>
        <w:t>f</w:t>
      </w:r>
      <w:r w:rsidRPr="003D0253">
        <w:rPr>
          <w:rFonts w:ascii="Arial" w:eastAsia="Arial" w:hAnsi="Arial" w:cs="Arial"/>
          <w:spacing w:val="2"/>
          <w:sz w:val="21"/>
          <w:szCs w:val="21"/>
        </w:rPr>
        <w:t>)</w:t>
      </w:r>
      <w:r w:rsidRPr="003D0253">
        <w:rPr>
          <w:rFonts w:ascii="Arial" w:eastAsia="Arial" w:hAnsi="Arial" w:cs="Arial"/>
          <w:sz w:val="21"/>
          <w:szCs w:val="21"/>
        </w:rPr>
        <w:t>.</w:t>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before="3" w:line="220" w:lineRule="exact"/>
        <w:rPr>
          <w:rFonts w:ascii="Arial" w:hAnsi="Arial" w:cs="Arial"/>
          <w:sz w:val="22"/>
          <w:szCs w:val="22"/>
        </w:rPr>
      </w:pPr>
    </w:p>
    <w:p w:rsidR="00C86F4A" w:rsidRPr="003D0253" w:rsidRDefault="006C72B5">
      <w:pPr>
        <w:ind w:left="104"/>
        <w:rPr>
          <w:rFonts w:ascii="Arial" w:eastAsia="Arial" w:hAnsi="Arial" w:cs="Arial"/>
          <w:sz w:val="21"/>
          <w:szCs w:val="21"/>
        </w:rPr>
      </w:pPr>
      <w:r w:rsidRPr="003D0253">
        <w:rPr>
          <w:rFonts w:ascii="Arial" w:eastAsia="Arial" w:hAnsi="Arial" w:cs="Arial"/>
          <w:spacing w:val="-2"/>
          <w:sz w:val="21"/>
          <w:szCs w:val="21"/>
        </w:rPr>
        <w:t>Yo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6"/>
          <w:sz w:val="21"/>
          <w:szCs w:val="21"/>
        </w:rPr>
        <w:t>m</w:t>
      </w:r>
      <w:r w:rsidRPr="003D0253">
        <w:rPr>
          <w:rFonts w:ascii="Arial" w:eastAsia="Arial" w:hAnsi="Arial" w:cs="Arial"/>
          <w:spacing w:val="-4"/>
          <w:sz w:val="21"/>
          <w:szCs w:val="21"/>
        </w:rPr>
        <w:t>i</w:t>
      </w:r>
      <w:r w:rsidRPr="003D0253">
        <w:rPr>
          <w:rFonts w:ascii="Arial" w:eastAsia="Arial" w:hAnsi="Arial" w:cs="Arial"/>
          <w:spacing w:val="-2"/>
          <w:sz w:val="21"/>
          <w:szCs w:val="21"/>
        </w:rPr>
        <w:t>gh</w:t>
      </w:r>
      <w:r w:rsidRPr="003D0253">
        <w:rPr>
          <w:rFonts w:ascii="Arial" w:eastAsia="Arial" w:hAnsi="Arial" w:cs="Arial"/>
          <w:sz w:val="21"/>
          <w:szCs w:val="21"/>
        </w:rPr>
        <w:t>t</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4"/>
          <w:sz w:val="21"/>
          <w:szCs w:val="21"/>
        </w:rPr>
        <w:t>l</w:t>
      </w:r>
      <w:r w:rsidRPr="003D0253">
        <w:rPr>
          <w:rFonts w:ascii="Arial" w:eastAsia="Arial" w:hAnsi="Arial" w:cs="Arial"/>
          <w:spacing w:val="-5"/>
          <w:sz w:val="21"/>
          <w:szCs w:val="21"/>
        </w:rPr>
        <w:t>s</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2"/>
          <w:sz w:val="21"/>
          <w:szCs w:val="21"/>
        </w:rPr>
        <w:t>an</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2"/>
          <w:sz w:val="21"/>
          <w:szCs w:val="21"/>
        </w:rPr>
        <w:t xml:space="preserve"> ad</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pacing w:val="-6"/>
          <w:sz w:val="21"/>
          <w:szCs w:val="21"/>
        </w:rPr>
        <w:t>f</w:t>
      </w:r>
      <w:r w:rsidRPr="003D0253">
        <w:rPr>
          <w:rFonts w:ascii="Arial" w:eastAsia="Arial" w:hAnsi="Arial" w:cs="Arial"/>
          <w:spacing w:val="3"/>
          <w:sz w:val="21"/>
          <w:szCs w:val="21"/>
        </w:rPr>
        <w:t>o</w:t>
      </w:r>
      <w:r w:rsidRPr="003D0253">
        <w:rPr>
          <w:rFonts w:ascii="Arial" w:eastAsia="Arial" w:hAnsi="Arial" w:cs="Arial"/>
          <w:spacing w:val="-3"/>
          <w:sz w:val="21"/>
          <w:szCs w:val="21"/>
        </w:rPr>
        <w:t>r</w:t>
      </w:r>
      <w:r w:rsidRPr="003D0253">
        <w:rPr>
          <w:rFonts w:ascii="Arial" w:eastAsia="Arial" w:hAnsi="Arial" w:cs="Arial"/>
          <w:spacing w:val="2"/>
          <w:sz w:val="21"/>
          <w:szCs w:val="21"/>
        </w:rPr>
        <w:t>m</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on</w:t>
      </w:r>
      <w:r w:rsidRPr="003D0253">
        <w:rPr>
          <w:rFonts w:ascii="Arial" w:eastAsia="Arial" w:hAnsi="Arial" w:cs="Arial"/>
          <w:sz w:val="21"/>
          <w:szCs w:val="21"/>
        </w:rPr>
        <w:t>:</w:t>
      </w:r>
    </w:p>
    <w:p w:rsidR="00C86F4A" w:rsidRPr="003D0253" w:rsidRDefault="00C86F4A">
      <w:pPr>
        <w:spacing w:before="2" w:line="200" w:lineRule="exact"/>
        <w:rPr>
          <w:rFonts w:ascii="Arial" w:hAnsi="Arial" w:cs="Arial"/>
        </w:rPr>
      </w:pPr>
    </w:p>
    <w:p w:rsidR="00C86F4A" w:rsidRPr="003D0253" w:rsidRDefault="006C72B5">
      <w:pPr>
        <w:ind w:left="104"/>
        <w:rPr>
          <w:rFonts w:ascii="Arial" w:eastAsia="Arial" w:hAnsi="Arial" w:cs="Arial"/>
          <w:sz w:val="21"/>
          <w:szCs w:val="21"/>
        </w:rPr>
      </w:pPr>
      <w:r w:rsidRPr="003D0253">
        <w:rPr>
          <w:rFonts w:ascii="Arial" w:eastAsia="Calibri" w:hAnsi="Arial" w:cs="Arial"/>
          <w:sz w:val="21"/>
          <w:szCs w:val="21"/>
        </w:rPr>
        <w:t xml:space="preserve">•    </w:t>
      </w:r>
      <w:r w:rsidRPr="003D0253">
        <w:rPr>
          <w:rFonts w:ascii="Arial" w:eastAsia="Calibri" w:hAnsi="Arial" w:cs="Arial"/>
          <w:spacing w:val="13"/>
          <w:sz w:val="21"/>
          <w:szCs w:val="21"/>
        </w:rPr>
        <w:t xml:space="preserve"> </w:t>
      </w:r>
      <w:r w:rsidRPr="003D0253">
        <w:rPr>
          <w:rFonts w:ascii="Arial" w:eastAsia="Arial" w:hAnsi="Arial" w:cs="Arial"/>
          <w:spacing w:val="-6"/>
          <w:sz w:val="21"/>
          <w:szCs w:val="21"/>
        </w:rPr>
        <w:t>I</w:t>
      </w:r>
      <w:r w:rsidRPr="003D0253">
        <w:rPr>
          <w:rFonts w:ascii="Arial" w:eastAsia="Arial" w:hAnsi="Arial" w:cs="Arial"/>
          <w:spacing w:val="6"/>
          <w:sz w:val="21"/>
          <w:szCs w:val="21"/>
        </w:rPr>
        <w:t>m</w:t>
      </w:r>
      <w:r w:rsidRPr="003D0253">
        <w:rPr>
          <w:rFonts w:ascii="Arial" w:eastAsia="Arial" w:hAnsi="Arial" w:cs="Arial"/>
          <w:spacing w:val="3"/>
          <w:sz w:val="21"/>
          <w:szCs w:val="21"/>
        </w:rPr>
        <w:t>a</w:t>
      </w:r>
      <w:r w:rsidRPr="003D0253">
        <w:rPr>
          <w:rFonts w:ascii="Arial" w:eastAsia="Arial" w:hAnsi="Arial" w:cs="Arial"/>
          <w:spacing w:val="-7"/>
          <w:sz w:val="21"/>
          <w:szCs w:val="21"/>
        </w:rPr>
        <w:t>g</w:t>
      </w:r>
      <w:r w:rsidRPr="003D0253">
        <w:rPr>
          <w:rFonts w:ascii="Arial" w:eastAsia="Arial" w:hAnsi="Arial" w:cs="Arial"/>
          <w:spacing w:val="-2"/>
          <w:sz w:val="21"/>
          <w:szCs w:val="21"/>
        </w:rPr>
        <w:t>e</w:t>
      </w:r>
      <w:r w:rsidRPr="003D0253">
        <w:rPr>
          <w:rFonts w:ascii="Arial" w:eastAsia="Arial" w:hAnsi="Arial" w:cs="Arial"/>
          <w:sz w:val="21"/>
          <w:szCs w:val="21"/>
        </w:rPr>
        <w:t>s s</w:t>
      </w:r>
      <w:r w:rsidRPr="003D0253">
        <w:rPr>
          <w:rFonts w:ascii="Arial" w:eastAsia="Arial" w:hAnsi="Arial" w:cs="Arial"/>
          <w:spacing w:val="-7"/>
          <w:sz w:val="21"/>
          <w:szCs w:val="21"/>
        </w:rPr>
        <w:t>h</w:t>
      </w:r>
      <w:r w:rsidRPr="003D0253">
        <w:rPr>
          <w:rFonts w:ascii="Arial" w:eastAsia="Arial" w:hAnsi="Arial" w:cs="Arial"/>
          <w:spacing w:val="-2"/>
          <w:sz w:val="21"/>
          <w:szCs w:val="21"/>
        </w:rPr>
        <w:t>o</w:t>
      </w:r>
      <w:r w:rsidRPr="003D0253">
        <w:rPr>
          <w:rFonts w:ascii="Arial" w:eastAsia="Arial" w:hAnsi="Arial" w:cs="Arial"/>
          <w:spacing w:val="1"/>
          <w:sz w:val="21"/>
          <w:szCs w:val="21"/>
        </w:rPr>
        <w:t>w</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2"/>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b</w:t>
      </w:r>
      <w:r w:rsidRPr="003D0253">
        <w:rPr>
          <w:rFonts w:ascii="Arial" w:eastAsia="Arial" w:hAnsi="Arial" w:cs="Arial"/>
          <w:spacing w:val="3"/>
          <w:sz w:val="21"/>
          <w:szCs w:val="21"/>
        </w:rPr>
        <w:t>u</w:t>
      </w:r>
      <w:r w:rsidRPr="003D0253">
        <w:rPr>
          <w:rFonts w:ascii="Arial" w:eastAsia="Arial" w:hAnsi="Arial" w:cs="Arial"/>
          <w:spacing w:val="1"/>
          <w:sz w:val="21"/>
          <w:szCs w:val="21"/>
        </w:rPr>
        <w:t>i</w:t>
      </w:r>
      <w:r w:rsidRPr="003D0253">
        <w:rPr>
          <w:rFonts w:ascii="Arial" w:eastAsia="Arial" w:hAnsi="Arial" w:cs="Arial"/>
          <w:spacing w:val="-4"/>
          <w:sz w:val="21"/>
          <w:szCs w:val="21"/>
        </w:rPr>
        <w:t>l</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r</w:t>
      </w:r>
      <w:r w:rsidRPr="003D0253">
        <w:rPr>
          <w:rFonts w:ascii="Arial" w:eastAsia="Arial" w:hAnsi="Arial" w:cs="Arial"/>
          <w:spacing w:val="7"/>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2"/>
          <w:sz w:val="21"/>
          <w:szCs w:val="21"/>
        </w:rPr>
        <w:t>e</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ng</w:t>
      </w:r>
    </w:p>
    <w:p w:rsidR="00C86F4A" w:rsidRPr="003D0253" w:rsidRDefault="006C72B5">
      <w:pPr>
        <w:spacing w:line="240" w:lineRule="exact"/>
        <w:ind w:left="104"/>
        <w:rPr>
          <w:rFonts w:ascii="Arial" w:eastAsia="Arial" w:hAnsi="Arial" w:cs="Arial"/>
          <w:sz w:val="21"/>
          <w:szCs w:val="21"/>
        </w:rPr>
      </w:pPr>
      <w:r w:rsidRPr="003D0253">
        <w:rPr>
          <w:rFonts w:ascii="Arial" w:eastAsia="Calibri" w:hAnsi="Arial" w:cs="Arial"/>
          <w:position w:val="1"/>
          <w:sz w:val="21"/>
          <w:szCs w:val="21"/>
        </w:rPr>
        <w:t xml:space="preserve">•    </w:t>
      </w:r>
      <w:r w:rsidRPr="003D0253">
        <w:rPr>
          <w:rFonts w:ascii="Arial" w:eastAsia="Calibri" w:hAnsi="Arial" w:cs="Arial"/>
          <w:spacing w:val="13"/>
          <w:position w:val="1"/>
          <w:sz w:val="21"/>
          <w:szCs w:val="21"/>
        </w:rPr>
        <w:t xml:space="preserve"> </w:t>
      </w:r>
      <w:r w:rsidRPr="003D0253">
        <w:rPr>
          <w:rFonts w:ascii="Arial" w:eastAsia="Arial" w:hAnsi="Arial" w:cs="Arial"/>
          <w:spacing w:val="-4"/>
          <w:position w:val="1"/>
          <w:sz w:val="21"/>
          <w:szCs w:val="21"/>
        </w:rPr>
        <w:t>H</w:t>
      </w:r>
      <w:r w:rsidRPr="003D0253">
        <w:rPr>
          <w:rFonts w:ascii="Arial" w:eastAsia="Arial" w:hAnsi="Arial" w:cs="Arial"/>
          <w:spacing w:val="3"/>
          <w:position w:val="1"/>
          <w:sz w:val="21"/>
          <w:szCs w:val="21"/>
        </w:rPr>
        <w:t>o</w:t>
      </w:r>
      <w:r w:rsidRPr="003D0253">
        <w:rPr>
          <w:rFonts w:ascii="Arial" w:eastAsia="Arial" w:hAnsi="Arial" w:cs="Arial"/>
          <w:position w:val="1"/>
          <w:sz w:val="21"/>
          <w:szCs w:val="21"/>
        </w:rPr>
        <w:t>w</w:t>
      </w:r>
      <w:r w:rsidRPr="003D0253">
        <w:rPr>
          <w:rFonts w:ascii="Arial" w:eastAsia="Arial" w:hAnsi="Arial" w:cs="Arial"/>
          <w:spacing w:val="-4"/>
          <w:position w:val="1"/>
          <w:sz w:val="21"/>
          <w:szCs w:val="21"/>
        </w:rPr>
        <w:t xml:space="preserve"> </w:t>
      </w:r>
      <w:r w:rsidRPr="003D0253">
        <w:rPr>
          <w:rFonts w:ascii="Arial" w:eastAsia="Arial" w:hAnsi="Arial" w:cs="Arial"/>
          <w:spacing w:val="-1"/>
          <w:position w:val="1"/>
          <w:sz w:val="21"/>
          <w:szCs w:val="21"/>
        </w:rPr>
        <w:t>t</w:t>
      </w:r>
      <w:r w:rsidRPr="003D0253">
        <w:rPr>
          <w:rFonts w:ascii="Arial" w:eastAsia="Arial" w:hAnsi="Arial" w:cs="Arial"/>
          <w:spacing w:val="-2"/>
          <w:position w:val="1"/>
          <w:sz w:val="21"/>
          <w:szCs w:val="21"/>
        </w:rPr>
        <w:t>h</w:t>
      </w:r>
      <w:r w:rsidRPr="003D0253">
        <w:rPr>
          <w:rFonts w:ascii="Arial" w:eastAsia="Arial" w:hAnsi="Arial" w:cs="Arial"/>
          <w:position w:val="1"/>
          <w:sz w:val="21"/>
          <w:szCs w:val="21"/>
        </w:rPr>
        <w:t>e</w:t>
      </w:r>
      <w:r w:rsidRPr="003D0253">
        <w:rPr>
          <w:rFonts w:ascii="Arial" w:eastAsia="Arial" w:hAnsi="Arial" w:cs="Arial"/>
          <w:spacing w:val="2"/>
          <w:position w:val="1"/>
          <w:sz w:val="21"/>
          <w:szCs w:val="21"/>
        </w:rPr>
        <w:t xml:space="preserve"> </w:t>
      </w:r>
      <w:r w:rsidRPr="003D0253">
        <w:rPr>
          <w:rFonts w:ascii="Arial" w:eastAsia="Arial" w:hAnsi="Arial" w:cs="Arial"/>
          <w:spacing w:val="-4"/>
          <w:position w:val="1"/>
          <w:sz w:val="21"/>
          <w:szCs w:val="21"/>
        </w:rPr>
        <w:t>i</w:t>
      </w:r>
      <w:r w:rsidRPr="003D0253">
        <w:rPr>
          <w:rFonts w:ascii="Arial" w:eastAsia="Arial" w:hAnsi="Arial" w:cs="Arial"/>
          <w:spacing w:val="-2"/>
          <w:position w:val="1"/>
          <w:sz w:val="21"/>
          <w:szCs w:val="21"/>
        </w:rPr>
        <w:t>n</w:t>
      </w:r>
      <w:r w:rsidRPr="003D0253">
        <w:rPr>
          <w:rFonts w:ascii="Arial" w:eastAsia="Arial" w:hAnsi="Arial" w:cs="Arial"/>
          <w:position w:val="1"/>
          <w:sz w:val="21"/>
          <w:szCs w:val="21"/>
        </w:rPr>
        <w:t>v</w:t>
      </w:r>
      <w:r w:rsidRPr="003D0253">
        <w:rPr>
          <w:rFonts w:ascii="Arial" w:eastAsia="Arial" w:hAnsi="Arial" w:cs="Arial"/>
          <w:spacing w:val="-2"/>
          <w:position w:val="1"/>
          <w:sz w:val="21"/>
          <w:szCs w:val="21"/>
        </w:rPr>
        <w:t>en</w:t>
      </w:r>
      <w:r w:rsidRPr="003D0253">
        <w:rPr>
          <w:rFonts w:ascii="Arial" w:eastAsia="Arial" w:hAnsi="Arial" w:cs="Arial"/>
          <w:spacing w:val="-1"/>
          <w:position w:val="1"/>
          <w:sz w:val="21"/>
          <w:szCs w:val="21"/>
        </w:rPr>
        <w:t>t</w:t>
      </w:r>
      <w:r w:rsidRPr="003D0253">
        <w:rPr>
          <w:rFonts w:ascii="Arial" w:eastAsia="Arial" w:hAnsi="Arial" w:cs="Arial"/>
          <w:spacing w:val="-4"/>
          <w:position w:val="1"/>
          <w:sz w:val="21"/>
          <w:szCs w:val="21"/>
        </w:rPr>
        <w:t>i</w:t>
      </w:r>
      <w:r w:rsidRPr="003D0253">
        <w:rPr>
          <w:rFonts w:ascii="Arial" w:eastAsia="Arial" w:hAnsi="Arial" w:cs="Arial"/>
          <w:spacing w:val="3"/>
          <w:position w:val="1"/>
          <w:sz w:val="21"/>
          <w:szCs w:val="21"/>
        </w:rPr>
        <w:t>o</w:t>
      </w:r>
      <w:r w:rsidRPr="003D0253">
        <w:rPr>
          <w:rFonts w:ascii="Arial" w:eastAsia="Arial" w:hAnsi="Arial" w:cs="Arial"/>
          <w:position w:val="1"/>
          <w:sz w:val="21"/>
          <w:szCs w:val="21"/>
        </w:rPr>
        <w:t>n</w:t>
      </w:r>
      <w:r w:rsidRPr="003D0253">
        <w:rPr>
          <w:rFonts w:ascii="Arial" w:eastAsia="Arial" w:hAnsi="Arial" w:cs="Arial"/>
          <w:spacing w:val="2"/>
          <w:position w:val="1"/>
          <w:sz w:val="21"/>
          <w:szCs w:val="21"/>
        </w:rPr>
        <w:t xml:space="preserve"> </w:t>
      </w:r>
      <w:r w:rsidRPr="003D0253">
        <w:rPr>
          <w:rFonts w:ascii="Arial" w:eastAsia="Arial" w:hAnsi="Arial" w:cs="Arial"/>
          <w:spacing w:val="-8"/>
          <w:position w:val="1"/>
          <w:sz w:val="21"/>
          <w:szCs w:val="21"/>
        </w:rPr>
        <w:t>w</w:t>
      </w:r>
      <w:r w:rsidRPr="003D0253">
        <w:rPr>
          <w:rFonts w:ascii="Arial" w:eastAsia="Arial" w:hAnsi="Arial" w:cs="Arial"/>
          <w:spacing w:val="3"/>
          <w:position w:val="1"/>
          <w:sz w:val="21"/>
          <w:szCs w:val="21"/>
        </w:rPr>
        <w:t>a</w:t>
      </w:r>
      <w:r w:rsidRPr="003D0253">
        <w:rPr>
          <w:rFonts w:ascii="Arial" w:eastAsia="Arial" w:hAnsi="Arial" w:cs="Arial"/>
          <w:position w:val="1"/>
          <w:sz w:val="21"/>
          <w:szCs w:val="21"/>
        </w:rPr>
        <w:t xml:space="preserve">s </w:t>
      </w:r>
      <w:r w:rsidRPr="003D0253">
        <w:rPr>
          <w:rFonts w:ascii="Arial" w:eastAsia="Arial" w:hAnsi="Arial" w:cs="Arial"/>
          <w:spacing w:val="2"/>
          <w:position w:val="1"/>
          <w:sz w:val="21"/>
          <w:szCs w:val="21"/>
        </w:rPr>
        <w:t>m</w:t>
      </w:r>
      <w:r w:rsidRPr="003D0253">
        <w:rPr>
          <w:rFonts w:ascii="Arial" w:eastAsia="Arial" w:hAnsi="Arial" w:cs="Arial"/>
          <w:spacing w:val="-2"/>
          <w:position w:val="1"/>
          <w:sz w:val="21"/>
          <w:szCs w:val="21"/>
        </w:rPr>
        <w:t>ade</w:t>
      </w:r>
    </w:p>
    <w:p w:rsidR="00C86F4A" w:rsidRPr="003D0253" w:rsidRDefault="006C72B5">
      <w:pPr>
        <w:spacing w:line="240" w:lineRule="exact"/>
        <w:ind w:left="104"/>
        <w:rPr>
          <w:rFonts w:ascii="Arial" w:eastAsia="Arial" w:hAnsi="Arial" w:cs="Arial"/>
          <w:sz w:val="21"/>
          <w:szCs w:val="21"/>
        </w:rPr>
      </w:pPr>
      <w:r w:rsidRPr="003D0253">
        <w:rPr>
          <w:rFonts w:ascii="Arial" w:eastAsia="Calibri" w:hAnsi="Arial" w:cs="Arial"/>
          <w:position w:val="1"/>
          <w:sz w:val="21"/>
          <w:szCs w:val="21"/>
        </w:rPr>
        <w:t xml:space="preserve">•    </w:t>
      </w:r>
      <w:r w:rsidRPr="003D0253">
        <w:rPr>
          <w:rFonts w:ascii="Arial" w:eastAsia="Calibri" w:hAnsi="Arial" w:cs="Arial"/>
          <w:spacing w:val="13"/>
          <w:position w:val="1"/>
          <w:sz w:val="21"/>
          <w:szCs w:val="21"/>
        </w:rPr>
        <w:t xml:space="preserve"> </w:t>
      </w:r>
      <w:r w:rsidRPr="003D0253">
        <w:rPr>
          <w:rFonts w:ascii="Arial" w:eastAsia="Arial" w:hAnsi="Arial" w:cs="Arial"/>
          <w:spacing w:val="-4"/>
          <w:position w:val="1"/>
          <w:sz w:val="21"/>
          <w:szCs w:val="21"/>
        </w:rPr>
        <w:t>H</w:t>
      </w:r>
      <w:r w:rsidRPr="003D0253">
        <w:rPr>
          <w:rFonts w:ascii="Arial" w:eastAsia="Arial" w:hAnsi="Arial" w:cs="Arial"/>
          <w:spacing w:val="3"/>
          <w:position w:val="1"/>
          <w:sz w:val="21"/>
          <w:szCs w:val="21"/>
        </w:rPr>
        <w:t>o</w:t>
      </w:r>
      <w:r w:rsidRPr="003D0253">
        <w:rPr>
          <w:rFonts w:ascii="Arial" w:eastAsia="Arial" w:hAnsi="Arial" w:cs="Arial"/>
          <w:position w:val="1"/>
          <w:sz w:val="21"/>
          <w:szCs w:val="21"/>
        </w:rPr>
        <w:t>w</w:t>
      </w:r>
      <w:r w:rsidRPr="003D0253">
        <w:rPr>
          <w:rFonts w:ascii="Arial" w:eastAsia="Arial" w:hAnsi="Arial" w:cs="Arial"/>
          <w:spacing w:val="-4"/>
          <w:position w:val="1"/>
          <w:sz w:val="21"/>
          <w:szCs w:val="21"/>
        </w:rPr>
        <w:t xml:space="preserve"> </w:t>
      </w:r>
      <w:r w:rsidRPr="003D0253">
        <w:rPr>
          <w:rFonts w:ascii="Arial" w:eastAsia="Arial" w:hAnsi="Arial" w:cs="Arial"/>
          <w:spacing w:val="-1"/>
          <w:position w:val="1"/>
          <w:sz w:val="21"/>
          <w:szCs w:val="21"/>
        </w:rPr>
        <w:t>t</w:t>
      </w:r>
      <w:r w:rsidRPr="003D0253">
        <w:rPr>
          <w:rFonts w:ascii="Arial" w:eastAsia="Arial" w:hAnsi="Arial" w:cs="Arial"/>
          <w:spacing w:val="-2"/>
          <w:position w:val="1"/>
          <w:sz w:val="21"/>
          <w:szCs w:val="21"/>
        </w:rPr>
        <w:t>h</w:t>
      </w:r>
      <w:r w:rsidRPr="003D0253">
        <w:rPr>
          <w:rFonts w:ascii="Arial" w:eastAsia="Arial" w:hAnsi="Arial" w:cs="Arial"/>
          <w:position w:val="1"/>
          <w:sz w:val="21"/>
          <w:szCs w:val="21"/>
        </w:rPr>
        <w:t>e</w:t>
      </w:r>
      <w:r w:rsidRPr="003D0253">
        <w:rPr>
          <w:rFonts w:ascii="Arial" w:eastAsia="Arial" w:hAnsi="Arial" w:cs="Arial"/>
          <w:spacing w:val="2"/>
          <w:position w:val="1"/>
          <w:sz w:val="21"/>
          <w:szCs w:val="21"/>
        </w:rPr>
        <w:t xml:space="preserve"> </w:t>
      </w:r>
      <w:r w:rsidRPr="003D0253">
        <w:rPr>
          <w:rFonts w:ascii="Arial" w:eastAsia="Arial" w:hAnsi="Arial" w:cs="Arial"/>
          <w:spacing w:val="-4"/>
          <w:position w:val="1"/>
          <w:sz w:val="21"/>
          <w:szCs w:val="21"/>
        </w:rPr>
        <w:t>i</w:t>
      </w:r>
      <w:r w:rsidRPr="003D0253">
        <w:rPr>
          <w:rFonts w:ascii="Arial" w:eastAsia="Arial" w:hAnsi="Arial" w:cs="Arial"/>
          <w:spacing w:val="-2"/>
          <w:position w:val="1"/>
          <w:sz w:val="21"/>
          <w:szCs w:val="21"/>
        </w:rPr>
        <w:t>n</w:t>
      </w:r>
      <w:r w:rsidRPr="003D0253">
        <w:rPr>
          <w:rFonts w:ascii="Arial" w:eastAsia="Arial" w:hAnsi="Arial" w:cs="Arial"/>
          <w:position w:val="1"/>
          <w:sz w:val="21"/>
          <w:szCs w:val="21"/>
        </w:rPr>
        <w:t>v</w:t>
      </w:r>
      <w:r w:rsidRPr="003D0253">
        <w:rPr>
          <w:rFonts w:ascii="Arial" w:eastAsia="Arial" w:hAnsi="Arial" w:cs="Arial"/>
          <w:spacing w:val="-2"/>
          <w:position w:val="1"/>
          <w:sz w:val="21"/>
          <w:szCs w:val="21"/>
        </w:rPr>
        <w:t>en</w:t>
      </w:r>
      <w:r w:rsidRPr="003D0253">
        <w:rPr>
          <w:rFonts w:ascii="Arial" w:eastAsia="Arial" w:hAnsi="Arial" w:cs="Arial"/>
          <w:spacing w:val="-1"/>
          <w:position w:val="1"/>
          <w:sz w:val="21"/>
          <w:szCs w:val="21"/>
        </w:rPr>
        <w:t>t</w:t>
      </w:r>
      <w:r w:rsidRPr="003D0253">
        <w:rPr>
          <w:rFonts w:ascii="Arial" w:eastAsia="Arial" w:hAnsi="Arial" w:cs="Arial"/>
          <w:spacing w:val="-4"/>
          <w:position w:val="1"/>
          <w:sz w:val="21"/>
          <w:szCs w:val="21"/>
        </w:rPr>
        <w:t>i</w:t>
      </w:r>
      <w:r w:rsidRPr="003D0253">
        <w:rPr>
          <w:rFonts w:ascii="Arial" w:eastAsia="Arial" w:hAnsi="Arial" w:cs="Arial"/>
          <w:spacing w:val="3"/>
          <w:position w:val="1"/>
          <w:sz w:val="21"/>
          <w:szCs w:val="21"/>
        </w:rPr>
        <w:t>o</w:t>
      </w:r>
      <w:r w:rsidRPr="003D0253">
        <w:rPr>
          <w:rFonts w:ascii="Arial" w:eastAsia="Arial" w:hAnsi="Arial" w:cs="Arial"/>
          <w:position w:val="1"/>
          <w:sz w:val="21"/>
          <w:szCs w:val="21"/>
        </w:rPr>
        <w:t>n</w:t>
      </w:r>
      <w:r w:rsidRPr="003D0253">
        <w:rPr>
          <w:rFonts w:ascii="Arial" w:eastAsia="Arial" w:hAnsi="Arial" w:cs="Arial"/>
          <w:spacing w:val="2"/>
          <w:position w:val="1"/>
          <w:sz w:val="21"/>
          <w:szCs w:val="21"/>
        </w:rPr>
        <w:t xml:space="preserve"> </w:t>
      </w:r>
      <w:r w:rsidRPr="003D0253">
        <w:rPr>
          <w:rFonts w:ascii="Arial" w:eastAsia="Arial" w:hAnsi="Arial" w:cs="Arial"/>
          <w:spacing w:val="-4"/>
          <w:position w:val="1"/>
          <w:sz w:val="21"/>
          <w:szCs w:val="21"/>
        </w:rPr>
        <w:t>i</w:t>
      </w:r>
      <w:r w:rsidRPr="003D0253">
        <w:rPr>
          <w:rFonts w:ascii="Arial" w:eastAsia="Arial" w:hAnsi="Arial" w:cs="Arial"/>
          <w:position w:val="1"/>
          <w:sz w:val="21"/>
          <w:szCs w:val="21"/>
        </w:rPr>
        <w:t>s</w:t>
      </w:r>
      <w:r w:rsidRPr="003D0253">
        <w:rPr>
          <w:rFonts w:ascii="Arial" w:eastAsia="Arial" w:hAnsi="Arial" w:cs="Arial"/>
          <w:spacing w:val="4"/>
          <w:position w:val="1"/>
          <w:sz w:val="21"/>
          <w:szCs w:val="21"/>
        </w:rPr>
        <w:t xml:space="preserve"> </w:t>
      </w:r>
      <w:r w:rsidRPr="003D0253">
        <w:rPr>
          <w:rFonts w:ascii="Arial" w:eastAsia="Arial" w:hAnsi="Arial" w:cs="Arial"/>
          <w:spacing w:val="-2"/>
          <w:position w:val="1"/>
          <w:sz w:val="21"/>
          <w:szCs w:val="21"/>
        </w:rPr>
        <w:t>u</w:t>
      </w:r>
      <w:r w:rsidRPr="003D0253">
        <w:rPr>
          <w:rFonts w:ascii="Arial" w:eastAsia="Arial" w:hAnsi="Arial" w:cs="Arial"/>
          <w:spacing w:val="-5"/>
          <w:position w:val="1"/>
          <w:sz w:val="21"/>
          <w:szCs w:val="21"/>
        </w:rPr>
        <w:t>s</w:t>
      </w:r>
      <w:r w:rsidRPr="003D0253">
        <w:rPr>
          <w:rFonts w:ascii="Arial" w:eastAsia="Arial" w:hAnsi="Arial" w:cs="Arial"/>
          <w:spacing w:val="-2"/>
          <w:position w:val="1"/>
          <w:sz w:val="21"/>
          <w:szCs w:val="21"/>
        </w:rPr>
        <w:t>e</w:t>
      </w:r>
      <w:r w:rsidRPr="003D0253">
        <w:rPr>
          <w:rFonts w:ascii="Arial" w:eastAsia="Arial" w:hAnsi="Arial" w:cs="Arial"/>
          <w:position w:val="1"/>
          <w:sz w:val="21"/>
          <w:szCs w:val="21"/>
        </w:rPr>
        <w:t>d</w:t>
      </w:r>
    </w:p>
    <w:p w:rsidR="00C86F4A" w:rsidRPr="003D0253" w:rsidRDefault="006C72B5">
      <w:pPr>
        <w:spacing w:line="240" w:lineRule="exact"/>
        <w:ind w:left="104"/>
        <w:rPr>
          <w:rFonts w:ascii="Arial" w:eastAsia="Arial" w:hAnsi="Arial" w:cs="Arial"/>
          <w:sz w:val="21"/>
          <w:szCs w:val="21"/>
        </w:rPr>
      </w:pPr>
      <w:r w:rsidRPr="003D0253">
        <w:rPr>
          <w:rFonts w:ascii="Arial" w:eastAsia="Calibri" w:hAnsi="Arial" w:cs="Arial"/>
          <w:position w:val="1"/>
          <w:sz w:val="21"/>
          <w:szCs w:val="21"/>
        </w:rPr>
        <w:t xml:space="preserve">•    </w:t>
      </w:r>
      <w:r w:rsidRPr="003D0253">
        <w:rPr>
          <w:rFonts w:ascii="Arial" w:eastAsia="Calibri" w:hAnsi="Arial" w:cs="Arial"/>
          <w:spacing w:val="13"/>
          <w:position w:val="1"/>
          <w:sz w:val="21"/>
          <w:szCs w:val="21"/>
        </w:rPr>
        <w:t xml:space="preserve"> </w:t>
      </w:r>
      <w:r w:rsidRPr="003D0253">
        <w:rPr>
          <w:rFonts w:ascii="Arial" w:eastAsia="Arial" w:hAnsi="Arial" w:cs="Arial"/>
          <w:spacing w:val="1"/>
          <w:position w:val="1"/>
          <w:sz w:val="21"/>
          <w:szCs w:val="21"/>
        </w:rPr>
        <w:t>T</w:t>
      </w:r>
      <w:r w:rsidRPr="003D0253">
        <w:rPr>
          <w:rFonts w:ascii="Arial" w:eastAsia="Arial" w:hAnsi="Arial" w:cs="Arial"/>
          <w:spacing w:val="-2"/>
          <w:position w:val="1"/>
          <w:sz w:val="21"/>
          <w:szCs w:val="21"/>
        </w:rPr>
        <w:t>h</w:t>
      </w:r>
      <w:r w:rsidRPr="003D0253">
        <w:rPr>
          <w:rFonts w:ascii="Arial" w:eastAsia="Arial" w:hAnsi="Arial" w:cs="Arial"/>
          <w:position w:val="1"/>
          <w:sz w:val="21"/>
          <w:szCs w:val="21"/>
        </w:rPr>
        <w:t>e</w:t>
      </w:r>
      <w:r w:rsidRPr="003D0253">
        <w:rPr>
          <w:rFonts w:ascii="Arial" w:eastAsia="Arial" w:hAnsi="Arial" w:cs="Arial"/>
          <w:spacing w:val="-3"/>
          <w:position w:val="1"/>
          <w:sz w:val="21"/>
          <w:szCs w:val="21"/>
        </w:rPr>
        <w:t xml:space="preserve"> </w:t>
      </w:r>
      <w:r w:rsidRPr="003D0253">
        <w:rPr>
          <w:rFonts w:ascii="Arial" w:eastAsia="Arial" w:hAnsi="Arial" w:cs="Arial"/>
          <w:spacing w:val="3"/>
          <w:position w:val="1"/>
          <w:sz w:val="21"/>
          <w:szCs w:val="21"/>
        </w:rPr>
        <w:t>b</w:t>
      </w:r>
      <w:r w:rsidRPr="003D0253">
        <w:rPr>
          <w:rFonts w:ascii="Arial" w:eastAsia="Arial" w:hAnsi="Arial" w:cs="Arial"/>
          <w:spacing w:val="-8"/>
          <w:position w:val="1"/>
          <w:sz w:val="21"/>
          <w:szCs w:val="21"/>
        </w:rPr>
        <w:t>i</w:t>
      </w:r>
      <w:r w:rsidRPr="003D0253">
        <w:rPr>
          <w:rFonts w:ascii="Arial" w:eastAsia="Arial" w:hAnsi="Arial" w:cs="Arial"/>
          <w:spacing w:val="3"/>
          <w:position w:val="1"/>
          <w:sz w:val="21"/>
          <w:szCs w:val="21"/>
        </w:rPr>
        <w:t>o</w:t>
      </w:r>
      <w:r w:rsidRPr="003D0253">
        <w:rPr>
          <w:rFonts w:ascii="Arial" w:eastAsia="Arial" w:hAnsi="Arial" w:cs="Arial"/>
          <w:spacing w:val="-2"/>
          <w:position w:val="1"/>
          <w:sz w:val="21"/>
          <w:szCs w:val="21"/>
        </w:rPr>
        <w:t>g</w:t>
      </w:r>
      <w:r w:rsidRPr="003D0253">
        <w:rPr>
          <w:rFonts w:ascii="Arial" w:eastAsia="Arial" w:hAnsi="Arial" w:cs="Arial"/>
          <w:spacing w:val="-3"/>
          <w:position w:val="1"/>
          <w:sz w:val="21"/>
          <w:szCs w:val="21"/>
        </w:rPr>
        <w:t>r</w:t>
      </w:r>
      <w:r w:rsidRPr="003D0253">
        <w:rPr>
          <w:rFonts w:ascii="Arial" w:eastAsia="Arial" w:hAnsi="Arial" w:cs="Arial"/>
          <w:spacing w:val="-2"/>
          <w:position w:val="1"/>
          <w:sz w:val="21"/>
          <w:szCs w:val="21"/>
        </w:rPr>
        <w:t>ap</w:t>
      </w:r>
      <w:r w:rsidRPr="003D0253">
        <w:rPr>
          <w:rFonts w:ascii="Arial" w:eastAsia="Arial" w:hAnsi="Arial" w:cs="Arial"/>
          <w:spacing w:val="3"/>
          <w:position w:val="1"/>
          <w:sz w:val="21"/>
          <w:szCs w:val="21"/>
        </w:rPr>
        <w:t>h</w:t>
      </w:r>
      <w:r w:rsidRPr="003D0253">
        <w:rPr>
          <w:rFonts w:ascii="Arial" w:eastAsia="Arial" w:hAnsi="Arial" w:cs="Arial"/>
          <w:position w:val="1"/>
          <w:sz w:val="21"/>
          <w:szCs w:val="21"/>
        </w:rPr>
        <w:t>y</w:t>
      </w:r>
      <w:r w:rsidRPr="003D0253">
        <w:rPr>
          <w:rFonts w:ascii="Arial" w:eastAsia="Arial" w:hAnsi="Arial" w:cs="Arial"/>
          <w:spacing w:val="-10"/>
          <w:position w:val="1"/>
          <w:sz w:val="21"/>
          <w:szCs w:val="21"/>
        </w:rPr>
        <w:t xml:space="preserve"> </w:t>
      </w:r>
      <w:r w:rsidRPr="003D0253">
        <w:rPr>
          <w:rFonts w:ascii="Arial" w:eastAsia="Arial" w:hAnsi="Arial" w:cs="Arial"/>
          <w:spacing w:val="3"/>
          <w:position w:val="1"/>
          <w:sz w:val="21"/>
          <w:szCs w:val="21"/>
        </w:rPr>
        <w:t>o</w:t>
      </w:r>
      <w:r w:rsidRPr="003D0253">
        <w:rPr>
          <w:rFonts w:ascii="Arial" w:eastAsia="Arial" w:hAnsi="Arial" w:cs="Arial"/>
          <w:position w:val="1"/>
          <w:sz w:val="21"/>
          <w:szCs w:val="21"/>
        </w:rPr>
        <w:t>f</w:t>
      </w:r>
      <w:r w:rsidRPr="003D0253">
        <w:rPr>
          <w:rFonts w:ascii="Arial" w:eastAsia="Arial" w:hAnsi="Arial" w:cs="Arial"/>
          <w:spacing w:val="3"/>
          <w:position w:val="1"/>
          <w:sz w:val="21"/>
          <w:szCs w:val="21"/>
        </w:rPr>
        <w:t xml:space="preserve"> </w:t>
      </w:r>
      <w:r w:rsidRPr="003D0253">
        <w:rPr>
          <w:rFonts w:ascii="Arial" w:eastAsia="Arial" w:hAnsi="Arial" w:cs="Arial"/>
          <w:spacing w:val="-1"/>
          <w:position w:val="1"/>
          <w:sz w:val="21"/>
          <w:szCs w:val="21"/>
        </w:rPr>
        <w:t>t</w:t>
      </w:r>
      <w:r w:rsidRPr="003D0253">
        <w:rPr>
          <w:rFonts w:ascii="Arial" w:eastAsia="Arial" w:hAnsi="Arial" w:cs="Arial"/>
          <w:spacing w:val="-2"/>
          <w:position w:val="1"/>
          <w:sz w:val="21"/>
          <w:szCs w:val="21"/>
        </w:rPr>
        <w:t>h</w:t>
      </w:r>
      <w:r w:rsidRPr="003D0253">
        <w:rPr>
          <w:rFonts w:ascii="Arial" w:eastAsia="Arial" w:hAnsi="Arial" w:cs="Arial"/>
          <w:position w:val="1"/>
          <w:sz w:val="21"/>
          <w:szCs w:val="21"/>
        </w:rPr>
        <w:t>e</w:t>
      </w:r>
      <w:r w:rsidRPr="003D0253">
        <w:rPr>
          <w:rFonts w:ascii="Arial" w:eastAsia="Arial" w:hAnsi="Arial" w:cs="Arial"/>
          <w:spacing w:val="2"/>
          <w:position w:val="1"/>
          <w:sz w:val="21"/>
          <w:szCs w:val="21"/>
        </w:rPr>
        <w:t xml:space="preserve"> </w:t>
      </w:r>
      <w:r w:rsidRPr="003D0253">
        <w:rPr>
          <w:rFonts w:ascii="Arial" w:eastAsia="Arial" w:hAnsi="Arial" w:cs="Arial"/>
          <w:spacing w:val="-4"/>
          <w:position w:val="1"/>
          <w:sz w:val="21"/>
          <w:szCs w:val="21"/>
        </w:rPr>
        <w:t>i</w:t>
      </w:r>
      <w:r w:rsidRPr="003D0253">
        <w:rPr>
          <w:rFonts w:ascii="Arial" w:eastAsia="Arial" w:hAnsi="Arial" w:cs="Arial"/>
          <w:spacing w:val="-2"/>
          <w:position w:val="1"/>
          <w:sz w:val="21"/>
          <w:szCs w:val="21"/>
        </w:rPr>
        <w:t>n</w:t>
      </w:r>
      <w:r w:rsidRPr="003D0253">
        <w:rPr>
          <w:rFonts w:ascii="Arial" w:eastAsia="Arial" w:hAnsi="Arial" w:cs="Arial"/>
          <w:position w:val="1"/>
          <w:sz w:val="21"/>
          <w:szCs w:val="21"/>
        </w:rPr>
        <w:t>v</w:t>
      </w:r>
      <w:r w:rsidRPr="003D0253">
        <w:rPr>
          <w:rFonts w:ascii="Arial" w:eastAsia="Arial" w:hAnsi="Arial" w:cs="Arial"/>
          <w:spacing w:val="3"/>
          <w:position w:val="1"/>
          <w:sz w:val="21"/>
          <w:szCs w:val="21"/>
        </w:rPr>
        <w:t>e</w:t>
      </w:r>
      <w:r w:rsidRPr="003D0253">
        <w:rPr>
          <w:rFonts w:ascii="Arial" w:eastAsia="Arial" w:hAnsi="Arial" w:cs="Arial"/>
          <w:spacing w:val="-2"/>
          <w:position w:val="1"/>
          <w:sz w:val="21"/>
          <w:szCs w:val="21"/>
        </w:rPr>
        <w:t>n</w:t>
      </w:r>
      <w:r w:rsidRPr="003D0253">
        <w:rPr>
          <w:rFonts w:ascii="Arial" w:eastAsia="Arial" w:hAnsi="Arial" w:cs="Arial"/>
          <w:spacing w:val="-6"/>
          <w:position w:val="1"/>
          <w:sz w:val="21"/>
          <w:szCs w:val="21"/>
        </w:rPr>
        <w:t>t</w:t>
      </w:r>
      <w:r w:rsidRPr="003D0253">
        <w:rPr>
          <w:rFonts w:ascii="Arial" w:eastAsia="Arial" w:hAnsi="Arial" w:cs="Arial"/>
          <w:spacing w:val="3"/>
          <w:position w:val="1"/>
          <w:sz w:val="21"/>
          <w:szCs w:val="21"/>
        </w:rPr>
        <w:t>o</w:t>
      </w:r>
      <w:r w:rsidRPr="003D0253">
        <w:rPr>
          <w:rFonts w:ascii="Arial" w:eastAsia="Arial" w:hAnsi="Arial" w:cs="Arial"/>
          <w:position w:val="1"/>
          <w:sz w:val="21"/>
          <w:szCs w:val="21"/>
        </w:rPr>
        <w:t>r</w:t>
      </w:r>
    </w:p>
    <w:p w:rsidR="00C86F4A" w:rsidRPr="003D0253" w:rsidRDefault="006C72B5">
      <w:pPr>
        <w:spacing w:line="240" w:lineRule="exact"/>
        <w:ind w:left="104"/>
        <w:rPr>
          <w:rFonts w:ascii="Arial" w:eastAsia="Arial" w:hAnsi="Arial" w:cs="Arial"/>
          <w:sz w:val="21"/>
          <w:szCs w:val="21"/>
        </w:rPr>
      </w:pPr>
      <w:r w:rsidRPr="003D0253">
        <w:rPr>
          <w:rFonts w:ascii="Arial" w:eastAsia="Calibri" w:hAnsi="Arial" w:cs="Arial"/>
          <w:position w:val="1"/>
          <w:sz w:val="21"/>
          <w:szCs w:val="21"/>
        </w:rPr>
        <w:t xml:space="preserve">•    </w:t>
      </w:r>
      <w:r w:rsidRPr="003D0253">
        <w:rPr>
          <w:rFonts w:ascii="Arial" w:eastAsia="Calibri" w:hAnsi="Arial" w:cs="Arial"/>
          <w:spacing w:val="13"/>
          <w:position w:val="1"/>
          <w:sz w:val="21"/>
          <w:szCs w:val="21"/>
        </w:rPr>
        <w:t xml:space="preserve"> </w:t>
      </w:r>
      <w:r w:rsidRPr="003D0253">
        <w:rPr>
          <w:rFonts w:ascii="Arial" w:eastAsia="Arial" w:hAnsi="Arial" w:cs="Arial"/>
          <w:spacing w:val="1"/>
          <w:position w:val="1"/>
          <w:sz w:val="21"/>
          <w:szCs w:val="21"/>
        </w:rPr>
        <w:t>T</w:t>
      </w:r>
      <w:r w:rsidRPr="003D0253">
        <w:rPr>
          <w:rFonts w:ascii="Arial" w:eastAsia="Arial" w:hAnsi="Arial" w:cs="Arial"/>
          <w:spacing w:val="3"/>
          <w:position w:val="1"/>
          <w:sz w:val="21"/>
          <w:szCs w:val="21"/>
        </w:rPr>
        <w:t>e</w:t>
      </w:r>
      <w:r w:rsidRPr="003D0253">
        <w:rPr>
          <w:rFonts w:ascii="Arial" w:eastAsia="Arial" w:hAnsi="Arial" w:cs="Arial"/>
          <w:position w:val="1"/>
          <w:sz w:val="21"/>
          <w:szCs w:val="21"/>
        </w:rPr>
        <w:t>xt</w:t>
      </w:r>
      <w:r w:rsidRPr="003D0253">
        <w:rPr>
          <w:rFonts w:ascii="Arial" w:eastAsia="Arial" w:hAnsi="Arial" w:cs="Arial"/>
          <w:spacing w:val="-2"/>
          <w:position w:val="1"/>
          <w:sz w:val="21"/>
          <w:szCs w:val="21"/>
        </w:rPr>
        <w:t xml:space="preserve"> </w:t>
      </w:r>
      <w:r w:rsidRPr="003D0253">
        <w:rPr>
          <w:rFonts w:ascii="Arial" w:eastAsia="Arial" w:hAnsi="Arial" w:cs="Arial"/>
          <w:spacing w:val="-8"/>
          <w:position w:val="1"/>
          <w:sz w:val="21"/>
          <w:szCs w:val="21"/>
        </w:rPr>
        <w:t>w</w:t>
      </w:r>
      <w:r w:rsidRPr="003D0253">
        <w:rPr>
          <w:rFonts w:ascii="Arial" w:eastAsia="Arial" w:hAnsi="Arial" w:cs="Arial"/>
          <w:spacing w:val="-2"/>
          <w:position w:val="1"/>
          <w:sz w:val="21"/>
          <w:szCs w:val="21"/>
        </w:rPr>
        <w:t>h</w:t>
      </w:r>
      <w:r w:rsidRPr="003D0253">
        <w:rPr>
          <w:rFonts w:ascii="Arial" w:eastAsia="Arial" w:hAnsi="Arial" w:cs="Arial"/>
          <w:spacing w:val="-4"/>
          <w:position w:val="1"/>
          <w:sz w:val="21"/>
          <w:szCs w:val="21"/>
        </w:rPr>
        <w:t>i</w:t>
      </w:r>
      <w:r w:rsidRPr="003D0253">
        <w:rPr>
          <w:rFonts w:ascii="Arial" w:eastAsia="Arial" w:hAnsi="Arial" w:cs="Arial"/>
          <w:spacing w:val="5"/>
          <w:position w:val="1"/>
          <w:sz w:val="21"/>
          <w:szCs w:val="21"/>
        </w:rPr>
        <w:t>c</w:t>
      </w:r>
      <w:r w:rsidRPr="003D0253">
        <w:rPr>
          <w:rFonts w:ascii="Arial" w:eastAsia="Arial" w:hAnsi="Arial" w:cs="Arial"/>
          <w:position w:val="1"/>
          <w:sz w:val="21"/>
          <w:szCs w:val="21"/>
        </w:rPr>
        <w:t>h</w:t>
      </w:r>
      <w:r w:rsidRPr="003D0253">
        <w:rPr>
          <w:rFonts w:ascii="Arial" w:eastAsia="Arial" w:hAnsi="Arial" w:cs="Arial"/>
          <w:spacing w:val="-3"/>
          <w:position w:val="1"/>
          <w:sz w:val="21"/>
          <w:szCs w:val="21"/>
        </w:rPr>
        <w:t xml:space="preserve"> </w:t>
      </w:r>
      <w:r w:rsidRPr="003D0253">
        <w:rPr>
          <w:rFonts w:ascii="Arial" w:eastAsia="Arial" w:hAnsi="Arial" w:cs="Arial"/>
          <w:position w:val="1"/>
          <w:sz w:val="21"/>
          <w:szCs w:val="21"/>
        </w:rPr>
        <w:t>s</w:t>
      </w:r>
      <w:r w:rsidRPr="003D0253">
        <w:rPr>
          <w:rFonts w:ascii="Arial" w:eastAsia="Arial" w:hAnsi="Arial" w:cs="Arial"/>
          <w:spacing w:val="-7"/>
          <w:position w:val="1"/>
          <w:sz w:val="21"/>
          <w:szCs w:val="21"/>
        </w:rPr>
        <w:t>u</w:t>
      </w:r>
      <w:r w:rsidRPr="003D0253">
        <w:rPr>
          <w:rFonts w:ascii="Arial" w:eastAsia="Arial" w:hAnsi="Arial" w:cs="Arial"/>
          <w:spacing w:val="-2"/>
          <w:position w:val="1"/>
          <w:sz w:val="21"/>
          <w:szCs w:val="21"/>
        </w:rPr>
        <w:t>pp</w:t>
      </w:r>
      <w:r w:rsidRPr="003D0253">
        <w:rPr>
          <w:rFonts w:ascii="Arial" w:eastAsia="Arial" w:hAnsi="Arial" w:cs="Arial"/>
          <w:spacing w:val="3"/>
          <w:position w:val="1"/>
          <w:sz w:val="21"/>
          <w:szCs w:val="21"/>
        </w:rPr>
        <w:t>o</w:t>
      </w:r>
      <w:r w:rsidRPr="003D0253">
        <w:rPr>
          <w:rFonts w:ascii="Arial" w:eastAsia="Arial" w:hAnsi="Arial" w:cs="Arial"/>
          <w:spacing w:val="2"/>
          <w:position w:val="1"/>
          <w:sz w:val="21"/>
          <w:szCs w:val="21"/>
        </w:rPr>
        <w:t>r</w:t>
      </w:r>
      <w:r w:rsidRPr="003D0253">
        <w:rPr>
          <w:rFonts w:ascii="Arial" w:eastAsia="Arial" w:hAnsi="Arial" w:cs="Arial"/>
          <w:spacing w:val="-1"/>
          <w:position w:val="1"/>
          <w:sz w:val="21"/>
          <w:szCs w:val="21"/>
        </w:rPr>
        <w:t>t</w:t>
      </w:r>
      <w:r w:rsidRPr="003D0253">
        <w:rPr>
          <w:rFonts w:ascii="Arial" w:eastAsia="Arial" w:hAnsi="Arial" w:cs="Arial"/>
          <w:position w:val="1"/>
          <w:sz w:val="21"/>
          <w:szCs w:val="21"/>
        </w:rPr>
        <w:t xml:space="preserve">s </w:t>
      </w:r>
      <w:r w:rsidRPr="003D0253">
        <w:rPr>
          <w:rFonts w:ascii="Arial" w:eastAsia="Arial" w:hAnsi="Arial" w:cs="Arial"/>
          <w:spacing w:val="-2"/>
          <w:position w:val="1"/>
          <w:sz w:val="21"/>
          <w:szCs w:val="21"/>
        </w:rPr>
        <w:t>a</w:t>
      </w:r>
      <w:r w:rsidRPr="003D0253">
        <w:rPr>
          <w:rFonts w:ascii="Arial" w:eastAsia="Arial" w:hAnsi="Arial" w:cs="Arial"/>
          <w:spacing w:val="-7"/>
          <w:position w:val="1"/>
          <w:sz w:val="21"/>
          <w:szCs w:val="21"/>
        </w:rPr>
        <w:t>n</w:t>
      </w:r>
      <w:r w:rsidRPr="003D0253">
        <w:rPr>
          <w:rFonts w:ascii="Arial" w:eastAsia="Arial" w:hAnsi="Arial" w:cs="Arial"/>
          <w:position w:val="1"/>
          <w:sz w:val="21"/>
          <w:szCs w:val="21"/>
        </w:rPr>
        <w:t>d</w:t>
      </w:r>
      <w:r w:rsidRPr="003D0253">
        <w:rPr>
          <w:rFonts w:ascii="Arial" w:eastAsia="Arial" w:hAnsi="Arial" w:cs="Arial"/>
          <w:spacing w:val="-3"/>
          <w:position w:val="1"/>
          <w:sz w:val="21"/>
          <w:szCs w:val="21"/>
        </w:rPr>
        <w:t xml:space="preserve"> </w:t>
      </w:r>
      <w:r w:rsidRPr="003D0253">
        <w:rPr>
          <w:rFonts w:ascii="Arial" w:eastAsia="Arial" w:hAnsi="Arial" w:cs="Arial"/>
          <w:spacing w:val="-2"/>
          <w:position w:val="1"/>
          <w:sz w:val="21"/>
          <w:szCs w:val="21"/>
        </w:rPr>
        <w:t>e</w:t>
      </w:r>
      <w:r w:rsidRPr="003D0253">
        <w:rPr>
          <w:rFonts w:ascii="Arial" w:eastAsia="Arial" w:hAnsi="Arial" w:cs="Arial"/>
          <w:position w:val="1"/>
          <w:sz w:val="21"/>
          <w:szCs w:val="21"/>
        </w:rPr>
        <w:t>x</w:t>
      </w:r>
      <w:r w:rsidRPr="003D0253">
        <w:rPr>
          <w:rFonts w:ascii="Arial" w:eastAsia="Arial" w:hAnsi="Arial" w:cs="Arial"/>
          <w:spacing w:val="3"/>
          <w:position w:val="1"/>
          <w:sz w:val="21"/>
          <w:szCs w:val="21"/>
        </w:rPr>
        <w:t>p</w:t>
      </w:r>
      <w:r w:rsidRPr="003D0253">
        <w:rPr>
          <w:rFonts w:ascii="Arial" w:eastAsia="Arial" w:hAnsi="Arial" w:cs="Arial"/>
          <w:spacing w:val="-4"/>
          <w:position w:val="1"/>
          <w:sz w:val="21"/>
          <w:szCs w:val="21"/>
        </w:rPr>
        <w:t>l</w:t>
      </w:r>
      <w:r w:rsidRPr="003D0253">
        <w:rPr>
          <w:rFonts w:ascii="Arial" w:eastAsia="Arial" w:hAnsi="Arial" w:cs="Arial"/>
          <w:spacing w:val="3"/>
          <w:position w:val="1"/>
          <w:sz w:val="21"/>
          <w:szCs w:val="21"/>
        </w:rPr>
        <w:t>a</w:t>
      </w:r>
      <w:r w:rsidRPr="003D0253">
        <w:rPr>
          <w:rFonts w:ascii="Arial" w:eastAsia="Arial" w:hAnsi="Arial" w:cs="Arial"/>
          <w:spacing w:val="-4"/>
          <w:position w:val="1"/>
          <w:sz w:val="21"/>
          <w:szCs w:val="21"/>
        </w:rPr>
        <w:t>i</w:t>
      </w:r>
      <w:r w:rsidRPr="003D0253">
        <w:rPr>
          <w:rFonts w:ascii="Arial" w:eastAsia="Arial" w:hAnsi="Arial" w:cs="Arial"/>
          <w:spacing w:val="-2"/>
          <w:position w:val="1"/>
          <w:sz w:val="21"/>
          <w:szCs w:val="21"/>
        </w:rPr>
        <w:t>n</w:t>
      </w:r>
      <w:r w:rsidRPr="003D0253">
        <w:rPr>
          <w:rFonts w:ascii="Arial" w:eastAsia="Arial" w:hAnsi="Arial" w:cs="Arial"/>
          <w:position w:val="1"/>
          <w:sz w:val="21"/>
          <w:szCs w:val="21"/>
        </w:rPr>
        <w:t xml:space="preserve">s </w:t>
      </w:r>
      <w:r w:rsidRPr="003D0253">
        <w:rPr>
          <w:rFonts w:ascii="Arial" w:eastAsia="Arial" w:hAnsi="Arial" w:cs="Arial"/>
          <w:spacing w:val="-2"/>
          <w:position w:val="1"/>
          <w:sz w:val="21"/>
          <w:szCs w:val="21"/>
        </w:rPr>
        <w:t>a</w:t>
      </w:r>
      <w:r w:rsidRPr="003D0253">
        <w:rPr>
          <w:rFonts w:ascii="Arial" w:eastAsia="Arial" w:hAnsi="Arial" w:cs="Arial"/>
          <w:spacing w:val="3"/>
          <w:position w:val="1"/>
          <w:sz w:val="21"/>
          <w:szCs w:val="21"/>
        </w:rPr>
        <w:t>n</w:t>
      </w:r>
      <w:r w:rsidRPr="003D0253">
        <w:rPr>
          <w:rFonts w:ascii="Arial" w:eastAsia="Arial" w:hAnsi="Arial" w:cs="Arial"/>
          <w:position w:val="1"/>
          <w:sz w:val="21"/>
          <w:szCs w:val="21"/>
        </w:rPr>
        <w:t>y</w:t>
      </w:r>
      <w:r w:rsidRPr="003D0253">
        <w:rPr>
          <w:rFonts w:ascii="Arial" w:eastAsia="Arial" w:hAnsi="Arial" w:cs="Arial"/>
          <w:spacing w:val="-5"/>
          <w:position w:val="1"/>
          <w:sz w:val="21"/>
          <w:szCs w:val="21"/>
        </w:rPr>
        <w:t xml:space="preserve"> </w:t>
      </w:r>
      <w:r w:rsidRPr="003D0253">
        <w:rPr>
          <w:rFonts w:ascii="Arial" w:eastAsia="Arial" w:hAnsi="Arial" w:cs="Arial"/>
          <w:spacing w:val="3"/>
          <w:position w:val="1"/>
          <w:sz w:val="21"/>
          <w:szCs w:val="21"/>
        </w:rPr>
        <w:t>p</w:t>
      </w:r>
      <w:r w:rsidRPr="003D0253">
        <w:rPr>
          <w:rFonts w:ascii="Arial" w:eastAsia="Arial" w:hAnsi="Arial" w:cs="Arial"/>
          <w:spacing w:val="-4"/>
          <w:position w:val="1"/>
          <w:sz w:val="21"/>
          <w:szCs w:val="21"/>
        </w:rPr>
        <w:t>i</w:t>
      </w:r>
      <w:r w:rsidRPr="003D0253">
        <w:rPr>
          <w:rFonts w:ascii="Arial" w:eastAsia="Arial" w:hAnsi="Arial" w:cs="Arial"/>
          <w:position w:val="1"/>
          <w:sz w:val="21"/>
          <w:szCs w:val="21"/>
        </w:rPr>
        <w:t>c</w:t>
      </w:r>
      <w:r w:rsidRPr="003D0253">
        <w:rPr>
          <w:rFonts w:ascii="Arial" w:eastAsia="Arial" w:hAnsi="Arial" w:cs="Arial"/>
          <w:spacing w:val="-1"/>
          <w:position w:val="1"/>
          <w:sz w:val="21"/>
          <w:szCs w:val="21"/>
        </w:rPr>
        <w:t>t</w:t>
      </w:r>
      <w:r w:rsidRPr="003D0253">
        <w:rPr>
          <w:rFonts w:ascii="Arial" w:eastAsia="Arial" w:hAnsi="Arial" w:cs="Arial"/>
          <w:spacing w:val="-7"/>
          <w:position w:val="1"/>
          <w:sz w:val="21"/>
          <w:szCs w:val="21"/>
        </w:rPr>
        <w:t>u</w:t>
      </w:r>
      <w:r w:rsidRPr="003D0253">
        <w:rPr>
          <w:rFonts w:ascii="Arial" w:eastAsia="Arial" w:hAnsi="Arial" w:cs="Arial"/>
          <w:spacing w:val="-3"/>
          <w:position w:val="1"/>
          <w:sz w:val="21"/>
          <w:szCs w:val="21"/>
        </w:rPr>
        <w:t>r</w:t>
      </w:r>
      <w:r w:rsidRPr="003D0253">
        <w:rPr>
          <w:rFonts w:ascii="Arial" w:eastAsia="Arial" w:hAnsi="Arial" w:cs="Arial"/>
          <w:spacing w:val="3"/>
          <w:position w:val="1"/>
          <w:sz w:val="21"/>
          <w:szCs w:val="21"/>
        </w:rPr>
        <w:t>e</w:t>
      </w:r>
      <w:r w:rsidRPr="003D0253">
        <w:rPr>
          <w:rFonts w:ascii="Arial" w:eastAsia="Arial" w:hAnsi="Arial" w:cs="Arial"/>
          <w:position w:val="1"/>
          <w:sz w:val="21"/>
          <w:szCs w:val="21"/>
        </w:rPr>
        <w:t>s,</w:t>
      </w:r>
      <w:r w:rsidRPr="003D0253">
        <w:rPr>
          <w:rFonts w:ascii="Arial" w:eastAsia="Arial" w:hAnsi="Arial" w:cs="Arial"/>
          <w:spacing w:val="3"/>
          <w:position w:val="1"/>
          <w:sz w:val="21"/>
          <w:szCs w:val="21"/>
        </w:rPr>
        <w:t xml:space="preserve"> </w:t>
      </w:r>
      <w:r w:rsidRPr="003D0253">
        <w:rPr>
          <w:rFonts w:ascii="Arial" w:eastAsia="Arial" w:hAnsi="Arial" w:cs="Arial"/>
          <w:spacing w:val="-7"/>
          <w:position w:val="1"/>
          <w:sz w:val="21"/>
          <w:szCs w:val="21"/>
        </w:rPr>
        <w:t>d</w:t>
      </w:r>
      <w:r w:rsidRPr="003D0253">
        <w:rPr>
          <w:rFonts w:ascii="Arial" w:eastAsia="Arial" w:hAnsi="Arial" w:cs="Arial"/>
          <w:spacing w:val="-3"/>
          <w:position w:val="1"/>
          <w:sz w:val="21"/>
          <w:szCs w:val="21"/>
        </w:rPr>
        <w:t>r</w:t>
      </w:r>
      <w:r w:rsidRPr="003D0253">
        <w:rPr>
          <w:rFonts w:ascii="Arial" w:eastAsia="Arial" w:hAnsi="Arial" w:cs="Arial"/>
          <w:spacing w:val="3"/>
          <w:position w:val="1"/>
          <w:sz w:val="21"/>
          <w:szCs w:val="21"/>
        </w:rPr>
        <w:t>a</w:t>
      </w:r>
      <w:r w:rsidRPr="003D0253">
        <w:rPr>
          <w:rFonts w:ascii="Arial" w:eastAsia="Arial" w:hAnsi="Arial" w:cs="Arial"/>
          <w:spacing w:val="-4"/>
          <w:position w:val="1"/>
          <w:sz w:val="21"/>
          <w:szCs w:val="21"/>
        </w:rPr>
        <w:t>wi</w:t>
      </w:r>
      <w:r w:rsidRPr="003D0253">
        <w:rPr>
          <w:rFonts w:ascii="Arial" w:eastAsia="Arial" w:hAnsi="Arial" w:cs="Arial"/>
          <w:spacing w:val="-2"/>
          <w:position w:val="1"/>
          <w:sz w:val="21"/>
          <w:szCs w:val="21"/>
        </w:rPr>
        <w:t>ng</w:t>
      </w:r>
      <w:r w:rsidRPr="003D0253">
        <w:rPr>
          <w:rFonts w:ascii="Arial" w:eastAsia="Arial" w:hAnsi="Arial" w:cs="Arial"/>
          <w:position w:val="1"/>
          <w:sz w:val="21"/>
          <w:szCs w:val="21"/>
        </w:rPr>
        <w:t>s,</w:t>
      </w:r>
      <w:r w:rsidRPr="003D0253">
        <w:rPr>
          <w:rFonts w:ascii="Arial" w:eastAsia="Arial" w:hAnsi="Arial" w:cs="Arial"/>
          <w:spacing w:val="-1"/>
          <w:position w:val="1"/>
          <w:sz w:val="21"/>
          <w:szCs w:val="21"/>
        </w:rPr>
        <w:t xml:space="preserve"> </w:t>
      </w:r>
      <w:r w:rsidRPr="003D0253">
        <w:rPr>
          <w:rFonts w:ascii="Arial" w:eastAsia="Arial" w:hAnsi="Arial" w:cs="Arial"/>
          <w:position w:val="1"/>
          <w:sz w:val="21"/>
          <w:szCs w:val="21"/>
        </w:rPr>
        <w:t>c</w:t>
      </w:r>
      <w:r w:rsidRPr="003D0253">
        <w:rPr>
          <w:rFonts w:ascii="Arial" w:eastAsia="Arial" w:hAnsi="Arial" w:cs="Arial"/>
          <w:spacing w:val="-2"/>
          <w:position w:val="1"/>
          <w:sz w:val="21"/>
          <w:szCs w:val="21"/>
        </w:rPr>
        <w:t>ha</w:t>
      </w:r>
      <w:r w:rsidRPr="003D0253">
        <w:rPr>
          <w:rFonts w:ascii="Arial" w:eastAsia="Arial" w:hAnsi="Arial" w:cs="Arial"/>
          <w:spacing w:val="2"/>
          <w:position w:val="1"/>
          <w:sz w:val="21"/>
          <w:szCs w:val="21"/>
        </w:rPr>
        <w:t>r</w:t>
      </w:r>
      <w:r w:rsidRPr="003D0253">
        <w:rPr>
          <w:rFonts w:ascii="Arial" w:eastAsia="Arial" w:hAnsi="Arial" w:cs="Arial"/>
          <w:spacing w:val="-1"/>
          <w:position w:val="1"/>
          <w:sz w:val="21"/>
          <w:szCs w:val="21"/>
        </w:rPr>
        <w:t>t</w:t>
      </w:r>
      <w:r w:rsidRPr="003D0253">
        <w:rPr>
          <w:rFonts w:ascii="Arial" w:eastAsia="Arial" w:hAnsi="Arial" w:cs="Arial"/>
          <w:position w:val="1"/>
          <w:sz w:val="21"/>
          <w:szCs w:val="21"/>
        </w:rPr>
        <w:t>s,</w:t>
      </w:r>
      <w:r w:rsidRPr="003D0253">
        <w:rPr>
          <w:rFonts w:ascii="Arial" w:eastAsia="Arial" w:hAnsi="Arial" w:cs="Arial"/>
          <w:spacing w:val="-2"/>
          <w:position w:val="1"/>
          <w:sz w:val="21"/>
          <w:szCs w:val="21"/>
        </w:rPr>
        <w:t xml:space="preserve"> </w:t>
      </w:r>
      <w:r w:rsidRPr="003D0253">
        <w:rPr>
          <w:rFonts w:ascii="Arial" w:eastAsia="Arial" w:hAnsi="Arial" w:cs="Arial"/>
          <w:spacing w:val="3"/>
          <w:position w:val="1"/>
          <w:sz w:val="21"/>
          <w:szCs w:val="21"/>
        </w:rPr>
        <w:t>e</w:t>
      </w:r>
      <w:r w:rsidRPr="003D0253">
        <w:rPr>
          <w:rFonts w:ascii="Arial" w:eastAsia="Arial" w:hAnsi="Arial" w:cs="Arial"/>
          <w:spacing w:val="-6"/>
          <w:position w:val="1"/>
          <w:sz w:val="21"/>
          <w:szCs w:val="21"/>
        </w:rPr>
        <w:t>t</w:t>
      </w:r>
      <w:r w:rsidRPr="003D0253">
        <w:rPr>
          <w:rFonts w:ascii="Arial" w:eastAsia="Arial" w:hAnsi="Arial" w:cs="Arial"/>
          <w:position w:val="1"/>
          <w:sz w:val="21"/>
          <w:szCs w:val="21"/>
        </w:rPr>
        <w:t>c.</w:t>
      </w:r>
    </w:p>
    <w:p w:rsidR="00C86F4A" w:rsidRPr="003D0253" w:rsidRDefault="006C72B5">
      <w:pPr>
        <w:spacing w:line="240" w:lineRule="exact"/>
        <w:ind w:left="104"/>
        <w:rPr>
          <w:rFonts w:ascii="Arial" w:eastAsia="Arial" w:hAnsi="Arial" w:cs="Arial"/>
          <w:sz w:val="21"/>
          <w:szCs w:val="21"/>
        </w:rPr>
      </w:pPr>
      <w:r w:rsidRPr="003D0253">
        <w:rPr>
          <w:rFonts w:ascii="Arial" w:eastAsia="Calibri" w:hAnsi="Arial" w:cs="Arial"/>
          <w:position w:val="1"/>
          <w:sz w:val="21"/>
          <w:szCs w:val="21"/>
        </w:rPr>
        <w:t xml:space="preserve">•    </w:t>
      </w:r>
      <w:r w:rsidRPr="003D0253">
        <w:rPr>
          <w:rFonts w:ascii="Arial" w:eastAsia="Calibri" w:hAnsi="Arial" w:cs="Arial"/>
          <w:spacing w:val="13"/>
          <w:position w:val="1"/>
          <w:sz w:val="21"/>
          <w:szCs w:val="21"/>
        </w:rPr>
        <w:t xml:space="preserve"> </w:t>
      </w:r>
      <w:r w:rsidRPr="003D0253">
        <w:rPr>
          <w:rFonts w:ascii="Arial" w:eastAsia="Arial" w:hAnsi="Arial" w:cs="Arial"/>
          <w:spacing w:val="7"/>
          <w:position w:val="1"/>
          <w:sz w:val="21"/>
          <w:szCs w:val="21"/>
        </w:rPr>
        <w:t>W</w:t>
      </w:r>
      <w:r w:rsidRPr="003D0253">
        <w:rPr>
          <w:rFonts w:ascii="Arial" w:eastAsia="Arial" w:hAnsi="Arial" w:cs="Arial"/>
          <w:spacing w:val="-7"/>
          <w:position w:val="1"/>
          <w:sz w:val="21"/>
          <w:szCs w:val="21"/>
        </w:rPr>
        <w:t>h</w:t>
      </w:r>
      <w:r w:rsidRPr="003D0253">
        <w:rPr>
          <w:rFonts w:ascii="Arial" w:eastAsia="Arial" w:hAnsi="Arial" w:cs="Arial"/>
          <w:spacing w:val="3"/>
          <w:position w:val="1"/>
          <w:sz w:val="21"/>
          <w:szCs w:val="21"/>
        </w:rPr>
        <w:t>a</w:t>
      </w:r>
      <w:r w:rsidRPr="003D0253">
        <w:rPr>
          <w:rFonts w:ascii="Arial" w:eastAsia="Arial" w:hAnsi="Arial" w:cs="Arial"/>
          <w:position w:val="1"/>
          <w:sz w:val="21"/>
          <w:szCs w:val="21"/>
        </w:rPr>
        <w:t>t</w:t>
      </w:r>
      <w:r w:rsidRPr="003D0253">
        <w:rPr>
          <w:rFonts w:ascii="Arial" w:eastAsia="Arial" w:hAnsi="Arial" w:cs="Arial"/>
          <w:spacing w:val="-1"/>
          <w:position w:val="1"/>
          <w:sz w:val="21"/>
          <w:szCs w:val="21"/>
        </w:rPr>
        <w:t xml:space="preserve"> </w:t>
      </w:r>
      <w:r w:rsidRPr="003D0253">
        <w:rPr>
          <w:rFonts w:ascii="Arial" w:eastAsia="Arial" w:hAnsi="Arial" w:cs="Arial"/>
          <w:position w:val="1"/>
          <w:sz w:val="21"/>
          <w:szCs w:val="21"/>
        </w:rPr>
        <w:t>sc</w:t>
      </w:r>
      <w:r w:rsidRPr="003D0253">
        <w:rPr>
          <w:rFonts w:ascii="Arial" w:eastAsia="Arial" w:hAnsi="Arial" w:cs="Arial"/>
          <w:spacing w:val="-4"/>
          <w:position w:val="1"/>
          <w:sz w:val="21"/>
          <w:szCs w:val="21"/>
        </w:rPr>
        <w:t>i</w:t>
      </w:r>
      <w:r w:rsidRPr="003D0253">
        <w:rPr>
          <w:rFonts w:ascii="Arial" w:eastAsia="Arial" w:hAnsi="Arial" w:cs="Arial"/>
          <w:spacing w:val="-2"/>
          <w:position w:val="1"/>
          <w:sz w:val="21"/>
          <w:szCs w:val="21"/>
        </w:rPr>
        <w:t>en</w:t>
      </w:r>
      <w:r w:rsidRPr="003D0253">
        <w:rPr>
          <w:rFonts w:ascii="Arial" w:eastAsia="Arial" w:hAnsi="Arial" w:cs="Arial"/>
          <w:spacing w:val="-1"/>
          <w:position w:val="1"/>
          <w:sz w:val="21"/>
          <w:szCs w:val="21"/>
        </w:rPr>
        <w:t>t</w:t>
      </w:r>
      <w:r w:rsidRPr="003D0253">
        <w:rPr>
          <w:rFonts w:ascii="Arial" w:eastAsia="Arial" w:hAnsi="Arial" w:cs="Arial"/>
          <w:spacing w:val="-4"/>
          <w:position w:val="1"/>
          <w:sz w:val="21"/>
          <w:szCs w:val="21"/>
        </w:rPr>
        <w:t>i</w:t>
      </w:r>
      <w:r w:rsidRPr="003D0253">
        <w:rPr>
          <w:rFonts w:ascii="Arial" w:eastAsia="Arial" w:hAnsi="Arial" w:cs="Arial"/>
          <w:spacing w:val="-1"/>
          <w:position w:val="1"/>
          <w:sz w:val="21"/>
          <w:szCs w:val="21"/>
        </w:rPr>
        <w:t>f</w:t>
      </w:r>
      <w:r w:rsidRPr="003D0253">
        <w:rPr>
          <w:rFonts w:ascii="Arial" w:eastAsia="Arial" w:hAnsi="Arial" w:cs="Arial"/>
          <w:spacing w:val="-4"/>
          <w:position w:val="1"/>
          <w:sz w:val="21"/>
          <w:szCs w:val="21"/>
        </w:rPr>
        <w:t>i</w:t>
      </w:r>
      <w:r w:rsidRPr="003D0253">
        <w:rPr>
          <w:rFonts w:ascii="Arial" w:eastAsia="Arial" w:hAnsi="Arial" w:cs="Arial"/>
          <w:position w:val="1"/>
          <w:sz w:val="21"/>
          <w:szCs w:val="21"/>
        </w:rPr>
        <w:t>c</w:t>
      </w:r>
      <w:r w:rsidRPr="003D0253">
        <w:rPr>
          <w:rFonts w:ascii="Arial" w:eastAsia="Arial" w:hAnsi="Arial" w:cs="Arial"/>
          <w:spacing w:val="4"/>
          <w:position w:val="1"/>
          <w:sz w:val="21"/>
          <w:szCs w:val="21"/>
        </w:rPr>
        <w:t xml:space="preserve"> </w:t>
      </w:r>
      <w:r w:rsidRPr="003D0253">
        <w:rPr>
          <w:rFonts w:ascii="Arial" w:eastAsia="Arial" w:hAnsi="Arial" w:cs="Arial"/>
          <w:spacing w:val="-2"/>
          <w:position w:val="1"/>
          <w:sz w:val="21"/>
          <w:szCs w:val="21"/>
        </w:rPr>
        <w:t>p</w:t>
      </w:r>
      <w:r w:rsidRPr="003D0253">
        <w:rPr>
          <w:rFonts w:ascii="Arial" w:eastAsia="Arial" w:hAnsi="Arial" w:cs="Arial"/>
          <w:spacing w:val="2"/>
          <w:position w:val="1"/>
          <w:sz w:val="21"/>
          <w:szCs w:val="21"/>
        </w:rPr>
        <w:t>r</w:t>
      </w:r>
      <w:r w:rsidRPr="003D0253">
        <w:rPr>
          <w:rFonts w:ascii="Arial" w:eastAsia="Arial" w:hAnsi="Arial" w:cs="Arial"/>
          <w:spacing w:val="-4"/>
          <w:position w:val="1"/>
          <w:sz w:val="21"/>
          <w:szCs w:val="21"/>
        </w:rPr>
        <w:t>i</w:t>
      </w:r>
      <w:r w:rsidRPr="003D0253">
        <w:rPr>
          <w:rFonts w:ascii="Arial" w:eastAsia="Arial" w:hAnsi="Arial" w:cs="Arial"/>
          <w:spacing w:val="-2"/>
          <w:position w:val="1"/>
          <w:sz w:val="21"/>
          <w:szCs w:val="21"/>
        </w:rPr>
        <w:t>n</w:t>
      </w:r>
      <w:r w:rsidRPr="003D0253">
        <w:rPr>
          <w:rFonts w:ascii="Arial" w:eastAsia="Arial" w:hAnsi="Arial" w:cs="Arial"/>
          <w:position w:val="1"/>
          <w:sz w:val="21"/>
          <w:szCs w:val="21"/>
        </w:rPr>
        <w:t>c</w:t>
      </w:r>
      <w:r w:rsidRPr="003D0253">
        <w:rPr>
          <w:rFonts w:ascii="Arial" w:eastAsia="Arial" w:hAnsi="Arial" w:cs="Arial"/>
          <w:spacing w:val="-4"/>
          <w:position w:val="1"/>
          <w:sz w:val="21"/>
          <w:szCs w:val="21"/>
        </w:rPr>
        <w:t>i</w:t>
      </w:r>
      <w:r w:rsidRPr="003D0253">
        <w:rPr>
          <w:rFonts w:ascii="Arial" w:eastAsia="Arial" w:hAnsi="Arial" w:cs="Arial"/>
          <w:spacing w:val="3"/>
          <w:position w:val="1"/>
          <w:sz w:val="21"/>
          <w:szCs w:val="21"/>
        </w:rPr>
        <w:t>p</w:t>
      </w:r>
      <w:r w:rsidRPr="003D0253">
        <w:rPr>
          <w:rFonts w:ascii="Arial" w:eastAsia="Arial" w:hAnsi="Arial" w:cs="Arial"/>
          <w:spacing w:val="-4"/>
          <w:position w:val="1"/>
          <w:sz w:val="21"/>
          <w:szCs w:val="21"/>
        </w:rPr>
        <w:t>l</w:t>
      </w:r>
      <w:r w:rsidRPr="003D0253">
        <w:rPr>
          <w:rFonts w:ascii="Arial" w:eastAsia="Arial" w:hAnsi="Arial" w:cs="Arial"/>
          <w:spacing w:val="-2"/>
          <w:position w:val="1"/>
          <w:sz w:val="21"/>
          <w:szCs w:val="21"/>
        </w:rPr>
        <w:t>e</w:t>
      </w:r>
      <w:r w:rsidRPr="003D0253">
        <w:rPr>
          <w:rFonts w:ascii="Arial" w:eastAsia="Arial" w:hAnsi="Arial" w:cs="Arial"/>
          <w:position w:val="1"/>
          <w:sz w:val="21"/>
          <w:szCs w:val="21"/>
        </w:rPr>
        <w:t>s</w:t>
      </w:r>
      <w:r w:rsidRPr="003D0253">
        <w:rPr>
          <w:rFonts w:ascii="Arial" w:eastAsia="Arial" w:hAnsi="Arial" w:cs="Arial"/>
          <w:spacing w:val="4"/>
          <w:position w:val="1"/>
          <w:sz w:val="21"/>
          <w:szCs w:val="21"/>
        </w:rPr>
        <w:t xml:space="preserve"> </w:t>
      </w:r>
      <w:r w:rsidRPr="003D0253">
        <w:rPr>
          <w:rFonts w:ascii="Arial" w:eastAsia="Arial" w:hAnsi="Arial" w:cs="Arial"/>
          <w:spacing w:val="-8"/>
          <w:position w:val="1"/>
          <w:sz w:val="21"/>
          <w:szCs w:val="21"/>
        </w:rPr>
        <w:t>w</w:t>
      </w:r>
      <w:r w:rsidRPr="003D0253">
        <w:rPr>
          <w:rFonts w:ascii="Arial" w:eastAsia="Arial" w:hAnsi="Arial" w:cs="Arial"/>
          <w:spacing w:val="3"/>
          <w:position w:val="1"/>
          <w:sz w:val="21"/>
          <w:szCs w:val="21"/>
        </w:rPr>
        <w:t>e</w:t>
      </w:r>
      <w:r w:rsidRPr="003D0253">
        <w:rPr>
          <w:rFonts w:ascii="Arial" w:eastAsia="Arial" w:hAnsi="Arial" w:cs="Arial"/>
          <w:spacing w:val="-3"/>
          <w:position w:val="1"/>
          <w:sz w:val="21"/>
          <w:szCs w:val="21"/>
        </w:rPr>
        <w:t>r</w:t>
      </w:r>
      <w:r w:rsidRPr="003D0253">
        <w:rPr>
          <w:rFonts w:ascii="Arial" w:eastAsia="Arial" w:hAnsi="Arial" w:cs="Arial"/>
          <w:position w:val="1"/>
          <w:sz w:val="21"/>
          <w:szCs w:val="21"/>
        </w:rPr>
        <w:t>e</w:t>
      </w:r>
      <w:r w:rsidRPr="003D0253">
        <w:rPr>
          <w:rFonts w:ascii="Arial" w:eastAsia="Arial" w:hAnsi="Arial" w:cs="Arial"/>
          <w:spacing w:val="-3"/>
          <w:position w:val="1"/>
          <w:sz w:val="21"/>
          <w:szCs w:val="21"/>
        </w:rPr>
        <w:t xml:space="preserve"> </w:t>
      </w:r>
      <w:r w:rsidRPr="003D0253">
        <w:rPr>
          <w:rFonts w:ascii="Arial" w:eastAsia="Arial" w:hAnsi="Arial" w:cs="Arial"/>
          <w:spacing w:val="-2"/>
          <w:position w:val="1"/>
          <w:sz w:val="21"/>
          <w:szCs w:val="21"/>
        </w:rPr>
        <w:t>u</w:t>
      </w:r>
      <w:r w:rsidRPr="003D0253">
        <w:rPr>
          <w:rFonts w:ascii="Arial" w:eastAsia="Arial" w:hAnsi="Arial" w:cs="Arial"/>
          <w:spacing w:val="-5"/>
          <w:position w:val="1"/>
          <w:sz w:val="21"/>
          <w:szCs w:val="21"/>
        </w:rPr>
        <w:t>s</w:t>
      </w:r>
      <w:r w:rsidRPr="003D0253">
        <w:rPr>
          <w:rFonts w:ascii="Arial" w:eastAsia="Arial" w:hAnsi="Arial" w:cs="Arial"/>
          <w:spacing w:val="3"/>
          <w:position w:val="1"/>
          <w:sz w:val="21"/>
          <w:szCs w:val="21"/>
        </w:rPr>
        <w:t>e</w:t>
      </w:r>
      <w:r w:rsidRPr="003D0253">
        <w:rPr>
          <w:rFonts w:ascii="Arial" w:eastAsia="Arial" w:hAnsi="Arial" w:cs="Arial"/>
          <w:position w:val="1"/>
          <w:sz w:val="21"/>
          <w:szCs w:val="21"/>
        </w:rPr>
        <w:t>d</w:t>
      </w:r>
      <w:r w:rsidRPr="003D0253">
        <w:rPr>
          <w:rFonts w:ascii="Arial" w:eastAsia="Arial" w:hAnsi="Arial" w:cs="Arial"/>
          <w:spacing w:val="2"/>
          <w:position w:val="1"/>
          <w:sz w:val="21"/>
          <w:szCs w:val="21"/>
        </w:rPr>
        <w:t xml:space="preserve"> </w:t>
      </w:r>
      <w:r w:rsidRPr="003D0253">
        <w:rPr>
          <w:rFonts w:ascii="Arial" w:eastAsia="Arial" w:hAnsi="Arial" w:cs="Arial"/>
          <w:spacing w:val="-4"/>
          <w:position w:val="1"/>
          <w:sz w:val="21"/>
          <w:szCs w:val="21"/>
        </w:rPr>
        <w:t>i</w:t>
      </w:r>
      <w:r w:rsidRPr="003D0253">
        <w:rPr>
          <w:rFonts w:ascii="Arial" w:eastAsia="Arial" w:hAnsi="Arial" w:cs="Arial"/>
          <w:position w:val="1"/>
          <w:sz w:val="21"/>
          <w:szCs w:val="21"/>
        </w:rPr>
        <w:t>n</w:t>
      </w:r>
      <w:r w:rsidRPr="003D0253">
        <w:rPr>
          <w:rFonts w:ascii="Arial" w:eastAsia="Arial" w:hAnsi="Arial" w:cs="Arial"/>
          <w:spacing w:val="2"/>
          <w:position w:val="1"/>
          <w:sz w:val="21"/>
          <w:szCs w:val="21"/>
        </w:rPr>
        <w:t xml:space="preserve"> </w:t>
      </w:r>
      <w:r w:rsidRPr="003D0253">
        <w:rPr>
          <w:rFonts w:ascii="Arial" w:eastAsia="Arial" w:hAnsi="Arial" w:cs="Arial"/>
          <w:spacing w:val="-5"/>
          <w:position w:val="1"/>
          <w:sz w:val="21"/>
          <w:szCs w:val="21"/>
        </w:rPr>
        <w:t>y</w:t>
      </w:r>
      <w:r w:rsidRPr="003D0253">
        <w:rPr>
          <w:rFonts w:ascii="Arial" w:eastAsia="Arial" w:hAnsi="Arial" w:cs="Arial"/>
          <w:spacing w:val="-2"/>
          <w:position w:val="1"/>
          <w:sz w:val="21"/>
          <w:szCs w:val="21"/>
        </w:rPr>
        <w:t>o</w:t>
      </w:r>
      <w:r w:rsidRPr="003D0253">
        <w:rPr>
          <w:rFonts w:ascii="Arial" w:eastAsia="Arial" w:hAnsi="Arial" w:cs="Arial"/>
          <w:spacing w:val="-7"/>
          <w:position w:val="1"/>
          <w:sz w:val="21"/>
          <w:szCs w:val="21"/>
        </w:rPr>
        <w:t>u</w:t>
      </w:r>
      <w:r w:rsidRPr="003D0253">
        <w:rPr>
          <w:rFonts w:ascii="Arial" w:eastAsia="Arial" w:hAnsi="Arial" w:cs="Arial"/>
          <w:position w:val="1"/>
          <w:sz w:val="21"/>
          <w:szCs w:val="21"/>
        </w:rPr>
        <w:t>r</w:t>
      </w:r>
      <w:r w:rsidRPr="003D0253">
        <w:rPr>
          <w:rFonts w:ascii="Arial" w:eastAsia="Arial" w:hAnsi="Arial" w:cs="Arial"/>
          <w:spacing w:val="6"/>
          <w:position w:val="1"/>
          <w:sz w:val="21"/>
          <w:szCs w:val="21"/>
        </w:rPr>
        <w:t xml:space="preserve"> </w:t>
      </w:r>
      <w:r w:rsidRPr="003D0253">
        <w:rPr>
          <w:rFonts w:ascii="Arial" w:eastAsia="Arial" w:hAnsi="Arial" w:cs="Arial"/>
          <w:spacing w:val="-3"/>
          <w:position w:val="1"/>
          <w:sz w:val="21"/>
          <w:szCs w:val="21"/>
        </w:rPr>
        <w:t>i</w:t>
      </w:r>
      <w:r w:rsidRPr="003D0253">
        <w:rPr>
          <w:rFonts w:ascii="Arial" w:eastAsia="Arial" w:hAnsi="Arial" w:cs="Arial"/>
          <w:spacing w:val="-2"/>
          <w:position w:val="1"/>
          <w:sz w:val="21"/>
          <w:szCs w:val="21"/>
        </w:rPr>
        <w:t>n</w:t>
      </w:r>
      <w:r w:rsidRPr="003D0253">
        <w:rPr>
          <w:rFonts w:ascii="Arial" w:eastAsia="Arial" w:hAnsi="Arial" w:cs="Arial"/>
          <w:position w:val="1"/>
          <w:sz w:val="21"/>
          <w:szCs w:val="21"/>
        </w:rPr>
        <w:t>v</w:t>
      </w:r>
      <w:r w:rsidRPr="003D0253">
        <w:rPr>
          <w:rFonts w:ascii="Arial" w:eastAsia="Arial" w:hAnsi="Arial" w:cs="Arial"/>
          <w:spacing w:val="-2"/>
          <w:position w:val="1"/>
          <w:sz w:val="21"/>
          <w:szCs w:val="21"/>
        </w:rPr>
        <w:t>en</w:t>
      </w:r>
      <w:r w:rsidRPr="003D0253">
        <w:rPr>
          <w:rFonts w:ascii="Arial" w:eastAsia="Arial" w:hAnsi="Arial" w:cs="Arial"/>
          <w:spacing w:val="-1"/>
          <w:position w:val="1"/>
          <w:sz w:val="21"/>
          <w:szCs w:val="21"/>
        </w:rPr>
        <w:t>t</w:t>
      </w:r>
      <w:r w:rsidRPr="003D0253">
        <w:rPr>
          <w:rFonts w:ascii="Arial" w:eastAsia="Arial" w:hAnsi="Arial" w:cs="Arial"/>
          <w:spacing w:val="-4"/>
          <w:position w:val="1"/>
          <w:sz w:val="21"/>
          <w:szCs w:val="21"/>
        </w:rPr>
        <w:t>i</w:t>
      </w:r>
      <w:r w:rsidRPr="003D0253">
        <w:rPr>
          <w:rFonts w:ascii="Arial" w:eastAsia="Arial" w:hAnsi="Arial" w:cs="Arial"/>
          <w:spacing w:val="-2"/>
          <w:position w:val="1"/>
          <w:sz w:val="21"/>
          <w:szCs w:val="21"/>
        </w:rPr>
        <w:t>o</w:t>
      </w:r>
      <w:r w:rsidRPr="003D0253">
        <w:rPr>
          <w:rFonts w:ascii="Arial" w:eastAsia="Arial" w:hAnsi="Arial" w:cs="Arial"/>
          <w:spacing w:val="-7"/>
          <w:position w:val="1"/>
          <w:sz w:val="21"/>
          <w:szCs w:val="21"/>
        </w:rPr>
        <w:t>n</w:t>
      </w:r>
      <w:r w:rsidRPr="003D0253">
        <w:rPr>
          <w:rFonts w:ascii="Arial" w:eastAsia="Arial" w:hAnsi="Arial" w:cs="Arial"/>
          <w:position w:val="1"/>
          <w:sz w:val="21"/>
          <w:szCs w:val="21"/>
        </w:rPr>
        <w:t>?</w:t>
      </w:r>
      <w:r w:rsidRPr="003D0253">
        <w:rPr>
          <w:rFonts w:ascii="Arial" w:eastAsia="Arial" w:hAnsi="Arial" w:cs="Arial"/>
          <w:spacing w:val="2"/>
          <w:position w:val="1"/>
          <w:sz w:val="21"/>
          <w:szCs w:val="21"/>
        </w:rPr>
        <w:t xml:space="preserve"> (</w:t>
      </w:r>
      <w:r w:rsidRPr="003D0253">
        <w:rPr>
          <w:rFonts w:ascii="Arial" w:eastAsia="Arial" w:hAnsi="Arial" w:cs="Arial"/>
          <w:spacing w:val="3"/>
          <w:position w:val="1"/>
          <w:sz w:val="21"/>
          <w:szCs w:val="21"/>
        </w:rPr>
        <w:t>e</w:t>
      </w:r>
      <w:r w:rsidRPr="003D0253">
        <w:rPr>
          <w:rFonts w:ascii="Arial" w:eastAsia="Arial" w:hAnsi="Arial" w:cs="Arial"/>
          <w:spacing w:val="-1"/>
          <w:position w:val="1"/>
          <w:sz w:val="21"/>
          <w:szCs w:val="21"/>
        </w:rPr>
        <w:t>.</w:t>
      </w:r>
      <w:r w:rsidRPr="003D0253">
        <w:rPr>
          <w:rFonts w:ascii="Arial" w:eastAsia="Arial" w:hAnsi="Arial" w:cs="Arial"/>
          <w:spacing w:val="-2"/>
          <w:position w:val="1"/>
          <w:sz w:val="21"/>
          <w:szCs w:val="21"/>
        </w:rPr>
        <w:t>g</w:t>
      </w:r>
      <w:r w:rsidRPr="003D0253">
        <w:rPr>
          <w:rFonts w:ascii="Arial" w:eastAsia="Arial" w:hAnsi="Arial" w:cs="Arial"/>
          <w:position w:val="1"/>
          <w:sz w:val="21"/>
          <w:szCs w:val="21"/>
        </w:rPr>
        <w:t>.</w:t>
      </w:r>
      <w:r w:rsidRPr="003D0253">
        <w:rPr>
          <w:rFonts w:ascii="Arial" w:eastAsia="Arial" w:hAnsi="Arial" w:cs="Arial"/>
          <w:spacing w:val="3"/>
          <w:position w:val="1"/>
          <w:sz w:val="21"/>
          <w:szCs w:val="21"/>
        </w:rPr>
        <w:t xml:space="preserve"> </w:t>
      </w:r>
      <w:r w:rsidRPr="003D0253">
        <w:rPr>
          <w:rFonts w:ascii="Arial" w:eastAsia="Arial" w:hAnsi="Arial" w:cs="Arial"/>
          <w:spacing w:val="-2"/>
          <w:position w:val="1"/>
          <w:sz w:val="21"/>
          <w:szCs w:val="21"/>
        </w:rPr>
        <w:t>b</w:t>
      </w:r>
      <w:r w:rsidRPr="003D0253">
        <w:rPr>
          <w:rFonts w:ascii="Arial" w:eastAsia="Arial" w:hAnsi="Arial" w:cs="Arial"/>
          <w:spacing w:val="-7"/>
          <w:position w:val="1"/>
          <w:sz w:val="21"/>
          <w:szCs w:val="21"/>
        </w:rPr>
        <w:t>u</w:t>
      </w:r>
      <w:r w:rsidRPr="003D0253">
        <w:rPr>
          <w:rFonts w:ascii="Arial" w:eastAsia="Arial" w:hAnsi="Arial" w:cs="Arial"/>
          <w:spacing w:val="-2"/>
          <w:position w:val="1"/>
          <w:sz w:val="21"/>
          <w:szCs w:val="21"/>
        </w:rPr>
        <w:t>o</w:t>
      </w:r>
      <w:r w:rsidRPr="003D0253">
        <w:rPr>
          <w:rFonts w:ascii="Arial" w:eastAsia="Arial" w:hAnsi="Arial" w:cs="Arial"/>
          <w:position w:val="1"/>
          <w:sz w:val="21"/>
          <w:szCs w:val="21"/>
        </w:rPr>
        <w:t>y</w:t>
      </w:r>
      <w:r w:rsidRPr="003D0253">
        <w:rPr>
          <w:rFonts w:ascii="Arial" w:eastAsia="Arial" w:hAnsi="Arial" w:cs="Arial"/>
          <w:spacing w:val="-2"/>
          <w:position w:val="1"/>
          <w:sz w:val="21"/>
          <w:szCs w:val="21"/>
        </w:rPr>
        <w:t>an</w:t>
      </w:r>
      <w:r w:rsidRPr="003D0253">
        <w:rPr>
          <w:rFonts w:ascii="Arial" w:eastAsia="Arial" w:hAnsi="Arial" w:cs="Arial"/>
          <w:position w:val="1"/>
          <w:sz w:val="21"/>
          <w:szCs w:val="21"/>
        </w:rPr>
        <w:t>c</w:t>
      </w:r>
      <w:r w:rsidRPr="003D0253">
        <w:rPr>
          <w:rFonts w:ascii="Arial" w:eastAsia="Arial" w:hAnsi="Arial" w:cs="Arial"/>
          <w:spacing w:val="-5"/>
          <w:position w:val="1"/>
          <w:sz w:val="21"/>
          <w:szCs w:val="21"/>
        </w:rPr>
        <w:t>y</w:t>
      </w:r>
      <w:r w:rsidRPr="003D0253">
        <w:rPr>
          <w:rFonts w:ascii="Arial" w:eastAsia="Arial" w:hAnsi="Arial" w:cs="Arial"/>
          <w:position w:val="1"/>
          <w:sz w:val="21"/>
          <w:szCs w:val="21"/>
        </w:rPr>
        <w:t>,</w:t>
      </w:r>
      <w:r w:rsidRPr="003D0253">
        <w:rPr>
          <w:rFonts w:ascii="Arial" w:eastAsia="Arial" w:hAnsi="Arial" w:cs="Arial"/>
          <w:spacing w:val="4"/>
          <w:position w:val="1"/>
          <w:sz w:val="21"/>
          <w:szCs w:val="21"/>
        </w:rPr>
        <w:t xml:space="preserve"> </w:t>
      </w:r>
      <w:r w:rsidRPr="003D0253">
        <w:rPr>
          <w:rFonts w:ascii="Arial" w:eastAsia="Arial" w:hAnsi="Arial" w:cs="Arial"/>
          <w:spacing w:val="-7"/>
          <w:position w:val="1"/>
          <w:sz w:val="21"/>
          <w:szCs w:val="21"/>
        </w:rPr>
        <w:t>h</w:t>
      </w:r>
      <w:r w:rsidRPr="003D0253">
        <w:rPr>
          <w:rFonts w:ascii="Arial" w:eastAsia="Arial" w:hAnsi="Arial" w:cs="Arial"/>
          <w:spacing w:val="-2"/>
          <w:position w:val="1"/>
          <w:sz w:val="21"/>
          <w:szCs w:val="21"/>
        </w:rPr>
        <w:t>e</w:t>
      </w:r>
      <w:r w:rsidRPr="003D0253">
        <w:rPr>
          <w:rFonts w:ascii="Arial" w:eastAsia="Arial" w:hAnsi="Arial" w:cs="Arial"/>
          <w:spacing w:val="3"/>
          <w:position w:val="1"/>
          <w:sz w:val="21"/>
          <w:szCs w:val="21"/>
        </w:rPr>
        <w:t>a</w:t>
      </w:r>
      <w:r w:rsidRPr="003D0253">
        <w:rPr>
          <w:rFonts w:ascii="Arial" w:eastAsia="Arial" w:hAnsi="Arial" w:cs="Arial"/>
          <w:position w:val="1"/>
          <w:sz w:val="21"/>
          <w:szCs w:val="21"/>
        </w:rPr>
        <w:t>t</w:t>
      </w:r>
      <w:r w:rsidRPr="003D0253">
        <w:rPr>
          <w:rFonts w:ascii="Arial" w:eastAsia="Arial" w:hAnsi="Arial" w:cs="Arial"/>
          <w:spacing w:val="3"/>
          <w:position w:val="1"/>
          <w:sz w:val="21"/>
          <w:szCs w:val="21"/>
        </w:rPr>
        <w:t xml:space="preserve"> </w:t>
      </w:r>
      <w:r w:rsidRPr="003D0253">
        <w:rPr>
          <w:rFonts w:ascii="Arial" w:eastAsia="Arial" w:hAnsi="Arial" w:cs="Arial"/>
          <w:spacing w:val="-1"/>
          <w:position w:val="1"/>
          <w:sz w:val="21"/>
          <w:szCs w:val="21"/>
        </w:rPr>
        <w:t>t</w:t>
      </w:r>
      <w:r w:rsidRPr="003D0253">
        <w:rPr>
          <w:rFonts w:ascii="Arial" w:eastAsia="Arial" w:hAnsi="Arial" w:cs="Arial"/>
          <w:spacing w:val="-3"/>
          <w:position w:val="1"/>
          <w:sz w:val="21"/>
          <w:szCs w:val="21"/>
        </w:rPr>
        <w:t>r</w:t>
      </w:r>
      <w:r w:rsidRPr="003D0253">
        <w:rPr>
          <w:rFonts w:ascii="Arial" w:eastAsia="Arial" w:hAnsi="Arial" w:cs="Arial"/>
          <w:spacing w:val="-2"/>
          <w:position w:val="1"/>
          <w:sz w:val="21"/>
          <w:szCs w:val="21"/>
        </w:rPr>
        <w:t>an</w:t>
      </w:r>
      <w:r w:rsidRPr="003D0253">
        <w:rPr>
          <w:rFonts w:ascii="Arial" w:eastAsia="Arial" w:hAnsi="Arial" w:cs="Arial"/>
          <w:position w:val="1"/>
          <w:sz w:val="21"/>
          <w:szCs w:val="21"/>
        </w:rPr>
        <w:t>s</w:t>
      </w:r>
      <w:r w:rsidRPr="003D0253">
        <w:rPr>
          <w:rFonts w:ascii="Arial" w:eastAsia="Arial" w:hAnsi="Arial" w:cs="Arial"/>
          <w:spacing w:val="-1"/>
          <w:position w:val="1"/>
          <w:sz w:val="21"/>
          <w:szCs w:val="21"/>
        </w:rPr>
        <w:t>f</w:t>
      </w:r>
      <w:r w:rsidRPr="003D0253">
        <w:rPr>
          <w:rFonts w:ascii="Arial" w:eastAsia="Arial" w:hAnsi="Arial" w:cs="Arial"/>
          <w:spacing w:val="3"/>
          <w:position w:val="1"/>
          <w:sz w:val="21"/>
          <w:szCs w:val="21"/>
        </w:rPr>
        <w:t>e</w:t>
      </w:r>
      <w:r w:rsidRPr="003D0253">
        <w:rPr>
          <w:rFonts w:ascii="Arial" w:eastAsia="Arial" w:hAnsi="Arial" w:cs="Arial"/>
          <w:spacing w:val="2"/>
          <w:position w:val="1"/>
          <w:sz w:val="21"/>
          <w:szCs w:val="21"/>
        </w:rPr>
        <w:t>r</w:t>
      </w:r>
      <w:r w:rsidRPr="003D0253">
        <w:rPr>
          <w:rFonts w:ascii="Arial" w:eastAsia="Arial" w:hAnsi="Arial" w:cs="Arial"/>
          <w:position w:val="1"/>
          <w:sz w:val="21"/>
          <w:szCs w:val="21"/>
        </w:rPr>
        <w:t>)</w:t>
      </w:r>
    </w:p>
    <w:p w:rsidR="00C86F4A" w:rsidRPr="003D0253" w:rsidRDefault="006C72B5">
      <w:pPr>
        <w:spacing w:line="240" w:lineRule="exact"/>
        <w:ind w:left="104"/>
        <w:rPr>
          <w:rFonts w:ascii="Arial" w:eastAsia="Arial" w:hAnsi="Arial" w:cs="Arial"/>
          <w:sz w:val="21"/>
          <w:szCs w:val="21"/>
        </w:rPr>
      </w:pPr>
      <w:r w:rsidRPr="003D0253">
        <w:rPr>
          <w:rFonts w:ascii="Arial" w:eastAsia="Calibri" w:hAnsi="Arial" w:cs="Arial"/>
          <w:position w:val="1"/>
          <w:sz w:val="21"/>
          <w:szCs w:val="21"/>
        </w:rPr>
        <w:t xml:space="preserve">•    </w:t>
      </w:r>
      <w:r w:rsidRPr="003D0253">
        <w:rPr>
          <w:rFonts w:ascii="Arial" w:eastAsia="Calibri" w:hAnsi="Arial" w:cs="Arial"/>
          <w:spacing w:val="13"/>
          <w:position w:val="1"/>
          <w:sz w:val="21"/>
          <w:szCs w:val="21"/>
        </w:rPr>
        <w:t xml:space="preserve"> </w:t>
      </w:r>
      <w:r w:rsidRPr="003D0253">
        <w:rPr>
          <w:rFonts w:ascii="Arial" w:eastAsia="Arial" w:hAnsi="Arial" w:cs="Arial"/>
          <w:spacing w:val="7"/>
          <w:position w:val="1"/>
          <w:sz w:val="21"/>
          <w:szCs w:val="21"/>
        </w:rPr>
        <w:t>W</w:t>
      </w:r>
      <w:r w:rsidRPr="003D0253">
        <w:rPr>
          <w:rFonts w:ascii="Arial" w:eastAsia="Arial" w:hAnsi="Arial" w:cs="Arial"/>
          <w:spacing w:val="-7"/>
          <w:position w:val="1"/>
          <w:sz w:val="21"/>
          <w:szCs w:val="21"/>
        </w:rPr>
        <w:t>h</w:t>
      </w:r>
      <w:r w:rsidRPr="003D0253">
        <w:rPr>
          <w:rFonts w:ascii="Arial" w:eastAsia="Arial" w:hAnsi="Arial" w:cs="Arial"/>
          <w:spacing w:val="3"/>
          <w:position w:val="1"/>
          <w:sz w:val="21"/>
          <w:szCs w:val="21"/>
        </w:rPr>
        <w:t>a</w:t>
      </w:r>
      <w:r w:rsidRPr="003D0253">
        <w:rPr>
          <w:rFonts w:ascii="Arial" w:eastAsia="Arial" w:hAnsi="Arial" w:cs="Arial"/>
          <w:position w:val="1"/>
          <w:sz w:val="21"/>
          <w:szCs w:val="21"/>
        </w:rPr>
        <w:t>t</w:t>
      </w:r>
      <w:r w:rsidRPr="003D0253">
        <w:rPr>
          <w:rFonts w:ascii="Arial" w:eastAsia="Arial" w:hAnsi="Arial" w:cs="Arial"/>
          <w:spacing w:val="-1"/>
          <w:position w:val="1"/>
          <w:sz w:val="21"/>
          <w:szCs w:val="21"/>
        </w:rPr>
        <w:t xml:space="preserve"> </w:t>
      </w:r>
      <w:r w:rsidRPr="003D0253">
        <w:rPr>
          <w:rFonts w:ascii="Arial" w:eastAsia="Arial" w:hAnsi="Arial" w:cs="Arial"/>
          <w:spacing w:val="-2"/>
          <w:position w:val="1"/>
          <w:sz w:val="21"/>
          <w:szCs w:val="21"/>
        </w:rPr>
        <w:t>eng</w:t>
      </w:r>
      <w:r w:rsidRPr="003D0253">
        <w:rPr>
          <w:rFonts w:ascii="Arial" w:eastAsia="Arial" w:hAnsi="Arial" w:cs="Arial"/>
          <w:spacing w:val="1"/>
          <w:position w:val="1"/>
          <w:sz w:val="21"/>
          <w:szCs w:val="21"/>
        </w:rPr>
        <w:t>i</w:t>
      </w:r>
      <w:r w:rsidRPr="003D0253">
        <w:rPr>
          <w:rFonts w:ascii="Arial" w:eastAsia="Arial" w:hAnsi="Arial" w:cs="Arial"/>
          <w:spacing w:val="-7"/>
          <w:position w:val="1"/>
          <w:sz w:val="21"/>
          <w:szCs w:val="21"/>
        </w:rPr>
        <w:t>n</w:t>
      </w:r>
      <w:r w:rsidRPr="003D0253">
        <w:rPr>
          <w:rFonts w:ascii="Arial" w:eastAsia="Arial" w:hAnsi="Arial" w:cs="Arial"/>
          <w:spacing w:val="-2"/>
          <w:position w:val="1"/>
          <w:sz w:val="21"/>
          <w:szCs w:val="21"/>
        </w:rPr>
        <w:t>ee</w:t>
      </w:r>
      <w:r w:rsidRPr="003D0253">
        <w:rPr>
          <w:rFonts w:ascii="Arial" w:eastAsia="Arial" w:hAnsi="Arial" w:cs="Arial"/>
          <w:spacing w:val="2"/>
          <w:position w:val="1"/>
          <w:sz w:val="21"/>
          <w:szCs w:val="21"/>
        </w:rPr>
        <w:t>r</w:t>
      </w:r>
      <w:r w:rsidRPr="003D0253">
        <w:rPr>
          <w:rFonts w:ascii="Arial" w:eastAsia="Arial" w:hAnsi="Arial" w:cs="Arial"/>
          <w:spacing w:val="-4"/>
          <w:position w:val="1"/>
          <w:sz w:val="21"/>
          <w:szCs w:val="21"/>
        </w:rPr>
        <w:t>i</w:t>
      </w:r>
      <w:r w:rsidRPr="003D0253">
        <w:rPr>
          <w:rFonts w:ascii="Arial" w:eastAsia="Arial" w:hAnsi="Arial" w:cs="Arial"/>
          <w:spacing w:val="-2"/>
          <w:position w:val="1"/>
          <w:sz w:val="21"/>
          <w:szCs w:val="21"/>
        </w:rPr>
        <w:t>n</w:t>
      </w:r>
      <w:r w:rsidRPr="003D0253">
        <w:rPr>
          <w:rFonts w:ascii="Arial" w:eastAsia="Arial" w:hAnsi="Arial" w:cs="Arial"/>
          <w:position w:val="1"/>
          <w:sz w:val="21"/>
          <w:szCs w:val="21"/>
        </w:rPr>
        <w:t>g</w:t>
      </w:r>
      <w:r w:rsidRPr="003D0253">
        <w:rPr>
          <w:rFonts w:ascii="Arial" w:eastAsia="Arial" w:hAnsi="Arial" w:cs="Arial"/>
          <w:spacing w:val="-3"/>
          <w:position w:val="1"/>
          <w:sz w:val="21"/>
          <w:szCs w:val="21"/>
        </w:rPr>
        <w:t xml:space="preserve"> </w:t>
      </w:r>
      <w:r w:rsidRPr="003D0253">
        <w:rPr>
          <w:rFonts w:ascii="Arial" w:eastAsia="Arial" w:hAnsi="Arial" w:cs="Arial"/>
          <w:spacing w:val="3"/>
          <w:position w:val="1"/>
          <w:sz w:val="21"/>
          <w:szCs w:val="21"/>
        </w:rPr>
        <w:t>d</w:t>
      </w:r>
      <w:r w:rsidRPr="003D0253">
        <w:rPr>
          <w:rFonts w:ascii="Arial" w:eastAsia="Arial" w:hAnsi="Arial" w:cs="Arial"/>
          <w:spacing w:val="-4"/>
          <w:position w:val="1"/>
          <w:sz w:val="21"/>
          <w:szCs w:val="21"/>
        </w:rPr>
        <w:t>i</w:t>
      </w:r>
      <w:r w:rsidRPr="003D0253">
        <w:rPr>
          <w:rFonts w:ascii="Arial" w:eastAsia="Arial" w:hAnsi="Arial" w:cs="Arial"/>
          <w:position w:val="1"/>
          <w:sz w:val="21"/>
          <w:szCs w:val="21"/>
        </w:rPr>
        <w:t>sc</w:t>
      </w:r>
      <w:r w:rsidRPr="003D0253">
        <w:rPr>
          <w:rFonts w:ascii="Arial" w:eastAsia="Arial" w:hAnsi="Arial" w:cs="Arial"/>
          <w:spacing w:val="-4"/>
          <w:position w:val="1"/>
          <w:sz w:val="21"/>
          <w:szCs w:val="21"/>
        </w:rPr>
        <w:t>i</w:t>
      </w:r>
      <w:r w:rsidRPr="003D0253">
        <w:rPr>
          <w:rFonts w:ascii="Arial" w:eastAsia="Arial" w:hAnsi="Arial" w:cs="Arial"/>
          <w:spacing w:val="3"/>
          <w:position w:val="1"/>
          <w:sz w:val="21"/>
          <w:szCs w:val="21"/>
        </w:rPr>
        <w:t>p</w:t>
      </w:r>
      <w:r w:rsidRPr="003D0253">
        <w:rPr>
          <w:rFonts w:ascii="Arial" w:eastAsia="Arial" w:hAnsi="Arial" w:cs="Arial"/>
          <w:spacing w:val="1"/>
          <w:position w:val="1"/>
          <w:sz w:val="21"/>
          <w:szCs w:val="21"/>
        </w:rPr>
        <w:t>l</w:t>
      </w:r>
      <w:r w:rsidRPr="003D0253">
        <w:rPr>
          <w:rFonts w:ascii="Arial" w:eastAsia="Arial" w:hAnsi="Arial" w:cs="Arial"/>
          <w:spacing w:val="-4"/>
          <w:position w:val="1"/>
          <w:sz w:val="21"/>
          <w:szCs w:val="21"/>
        </w:rPr>
        <w:t>i</w:t>
      </w:r>
      <w:r w:rsidRPr="003D0253">
        <w:rPr>
          <w:rFonts w:ascii="Arial" w:eastAsia="Arial" w:hAnsi="Arial" w:cs="Arial"/>
          <w:spacing w:val="-7"/>
          <w:position w:val="1"/>
          <w:sz w:val="21"/>
          <w:szCs w:val="21"/>
        </w:rPr>
        <w:t>n</w:t>
      </w:r>
      <w:r w:rsidRPr="003D0253">
        <w:rPr>
          <w:rFonts w:ascii="Arial" w:eastAsia="Arial" w:hAnsi="Arial" w:cs="Arial"/>
          <w:spacing w:val="3"/>
          <w:position w:val="1"/>
          <w:sz w:val="21"/>
          <w:szCs w:val="21"/>
        </w:rPr>
        <w:t>e</w:t>
      </w:r>
      <w:r w:rsidRPr="003D0253">
        <w:rPr>
          <w:rFonts w:ascii="Arial" w:eastAsia="Arial" w:hAnsi="Arial" w:cs="Arial"/>
          <w:position w:val="1"/>
          <w:sz w:val="21"/>
          <w:szCs w:val="21"/>
        </w:rPr>
        <w:t xml:space="preserve">s </w:t>
      </w:r>
      <w:r w:rsidRPr="003D0253">
        <w:rPr>
          <w:rFonts w:ascii="Arial" w:eastAsia="Arial" w:hAnsi="Arial" w:cs="Arial"/>
          <w:spacing w:val="-8"/>
          <w:position w:val="1"/>
          <w:sz w:val="21"/>
          <w:szCs w:val="21"/>
        </w:rPr>
        <w:t>w</w:t>
      </w:r>
      <w:r w:rsidRPr="003D0253">
        <w:rPr>
          <w:rFonts w:ascii="Arial" w:eastAsia="Arial" w:hAnsi="Arial" w:cs="Arial"/>
          <w:spacing w:val="3"/>
          <w:position w:val="1"/>
          <w:sz w:val="21"/>
          <w:szCs w:val="21"/>
        </w:rPr>
        <w:t>e</w:t>
      </w:r>
      <w:r w:rsidRPr="003D0253">
        <w:rPr>
          <w:rFonts w:ascii="Arial" w:eastAsia="Arial" w:hAnsi="Arial" w:cs="Arial"/>
          <w:spacing w:val="-3"/>
          <w:position w:val="1"/>
          <w:sz w:val="21"/>
          <w:szCs w:val="21"/>
        </w:rPr>
        <w:t>r</w:t>
      </w:r>
      <w:r w:rsidRPr="003D0253">
        <w:rPr>
          <w:rFonts w:ascii="Arial" w:eastAsia="Arial" w:hAnsi="Arial" w:cs="Arial"/>
          <w:position w:val="1"/>
          <w:sz w:val="21"/>
          <w:szCs w:val="21"/>
        </w:rPr>
        <w:t>e</w:t>
      </w:r>
      <w:r w:rsidRPr="003D0253">
        <w:rPr>
          <w:rFonts w:ascii="Arial" w:eastAsia="Arial" w:hAnsi="Arial" w:cs="Arial"/>
          <w:spacing w:val="2"/>
          <w:position w:val="1"/>
          <w:sz w:val="21"/>
          <w:szCs w:val="21"/>
        </w:rPr>
        <w:t xml:space="preserve"> </w:t>
      </w:r>
      <w:r w:rsidRPr="003D0253">
        <w:rPr>
          <w:rFonts w:ascii="Arial" w:eastAsia="Arial" w:hAnsi="Arial" w:cs="Arial"/>
          <w:spacing w:val="-2"/>
          <w:position w:val="1"/>
          <w:sz w:val="21"/>
          <w:szCs w:val="21"/>
        </w:rPr>
        <w:t>u</w:t>
      </w:r>
      <w:r w:rsidRPr="003D0253">
        <w:rPr>
          <w:rFonts w:ascii="Arial" w:eastAsia="Arial" w:hAnsi="Arial" w:cs="Arial"/>
          <w:spacing w:val="-5"/>
          <w:position w:val="1"/>
          <w:sz w:val="21"/>
          <w:szCs w:val="21"/>
        </w:rPr>
        <w:t>s</w:t>
      </w:r>
      <w:r w:rsidRPr="003D0253">
        <w:rPr>
          <w:rFonts w:ascii="Arial" w:eastAsia="Arial" w:hAnsi="Arial" w:cs="Arial"/>
          <w:spacing w:val="-2"/>
          <w:position w:val="1"/>
          <w:sz w:val="21"/>
          <w:szCs w:val="21"/>
        </w:rPr>
        <w:t>e</w:t>
      </w:r>
      <w:r w:rsidRPr="003D0253">
        <w:rPr>
          <w:rFonts w:ascii="Arial" w:eastAsia="Arial" w:hAnsi="Arial" w:cs="Arial"/>
          <w:position w:val="1"/>
          <w:sz w:val="21"/>
          <w:szCs w:val="21"/>
        </w:rPr>
        <w:t>d</w:t>
      </w:r>
      <w:r w:rsidRPr="003D0253">
        <w:rPr>
          <w:rFonts w:ascii="Arial" w:eastAsia="Arial" w:hAnsi="Arial" w:cs="Arial"/>
          <w:spacing w:val="2"/>
          <w:position w:val="1"/>
          <w:sz w:val="21"/>
          <w:szCs w:val="21"/>
        </w:rPr>
        <w:t xml:space="preserve"> </w:t>
      </w:r>
      <w:r w:rsidRPr="003D0253">
        <w:rPr>
          <w:rFonts w:ascii="Arial" w:eastAsia="Arial" w:hAnsi="Arial" w:cs="Arial"/>
          <w:spacing w:val="1"/>
          <w:position w:val="1"/>
          <w:sz w:val="21"/>
          <w:szCs w:val="21"/>
        </w:rPr>
        <w:t>i</w:t>
      </w:r>
      <w:r w:rsidRPr="003D0253">
        <w:rPr>
          <w:rFonts w:ascii="Arial" w:eastAsia="Arial" w:hAnsi="Arial" w:cs="Arial"/>
          <w:position w:val="1"/>
          <w:sz w:val="21"/>
          <w:szCs w:val="21"/>
        </w:rPr>
        <w:t>n</w:t>
      </w:r>
      <w:r w:rsidRPr="003D0253">
        <w:rPr>
          <w:rFonts w:ascii="Arial" w:eastAsia="Arial" w:hAnsi="Arial" w:cs="Arial"/>
          <w:spacing w:val="-3"/>
          <w:position w:val="1"/>
          <w:sz w:val="21"/>
          <w:szCs w:val="21"/>
        </w:rPr>
        <w:t xml:space="preserve"> </w:t>
      </w:r>
      <w:r w:rsidRPr="003D0253">
        <w:rPr>
          <w:rFonts w:ascii="Arial" w:eastAsia="Arial" w:hAnsi="Arial" w:cs="Arial"/>
          <w:spacing w:val="-5"/>
          <w:position w:val="1"/>
          <w:sz w:val="21"/>
          <w:szCs w:val="21"/>
        </w:rPr>
        <w:t>y</w:t>
      </w:r>
      <w:r w:rsidRPr="003D0253">
        <w:rPr>
          <w:rFonts w:ascii="Arial" w:eastAsia="Arial" w:hAnsi="Arial" w:cs="Arial"/>
          <w:spacing w:val="-2"/>
          <w:position w:val="1"/>
          <w:sz w:val="21"/>
          <w:szCs w:val="21"/>
        </w:rPr>
        <w:t>ou</w:t>
      </w:r>
      <w:r w:rsidRPr="003D0253">
        <w:rPr>
          <w:rFonts w:ascii="Arial" w:eastAsia="Arial" w:hAnsi="Arial" w:cs="Arial"/>
          <w:position w:val="1"/>
          <w:sz w:val="21"/>
          <w:szCs w:val="21"/>
        </w:rPr>
        <w:t>r</w:t>
      </w:r>
      <w:r w:rsidRPr="003D0253">
        <w:rPr>
          <w:rFonts w:ascii="Arial" w:eastAsia="Arial" w:hAnsi="Arial" w:cs="Arial"/>
          <w:spacing w:val="1"/>
          <w:position w:val="1"/>
          <w:sz w:val="21"/>
          <w:szCs w:val="21"/>
        </w:rPr>
        <w:t xml:space="preserve"> </w:t>
      </w:r>
      <w:r w:rsidRPr="003D0253">
        <w:rPr>
          <w:rFonts w:ascii="Arial" w:eastAsia="Arial" w:hAnsi="Arial" w:cs="Arial"/>
          <w:spacing w:val="-4"/>
          <w:position w:val="1"/>
          <w:sz w:val="21"/>
          <w:szCs w:val="21"/>
        </w:rPr>
        <w:t>i</w:t>
      </w:r>
      <w:r w:rsidRPr="003D0253">
        <w:rPr>
          <w:rFonts w:ascii="Arial" w:eastAsia="Arial" w:hAnsi="Arial" w:cs="Arial"/>
          <w:spacing w:val="-2"/>
          <w:position w:val="1"/>
          <w:sz w:val="21"/>
          <w:szCs w:val="21"/>
        </w:rPr>
        <w:t>n</w:t>
      </w:r>
      <w:r w:rsidRPr="003D0253">
        <w:rPr>
          <w:rFonts w:ascii="Arial" w:eastAsia="Arial" w:hAnsi="Arial" w:cs="Arial"/>
          <w:position w:val="1"/>
          <w:sz w:val="21"/>
          <w:szCs w:val="21"/>
        </w:rPr>
        <w:t>v</w:t>
      </w:r>
      <w:r w:rsidRPr="003D0253">
        <w:rPr>
          <w:rFonts w:ascii="Arial" w:eastAsia="Arial" w:hAnsi="Arial" w:cs="Arial"/>
          <w:spacing w:val="3"/>
          <w:position w:val="1"/>
          <w:sz w:val="21"/>
          <w:szCs w:val="21"/>
        </w:rPr>
        <w:t>e</w:t>
      </w:r>
      <w:r w:rsidRPr="003D0253">
        <w:rPr>
          <w:rFonts w:ascii="Arial" w:eastAsia="Arial" w:hAnsi="Arial" w:cs="Arial"/>
          <w:spacing w:val="-7"/>
          <w:position w:val="1"/>
          <w:sz w:val="21"/>
          <w:szCs w:val="21"/>
        </w:rPr>
        <w:t>n</w:t>
      </w:r>
      <w:r w:rsidRPr="003D0253">
        <w:rPr>
          <w:rFonts w:ascii="Arial" w:eastAsia="Arial" w:hAnsi="Arial" w:cs="Arial"/>
          <w:spacing w:val="-1"/>
          <w:position w:val="1"/>
          <w:sz w:val="21"/>
          <w:szCs w:val="21"/>
        </w:rPr>
        <w:t>t</w:t>
      </w:r>
      <w:r w:rsidRPr="003D0253">
        <w:rPr>
          <w:rFonts w:ascii="Arial" w:eastAsia="Arial" w:hAnsi="Arial" w:cs="Arial"/>
          <w:spacing w:val="-4"/>
          <w:position w:val="1"/>
          <w:sz w:val="21"/>
          <w:szCs w:val="21"/>
        </w:rPr>
        <w:t>i</w:t>
      </w:r>
      <w:r w:rsidRPr="003D0253">
        <w:rPr>
          <w:rFonts w:ascii="Arial" w:eastAsia="Arial" w:hAnsi="Arial" w:cs="Arial"/>
          <w:spacing w:val="3"/>
          <w:position w:val="1"/>
          <w:sz w:val="21"/>
          <w:szCs w:val="21"/>
        </w:rPr>
        <w:t>o</w:t>
      </w:r>
      <w:r w:rsidRPr="003D0253">
        <w:rPr>
          <w:rFonts w:ascii="Arial" w:eastAsia="Arial" w:hAnsi="Arial" w:cs="Arial"/>
          <w:spacing w:val="-2"/>
          <w:position w:val="1"/>
          <w:sz w:val="21"/>
          <w:szCs w:val="21"/>
        </w:rPr>
        <w:t>n</w:t>
      </w:r>
      <w:r w:rsidRPr="003D0253">
        <w:rPr>
          <w:rFonts w:ascii="Arial" w:eastAsia="Arial" w:hAnsi="Arial" w:cs="Arial"/>
          <w:position w:val="1"/>
          <w:sz w:val="21"/>
          <w:szCs w:val="21"/>
        </w:rPr>
        <w:t>?</w:t>
      </w:r>
      <w:r w:rsidRPr="003D0253">
        <w:rPr>
          <w:rFonts w:ascii="Arial" w:eastAsia="Arial" w:hAnsi="Arial" w:cs="Arial"/>
          <w:spacing w:val="2"/>
          <w:position w:val="1"/>
          <w:sz w:val="21"/>
          <w:szCs w:val="21"/>
        </w:rPr>
        <w:t xml:space="preserve"> (</w:t>
      </w:r>
      <w:r w:rsidRPr="003D0253">
        <w:rPr>
          <w:rFonts w:ascii="Arial" w:eastAsia="Arial" w:hAnsi="Arial" w:cs="Arial"/>
          <w:spacing w:val="3"/>
          <w:position w:val="1"/>
          <w:sz w:val="21"/>
          <w:szCs w:val="21"/>
        </w:rPr>
        <w:t>e</w:t>
      </w:r>
      <w:r w:rsidRPr="003D0253">
        <w:rPr>
          <w:rFonts w:ascii="Arial" w:eastAsia="Arial" w:hAnsi="Arial" w:cs="Arial"/>
          <w:spacing w:val="-1"/>
          <w:position w:val="1"/>
          <w:sz w:val="21"/>
          <w:szCs w:val="21"/>
        </w:rPr>
        <w:t>.</w:t>
      </w:r>
      <w:r w:rsidRPr="003D0253">
        <w:rPr>
          <w:rFonts w:ascii="Arial" w:eastAsia="Arial" w:hAnsi="Arial" w:cs="Arial"/>
          <w:spacing w:val="-2"/>
          <w:position w:val="1"/>
          <w:sz w:val="21"/>
          <w:szCs w:val="21"/>
        </w:rPr>
        <w:t>g</w:t>
      </w:r>
      <w:r w:rsidRPr="003D0253">
        <w:rPr>
          <w:rFonts w:ascii="Arial" w:eastAsia="Arial" w:hAnsi="Arial" w:cs="Arial"/>
          <w:position w:val="1"/>
          <w:sz w:val="21"/>
          <w:szCs w:val="21"/>
        </w:rPr>
        <w:t>.</w:t>
      </w:r>
      <w:r w:rsidRPr="003D0253">
        <w:rPr>
          <w:rFonts w:ascii="Arial" w:eastAsia="Arial" w:hAnsi="Arial" w:cs="Arial"/>
          <w:spacing w:val="3"/>
          <w:position w:val="1"/>
          <w:sz w:val="21"/>
          <w:szCs w:val="21"/>
        </w:rPr>
        <w:t xml:space="preserve"> e</w:t>
      </w:r>
      <w:r w:rsidRPr="003D0253">
        <w:rPr>
          <w:rFonts w:ascii="Arial" w:eastAsia="Arial" w:hAnsi="Arial" w:cs="Arial"/>
          <w:spacing w:val="-8"/>
          <w:position w:val="1"/>
          <w:sz w:val="21"/>
          <w:szCs w:val="21"/>
        </w:rPr>
        <w:t>l</w:t>
      </w:r>
      <w:r w:rsidRPr="003D0253">
        <w:rPr>
          <w:rFonts w:ascii="Arial" w:eastAsia="Arial" w:hAnsi="Arial" w:cs="Arial"/>
          <w:spacing w:val="3"/>
          <w:position w:val="1"/>
          <w:sz w:val="21"/>
          <w:szCs w:val="21"/>
        </w:rPr>
        <w:t>e</w:t>
      </w:r>
      <w:r w:rsidRPr="003D0253">
        <w:rPr>
          <w:rFonts w:ascii="Arial" w:eastAsia="Arial" w:hAnsi="Arial" w:cs="Arial"/>
          <w:position w:val="1"/>
          <w:sz w:val="21"/>
          <w:szCs w:val="21"/>
        </w:rPr>
        <w:t>c</w:t>
      </w:r>
      <w:r w:rsidRPr="003D0253">
        <w:rPr>
          <w:rFonts w:ascii="Arial" w:eastAsia="Arial" w:hAnsi="Arial" w:cs="Arial"/>
          <w:spacing w:val="-6"/>
          <w:position w:val="1"/>
          <w:sz w:val="21"/>
          <w:szCs w:val="21"/>
        </w:rPr>
        <w:t>t</w:t>
      </w:r>
      <w:r w:rsidRPr="003D0253">
        <w:rPr>
          <w:rFonts w:ascii="Arial" w:eastAsia="Arial" w:hAnsi="Arial" w:cs="Arial"/>
          <w:spacing w:val="-3"/>
          <w:position w:val="1"/>
          <w:sz w:val="21"/>
          <w:szCs w:val="21"/>
        </w:rPr>
        <w:t>r</w:t>
      </w:r>
      <w:r w:rsidRPr="003D0253">
        <w:rPr>
          <w:rFonts w:ascii="Arial" w:eastAsia="Arial" w:hAnsi="Arial" w:cs="Arial"/>
          <w:spacing w:val="-2"/>
          <w:position w:val="1"/>
          <w:sz w:val="21"/>
          <w:szCs w:val="21"/>
        </w:rPr>
        <w:t>on</w:t>
      </w:r>
      <w:r w:rsidRPr="003D0253">
        <w:rPr>
          <w:rFonts w:ascii="Arial" w:eastAsia="Arial" w:hAnsi="Arial" w:cs="Arial"/>
          <w:spacing w:val="-4"/>
          <w:position w:val="1"/>
          <w:sz w:val="21"/>
          <w:szCs w:val="21"/>
        </w:rPr>
        <w:t>i</w:t>
      </w:r>
      <w:r w:rsidRPr="003D0253">
        <w:rPr>
          <w:rFonts w:ascii="Arial" w:eastAsia="Arial" w:hAnsi="Arial" w:cs="Arial"/>
          <w:position w:val="1"/>
          <w:sz w:val="21"/>
          <w:szCs w:val="21"/>
        </w:rPr>
        <w:t>cs,</w:t>
      </w:r>
      <w:r w:rsidRPr="003D0253">
        <w:rPr>
          <w:rFonts w:ascii="Arial" w:eastAsia="Arial" w:hAnsi="Arial" w:cs="Arial"/>
          <w:spacing w:val="3"/>
          <w:position w:val="1"/>
          <w:sz w:val="21"/>
          <w:szCs w:val="21"/>
        </w:rPr>
        <w:t xml:space="preserve"> </w:t>
      </w:r>
      <w:r w:rsidRPr="003D0253">
        <w:rPr>
          <w:rFonts w:ascii="Arial" w:eastAsia="Arial" w:hAnsi="Arial" w:cs="Arial"/>
          <w:spacing w:val="-2"/>
          <w:position w:val="1"/>
          <w:sz w:val="21"/>
          <w:szCs w:val="21"/>
        </w:rPr>
        <w:t>o</w:t>
      </w:r>
      <w:r w:rsidRPr="003D0253">
        <w:rPr>
          <w:rFonts w:ascii="Arial" w:eastAsia="Arial" w:hAnsi="Arial" w:cs="Arial"/>
          <w:spacing w:val="3"/>
          <w:position w:val="1"/>
          <w:sz w:val="21"/>
          <w:szCs w:val="21"/>
        </w:rPr>
        <w:t>p</w:t>
      </w:r>
      <w:r w:rsidRPr="003D0253">
        <w:rPr>
          <w:rFonts w:ascii="Arial" w:eastAsia="Arial" w:hAnsi="Arial" w:cs="Arial"/>
          <w:spacing w:val="-1"/>
          <w:position w:val="1"/>
          <w:sz w:val="21"/>
          <w:szCs w:val="21"/>
        </w:rPr>
        <w:t>t</w:t>
      </w:r>
      <w:r w:rsidRPr="003D0253">
        <w:rPr>
          <w:rFonts w:ascii="Arial" w:eastAsia="Arial" w:hAnsi="Arial" w:cs="Arial"/>
          <w:spacing w:val="-4"/>
          <w:position w:val="1"/>
          <w:sz w:val="21"/>
          <w:szCs w:val="21"/>
        </w:rPr>
        <w:t>i</w:t>
      </w:r>
      <w:r w:rsidRPr="003D0253">
        <w:rPr>
          <w:rFonts w:ascii="Arial" w:eastAsia="Arial" w:hAnsi="Arial" w:cs="Arial"/>
          <w:position w:val="1"/>
          <w:sz w:val="21"/>
          <w:szCs w:val="21"/>
        </w:rPr>
        <w:t>cs)</w:t>
      </w:r>
    </w:p>
    <w:p w:rsidR="00C86F4A" w:rsidRPr="003D0253" w:rsidRDefault="006C72B5">
      <w:pPr>
        <w:spacing w:line="240" w:lineRule="exact"/>
        <w:ind w:left="104"/>
        <w:rPr>
          <w:rFonts w:ascii="Arial" w:eastAsia="Arial" w:hAnsi="Arial" w:cs="Arial"/>
          <w:sz w:val="21"/>
          <w:szCs w:val="21"/>
        </w:rPr>
      </w:pPr>
      <w:r w:rsidRPr="003D0253">
        <w:rPr>
          <w:rFonts w:ascii="Arial" w:eastAsia="Calibri" w:hAnsi="Arial" w:cs="Arial"/>
          <w:position w:val="1"/>
          <w:sz w:val="21"/>
          <w:szCs w:val="21"/>
        </w:rPr>
        <w:t xml:space="preserve">•    </w:t>
      </w:r>
      <w:r w:rsidRPr="003D0253">
        <w:rPr>
          <w:rFonts w:ascii="Arial" w:eastAsia="Calibri" w:hAnsi="Arial" w:cs="Arial"/>
          <w:spacing w:val="13"/>
          <w:position w:val="1"/>
          <w:sz w:val="21"/>
          <w:szCs w:val="21"/>
        </w:rPr>
        <w:t xml:space="preserve"> </w:t>
      </w:r>
      <w:r w:rsidRPr="003D0253">
        <w:rPr>
          <w:rFonts w:ascii="Arial" w:eastAsia="Arial" w:hAnsi="Arial" w:cs="Arial"/>
          <w:spacing w:val="1"/>
          <w:position w:val="1"/>
          <w:sz w:val="21"/>
          <w:szCs w:val="21"/>
        </w:rPr>
        <w:t>T</w:t>
      </w:r>
      <w:r w:rsidRPr="003D0253">
        <w:rPr>
          <w:rFonts w:ascii="Arial" w:eastAsia="Arial" w:hAnsi="Arial" w:cs="Arial"/>
          <w:spacing w:val="3"/>
          <w:position w:val="1"/>
          <w:sz w:val="21"/>
          <w:szCs w:val="21"/>
        </w:rPr>
        <w:t>e</w:t>
      </w:r>
      <w:r w:rsidRPr="003D0253">
        <w:rPr>
          <w:rFonts w:ascii="Arial" w:eastAsia="Arial" w:hAnsi="Arial" w:cs="Arial"/>
          <w:position w:val="1"/>
          <w:sz w:val="21"/>
          <w:szCs w:val="21"/>
        </w:rPr>
        <w:t>s</w:t>
      </w:r>
      <w:r w:rsidRPr="003D0253">
        <w:rPr>
          <w:rFonts w:ascii="Arial" w:eastAsia="Arial" w:hAnsi="Arial" w:cs="Arial"/>
          <w:spacing w:val="-1"/>
          <w:position w:val="1"/>
          <w:sz w:val="21"/>
          <w:szCs w:val="21"/>
        </w:rPr>
        <w:t>t</w:t>
      </w:r>
      <w:r w:rsidRPr="003D0253">
        <w:rPr>
          <w:rFonts w:ascii="Arial" w:eastAsia="Arial" w:hAnsi="Arial" w:cs="Arial"/>
          <w:spacing w:val="-8"/>
          <w:position w:val="1"/>
          <w:sz w:val="21"/>
          <w:szCs w:val="21"/>
        </w:rPr>
        <w:t>i</w:t>
      </w:r>
      <w:r w:rsidRPr="003D0253">
        <w:rPr>
          <w:rFonts w:ascii="Arial" w:eastAsia="Arial" w:hAnsi="Arial" w:cs="Arial"/>
          <w:spacing w:val="2"/>
          <w:position w:val="1"/>
          <w:sz w:val="21"/>
          <w:szCs w:val="21"/>
        </w:rPr>
        <w:t>m</w:t>
      </w:r>
      <w:r w:rsidRPr="003D0253">
        <w:rPr>
          <w:rFonts w:ascii="Arial" w:eastAsia="Arial" w:hAnsi="Arial" w:cs="Arial"/>
          <w:spacing w:val="-2"/>
          <w:position w:val="1"/>
          <w:sz w:val="21"/>
          <w:szCs w:val="21"/>
        </w:rPr>
        <w:t>on</w:t>
      </w:r>
      <w:r w:rsidRPr="003D0253">
        <w:rPr>
          <w:rFonts w:ascii="Arial" w:eastAsia="Arial" w:hAnsi="Arial" w:cs="Arial"/>
          <w:spacing w:val="-8"/>
          <w:position w:val="1"/>
          <w:sz w:val="21"/>
          <w:szCs w:val="21"/>
        </w:rPr>
        <w:t>i</w:t>
      </w:r>
      <w:r w:rsidRPr="003D0253">
        <w:rPr>
          <w:rFonts w:ascii="Arial" w:eastAsia="Arial" w:hAnsi="Arial" w:cs="Arial"/>
          <w:spacing w:val="3"/>
          <w:position w:val="1"/>
          <w:sz w:val="21"/>
          <w:szCs w:val="21"/>
        </w:rPr>
        <w:t>a</w:t>
      </w:r>
      <w:r w:rsidRPr="003D0253">
        <w:rPr>
          <w:rFonts w:ascii="Arial" w:eastAsia="Arial" w:hAnsi="Arial" w:cs="Arial"/>
          <w:spacing w:val="-4"/>
          <w:position w:val="1"/>
          <w:sz w:val="21"/>
          <w:szCs w:val="21"/>
        </w:rPr>
        <w:t>l</w:t>
      </w:r>
      <w:r w:rsidRPr="003D0253">
        <w:rPr>
          <w:rFonts w:ascii="Arial" w:eastAsia="Arial" w:hAnsi="Arial" w:cs="Arial"/>
          <w:position w:val="1"/>
          <w:sz w:val="21"/>
          <w:szCs w:val="21"/>
        </w:rPr>
        <w:t>s</w:t>
      </w:r>
      <w:r w:rsidRPr="003D0253">
        <w:rPr>
          <w:rFonts w:ascii="Arial" w:eastAsia="Arial" w:hAnsi="Arial" w:cs="Arial"/>
          <w:spacing w:val="9"/>
          <w:position w:val="1"/>
          <w:sz w:val="21"/>
          <w:szCs w:val="21"/>
        </w:rPr>
        <w:t xml:space="preserve"> </w:t>
      </w:r>
      <w:r w:rsidRPr="003D0253">
        <w:rPr>
          <w:rFonts w:ascii="Arial" w:eastAsia="Arial" w:hAnsi="Arial" w:cs="Arial"/>
          <w:spacing w:val="-1"/>
          <w:position w:val="1"/>
          <w:sz w:val="21"/>
          <w:szCs w:val="21"/>
        </w:rPr>
        <w:t>f</w:t>
      </w:r>
      <w:r w:rsidRPr="003D0253">
        <w:rPr>
          <w:rFonts w:ascii="Arial" w:eastAsia="Arial" w:hAnsi="Arial" w:cs="Arial"/>
          <w:spacing w:val="-3"/>
          <w:position w:val="1"/>
          <w:sz w:val="21"/>
          <w:szCs w:val="21"/>
        </w:rPr>
        <w:t>r</w:t>
      </w:r>
      <w:r w:rsidRPr="003D0253">
        <w:rPr>
          <w:rFonts w:ascii="Arial" w:eastAsia="Arial" w:hAnsi="Arial" w:cs="Arial"/>
          <w:spacing w:val="-7"/>
          <w:position w:val="1"/>
          <w:sz w:val="21"/>
          <w:szCs w:val="21"/>
        </w:rPr>
        <w:t>o</w:t>
      </w:r>
      <w:r w:rsidRPr="003D0253">
        <w:rPr>
          <w:rFonts w:ascii="Arial" w:eastAsia="Arial" w:hAnsi="Arial" w:cs="Arial"/>
          <w:position w:val="1"/>
          <w:sz w:val="21"/>
          <w:szCs w:val="21"/>
        </w:rPr>
        <w:t>m</w:t>
      </w:r>
      <w:r w:rsidRPr="003D0253">
        <w:rPr>
          <w:rFonts w:ascii="Arial" w:eastAsia="Arial" w:hAnsi="Arial" w:cs="Arial"/>
          <w:spacing w:val="6"/>
          <w:position w:val="1"/>
          <w:sz w:val="21"/>
          <w:szCs w:val="21"/>
        </w:rPr>
        <w:t xml:space="preserve"> </w:t>
      </w:r>
      <w:r w:rsidRPr="003D0253">
        <w:rPr>
          <w:rFonts w:ascii="Arial" w:eastAsia="Arial" w:hAnsi="Arial" w:cs="Arial"/>
          <w:spacing w:val="-2"/>
          <w:position w:val="1"/>
          <w:sz w:val="21"/>
          <w:szCs w:val="21"/>
        </w:rPr>
        <w:t>u</w:t>
      </w:r>
      <w:r w:rsidRPr="003D0253">
        <w:rPr>
          <w:rFonts w:ascii="Arial" w:eastAsia="Arial" w:hAnsi="Arial" w:cs="Arial"/>
          <w:spacing w:val="-5"/>
          <w:position w:val="1"/>
          <w:sz w:val="21"/>
          <w:szCs w:val="21"/>
        </w:rPr>
        <w:t>s</w:t>
      </w:r>
      <w:r w:rsidRPr="003D0253">
        <w:rPr>
          <w:rFonts w:ascii="Arial" w:eastAsia="Arial" w:hAnsi="Arial" w:cs="Arial"/>
          <w:spacing w:val="3"/>
          <w:position w:val="1"/>
          <w:sz w:val="21"/>
          <w:szCs w:val="21"/>
        </w:rPr>
        <w:t>e</w:t>
      </w:r>
      <w:r w:rsidRPr="003D0253">
        <w:rPr>
          <w:rFonts w:ascii="Arial" w:eastAsia="Arial" w:hAnsi="Arial" w:cs="Arial"/>
          <w:spacing w:val="-3"/>
          <w:position w:val="1"/>
          <w:sz w:val="21"/>
          <w:szCs w:val="21"/>
        </w:rPr>
        <w:t>r</w:t>
      </w:r>
      <w:r w:rsidRPr="003D0253">
        <w:rPr>
          <w:rFonts w:ascii="Arial" w:eastAsia="Arial" w:hAnsi="Arial" w:cs="Arial"/>
          <w:position w:val="1"/>
          <w:sz w:val="21"/>
          <w:szCs w:val="21"/>
        </w:rPr>
        <w:t>s,</w:t>
      </w:r>
      <w:r w:rsidRPr="003D0253">
        <w:rPr>
          <w:rFonts w:ascii="Arial" w:eastAsia="Arial" w:hAnsi="Arial" w:cs="Arial"/>
          <w:spacing w:val="-2"/>
          <w:position w:val="1"/>
          <w:sz w:val="21"/>
          <w:szCs w:val="21"/>
        </w:rPr>
        <w:t xml:space="preserve"> </w:t>
      </w:r>
      <w:r w:rsidRPr="003D0253">
        <w:rPr>
          <w:rFonts w:ascii="Arial" w:eastAsia="Arial" w:hAnsi="Arial" w:cs="Arial"/>
          <w:spacing w:val="2"/>
          <w:position w:val="1"/>
          <w:sz w:val="21"/>
          <w:szCs w:val="21"/>
        </w:rPr>
        <w:t>r</w:t>
      </w:r>
      <w:r w:rsidRPr="003D0253">
        <w:rPr>
          <w:rFonts w:ascii="Arial" w:eastAsia="Arial" w:hAnsi="Arial" w:cs="Arial"/>
          <w:spacing w:val="-2"/>
          <w:position w:val="1"/>
          <w:sz w:val="21"/>
          <w:szCs w:val="21"/>
        </w:rPr>
        <w:t>e</w:t>
      </w:r>
      <w:r w:rsidRPr="003D0253">
        <w:rPr>
          <w:rFonts w:ascii="Arial" w:eastAsia="Arial" w:hAnsi="Arial" w:cs="Arial"/>
          <w:spacing w:val="-5"/>
          <w:position w:val="1"/>
          <w:sz w:val="21"/>
          <w:szCs w:val="21"/>
        </w:rPr>
        <w:t>s</w:t>
      </w:r>
      <w:r w:rsidRPr="003D0253">
        <w:rPr>
          <w:rFonts w:ascii="Arial" w:eastAsia="Arial" w:hAnsi="Arial" w:cs="Arial"/>
          <w:spacing w:val="-2"/>
          <w:position w:val="1"/>
          <w:sz w:val="21"/>
          <w:szCs w:val="21"/>
        </w:rPr>
        <w:t>e</w:t>
      </w:r>
      <w:r w:rsidRPr="003D0253">
        <w:rPr>
          <w:rFonts w:ascii="Arial" w:eastAsia="Arial" w:hAnsi="Arial" w:cs="Arial"/>
          <w:spacing w:val="3"/>
          <w:position w:val="1"/>
          <w:sz w:val="21"/>
          <w:szCs w:val="21"/>
        </w:rPr>
        <w:t>a</w:t>
      </w:r>
      <w:r w:rsidRPr="003D0253">
        <w:rPr>
          <w:rFonts w:ascii="Arial" w:eastAsia="Arial" w:hAnsi="Arial" w:cs="Arial"/>
          <w:spacing w:val="-3"/>
          <w:position w:val="1"/>
          <w:sz w:val="21"/>
          <w:szCs w:val="21"/>
        </w:rPr>
        <w:t>r</w:t>
      </w:r>
      <w:r w:rsidRPr="003D0253">
        <w:rPr>
          <w:rFonts w:ascii="Arial" w:eastAsia="Arial" w:hAnsi="Arial" w:cs="Arial"/>
          <w:spacing w:val="-5"/>
          <w:position w:val="1"/>
          <w:sz w:val="21"/>
          <w:szCs w:val="21"/>
        </w:rPr>
        <w:t>c</w:t>
      </w:r>
      <w:r w:rsidRPr="003D0253">
        <w:rPr>
          <w:rFonts w:ascii="Arial" w:eastAsia="Arial" w:hAnsi="Arial" w:cs="Arial"/>
          <w:position w:val="1"/>
          <w:sz w:val="21"/>
          <w:szCs w:val="21"/>
        </w:rPr>
        <w:t>h</w:t>
      </w:r>
      <w:r w:rsidRPr="003D0253">
        <w:rPr>
          <w:rFonts w:ascii="Arial" w:eastAsia="Arial" w:hAnsi="Arial" w:cs="Arial"/>
          <w:spacing w:val="-3"/>
          <w:position w:val="1"/>
          <w:sz w:val="21"/>
          <w:szCs w:val="21"/>
        </w:rPr>
        <w:t xml:space="preserve"> r</w:t>
      </w:r>
      <w:r w:rsidRPr="003D0253">
        <w:rPr>
          <w:rFonts w:ascii="Arial" w:eastAsia="Arial" w:hAnsi="Arial" w:cs="Arial"/>
          <w:spacing w:val="3"/>
          <w:position w:val="1"/>
          <w:sz w:val="21"/>
          <w:szCs w:val="21"/>
        </w:rPr>
        <w:t>e</w:t>
      </w:r>
      <w:r w:rsidRPr="003D0253">
        <w:rPr>
          <w:rFonts w:ascii="Arial" w:eastAsia="Arial" w:hAnsi="Arial" w:cs="Arial"/>
          <w:position w:val="1"/>
          <w:sz w:val="21"/>
          <w:szCs w:val="21"/>
        </w:rPr>
        <w:t>s</w:t>
      </w:r>
      <w:r w:rsidRPr="003D0253">
        <w:rPr>
          <w:rFonts w:ascii="Arial" w:eastAsia="Arial" w:hAnsi="Arial" w:cs="Arial"/>
          <w:spacing w:val="-2"/>
          <w:position w:val="1"/>
          <w:sz w:val="21"/>
          <w:szCs w:val="21"/>
        </w:rPr>
        <w:t>u</w:t>
      </w:r>
      <w:r w:rsidRPr="003D0253">
        <w:rPr>
          <w:rFonts w:ascii="Arial" w:eastAsia="Arial" w:hAnsi="Arial" w:cs="Arial"/>
          <w:spacing w:val="-4"/>
          <w:position w:val="1"/>
          <w:sz w:val="21"/>
          <w:szCs w:val="21"/>
        </w:rPr>
        <w:t>l</w:t>
      </w:r>
      <w:r w:rsidRPr="003D0253">
        <w:rPr>
          <w:rFonts w:ascii="Arial" w:eastAsia="Arial" w:hAnsi="Arial" w:cs="Arial"/>
          <w:spacing w:val="-1"/>
          <w:position w:val="1"/>
          <w:sz w:val="21"/>
          <w:szCs w:val="21"/>
        </w:rPr>
        <w:t>t</w:t>
      </w:r>
      <w:r w:rsidRPr="003D0253">
        <w:rPr>
          <w:rFonts w:ascii="Arial" w:eastAsia="Arial" w:hAnsi="Arial" w:cs="Arial"/>
          <w:position w:val="1"/>
          <w:sz w:val="21"/>
          <w:szCs w:val="21"/>
        </w:rPr>
        <w:t>s</w:t>
      </w:r>
    </w:p>
    <w:p w:rsidR="00C86F4A" w:rsidRPr="003D0253" w:rsidRDefault="006C72B5">
      <w:pPr>
        <w:spacing w:line="240" w:lineRule="exact"/>
        <w:ind w:left="104"/>
        <w:rPr>
          <w:rFonts w:ascii="Arial" w:eastAsia="Arial" w:hAnsi="Arial" w:cs="Arial"/>
          <w:sz w:val="21"/>
          <w:szCs w:val="21"/>
        </w:rPr>
      </w:pPr>
      <w:r w:rsidRPr="003D0253">
        <w:rPr>
          <w:rFonts w:ascii="Arial" w:eastAsia="Calibri" w:hAnsi="Arial" w:cs="Arial"/>
          <w:position w:val="1"/>
          <w:sz w:val="21"/>
          <w:szCs w:val="21"/>
        </w:rPr>
        <w:t xml:space="preserve">•    </w:t>
      </w:r>
      <w:r w:rsidRPr="003D0253">
        <w:rPr>
          <w:rFonts w:ascii="Arial" w:eastAsia="Calibri" w:hAnsi="Arial" w:cs="Arial"/>
          <w:spacing w:val="13"/>
          <w:position w:val="1"/>
          <w:sz w:val="21"/>
          <w:szCs w:val="21"/>
        </w:rPr>
        <w:t xml:space="preserve"> </w:t>
      </w:r>
      <w:r w:rsidRPr="003D0253">
        <w:rPr>
          <w:rFonts w:ascii="Arial" w:eastAsia="Arial" w:hAnsi="Arial" w:cs="Arial"/>
          <w:spacing w:val="-2"/>
          <w:position w:val="1"/>
          <w:sz w:val="21"/>
          <w:szCs w:val="21"/>
        </w:rPr>
        <w:t>A</w:t>
      </w:r>
      <w:r w:rsidRPr="003D0253">
        <w:rPr>
          <w:rFonts w:ascii="Arial" w:eastAsia="Arial" w:hAnsi="Arial" w:cs="Arial"/>
          <w:spacing w:val="3"/>
          <w:position w:val="1"/>
          <w:sz w:val="21"/>
          <w:szCs w:val="21"/>
        </w:rPr>
        <w:t>n</w:t>
      </w:r>
      <w:r w:rsidRPr="003D0253">
        <w:rPr>
          <w:rFonts w:ascii="Arial" w:eastAsia="Arial" w:hAnsi="Arial" w:cs="Arial"/>
          <w:position w:val="1"/>
          <w:sz w:val="21"/>
          <w:szCs w:val="21"/>
        </w:rPr>
        <w:t>y</w:t>
      </w:r>
      <w:r w:rsidRPr="003D0253">
        <w:rPr>
          <w:rFonts w:ascii="Arial" w:eastAsia="Arial" w:hAnsi="Arial" w:cs="Arial"/>
          <w:spacing w:val="-10"/>
          <w:position w:val="1"/>
          <w:sz w:val="21"/>
          <w:szCs w:val="21"/>
        </w:rPr>
        <w:t xml:space="preserve"> </w:t>
      </w:r>
      <w:r w:rsidRPr="003D0253">
        <w:rPr>
          <w:rFonts w:ascii="Arial" w:eastAsia="Arial" w:hAnsi="Arial" w:cs="Arial"/>
          <w:spacing w:val="3"/>
          <w:position w:val="1"/>
          <w:sz w:val="21"/>
          <w:szCs w:val="21"/>
        </w:rPr>
        <w:t>o</w:t>
      </w:r>
      <w:r w:rsidRPr="003D0253">
        <w:rPr>
          <w:rFonts w:ascii="Arial" w:eastAsia="Arial" w:hAnsi="Arial" w:cs="Arial"/>
          <w:spacing w:val="-1"/>
          <w:position w:val="1"/>
          <w:sz w:val="21"/>
          <w:szCs w:val="21"/>
        </w:rPr>
        <w:t>t</w:t>
      </w:r>
      <w:r w:rsidRPr="003D0253">
        <w:rPr>
          <w:rFonts w:ascii="Arial" w:eastAsia="Arial" w:hAnsi="Arial" w:cs="Arial"/>
          <w:spacing w:val="-7"/>
          <w:position w:val="1"/>
          <w:sz w:val="21"/>
          <w:szCs w:val="21"/>
        </w:rPr>
        <w:t>h</w:t>
      </w:r>
      <w:r w:rsidRPr="003D0253">
        <w:rPr>
          <w:rFonts w:ascii="Arial" w:eastAsia="Arial" w:hAnsi="Arial" w:cs="Arial"/>
          <w:spacing w:val="3"/>
          <w:position w:val="1"/>
          <w:sz w:val="21"/>
          <w:szCs w:val="21"/>
        </w:rPr>
        <w:t>e</w:t>
      </w:r>
      <w:r w:rsidRPr="003D0253">
        <w:rPr>
          <w:rFonts w:ascii="Arial" w:eastAsia="Arial" w:hAnsi="Arial" w:cs="Arial"/>
          <w:position w:val="1"/>
          <w:sz w:val="21"/>
          <w:szCs w:val="21"/>
        </w:rPr>
        <w:t>r</w:t>
      </w:r>
      <w:r w:rsidRPr="003D0253">
        <w:rPr>
          <w:rFonts w:ascii="Arial" w:eastAsia="Arial" w:hAnsi="Arial" w:cs="Arial"/>
          <w:spacing w:val="6"/>
          <w:position w:val="1"/>
          <w:sz w:val="21"/>
          <w:szCs w:val="21"/>
        </w:rPr>
        <w:t xml:space="preserve"> </w:t>
      </w:r>
      <w:r w:rsidRPr="003D0253">
        <w:rPr>
          <w:rFonts w:ascii="Arial" w:eastAsia="Arial" w:hAnsi="Arial" w:cs="Arial"/>
          <w:spacing w:val="-4"/>
          <w:position w:val="1"/>
          <w:sz w:val="21"/>
          <w:szCs w:val="21"/>
        </w:rPr>
        <w:t>i</w:t>
      </w:r>
      <w:r w:rsidRPr="003D0253">
        <w:rPr>
          <w:rFonts w:ascii="Arial" w:eastAsia="Arial" w:hAnsi="Arial" w:cs="Arial"/>
          <w:spacing w:val="-2"/>
          <w:position w:val="1"/>
          <w:sz w:val="21"/>
          <w:szCs w:val="21"/>
        </w:rPr>
        <w:t>n</w:t>
      </w:r>
      <w:r w:rsidRPr="003D0253">
        <w:rPr>
          <w:rFonts w:ascii="Arial" w:eastAsia="Arial" w:hAnsi="Arial" w:cs="Arial"/>
          <w:spacing w:val="-6"/>
          <w:position w:val="1"/>
          <w:sz w:val="21"/>
          <w:szCs w:val="21"/>
        </w:rPr>
        <w:t>f</w:t>
      </w:r>
      <w:r w:rsidRPr="003D0253">
        <w:rPr>
          <w:rFonts w:ascii="Arial" w:eastAsia="Arial" w:hAnsi="Arial" w:cs="Arial"/>
          <w:spacing w:val="3"/>
          <w:position w:val="1"/>
          <w:sz w:val="21"/>
          <w:szCs w:val="21"/>
        </w:rPr>
        <w:t>o</w:t>
      </w:r>
      <w:r w:rsidRPr="003D0253">
        <w:rPr>
          <w:rFonts w:ascii="Arial" w:eastAsia="Arial" w:hAnsi="Arial" w:cs="Arial"/>
          <w:spacing w:val="-3"/>
          <w:position w:val="1"/>
          <w:sz w:val="21"/>
          <w:szCs w:val="21"/>
        </w:rPr>
        <w:t>r</w:t>
      </w:r>
      <w:r w:rsidRPr="003D0253">
        <w:rPr>
          <w:rFonts w:ascii="Arial" w:eastAsia="Arial" w:hAnsi="Arial" w:cs="Arial"/>
          <w:spacing w:val="2"/>
          <w:position w:val="1"/>
          <w:sz w:val="21"/>
          <w:szCs w:val="21"/>
        </w:rPr>
        <w:t>m</w:t>
      </w:r>
      <w:r w:rsidRPr="003D0253">
        <w:rPr>
          <w:rFonts w:ascii="Arial" w:eastAsia="Arial" w:hAnsi="Arial" w:cs="Arial"/>
          <w:spacing w:val="3"/>
          <w:position w:val="1"/>
          <w:sz w:val="21"/>
          <w:szCs w:val="21"/>
        </w:rPr>
        <w:t>a</w:t>
      </w:r>
      <w:r w:rsidRPr="003D0253">
        <w:rPr>
          <w:rFonts w:ascii="Arial" w:eastAsia="Arial" w:hAnsi="Arial" w:cs="Arial"/>
          <w:spacing w:val="-1"/>
          <w:position w:val="1"/>
          <w:sz w:val="21"/>
          <w:szCs w:val="21"/>
        </w:rPr>
        <w:t>t</w:t>
      </w:r>
      <w:r w:rsidRPr="003D0253">
        <w:rPr>
          <w:rFonts w:ascii="Arial" w:eastAsia="Arial" w:hAnsi="Arial" w:cs="Arial"/>
          <w:spacing w:val="-4"/>
          <w:position w:val="1"/>
          <w:sz w:val="21"/>
          <w:szCs w:val="21"/>
        </w:rPr>
        <w:t>i</w:t>
      </w:r>
      <w:r w:rsidRPr="003D0253">
        <w:rPr>
          <w:rFonts w:ascii="Arial" w:eastAsia="Arial" w:hAnsi="Arial" w:cs="Arial"/>
          <w:spacing w:val="-2"/>
          <w:position w:val="1"/>
          <w:sz w:val="21"/>
          <w:szCs w:val="21"/>
        </w:rPr>
        <w:t>o</w:t>
      </w:r>
      <w:r w:rsidRPr="003D0253">
        <w:rPr>
          <w:rFonts w:ascii="Arial" w:eastAsia="Arial" w:hAnsi="Arial" w:cs="Arial"/>
          <w:position w:val="1"/>
          <w:sz w:val="21"/>
          <w:szCs w:val="21"/>
        </w:rPr>
        <w:t>n</w:t>
      </w:r>
      <w:r w:rsidRPr="003D0253">
        <w:rPr>
          <w:rFonts w:ascii="Arial" w:eastAsia="Arial" w:hAnsi="Arial" w:cs="Arial"/>
          <w:spacing w:val="-3"/>
          <w:position w:val="1"/>
          <w:sz w:val="21"/>
          <w:szCs w:val="21"/>
        </w:rPr>
        <w:t xml:space="preserve"> </w:t>
      </w:r>
      <w:r w:rsidRPr="003D0253">
        <w:rPr>
          <w:rFonts w:ascii="Arial" w:eastAsia="Arial" w:hAnsi="Arial" w:cs="Arial"/>
          <w:spacing w:val="-2"/>
          <w:position w:val="1"/>
          <w:sz w:val="21"/>
          <w:szCs w:val="21"/>
        </w:rPr>
        <w:t>abou</w:t>
      </w:r>
      <w:r w:rsidRPr="003D0253">
        <w:rPr>
          <w:rFonts w:ascii="Arial" w:eastAsia="Arial" w:hAnsi="Arial" w:cs="Arial"/>
          <w:position w:val="1"/>
          <w:sz w:val="21"/>
          <w:szCs w:val="21"/>
        </w:rPr>
        <w:t>t</w:t>
      </w:r>
      <w:r w:rsidRPr="003D0253">
        <w:rPr>
          <w:rFonts w:ascii="Arial" w:eastAsia="Arial" w:hAnsi="Arial" w:cs="Arial"/>
          <w:spacing w:val="3"/>
          <w:position w:val="1"/>
          <w:sz w:val="21"/>
          <w:szCs w:val="21"/>
        </w:rPr>
        <w:t xml:space="preserve"> </w:t>
      </w:r>
      <w:r w:rsidRPr="003D0253">
        <w:rPr>
          <w:rFonts w:ascii="Arial" w:eastAsia="Arial" w:hAnsi="Arial" w:cs="Arial"/>
          <w:spacing w:val="-1"/>
          <w:position w:val="1"/>
          <w:sz w:val="21"/>
          <w:szCs w:val="21"/>
        </w:rPr>
        <w:t>t</w:t>
      </w:r>
      <w:r w:rsidRPr="003D0253">
        <w:rPr>
          <w:rFonts w:ascii="Arial" w:eastAsia="Arial" w:hAnsi="Arial" w:cs="Arial"/>
          <w:spacing w:val="-2"/>
          <w:position w:val="1"/>
          <w:sz w:val="21"/>
          <w:szCs w:val="21"/>
        </w:rPr>
        <w:t>h</w:t>
      </w:r>
      <w:r w:rsidRPr="003D0253">
        <w:rPr>
          <w:rFonts w:ascii="Arial" w:eastAsia="Arial" w:hAnsi="Arial" w:cs="Arial"/>
          <w:position w:val="1"/>
          <w:sz w:val="21"/>
          <w:szCs w:val="21"/>
        </w:rPr>
        <w:t>e</w:t>
      </w:r>
      <w:r w:rsidRPr="003D0253">
        <w:rPr>
          <w:rFonts w:ascii="Arial" w:eastAsia="Arial" w:hAnsi="Arial" w:cs="Arial"/>
          <w:spacing w:val="3"/>
          <w:position w:val="1"/>
          <w:sz w:val="21"/>
          <w:szCs w:val="21"/>
        </w:rPr>
        <w:t xml:space="preserve"> </w:t>
      </w:r>
      <w:r w:rsidRPr="003D0253">
        <w:rPr>
          <w:rFonts w:ascii="Arial" w:eastAsia="Arial" w:hAnsi="Arial" w:cs="Arial"/>
          <w:spacing w:val="-4"/>
          <w:position w:val="1"/>
          <w:sz w:val="21"/>
          <w:szCs w:val="21"/>
        </w:rPr>
        <w:t>i</w:t>
      </w:r>
      <w:r w:rsidRPr="003D0253">
        <w:rPr>
          <w:rFonts w:ascii="Arial" w:eastAsia="Arial" w:hAnsi="Arial" w:cs="Arial"/>
          <w:spacing w:val="-2"/>
          <w:position w:val="1"/>
          <w:sz w:val="21"/>
          <w:szCs w:val="21"/>
        </w:rPr>
        <w:t>n</w:t>
      </w:r>
      <w:r w:rsidRPr="003D0253">
        <w:rPr>
          <w:rFonts w:ascii="Arial" w:eastAsia="Arial" w:hAnsi="Arial" w:cs="Arial"/>
          <w:position w:val="1"/>
          <w:sz w:val="21"/>
          <w:szCs w:val="21"/>
        </w:rPr>
        <w:t>v</w:t>
      </w:r>
      <w:r w:rsidRPr="003D0253">
        <w:rPr>
          <w:rFonts w:ascii="Arial" w:eastAsia="Arial" w:hAnsi="Arial" w:cs="Arial"/>
          <w:spacing w:val="-2"/>
          <w:position w:val="1"/>
          <w:sz w:val="21"/>
          <w:szCs w:val="21"/>
        </w:rPr>
        <w:t>en</w:t>
      </w:r>
      <w:r w:rsidRPr="003D0253">
        <w:rPr>
          <w:rFonts w:ascii="Arial" w:eastAsia="Arial" w:hAnsi="Arial" w:cs="Arial"/>
          <w:spacing w:val="-1"/>
          <w:position w:val="1"/>
          <w:sz w:val="21"/>
          <w:szCs w:val="21"/>
        </w:rPr>
        <w:t>t</w:t>
      </w:r>
      <w:r w:rsidRPr="003D0253">
        <w:rPr>
          <w:rFonts w:ascii="Arial" w:eastAsia="Arial" w:hAnsi="Arial" w:cs="Arial"/>
          <w:spacing w:val="-4"/>
          <w:position w:val="1"/>
          <w:sz w:val="21"/>
          <w:szCs w:val="21"/>
        </w:rPr>
        <w:t>i</w:t>
      </w:r>
      <w:r w:rsidRPr="003D0253">
        <w:rPr>
          <w:rFonts w:ascii="Arial" w:eastAsia="Arial" w:hAnsi="Arial" w:cs="Arial"/>
          <w:spacing w:val="3"/>
          <w:position w:val="1"/>
          <w:sz w:val="21"/>
          <w:szCs w:val="21"/>
        </w:rPr>
        <w:t>o</w:t>
      </w:r>
      <w:r w:rsidRPr="003D0253">
        <w:rPr>
          <w:rFonts w:ascii="Arial" w:eastAsia="Arial" w:hAnsi="Arial" w:cs="Arial"/>
          <w:position w:val="1"/>
          <w:sz w:val="21"/>
          <w:szCs w:val="21"/>
        </w:rPr>
        <w:t>n</w:t>
      </w:r>
      <w:r w:rsidRPr="003D0253">
        <w:rPr>
          <w:rFonts w:ascii="Arial" w:eastAsia="Arial" w:hAnsi="Arial" w:cs="Arial"/>
          <w:spacing w:val="-3"/>
          <w:position w:val="1"/>
          <w:sz w:val="21"/>
          <w:szCs w:val="21"/>
        </w:rPr>
        <w:t xml:space="preserve"> </w:t>
      </w:r>
      <w:r w:rsidRPr="003D0253">
        <w:rPr>
          <w:rFonts w:ascii="Arial" w:eastAsia="Arial" w:hAnsi="Arial" w:cs="Arial"/>
          <w:spacing w:val="4"/>
          <w:position w:val="1"/>
          <w:sz w:val="21"/>
          <w:szCs w:val="21"/>
        </w:rPr>
        <w:t>t</w:t>
      </w:r>
      <w:r w:rsidRPr="003D0253">
        <w:rPr>
          <w:rFonts w:ascii="Arial" w:eastAsia="Arial" w:hAnsi="Arial" w:cs="Arial"/>
          <w:spacing w:val="-2"/>
          <w:position w:val="1"/>
          <w:sz w:val="21"/>
          <w:szCs w:val="21"/>
        </w:rPr>
        <w:t>h</w:t>
      </w:r>
      <w:r w:rsidRPr="003D0253">
        <w:rPr>
          <w:rFonts w:ascii="Arial" w:eastAsia="Arial" w:hAnsi="Arial" w:cs="Arial"/>
          <w:spacing w:val="3"/>
          <w:position w:val="1"/>
          <w:sz w:val="21"/>
          <w:szCs w:val="21"/>
        </w:rPr>
        <w:t>a</w:t>
      </w:r>
      <w:r w:rsidRPr="003D0253">
        <w:rPr>
          <w:rFonts w:ascii="Arial" w:eastAsia="Arial" w:hAnsi="Arial" w:cs="Arial"/>
          <w:position w:val="1"/>
          <w:sz w:val="21"/>
          <w:szCs w:val="21"/>
        </w:rPr>
        <w:t>t</w:t>
      </w:r>
      <w:r w:rsidRPr="003D0253">
        <w:rPr>
          <w:rFonts w:ascii="Arial" w:eastAsia="Arial" w:hAnsi="Arial" w:cs="Arial"/>
          <w:spacing w:val="3"/>
          <w:position w:val="1"/>
          <w:sz w:val="21"/>
          <w:szCs w:val="21"/>
        </w:rPr>
        <w:t xml:space="preserve"> </w:t>
      </w:r>
      <w:r w:rsidRPr="003D0253">
        <w:rPr>
          <w:rFonts w:ascii="Arial" w:eastAsia="Arial" w:hAnsi="Arial" w:cs="Arial"/>
          <w:spacing w:val="-4"/>
          <w:position w:val="1"/>
          <w:sz w:val="21"/>
          <w:szCs w:val="21"/>
        </w:rPr>
        <w:t>w</w:t>
      </w:r>
      <w:r w:rsidRPr="003D0253">
        <w:rPr>
          <w:rFonts w:ascii="Arial" w:eastAsia="Arial" w:hAnsi="Arial" w:cs="Arial"/>
          <w:spacing w:val="1"/>
          <w:position w:val="1"/>
          <w:sz w:val="21"/>
          <w:szCs w:val="21"/>
        </w:rPr>
        <w:t>i</w:t>
      </w:r>
      <w:r w:rsidRPr="003D0253">
        <w:rPr>
          <w:rFonts w:ascii="Arial" w:eastAsia="Arial" w:hAnsi="Arial" w:cs="Arial"/>
          <w:spacing w:val="-8"/>
          <w:position w:val="1"/>
          <w:sz w:val="21"/>
          <w:szCs w:val="21"/>
        </w:rPr>
        <w:t>l</w:t>
      </w:r>
      <w:r w:rsidRPr="003D0253">
        <w:rPr>
          <w:rFonts w:ascii="Arial" w:eastAsia="Arial" w:hAnsi="Arial" w:cs="Arial"/>
          <w:position w:val="1"/>
          <w:sz w:val="21"/>
          <w:szCs w:val="21"/>
        </w:rPr>
        <w:t xml:space="preserve">l </w:t>
      </w:r>
      <w:r w:rsidRPr="003D0253">
        <w:rPr>
          <w:rFonts w:ascii="Arial" w:eastAsia="Arial" w:hAnsi="Arial" w:cs="Arial"/>
          <w:spacing w:val="-2"/>
          <w:position w:val="1"/>
          <w:sz w:val="21"/>
          <w:szCs w:val="21"/>
        </w:rPr>
        <w:t>h</w:t>
      </w:r>
      <w:r w:rsidRPr="003D0253">
        <w:rPr>
          <w:rFonts w:ascii="Arial" w:eastAsia="Arial" w:hAnsi="Arial" w:cs="Arial"/>
          <w:spacing w:val="3"/>
          <w:position w:val="1"/>
          <w:sz w:val="21"/>
          <w:szCs w:val="21"/>
        </w:rPr>
        <w:t>e</w:t>
      </w:r>
      <w:r w:rsidRPr="003D0253">
        <w:rPr>
          <w:rFonts w:ascii="Arial" w:eastAsia="Arial" w:hAnsi="Arial" w:cs="Arial"/>
          <w:spacing w:val="-8"/>
          <w:position w:val="1"/>
          <w:sz w:val="21"/>
          <w:szCs w:val="21"/>
        </w:rPr>
        <w:t>l</w:t>
      </w:r>
      <w:r w:rsidRPr="003D0253">
        <w:rPr>
          <w:rFonts w:ascii="Arial" w:eastAsia="Arial" w:hAnsi="Arial" w:cs="Arial"/>
          <w:position w:val="1"/>
          <w:sz w:val="21"/>
          <w:szCs w:val="21"/>
        </w:rPr>
        <w:t>p</w:t>
      </w:r>
      <w:r w:rsidRPr="003D0253">
        <w:rPr>
          <w:rFonts w:ascii="Arial" w:eastAsia="Arial" w:hAnsi="Arial" w:cs="Arial"/>
          <w:spacing w:val="-3"/>
          <w:position w:val="1"/>
          <w:sz w:val="21"/>
          <w:szCs w:val="21"/>
        </w:rPr>
        <w:t xml:space="preserve"> </w:t>
      </w:r>
      <w:r w:rsidRPr="003D0253">
        <w:rPr>
          <w:rFonts w:ascii="Arial" w:eastAsia="Arial" w:hAnsi="Arial" w:cs="Arial"/>
          <w:spacing w:val="3"/>
          <w:position w:val="1"/>
          <w:sz w:val="21"/>
          <w:szCs w:val="21"/>
        </w:rPr>
        <w:t>e</w:t>
      </w:r>
      <w:r w:rsidRPr="003D0253">
        <w:rPr>
          <w:rFonts w:ascii="Arial" w:eastAsia="Arial" w:hAnsi="Arial" w:cs="Arial"/>
          <w:position w:val="1"/>
          <w:sz w:val="21"/>
          <w:szCs w:val="21"/>
        </w:rPr>
        <w:t>x</w:t>
      </w:r>
      <w:r w:rsidRPr="003D0253">
        <w:rPr>
          <w:rFonts w:ascii="Arial" w:eastAsia="Arial" w:hAnsi="Arial" w:cs="Arial"/>
          <w:spacing w:val="3"/>
          <w:position w:val="1"/>
          <w:sz w:val="21"/>
          <w:szCs w:val="21"/>
        </w:rPr>
        <w:t>p</w:t>
      </w:r>
      <w:r w:rsidRPr="003D0253">
        <w:rPr>
          <w:rFonts w:ascii="Arial" w:eastAsia="Arial" w:hAnsi="Arial" w:cs="Arial"/>
          <w:spacing w:val="-8"/>
          <w:position w:val="1"/>
          <w:sz w:val="21"/>
          <w:szCs w:val="21"/>
        </w:rPr>
        <w:t>l</w:t>
      </w:r>
      <w:r w:rsidRPr="003D0253">
        <w:rPr>
          <w:rFonts w:ascii="Arial" w:eastAsia="Arial" w:hAnsi="Arial" w:cs="Arial"/>
          <w:spacing w:val="3"/>
          <w:position w:val="1"/>
          <w:sz w:val="21"/>
          <w:szCs w:val="21"/>
        </w:rPr>
        <w:t>a</w:t>
      </w:r>
      <w:r w:rsidRPr="003D0253">
        <w:rPr>
          <w:rFonts w:ascii="Arial" w:eastAsia="Arial" w:hAnsi="Arial" w:cs="Arial"/>
          <w:spacing w:val="1"/>
          <w:position w:val="1"/>
          <w:sz w:val="21"/>
          <w:szCs w:val="21"/>
        </w:rPr>
        <w:t>i</w:t>
      </w:r>
      <w:r w:rsidRPr="003D0253">
        <w:rPr>
          <w:rFonts w:ascii="Arial" w:eastAsia="Arial" w:hAnsi="Arial" w:cs="Arial"/>
          <w:position w:val="1"/>
          <w:sz w:val="21"/>
          <w:szCs w:val="21"/>
        </w:rPr>
        <w:t>n</w:t>
      </w:r>
      <w:r w:rsidRPr="003D0253">
        <w:rPr>
          <w:rFonts w:ascii="Arial" w:eastAsia="Arial" w:hAnsi="Arial" w:cs="Arial"/>
          <w:spacing w:val="-3"/>
          <w:position w:val="1"/>
          <w:sz w:val="21"/>
          <w:szCs w:val="21"/>
        </w:rPr>
        <w:t xml:space="preserve"> </w:t>
      </w:r>
      <w:r w:rsidRPr="003D0253">
        <w:rPr>
          <w:rFonts w:ascii="Arial" w:eastAsia="Arial" w:hAnsi="Arial" w:cs="Arial"/>
          <w:spacing w:val="-4"/>
          <w:position w:val="1"/>
          <w:sz w:val="21"/>
          <w:szCs w:val="21"/>
        </w:rPr>
        <w:t>i</w:t>
      </w:r>
      <w:r w:rsidRPr="003D0253">
        <w:rPr>
          <w:rFonts w:ascii="Arial" w:eastAsia="Arial" w:hAnsi="Arial" w:cs="Arial"/>
          <w:spacing w:val="-1"/>
          <w:position w:val="1"/>
          <w:sz w:val="21"/>
          <w:szCs w:val="21"/>
        </w:rPr>
        <w:t>t</w:t>
      </w:r>
      <w:r w:rsidRPr="003D0253">
        <w:rPr>
          <w:rFonts w:ascii="Arial" w:eastAsia="Arial" w:hAnsi="Arial" w:cs="Arial"/>
          <w:position w:val="1"/>
          <w:sz w:val="21"/>
          <w:szCs w:val="21"/>
        </w:rPr>
        <w:t>,</w:t>
      </w:r>
      <w:r w:rsidRPr="003D0253">
        <w:rPr>
          <w:rFonts w:ascii="Arial" w:eastAsia="Arial" w:hAnsi="Arial" w:cs="Arial"/>
          <w:spacing w:val="3"/>
          <w:position w:val="1"/>
          <w:sz w:val="21"/>
          <w:szCs w:val="21"/>
        </w:rPr>
        <w:t xml:space="preserve"> </w:t>
      </w:r>
      <w:r w:rsidRPr="003D0253">
        <w:rPr>
          <w:rFonts w:ascii="Arial" w:eastAsia="Arial" w:hAnsi="Arial" w:cs="Arial"/>
          <w:spacing w:val="-4"/>
          <w:position w:val="1"/>
          <w:sz w:val="21"/>
          <w:szCs w:val="21"/>
        </w:rPr>
        <w:t>w</w:t>
      </w:r>
      <w:r w:rsidRPr="003D0253">
        <w:rPr>
          <w:rFonts w:ascii="Arial" w:eastAsia="Arial" w:hAnsi="Arial" w:cs="Arial"/>
          <w:spacing w:val="-7"/>
          <w:position w:val="1"/>
          <w:sz w:val="21"/>
          <w:szCs w:val="21"/>
        </w:rPr>
        <w:t>h</w:t>
      </w:r>
      <w:r w:rsidRPr="003D0253">
        <w:rPr>
          <w:rFonts w:ascii="Arial" w:eastAsia="Arial" w:hAnsi="Arial" w:cs="Arial"/>
          <w:spacing w:val="3"/>
          <w:position w:val="1"/>
          <w:sz w:val="21"/>
          <w:szCs w:val="21"/>
        </w:rPr>
        <w:t>a</w:t>
      </w:r>
      <w:r w:rsidRPr="003D0253">
        <w:rPr>
          <w:rFonts w:ascii="Arial" w:eastAsia="Arial" w:hAnsi="Arial" w:cs="Arial"/>
          <w:position w:val="1"/>
          <w:sz w:val="21"/>
          <w:szCs w:val="21"/>
        </w:rPr>
        <w:t>t</w:t>
      </w:r>
      <w:r w:rsidRPr="003D0253">
        <w:rPr>
          <w:rFonts w:ascii="Arial" w:eastAsia="Arial" w:hAnsi="Arial" w:cs="Arial"/>
          <w:spacing w:val="4"/>
          <w:position w:val="1"/>
          <w:sz w:val="21"/>
          <w:szCs w:val="21"/>
        </w:rPr>
        <w:t xml:space="preserve"> </w:t>
      </w:r>
      <w:r w:rsidRPr="003D0253">
        <w:rPr>
          <w:rFonts w:ascii="Arial" w:eastAsia="Arial" w:hAnsi="Arial" w:cs="Arial"/>
          <w:spacing w:val="-4"/>
          <w:position w:val="1"/>
          <w:sz w:val="21"/>
          <w:szCs w:val="21"/>
        </w:rPr>
        <w:t>i</w:t>
      </w:r>
      <w:r w:rsidRPr="003D0253">
        <w:rPr>
          <w:rFonts w:ascii="Arial" w:eastAsia="Arial" w:hAnsi="Arial" w:cs="Arial"/>
          <w:position w:val="1"/>
          <w:sz w:val="21"/>
          <w:szCs w:val="21"/>
        </w:rPr>
        <w:t>t</w:t>
      </w:r>
      <w:r w:rsidRPr="003D0253">
        <w:rPr>
          <w:rFonts w:ascii="Arial" w:eastAsia="Arial" w:hAnsi="Arial" w:cs="Arial"/>
          <w:spacing w:val="-2"/>
          <w:position w:val="1"/>
          <w:sz w:val="21"/>
          <w:szCs w:val="21"/>
        </w:rPr>
        <w:t xml:space="preserve"> do</w:t>
      </w:r>
      <w:r w:rsidRPr="003D0253">
        <w:rPr>
          <w:rFonts w:ascii="Arial" w:eastAsia="Arial" w:hAnsi="Arial" w:cs="Arial"/>
          <w:spacing w:val="3"/>
          <w:position w:val="1"/>
          <w:sz w:val="21"/>
          <w:szCs w:val="21"/>
        </w:rPr>
        <w:t>e</w:t>
      </w:r>
      <w:r w:rsidRPr="003D0253">
        <w:rPr>
          <w:rFonts w:ascii="Arial" w:eastAsia="Arial" w:hAnsi="Arial" w:cs="Arial"/>
          <w:position w:val="1"/>
          <w:sz w:val="21"/>
          <w:szCs w:val="21"/>
        </w:rPr>
        <w:t>s,</w:t>
      </w:r>
      <w:r w:rsidRPr="003D0253">
        <w:rPr>
          <w:rFonts w:ascii="Arial" w:eastAsia="Arial" w:hAnsi="Arial" w:cs="Arial"/>
          <w:spacing w:val="3"/>
          <w:position w:val="1"/>
          <w:sz w:val="21"/>
          <w:szCs w:val="21"/>
        </w:rPr>
        <w:t xml:space="preserve"> </w:t>
      </w:r>
      <w:r w:rsidRPr="003D0253">
        <w:rPr>
          <w:rFonts w:ascii="Arial" w:eastAsia="Arial" w:hAnsi="Arial" w:cs="Arial"/>
          <w:spacing w:val="-2"/>
          <w:position w:val="1"/>
          <w:sz w:val="21"/>
          <w:szCs w:val="21"/>
        </w:rPr>
        <w:t>o</w:t>
      </w:r>
      <w:r w:rsidRPr="003D0253">
        <w:rPr>
          <w:rFonts w:ascii="Arial" w:eastAsia="Arial" w:hAnsi="Arial" w:cs="Arial"/>
          <w:position w:val="1"/>
          <w:sz w:val="21"/>
          <w:szCs w:val="21"/>
        </w:rPr>
        <w:t>r</w:t>
      </w:r>
      <w:r w:rsidRPr="003D0253">
        <w:rPr>
          <w:rFonts w:ascii="Arial" w:eastAsia="Arial" w:hAnsi="Arial" w:cs="Arial"/>
          <w:spacing w:val="6"/>
          <w:position w:val="1"/>
          <w:sz w:val="21"/>
          <w:szCs w:val="21"/>
        </w:rPr>
        <w:t xml:space="preserve"> </w:t>
      </w:r>
      <w:r w:rsidRPr="003D0253">
        <w:rPr>
          <w:rFonts w:ascii="Arial" w:eastAsia="Arial" w:hAnsi="Arial" w:cs="Arial"/>
          <w:spacing w:val="-8"/>
          <w:position w:val="1"/>
          <w:sz w:val="21"/>
          <w:szCs w:val="21"/>
        </w:rPr>
        <w:t>w</w:t>
      </w:r>
      <w:r w:rsidRPr="003D0253">
        <w:rPr>
          <w:rFonts w:ascii="Arial" w:eastAsia="Arial" w:hAnsi="Arial" w:cs="Arial"/>
          <w:spacing w:val="-2"/>
          <w:position w:val="1"/>
          <w:sz w:val="21"/>
          <w:szCs w:val="21"/>
        </w:rPr>
        <w:t>h</w:t>
      </w:r>
      <w:r w:rsidRPr="003D0253">
        <w:rPr>
          <w:rFonts w:ascii="Arial" w:eastAsia="Arial" w:hAnsi="Arial" w:cs="Arial"/>
          <w:position w:val="1"/>
          <w:sz w:val="21"/>
          <w:szCs w:val="21"/>
        </w:rPr>
        <w:t>y</w:t>
      </w:r>
      <w:r w:rsidRPr="003D0253">
        <w:rPr>
          <w:rFonts w:ascii="Arial" w:eastAsia="Arial" w:hAnsi="Arial" w:cs="Arial"/>
          <w:spacing w:val="-5"/>
          <w:position w:val="1"/>
          <w:sz w:val="21"/>
          <w:szCs w:val="21"/>
        </w:rPr>
        <w:t xml:space="preserve"> </w:t>
      </w:r>
      <w:r w:rsidRPr="003D0253">
        <w:rPr>
          <w:rFonts w:ascii="Arial" w:eastAsia="Arial" w:hAnsi="Arial" w:cs="Arial"/>
          <w:spacing w:val="-4"/>
          <w:position w:val="1"/>
          <w:sz w:val="21"/>
          <w:szCs w:val="21"/>
        </w:rPr>
        <w:t>i</w:t>
      </w:r>
      <w:r w:rsidRPr="003D0253">
        <w:rPr>
          <w:rFonts w:ascii="Arial" w:eastAsia="Arial" w:hAnsi="Arial" w:cs="Arial"/>
          <w:position w:val="1"/>
          <w:sz w:val="21"/>
          <w:szCs w:val="21"/>
        </w:rPr>
        <w:t>t</w:t>
      </w:r>
      <w:r w:rsidRPr="003D0253">
        <w:rPr>
          <w:rFonts w:ascii="Arial" w:eastAsia="Arial" w:hAnsi="Arial" w:cs="Arial"/>
          <w:spacing w:val="3"/>
          <w:position w:val="1"/>
          <w:sz w:val="21"/>
          <w:szCs w:val="21"/>
        </w:rPr>
        <w:t xml:space="preserve"> </w:t>
      </w:r>
      <w:r w:rsidRPr="003D0253">
        <w:rPr>
          <w:rFonts w:ascii="Arial" w:eastAsia="Arial" w:hAnsi="Arial" w:cs="Arial"/>
          <w:spacing w:val="-4"/>
          <w:position w:val="1"/>
          <w:sz w:val="21"/>
          <w:szCs w:val="21"/>
        </w:rPr>
        <w:t>i</w:t>
      </w:r>
      <w:r w:rsidRPr="003D0253">
        <w:rPr>
          <w:rFonts w:ascii="Arial" w:eastAsia="Arial" w:hAnsi="Arial" w:cs="Arial"/>
          <w:position w:val="1"/>
          <w:sz w:val="21"/>
          <w:szCs w:val="21"/>
        </w:rPr>
        <w:t>s</w:t>
      </w:r>
      <w:r w:rsidRPr="003D0253">
        <w:rPr>
          <w:rFonts w:ascii="Arial" w:eastAsia="Arial" w:hAnsi="Arial" w:cs="Arial"/>
          <w:spacing w:val="4"/>
          <w:position w:val="1"/>
          <w:sz w:val="21"/>
          <w:szCs w:val="21"/>
        </w:rPr>
        <w:t xml:space="preserve"> </w:t>
      </w:r>
      <w:r w:rsidRPr="003D0253">
        <w:rPr>
          <w:rFonts w:ascii="Arial" w:eastAsia="Arial" w:hAnsi="Arial" w:cs="Arial"/>
          <w:spacing w:val="-2"/>
          <w:position w:val="1"/>
          <w:sz w:val="21"/>
          <w:szCs w:val="21"/>
        </w:rPr>
        <w:t>good</w:t>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before="19" w:line="220" w:lineRule="exact"/>
        <w:rPr>
          <w:rFonts w:ascii="Arial" w:hAnsi="Arial" w:cs="Arial"/>
          <w:sz w:val="22"/>
          <w:szCs w:val="22"/>
        </w:rPr>
      </w:pPr>
    </w:p>
    <w:p w:rsidR="00C86F4A" w:rsidRPr="003D0253" w:rsidRDefault="006C72B5">
      <w:pPr>
        <w:ind w:left="114"/>
        <w:rPr>
          <w:rFonts w:ascii="Arial" w:eastAsia="Arial" w:hAnsi="Arial" w:cs="Arial"/>
          <w:sz w:val="19"/>
          <w:szCs w:val="19"/>
        </w:rPr>
      </w:pPr>
      <w:r w:rsidRPr="003D0253">
        <w:rPr>
          <w:rFonts w:ascii="Arial" w:eastAsia="Arial" w:hAnsi="Arial" w:cs="Arial"/>
          <w:spacing w:val="-7"/>
          <w:sz w:val="19"/>
          <w:szCs w:val="19"/>
        </w:rPr>
        <w:t>T</w:t>
      </w:r>
      <w:r w:rsidRPr="003D0253">
        <w:rPr>
          <w:rFonts w:ascii="Arial" w:eastAsia="Arial" w:hAnsi="Arial" w:cs="Arial"/>
          <w:spacing w:val="-1"/>
          <w:sz w:val="19"/>
          <w:szCs w:val="19"/>
        </w:rPr>
        <w:t>h</w:t>
      </w:r>
      <w:r w:rsidRPr="003D0253">
        <w:rPr>
          <w:rFonts w:ascii="Arial" w:eastAsia="Arial" w:hAnsi="Arial" w:cs="Arial"/>
          <w:sz w:val="19"/>
          <w:szCs w:val="19"/>
        </w:rPr>
        <w:t>e</w:t>
      </w:r>
      <w:r w:rsidRPr="003D0253">
        <w:rPr>
          <w:rFonts w:ascii="Arial" w:eastAsia="Arial" w:hAnsi="Arial" w:cs="Arial"/>
          <w:spacing w:val="7"/>
          <w:sz w:val="19"/>
          <w:szCs w:val="19"/>
        </w:rPr>
        <w:t xml:space="preserve"> </w:t>
      </w:r>
      <w:r w:rsidRPr="003D0253">
        <w:rPr>
          <w:rFonts w:ascii="Arial" w:eastAsia="Arial" w:hAnsi="Arial" w:cs="Arial"/>
          <w:spacing w:val="2"/>
          <w:sz w:val="19"/>
          <w:szCs w:val="19"/>
        </w:rPr>
        <w:t>S</w:t>
      </w:r>
      <w:r w:rsidRPr="003D0253">
        <w:rPr>
          <w:rFonts w:ascii="Arial" w:eastAsia="Arial" w:hAnsi="Arial" w:cs="Arial"/>
          <w:spacing w:val="-1"/>
          <w:sz w:val="19"/>
          <w:szCs w:val="19"/>
        </w:rPr>
        <w:t>to</w:t>
      </w:r>
      <w:r w:rsidRPr="003D0253">
        <w:rPr>
          <w:rFonts w:ascii="Arial" w:eastAsia="Arial" w:hAnsi="Arial" w:cs="Arial"/>
          <w:spacing w:val="-2"/>
          <w:sz w:val="19"/>
          <w:szCs w:val="19"/>
        </w:rPr>
        <w:t>r</w:t>
      </w:r>
      <w:r w:rsidRPr="003D0253">
        <w:rPr>
          <w:rFonts w:ascii="Arial" w:eastAsia="Arial" w:hAnsi="Arial" w:cs="Arial"/>
          <w:sz w:val="19"/>
          <w:szCs w:val="19"/>
        </w:rPr>
        <w:t>y</w:t>
      </w:r>
      <w:r w:rsidRPr="003D0253">
        <w:rPr>
          <w:rFonts w:ascii="Arial" w:eastAsia="Arial" w:hAnsi="Arial" w:cs="Arial"/>
          <w:spacing w:val="5"/>
          <w:sz w:val="19"/>
          <w:szCs w:val="19"/>
        </w:rPr>
        <w:t xml:space="preserve"> </w:t>
      </w:r>
      <w:r w:rsidRPr="003D0253">
        <w:rPr>
          <w:rFonts w:ascii="Arial" w:eastAsia="Arial" w:hAnsi="Arial" w:cs="Arial"/>
          <w:spacing w:val="-1"/>
          <w:sz w:val="19"/>
          <w:szCs w:val="19"/>
        </w:rPr>
        <w:t>o</w:t>
      </w:r>
      <w:r w:rsidRPr="003D0253">
        <w:rPr>
          <w:rFonts w:ascii="Arial" w:eastAsia="Arial" w:hAnsi="Arial" w:cs="Arial"/>
          <w:sz w:val="19"/>
          <w:szCs w:val="19"/>
        </w:rPr>
        <w:t>f</w:t>
      </w:r>
      <w:r w:rsidRPr="003D0253">
        <w:rPr>
          <w:rFonts w:ascii="Arial" w:eastAsia="Arial" w:hAnsi="Arial" w:cs="Arial"/>
          <w:spacing w:val="6"/>
          <w:sz w:val="19"/>
          <w:szCs w:val="19"/>
        </w:rPr>
        <w:t xml:space="preserve"> </w:t>
      </w:r>
      <w:r w:rsidRPr="003D0253">
        <w:rPr>
          <w:rFonts w:ascii="Arial" w:eastAsia="Arial" w:hAnsi="Arial" w:cs="Arial"/>
          <w:spacing w:val="-8"/>
          <w:sz w:val="19"/>
          <w:szCs w:val="19"/>
        </w:rPr>
        <w:t>Y</w:t>
      </w:r>
      <w:r w:rsidRPr="003D0253">
        <w:rPr>
          <w:rFonts w:ascii="Arial" w:eastAsia="Arial" w:hAnsi="Arial" w:cs="Arial"/>
          <w:spacing w:val="-1"/>
          <w:sz w:val="19"/>
          <w:szCs w:val="19"/>
        </w:rPr>
        <w:t>ou</w:t>
      </w:r>
      <w:r w:rsidRPr="003D0253">
        <w:rPr>
          <w:rFonts w:ascii="Arial" w:eastAsia="Arial" w:hAnsi="Arial" w:cs="Arial"/>
          <w:sz w:val="19"/>
          <w:szCs w:val="19"/>
        </w:rPr>
        <w:t>r</w:t>
      </w:r>
      <w:r w:rsidRPr="003D0253">
        <w:rPr>
          <w:rFonts w:ascii="Arial" w:eastAsia="Arial" w:hAnsi="Arial" w:cs="Arial"/>
          <w:spacing w:val="7"/>
          <w:sz w:val="19"/>
          <w:szCs w:val="19"/>
        </w:rPr>
        <w:t xml:space="preserve"> </w:t>
      </w:r>
      <w:r w:rsidRPr="003D0253">
        <w:rPr>
          <w:rFonts w:ascii="Arial" w:eastAsia="Arial" w:hAnsi="Arial" w:cs="Arial"/>
          <w:spacing w:val="-5"/>
          <w:sz w:val="19"/>
          <w:szCs w:val="19"/>
        </w:rPr>
        <w:t>I</w:t>
      </w:r>
      <w:r w:rsidRPr="003D0253">
        <w:rPr>
          <w:rFonts w:ascii="Arial" w:eastAsia="Arial" w:hAnsi="Arial" w:cs="Arial"/>
          <w:spacing w:val="-1"/>
          <w:sz w:val="19"/>
          <w:szCs w:val="19"/>
        </w:rPr>
        <w:t>n</w:t>
      </w:r>
      <w:r w:rsidRPr="003D0253">
        <w:rPr>
          <w:rFonts w:ascii="Arial" w:eastAsia="Arial" w:hAnsi="Arial" w:cs="Arial"/>
          <w:sz w:val="19"/>
          <w:szCs w:val="19"/>
        </w:rPr>
        <w:t>v</w:t>
      </w:r>
      <w:r w:rsidRPr="003D0253">
        <w:rPr>
          <w:rFonts w:ascii="Arial" w:eastAsia="Arial" w:hAnsi="Arial" w:cs="Arial"/>
          <w:spacing w:val="-1"/>
          <w:sz w:val="19"/>
          <w:szCs w:val="19"/>
        </w:rPr>
        <w:t>en</w:t>
      </w:r>
      <w:r w:rsidRPr="003D0253">
        <w:rPr>
          <w:rFonts w:ascii="Arial" w:eastAsia="Arial" w:hAnsi="Arial" w:cs="Arial"/>
          <w:sz w:val="19"/>
          <w:szCs w:val="19"/>
        </w:rPr>
        <w:t>t</w:t>
      </w:r>
      <w:r w:rsidRPr="003D0253">
        <w:rPr>
          <w:rFonts w:ascii="Arial" w:eastAsia="Arial" w:hAnsi="Arial" w:cs="Arial"/>
          <w:spacing w:val="-4"/>
          <w:sz w:val="19"/>
          <w:szCs w:val="19"/>
        </w:rPr>
        <w:t>i</w:t>
      </w:r>
      <w:r w:rsidRPr="003D0253">
        <w:rPr>
          <w:rFonts w:ascii="Arial" w:eastAsia="Arial" w:hAnsi="Arial" w:cs="Arial"/>
          <w:spacing w:val="-6"/>
          <w:sz w:val="19"/>
          <w:szCs w:val="19"/>
        </w:rPr>
        <w:t>o</w:t>
      </w:r>
      <w:r w:rsidRPr="003D0253">
        <w:rPr>
          <w:rFonts w:ascii="Arial" w:eastAsia="Arial" w:hAnsi="Arial" w:cs="Arial"/>
          <w:sz w:val="19"/>
          <w:szCs w:val="19"/>
        </w:rPr>
        <w:t xml:space="preserve">n                                     </w:t>
      </w:r>
      <w:r w:rsidRPr="003D0253">
        <w:rPr>
          <w:rFonts w:ascii="Arial" w:eastAsia="Arial" w:hAnsi="Arial" w:cs="Arial"/>
          <w:spacing w:val="14"/>
          <w:sz w:val="19"/>
          <w:szCs w:val="19"/>
        </w:rPr>
        <w:t xml:space="preserve"> </w:t>
      </w:r>
      <w:r w:rsidRPr="003D0253">
        <w:rPr>
          <w:rFonts w:ascii="Arial" w:eastAsia="Arial" w:hAnsi="Arial" w:cs="Arial"/>
          <w:spacing w:val="-5"/>
          <w:sz w:val="19"/>
          <w:szCs w:val="19"/>
        </w:rPr>
        <w:t>I</w:t>
      </w:r>
      <w:r w:rsidRPr="003D0253">
        <w:rPr>
          <w:rFonts w:ascii="Arial" w:eastAsia="Arial" w:hAnsi="Arial" w:cs="Arial"/>
          <w:spacing w:val="-1"/>
          <w:sz w:val="19"/>
          <w:szCs w:val="19"/>
        </w:rPr>
        <w:t>n</w:t>
      </w:r>
      <w:r w:rsidRPr="003D0253">
        <w:rPr>
          <w:rFonts w:ascii="Arial" w:eastAsia="Arial" w:hAnsi="Arial" w:cs="Arial"/>
          <w:spacing w:val="5"/>
          <w:sz w:val="19"/>
          <w:szCs w:val="19"/>
        </w:rPr>
        <w:t>v</w:t>
      </w:r>
      <w:r w:rsidRPr="003D0253">
        <w:rPr>
          <w:rFonts w:ascii="Arial" w:eastAsia="Arial" w:hAnsi="Arial" w:cs="Arial"/>
          <w:spacing w:val="-6"/>
          <w:sz w:val="19"/>
          <w:szCs w:val="19"/>
        </w:rPr>
        <w:t>e</w:t>
      </w:r>
      <w:r w:rsidRPr="003D0253">
        <w:rPr>
          <w:rFonts w:ascii="Arial" w:eastAsia="Arial" w:hAnsi="Arial" w:cs="Arial"/>
          <w:spacing w:val="-1"/>
          <w:sz w:val="19"/>
          <w:szCs w:val="19"/>
        </w:rPr>
        <w:t>nt</w:t>
      </w:r>
      <w:r w:rsidRPr="003D0253">
        <w:rPr>
          <w:rFonts w:ascii="Arial" w:eastAsia="Arial" w:hAnsi="Arial" w:cs="Arial"/>
          <w:spacing w:val="-4"/>
          <w:sz w:val="19"/>
          <w:szCs w:val="19"/>
        </w:rPr>
        <w:t>i</w:t>
      </w:r>
      <w:r w:rsidRPr="003D0253">
        <w:rPr>
          <w:rFonts w:ascii="Arial" w:eastAsia="Arial" w:hAnsi="Arial" w:cs="Arial"/>
          <w:spacing w:val="-1"/>
          <w:sz w:val="19"/>
          <w:szCs w:val="19"/>
        </w:rPr>
        <w:t>o</w:t>
      </w:r>
      <w:r w:rsidRPr="003D0253">
        <w:rPr>
          <w:rFonts w:ascii="Arial" w:eastAsia="Arial" w:hAnsi="Arial" w:cs="Arial"/>
          <w:sz w:val="19"/>
          <w:szCs w:val="19"/>
        </w:rPr>
        <w:t>n</w:t>
      </w:r>
      <w:r w:rsidRPr="003D0253">
        <w:rPr>
          <w:rFonts w:ascii="Arial" w:eastAsia="Arial" w:hAnsi="Arial" w:cs="Arial"/>
          <w:spacing w:val="12"/>
          <w:sz w:val="19"/>
          <w:szCs w:val="19"/>
        </w:rPr>
        <w:t xml:space="preserve"> </w:t>
      </w:r>
      <w:r w:rsidRPr="003D0253">
        <w:rPr>
          <w:rFonts w:ascii="Arial" w:eastAsia="Arial" w:hAnsi="Arial" w:cs="Arial"/>
          <w:spacing w:val="-1"/>
          <w:sz w:val="19"/>
          <w:szCs w:val="19"/>
        </w:rPr>
        <w:t>L</w:t>
      </w:r>
      <w:r w:rsidRPr="003D0253">
        <w:rPr>
          <w:rFonts w:ascii="Arial" w:eastAsia="Arial" w:hAnsi="Arial" w:cs="Arial"/>
          <w:spacing w:val="-6"/>
          <w:sz w:val="19"/>
          <w:szCs w:val="19"/>
        </w:rPr>
        <w:t>o</w:t>
      </w:r>
      <w:r w:rsidRPr="003D0253">
        <w:rPr>
          <w:rFonts w:ascii="Arial" w:eastAsia="Arial" w:hAnsi="Arial" w:cs="Arial"/>
          <w:sz w:val="19"/>
          <w:szCs w:val="19"/>
        </w:rPr>
        <w:t>g</w:t>
      </w:r>
      <w:r w:rsidRPr="003D0253">
        <w:rPr>
          <w:rFonts w:ascii="Arial" w:eastAsia="Arial" w:hAnsi="Arial" w:cs="Arial"/>
          <w:spacing w:val="7"/>
          <w:sz w:val="19"/>
          <w:szCs w:val="19"/>
        </w:rPr>
        <w:t xml:space="preserve"> </w:t>
      </w:r>
      <w:r w:rsidRPr="003D0253">
        <w:rPr>
          <w:rFonts w:ascii="Arial" w:eastAsia="Arial" w:hAnsi="Arial" w:cs="Arial"/>
          <w:spacing w:val="2"/>
          <w:sz w:val="19"/>
          <w:szCs w:val="19"/>
        </w:rPr>
        <w:t>V</w:t>
      </w:r>
      <w:r w:rsidRPr="003D0253">
        <w:rPr>
          <w:rFonts w:ascii="Arial" w:eastAsia="Arial" w:hAnsi="Arial" w:cs="Arial"/>
          <w:spacing w:val="-6"/>
          <w:sz w:val="19"/>
          <w:szCs w:val="19"/>
        </w:rPr>
        <w:t>e</w:t>
      </w:r>
      <w:r w:rsidRPr="003D0253">
        <w:rPr>
          <w:rFonts w:ascii="Arial" w:eastAsia="Arial" w:hAnsi="Arial" w:cs="Arial"/>
          <w:spacing w:val="-2"/>
          <w:sz w:val="19"/>
          <w:szCs w:val="19"/>
        </w:rPr>
        <w:t>r</w:t>
      </w:r>
      <w:r w:rsidRPr="003D0253">
        <w:rPr>
          <w:rFonts w:ascii="Arial" w:eastAsia="Arial" w:hAnsi="Arial" w:cs="Arial"/>
          <w:sz w:val="19"/>
          <w:szCs w:val="19"/>
        </w:rPr>
        <w:t>s</w:t>
      </w:r>
      <w:r w:rsidRPr="003D0253">
        <w:rPr>
          <w:rFonts w:ascii="Arial" w:eastAsia="Arial" w:hAnsi="Arial" w:cs="Arial"/>
          <w:spacing w:val="-4"/>
          <w:sz w:val="19"/>
          <w:szCs w:val="19"/>
        </w:rPr>
        <w:t>i</w:t>
      </w:r>
      <w:r w:rsidRPr="003D0253">
        <w:rPr>
          <w:rFonts w:ascii="Arial" w:eastAsia="Arial" w:hAnsi="Arial" w:cs="Arial"/>
          <w:spacing w:val="-6"/>
          <w:sz w:val="19"/>
          <w:szCs w:val="19"/>
        </w:rPr>
        <w:t>o</w:t>
      </w:r>
      <w:r w:rsidRPr="003D0253">
        <w:rPr>
          <w:rFonts w:ascii="Arial" w:eastAsia="Arial" w:hAnsi="Arial" w:cs="Arial"/>
          <w:sz w:val="19"/>
          <w:szCs w:val="19"/>
        </w:rPr>
        <w:t>n</w:t>
      </w:r>
      <w:r w:rsidRPr="003D0253">
        <w:rPr>
          <w:rFonts w:ascii="Arial" w:eastAsia="Arial" w:hAnsi="Arial" w:cs="Arial"/>
          <w:spacing w:val="15"/>
          <w:sz w:val="19"/>
          <w:szCs w:val="19"/>
        </w:rPr>
        <w:t xml:space="preserve"> </w:t>
      </w:r>
      <w:r w:rsidRPr="003D0253">
        <w:rPr>
          <w:rFonts w:ascii="Arial" w:eastAsia="Arial" w:hAnsi="Arial" w:cs="Arial"/>
          <w:spacing w:val="-1"/>
          <w:sz w:val="19"/>
          <w:szCs w:val="19"/>
        </w:rPr>
        <w:t>1.</w:t>
      </w:r>
      <w:r w:rsidRPr="003D0253">
        <w:rPr>
          <w:rFonts w:ascii="Arial" w:eastAsia="Arial" w:hAnsi="Arial" w:cs="Arial"/>
          <w:sz w:val="19"/>
          <w:szCs w:val="19"/>
        </w:rPr>
        <w:t xml:space="preserve">0                                                             </w:t>
      </w:r>
      <w:r w:rsidRPr="003D0253">
        <w:rPr>
          <w:rFonts w:ascii="Arial" w:eastAsia="Arial" w:hAnsi="Arial" w:cs="Arial"/>
          <w:spacing w:val="9"/>
          <w:sz w:val="19"/>
          <w:szCs w:val="19"/>
        </w:rPr>
        <w:t xml:space="preserve"> </w:t>
      </w:r>
      <w:r w:rsidRPr="003D0253">
        <w:rPr>
          <w:rFonts w:ascii="Arial" w:eastAsia="Arial" w:hAnsi="Arial" w:cs="Arial"/>
          <w:spacing w:val="2"/>
          <w:sz w:val="19"/>
          <w:szCs w:val="19"/>
        </w:rPr>
        <w:t>P</w:t>
      </w:r>
      <w:r w:rsidRPr="003D0253">
        <w:rPr>
          <w:rFonts w:ascii="Arial" w:eastAsia="Arial" w:hAnsi="Arial" w:cs="Arial"/>
          <w:spacing w:val="-1"/>
          <w:sz w:val="19"/>
          <w:szCs w:val="19"/>
        </w:rPr>
        <w:t>a</w:t>
      </w:r>
      <w:r w:rsidRPr="003D0253">
        <w:rPr>
          <w:rFonts w:ascii="Arial" w:eastAsia="Arial" w:hAnsi="Arial" w:cs="Arial"/>
          <w:spacing w:val="-6"/>
          <w:sz w:val="19"/>
          <w:szCs w:val="19"/>
        </w:rPr>
        <w:t>g</w:t>
      </w:r>
      <w:r w:rsidRPr="003D0253">
        <w:rPr>
          <w:rFonts w:ascii="Arial" w:eastAsia="Arial" w:hAnsi="Arial" w:cs="Arial"/>
          <w:sz w:val="19"/>
          <w:szCs w:val="19"/>
        </w:rPr>
        <w:t>e</w:t>
      </w:r>
      <w:r w:rsidRPr="003D0253">
        <w:rPr>
          <w:rFonts w:ascii="Arial" w:eastAsia="Arial" w:hAnsi="Arial" w:cs="Arial"/>
          <w:spacing w:val="8"/>
          <w:sz w:val="19"/>
          <w:szCs w:val="19"/>
        </w:rPr>
        <w:t xml:space="preserve"> </w:t>
      </w:r>
      <w:r w:rsidRPr="003D0253">
        <w:rPr>
          <w:rFonts w:ascii="Arial" w:eastAsia="Arial" w:hAnsi="Arial" w:cs="Arial"/>
          <w:spacing w:val="-6"/>
          <w:w w:val="101"/>
          <w:sz w:val="19"/>
          <w:szCs w:val="19"/>
        </w:rPr>
        <w:t>16</w:t>
      </w:r>
    </w:p>
    <w:p w:rsidR="00C86F4A" w:rsidRPr="003D0253" w:rsidRDefault="006C72B5">
      <w:pPr>
        <w:spacing w:before="2"/>
        <w:ind w:left="4252" w:right="4278"/>
        <w:jc w:val="center"/>
        <w:rPr>
          <w:rFonts w:ascii="Arial" w:eastAsia="Arial" w:hAnsi="Arial" w:cs="Arial"/>
          <w:sz w:val="19"/>
          <w:szCs w:val="19"/>
        </w:rPr>
        <w:sectPr w:rsidR="00C86F4A" w:rsidRPr="003D0253">
          <w:pgSz w:w="12240" w:h="15840"/>
          <w:pgMar w:top="1480" w:right="720" w:bottom="280" w:left="760" w:header="720" w:footer="720" w:gutter="0"/>
          <w:cols w:space="720"/>
        </w:sectPr>
      </w:pPr>
      <w:r w:rsidRPr="003D0253">
        <w:rPr>
          <w:rFonts w:ascii="Arial" w:eastAsia="Arial" w:hAnsi="Arial" w:cs="Arial"/>
          <w:sz w:val="19"/>
          <w:szCs w:val="19"/>
        </w:rPr>
        <w:t>©</w:t>
      </w:r>
      <w:r w:rsidRPr="003D0253">
        <w:rPr>
          <w:rFonts w:ascii="Arial" w:eastAsia="Arial" w:hAnsi="Arial" w:cs="Arial"/>
          <w:spacing w:val="4"/>
          <w:sz w:val="19"/>
          <w:szCs w:val="19"/>
        </w:rPr>
        <w:t xml:space="preserve"> </w:t>
      </w:r>
      <w:r w:rsidRPr="003D0253">
        <w:rPr>
          <w:rFonts w:ascii="Arial" w:eastAsia="Arial" w:hAnsi="Arial" w:cs="Arial"/>
          <w:spacing w:val="-1"/>
          <w:sz w:val="19"/>
          <w:szCs w:val="19"/>
        </w:rPr>
        <w:t>2</w:t>
      </w:r>
      <w:r w:rsidRPr="003D0253">
        <w:rPr>
          <w:rFonts w:ascii="Arial" w:eastAsia="Arial" w:hAnsi="Arial" w:cs="Arial"/>
          <w:spacing w:val="-6"/>
          <w:sz w:val="19"/>
          <w:szCs w:val="19"/>
        </w:rPr>
        <w:t>0</w:t>
      </w:r>
      <w:r w:rsidRPr="003D0253">
        <w:rPr>
          <w:rFonts w:ascii="Arial" w:eastAsia="Arial" w:hAnsi="Arial" w:cs="Arial"/>
          <w:spacing w:val="-1"/>
          <w:sz w:val="19"/>
          <w:szCs w:val="19"/>
        </w:rPr>
        <w:t>1</w:t>
      </w:r>
      <w:r w:rsidRPr="003D0253">
        <w:rPr>
          <w:rFonts w:ascii="Arial" w:eastAsia="Arial" w:hAnsi="Arial" w:cs="Arial"/>
          <w:sz w:val="19"/>
          <w:szCs w:val="19"/>
        </w:rPr>
        <w:t>8</w:t>
      </w:r>
      <w:r w:rsidRPr="003D0253">
        <w:rPr>
          <w:rFonts w:ascii="Arial" w:eastAsia="Arial" w:hAnsi="Arial" w:cs="Arial"/>
          <w:spacing w:val="8"/>
          <w:sz w:val="19"/>
          <w:szCs w:val="19"/>
        </w:rPr>
        <w:t xml:space="preserve"> </w:t>
      </w:r>
      <w:r w:rsidRPr="003D0253">
        <w:rPr>
          <w:rFonts w:ascii="Arial" w:eastAsia="Arial" w:hAnsi="Arial" w:cs="Arial"/>
          <w:spacing w:val="2"/>
          <w:sz w:val="19"/>
          <w:szCs w:val="19"/>
        </w:rPr>
        <w:t>S</w:t>
      </w:r>
      <w:r w:rsidRPr="003D0253">
        <w:rPr>
          <w:rFonts w:ascii="Arial" w:eastAsia="Arial" w:hAnsi="Arial" w:cs="Arial"/>
          <w:spacing w:val="-7"/>
          <w:sz w:val="19"/>
          <w:szCs w:val="19"/>
        </w:rPr>
        <w:t>T</w:t>
      </w:r>
      <w:r w:rsidRPr="003D0253">
        <w:rPr>
          <w:rFonts w:ascii="Arial" w:eastAsia="Arial" w:hAnsi="Arial" w:cs="Arial"/>
          <w:spacing w:val="2"/>
          <w:sz w:val="19"/>
          <w:szCs w:val="19"/>
        </w:rPr>
        <w:t>E</w:t>
      </w:r>
      <w:r w:rsidRPr="003D0253">
        <w:rPr>
          <w:rFonts w:ascii="Arial" w:eastAsia="Arial" w:hAnsi="Arial" w:cs="Arial"/>
          <w:spacing w:val="-6"/>
          <w:sz w:val="19"/>
          <w:szCs w:val="19"/>
        </w:rPr>
        <w:t>M</w:t>
      </w:r>
      <w:r w:rsidRPr="003D0253">
        <w:rPr>
          <w:rFonts w:ascii="Arial" w:eastAsia="Arial" w:hAnsi="Arial" w:cs="Arial"/>
          <w:spacing w:val="-10"/>
          <w:sz w:val="19"/>
          <w:szCs w:val="19"/>
        </w:rPr>
        <w:t>I</w:t>
      </w:r>
      <w:r w:rsidRPr="003D0253">
        <w:rPr>
          <w:rFonts w:ascii="Arial" w:eastAsia="Arial" w:hAnsi="Arial" w:cs="Arial"/>
          <w:sz w:val="19"/>
          <w:szCs w:val="19"/>
        </w:rPr>
        <w:t>E</w:t>
      </w:r>
      <w:r w:rsidRPr="003D0253">
        <w:rPr>
          <w:rFonts w:ascii="Arial" w:eastAsia="Arial" w:hAnsi="Arial" w:cs="Arial"/>
          <w:spacing w:val="14"/>
          <w:sz w:val="19"/>
          <w:szCs w:val="19"/>
        </w:rPr>
        <w:t xml:space="preserve"> </w:t>
      </w:r>
      <w:r w:rsidRPr="003D0253">
        <w:rPr>
          <w:rFonts w:ascii="Arial" w:eastAsia="Arial" w:hAnsi="Arial" w:cs="Arial"/>
          <w:w w:val="101"/>
          <w:sz w:val="19"/>
          <w:szCs w:val="19"/>
        </w:rPr>
        <w:t>C</w:t>
      </w:r>
      <w:r w:rsidRPr="003D0253">
        <w:rPr>
          <w:rFonts w:ascii="Arial" w:eastAsia="Arial" w:hAnsi="Arial" w:cs="Arial"/>
          <w:spacing w:val="-1"/>
          <w:w w:val="101"/>
          <w:sz w:val="19"/>
          <w:szCs w:val="19"/>
        </w:rPr>
        <w:t>oa</w:t>
      </w:r>
      <w:r w:rsidRPr="003D0253">
        <w:rPr>
          <w:rFonts w:ascii="Arial" w:eastAsia="Arial" w:hAnsi="Arial" w:cs="Arial"/>
          <w:spacing w:val="-4"/>
          <w:w w:val="101"/>
          <w:sz w:val="19"/>
          <w:szCs w:val="19"/>
        </w:rPr>
        <w:t>li</w:t>
      </w:r>
      <w:r w:rsidRPr="003D0253">
        <w:rPr>
          <w:rFonts w:ascii="Arial" w:eastAsia="Arial" w:hAnsi="Arial" w:cs="Arial"/>
          <w:spacing w:val="-1"/>
          <w:w w:val="101"/>
          <w:sz w:val="19"/>
          <w:szCs w:val="19"/>
        </w:rPr>
        <w:t>t</w:t>
      </w:r>
      <w:r w:rsidRPr="003D0253">
        <w:rPr>
          <w:rFonts w:ascii="Arial" w:eastAsia="Arial" w:hAnsi="Arial" w:cs="Arial"/>
          <w:spacing w:val="1"/>
          <w:w w:val="101"/>
          <w:sz w:val="19"/>
          <w:szCs w:val="19"/>
        </w:rPr>
        <w:t>i</w:t>
      </w:r>
      <w:r w:rsidRPr="003D0253">
        <w:rPr>
          <w:rFonts w:ascii="Arial" w:eastAsia="Arial" w:hAnsi="Arial" w:cs="Arial"/>
          <w:spacing w:val="-1"/>
          <w:w w:val="101"/>
          <w:sz w:val="19"/>
          <w:szCs w:val="19"/>
        </w:rPr>
        <w:t>on</w:t>
      </w:r>
    </w:p>
    <w:p w:rsidR="00C86F4A" w:rsidRPr="003D0253" w:rsidRDefault="006C72B5">
      <w:pPr>
        <w:spacing w:before="9" w:line="100" w:lineRule="exact"/>
        <w:rPr>
          <w:rFonts w:ascii="Arial" w:hAnsi="Arial" w:cs="Arial"/>
          <w:sz w:val="10"/>
          <w:szCs w:val="10"/>
        </w:rPr>
      </w:pPr>
      <w:r w:rsidRPr="003D0253">
        <w:rPr>
          <w:rFonts w:ascii="Arial" w:hAnsi="Arial" w:cs="Arial"/>
        </w:rPr>
        <w:lastRenderedPageBreak/>
        <w:pict>
          <v:group id="_x0000_s1047" style="position:absolute;margin-left:0;margin-top:0;width:612pt;height:791.8pt;z-index:-1496;mso-position-horizontal-relative:page;mso-position-vertical-relative:page" coordsize="12240,15836">
            <v:shape id="_x0000_s1056" style="position:absolute;left:11641;top:2;width:590;height:2758" coordorigin="11641,2" coordsize="590,2758" path="m11940,294r,2181l12231,2760r,-2758l11641,2r299,292xe" fillcolor="#33b0dd" stroked="f">
              <v:path arrowok="t"/>
            </v:shape>
            <v:shape id="_x0000_s1055" style="position:absolute;left:6;top:2;width:11934;height:2779" coordorigin="6,2" coordsize="11934,2779" path="m6,2781l298,2482r,-2188l11940,294,11641,2,6,2r,2779xe" fillcolor="#33b0dd" stroked="f">
              <v:path arrowok="t"/>
            </v:shape>
            <v:shape id="_x0000_s1054" style="position:absolute;left:11940;top:2515;width:291;height:10863" coordorigin="11940,2515" coordsize="291,10863" path="m11940,13378r291,-298l12231,2800r-291,-285l11940,13378xe" fillcolor="#82c50c" stroked="f">
              <v:path arrowok="t"/>
            </v:shape>
            <v:shape id="_x0000_s1053" style="position:absolute;left:6;top:2523;width:292;height:10821" coordorigin="6,2523" coordsize="292,10821" path="m6,13059r292,285l298,2523,6,2822r,10237xe" fillcolor="#82c50c" stroked="f">
              <v:path arrowok="t"/>
            </v:shape>
            <v:shape id="_x0000_s1052" style="position:absolute;left:6;top:13121;width:12225;height:2705" coordorigin="6,13121" coordsize="12225,2705" path="m12231,15826r,-2705l11940,13419r,2116l298,15535,6,15250r,576l12231,15826xe" fillcolor="#f10e83" stroked="f">
              <v:path arrowok="t"/>
            </v:shape>
            <v:shape id="_x0000_s1051" style="position:absolute;left:6;top:13099;width:292;height:2436" coordorigin="6,13099" coordsize="292,2436" path="m6,15250r292,285l298,13384,6,13099r,2151xe" fillcolor="#f10e83" stroked="f">
              <v:path arrowok="t"/>
            </v:shape>
            <v:shape id="_x0000_s1050" style="position:absolute;width:12240;height:2707" coordsize="12240,2707" path="m,2707l293,2418r,-2128l12240,290r,-290l,,,2707xe" fillcolor="#33b0dd" stroked="f">
              <v:path arrowok="t"/>
            </v:shape>
            <v:shape id="_x0000_s1049" style="position:absolute;left:11942;top:290;width:298;height:2417" coordorigin="11942,290" coordsize="298,2417" path="m12240,290r-298,l11942,2418r5,l12240,2707r,-2417xe" fillcolor="#33b0dd" stroked="f">
              <v:path arrowok="t"/>
            </v:shape>
            <v:shape id="_x0000_s1048" type="#_x0000_t75" style="position:absolute;left:4932;top:523;width:2376;height:1123">
              <v:imagedata r:id="rId6" o:title=""/>
            </v:shape>
            <w10:wrap anchorx="page" anchory="page"/>
          </v:group>
        </w:pict>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spacing w:before="29"/>
        <w:ind w:left="104"/>
        <w:rPr>
          <w:rFonts w:ascii="Arial" w:hAnsi="Arial" w:cs="Arial"/>
          <w:sz w:val="24"/>
          <w:szCs w:val="24"/>
        </w:rPr>
      </w:pPr>
      <w:r w:rsidRPr="003D0253">
        <w:rPr>
          <w:rFonts w:ascii="Arial" w:hAnsi="Arial" w:cs="Arial"/>
          <w:spacing w:val="2"/>
          <w:w w:val="110"/>
          <w:sz w:val="24"/>
          <w:szCs w:val="24"/>
          <w:u w:val="single" w:color="000000"/>
        </w:rPr>
        <w:t>P</w:t>
      </w:r>
      <w:r w:rsidRPr="003D0253">
        <w:rPr>
          <w:rFonts w:ascii="Arial" w:hAnsi="Arial" w:cs="Arial"/>
          <w:spacing w:val="2"/>
          <w:sz w:val="24"/>
          <w:szCs w:val="24"/>
          <w:u w:val="single" w:color="000000"/>
        </w:rPr>
        <w:t>r</w:t>
      </w:r>
      <w:r w:rsidRPr="003D0253">
        <w:rPr>
          <w:rFonts w:ascii="Arial" w:hAnsi="Arial" w:cs="Arial"/>
          <w:spacing w:val="-3"/>
          <w:w w:val="120"/>
          <w:sz w:val="24"/>
          <w:szCs w:val="24"/>
          <w:u w:val="single" w:color="000000"/>
        </w:rPr>
        <w:t>a</w:t>
      </w:r>
      <w:r w:rsidRPr="003D0253">
        <w:rPr>
          <w:rFonts w:ascii="Arial" w:hAnsi="Arial" w:cs="Arial"/>
          <w:spacing w:val="2"/>
          <w:w w:val="115"/>
          <w:sz w:val="24"/>
          <w:szCs w:val="24"/>
          <w:u w:val="single" w:color="000000"/>
        </w:rPr>
        <w:t>c</w:t>
      </w:r>
      <w:r w:rsidRPr="003D0253">
        <w:rPr>
          <w:rFonts w:ascii="Arial" w:hAnsi="Arial" w:cs="Arial"/>
          <w:w w:val="115"/>
          <w:sz w:val="24"/>
          <w:szCs w:val="24"/>
          <w:u w:val="single" w:color="000000"/>
        </w:rPr>
        <w:t>t</w:t>
      </w:r>
      <w:r w:rsidRPr="003D0253">
        <w:rPr>
          <w:rFonts w:ascii="Arial" w:hAnsi="Arial" w:cs="Arial"/>
          <w:sz w:val="24"/>
          <w:szCs w:val="24"/>
          <w:u w:val="single" w:color="000000"/>
        </w:rPr>
        <w:t>i</w:t>
      </w:r>
      <w:r w:rsidRPr="003D0253">
        <w:rPr>
          <w:rFonts w:ascii="Arial" w:hAnsi="Arial" w:cs="Arial"/>
          <w:spacing w:val="-1"/>
          <w:sz w:val="24"/>
          <w:szCs w:val="24"/>
          <w:u w:val="single" w:color="000000"/>
        </w:rPr>
        <w:t>c</w:t>
      </w:r>
      <w:r w:rsidRPr="003D0253">
        <w:rPr>
          <w:rFonts w:ascii="Arial" w:hAnsi="Arial" w:cs="Arial"/>
          <w:spacing w:val="-1"/>
          <w:w w:val="80"/>
          <w:sz w:val="24"/>
          <w:szCs w:val="24"/>
          <w:u w:val="single" w:color="000000"/>
        </w:rPr>
        <w:t>i</w:t>
      </w:r>
      <w:r w:rsidRPr="003D0253">
        <w:rPr>
          <w:rFonts w:ascii="Arial" w:hAnsi="Arial" w:cs="Arial"/>
          <w:spacing w:val="4"/>
          <w:w w:val="105"/>
          <w:sz w:val="24"/>
          <w:szCs w:val="24"/>
          <w:u w:val="single" w:color="000000"/>
        </w:rPr>
        <w:t>n</w:t>
      </w:r>
      <w:r w:rsidRPr="003D0253">
        <w:rPr>
          <w:rFonts w:ascii="Arial" w:hAnsi="Arial" w:cs="Arial"/>
          <w:w w:val="110"/>
          <w:sz w:val="24"/>
          <w:szCs w:val="24"/>
          <w:u w:val="single" w:color="000000"/>
        </w:rPr>
        <w:t>g</w:t>
      </w:r>
      <w:r w:rsidRPr="003D0253">
        <w:rPr>
          <w:rFonts w:ascii="Arial" w:hAnsi="Arial" w:cs="Arial"/>
          <w:spacing w:val="-6"/>
          <w:w w:val="110"/>
          <w:sz w:val="24"/>
          <w:szCs w:val="24"/>
          <w:u w:val="single" w:color="000000"/>
        </w:rPr>
        <w:t xml:space="preserve"> </w:t>
      </w:r>
      <w:r w:rsidRPr="003D0253">
        <w:rPr>
          <w:rFonts w:ascii="Arial" w:hAnsi="Arial" w:cs="Arial"/>
          <w:spacing w:val="-1"/>
          <w:sz w:val="24"/>
          <w:szCs w:val="24"/>
          <w:u w:val="single" w:color="000000"/>
        </w:rPr>
        <w:t>W</w:t>
      </w:r>
      <w:r w:rsidRPr="003D0253">
        <w:rPr>
          <w:rFonts w:ascii="Arial" w:hAnsi="Arial" w:cs="Arial"/>
          <w:sz w:val="24"/>
          <w:szCs w:val="24"/>
          <w:u w:val="single" w:color="000000"/>
        </w:rPr>
        <w:t>h</w:t>
      </w:r>
      <w:r w:rsidRPr="003D0253">
        <w:rPr>
          <w:rFonts w:ascii="Arial" w:hAnsi="Arial" w:cs="Arial"/>
          <w:spacing w:val="-1"/>
          <w:sz w:val="24"/>
          <w:szCs w:val="24"/>
          <w:u w:val="single" w:color="000000"/>
        </w:rPr>
        <w:t>a</w:t>
      </w:r>
      <w:r w:rsidRPr="003D0253">
        <w:rPr>
          <w:rFonts w:ascii="Arial" w:hAnsi="Arial" w:cs="Arial"/>
          <w:sz w:val="24"/>
          <w:szCs w:val="24"/>
          <w:u w:val="single" w:color="000000"/>
        </w:rPr>
        <w:t>t</w:t>
      </w:r>
      <w:r w:rsidRPr="003D0253">
        <w:rPr>
          <w:rFonts w:ascii="Arial" w:hAnsi="Arial" w:cs="Arial"/>
          <w:spacing w:val="36"/>
          <w:sz w:val="24"/>
          <w:szCs w:val="24"/>
          <w:u w:val="single" w:color="000000"/>
        </w:rPr>
        <w:t xml:space="preserve"> </w:t>
      </w:r>
      <w:r w:rsidRPr="003D0253">
        <w:rPr>
          <w:rFonts w:ascii="Arial" w:hAnsi="Arial" w:cs="Arial"/>
          <w:sz w:val="24"/>
          <w:szCs w:val="24"/>
          <w:u w:val="single" w:color="000000"/>
        </w:rPr>
        <w:t>You</w:t>
      </w:r>
      <w:r w:rsidRPr="003D0253">
        <w:rPr>
          <w:rFonts w:ascii="Arial" w:hAnsi="Arial" w:cs="Arial"/>
          <w:spacing w:val="-2"/>
          <w:sz w:val="24"/>
          <w:szCs w:val="24"/>
          <w:u w:val="single" w:color="000000"/>
        </w:rPr>
        <w:t xml:space="preserve"> </w:t>
      </w:r>
      <w:r w:rsidRPr="003D0253">
        <w:rPr>
          <w:rFonts w:ascii="Arial" w:hAnsi="Arial" w:cs="Arial"/>
          <w:spacing w:val="-1"/>
          <w:w w:val="85"/>
          <w:sz w:val="24"/>
          <w:szCs w:val="24"/>
          <w:u w:val="single" w:color="000000"/>
        </w:rPr>
        <w:t>W</w:t>
      </w:r>
      <w:r w:rsidRPr="003D0253">
        <w:rPr>
          <w:rFonts w:ascii="Arial" w:hAnsi="Arial" w:cs="Arial"/>
          <w:spacing w:val="1"/>
          <w:w w:val="85"/>
          <w:sz w:val="24"/>
          <w:szCs w:val="24"/>
          <w:u w:val="single" w:color="000000"/>
        </w:rPr>
        <w:t>il</w:t>
      </w:r>
      <w:r w:rsidRPr="003D0253">
        <w:rPr>
          <w:rFonts w:ascii="Arial" w:hAnsi="Arial" w:cs="Arial"/>
          <w:w w:val="85"/>
          <w:sz w:val="24"/>
          <w:szCs w:val="24"/>
          <w:u w:val="single" w:color="000000"/>
        </w:rPr>
        <w:t>l</w:t>
      </w:r>
      <w:r w:rsidRPr="003D0253">
        <w:rPr>
          <w:rFonts w:ascii="Arial" w:hAnsi="Arial" w:cs="Arial"/>
          <w:spacing w:val="12"/>
          <w:w w:val="85"/>
          <w:sz w:val="24"/>
          <w:szCs w:val="24"/>
          <w:u w:val="single" w:color="000000"/>
        </w:rPr>
        <w:t xml:space="preserve"> </w:t>
      </w:r>
      <w:r w:rsidRPr="003D0253">
        <w:rPr>
          <w:rFonts w:ascii="Arial" w:hAnsi="Arial" w:cs="Arial"/>
          <w:spacing w:val="1"/>
          <w:sz w:val="24"/>
          <w:szCs w:val="24"/>
          <w:u w:val="single" w:color="000000"/>
        </w:rPr>
        <w:t>S</w:t>
      </w:r>
      <w:r w:rsidRPr="003D0253">
        <w:rPr>
          <w:rFonts w:ascii="Arial" w:hAnsi="Arial" w:cs="Arial"/>
          <w:spacing w:val="-1"/>
          <w:sz w:val="24"/>
          <w:szCs w:val="24"/>
          <w:u w:val="single" w:color="000000"/>
        </w:rPr>
        <w:t>a</w:t>
      </w:r>
      <w:r w:rsidRPr="003D0253">
        <w:rPr>
          <w:rFonts w:ascii="Arial" w:hAnsi="Arial" w:cs="Arial"/>
          <w:sz w:val="24"/>
          <w:szCs w:val="24"/>
          <w:u w:val="single" w:color="000000"/>
        </w:rPr>
        <w:t>y</w:t>
      </w:r>
      <w:r w:rsidRPr="003D0253">
        <w:rPr>
          <w:rFonts w:ascii="Arial" w:hAnsi="Arial" w:cs="Arial"/>
          <w:spacing w:val="22"/>
          <w:sz w:val="24"/>
          <w:szCs w:val="24"/>
          <w:u w:val="single" w:color="000000"/>
        </w:rPr>
        <w:t xml:space="preserve"> </w:t>
      </w:r>
      <w:r w:rsidRPr="003D0253">
        <w:rPr>
          <w:rFonts w:ascii="Arial" w:hAnsi="Arial" w:cs="Arial"/>
          <w:sz w:val="24"/>
          <w:szCs w:val="24"/>
          <w:u w:val="single" w:color="000000"/>
        </w:rPr>
        <w:t>A</w:t>
      </w:r>
      <w:r w:rsidRPr="003D0253">
        <w:rPr>
          <w:rFonts w:ascii="Arial" w:hAnsi="Arial" w:cs="Arial"/>
          <w:spacing w:val="1"/>
          <w:sz w:val="24"/>
          <w:szCs w:val="24"/>
          <w:u w:val="single" w:color="000000"/>
        </w:rPr>
        <w:t>b</w:t>
      </w:r>
      <w:r w:rsidRPr="003D0253">
        <w:rPr>
          <w:rFonts w:ascii="Arial" w:hAnsi="Arial" w:cs="Arial"/>
          <w:sz w:val="24"/>
          <w:szCs w:val="24"/>
          <w:u w:val="single" w:color="000000"/>
        </w:rPr>
        <w:t>out</w:t>
      </w:r>
      <w:r w:rsidRPr="003D0253">
        <w:rPr>
          <w:rFonts w:ascii="Arial" w:hAnsi="Arial" w:cs="Arial"/>
          <w:spacing w:val="27"/>
          <w:sz w:val="24"/>
          <w:szCs w:val="24"/>
          <w:u w:val="single" w:color="000000"/>
        </w:rPr>
        <w:t xml:space="preserve"> </w:t>
      </w:r>
      <w:r w:rsidRPr="003D0253">
        <w:rPr>
          <w:rFonts w:ascii="Arial" w:hAnsi="Arial" w:cs="Arial"/>
          <w:sz w:val="24"/>
          <w:szCs w:val="24"/>
          <w:u w:val="single" w:color="000000"/>
        </w:rPr>
        <w:t>Your</w:t>
      </w:r>
      <w:r w:rsidRPr="003D0253">
        <w:rPr>
          <w:rFonts w:ascii="Arial" w:hAnsi="Arial" w:cs="Arial"/>
          <w:spacing w:val="-6"/>
          <w:sz w:val="24"/>
          <w:szCs w:val="24"/>
          <w:u w:val="single" w:color="000000"/>
        </w:rPr>
        <w:t xml:space="preserve"> </w:t>
      </w:r>
      <w:r w:rsidRPr="003D0253">
        <w:rPr>
          <w:rFonts w:ascii="Arial" w:hAnsi="Arial" w:cs="Arial"/>
          <w:spacing w:val="2"/>
          <w:w w:val="75"/>
          <w:sz w:val="24"/>
          <w:szCs w:val="24"/>
          <w:u w:val="single" w:color="000000"/>
        </w:rPr>
        <w:t>I</w:t>
      </w:r>
      <w:r w:rsidRPr="003D0253">
        <w:rPr>
          <w:rFonts w:ascii="Arial" w:hAnsi="Arial" w:cs="Arial"/>
          <w:sz w:val="24"/>
          <w:szCs w:val="24"/>
          <w:u w:val="single" w:color="000000"/>
        </w:rPr>
        <w:t>n</w:t>
      </w:r>
      <w:r w:rsidRPr="003D0253">
        <w:rPr>
          <w:rFonts w:ascii="Arial" w:hAnsi="Arial" w:cs="Arial"/>
          <w:spacing w:val="5"/>
          <w:sz w:val="24"/>
          <w:szCs w:val="24"/>
          <w:u w:val="single" w:color="000000"/>
        </w:rPr>
        <w:t>v</w:t>
      </w:r>
      <w:r w:rsidRPr="003D0253">
        <w:rPr>
          <w:rFonts w:ascii="Arial" w:hAnsi="Arial" w:cs="Arial"/>
          <w:spacing w:val="-3"/>
          <w:w w:val="115"/>
          <w:sz w:val="24"/>
          <w:szCs w:val="24"/>
          <w:u w:val="single" w:color="000000"/>
        </w:rPr>
        <w:t>e</w:t>
      </w:r>
      <w:r w:rsidRPr="003D0253">
        <w:rPr>
          <w:rFonts w:ascii="Arial" w:hAnsi="Arial" w:cs="Arial"/>
          <w:spacing w:val="7"/>
          <w:w w:val="110"/>
          <w:sz w:val="24"/>
          <w:szCs w:val="24"/>
          <w:u w:val="single" w:color="000000"/>
        </w:rPr>
        <w:t>n</w:t>
      </w:r>
      <w:r w:rsidRPr="003D0253">
        <w:rPr>
          <w:rFonts w:ascii="Arial" w:hAnsi="Arial" w:cs="Arial"/>
          <w:spacing w:val="-1"/>
          <w:w w:val="110"/>
          <w:sz w:val="24"/>
          <w:szCs w:val="24"/>
          <w:u w:val="single" w:color="000000"/>
        </w:rPr>
        <w:t>t</w:t>
      </w:r>
      <w:r w:rsidRPr="003D0253">
        <w:rPr>
          <w:rFonts w:ascii="Arial" w:hAnsi="Arial" w:cs="Arial"/>
          <w:spacing w:val="-1"/>
          <w:w w:val="80"/>
          <w:sz w:val="24"/>
          <w:szCs w:val="24"/>
          <w:u w:val="single" w:color="000000"/>
        </w:rPr>
        <w:t>i</w:t>
      </w:r>
      <w:r w:rsidRPr="003D0253">
        <w:rPr>
          <w:rFonts w:ascii="Arial" w:hAnsi="Arial" w:cs="Arial"/>
          <w:spacing w:val="7"/>
          <w:w w:val="110"/>
          <w:sz w:val="24"/>
          <w:szCs w:val="24"/>
          <w:u w:val="single" w:color="000000"/>
        </w:rPr>
        <w:t>o</w:t>
      </w:r>
      <w:r w:rsidRPr="003D0253">
        <w:rPr>
          <w:rFonts w:ascii="Arial" w:hAnsi="Arial" w:cs="Arial"/>
          <w:w w:val="105"/>
          <w:sz w:val="24"/>
          <w:szCs w:val="24"/>
          <w:u w:val="single" w:color="000000"/>
        </w:rPr>
        <w:t>n</w:t>
      </w:r>
      <w:r w:rsidRPr="003D0253">
        <w:rPr>
          <w:rFonts w:ascii="Arial" w:hAnsi="Arial" w:cs="Arial"/>
          <w:spacing w:val="-7"/>
          <w:w w:val="105"/>
          <w:sz w:val="24"/>
          <w:szCs w:val="24"/>
          <w:u w:val="single" w:color="000000"/>
        </w:rPr>
        <w:t xml:space="preserve"> </w:t>
      </w:r>
      <w:r w:rsidRPr="003D0253">
        <w:rPr>
          <w:rFonts w:ascii="Arial" w:hAnsi="Arial" w:cs="Arial"/>
          <w:spacing w:val="6"/>
          <w:w w:val="95"/>
          <w:sz w:val="24"/>
          <w:szCs w:val="24"/>
          <w:u w:val="single" w:color="000000"/>
        </w:rPr>
        <w:t>(</w:t>
      </w:r>
      <w:r w:rsidRPr="003D0253">
        <w:rPr>
          <w:rFonts w:ascii="Arial" w:hAnsi="Arial" w:cs="Arial"/>
          <w:spacing w:val="3"/>
          <w:sz w:val="24"/>
          <w:szCs w:val="24"/>
          <w:u w:val="single" w:color="000000"/>
        </w:rPr>
        <w:t>C</w:t>
      </w:r>
      <w:r w:rsidRPr="003D0253">
        <w:rPr>
          <w:rFonts w:ascii="Arial" w:hAnsi="Arial" w:cs="Arial"/>
          <w:spacing w:val="5"/>
          <w:sz w:val="24"/>
          <w:szCs w:val="24"/>
          <w:u w:val="single" w:color="000000"/>
        </w:rPr>
        <w:t>o</w:t>
      </w:r>
      <w:r w:rsidRPr="003D0253">
        <w:rPr>
          <w:rFonts w:ascii="Arial" w:hAnsi="Arial" w:cs="Arial"/>
          <w:spacing w:val="6"/>
          <w:w w:val="110"/>
          <w:sz w:val="24"/>
          <w:szCs w:val="24"/>
          <w:u w:val="single" w:color="000000"/>
        </w:rPr>
        <w:t>mm</w:t>
      </w:r>
      <w:r w:rsidRPr="003D0253">
        <w:rPr>
          <w:rFonts w:ascii="Arial" w:hAnsi="Arial" w:cs="Arial"/>
          <w:spacing w:val="5"/>
          <w:sz w:val="24"/>
          <w:szCs w:val="24"/>
          <w:u w:val="single" w:color="000000"/>
        </w:rPr>
        <w:t>u</w:t>
      </w:r>
      <w:r w:rsidRPr="003D0253">
        <w:rPr>
          <w:rFonts w:ascii="Arial" w:hAnsi="Arial" w:cs="Arial"/>
          <w:sz w:val="24"/>
          <w:szCs w:val="24"/>
          <w:u w:val="single" w:color="000000"/>
        </w:rPr>
        <w:t>ni</w:t>
      </w:r>
      <w:r w:rsidRPr="003D0253">
        <w:rPr>
          <w:rFonts w:ascii="Arial" w:hAnsi="Arial" w:cs="Arial"/>
          <w:spacing w:val="2"/>
          <w:w w:val="115"/>
          <w:sz w:val="24"/>
          <w:szCs w:val="24"/>
          <w:u w:val="single" w:color="000000"/>
        </w:rPr>
        <w:t>c</w:t>
      </w:r>
      <w:r w:rsidRPr="003D0253">
        <w:rPr>
          <w:rFonts w:ascii="Arial" w:hAnsi="Arial" w:cs="Arial"/>
          <w:spacing w:val="2"/>
          <w:w w:val="120"/>
          <w:sz w:val="24"/>
          <w:szCs w:val="24"/>
          <w:u w:val="single" w:color="000000"/>
        </w:rPr>
        <w:t>a</w:t>
      </w:r>
      <w:r w:rsidRPr="003D0253">
        <w:rPr>
          <w:rFonts w:ascii="Arial" w:hAnsi="Arial" w:cs="Arial"/>
          <w:w w:val="115"/>
          <w:sz w:val="24"/>
          <w:szCs w:val="24"/>
          <w:u w:val="single" w:color="000000"/>
        </w:rPr>
        <w:t>t</w:t>
      </w:r>
      <w:r w:rsidRPr="003D0253">
        <w:rPr>
          <w:rFonts w:ascii="Arial" w:hAnsi="Arial" w:cs="Arial"/>
          <w:spacing w:val="-1"/>
          <w:w w:val="80"/>
          <w:sz w:val="24"/>
          <w:szCs w:val="24"/>
          <w:u w:val="single" w:color="000000"/>
        </w:rPr>
        <w:t>i</w:t>
      </w:r>
      <w:r w:rsidRPr="003D0253">
        <w:rPr>
          <w:rFonts w:ascii="Arial" w:hAnsi="Arial" w:cs="Arial"/>
          <w:spacing w:val="4"/>
          <w:w w:val="105"/>
          <w:sz w:val="24"/>
          <w:szCs w:val="24"/>
          <w:u w:val="single" w:color="000000"/>
        </w:rPr>
        <w:t>n</w:t>
      </w:r>
      <w:r w:rsidRPr="003D0253">
        <w:rPr>
          <w:rFonts w:ascii="Arial" w:hAnsi="Arial" w:cs="Arial"/>
          <w:spacing w:val="2"/>
          <w:w w:val="110"/>
          <w:sz w:val="24"/>
          <w:szCs w:val="24"/>
          <w:u w:val="single" w:color="000000"/>
        </w:rPr>
        <w:t>g</w:t>
      </w:r>
      <w:r w:rsidRPr="003D0253">
        <w:rPr>
          <w:rFonts w:ascii="Arial" w:hAnsi="Arial" w:cs="Arial"/>
          <w:w w:val="95"/>
          <w:sz w:val="24"/>
          <w:szCs w:val="24"/>
          <w:u w:val="single" w:color="000000"/>
        </w:rPr>
        <w:t>)</w:t>
      </w:r>
    </w:p>
    <w:p w:rsidR="00C86F4A" w:rsidRPr="003D0253" w:rsidRDefault="00C86F4A">
      <w:pPr>
        <w:spacing w:before="6" w:line="120" w:lineRule="exact"/>
        <w:rPr>
          <w:rFonts w:ascii="Arial" w:hAnsi="Arial" w:cs="Arial"/>
          <w:sz w:val="13"/>
          <w:szCs w:val="13"/>
        </w:rPr>
      </w:pPr>
    </w:p>
    <w:p w:rsidR="00C86F4A" w:rsidRPr="003D0253" w:rsidRDefault="006C72B5">
      <w:pPr>
        <w:spacing w:line="240" w:lineRule="exact"/>
        <w:ind w:left="824" w:right="352" w:hanging="360"/>
        <w:rPr>
          <w:rFonts w:ascii="Arial" w:eastAsia="Arial" w:hAnsi="Arial" w:cs="Arial"/>
          <w:sz w:val="21"/>
          <w:szCs w:val="21"/>
        </w:rPr>
      </w:pPr>
      <w:r w:rsidRPr="003D0253">
        <w:rPr>
          <w:rFonts w:ascii="Arial" w:eastAsia="Arial" w:hAnsi="Arial" w:cs="Arial"/>
          <w:spacing w:val="-2"/>
          <w:sz w:val="21"/>
          <w:szCs w:val="21"/>
        </w:rPr>
        <w:t>1</w:t>
      </w:r>
      <w:r w:rsidRPr="003D0253">
        <w:rPr>
          <w:rFonts w:ascii="Arial" w:eastAsia="Arial" w:hAnsi="Arial" w:cs="Arial"/>
          <w:spacing w:val="3"/>
          <w:sz w:val="21"/>
          <w:szCs w:val="21"/>
        </w:rPr>
        <w:t>9</w:t>
      </w:r>
      <w:r w:rsidRPr="003D0253">
        <w:rPr>
          <w:rFonts w:ascii="Arial" w:eastAsia="Arial" w:hAnsi="Arial" w:cs="Arial"/>
          <w:sz w:val="21"/>
          <w:szCs w:val="21"/>
        </w:rPr>
        <w:t>.</w:t>
      </w:r>
      <w:r w:rsidRPr="003D0253">
        <w:rPr>
          <w:rFonts w:ascii="Arial" w:eastAsia="Arial" w:hAnsi="Arial" w:cs="Arial"/>
          <w:spacing w:val="13"/>
          <w:sz w:val="21"/>
          <w:szCs w:val="21"/>
        </w:rPr>
        <w:t xml:space="preserve"> </w:t>
      </w:r>
      <w:r w:rsidRPr="003D0253">
        <w:rPr>
          <w:rFonts w:ascii="Arial" w:eastAsia="Arial" w:hAnsi="Arial" w:cs="Arial"/>
          <w:spacing w:val="-6"/>
          <w:sz w:val="21"/>
          <w:szCs w:val="21"/>
        </w:rPr>
        <w:t>B</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3"/>
          <w:sz w:val="21"/>
          <w:szCs w:val="21"/>
        </w:rPr>
        <w:t>r</w:t>
      </w:r>
      <w:r w:rsidRPr="003D0253">
        <w:rPr>
          <w:rFonts w:ascii="Arial" w:eastAsia="Arial" w:hAnsi="Arial" w:cs="Arial"/>
          <w:spacing w:val="-2"/>
          <w:sz w:val="21"/>
          <w:szCs w:val="21"/>
        </w:rPr>
        <w:t>ep</w:t>
      </w:r>
      <w:r w:rsidRPr="003D0253">
        <w:rPr>
          <w:rFonts w:ascii="Arial" w:eastAsia="Arial" w:hAnsi="Arial" w:cs="Arial"/>
          <w:spacing w:val="3"/>
          <w:sz w:val="21"/>
          <w:szCs w:val="21"/>
        </w:rPr>
        <w:t>a</w:t>
      </w:r>
      <w:r w:rsidRPr="003D0253">
        <w:rPr>
          <w:rFonts w:ascii="Arial" w:eastAsia="Arial" w:hAnsi="Arial" w:cs="Arial"/>
          <w:spacing w:val="-3"/>
          <w:sz w:val="21"/>
          <w:szCs w:val="21"/>
        </w:rPr>
        <w:t>r</w:t>
      </w:r>
      <w:r w:rsidRPr="003D0253">
        <w:rPr>
          <w:rFonts w:ascii="Arial" w:eastAsia="Arial" w:hAnsi="Arial" w:cs="Arial"/>
          <w:spacing w:val="-2"/>
          <w:sz w:val="21"/>
          <w:szCs w:val="21"/>
        </w:rPr>
        <w:t>e</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2"/>
          <w:sz w:val="21"/>
          <w:szCs w:val="21"/>
        </w:rPr>
        <w:t xml:space="preserve"> an</w:t>
      </w:r>
      <w:r w:rsidRPr="003D0253">
        <w:rPr>
          <w:rFonts w:ascii="Arial" w:eastAsia="Arial" w:hAnsi="Arial" w:cs="Arial"/>
          <w:sz w:val="21"/>
          <w:szCs w:val="21"/>
        </w:rPr>
        <w:t>s</w:t>
      </w:r>
      <w:r w:rsidRPr="003D0253">
        <w:rPr>
          <w:rFonts w:ascii="Arial" w:eastAsia="Arial" w:hAnsi="Arial" w:cs="Arial"/>
          <w:spacing w:val="-8"/>
          <w:sz w:val="21"/>
          <w:szCs w:val="21"/>
        </w:rPr>
        <w:t>w</w:t>
      </w:r>
      <w:r w:rsidRPr="003D0253">
        <w:rPr>
          <w:rFonts w:ascii="Arial" w:eastAsia="Arial" w:hAnsi="Arial" w:cs="Arial"/>
          <w:spacing w:val="3"/>
          <w:sz w:val="21"/>
          <w:szCs w:val="21"/>
        </w:rPr>
        <w:t>e</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2"/>
          <w:sz w:val="21"/>
          <w:szCs w:val="21"/>
        </w:rPr>
        <w:t>q</w:t>
      </w:r>
      <w:r w:rsidRPr="003D0253">
        <w:rPr>
          <w:rFonts w:ascii="Arial" w:eastAsia="Arial" w:hAnsi="Arial" w:cs="Arial"/>
          <w:spacing w:val="-7"/>
          <w:sz w:val="21"/>
          <w:szCs w:val="21"/>
        </w:rPr>
        <w:t>u</w:t>
      </w:r>
      <w:r w:rsidRPr="003D0253">
        <w:rPr>
          <w:rFonts w:ascii="Arial" w:eastAsia="Arial" w:hAnsi="Arial" w:cs="Arial"/>
          <w:spacing w:val="3"/>
          <w:sz w:val="21"/>
          <w:szCs w:val="21"/>
        </w:rPr>
        <w:t>e</w:t>
      </w:r>
      <w:r w:rsidRPr="003D0253">
        <w:rPr>
          <w:rFonts w:ascii="Arial" w:eastAsia="Arial" w:hAnsi="Arial" w:cs="Arial"/>
          <w:spacing w:val="1"/>
          <w:sz w:val="21"/>
          <w:szCs w:val="21"/>
        </w:rPr>
        <w:t>s</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on</w:t>
      </w:r>
      <w:r w:rsidRPr="003D0253">
        <w:rPr>
          <w:rFonts w:ascii="Arial" w:eastAsia="Arial" w:hAnsi="Arial" w:cs="Arial"/>
          <w:sz w:val="21"/>
          <w:szCs w:val="21"/>
        </w:rPr>
        <w:t>s.</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H</w:t>
      </w:r>
      <w:r w:rsidRPr="003D0253">
        <w:rPr>
          <w:rFonts w:ascii="Arial" w:eastAsia="Arial" w:hAnsi="Arial" w:cs="Arial"/>
          <w:spacing w:val="-2"/>
          <w:sz w:val="21"/>
          <w:szCs w:val="21"/>
        </w:rPr>
        <w:t>e</w:t>
      </w:r>
      <w:r w:rsidRPr="003D0253">
        <w:rPr>
          <w:rFonts w:ascii="Arial" w:eastAsia="Arial" w:hAnsi="Arial" w:cs="Arial"/>
          <w:spacing w:val="2"/>
          <w:sz w:val="21"/>
          <w:szCs w:val="21"/>
        </w:rPr>
        <w:t>r</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3"/>
          <w:sz w:val="21"/>
          <w:szCs w:val="21"/>
        </w:rPr>
        <w:t>r</w:t>
      </w:r>
      <w:r w:rsidRPr="003D0253">
        <w:rPr>
          <w:rFonts w:ascii="Arial" w:eastAsia="Arial" w:hAnsi="Arial" w:cs="Arial"/>
          <w:sz w:val="21"/>
          <w:szCs w:val="21"/>
        </w:rPr>
        <w:t>e</w:t>
      </w:r>
      <w:r w:rsidRPr="003D0253">
        <w:rPr>
          <w:rFonts w:ascii="Arial" w:eastAsia="Arial" w:hAnsi="Arial" w:cs="Arial"/>
          <w:spacing w:val="-8"/>
          <w:sz w:val="21"/>
          <w:szCs w:val="21"/>
        </w:rPr>
        <w:t xml:space="preserve"> </w:t>
      </w:r>
      <w:r w:rsidRPr="003D0253">
        <w:rPr>
          <w:rFonts w:ascii="Arial" w:eastAsia="Arial" w:hAnsi="Arial" w:cs="Arial"/>
          <w:sz w:val="21"/>
          <w:szCs w:val="21"/>
        </w:rPr>
        <w:t>s</w:t>
      </w:r>
      <w:r w:rsidRPr="003D0253">
        <w:rPr>
          <w:rFonts w:ascii="Arial" w:eastAsia="Arial" w:hAnsi="Arial" w:cs="Arial"/>
          <w:spacing w:val="-7"/>
          <w:sz w:val="21"/>
          <w:szCs w:val="21"/>
        </w:rPr>
        <w:t>o</w:t>
      </w:r>
      <w:r w:rsidRPr="003D0253">
        <w:rPr>
          <w:rFonts w:ascii="Arial" w:eastAsia="Arial" w:hAnsi="Arial" w:cs="Arial"/>
          <w:spacing w:val="2"/>
          <w:sz w:val="21"/>
          <w:szCs w:val="21"/>
        </w:rPr>
        <w:t>m</w:t>
      </w:r>
      <w:r w:rsidRPr="003D0253">
        <w:rPr>
          <w:rFonts w:ascii="Arial" w:eastAsia="Arial" w:hAnsi="Arial" w:cs="Arial"/>
          <w:sz w:val="21"/>
          <w:szCs w:val="21"/>
        </w:rPr>
        <w:t>e</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qu</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on</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6"/>
          <w:sz w:val="21"/>
          <w:szCs w:val="21"/>
        </w:rPr>
        <w:t>m</w:t>
      </w:r>
      <w:r w:rsidRPr="003D0253">
        <w:rPr>
          <w:rFonts w:ascii="Arial" w:eastAsia="Arial" w:hAnsi="Arial" w:cs="Arial"/>
          <w:spacing w:val="-4"/>
          <w:sz w:val="21"/>
          <w:szCs w:val="21"/>
        </w:rPr>
        <w:t>i</w:t>
      </w:r>
      <w:r w:rsidRPr="003D0253">
        <w:rPr>
          <w:rFonts w:ascii="Arial" w:eastAsia="Arial" w:hAnsi="Arial" w:cs="Arial"/>
          <w:spacing w:val="-2"/>
          <w:sz w:val="21"/>
          <w:szCs w:val="21"/>
        </w:rPr>
        <w:t>gh</w:t>
      </w:r>
      <w:r w:rsidRPr="003D0253">
        <w:rPr>
          <w:rFonts w:ascii="Arial" w:eastAsia="Arial" w:hAnsi="Arial" w:cs="Arial"/>
          <w:sz w:val="21"/>
          <w:szCs w:val="21"/>
        </w:rPr>
        <w:t>t</w:t>
      </w:r>
      <w:r w:rsidRPr="003D0253">
        <w:rPr>
          <w:rFonts w:ascii="Arial" w:eastAsia="Arial" w:hAnsi="Arial" w:cs="Arial"/>
          <w:spacing w:val="-2"/>
          <w:sz w:val="21"/>
          <w:szCs w:val="21"/>
        </w:rPr>
        <w:t xml:space="preserve"> b</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a</w:t>
      </w:r>
      <w:r w:rsidRPr="003D0253">
        <w:rPr>
          <w:rFonts w:ascii="Arial" w:eastAsia="Arial" w:hAnsi="Arial" w:cs="Arial"/>
          <w:sz w:val="21"/>
          <w:szCs w:val="21"/>
        </w:rPr>
        <w:t>sk</w:t>
      </w:r>
      <w:r w:rsidRPr="003D0253">
        <w:rPr>
          <w:rFonts w:ascii="Arial" w:eastAsia="Arial" w:hAnsi="Arial" w:cs="Arial"/>
          <w:spacing w:val="-2"/>
          <w:sz w:val="21"/>
          <w:szCs w:val="21"/>
        </w:rPr>
        <w:t>e</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n</w:t>
      </w:r>
      <w:r w:rsidRPr="003D0253">
        <w:rPr>
          <w:rFonts w:ascii="Arial" w:eastAsia="Arial" w:hAnsi="Arial" w:cs="Arial"/>
          <w:spacing w:val="2"/>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J</w:t>
      </w:r>
      <w:r w:rsidRPr="003D0253">
        <w:rPr>
          <w:rFonts w:ascii="Arial" w:eastAsia="Arial" w:hAnsi="Arial" w:cs="Arial"/>
          <w:spacing w:val="-7"/>
          <w:sz w:val="21"/>
          <w:szCs w:val="21"/>
        </w:rPr>
        <w:t>u</w:t>
      </w:r>
      <w:r w:rsidRPr="003D0253">
        <w:rPr>
          <w:rFonts w:ascii="Arial" w:eastAsia="Arial" w:hAnsi="Arial" w:cs="Arial"/>
          <w:spacing w:val="3"/>
          <w:sz w:val="21"/>
          <w:szCs w:val="21"/>
        </w:rPr>
        <w:t>d</w:t>
      </w:r>
      <w:r w:rsidRPr="003D0253">
        <w:rPr>
          <w:rFonts w:ascii="Arial" w:eastAsia="Arial" w:hAnsi="Arial" w:cs="Arial"/>
          <w:spacing w:val="-2"/>
          <w:sz w:val="21"/>
          <w:szCs w:val="21"/>
        </w:rPr>
        <w:t>g</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 xml:space="preserve">g </w:t>
      </w:r>
      <w:r w:rsidRPr="003D0253">
        <w:rPr>
          <w:rFonts w:ascii="Arial" w:eastAsia="Arial" w:hAnsi="Arial" w:cs="Arial"/>
          <w:spacing w:val="1"/>
          <w:sz w:val="21"/>
          <w:szCs w:val="21"/>
        </w:rPr>
        <w:t>C</w:t>
      </w:r>
      <w:r w:rsidRPr="003D0253">
        <w:rPr>
          <w:rFonts w:ascii="Arial" w:eastAsia="Arial" w:hAnsi="Arial" w:cs="Arial"/>
          <w:spacing w:val="-3"/>
          <w:sz w:val="21"/>
          <w:szCs w:val="21"/>
        </w:rPr>
        <w:t>i</w:t>
      </w:r>
      <w:r w:rsidRPr="003D0253">
        <w:rPr>
          <w:rFonts w:ascii="Arial" w:eastAsia="Arial" w:hAnsi="Arial" w:cs="Arial"/>
          <w:spacing w:val="2"/>
          <w:sz w:val="21"/>
          <w:szCs w:val="21"/>
        </w:rPr>
        <w:t>r</w:t>
      </w:r>
      <w:r w:rsidRPr="003D0253">
        <w:rPr>
          <w:rFonts w:ascii="Arial" w:eastAsia="Arial" w:hAnsi="Arial" w:cs="Arial"/>
          <w:sz w:val="21"/>
          <w:szCs w:val="21"/>
        </w:rPr>
        <w:t>c</w:t>
      </w:r>
      <w:r w:rsidRPr="003D0253">
        <w:rPr>
          <w:rFonts w:ascii="Arial" w:eastAsia="Arial" w:hAnsi="Arial" w:cs="Arial"/>
          <w:spacing w:val="-4"/>
          <w:sz w:val="21"/>
          <w:szCs w:val="21"/>
        </w:rPr>
        <w:t>l</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b</w:t>
      </w:r>
      <w:r w:rsidRPr="003D0253">
        <w:rPr>
          <w:rFonts w:ascii="Arial" w:eastAsia="Arial" w:hAnsi="Arial" w:cs="Arial"/>
          <w:sz w:val="21"/>
          <w:szCs w:val="21"/>
        </w:rPr>
        <w:t>y</w:t>
      </w:r>
      <w:r w:rsidRPr="003D0253">
        <w:rPr>
          <w:rFonts w:ascii="Arial" w:eastAsia="Arial" w:hAnsi="Arial" w:cs="Arial"/>
          <w:spacing w:val="-5"/>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j</w:t>
      </w:r>
      <w:r w:rsidRPr="003D0253">
        <w:rPr>
          <w:rFonts w:ascii="Arial" w:eastAsia="Arial" w:hAnsi="Arial" w:cs="Arial"/>
          <w:spacing w:val="-7"/>
          <w:sz w:val="21"/>
          <w:szCs w:val="21"/>
        </w:rPr>
        <w:t>u</w:t>
      </w:r>
      <w:r w:rsidRPr="003D0253">
        <w:rPr>
          <w:rFonts w:ascii="Arial" w:eastAsia="Arial" w:hAnsi="Arial" w:cs="Arial"/>
          <w:spacing w:val="3"/>
          <w:sz w:val="21"/>
          <w:szCs w:val="21"/>
        </w:rPr>
        <w:t>d</w:t>
      </w:r>
      <w:r w:rsidRPr="003D0253">
        <w:rPr>
          <w:rFonts w:ascii="Arial" w:eastAsia="Arial" w:hAnsi="Arial" w:cs="Arial"/>
          <w:spacing w:val="-2"/>
          <w:sz w:val="21"/>
          <w:szCs w:val="21"/>
        </w:rPr>
        <w:t>ge</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7"/>
          <w:sz w:val="21"/>
          <w:szCs w:val="21"/>
        </w:rPr>
        <w:t>o</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6"/>
          <w:sz w:val="21"/>
          <w:szCs w:val="21"/>
        </w:rPr>
        <w:t>f</w:t>
      </w:r>
      <w:r w:rsidRPr="003D0253">
        <w:rPr>
          <w:rFonts w:ascii="Arial" w:eastAsia="Arial" w:hAnsi="Arial" w:cs="Arial"/>
          <w:spacing w:val="3"/>
          <w:sz w:val="21"/>
          <w:szCs w:val="21"/>
        </w:rPr>
        <w:t>e</w:t>
      </w:r>
      <w:r w:rsidRPr="003D0253">
        <w:rPr>
          <w:rFonts w:ascii="Arial" w:eastAsia="Arial" w:hAnsi="Arial" w:cs="Arial"/>
          <w:spacing w:val="-4"/>
          <w:sz w:val="21"/>
          <w:szCs w:val="21"/>
        </w:rPr>
        <w:t>l</w:t>
      </w:r>
      <w:r w:rsidRPr="003D0253">
        <w:rPr>
          <w:rFonts w:ascii="Arial" w:eastAsia="Arial" w:hAnsi="Arial" w:cs="Arial"/>
          <w:spacing w:val="-8"/>
          <w:sz w:val="21"/>
          <w:szCs w:val="21"/>
        </w:rPr>
        <w:t>l</w:t>
      </w:r>
      <w:r w:rsidRPr="003D0253">
        <w:rPr>
          <w:rFonts w:ascii="Arial" w:eastAsia="Arial" w:hAnsi="Arial" w:cs="Arial"/>
          <w:spacing w:val="3"/>
          <w:sz w:val="21"/>
          <w:szCs w:val="21"/>
        </w:rPr>
        <w:t>o</w:t>
      </w:r>
      <w:r w:rsidRPr="003D0253">
        <w:rPr>
          <w:rFonts w:ascii="Arial" w:eastAsia="Arial" w:hAnsi="Arial" w:cs="Arial"/>
          <w:sz w:val="21"/>
          <w:szCs w:val="21"/>
        </w:rPr>
        <w:t>w</w:t>
      </w:r>
      <w:r w:rsidRPr="003D0253">
        <w:rPr>
          <w:rFonts w:ascii="Arial" w:eastAsia="Arial" w:hAnsi="Arial" w:cs="Arial"/>
          <w:spacing w:val="1"/>
          <w:sz w:val="21"/>
          <w:szCs w:val="21"/>
        </w:rPr>
        <w:t xml:space="preserve"> </w:t>
      </w:r>
      <w:r w:rsidRPr="003D0253">
        <w:rPr>
          <w:rFonts w:ascii="Arial" w:eastAsia="Arial" w:hAnsi="Arial" w:cs="Arial"/>
          <w:sz w:val="21"/>
          <w:szCs w:val="21"/>
        </w:rPr>
        <w:t>s</w:t>
      </w:r>
      <w:r w:rsidRPr="003D0253">
        <w:rPr>
          <w:rFonts w:ascii="Arial" w:eastAsia="Arial" w:hAnsi="Arial" w:cs="Arial"/>
          <w:spacing w:val="-6"/>
          <w:sz w:val="21"/>
          <w:szCs w:val="21"/>
        </w:rPr>
        <w:t>t</w:t>
      </w:r>
      <w:r w:rsidRPr="003D0253">
        <w:rPr>
          <w:rFonts w:ascii="Arial" w:eastAsia="Arial" w:hAnsi="Arial" w:cs="Arial"/>
          <w:spacing w:val="-7"/>
          <w:sz w:val="21"/>
          <w:szCs w:val="21"/>
        </w:rPr>
        <w:t>u</w:t>
      </w:r>
      <w:r w:rsidRPr="003D0253">
        <w:rPr>
          <w:rFonts w:ascii="Arial" w:eastAsia="Arial" w:hAnsi="Arial" w:cs="Arial"/>
          <w:spacing w:val="3"/>
          <w:sz w:val="21"/>
          <w:szCs w:val="21"/>
        </w:rPr>
        <w:t>d</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z w:val="21"/>
          <w:szCs w:val="21"/>
        </w:rPr>
        <w:t>s.</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7"/>
          <w:sz w:val="21"/>
          <w:szCs w:val="21"/>
        </w:rPr>
        <w:t>h</w:t>
      </w:r>
      <w:r w:rsidRPr="003D0253">
        <w:rPr>
          <w:rFonts w:ascii="Arial" w:eastAsia="Arial" w:hAnsi="Arial" w:cs="Arial"/>
          <w:spacing w:val="3"/>
          <w:sz w:val="21"/>
          <w:szCs w:val="21"/>
        </w:rPr>
        <w:t>e</w:t>
      </w:r>
      <w:r w:rsidRPr="003D0253">
        <w:rPr>
          <w:rFonts w:ascii="Arial" w:eastAsia="Arial" w:hAnsi="Arial" w:cs="Arial"/>
          <w:spacing w:val="-8"/>
          <w:sz w:val="21"/>
          <w:szCs w:val="21"/>
        </w:rPr>
        <w:t>l</w:t>
      </w:r>
      <w:r w:rsidRPr="003D0253">
        <w:rPr>
          <w:rFonts w:ascii="Arial" w:eastAsia="Arial" w:hAnsi="Arial" w:cs="Arial"/>
          <w:sz w:val="21"/>
          <w:szCs w:val="21"/>
        </w:rPr>
        <w:t>p</w:t>
      </w:r>
      <w:r w:rsidRPr="003D0253">
        <w:rPr>
          <w:rFonts w:ascii="Arial" w:eastAsia="Arial" w:hAnsi="Arial" w:cs="Arial"/>
          <w:spacing w:val="7"/>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2"/>
          <w:sz w:val="21"/>
          <w:szCs w:val="21"/>
        </w:rPr>
        <w:t>r</w:t>
      </w:r>
      <w:r w:rsidRPr="003D0253">
        <w:rPr>
          <w:rFonts w:ascii="Arial" w:eastAsia="Arial" w:hAnsi="Arial" w:cs="Arial"/>
          <w:spacing w:val="-2"/>
          <w:sz w:val="21"/>
          <w:szCs w:val="21"/>
        </w:rPr>
        <w:t>epa</w:t>
      </w:r>
      <w:r w:rsidRPr="003D0253">
        <w:rPr>
          <w:rFonts w:ascii="Arial" w:eastAsia="Arial" w:hAnsi="Arial" w:cs="Arial"/>
          <w:spacing w:val="-3"/>
          <w:sz w:val="21"/>
          <w:szCs w:val="21"/>
        </w:rPr>
        <w:t>r</w:t>
      </w:r>
      <w:r w:rsidRPr="003D0253">
        <w:rPr>
          <w:rFonts w:ascii="Arial" w:eastAsia="Arial" w:hAnsi="Arial" w:cs="Arial"/>
          <w:spacing w:val="3"/>
          <w:sz w:val="21"/>
          <w:szCs w:val="21"/>
        </w:rPr>
        <w:t>e</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7"/>
          <w:sz w:val="21"/>
          <w:szCs w:val="21"/>
        </w:rPr>
        <w:t>m</w:t>
      </w:r>
      <w:r w:rsidRPr="003D0253">
        <w:rPr>
          <w:rFonts w:ascii="Arial" w:eastAsia="Arial" w:hAnsi="Arial" w:cs="Arial"/>
          <w:spacing w:val="-4"/>
          <w:sz w:val="21"/>
          <w:szCs w:val="21"/>
        </w:rPr>
        <w:t>i</w:t>
      </w:r>
      <w:r w:rsidRPr="003D0253">
        <w:rPr>
          <w:rFonts w:ascii="Arial" w:eastAsia="Arial" w:hAnsi="Arial" w:cs="Arial"/>
          <w:spacing w:val="-2"/>
          <w:sz w:val="21"/>
          <w:szCs w:val="21"/>
        </w:rPr>
        <w:t>gh</w:t>
      </w:r>
      <w:r w:rsidRPr="003D0253">
        <w:rPr>
          <w:rFonts w:ascii="Arial" w:eastAsia="Arial" w:hAnsi="Arial" w:cs="Arial"/>
          <w:sz w:val="21"/>
          <w:szCs w:val="21"/>
        </w:rPr>
        <w:t>t</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2"/>
          <w:sz w:val="21"/>
          <w:szCs w:val="21"/>
        </w:rPr>
        <w:t>an</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2"/>
          <w:sz w:val="21"/>
          <w:szCs w:val="21"/>
        </w:rPr>
        <w:t>r</w:t>
      </w:r>
      <w:r w:rsidRPr="003D0253">
        <w:rPr>
          <w:rFonts w:ascii="Arial" w:eastAsia="Arial" w:hAnsi="Arial" w:cs="Arial"/>
          <w:spacing w:val="-4"/>
          <w:sz w:val="21"/>
          <w:szCs w:val="21"/>
        </w:rPr>
        <w:t>i</w:t>
      </w:r>
      <w:r w:rsidRPr="003D0253">
        <w:rPr>
          <w:rFonts w:ascii="Arial" w:eastAsia="Arial" w:hAnsi="Arial" w:cs="Arial"/>
          <w:spacing w:val="-6"/>
          <w:sz w:val="21"/>
          <w:szCs w:val="21"/>
        </w:rPr>
        <w:t>t</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d</w:t>
      </w:r>
      <w:r w:rsidRPr="003D0253">
        <w:rPr>
          <w:rFonts w:ascii="Arial" w:eastAsia="Arial" w:hAnsi="Arial" w:cs="Arial"/>
          <w:spacing w:val="3"/>
          <w:sz w:val="21"/>
          <w:szCs w:val="21"/>
        </w:rPr>
        <w:t>o</w:t>
      </w:r>
      <w:r w:rsidRPr="003D0253">
        <w:rPr>
          <w:rFonts w:ascii="Arial" w:eastAsia="Arial" w:hAnsi="Arial" w:cs="Arial"/>
          <w:spacing w:val="-4"/>
          <w:sz w:val="21"/>
          <w:szCs w:val="21"/>
        </w:rPr>
        <w:t>w</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s</w:t>
      </w:r>
      <w:r w:rsidRPr="003D0253">
        <w:rPr>
          <w:rFonts w:ascii="Arial" w:eastAsia="Arial" w:hAnsi="Arial" w:cs="Arial"/>
          <w:spacing w:val="-2"/>
          <w:sz w:val="21"/>
          <w:szCs w:val="21"/>
        </w:rPr>
        <w:t>o</w:t>
      </w:r>
      <w:r w:rsidRPr="003D0253">
        <w:rPr>
          <w:rFonts w:ascii="Arial" w:eastAsia="Arial" w:hAnsi="Arial" w:cs="Arial"/>
          <w:spacing w:val="2"/>
          <w:sz w:val="21"/>
          <w:szCs w:val="21"/>
        </w:rPr>
        <w:t>m</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o</w:t>
      </w:r>
      <w:r w:rsidRPr="003D0253">
        <w:rPr>
          <w:rFonts w:ascii="Arial" w:eastAsia="Arial" w:hAnsi="Arial" w:cs="Arial"/>
          <w:sz w:val="21"/>
          <w:szCs w:val="21"/>
        </w:rPr>
        <w:t>f</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 xml:space="preserve">e </w:t>
      </w:r>
      <w:r w:rsidRPr="003D0253">
        <w:rPr>
          <w:rFonts w:ascii="Arial" w:eastAsia="Arial" w:hAnsi="Arial" w:cs="Arial"/>
          <w:spacing w:val="-4"/>
          <w:sz w:val="21"/>
          <w:szCs w:val="21"/>
        </w:rPr>
        <w:t>i</w:t>
      </w:r>
      <w:r w:rsidRPr="003D0253">
        <w:rPr>
          <w:rFonts w:ascii="Arial" w:eastAsia="Arial" w:hAnsi="Arial" w:cs="Arial"/>
          <w:spacing w:val="2"/>
          <w:sz w:val="21"/>
          <w:szCs w:val="21"/>
        </w:rPr>
        <w:t>m</w:t>
      </w:r>
      <w:r w:rsidRPr="003D0253">
        <w:rPr>
          <w:rFonts w:ascii="Arial" w:eastAsia="Arial" w:hAnsi="Arial" w:cs="Arial"/>
          <w:spacing w:val="-2"/>
          <w:sz w:val="21"/>
          <w:szCs w:val="21"/>
        </w:rPr>
        <w:t>p</w:t>
      </w:r>
      <w:r w:rsidRPr="003D0253">
        <w:rPr>
          <w:rFonts w:ascii="Arial" w:eastAsia="Arial" w:hAnsi="Arial" w:cs="Arial"/>
          <w:spacing w:val="3"/>
          <w:sz w:val="21"/>
          <w:szCs w:val="21"/>
        </w:rPr>
        <w:t>o</w:t>
      </w:r>
      <w:r w:rsidRPr="003D0253">
        <w:rPr>
          <w:rFonts w:ascii="Arial" w:eastAsia="Arial" w:hAnsi="Arial" w:cs="Arial"/>
          <w:spacing w:val="2"/>
          <w:sz w:val="21"/>
          <w:szCs w:val="21"/>
        </w:rPr>
        <w:t>r</w:t>
      </w:r>
      <w:r w:rsidRPr="003D0253">
        <w:rPr>
          <w:rFonts w:ascii="Arial" w:eastAsia="Arial" w:hAnsi="Arial" w:cs="Arial"/>
          <w:spacing w:val="-6"/>
          <w:sz w:val="21"/>
          <w:szCs w:val="21"/>
        </w:rPr>
        <w:t>t</w:t>
      </w:r>
      <w:r w:rsidRPr="003D0253">
        <w:rPr>
          <w:rFonts w:ascii="Arial" w:eastAsia="Arial" w:hAnsi="Arial" w:cs="Arial"/>
          <w:spacing w:val="-2"/>
          <w:sz w:val="21"/>
          <w:szCs w:val="21"/>
        </w:rPr>
        <w:t>an</w:t>
      </w:r>
      <w:r w:rsidRPr="003D0253">
        <w:rPr>
          <w:rFonts w:ascii="Arial" w:eastAsia="Arial" w:hAnsi="Arial" w:cs="Arial"/>
          <w:sz w:val="21"/>
          <w:szCs w:val="21"/>
        </w:rPr>
        <w:t>t</w:t>
      </w:r>
      <w:r w:rsidRPr="003D0253">
        <w:rPr>
          <w:rFonts w:ascii="Arial" w:eastAsia="Arial" w:hAnsi="Arial" w:cs="Arial"/>
          <w:spacing w:val="-2"/>
          <w:sz w:val="21"/>
          <w:szCs w:val="21"/>
        </w:rPr>
        <w:t xml:space="preserve"> p</w:t>
      </w:r>
      <w:r w:rsidRPr="003D0253">
        <w:rPr>
          <w:rFonts w:ascii="Arial" w:eastAsia="Arial" w:hAnsi="Arial" w:cs="Arial"/>
          <w:spacing w:val="3"/>
          <w:sz w:val="21"/>
          <w:szCs w:val="21"/>
        </w:rPr>
        <w:t>a</w:t>
      </w:r>
      <w:r w:rsidRPr="003D0253">
        <w:rPr>
          <w:rFonts w:ascii="Arial" w:eastAsia="Arial" w:hAnsi="Arial" w:cs="Arial"/>
          <w:spacing w:val="2"/>
          <w:sz w:val="21"/>
          <w:szCs w:val="21"/>
        </w:rPr>
        <w:t>r</w:t>
      </w:r>
      <w:r w:rsidRPr="003D0253">
        <w:rPr>
          <w:rFonts w:ascii="Arial" w:eastAsia="Arial" w:hAnsi="Arial" w:cs="Arial"/>
          <w:spacing w:val="-6"/>
          <w:sz w:val="21"/>
          <w:szCs w:val="21"/>
        </w:rPr>
        <w:t>t</w:t>
      </w:r>
      <w:r w:rsidRPr="003D0253">
        <w:rPr>
          <w:rFonts w:ascii="Arial" w:eastAsia="Arial" w:hAnsi="Arial" w:cs="Arial"/>
          <w:sz w:val="21"/>
          <w:szCs w:val="21"/>
        </w:rPr>
        <w:t xml:space="preserve">s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2"/>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ou</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2"/>
          <w:sz w:val="21"/>
          <w:szCs w:val="21"/>
        </w:rPr>
        <w:t>an</w:t>
      </w:r>
      <w:r w:rsidRPr="003D0253">
        <w:rPr>
          <w:rFonts w:ascii="Arial" w:eastAsia="Arial" w:hAnsi="Arial" w:cs="Arial"/>
          <w:spacing w:val="-5"/>
          <w:sz w:val="21"/>
          <w:szCs w:val="21"/>
        </w:rPr>
        <w:t>s</w:t>
      </w:r>
      <w:r w:rsidRPr="003D0253">
        <w:rPr>
          <w:rFonts w:ascii="Arial" w:eastAsia="Arial" w:hAnsi="Arial" w:cs="Arial"/>
          <w:spacing w:val="-3"/>
          <w:sz w:val="21"/>
          <w:szCs w:val="21"/>
        </w:rPr>
        <w:t>w</w:t>
      </w:r>
      <w:r w:rsidRPr="003D0253">
        <w:rPr>
          <w:rFonts w:ascii="Arial" w:eastAsia="Arial" w:hAnsi="Arial" w:cs="Arial"/>
          <w:spacing w:val="3"/>
          <w:sz w:val="21"/>
          <w:szCs w:val="21"/>
        </w:rPr>
        <w:t>e</w:t>
      </w:r>
      <w:r w:rsidRPr="003D0253">
        <w:rPr>
          <w:rFonts w:ascii="Arial" w:eastAsia="Arial" w:hAnsi="Arial" w:cs="Arial"/>
          <w:spacing w:val="2"/>
          <w:sz w:val="21"/>
          <w:szCs w:val="21"/>
        </w:rPr>
        <w:t>r</w:t>
      </w:r>
      <w:r w:rsidRPr="003D0253">
        <w:rPr>
          <w:rFonts w:ascii="Arial" w:eastAsia="Arial" w:hAnsi="Arial" w:cs="Arial"/>
          <w:sz w:val="21"/>
          <w:szCs w:val="21"/>
        </w:rPr>
        <w:t>s so</w:t>
      </w:r>
      <w:r w:rsidRPr="003D0253">
        <w:rPr>
          <w:rFonts w:ascii="Arial" w:eastAsia="Arial" w:hAnsi="Arial" w:cs="Arial"/>
          <w:spacing w:val="2"/>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pacing w:val="-5"/>
          <w:sz w:val="21"/>
          <w:szCs w:val="21"/>
        </w:rPr>
        <w:t>v</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2"/>
          <w:sz w:val="21"/>
          <w:szCs w:val="21"/>
        </w:rPr>
        <w:t>e</w:t>
      </w:r>
      <w:r w:rsidRPr="003D0253">
        <w:rPr>
          <w:rFonts w:ascii="Arial" w:eastAsia="Arial" w:hAnsi="Arial" w:cs="Arial"/>
          <w:sz w:val="21"/>
          <w:szCs w:val="21"/>
        </w:rPr>
        <w:t>m</w:t>
      </w:r>
      <w:r w:rsidRPr="003D0253">
        <w:rPr>
          <w:rFonts w:ascii="Arial" w:eastAsia="Arial" w:hAnsi="Arial" w:cs="Arial"/>
          <w:spacing w:val="6"/>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2"/>
          <w:sz w:val="21"/>
          <w:szCs w:val="21"/>
        </w:rPr>
        <w:t>he</w:t>
      </w:r>
      <w:r w:rsidRPr="003D0253">
        <w:rPr>
          <w:rFonts w:ascii="Arial" w:eastAsia="Arial" w:hAnsi="Arial" w:cs="Arial"/>
          <w:sz w:val="21"/>
          <w:szCs w:val="21"/>
        </w:rPr>
        <w:t>n</w:t>
      </w:r>
      <w:r w:rsidRPr="003D0253">
        <w:rPr>
          <w:rFonts w:ascii="Arial" w:eastAsia="Arial" w:hAnsi="Arial" w:cs="Arial"/>
          <w:spacing w:val="2"/>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8"/>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3"/>
          <w:sz w:val="21"/>
          <w:szCs w:val="21"/>
        </w:rPr>
        <w:t>a</w:t>
      </w:r>
      <w:r w:rsidRPr="003D0253">
        <w:rPr>
          <w:rFonts w:ascii="Arial" w:eastAsia="Arial" w:hAnsi="Arial" w:cs="Arial"/>
          <w:sz w:val="21"/>
          <w:szCs w:val="21"/>
        </w:rPr>
        <w:t>c</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z w:val="21"/>
          <w:szCs w:val="21"/>
        </w:rPr>
        <w:t>ce</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g</w:t>
      </w:r>
      <w:r w:rsidRPr="003D0253">
        <w:rPr>
          <w:rFonts w:ascii="Arial" w:eastAsia="Arial" w:hAnsi="Arial" w:cs="Arial"/>
          <w:spacing w:val="-4"/>
          <w:sz w:val="21"/>
          <w:szCs w:val="21"/>
        </w:rPr>
        <w:t>i</w:t>
      </w:r>
      <w:r w:rsidRPr="003D0253">
        <w:rPr>
          <w:rFonts w:ascii="Arial" w:eastAsia="Arial" w:hAnsi="Arial" w:cs="Arial"/>
          <w:sz w:val="21"/>
          <w:szCs w:val="21"/>
        </w:rPr>
        <w:t>v</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2"/>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3"/>
          <w:sz w:val="21"/>
          <w:szCs w:val="21"/>
        </w:rPr>
        <w:t>o</w:t>
      </w:r>
      <w:r w:rsidRPr="003D0253">
        <w:rPr>
          <w:rFonts w:ascii="Arial" w:eastAsia="Arial" w:hAnsi="Arial" w:cs="Arial"/>
          <w:spacing w:val="-7"/>
          <w:sz w:val="21"/>
          <w:szCs w:val="21"/>
        </w:rPr>
        <w:t>u</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3"/>
          <w:sz w:val="21"/>
          <w:szCs w:val="21"/>
        </w:rPr>
        <w:t>e</w:t>
      </w:r>
      <w:r w:rsidRPr="003D0253">
        <w:rPr>
          <w:rFonts w:ascii="Arial" w:eastAsia="Arial" w:hAnsi="Arial" w:cs="Arial"/>
          <w:spacing w:val="-5"/>
          <w:sz w:val="21"/>
          <w:szCs w:val="21"/>
        </w:rPr>
        <w:t>s</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on</w:t>
      </w:r>
      <w:r w:rsidRPr="003D0253">
        <w:rPr>
          <w:rFonts w:ascii="Arial" w:eastAsia="Arial" w:hAnsi="Arial" w:cs="Arial"/>
          <w:sz w:val="21"/>
          <w:szCs w:val="21"/>
        </w:rPr>
        <w:t>.</w:t>
      </w:r>
    </w:p>
    <w:p w:rsidR="00C86F4A" w:rsidRPr="003D0253" w:rsidRDefault="00C86F4A">
      <w:pPr>
        <w:spacing w:before="7" w:line="180" w:lineRule="exact"/>
        <w:rPr>
          <w:rFonts w:ascii="Arial" w:hAnsi="Arial" w:cs="Arial"/>
          <w:sz w:val="19"/>
          <w:szCs w:val="19"/>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ind w:left="824"/>
        <w:rPr>
          <w:rFonts w:ascii="Arial" w:eastAsia="Arial" w:hAnsi="Arial" w:cs="Arial"/>
          <w:sz w:val="21"/>
          <w:szCs w:val="21"/>
        </w:rPr>
      </w:pPr>
      <w:r w:rsidRPr="003D0253">
        <w:rPr>
          <w:rFonts w:ascii="Arial" w:eastAsia="Calibri" w:hAnsi="Arial" w:cs="Arial"/>
          <w:sz w:val="21"/>
          <w:szCs w:val="21"/>
        </w:rPr>
        <w:t xml:space="preserve">•    </w:t>
      </w:r>
      <w:r w:rsidRPr="003D0253">
        <w:rPr>
          <w:rFonts w:ascii="Arial" w:eastAsia="Calibri" w:hAnsi="Arial" w:cs="Arial"/>
          <w:spacing w:val="13"/>
          <w:sz w:val="21"/>
          <w:szCs w:val="21"/>
        </w:rPr>
        <w:t xml:space="preserve"> </w:t>
      </w:r>
      <w:r w:rsidRPr="003D0253">
        <w:rPr>
          <w:rFonts w:ascii="Arial" w:eastAsia="Arial" w:hAnsi="Arial" w:cs="Arial"/>
          <w:spacing w:val="-4"/>
          <w:sz w:val="21"/>
          <w:szCs w:val="21"/>
        </w:rPr>
        <w:t>H</w:t>
      </w:r>
      <w:r w:rsidRPr="003D0253">
        <w:rPr>
          <w:rFonts w:ascii="Arial" w:eastAsia="Arial" w:hAnsi="Arial" w:cs="Arial"/>
          <w:spacing w:val="3"/>
          <w:sz w:val="21"/>
          <w:szCs w:val="21"/>
        </w:rPr>
        <w:t>o</w:t>
      </w:r>
      <w:r w:rsidRPr="003D0253">
        <w:rPr>
          <w:rFonts w:ascii="Arial" w:eastAsia="Arial" w:hAnsi="Arial" w:cs="Arial"/>
          <w:sz w:val="21"/>
          <w:szCs w:val="21"/>
        </w:rPr>
        <w:t>w</w:t>
      </w:r>
      <w:r w:rsidRPr="003D0253">
        <w:rPr>
          <w:rFonts w:ascii="Arial" w:eastAsia="Arial" w:hAnsi="Arial" w:cs="Arial"/>
          <w:spacing w:val="-9"/>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1"/>
          <w:sz w:val="21"/>
          <w:szCs w:val="21"/>
        </w:rPr>
        <w:t>i</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z w:val="21"/>
          <w:szCs w:val="21"/>
        </w:rPr>
        <w:t>c</w:t>
      </w:r>
      <w:r w:rsidRPr="003D0253">
        <w:rPr>
          <w:rFonts w:ascii="Arial" w:eastAsia="Arial" w:hAnsi="Arial" w:cs="Arial"/>
          <w:spacing w:val="-2"/>
          <w:sz w:val="21"/>
          <w:szCs w:val="21"/>
        </w:rPr>
        <w:t>o</w:t>
      </w:r>
      <w:r w:rsidRPr="003D0253">
        <w:rPr>
          <w:rFonts w:ascii="Arial" w:eastAsia="Arial" w:hAnsi="Arial" w:cs="Arial"/>
          <w:spacing w:val="2"/>
          <w:sz w:val="21"/>
          <w:szCs w:val="21"/>
        </w:rPr>
        <w:t>m</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7"/>
          <w:sz w:val="21"/>
          <w:szCs w:val="21"/>
        </w:rPr>
        <w:t>u</w:t>
      </w:r>
      <w:r w:rsidRPr="003D0253">
        <w:rPr>
          <w:rFonts w:ascii="Arial" w:eastAsia="Arial" w:hAnsi="Arial" w:cs="Arial"/>
          <w:sz w:val="21"/>
          <w:szCs w:val="21"/>
        </w:rPr>
        <w:t>p</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w</w:t>
      </w:r>
      <w:r w:rsidRPr="003D0253">
        <w:rPr>
          <w:rFonts w:ascii="Arial" w:eastAsia="Arial" w:hAnsi="Arial" w:cs="Arial"/>
          <w:spacing w:val="-4"/>
          <w:sz w:val="21"/>
          <w:szCs w:val="21"/>
        </w:rPr>
        <w:t>i</w:t>
      </w:r>
      <w:r w:rsidRPr="003D0253">
        <w:rPr>
          <w:rFonts w:ascii="Arial" w:eastAsia="Arial" w:hAnsi="Arial" w:cs="Arial"/>
          <w:spacing w:val="4"/>
          <w:sz w:val="21"/>
          <w:szCs w:val="21"/>
        </w:rPr>
        <w:t>t</w:t>
      </w:r>
      <w:r w:rsidRPr="003D0253">
        <w:rPr>
          <w:rFonts w:ascii="Arial" w:eastAsia="Arial" w:hAnsi="Arial" w:cs="Arial"/>
          <w:sz w:val="21"/>
          <w:szCs w:val="21"/>
        </w:rPr>
        <w:t>h</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7"/>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de</w:t>
      </w:r>
      <w:r w:rsidRPr="003D0253">
        <w:rPr>
          <w:rFonts w:ascii="Arial" w:eastAsia="Arial" w:hAnsi="Arial" w:cs="Arial"/>
          <w:sz w:val="21"/>
          <w:szCs w:val="21"/>
        </w:rPr>
        <w:t>a</w:t>
      </w:r>
      <w:r w:rsidRPr="003D0253">
        <w:rPr>
          <w:rFonts w:ascii="Arial" w:eastAsia="Arial" w:hAnsi="Arial" w:cs="Arial"/>
          <w:spacing w:val="2"/>
          <w:sz w:val="21"/>
          <w:szCs w:val="21"/>
        </w:rPr>
        <w:t xml:space="preserve"> </w:t>
      </w:r>
      <w:r w:rsidRPr="003D0253">
        <w:rPr>
          <w:rFonts w:ascii="Arial" w:eastAsia="Arial" w:hAnsi="Arial" w:cs="Arial"/>
          <w:spacing w:val="-6"/>
          <w:sz w:val="21"/>
          <w:szCs w:val="21"/>
        </w:rPr>
        <w:t>f</w:t>
      </w:r>
      <w:r w:rsidRPr="003D0253">
        <w:rPr>
          <w:rFonts w:ascii="Arial" w:eastAsia="Arial" w:hAnsi="Arial" w:cs="Arial"/>
          <w:spacing w:val="3"/>
          <w:sz w:val="21"/>
          <w:szCs w:val="21"/>
        </w:rPr>
        <w:t>o</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2"/>
          <w:sz w:val="21"/>
          <w:szCs w:val="21"/>
        </w:rPr>
        <w:t>h</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3"/>
          <w:sz w:val="21"/>
          <w:szCs w:val="21"/>
        </w:rPr>
        <w:t>i</w:t>
      </w:r>
      <w:r w:rsidRPr="003D0253">
        <w:rPr>
          <w:rFonts w:ascii="Arial" w:eastAsia="Arial" w:hAnsi="Arial" w:cs="Arial"/>
          <w:spacing w:val="3"/>
          <w:sz w:val="21"/>
          <w:szCs w:val="21"/>
        </w:rPr>
        <w:t>o</w:t>
      </w:r>
      <w:r w:rsidRPr="003D0253">
        <w:rPr>
          <w:rFonts w:ascii="Arial" w:eastAsia="Arial" w:hAnsi="Arial" w:cs="Arial"/>
          <w:spacing w:val="-2"/>
          <w:sz w:val="21"/>
          <w:szCs w:val="21"/>
        </w:rPr>
        <w:t>n?</w:t>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617069" w:rsidRPr="003D0253" w:rsidRDefault="00617069" w:rsidP="00617069">
      <w:pPr>
        <w:spacing w:line="360" w:lineRule="auto"/>
        <w:ind w:left="270" w:right="620"/>
        <w:jc w:val="both"/>
        <w:rPr>
          <w:rFonts w:ascii="Arial" w:eastAsia="Courier New" w:hAnsi="Arial" w:cs="Arial"/>
        </w:rPr>
      </w:pPr>
      <w:r w:rsidRPr="003D0253">
        <w:rPr>
          <w:rFonts w:ascii="Arial" w:eastAsia="Courier New" w:hAnsi="Arial" w:cs="Arial"/>
          <w:color w:val="007E7E"/>
        </w:rPr>
        <w:t xml:space="preserve">I </w:t>
      </w:r>
      <w:r w:rsidRPr="003D0253">
        <w:rPr>
          <w:rFonts w:ascii="Arial" w:eastAsia="Courier New" w:hAnsi="Arial" w:cs="Arial"/>
          <w:color w:val="007E7E"/>
          <w:spacing w:val="-1"/>
        </w:rPr>
        <w:t>decide</w:t>
      </w:r>
      <w:r w:rsidRPr="003D0253">
        <w:rPr>
          <w:rFonts w:ascii="Arial" w:eastAsia="Courier New" w:hAnsi="Arial" w:cs="Arial"/>
          <w:color w:val="007E7E"/>
        </w:rPr>
        <w:t xml:space="preserve">d </w:t>
      </w:r>
      <w:r w:rsidRPr="003D0253">
        <w:rPr>
          <w:rFonts w:ascii="Arial" w:eastAsia="Courier New" w:hAnsi="Arial" w:cs="Arial"/>
          <w:color w:val="007E7E"/>
          <w:spacing w:val="-1"/>
        </w:rPr>
        <w:t>t</w:t>
      </w:r>
      <w:r w:rsidRPr="003D0253">
        <w:rPr>
          <w:rFonts w:ascii="Arial" w:eastAsia="Courier New" w:hAnsi="Arial" w:cs="Arial"/>
          <w:color w:val="007E7E"/>
        </w:rPr>
        <w:t xml:space="preserve">o </w:t>
      </w:r>
      <w:r w:rsidRPr="003D0253">
        <w:rPr>
          <w:rFonts w:ascii="Arial" w:eastAsia="Courier New" w:hAnsi="Arial" w:cs="Arial"/>
          <w:color w:val="007E7E"/>
          <w:spacing w:val="-1"/>
        </w:rPr>
        <w:t>fin</w:t>
      </w:r>
      <w:r w:rsidRPr="003D0253">
        <w:rPr>
          <w:rFonts w:ascii="Arial" w:eastAsia="Courier New" w:hAnsi="Arial" w:cs="Arial"/>
          <w:color w:val="007E7E"/>
        </w:rPr>
        <w:t xml:space="preserve">d a </w:t>
      </w:r>
      <w:r w:rsidRPr="003D0253">
        <w:rPr>
          <w:rFonts w:ascii="Arial" w:eastAsia="Courier New" w:hAnsi="Arial" w:cs="Arial"/>
          <w:color w:val="007E7E"/>
          <w:spacing w:val="-1"/>
        </w:rPr>
        <w:t>wa</w:t>
      </w:r>
      <w:r w:rsidRPr="003D0253">
        <w:rPr>
          <w:rFonts w:ascii="Arial" w:eastAsia="Courier New" w:hAnsi="Arial" w:cs="Arial"/>
          <w:color w:val="007E7E"/>
        </w:rPr>
        <w:t xml:space="preserve">y </w:t>
      </w:r>
      <w:r w:rsidRPr="003D0253">
        <w:rPr>
          <w:rFonts w:ascii="Arial" w:eastAsia="Courier New" w:hAnsi="Arial" w:cs="Arial"/>
          <w:color w:val="007E7E"/>
          <w:spacing w:val="-1"/>
        </w:rPr>
        <w:t>t</w:t>
      </w:r>
      <w:r w:rsidRPr="003D0253">
        <w:rPr>
          <w:rFonts w:ascii="Arial" w:eastAsia="Courier New" w:hAnsi="Arial" w:cs="Arial"/>
          <w:color w:val="007E7E"/>
        </w:rPr>
        <w:t xml:space="preserve">o </w:t>
      </w:r>
      <w:r w:rsidRPr="003D0253">
        <w:rPr>
          <w:rFonts w:ascii="Arial" w:eastAsia="Courier New" w:hAnsi="Arial" w:cs="Arial"/>
          <w:color w:val="007E7E"/>
          <w:spacing w:val="-1"/>
        </w:rPr>
        <w:t>mak</w:t>
      </w:r>
      <w:r w:rsidRPr="003D0253">
        <w:rPr>
          <w:rFonts w:ascii="Arial" w:eastAsia="Courier New" w:hAnsi="Arial" w:cs="Arial"/>
          <w:color w:val="007E7E"/>
        </w:rPr>
        <w:t xml:space="preserve">e </w:t>
      </w:r>
      <w:r w:rsidRPr="003D0253">
        <w:rPr>
          <w:rFonts w:ascii="Arial" w:eastAsia="Courier New" w:hAnsi="Arial" w:cs="Arial"/>
          <w:color w:val="007E7E"/>
          <w:spacing w:val="-1"/>
        </w:rPr>
        <w:t>exercis</w:t>
      </w:r>
      <w:r w:rsidRPr="003D0253">
        <w:rPr>
          <w:rFonts w:ascii="Arial" w:eastAsia="Courier New" w:hAnsi="Arial" w:cs="Arial"/>
          <w:color w:val="007E7E"/>
        </w:rPr>
        <w:t xml:space="preserve">e </w:t>
      </w:r>
      <w:r w:rsidRPr="003D0253">
        <w:rPr>
          <w:rFonts w:ascii="Arial" w:eastAsia="Courier New" w:hAnsi="Arial" w:cs="Arial"/>
          <w:color w:val="007E7E"/>
          <w:spacing w:val="-1"/>
        </w:rPr>
        <w:t>mor</w:t>
      </w:r>
      <w:r w:rsidRPr="003D0253">
        <w:rPr>
          <w:rFonts w:ascii="Arial" w:eastAsia="Courier New" w:hAnsi="Arial" w:cs="Arial"/>
          <w:color w:val="007E7E"/>
        </w:rPr>
        <w:t xml:space="preserve">e </w:t>
      </w:r>
      <w:r w:rsidRPr="003D0253">
        <w:rPr>
          <w:rFonts w:ascii="Arial" w:eastAsia="Courier New" w:hAnsi="Arial" w:cs="Arial"/>
          <w:color w:val="007E7E"/>
          <w:spacing w:val="-1"/>
        </w:rPr>
        <w:t>educationa</w:t>
      </w:r>
      <w:r w:rsidRPr="003D0253">
        <w:rPr>
          <w:rFonts w:ascii="Arial" w:eastAsia="Courier New" w:hAnsi="Arial" w:cs="Arial"/>
          <w:color w:val="007E7E"/>
        </w:rPr>
        <w:t xml:space="preserve">l </w:t>
      </w:r>
      <w:r w:rsidRPr="003D0253">
        <w:rPr>
          <w:rFonts w:ascii="Arial" w:eastAsia="Courier New" w:hAnsi="Arial" w:cs="Arial"/>
          <w:color w:val="007E7E"/>
          <w:spacing w:val="-1"/>
        </w:rPr>
        <w:t>an</w:t>
      </w:r>
      <w:r w:rsidRPr="003D0253">
        <w:rPr>
          <w:rFonts w:ascii="Arial" w:eastAsia="Courier New" w:hAnsi="Arial" w:cs="Arial"/>
          <w:color w:val="007E7E"/>
        </w:rPr>
        <w:t xml:space="preserve">d </w:t>
      </w:r>
      <w:r w:rsidRPr="003D0253">
        <w:rPr>
          <w:rFonts w:ascii="Arial" w:eastAsia="Courier New" w:hAnsi="Arial" w:cs="Arial"/>
          <w:color w:val="007E7E"/>
          <w:spacing w:val="-1"/>
        </w:rPr>
        <w:t>fun</w:t>
      </w:r>
      <w:r w:rsidRPr="003D0253">
        <w:rPr>
          <w:rFonts w:ascii="Arial" w:eastAsia="Courier New" w:hAnsi="Arial" w:cs="Arial"/>
          <w:color w:val="007E7E"/>
        </w:rPr>
        <w:t xml:space="preserve">. </w:t>
      </w:r>
      <w:r w:rsidRPr="003D0253">
        <w:rPr>
          <w:rFonts w:ascii="Arial" w:eastAsia="Courier New" w:hAnsi="Arial" w:cs="Arial"/>
          <w:color w:val="007E7E"/>
          <w:spacing w:val="-1"/>
        </w:rPr>
        <w:t>Guideline</w:t>
      </w:r>
      <w:r w:rsidRPr="003D0253">
        <w:rPr>
          <w:rFonts w:ascii="Arial" w:eastAsia="Courier New" w:hAnsi="Arial" w:cs="Arial"/>
          <w:color w:val="007E7E"/>
        </w:rPr>
        <w:t xml:space="preserve">s </w:t>
      </w:r>
      <w:r w:rsidRPr="003D0253">
        <w:rPr>
          <w:rFonts w:ascii="Arial" w:eastAsia="Courier New" w:hAnsi="Arial" w:cs="Arial"/>
          <w:color w:val="007E7E"/>
          <w:spacing w:val="-1"/>
        </w:rPr>
        <w:t>fro</w:t>
      </w:r>
      <w:r w:rsidRPr="003D0253">
        <w:rPr>
          <w:rFonts w:ascii="Arial" w:eastAsia="Courier New" w:hAnsi="Arial" w:cs="Arial"/>
          <w:color w:val="007E7E"/>
        </w:rPr>
        <w:t xml:space="preserve">m </w:t>
      </w:r>
      <w:r w:rsidRPr="003D0253">
        <w:rPr>
          <w:rFonts w:ascii="Arial" w:eastAsia="Courier New" w:hAnsi="Arial" w:cs="Arial"/>
          <w:color w:val="007E7E"/>
          <w:spacing w:val="-1"/>
        </w:rPr>
        <w:t>the Departmen</w:t>
      </w:r>
      <w:r w:rsidRPr="003D0253">
        <w:rPr>
          <w:rFonts w:ascii="Arial" w:eastAsia="Courier New" w:hAnsi="Arial" w:cs="Arial"/>
          <w:color w:val="007E7E"/>
        </w:rPr>
        <w:t xml:space="preserve">t </w:t>
      </w:r>
      <w:r w:rsidRPr="003D0253">
        <w:rPr>
          <w:rFonts w:ascii="Arial" w:eastAsia="Courier New" w:hAnsi="Arial" w:cs="Arial"/>
          <w:color w:val="007E7E"/>
          <w:spacing w:val="-1"/>
        </w:rPr>
        <w:t>o</w:t>
      </w:r>
      <w:r w:rsidRPr="003D0253">
        <w:rPr>
          <w:rFonts w:ascii="Arial" w:eastAsia="Courier New" w:hAnsi="Arial" w:cs="Arial"/>
          <w:color w:val="007E7E"/>
        </w:rPr>
        <w:t xml:space="preserve">f </w:t>
      </w:r>
      <w:r w:rsidRPr="003D0253">
        <w:rPr>
          <w:rFonts w:ascii="Arial" w:eastAsia="Courier New" w:hAnsi="Arial" w:cs="Arial"/>
          <w:color w:val="007E7E"/>
          <w:spacing w:val="-1"/>
        </w:rPr>
        <w:t>Healt</w:t>
      </w:r>
      <w:r w:rsidRPr="003D0253">
        <w:rPr>
          <w:rFonts w:ascii="Arial" w:eastAsia="Courier New" w:hAnsi="Arial" w:cs="Arial"/>
          <w:color w:val="007E7E"/>
        </w:rPr>
        <w:t xml:space="preserve">h </w:t>
      </w:r>
      <w:r w:rsidRPr="003D0253">
        <w:rPr>
          <w:rFonts w:ascii="Arial" w:eastAsia="Courier New" w:hAnsi="Arial" w:cs="Arial"/>
          <w:color w:val="007E7E"/>
          <w:spacing w:val="-1"/>
        </w:rPr>
        <w:t>an</w:t>
      </w:r>
      <w:r w:rsidRPr="003D0253">
        <w:rPr>
          <w:rFonts w:ascii="Arial" w:eastAsia="Courier New" w:hAnsi="Arial" w:cs="Arial"/>
          <w:color w:val="007E7E"/>
        </w:rPr>
        <w:t xml:space="preserve">d </w:t>
      </w:r>
      <w:r w:rsidRPr="003D0253">
        <w:rPr>
          <w:rFonts w:ascii="Arial" w:eastAsia="Courier New" w:hAnsi="Arial" w:cs="Arial"/>
          <w:color w:val="007E7E"/>
          <w:spacing w:val="-1"/>
        </w:rPr>
        <w:t>Huma</w:t>
      </w:r>
      <w:r w:rsidRPr="003D0253">
        <w:rPr>
          <w:rFonts w:ascii="Arial" w:eastAsia="Courier New" w:hAnsi="Arial" w:cs="Arial"/>
          <w:color w:val="007E7E"/>
        </w:rPr>
        <w:t xml:space="preserve">n </w:t>
      </w:r>
      <w:r w:rsidRPr="003D0253">
        <w:rPr>
          <w:rFonts w:ascii="Arial" w:eastAsia="Courier New" w:hAnsi="Arial" w:cs="Arial"/>
          <w:color w:val="007E7E"/>
          <w:spacing w:val="-1"/>
        </w:rPr>
        <w:t>Service</w:t>
      </w:r>
      <w:r w:rsidRPr="003D0253">
        <w:rPr>
          <w:rFonts w:ascii="Arial" w:eastAsia="Courier New" w:hAnsi="Arial" w:cs="Arial"/>
          <w:color w:val="007E7E"/>
        </w:rPr>
        <w:t xml:space="preserve">s </w:t>
      </w:r>
      <w:r w:rsidRPr="003D0253">
        <w:rPr>
          <w:rFonts w:ascii="Arial" w:eastAsia="Courier New" w:hAnsi="Arial" w:cs="Arial"/>
          <w:color w:val="007E7E"/>
          <w:spacing w:val="-1"/>
        </w:rPr>
        <w:t>sa</w:t>
      </w:r>
      <w:r w:rsidRPr="003D0253">
        <w:rPr>
          <w:rFonts w:ascii="Arial" w:eastAsia="Courier New" w:hAnsi="Arial" w:cs="Arial"/>
          <w:color w:val="007E7E"/>
        </w:rPr>
        <w:t xml:space="preserve">y </w:t>
      </w:r>
      <w:r w:rsidRPr="003D0253">
        <w:rPr>
          <w:rFonts w:ascii="Arial" w:eastAsia="Courier New" w:hAnsi="Arial" w:cs="Arial"/>
          <w:color w:val="007E7E"/>
          <w:spacing w:val="-1"/>
        </w:rPr>
        <w:t>tha</w:t>
      </w:r>
      <w:r w:rsidRPr="003D0253">
        <w:rPr>
          <w:rFonts w:ascii="Arial" w:eastAsia="Courier New" w:hAnsi="Arial" w:cs="Arial"/>
          <w:color w:val="007E7E"/>
        </w:rPr>
        <w:t xml:space="preserve">t </w:t>
      </w:r>
      <w:r w:rsidRPr="003D0253">
        <w:rPr>
          <w:rFonts w:ascii="Arial" w:eastAsia="Courier New" w:hAnsi="Arial" w:cs="Arial"/>
          <w:color w:val="007E7E"/>
          <w:spacing w:val="-1"/>
        </w:rPr>
        <w:t>childre</w:t>
      </w:r>
      <w:r w:rsidRPr="003D0253">
        <w:rPr>
          <w:rFonts w:ascii="Arial" w:eastAsia="Courier New" w:hAnsi="Arial" w:cs="Arial"/>
          <w:color w:val="007E7E"/>
        </w:rPr>
        <w:t xml:space="preserve">n </w:t>
      </w:r>
      <w:r w:rsidRPr="003D0253">
        <w:rPr>
          <w:rFonts w:ascii="Arial" w:eastAsia="Courier New" w:hAnsi="Arial" w:cs="Arial"/>
          <w:color w:val="007E7E"/>
          <w:spacing w:val="-1"/>
        </w:rPr>
        <w:t>an</w:t>
      </w:r>
      <w:r w:rsidRPr="003D0253">
        <w:rPr>
          <w:rFonts w:ascii="Arial" w:eastAsia="Courier New" w:hAnsi="Arial" w:cs="Arial"/>
          <w:color w:val="007E7E"/>
        </w:rPr>
        <w:t xml:space="preserve">d </w:t>
      </w:r>
      <w:r w:rsidRPr="003D0253">
        <w:rPr>
          <w:rFonts w:ascii="Arial" w:eastAsia="Courier New" w:hAnsi="Arial" w:cs="Arial"/>
          <w:color w:val="007E7E"/>
          <w:spacing w:val="-1"/>
        </w:rPr>
        <w:t>adolescent</w:t>
      </w:r>
      <w:r w:rsidRPr="003D0253">
        <w:rPr>
          <w:rFonts w:ascii="Arial" w:eastAsia="Courier New" w:hAnsi="Arial" w:cs="Arial"/>
          <w:color w:val="007E7E"/>
        </w:rPr>
        <w:t xml:space="preserve">s </w:t>
      </w:r>
      <w:r w:rsidRPr="003D0253">
        <w:rPr>
          <w:rFonts w:ascii="Arial" w:eastAsia="Courier New" w:hAnsi="Arial" w:cs="Arial"/>
          <w:color w:val="007E7E"/>
          <w:spacing w:val="-1"/>
        </w:rPr>
        <w:t>ag</w:t>
      </w:r>
      <w:r w:rsidRPr="003D0253">
        <w:rPr>
          <w:rFonts w:ascii="Arial" w:eastAsia="Courier New" w:hAnsi="Arial" w:cs="Arial"/>
          <w:color w:val="007E7E"/>
        </w:rPr>
        <w:t xml:space="preserve">e 6 </w:t>
      </w:r>
      <w:r w:rsidRPr="003D0253">
        <w:rPr>
          <w:rFonts w:ascii="Arial" w:eastAsia="Courier New" w:hAnsi="Arial" w:cs="Arial"/>
          <w:color w:val="007E7E"/>
          <w:spacing w:val="-1"/>
        </w:rPr>
        <w:t>an</w:t>
      </w:r>
      <w:r w:rsidRPr="003D0253">
        <w:rPr>
          <w:rFonts w:ascii="Arial" w:eastAsia="Courier New" w:hAnsi="Arial" w:cs="Arial"/>
          <w:color w:val="007E7E"/>
        </w:rPr>
        <w:t xml:space="preserve">d </w:t>
      </w:r>
      <w:r w:rsidRPr="003D0253">
        <w:rPr>
          <w:rFonts w:ascii="Arial" w:eastAsia="Courier New" w:hAnsi="Arial" w:cs="Arial"/>
          <w:color w:val="007E7E"/>
          <w:spacing w:val="-1"/>
        </w:rPr>
        <w:t>older nee</w:t>
      </w:r>
      <w:r w:rsidRPr="003D0253">
        <w:rPr>
          <w:rFonts w:ascii="Arial" w:eastAsia="Courier New" w:hAnsi="Arial" w:cs="Arial"/>
          <w:color w:val="007E7E"/>
        </w:rPr>
        <w:t xml:space="preserve">d </w:t>
      </w:r>
      <w:r w:rsidRPr="003D0253">
        <w:rPr>
          <w:rFonts w:ascii="Arial" w:eastAsia="Courier New" w:hAnsi="Arial" w:cs="Arial"/>
          <w:color w:val="007E7E"/>
          <w:spacing w:val="-1"/>
        </w:rPr>
        <w:t>a</w:t>
      </w:r>
      <w:r w:rsidRPr="003D0253">
        <w:rPr>
          <w:rFonts w:ascii="Arial" w:eastAsia="Courier New" w:hAnsi="Arial" w:cs="Arial"/>
          <w:color w:val="007E7E"/>
        </w:rPr>
        <w:t xml:space="preserve">t </w:t>
      </w:r>
      <w:r w:rsidRPr="003D0253">
        <w:rPr>
          <w:rFonts w:ascii="Arial" w:eastAsia="Courier New" w:hAnsi="Arial" w:cs="Arial"/>
          <w:color w:val="007E7E"/>
          <w:spacing w:val="-1"/>
        </w:rPr>
        <w:t>leas</w:t>
      </w:r>
      <w:r w:rsidRPr="003D0253">
        <w:rPr>
          <w:rFonts w:ascii="Arial" w:eastAsia="Courier New" w:hAnsi="Arial" w:cs="Arial"/>
          <w:color w:val="007E7E"/>
        </w:rPr>
        <w:t xml:space="preserve">t </w:t>
      </w:r>
      <w:r w:rsidRPr="003D0253">
        <w:rPr>
          <w:rFonts w:ascii="Arial" w:eastAsia="Courier New" w:hAnsi="Arial" w:cs="Arial"/>
          <w:color w:val="007E7E"/>
          <w:spacing w:val="-1"/>
        </w:rPr>
        <w:t>a</w:t>
      </w:r>
      <w:r w:rsidRPr="003D0253">
        <w:rPr>
          <w:rFonts w:ascii="Arial" w:eastAsia="Courier New" w:hAnsi="Arial" w:cs="Arial"/>
          <w:color w:val="007E7E"/>
        </w:rPr>
        <w:t xml:space="preserve">n </w:t>
      </w:r>
      <w:r w:rsidRPr="003D0253">
        <w:rPr>
          <w:rFonts w:ascii="Arial" w:eastAsia="Courier New" w:hAnsi="Arial" w:cs="Arial"/>
          <w:color w:val="007E7E"/>
          <w:spacing w:val="-1"/>
        </w:rPr>
        <w:t>hou</w:t>
      </w:r>
      <w:r w:rsidRPr="003D0253">
        <w:rPr>
          <w:rFonts w:ascii="Arial" w:eastAsia="Courier New" w:hAnsi="Arial" w:cs="Arial"/>
          <w:color w:val="007E7E"/>
        </w:rPr>
        <w:t xml:space="preserve">r a </w:t>
      </w:r>
      <w:r w:rsidRPr="003D0253">
        <w:rPr>
          <w:rFonts w:ascii="Arial" w:eastAsia="Courier New" w:hAnsi="Arial" w:cs="Arial"/>
          <w:color w:val="007E7E"/>
          <w:spacing w:val="-1"/>
        </w:rPr>
        <w:t>da</w:t>
      </w:r>
      <w:r w:rsidRPr="003D0253">
        <w:rPr>
          <w:rFonts w:ascii="Arial" w:eastAsia="Courier New" w:hAnsi="Arial" w:cs="Arial"/>
          <w:color w:val="007E7E"/>
        </w:rPr>
        <w:t xml:space="preserve">y </w:t>
      </w:r>
      <w:r w:rsidRPr="003D0253">
        <w:rPr>
          <w:rFonts w:ascii="Arial" w:eastAsia="Courier New" w:hAnsi="Arial" w:cs="Arial"/>
          <w:color w:val="007E7E"/>
          <w:spacing w:val="-1"/>
        </w:rPr>
        <w:t>o</w:t>
      </w:r>
      <w:r w:rsidRPr="003D0253">
        <w:rPr>
          <w:rFonts w:ascii="Arial" w:eastAsia="Courier New" w:hAnsi="Arial" w:cs="Arial"/>
          <w:color w:val="007E7E"/>
        </w:rPr>
        <w:t xml:space="preserve">f </w:t>
      </w:r>
      <w:r w:rsidRPr="003D0253">
        <w:rPr>
          <w:rFonts w:ascii="Arial" w:eastAsia="Courier New" w:hAnsi="Arial" w:cs="Arial"/>
          <w:color w:val="007E7E"/>
          <w:spacing w:val="-1"/>
        </w:rPr>
        <w:t>physica</w:t>
      </w:r>
      <w:r w:rsidRPr="003D0253">
        <w:rPr>
          <w:rFonts w:ascii="Arial" w:eastAsia="Courier New" w:hAnsi="Arial" w:cs="Arial"/>
          <w:color w:val="007E7E"/>
        </w:rPr>
        <w:t xml:space="preserve">l </w:t>
      </w:r>
      <w:r w:rsidRPr="003D0253">
        <w:rPr>
          <w:rFonts w:ascii="Arial" w:eastAsia="Courier New" w:hAnsi="Arial" w:cs="Arial"/>
          <w:color w:val="007E7E"/>
          <w:spacing w:val="-1"/>
        </w:rPr>
        <w:t>activity</w:t>
      </w:r>
      <w:r w:rsidRPr="003D0253">
        <w:rPr>
          <w:rFonts w:ascii="Arial" w:eastAsia="Courier New" w:hAnsi="Arial" w:cs="Arial"/>
          <w:color w:val="007E7E"/>
        </w:rPr>
        <w:t xml:space="preserve">. </w:t>
      </w:r>
      <w:r w:rsidRPr="003D0253">
        <w:rPr>
          <w:rFonts w:ascii="Arial" w:eastAsia="Courier New" w:hAnsi="Arial" w:cs="Arial"/>
          <w:color w:val="007E7E"/>
          <w:spacing w:val="-1"/>
        </w:rPr>
        <w:t>Otherwise</w:t>
      </w:r>
      <w:r w:rsidRPr="003D0253">
        <w:rPr>
          <w:rFonts w:ascii="Arial" w:eastAsia="Courier New" w:hAnsi="Arial" w:cs="Arial"/>
          <w:color w:val="007E7E"/>
        </w:rPr>
        <w:t xml:space="preserve">, </w:t>
      </w:r>
      <w:r w:rsidRPr="003D0253">
        <w:rPr>
          <w:rFonts w:ascii="Arial" w:eastAsia="Courier New" w:hAnsi="Arial" w:cs="Arial"/>
          <w:color w:val="007E7E"/>
          <w:spacing w:val="-1"/>
        </w:rPr>
        <w:t>bone</w:t>
      </w:r>
      <w:r w:rsidRPr="003D0253">
        <w:rPr>
          <w:rFonts w:ascii="Arial" w:eastAsia="Courier New" w:hAnsi="Arial" w:cs="Arial"/>
          <w:color w:val="007E7E"/>
        </w:rPr>
        <w:t xml:space="preserve">s </w:t>
      </w:r>
      <w:r w:rsidRPr="003D0253">
        <w:rPr>
          <w:rFonts w:ascii="Arial" w:eastAsia="Courier New" w:hAnsi="Arial" w:cs="Arial"/>
          <w:color w:val="007E7E"/>
          <w:spacing w:val="-1"/>
        </w:rPr>
        <w:t>an</w:t>
      </w:r>
      <w:r w:rsidRPr="003D0253">
        <w:rPr>
          <w:rFonts w:ascii="Arial" w:eastAsia="Courier New" w:hAnsi="Arial" w:cs="Arial"/>
          <w:color w:val="007E7E"/>
        </w:rPr>
        <w:t xml:space="preserve">d </w:t>
      </w:r>
      <w:r w:rsidRPr="003D0253">
        <w:rPr>
          <w:rFonts w:ascii="Arial" w:eastAsia="Courier New" w:hAnsi="Arial" w:cs="Arial"/>
          <w:color w:val="007E7E"/>
          <w:spacing w:val="-1"/>
        </w:rPr>
        <w:t>muscl</w:t>
      </w:r>
      <w:r w:rsidRPr="003D0253">
        <w:rPr>
          <w:rFonts w:ascii="Arial" w:eastAsia="Courier New" w:hAnsi="Arial" w:cs="Arial"/>
          <w:color w:val="007E7E"/>
        </w:rPr>
        <w:t xml:space="preserve">e </w:t>
      </w:r>
      <w:r w:rsidRPr="003D0253">
        <w:rPr>
          <w:rFonts w:ascii="Arial" w:eastAsia="Courier New" w:hAnsi="Arial" w:cs="Arial"/>
          <w:color w:val="007E7E"/>
          <w:spacing w:val="3"/>
        </w:rPr>
        <w:t>w</w:t>
      </w:r>
      <w:r w:rsidRPr="003D0253">
        <w:rPr>
          <w:rFonts w:ascii="Arial" w:eastAsia="Courier New" w:hAnsi="Arial" w:cs="Arial"/>
          <w:color w:val="007E7E"/>
          <w:spacing w:val="-1"/>
        </w:rPr>
        <w:t>il</w:t>
      </w:r>
      <w:r w:rsidRPr="003D0253">
        <w:rPr>
          <w:rFonts w:ascii="Arial" w:eastAsia="Courier New" w:hAnsi="Arial" w:cs="Arial"/>
          <w:color w:val="007E7E"/>
        </w:rPr>
        <w:t xml:space="preserve">l </w:t>
      </w:r>
      <w:r w:rsidRPr="003D0253">
        <w:rPr>
          <w:rFonts w:ascii="Arial" w:eastAsia="Courier New" w:hAnsi="Arial" w:cs="Arial"/>
          <w:color w:val="007E7E"/>
          <w:spacing w:val="-1"/>
        </w:rPr>
        <w:t>not develo</w:t>
      </w:r>
      <w:r w:rsidRPr="003D0253">
        <w:rPr>
          <w:rFonts w:ascii="Arial" w:eastAsia="Courier New" w:hAnsi="Arial" w:cs="Arial"/>
          <w:color w:val="007E7E"/>
        </w:rPr>
        <w:t xml:space="preserve">p </w:t>
      </w:r>
      <w:r w:rsidRPr="003D0253">
        <w:rPr>
          <w:rFonts w:ascii="Arial" w:eastAsia="Courier New" w:hAnsi="Arial" w:cs="Arial"/>
          <w:color w:val="007E7E"/>
          <w:spacing w:val="-1"/>
        </w:rPr>
        <w:t>properly</w:t>
      </w:r>
      <w:r w:rsidRPr="003D0253">
        <w:rPr>
          <w:rFonts w:ascii="Arial" w:eastAsia="Courier New" w:hAnsi="Arial" w:cs="Arial"/>
          <w:color w:val="007E7E"/>
        </w:rPr>
        <w:t xml:space="preserve">. </w:t>
      </w:r>
      <w:r w:rsidRPr="003D0253">
        <w:rPr>
          <w:rFonts w:ascii="Arial" w:eastAsia="Courier New" w:hAnsi="Arial" w:cs="Arial"/>
          <w:color w:val="007E7E"/>
          <w:spacing w:val="-1"/>
        </w:rPr>
        <w:t>Exercis</w:t>
      </w:r>
      <w:r w:rsidRPr="003D0253">
        <w:rPr>
          <w:rFonts w:ascii="Arial" w:eastAsia="Courier New" w:hAnsi="Arial" w:cs="Arial"/>
          <w:color w:val="007E7E"/>
        </w:rPr>
        <w:t xml:space="preserve">e </w:t>
      </w:r>
      <w:r w:rsidRPr="003D0253">
        <w:rPr>
          <w:rFonts w:ascii="Arial" w:eastAsia="Courier New" w:hAnsi="Arial" w:cs="Arial"/>
          <w:color w:val="007E7E"/>
          <w:spacing w:val="-1"/>
        </w:rPr>
        <w:t>i</w:t>
      </w:r>
      <w:r w:rsidRPr="003D0253">
        <w:rPr>
          <w:rFonts w:ascii="Arial" w:eastAsia="Courier New" w:hAnsi="Arial" w:cs="Arial"/>
          <w:color w:val="007E7E"/>
        </w:rPr>
        <w:t xml:space="preserve">s </w:t>
      </w:r>
      <w:r w:rsidRPr="003D0253">
        <w:rPr>
          <w:rFonts w:ascii="Arial" w:eastAsia="Courier New" w:hAnsi="Arial" w:cs="Arial"/>
          <w:color w:val="007E7E"/>
          <w:spacing w:val="-1"/>
        </w:rPr>
        <w:t>tediou</w:t>
      </w:r>
      <w:r w:rsidRPr="003D0253">
        <w:rPr>
          <w:rFonts w:ascii="Arial" w:eastAsia="Courier New" w:hAnsi="Arial" w:cs="Arial"/>
          <w:color w:val="007E7E"/>
        </w:rPr>
        <w:t xml:space="preserve">s </w:t>
      </w:r>
      <w:r w:rsidRPr="003D0253">
        <w:rPr>
          <w:rFonts w:ascii="Arial" w:eastAsia="Courier New" w:hAnsi="Arial" w:cs="Arial"/>
          <w:color w:val="007E7E"/>
          <w:spacing w:val="-1"/>
        </w:rPr>
        <w:t>an</w:t>
      </w:r>
      <w:r w:rsidRPr="003D0253">
        <w:rPr>
          <w:rFonts w:ascii="Arial" w:eastAsia="Courier New" w:hAnsi="Arial" w:cs="Arial"/>
          <w:color w:val="007E7E"/>
        </w:rPr>
        <w:t xml:space="preserve">d </w:t>
      </w:r>
      <w:r w:rsidRPr="003D0253">
        <w:rPr>
          <w:rFonts w:ascii="Arial" w:eastAsia="Courier New" w:hAnsi="Arial" w:cs="Arial"/>
          <w:color w:val="007E7E"/>
          <w:spacing w:val="-1"/>
        </w:rPr>
        <w:t>wil</w:t>
      </w:r>
      <w:r w:rsidRPr="003D0253">
        <w:rPr>
          <w:rFonts w:ascii="Arial" w:eastAsia="Courier New" w:hAnsi="Arial" w:cs="Arial"/>
          <w:color w:val="007E7E"/>
        </w:rPr>
        <w:t xml:space="preserve">l </w:t>
      </w:r>
      <w:r w:rsidRPr="003D0253">
        <w:rPr>
          <w:rFonts w:ascii="Arial" w:eastAsia="Courier New" w:hAnsi="Arial" w:cs="Arial"/>
          <w:color w:val="007E7E"/>
          <w:spacing w:val="-1"/>
        </w:rPr>
        <w:t>becom</w:t>
      </w:r>
      <w:r w:rsidRPr="003D0253">
        <w:rPr>
          <w:rFonts w:ascii="Arial" w:eastAsia="Courier New" w:hAnsi="Arial" w:cs="Arial"/>
          <w:color w:val="007E7E"/>
        </w:rPr>
        <w:t xml:space="preserve">e </w:t>
      </w:r>
      <w:r w:rsidRPr="003D0253">
        <w:rPr>
          <w:rFonts w:ascii="Arial" w:eastAsia="Courier New" w:hAnsi="Arial" w:cs="Arial"/>
          <w:color w:val="007E7E"/>
          <w:spacing w:val="-1"/>
        </w:rPr>
        <w:t>boring.</w:t>
      </w:r>
    </w:p>
    <w:p w:rsidR="00C86F4A" w:rsidRPr="00617069" w:rsidRDefault="00617069" w:rsidP="00617069">
      <w:pPr>
        <w:spacing w:line="360" w:lineRule="auto"/>
        <w:ind w:left="270" w:right="620"/>
        <w:jc w:val="both"/>
        <w:rPr>
          <w:rFonts w:ascii="Arial" w:eastAsia="Courier New" w:hAnsi="Arial" w:cs="Arial"/>
          <w:color w:val="007E7E"/>
        </w:rPr>
      </w:pPr>
      <w:r w:rsidRPr="003D0253">
        <w:rPr>
          <w:rFonts w:ascii="Arial" w:eastAsia="Courier New" w:hAnsi="Arial" w:cs="Arial"/>
          <w:color w:val="007E7E"/>
          <w:spacing w:val="-1"/>
          <w:position w:val="2"/>
        </w:rPr>
        <w:t>Accordin</w:t>
      </w:r>
      <w:r w:rsidRPr="003D0253">
        <w:rPr>
          <w:rFonts w:ascii="Arial" w:eastAsia="Courier New" w:hAnsi="Arial" w:cs="Arial"/>
          <w:color w:val="007E7E"/>
          <w:position w:val="2"/>
        </w:rPr>
        <w:t xml:space="preserve">g </w:t>
      </w:r>
      <w:r w:rsidRPr="003D0253">
        <w:rPr>
          <w:rFonts w:ascii="Arial" w:eastAsia="Courier New" w:hAnsi="Arial" w:cs="Arial"/>
          <w:color w:val="007E7E"/>
          <w:spacing w:val="-1"/>
          <w:position w:val="2"/>
        </w:rPr>
        <w:t>t</w:t>
      </w:r>
      <w:r w:rsidRPr="003D0253">
        <w:rPr>
          <w:rFonts w:ascii="Arial" w:eastAsia="Courier New" w:hAnsi="Arial" w:cs="Arial"/>
          <w:color w:val="007E7E"/>
          <w:position w:val="2"/>
        </w:rPr>
        <w:t xml:space="preserve">o </w:t>
      </w:r>
      <w:r w:rsidRPr="003D0253">
        <w:rPr>
          <w:rFonts w:ascii="Arial" w:eastAsia="Courier New" w:hAnsi="Arial" w:cs="Arial"/>
          <w:color w:val="007E7E"/>
          <w:spacing w:val="-1"/>
          <w:position w:val="2"/>
        </w:rPr>
        <w:t>th</w:t>
      </w:r>
      <w:r w:rsidRPr="003D0253">
        <w:rPr>
          <w:rFonts w:ascii="Arial" w:eastAsia="Courier New" w:hAnsi="Arial" w:cs="Arial"/>
          <w:color w:val="007E7E"/>
          <w:position w:val="2"/>
        </w:rPr>
        <w:t xml:space="preserve">e </w:t>
      </w:r>
      <w:r w:rsidRPr="003D0253">
        <w:rPr>
          <w:rFonts w:ascii="Arial" w:eastAsia="Courier New" w:hAnsi="Arial" w:cs="Arial"/>
          <w:color w:val="007E7E"/>
          <w:spacing w:val="-1"/>
          <w:position w:val="2"/>
        </w:rPr>
        <w:t>201</w:t>
      </w:r>
      <w:r w:rsidRPr="003D0253">
        <w:rPr>
          <w:rFonts w:ascii="Arial" w:eastAsia="Courier New" w:hAnsi="Arial" w:cs="Arial"/>
          <w:color w:val="007E7E"/>
          <w:position w:val="2"/>
        </w:rPr>
        <w:t xml:space="preserve">7 </w:t>
      </w:r>
      <w:r w:rsidRPr="003D0253">
        <w:rPr>
          <w:rFonts w:ascii="Arial" w:eastAsia="Courier New" w:hAnsi="Arial" w:cs="Arial"/>
          <w:color w:val="007E7E"/>
          <w:spacing w:val="-1"/>
          <w:position w:val="2"/>
        </w:rPr>
        <w:t>Yout</w:t>
      </w:r>
      <w:r w:rsidRPr="003D0253">
        <w:rPr>
          <w:rFonts w:ascii="Arial" w:eastAsia="Courier New" w:hAnsi="Arial" w:cs="Arial"/>
          <w:color w:val="007E7E"/>
          <w:position w:val="2"/>
        </w:rPr>
        <w:t xml:space="preserve">h </w:t>
      </w:r>
      <w:r w:rsidRPr="003D0253">
        <w:rPr>
          <w:rFonts w:ascii="Arial" w:eastAsia="Courier New" w:hAnsi="Arial" w:cs="Arial"/>
          <w:color w:val="007E7E"/>
          <w:spacing w:val="-1"/>
          <w:position w:val="2"/>
        </w:rPr>
        <w:t>Ris</w:t>
      </w:r>
      <w:r w:rsidRPr="003D0253">
        <w:rPr>
          <w:rFonts w:ascii="Arial" w:eastAsia="Courier New" w:hAnsi="Arial" w:cs="Arial"/>
          <w:color w:val="007E7E"/>
          <w:position w:val="2"/>
        </w:rPr>
        <w:t xml:space="preserve">k </w:t>
      </w:r>
      <w:r w:rsidRPr="003D0253">
        <w:rPr>
          <w:rFonts w:ascii="Arial" w:eastAsia="Courier New" w:hAnsi="Arial" w:cs="Arial"/>
          <w:color w:val="007E7E"/>
          <w:spacing w:val="-1"/>
          <w:position w:val="2"/>
        </w:rPr>
        <w:t>Behavio</w:t>
      </w:r>
      <w:r w:rsidRPr="003D0253">
        <w:rPr>
          <w:rFonts w:ascii="Arial" w:eastAsia="Courier New" w:hAnsi="Arial" w:cs="Arial"/>
          <w:color w:val="007E7E"/>
          <w:position w:val="2"/>
        </w:rPr>
        <w:t xml:space="preserve">r </w:t>
      </w:r>
      <w:r w:rsidRPr="003D0253">
        <w:rPr>
          <w:rFonts w:ascii="Arial" w:eastAsia="Courier New" w:hAnsi="Arial" w:cs="Arial"/>
          <w:color w:val="007E7E"/>
          <w:spacing w:val="-1"/>
          <w:position w:val="2"/>
        </w:rPr>
        <w:t>Surveillanc</w:t>
      </w:r>
      <w:r w:rsidRPr="003D0253">
        <w:rPr>
          <w:rFonts w:ascii="Arial" w:eastAsia="Courier New" w:hAnsi="Arial" w:cs="Arial"/>
          <w:color w:val="007E7E"/>
          <w:position w:val="2"/>
        </w:rPr>
        <w:t xml:space="preserve">e </w:t>
      </w:r>
      <w:r w:rsidRPr="003D0253">
        <w:rPr>
          <w:rFonts w:ascii="Arial" w:eastAsia="Courier New" w:hAnsi="Arial" w:cs="Arial"/>
          <w:color w:val="007E7E"/>
          <w:spacing w:val="-1"/>
          <w:position w:val="2"/>
        </w:rPr>
        <w:t>Syste</w:t>
      </w:r>
      <w:r w:rsidRPr="003D0253">
        <w:rPr>
          <w:rFonts w:ascii="Arial" w:eastAsia="Courier New" w:hAnsi="Arial" w:cs="Arial"/>
          <w:color w:val="007E7E"/>
          <w:position w:val="2"/>
        </w:rPr>
        <w:t xml:space="preserve">m </w:t>
      </w:r>
      <w:r w:rsidRPr="003D0253">
        <w:rPr>
          <w:rFonts w:ascii="Arial" w:eastAsia="Courier New" w:hAnsi="Arial" w:cs="Arial"/>
          <w:color w:val="007E7E"/>
          <w:spacing w:val="-1"/>
          <w:position w:val="2"/>
        </w:rPr>
        <w:t>(YRBSS)</w:t>
      </w:r>
      <w:r w:rsidRPr="003D0253">
        <w:rPr>
          <w:rFonts w:ascii="Arial" w:eastAsia="Courier New" w:hAnsi="Arial" w:cs="Arial"/>
          <w:color w:val="007E7E"/>
          <w:position w:val="2"/>
        </w:rPr>
        <w:t xml:space="preserve">, </w:t>
      </w:r>
      <w:r w:rsidRPr="003D0253">
        <w:rPr>
          <w:rFonts w:ascii="Arial" w:eastAsia="Courier New" w:hAnsi="Arial" w:cs="Arial"/>
          <w:color w:val="007E7E"/>
          <w:spacing w:val="-1"/>
          <w:position w:val="2"/>
        </w:rPr>
        <w:t>14.8</w:t>
      </w:r>
      <w:r w:rsidRPr="003D0253">
        <w:rPr>
          <w:rFonts w:ascii="Arial" w:eastAsia="Courier New" w:hAnsi="Arial" w:cs="Arial"/>
          <w:color w:val="007E7E"/>
          <w:position w:val="2"/>
        </w:rPr>
        <w:t xml:space="preserve">% </w:t>
      </w:r>
      <w:r w:rsidRPr="003D0253">
        <w:rPr>
          <w:rFonts w:ascii="Arial" w:eastAsia="Courier New" w:hAnsi="Arial" w:cs="Arial"/>
          <w:color w:val="007E7E"/>
          <w:spacing w:val="-1"/>
          <w:position w:val="2"/>
        </w:rPr>
        <w:t>o</w:t>
      </w:r>
      <w:r w:rsidRPr="003D0253">
        <w:rPr>
          <w:rFonts w:ascii="Arial" w:eastAsia="Courier New" w:hAnsi="Arial" w:cs="Arial"/>
          <w:color w:val="007E7E"/>
          <w:position w:val="2"/>
        </w:rPr>
        <w:t xml:space="preserve">f </w:t>
      </w:r>
      <w:r w:rsidRPr="003D0253">
        <w:rPr>
          <w:rFonts w:ascii="Arial" w:eastAsia="Courier New" w:hAnsi="Arial" w:cs="Arial"/>
          <w:color w:val="007E7E"/>
          <w:spacing w:val="-1"/>
          <w:position w:val="2"/>
        </w:rPr>
        <w:t>high</w:t>
      </w:r>
      <w:r>
        <w:rPr>
          <w:rFonts w:ascii="Arial" w:eastAsia="Courier New" w:hAnsi="Arial" w:cs="Arial"/>
        </w:rPr>
        <w:t xml:space="preserve"> </w:t>
      </w:r>
      <w:r w:rsidRPr="003D0253">
        <w:rPr>
          <w:rFonts w:ascii="Arial" w:eastAsia="Courier New" w:hAnsi="Arial" w:cs="Arial"/>
          <w:color w:val="007E7E"/>
          <w:spacing w:val="-1"/>
        </w:rPr>
        <w:t>schoo</w:t>
      </w:r>
      <w:r w:rsidRPr="003D0253">
        <w:rPr>
          <w:rFonts w:ascii="Arial" w:eastAsia="Courier New" w:hAnsi="Arial" w:cs="Arial"/>
          <w:color w:val="007E7E"/>
        </w:rPr>
        <w:t xml:space="preserve">l </w:t>
      </w:r>
      <w:r w:rsidRPr="003D0253">
        <w:rPr>
          <w:rFonts w:ascii="Arial" w:eastAsia="Courier New" w:hAnsi="Arial" w:cs="Arial"/>
          <w:color w:val="007E7E"/>
          <w:spacing w:val="-1"/>
        </w:rPr>
        <w:t>student</w:t>
      </w:r>
      <w:r w:rsidRPr="003D0253">
        <w:rPr>
          <w:rFonts w:ascii="Arial" w:eastAsia="Courier New" w:hAnsi="Arial" w:cs="Arial"/>
          <w:color w:val="007E7E"/>
        </w:rPr>
        <w:t xml:space="preserve">s </w:t>
      </w:r>
      <w:r w:rsidRPr="003D0253">
        <w:rPr>
          <w:rFonts w:ascii="Arial" w:eastAsia="Courier New" w:hAnsi="Arial" w:cs="Arial"/>
          <w:color w:val="007E7E"/>
          <w:spacing w:val="-1"/>
        </w:rPr>
        <w:t>ha</w:t>
      </w:r>
      <w:r w:rsidRPr="003D0253">
        <w:rPr>
          <w:rFonts w:ascii="Arial" w:eastAsia="Courier New" w:hAnsi="Arial" w:cs="Arial"/>
          <w:color w:val="007E7E"/>
        </w:rPr>
        <w:t xml:space="preserve">d </w:t>
      </w:r>
      <w:r w:rsidRPr="003D0253">
        <w:rPr>
          <w:rFonts w:ascii="Arial" w:eastAsia="Courier New" w:hAnsi="Arial" w:cs="Arial"/>
          <w:color w:val="007E7E"/>
          <w:spacing w:val="-1"/>
        </w:rPr>
        <w:t>obesit</w:t>
      </w:r>
      <w:r w:rsidRPr="003D0253">
        <w:rPr>
          <w:rFonts w:ascii="Arial" w:eastAsia="Courier New" w:hAnsi="Arial" w:cs="Arial"/>
          <w:color w:val="007E7E"/>
        </w:rPr>
        <w:t xml:space="preserve">y </w:t>
      </w:r>
      <w:r w:rsidRPr="003D0253">
        <w:rPr>
          <w:rFonts w:ascii="Arial" w:eastAsia="Courier New" w:hAnsi="Arial" w:cs="Arial"/>
          <w:color w:val="007E7E"/>
          <w:spacing w:val="-1"/>
        </w:rPr>
        <w:t>an</w:t>
      </w:r>
      <w:r w:rsidRPr="003D0253">
        <w:rPr>
          <w:rFonts w:ascii="Arial" w:eastAsia="Courier New" w:hAnsi="Arial" w:cs="Arial"/>
          <w:color w:val="007E7E"/>
        </w:rPr>
        <w:t xml:space="preserve">d </w:t>
      </w:r>
      <w:r w:rsidRPr="003D0253">
        <w:rPr>
          <w:rFonts w:ascii="Arial" w:eastAsia="Courier New" w:hAnsi="Arial" w:cs="Arial"/>
          <w:color w:val="007E7E"/>
          <w:spacing w:val="-1"/>
        </w:rPr>
        <w:t>a</w:t>
      </w:r>
      <w:r w:rsidRPr="003D0253">
        <w:rPr>
          <w:rFonts w:ascii="Arial" w:eastAsia="Courier New" w:hAnsi="Arial" w:cs="Arial"/>
          <w:color w:val="007E7E"/>
        </w:rPr>
        <w:t xml:space="preserve">n </w:t>
      </w:r>
      <w:r w:rsidRPr="003D0253">
        <w:rPr>
          <w:rFonts w:ascii="Arial" w:eastAsia="Courier New" w:hAnsi="Arial" w:cs="Arial"/>
          <w:color w:val="007E7E"/>
          <w:spacing w:val="-1"/>
        </w:rPr>
        <w:t>additiona</w:t>
      </w:r>
      <w:r w:rsidRPr="003D0253">
        <w:rPr>
          <w:rFonts w:ascii="Arial" w:eastAsia="Courier New" w:hAnsi="Arial" w:cs="Arial"/>
          <w:color w:val="007E7E"/>
        </w:rPr>
        <w:t xml:space="preserve">l </w:t>
      </w:r>
      <w:r w:rsidRPr="003D0253">
        <w:rPr>
          <w:rFonts w:ascii="Arial" w:eastAsia="Courier New" w:hAnsi="Arial" w:cs="Arial"/>
          <w:color w:val="007E7E"/>
          <w:spacing w:val="-1"/>
        </w:rPr>
        <w:t>15.6</w:t>
      </w:r>
      <w:r w:rsidRPr="003D0253">
        <w:rPr>
          <w:rFonts w:ascii="Arial" w:eastAsia="Courier New" w:hAnsi="Arial" w:cs="Arial"/>
          <w:color w:val="007E7E"/>
        </w:rPr>
        <w:t xml:space="preserve">% </w:t>
      </w:r>
      <w:r w:rsidRPr="003D0253">
        <w:rPr>
          <w:rFonts w:ascii="Arial" w:eastAsia="Courier New" w:hAnsi="Arial" w:cs="Arial"/>
          <w:color w:val="007E7E"/>
          <w:spacing w:val="-1"/>
        </w:rPr>
        <w:t>wer</w:t>
      </w:r>
      <w:r w:rsidRPr="003D0253">
        <w:rPr>
          <w:rFonts w:ascii="Arial" w:eastAsia="Courier New" w:hAnsi="Arial" w:cs="Arial"/>
          <w:color w:val="007E7E"/>
        </w:rPr>
        <w:t xml:space="preserve">e </w:t>
      </w:r>
      <w:r w:rsidRPr="003D0253">
        <w:rPr>
          <w:rFonts w:ascii="Arial" w:eastAsia="Courier New" w:hAnsi="Arial" w:cs="Arial"/>
          <w:color w:val="007E7E"/>
          <w:spacing w:val="-1"/>
        </w:rPr>
        <w:t>overweight</w:t>
      </w:r>
      <w:r w:rsidRPr="003D0253">
        <w:rPr>
          <w:rFonts w:ascii="Arial" w:eastAsia="Courier New" w:hAnsi="Arial" w:cs="Arial"/>
          <w:color w:val="007E7E"/>
        </w:rPr>
        <w:t xml:space="preserve">. </w:t>
      </w:r>
      <w:r w:rsidRPr="003D0253">
        <w:rPr>
          <w:rFonts w:ascii="Arial" w:eastAsia="Courier New" w:hAnsi="Arial" w:cs="Arial"/>
          <w:color w:val="007E7E"/>
          <w:spacing w:val="-1"/>
        </w:rPr>
        <w:t>Educatio</w:t>
      </w:r>
      <w:r w:rsidRPr="003D0253">
        <w:rPr>
          <w:rFonts w:ascii="Arial" w:eastAsia="Courier New" w:hAnsi="Arial" w:cs="Arial"/>
          <w:color w:val="007E7E"/>
        </w:rPr>
        <w:t xml:space="preserve">n </w:t>
      </w:r>
      <w:r w:rsidRPr="003D0253">
        <w:rPr>
          <w:rFonts w:ascii="Arial" w:eastAsia="Courier New" w:hAnsi="Arial" w:cs="Arial"/>
          <w:color w:val="007E7E"/>
          <w:spacing w:val="-1"/>
        </w:rPr>
        <w:t>is</w:t>
      </w:r>
      <w:r>
        <w:rPr>
          <w:rFonts w:ascii="Arial" w:eastAsia="Courier New" w:hAnsi="Arial" w:cs="Arial"/>
        </w:rPr>
        <w:t xml:space="preserve"> </w:t>
      </w:r>
      <w:r w:rsidRPr="003D0253">
        <w:rPr>
          <w:rFonts w:ascii="Arial" w:eastAsia="Courier New" w:hAnsi="Arial" w:cs="Arial"/>
          <w:color w:val="007E7E"/>
          <w:spacing w:val="-1"/>
        </w:rPr>
        <w:t>importan</w:t>
      </w:r>
      <w:r w:rsidRPr="003D0253">
        <w:rPr>
          <w:rFonts w:ascii="Arial" w:eastAsia="Courier New" w:hAnsi="Arial" w:cs="Arial"/>
          <w:color w:val="007E7E"/>
        </w:rPr>
        <w:t xml:space="preserve">t </w:t>
      </w:r>
      <w:r w:rsidRPr="003D0253">
        <w:rPr>
          <w:rFonts w:ascii="Arial" w:eastAsia="Courier New" w:hAnsi="Arial" w:cs="Arial"/>
          <w:color w:val="007E7E"/>
          <w:spacing w:val="-1"/>
        </w:rPr>
        <w:t>fo</w:t>
      </w:r>
      <w:r w:rsidRPr="003D0253">
        <w:rPr>
          <w:rFonts w:ascii="Arial" w:eastAsia="Courier New" w:hAnsi="Arial" w:cs="Arial"/>
          <w:color w:val="007E7E"/>
        </w:rPr>
        <w:t xml:space="preserve">r </w:t>
      </w:r>
      <w:r w:rsidRPr="003D0253">
        <w:rPr>
          <w:rFonts w:ascii="Arial" w:eastAsia="Courier New" w:hAnsi="Arial" w:cs="Arial"/>
          <w:color w:val="007E7E"/>
          <w:spacing w:val="-1"/>
        </w:rPr>
        <w:t>kid</w:t>
      </w:r>
      <w:r w:rsidRPr="003D0253">
        <w:rPr>
          <w:rFonts w:ascii="Arial" w:eastAsia="Courier New" w:hAnsi="Arial" w:cs="Arial"/>
          <w:color w:val="007E7E"/>
        </w:rPr>
        <w:t xml:space="preserve">s 6 </w:t>
      </w:r>
      <w:r w:rsidRPr="003D0253">
        <w:rPr>
          <w:rFonts w:ascii="Arial" w:eastAsia="Courier New" w:hAnsi="Arial" w:cs="Arial"/>
          <w:color w:val="007E7E"/>
          <w:spacing w:val="-1"/>
        </w:rPr>
        <w:t>an</w:t>
      </w:r>
      <w:r w:rsidRPr="003D0253">
        <w:rPr>
          <w:rFonts w:ascii="Arial" w:eastAsia="Courier New" w:hAnsi="Arial" w:cs="Arial"/>
          <w:color w:val="007E7E"/>
        </w:rPr>
        <w:t xml:space="preserve">d </w:t>
      </w:r>
      <w:r w:rsidRPr="003D0253">
        <w:rPr>
          <w:rFonts w:ascii="Arial" w:eastAsia="Courier New" w:hAnsi="Arial" w:cs="Arial"/>
          <w:color w:val="007E7E"/>
          <w:spacing w:val="-1"/>
        </w:rPr>
        <w:t>older</w:t>
      </w:r>
      <w:r w:rsidRPr="003D0253">
        <w:rPr>
          <w:rFonts w:ascii="Arial" w:eastAsia="Courier New" w:hAnsi="Arial" w:cs="Arial"/>
          <w:color w:val="007E7E"/>
        </w:rPr>
        <w:t xml:space="preserve">. </w:t>
      </w:r>
      <w:r w:rsidRPr="003D0253">
        <w:rPr>
          <w:rFonts w:ascii="Arial" w:eastAsia="Courier New" w:hAnsi="Arial" w:cs="Arial"/>
          <w:color w:val="007E7E"/>
          <w:spacing w:val="-1"/>
        </w:rPr>
        <w:t>Th</w:t>
      </w:r>
      <w:r w:rsidRPr="003D0253">
        <w:rPr>
          <w:rFonts w:ascii="Arial" w:eastAsia="Courier New" w:hAnsi="Arial" w:cs="Arial"/>
          <w:color w:val="007E7E"/>
        </w:rPr>
        <w:t xml:space="preserve">e </w:t>
      </w:r>
      <w:r w:rsidRPr="003D0253">
        <w:rPr>
          <w:rFonts w:ascii="Arial" w:eastAsia="Courier New" w:hAnsi="Arial" w:cs="Arial"/>
          <w:color w:val="007E7E"/>
          <w:spacing w:val="-1"/>
        </w:rPr>
        <w:t>globa</w:t>
      </w:r>
      <w:r w:rsidRPr="003D0253">
        <w:rPr>
          <w:rFonts w:ascii="Arial" w:eastAsia="Courier New" w:hAnsi="Arial" w:cs="Arial"/>
          <w:color w:val="007E7E"/>
        </w:rPr>
        <w:t xml:space="preserve">l </w:t>
      </w:r>
      <w:r w:rsidRPr="003D0253">
        <w:rPr>
          <w:rFonts w:ascii="Arial" w:eastAsia="Courier New" w:hAnsi="Arial" w:cs="Arial"/>
          <w:color w:val="007E7E"/>
          <w:spacing w:val="-1"/>
        </w:rPr>
        <w:t>gam</w:t>
      </w:r>
      <w:r w:rsidRPr="003D0253">
        <w:rPr>
          <w:rFonts w:ascii="Arial" w:eastAsia="Courier New" w:hAnsi="Arial" w:cs="Arial"/>
          <w:color w:val="007E7E"/>
          <w:spacing w:val="1"/>
        </w:rPr>
        <w:t>e</w:t>
      </w:r>
      <w:r w:rsidRPr="003D0253">
        <w:rPr>
          <w:rFonts w:ascii="Arial" w:eastAsia="Courier New" w:hAnsi="Arial" w:cs="Arial"/>
          <w:color w:val="007E7E"/>
          <w:spacing w:val="-1"/>
        </w:rPr>
        <w:t>-base</w:t>
      </w:r>
      <w:r w:rsidRPr="003D0253">
        <w:rPr>
          <w:rFonts w:ascii="Arial" w:eastAsia="Courier New" w:hAnsi="Arial" w:cs="Arial"/>
          <w:color w:val="007E7E"/>
        </w:rPr>
        <w:t xml:space="preserve">d </w:t>
      </w:r>
      <w:r w:rsidRPr="003D0253">
        <w:rPr>
          <w:rFonts w:ascii="Arial" w:eastAsia="Courier New" w:hAnsi="Arial" w:cs="Arial"/>
          <w:color w:val="007E7E"/>
          <w:spacing w:val="-1"/>
        </w:rPr>
        <w:t>learnin</w:t>
      </w:r>
      <w:r w:rsidRPr="003D0253">
        <w:rPr>
          <w:rFonts w:ascii="Arial" w:eastAsia="Courier New" w:hAnsi="Arial" w:cs="Arial"/>
          <w:color w:val="007E7E"/>
        </w:rPr>
        <w:t xml:space="preserve">g </w:t>
      </w:r>
      <w:r w:rsidRPr="003D0253">
        <w:rPr>
          <w:rFonts w:ascii="Arial" w:eastAsia="Courier New" w:hAnsi="Arial" w:cs="Arial"/>
          <w:color w:val="007E7E"/>
          <w:spacing w:val="-1"/>
        </w:rPr>
        <w:t>marke</w:t>
      </w:r>
      <w:r w:rsidRPr="003D0253">
        <w:rPr>
          <w:rFonts w:ascii="Arial" w:eastAsia="Courier New" w:hAnsi="Arial" w:cs="Arial"/>
          <w:color w:val="007E7E"/>
        </w:rPr>
        <w:t xml:space="preserve">t </w:t>
      </w:r>
      <w:r w:rsidRPr="003D0253">
        <w:rPr>
          <w:rFonts w:ascii="Arial" w:eastAsia="Courier New" w:hAnsi="Arial" w:cs="Arial"/>
          <w:color w:val="007E7E"/>
          <w:spacing w:val="-1"/>
        </w:rPr>
        <w:t>wa</w:t>
      </w:r>
      <w:r w:rsidRPr="003D0253">
        <w:rPr>
          <w:rFonts w:ascii="Arial" w:eastAsia="Courier New" w:hAnsi="Arial" w:cs="Arial"/>
          <w:color w:val="007E7E"/>
        </w:rPr>
        <w:t xml:space="preserve">s </w:t>
      </w:r>
      <w:r w:rsidRPr="003D0253">
        <w:rPr>
          <w:rFonts w:ascii="Arial" w:eastAsia="Courier New" w:hAnsi="Arial" w:cs="Arial"/>
          <w:color w:val="007E7E"/>
          <w:spacing w:val="-1"/>
        </w:rPr>
        <w:t>wort</w:t>
      </w:r>
      <w:r w:rsidRPr="003D0253">
        <w:rPr>
          <w:rFonts w:ascii="Arial" w:eastAsia="Courier New" w:hAnsi="Arial" w:cs="Arial"/>
          <w:color w:val="007E7E"/>
        </w:rPr>
        <w:t xml:space="preserve">h </w:t>
      </w:r>
      <w:r w:rsidRPr="003D0253">
        <w:rPr>
          <w:rFonts w:ascii="Arial" w:eastAsia="Courier New" w:hAnsi="Arial" w:cs="Arial"/>
          <w:color w:val="007E7E"/>
          <w:spacing w:val="-1"/>
        </w:rPr>
        <w:t>aroun</w:t>
      </w:r>
      <w:r w:rsidRPr="003D0253">
        <w:rPr>
          <w:rFonts w:ascii="Arial" w:eastAsia="Courier New" w:hAnsi="Arial" w:cs="Arial"/>
          <w:color w:val="007E7E"/>
        </w:rPr>
        <w:t xml:space="preserve">d </w:t>
      </w:r>
      <w:r w:rsidRPr="003D0253">
        <w:rPr>
          <w:rFonts w:ascii="Arial" w:eastAsia="Courier New" w:hAnsi="Arial" w:cs="Arial"/>
          <w:color w:val="007E7E"/>
          <w:spacing w:val="-1"/>
        </w:rPr>
        <w:t>US$</w:t>
      </w:r>
      <w:r>
        <w:rPr>
          <w:rFonts w:ascii="Arial" w:eastAsia="Courier New" w:hAnsi="Arial" w:cs="Arial"/>
        </w:rPr>
        <w:t xml:space="preserve"> </w:t>
      </w:r>
      <w:r w:rsidRPr="003D0253">
        <w:rPr>
          <w:rFonts w:ascii="Arial" w:eastAsia="Courier New" w:hAnsi="Arial" w:cs="Arial"/>
          <w:color w:val="007E7E"/>
          <w:spacing w:val="-1"/>
        </w:rPr>
        <w:t>2.</w:t>
      </w:r>
      <w:r w:rsidRPr="003D0253">
        <w:rPr>
          <w:rFonts w:ascii="Arial" w:eastAsia="Courier New" w:hAnsi="Arial" w:cs="Arial"/>
          <w:color w:val="007E7E"/>
        </w:rPr>
        <w:t xml:space="preserve">4 </w:t>
      </w:r>
      <w:r w:rsidRPr="003D0253">
        <w:rPr>
          <w:rFonts w:ascii="Arial" w:eastAsia="Courier New" w:hAnsi="Arial" w:cs="Arial"/>
          <w:color w:val="007E7E"/>
          <w:spacing w:val="-1"/>
        </w:rPr>
        <w:t>Billio</w:t>
      </w:r>
      <w:r w:rsidRPr="003D0253">
        <w:rPr>
          <w:rFonts w:ascii="Arial" w:eastAsia="Courier New" w:hAnsi="Arial" w:cs="Arial"/>
          <w:color w:val="007E7E"/>
        </w:rPr>
        <w:t xml:space="preserve">n </w:t>
      </w:r>
      <w:r w:rsidRPr="003D0253">
        <w:rPr>
          <w:rFonts w:ascii="Arial" w:eastAsia="Courier New" w:hAnsi="Arial" w:cs="Arial"/>
          <w:color w:val="007E7E"/>
          <w:spacing w:val="-1"/>
        </w:rPr>
        <w:t>i</w:t>
      </w:r>
      <w:r w:rsidRPr="003D0253">
        <w:rPr>
          <w:rFonts w:ascii="Arial" w:eastAsia="Courier New" w:hAnsi="Arial" w:cs="Arial"/>
          <w:color w:val="007E7E"/>
        </w:rPr>
        <w:t xml:space="preserve">n </w:t>
      </w:r>
      <w:r w:rsidRPr="003D0253">
        <w:rPr>
          <w:rFonts w:ascii="Arial" w:eastAsia="Courier New" w:hAnsi="Arial" w:cs="Arial"/>
          <w:color w:val="007E7E"/>
          <w:spacing w:val="-1"/>
        </w:rPr>
        <w:t>2018(1)</w:t>
      </w:r>
      <w:r w:rsidRPr="003D0253">
        <w:rPr>
          <w:rFonts w:ascii="Arial" w:eastAsia="Courier New" w:hAnsi="Arial" w:cs="Arial"/>
          <w:color w:val="007E7E"/>
        </w:rPr>
        <w:t xml:space="preserve">. </w:t>
      </w:r>
      <w:r>
        <w:rPr>
          <w:rFonts w:ascii="Arial" w:eastAsia="Courier New" w:hAnsi="Arial" w:cs="Arial"/>
          <w:color w:val="007E7E"/>
        </w:rPr>
        <w:t xml:space="preserve">Also Kids are spending a lot of time playing games, watching </w:t>
      </w:r>
      <w:proofErr w:type="gramStart"/>
      <w:r>
        <w:rPr>
          <w:rFonts w:ascii="Arial" w:eastAsia="Courier New" w:hAnsi="Arial" w:cs="Arial"/>
          <w:color w:val="007E7E"/>
        </w:rPr>
        <w:t>tv  or</w:t>
      </w:r>
      <w:proofErr w:type="gramEnd"/>
      <w:r>
        <w:rPr>
          <w:rFonts w:ascii="Arial" w:eastAsia="Courier New" w:hAnsi="Arial" w:cs="Arial"/>
          <w:color w:val="007E7E"/>
        </w:rPr>
        <w:t xml:space="preserve"> using </w:t>
      </w:r>
      <w:proofErr w:type="spellStart"/>
      <w:r>
        <w:rPr>
          <w:rFonts w:ascii="Arial" w:eastAsia="Courier New" w:hAnsi="Arial" w:cs="Arial"/>
          <w:color w:val="007E7E"/>
        </w:rPr>
        <w:t>Ipads</w:t>
      </w:r>
      <w:proofErr w:type="spellEnd"/>
      <w:r>
        <w:rPr>
          <w:rFonts w:ascii="Arial" w:eastAsia="Courier New" w:hAnsi="Arial" w:cs="Arial"/>
          <w:color w:val="007E7E"/>
        </w:rPr>
        <w:t xml:space="preserve"> and phones and televisions. </w:t>
      </w:r>
      <w:r w:rsidRPr="003D0253">
        <w:rPr>
          <w:rFonts w:ascii="Arial" w:eastAsia="Courier New" w:hAnsi="Arial" w:cs="Arial"/>
          <w:color w:val="007E7E"/>
          <w:spacing w:val="-1"/>
        </w:rPr>
        <w:t>Ther</w:t>
      </w:r>
      <w:r w:rsidRPr="003D0253">
        <w:rPr>
          <w:rFonts w:ascii="Arial" w:eastAsia="Courier New" w:hAnsi="Arial" w:cs="Arial"/>
          <w:color w:val="007E7E"/>
        </w:rPr>
        <w:t xml:space="preserve">e </w:t>
      </w:r>
      <w:r w:rsidRPr="003D0253">
        <w:rPr>
          <w:rFonts w:ascii="Arial" w:eastAsia="Courier New" w:hAnsi="Arial" w:cs="Arial"/>
          <w:color w:val="007E7E"/>
          <w:spacing w:val="-1"/>
        </w:rPr>
        <w:t>i</w:t>
      </w:r>
      <w:r w:rsidRPr="003D0253">
        <w:rPr>
          <w:rFonts w:ascii="Arial" w:eastAsia="Courier New" w:hAnsi="Arial" w:cs="Arial"/>
          <w:color w:val="007E7E"/>
        </w:rPr>
        <w:t xml:space="preserve">s </w:t>
      </w:r>
      <w:r w:rsidRPr="003D0253">
        <w:rPr>
          <w:rFonts w:ascii="Arial" w:eastAsia="Courier New" w:hAnsi="Arial" w:cs="Arial"/>
          <w:color w:val="007E7E"/>
          <w:spacing w:val="-1"/>
        </w:rPr>
        <w:t>n</w:t>
      </w:r>
      <w:r w:rsidRPr="003D0253">
        <w:rPr>
          <w:rFonts w:ascii="Arial" w:eastAsia="Courier New" w:hAnsi="Arial" w:cs="Arial"/>
          <w:color w:val="007E7E"/>
        </w:rPr>
        <w:t xml:space="preserve">o </w:t>
      </w:r>
      <w:r w:rsidRPr="003D0253">
        <w:rPr>
          <w:rFonts w:ascii="Arial" w:eastAsia="Courier New" w:hAnsi="Arial" w:cs="Arial"/>
          <w:color w:val="007E7E"/>
          <w:spacing w:val="-1"/>
        </w:rPr>
        <w:t>gam</w:t>
      </w:r>
      <w:r w:rsidRPr="003D0253">
        <w:rPr>
          <w:rFonts w:ascii="Arial" w:eastAsia="Courier New" w:hAnsi="Arial" w:cs="Arial"/>
          <w:color w:val="007E7E"/>
        </w:rPr>
        <w:t xml:space="preserve">e </w:t>
      </w:r>
      <w:r w:rsidRPr="003D0253">
        <w:rPr>
          <w:rFonts w:ascii="Arial" w:eastAsia="Courier New" w:hAnsi="Arial" w:cs="Arial"/>
          <w:color w:val="007E7E"/>
          <w:spacing w:val="-1"/>
        </w:rPr>
        <w:t>base</w:t>
      </w:r>
      <w:r w:rsidRPr="003D0253">
        <w:rPr>
          <w:rFonts w:ascii="Arial" w:eastAsia="Courier New" w:hAnsi="Arial" w:cs="Arial"/>
          <w:color w:val="007E7E"/>
        </w:rPr>
        <w:t xml:space="preserve">d </w:t>
      </w:r>
      <w:r w:rsidRPr="003D0253">
        <w:rPr>
          <w:rFonts w:ascii="Arial" w:eastAsia="Courier New" w:hAnsi="Arial" w:cs="Arial"/>
          <w:color w:val="007E7E"/>
          <w:spacing w:val="-1"/>
        </w:rPr>
        <w:t>learnin</w:t>
      </w:r>
      <w:r w:rsidRPr="003D0253">
        <w:rPr>
          <w:rFonts w:ascii="Arial" w:eastAsia="Courier New" w:hAnsi="Arial" w:cs="Arial"/>
          <w:color w:val="007E7E"/>
        </w:rPr>
        <w:t xml:space="preserve">g </w:t>
      </w:r>
      <w:r w:rsidRPr="003D0253">
        <w:rPr>
          <w:rFonts w:ascii="Arial" w:eastAsia="Courier New" w:hAnsi="Arial" w:cs="Arial"/>
          <w:color w:val="007E7E"/>
          <w:spacing w:val="-1"/>
        </w:rPr>
        <w:t>produc</w:t>
      </w:r>
      <w:r w:rsidRPr="003D0253">
        <w:rPr>
          <w:rFonts w:ascii="Arial" w:eastAsia="Courier New" w:hAnsi="Arial" w:cs="Arial"/>
          <w:color w:val="007E7E"/>
        </w:rPr>
        <w:t xml:space="preserve">t </w:t>
      </w:r>
      <w:r w:rsidRPr="003D0253">
        <w:rPr>
          <w:rFonts w:ascii="Arial" w:eastAsia="Courier New" w:hAnsi="Arial" w:cs="Arial"/>
          <w:color w:val="007E7E"/>
          <w:spacing w:val="-1"/>
        </w:rPr>
        <w:t>i</w:t>
      </w:r>
      <w:r w:rsidRPr="003D0253">
        <w:rPr>
          <w:rFonts w:ascii="Arial" w:eastAsia="Courier New" w:hAnsi="Arial" w:cs="Arial"/>
          <w:color w:val="007E7E"/>
        </w:rPr>
        <w:t xml:space="preserve">n </w:t>
      </w:r>
      <w:r w:rsidRPr="003D0253">
        <w:rPr>
          <w:rFonts w:ascii="Arial" w:eastAsia="Courier New" w:hAnsi="Arial" w:cs="Arial"/>
          <w:color w:val="007E7E"/>
          <w:spacing w:val="-1"/>
        </w:rPr>
        <w:t>th</w:t>
      </w:r>
      <w:r w:rsidRPr="003D0253">
        <w:rPr>
          <w:rFonts w:ascii="Arial" w:eastAsia="Courier New" w:hAnsi="Arial" w:cs="Arial"/>
          <w:color w:val="007E7E"/>
        </w:rPr>
        <w:t xml:space="preserve">e </w:t>
      </w:r>
      <w:r w:rsidRPr="003D0253">
        <w:rPr>
          <w:rFonts w:ascii="Arial" w:eastAsia="Courier New" w:hAnsi="Arial" w:cs="Arial"/>
          <w:color w:val="007E7E"/>
          <w:spacing w:val="-1"/>
        </w:rPr>
        <w:t>marke</w:t>
      </w:r>
      <w:r w:rsidRPr="003D0253">
        <w:rPr>
          <w:rFonts w:ascii="Arial" w:eastAsia="Courier New" w:hAnsi="Arial" w:cs="Arial"/>
          <w:color w:val="007E7E"/>
        </w:rPr>
        <w:t xml:space="preserve">t </w:t>
      </w:r>
      <w:r w:rsidRPr="003D0253">
        <w:rPr>
          <w:rFonts w:ascii="Arial" w:eastAsia="Courier New" w:hAnsi="Arial" w:cs="Arial"/>
          <w:color w:val="007E7E"/>
          <w:spacing w:val="-1"/>
        </w:rPr>
        <w:t>that promote</w:t>
      </w:r>
      <w:r w:rsidRPr="003D0253">
        <w:rPr>
          <w:rFonts w:ascii="Arial" w:eastAsia="Courier New" w:hAnsi="Arial" w:cs="Arial"/>
          <w:color w:val="007E7E"/>
        </w:rPr>
        <w:t xml:space="preserve">s </w:t>
      </w:r>
      <w:r w:rsidRPr="003D0253">
        <w:rPr>
          <w:rFonts w:ascii="Arial" w:eastAsia="Courier New" w:hAnsi="Arial" w:cs="Arial"/>
          <w:color w:val="007E7E"/>
          <w:spacing w:val="-1"/>
        </w:rPr>
        <w:t>fitnes</w:t>
      </w:r>
      <w:r w:rsidRPr="003D0253">
        <w:rPr>
          <w:rFonts w:ascii="Arial" w:eastAsia="Courier New" w:hAnsi="Arial" w:cs="Arial"/>
          <w:color w:val="007E7E"/>
        </w:rPr>
        <w:t xml:space="preserve">s </w:t>
      </w:r>
      <w:r w:rsidRPr="003D0253">
        <w:rPr>
          <w:rFonts w:ascii="Arial" w:eastAsia="Courier New" w:hAnsi="Arial" w:cs="Arial"/>
          <w:color w:val="007E7E"/>
          <w:spacing w:val="-1"/>
        </w:rPr>
        <w:t>i</w:t>
      </w:r>
      <w:r w:rsidRPr="003D0253">
        <w:rPr>
          <w:rFonts w:ascii="Arial" w:eastAsia="Courier New" w:hAnsi="Arial" w:cs="Arial"/>
          <w:color w:val="007E7E"/>
        </w:rPr>
        <w:t xml:space="preserve">n </w:t>
      </w:r>
      <w:r w:rsidRPr="003D0253">
        <w:rPr>
          <w:rFonts w:ascii="Arial" w:eastAsia="Courier New" w:hAnsi="Arial" w:cs="Arial"/>
          <w:color w:val="007E7E"/>
          <w:spacing w:val="-1"/>
        </w:rPr>
        <w:t>kid</w:t>
      </w:r>
      <w:r w:rsidRPr="003D0253">
        <w:rPr>
          <w:rFonts w:ascii="Arial" w:eastAsia="Courier New" w:hAnsi="Arial" w:cs="Arial"/>
          <w:color w:val="007E7E"/>
        </w:rPr>
        <w:t xml:space="preserve">s </w:t>
      </w:r>
      <w:r w:rsidRPr="003D0253">
        <w:rPr>
          <w:rFonts w:ascii="Arial" w:eastAsia="Courier New" w:hAnsi="Arial" w:cs="Arial"/>
          <w:color w:val="007E7E"/>
          <w:spacing w:val="1"/>
        </w:rPr>
        <w:t>K</w:t>
      </w:r>
      <w:r w:rsidRPr="003D0253">
        <w:rPr>
          <w:rFonts w:ascii="Arial" w:eastAsia="Courier New" w:hAnsi="Arial" w:cs="Arial"/>
          <w:color w:val="007E7E"/>
          <w:spacing w:val="-1"/>
        </w:rPr>
        <w:t>-12</w:t>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before="19" w:line="220" w:lineRule="exact"/>
        <w:rPr>
          <w:rFonts w:ascii="Arial" w:hAnsi="Arial" w:cs="Arial"/>
          <w:sz w:val="22"/>
          <w:szCs w:val="22"/>
        </w:rPr>
      </w:pPr>
    </w:p>
    <w:p w:rsidR="00C86F4A" w:rsidRPr="003D0253" w:rsidRDefault="006C72B5">
      <w:pPr>
        <w:ind w:left="824"/>
        <w:rPr>
          <w:rFonts w:ascii="Arial" w:eastAsia="Arial" w:hAnsi="Arial" w:cs="Arial"/>
          <w:sz w:val="21"/>
          <w:szCs w:val="21"/>
        </w:rPr>
      </w:pPr>
      <w:r w:rsidRPr="003D0253">
        <w:rPr>
          <w:rFonts w:ascii="Arial" w:eastAsia="Calibri" w:hAnsi="Arial" w:cs="Arial"/>
          <w:sz w:val="21"/>
          <w:szCs w:val="21"/>
        </w:rPr>
        <w:t xml:space="preserve">•    </w:t>
      </w:r>
      <w:r w:rsidRPr="003D0253">
        <w:rPr>
          <w:rFonts w:ascii="Arial" w:eastAsia="Calibri" w:hAnsi="Arial" w:cs="Arial"/>
          <w:spacing w:val="13"/>
          <w:sz w:val="21"/>
          <w:szCs w:val="21"/>
        </w:rPr>
        <w:t xml:space="preserve"> </w:t>
      </w:r>
      <w:r w:rsidRPr="003D0253">
        <w:rPr>
          <w:rFonts w:ascii="Arial" w:eastAsia="Arial" w:hAnsi="Arial" w:cs="Arial"/>
          <w:spacing w:val="7"/>
          <w:sz w:val="21"/>
          <w:szCs w:val="21"/>
        </w:rPr>
        <w:t>W</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2"/>
          <w:sz w:val="21"/>
          <w:szCs w:val="21"/>
        </w:rPr>
        <w:t xml:space="preserve"> peo</w:t>
      </w:r>
      <w:r w:rsidRPr="003D0253">
        <w:rPr>
          <w:rFonts w:ascii="Arial" w:eastAsia="Arial" w:hAnsi="Arial" w:cs="Arial"/>
          <w:spacing w:val="3"/>
          <w:sz w:val="21"/>
          <w:szCs w:val="21"/>
        </w:rPr>
        <w:t>p</w:t>
      </w:r>
      <w:r w:rsidRPr="003D0253">
        <w:rPr>
          <w:rFonts w:ascii="Arial" w:eastAsia="Arial" w:hAnsi="Arial" w:cs="Arial"/>
          <w:spacing w:val="-8"/>
          <w:sz w:val="21"/>
          <w:szCs w:val="21"/>
        </w:rPr>
        <w:t>l</w:t>
      </w:r>
      <w:r w:rsidRPr="003D0253">
        <w:rPr>
          <w:rFonts w:ascii="Arial" w:eastAsia="Arial" w:hAnsi="Arial" w:cs="Arial"/>
          <w:spacing w:val="3"/>
          <w:sz w:val="21"/>
          <w:szCs w:val="21"/>
        </w:rPr>
        <w:t>e</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z w:val="21"/>
          <w:szCs w:val="21"/>
        </w:rPr>
        <w:t>s</w:t>
      </w:r>
      <w:r w:rsidRPr="003D0253">
        <w:rPr>
          <w:rFonts w:ascii="Arial" w:eastAsia="Arial" w:hAnsi="Arial" w:cs="Arial"/>
          <w:spacing w:val="-4"/>
          <w:sz w:val="21"/>
          <w:szCs w:val="21"/>
        </w:rPr>
        <w:t>i</w:t>
      </w:r>
      <w:r w:rsidRPr="003D0253">
        <w:rPr>
          <w:rFonts w:ascii="Arial" w:eastAsia="Arial" w:hAnsi="Arial" w:cs="Arial"/>
          <w:spacing w:val="-1"/>
          <w:sz w:val="21"/>
          <w:szCs w:val="21"/>
        </w:rPr>
        <w:t>t</w:t>
      </w:r>
      <w:r w:rsidRPr="003D0253">
        <w:rPr>
          <w:rFonts w:ascii="Arial" w:eastAsia="Arial" w:hAnsi="Arial" w:cs="Arial"/>
          <w:spacing w:val="-7"/>
          <w:sz w:val="21"/>
          <w:szCs w:val="21"/>
        </w:rPr>
        <w:t>u</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on</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o</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5"/>
          <w:sz w:val="21"/>
          <w:szCs w:val="21"/>
        </w:rPr>
        <w:t>c</w:t>
      </w:r>
      <w:r w:rsidRPr="003D0253">
        <w:rPr>
          <w:rFonts w:ascii="Arial" w:eastAsia="Arial" w:hAnsi="Arial" w:cs="Arial"/>
          <w:spacing w:val="-2"/>
          <w:sz w:val="21"/>
          <w:szCs w:val="21"/>
        </w:rPr>
        <w:t>on</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pacing w:val="-7"/>
          <w:sz w:val="21"/>
          <w:szCs w:val="21"/>
        </w:rPr>
        <w:t>n</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doe</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pacing w:val="-4"/>
          <w:sz w:val="21"/>
          <w:szCs w:val="21"/>
        </w:rPr>
        <w:t>i</w:t>
      </w:r>
      <w:r w:rsidRPr="003D0253">
        <w:rPr>
          <w:rFonts w:ascii="Arial" w:eastAsia="Arial" w:hAnsi="Arial" w:cs="Arial"/>
          <w:sz w:val="21"/>
          <w:szCs w:val="21"/>
        </w:rPr>
        <w:t xml:space="preserve">s </w:t>
      </w:r>
      <w:r w:rsidRPr="003D0253">
        <w:rPr>
          <w:rFonts w:ascii="Arial" w:eastAsia="Arial" w:hAnsi="Arial" w:cs="Arial"/>
          <w:spacing w:val="-2"/>
          <w:sz w:val="21"/>
          <w:szCs w:val="21"/>
        </w:rPr>
        <w:t>p</w:t>
      </w:r>
      <w:r w:rsidRPr="003D0253">
        <w:rPr>
          <w:rFonts w:ascii="Arial" w:eastAsia="Arial" w:hAnsi="Arial" w:cs="Arial"/>
          <w:spacing w:val="-3"/>
          <w:sz w:val="21"/>
          <w:szCs w:val="21"/>
        </w:rPr>
        <w:t>r</w:t>
      </w:r>
      <w:r w:rsidRPr="003D0253">
        <w:rPr>
          <w:rFonts w:ascii="Arial" w:eastAsia="Arial" w:hAnsi="Arial" w:cs="Arial"/>
          <w:spacing w:val="-2"/>
          <w:sz w:val="21"/>
          <w:szCs w:val="21"/>
        </w:rPr>
        <w:t>o</w:t>
      </w:r>
      <w:r w:rsidRPr="003D0253">
        <w:rPr>
          <w:rFonts w:ascii="Arial" w:eastAsia="Arial" w:hAnsi="Arial" w:cs="Arial"/>
          <w:spacing w:val="3"/>
          <w:sz w:val="21"/>
          <w:szCs w:val="21"/>
        </w:rPr>
        <w:t>b</w:t>
      </w:r>
      <w:r w:rsidRPr="003D0253">
        <w:rPr>
          <w:rFonts w:ascii="Arial" w:eastAsia="Arial" w:hAnsi="Arial" w:cs="Arial"/>
          <w:spacing w:val="-8"/>
          <w:sz w:val="21"/>
          <w:szCs w:val="21"/>
        </w:rPr>
        <w:t>l</w:t>
      </w:r>
      <w:r w:rsidRPr="003D0253">
        <w:rPr>
          <w:rFonts w:ascii="Arial" w:eastAsia="Arial" w:hAnsi="Arial" w:cs="Arial"/>
          <w:spacing w:val="-2"/>
          <w:sz w:val="21"/>
          <w:szCs w:val="21"/>
        </w:rPr>
        <w:t>e</w:t>
      </w:r>
      <w:r w:rsidRPr="003D0253">
        <w:rPr>
          <w:rFonts w:ascii="Arial" w:eastAsia="Arial" w:hAnsi="Arial" w:cs="Arial"/>
          <w:sz w:val="21"/>
          <w:szCs w:val="21"/>
        </w:rPr>
        <w:t>m</w:t>
      </w:r>
      <w:r w:rsidRPr="003D0253">
        <w:rPr>
          <w:rFonts w:ascii="Arial" w:eastAsia="Arial" w:hAnsi="Arial" w:cs="Arial"/>
          <w:spacing w:val="6"/>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1"/>
          <w:sz w:val="21"/>
          <w:szCs w:val="21"/>
        </w:rPr>
        <w:t>ff</w:t>
      </w:r>
      <w:r w:rsidRPr="003D0253">
        <w:rPr>
          <w:rFonts w:ascii="Arial" w:eastAsia="Arial" w:hAnsi="Arial" w:cs="Arial"/>
          <w:spacing w:val="-2"/>
          <w:sz w:val="21"/>
          <w:szCs w:val="21"/>
        </w:rPr>
        <w:t>e</w:t>
      </w:r>
      <w:r w:rsidRPr="003D0253">
        <w:rPr>
          <w:rFonts w:ascii="Arial" w:eastAsia="Arial" w:hAnsi="Arial" w:cs="Arial"/>
          <w:sz w:val="21"/>
          <w:szCs w:val="21"/>
        </w:rPr>
        <w:t>c</w:t>
      </w:r>
      <w:r w:rsidRPr="003D0253">
        <w:rPr>
          <w:rFonts w:ascii="Arial" w:eastAsia="Arial" w:hAnsi="Arial" w:cs="Arial"/>
          <w:spacing w:val="-1"/>
          <w:sz w:val="21"/>
          <w:szCs w:val="21"/>
        </w:rPr>
        <w:t>t</w:t>
      </w:r>
      <w:r w:rsidRPr="003D0253">
        <w:rPr>
          <w:rFonts w:ascii="Arial" w:eastAsia="Arial" w:hAnsi="Arial" w:cs="Arial"/>
          <w:sz w:val="21"/>
          <w:szCs w:val="21"/>
        </w:rPr>
        <w:t>?</w:t>
      </w:r>
    </w:p>
    <w:p w:rsidR="00C86F4A" w:rsidRPr="003D0253" w:rsidRDefault="00C86F4A">
      <w:pPr>
        <w:spacing w:line="200" w:lineRule="exact"/>
        <w:rPr>
          <w:rFonts w:ascii="Arial" w:hAnsi="Arial" w:cs="Arial"/>
        </w:rPr>
      </w:pPr>
    </w:p>
    <w:p w:rsidR="00C86F4A" w:rsidRPr="00617069" w:rsidRDefault="007F5707">
      <w:pPr>
        <w:spacing w:line="200" w:lineRule="exact"/>
        <w:rPr>
          <w:rFonts w:ascii="Arial" w:hAnsi="Arial" w:cs="Arial"/>
          <w:b/>
          <w:bCs/>
          <w:color w:val="1F497D" w:themeColor="text2"/>
        </w:rPr>
      </w:pPr>
      <w:r w:rsidRPr="00617069">
        <w:rPr>
          <w:rFonts w:ascii="Arial" w:hAnsi="Arial" w:cs="Arial"/>
          <w:b/>
          <w:bCs/>
          <w:color w:val="1F497D" w:themeColor="text2"/>
        </w:rPr>
        <w:t xml:space="preserve">Obesity, Kids spending a lot of time on </w:t>
      </w:r>
      <w:proofErr w:type="spellStart"/>
      <w:r w:rsidRPr="00617069">
        <w:rPr>
          <w:rFonts w:ascii="Arial" w:hAnsi="Arial" w:cs="Arial"/>
          <w:b/>
          <w:bCs/>
          <w:color w:val="1F497D" w:themeColor="text2"/>
        </w:rPr>
        <w:t>Ipads</w:t>
      </w:r>
      <w:proofErr w:type="spellEnd"/>
      <w:r w:rsidRPr="00617069">
        <w:rPr>
          <w:rFonts w:ascii="Arial" w:hAnsi="Arial" w:cs="Arial"/>
          <w:b/>
          <w:bCs/>
          <w:color w:val="1F497D" w:themeColor="text2"/>
        </w:rPr>
        <w:t xml:space="preserve">, Phones and computer screens, Kids are not exercising as much. </w:t>
      </w:r>
    </w:p>
    <w:p w:rsidR="00C86F4A" w:rsidRPr="00617069" w:rsidRDefault="00C86F4A">
      <w:pPr>
        <w:spacing w:line="200" w:lineRule="exact"/>
        <w:rPr>
          <w:rFonts w:ascii="Arial" w:hAnsi="Arial" w:cs="Arial"/>
          <w:b/>
          <w:bCs/>
          <w:color w:val="1F497D" w:themeColor="text2"/>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ind w:left="824"/>
        <w:rPr>
          <w:rFonts w:ascii="Arial" w:eastAsia="Arial" w:hAnsi="Arial" w:cs="Arial"/>
          <w:sz w:val="21"/>
          <w:szCs w:val="21"/>
        </w:rPr>
      </w:pPr>
      <w:r w:rsidRPr="003D0253">
        <w:rPr>
          <w:rFonts w:ascii="Arial" w:eastAsia="Calibri" w:hAnsi="Arial" w:cs="Arial"/>
          <w:sz w:val="21"/>
          <w:szCs w:val="21"/>
        </w:rPr>
        <w:t xml:space="preserve">•    </w:t>
      </w:r>
      <w:r w:rsidRPr="003D0253">
        <w:rPr>
          <w:rFonts w:ascii="Arial" w:eastAsia="Calibri" w:hAnsi="Arial" w:cs="Arial"/>
          <w:spacing w:val="13"/>
          <w:sz w:val="21"/>
          <w:szCs w:val="21"/>
        </w:rPr>
        <w:t xml:space="preserve"> </w:t>
      </w:r>
      <w:r w:rsidRPr="003D0253">
        <w:rPr>
          <w:rFonts w:ascii="Arial" w:eastAsia="Arial" w:hAnsi="Arial" w:cs="Arial"/>
          <w:spacing w:val="-4"/>
          <w:sz w:val="21"/>
          <w:szCs w:val="21"/>
        </w:rPr>
        <w:t>H</w:t>
      </w:r>
      <w:r w:rsidRPr="003D0253">
        <w:rPr>
          <w:rFonts w:ascii="Arial" w:eastAsia="Arial" w:hAnsi="Arial" w:cs="Arial"/>
          <w:spacing w:val="3"/>
          <w:sz w:val="21"/>
          <w:szCs w:val="21"/>
        </w:rPr>
        <w:t>o</w:t>
      </w:r>
      <w:r w:rsidRPr="003D0253">
        <w:rPr>
          <w:rFonts w:ascii="Arial" w:eastAsia="Arial" w:hAnsi="Arial" w:cs="Arial"/>
          <w:sz w:val="21"/>
          <w:szCs w:val="21"/>
        </w:rPr>
        <w:t>w</w:t>
      </w:r>
      <w:r w:rsidRPr="003D0253">
        <w:rPr>
          <w:rFonts w:ascii="Arial" w:eastAsia="Arial" w:hAnsi="Arial" w:cs="Arial"/>
          <w:spacing w:val="-9"/>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1"/>
          <w:sz w:val="21"/>
          <w:szCs w:val="21"/>
        </w:rPr>
        <w:t>i</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3"/>
          <w:sz w:val="21"/>
          <w:szCs w:val="21"/>
        </w:rPr>
        <w:t>h</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 xml:space="preserve">k </w:t>
      </w:r>
      <w:r w:rsidRPr="003D0253">
        <w:rPr>
          <w:rFonts w:ascii="Arial" w:eastAsia="Arial" w:hAnsi="Arial" w:cs="Arial"/>
          <w:spacing w:val="-7"/>
          <w:sz w:val="21"/>
          <w:szCs w:val="21"/>
        </w:rPr>
        <w:t>u</w:t>
      </w:r>
      <w:r w:rsidRPr="003D0253">
        <w:rPr>
          <w:rFonts w:ascii="Arial" w:eastAsia="Arial" w:hAnsi="Arial" w:cs="Arial"/>
          <w:sz w:val="21"/>
          <w:szCs w:val="21"/>
        </w:rPr>
        <w:t>p</w:t>
      </w:r>
      <w:r w:rsidRPr="003D0253">
        <w:rPr>
          <w:rFonts w:ascii="Arial" w:eastAsia="Arial" w:hAnsi="Arial" w:cs="Arial"/>
          <w:spacing w:val="7"/>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pacing w:val="-7"/>
          <w:sz w:val="21"/>
          <w:szCs w:val="21"/>
        </w:rPr>
        <w:t>u</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5"/>
          <w:sz w:val="21"/>
          <w:szCs w:val="21"/>
        </w:rPr>
        <w:t>s</w:t>
      </w:r>
      <w:r w:rsidRPr="003D0253">
        <w:rPr>
          <w:rFonts w:ascii="Arial" w:eastAsia="Arial" w:hAnsi="Arial" w:cs="Arial"/>
          <w:spacing w:val="3"/>
          <w:sz w:val="21"/>
          <w:szCs w:val="21"/>
        </w:rPr>
        <w:t>o</w:t>
      </w:r>
      <w:r w:rsidRPr="003D0253">
        <w:rPr>
          <w:rFonts w:ascii="Arial" w:eastAsia="Arial" w:hAnsi="Arial" w:cs="Arial"/>
          <w:spacing w:val="-4"/>
          <w:sz w:val="21"/>
          <w:szCs w:val="21"/>
        </w:rPr>
        <w:t>l</w:t>
      </w:r>
      <w:r w:rsidRPr="003D0253">
        <w:rPr>
          <w:rFonts w:ascii="Arial" w:eastAsia="Arial" w:hAnsi="Arial" w:cs="Arial"/>
          <w:spacing w:val="-2"/>
          <w:sz w:val="21"/>
          <w:szCs w:val="21"/>
        </w:rPr>
        <w:t>u</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2"/>
          <w:sz w:val="21"/>
          <w:szCs w:val="21"/>
        </w:rPr>
        <w:t>o</w:t>
      </w:r>
      <w:r w:rsidRPr="003D0253">
        <w:rPr>
          <w:rFonts w:ascii="Arial" w:eastAsia="Arial" w:hAnsi="Arial" w:cs="Arial"/>
          <w:spacing w:val="3"/>
          <w:sz w:val="21"/>
          <w:szCs w:val="21"/>
        </w:rPr>
        <w:t>b</w:t>
      </w:r>
      <w:r w:rsidRPr="003D0253">
        <w:rPr>
          <w:rFonts w:ascii="Arial" w:eastAsia="Arial" w:hAnsi="Arial" w:cs="Arial"/>
          <w:spacing w:val="-8"/>
          <w:sz w:val="21"/>
          <w:szCs w:val="21"/>
        </w:rPr>
        <w:t>l</w:t>
      </w:r>
      <w:r w:rsidRPr="003D0253">
        <w:rPr>
          <w:rFonts w:ascii="Arial" w:eastAsia="Arial" w:hAnsi="Arial" w:cs="Arial"/>
          <w:spacing w:val="-2"/>
          <w:sz w:val="21"/>
          <w:szCs w:val="21"/>
        </w:rPr>
        <w:t>e</w:t>
      </w:r>
      <w:r w:rsidRPr="003D0253">
        <w:rPr>
          <w:rFonts w:ascii="Arial" w:eastAsia="Arial" w:hAnsi="Arial" w:cs="Arial"/>
          <w:spacing w:val="2"/>
          <w:sz w:val="21"/>
          <w:szCs w:val="21"/>
        </w:rPr>
        <w:t>m</w:t>
      </w:r>
      <w:r w:rsidRPr="003D0253">
        <w:rPr>
          <w:rFonts w:ascii="Arial" w:eastAsia="Arial" w:hAnsi="Arial" w:cs="Arial"/>
          <w:sz w:val="21"/>
          <w:szCs w:val="21"/>
        </w:rPr>
        <w:t>?</w:t>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5327B" w:rsidRDefault="00617069">
      <w:pPr>
        <w:spacing w:line="200" w:lineRule="exact"/>
        <w:rPr>
          <w:rFonts w:ascii="Arial" w:hAnsi="Arial" w:cs="Arial"/>
          <w:color w:val="1F497D" w:themeColor="text2"/>
        </w:rPr>
      </w:pPr>
      <w:r w:rsidRPr="0035327B">
        <w:rPr>
          <w:rFonts w:ascii="Arial" w:hAnsi="Arial" w:cs="Arial"/>
          <w:color w:val="1F497D" w:themeColor="text2"/>
        </w:rPr>
        <w:t>I researched, talked to my peers,</w:t>
      </w:r>
      <w:r w:rsidR="0035327B" w:rsidRPr="0035327B">
        <w:rPr>
          <w:rFonts w:ascii="Arial" w:hAnsi="Arial" w:cs="Arial"/>
          <w:color w:val="1F497D" w:themeColor="text2"/>
        </w:rPr>
        <w:t xml:space="preserve"> </w:t>
      </w:r>
      <w:r w:rsidRPr="0035327B">
        <w:rPr>
          <w:rFonts w:ascii="Arial" w:hAnsi="Arial" w:cs="Arial"/>
          <w:color w:val="1F497D" w:themeColor="text2"/>
        </w:rPr>
        <w:t>visiting the gaming store and talked to my mentor.</w:t>
      </w:r>
    </w:p>
    <w:p w:rsidR="00C86F4A" w:rsidRPr="0035327B" w:rsidRDefault="00C86F4A">
      <w:pPr>
        <w:spacing w:line="200" w:lineRule="exact"/>
        <w:rPr>
          <w:rFonts w:ascii="Arial" w:hAnsi="Arial" w:cs="Arial"/>
          <w:color w:val="1F497D" w:themeColor="text2"/>
        </w:rPr>
      </w:pPr>
      <w:bookmarkStart w:id="0" w:name="_GoBack"/>
      <w:bookmarkEnd w:id="0"/>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before="12" w:line="220" w:lineRule="exact"/>
        <w:rPr>
          <w:rFonts w:ascii="Arial" w:hAnsi="Arial" w:cs="Arial"/>
          <w:sz w:val="22"/>
          <w:szCs w:val="22"/>
        </w:rPr>
      </w:pPr>
    </w:p>
    <w:p w:rsidR="00C86F4A" w:rsidRPr="003D0253" w:rsidRDefault="006C72B5">
      <w:pPr>
        <w:ind w:left="80" w:right="77"/>
        <w:jc w:val="center"/>
        <w:rPr>
          <w:rFonts w:ascii="Arial" w:eastAsia="Arial" w:hAnsi="Arial" w:cs="Arial"/>
          <w:sz w:val="19"/>
          <w:szCs w:val="19"/>
        </w:rPr>
      </w:pPr>
      <w:r w:rsidRPr="003D0253">
        <w:rPr>
          <w:rFonts w:ascii="Arial" w:eastAsia="Arial" w:hAnsi="Arial" w:cs="Arial"/>
          <w:spacing w:val="-7"/>
          <w:sz w:val="19"/>
          <w:szCs w:val="19"/>
        </w:rPr>
        <w:t>T</w:t>
      </w:r>
      <w:r w:rsidRPr="003D0253">
        <w:rPr>
          <w:rFonts w:ascii="Arial" w:eastAsia="Arial" w:hAnsi="Arial" w:cs="Arial"/>
          <w:spacing w:val="-1"/>
          <w:sz w:val="19"/>
          <w:szCs w:val="19"/>
        </w:rPr>
        <w:t>h</w:t>
      </w:r>
      <w:r w:rsidRPr="003D0253">
        <w:rPr>
          <w:rFonts w:ascii="Arial" w:eastAsia="Arial" w:hAnsi="Arial" w:cs="Arial"/>
          <w:sz w:val="19"/>
          <w:szCs w:val="19"/>
        </w:rPr>
        <w:t>e</w:t>
      </w:r>
      <w:r w:rsidRPr="003D0253">
        <w:rPr>
          <w:rFonts w:ascii="Arial" w:eastAsia="Arial" w:hAnsi="Arial" w:cs="Arial"/>
          <w:spacing w:val="7"/>
          <w:sz w:val="19"/>
          <w:szCs w:val="19"/>
        </w:rPr>
        <w:t xml:space="preserve"> </w:t>
      </w:r>
      <w:r w:rsidRPr="003D0253">
        <w:rPr>
          <w:rFonts w:ascii="Arial" w:eastAsia="Arial" w:hAnsi="Arial" w:cs="Arial"/>
          <w:spacing w:val="2"/>
          <w:sz w:val="19"/>
          <w:szCs w:val="19"/>
        </w:rPr>
        <w:t>S</w:t>
      </w:r>
      <w:r w:rsidRPr="003D0253">
        <w:rPr>
          <w:rFonts w:ascii="Arial" w:eastAsia="Arial" w:hAnsi="Arial" w:cs="Arial"/>
          <w:spacing w:val="-1"/>
          <w:sz w:val="19"/>
          <w:szCs w:val="19"/>
        </w:rPr>
        <w:t>to</w:t>
      </w:r>
      <w:r w:rsidRPr="003D0253">
        <w:rPr>
          <w:rFonts w:ascii="Arial" w:eastAsia="Arial" w:hAnsi="Arial" w:cs="Arial"/>
          <w:spacing w:val="-2"/>
          <w:sz w:val="19"/>
          <w:szCs w:val="19"/>
        </w:rPr>
        <w:t>r</w:t>
      </w:r>
      <w:r w:rsidRPr="003D0253">
        <w:rPr>
          <w:rFonts w:ascii="Arial" w:eastAsia="Arial" w:hAnsi="Arial" w:cs="Arial"/>
          <w:sz w:val="19"/>
          <w:szCs w:val="19"/>
        </w:rPr>
        <w:t>y</w:t>
      </w:r>
      <w:r w:rsidRPr="003D0253">
        <w:rPr>
          <w:rFonts w:ascii="Arial" w:eastAsia="Arial" w:hAnsi="Arial" w:cs="Arial"/>
          <w:spacing w:val="5"/>
          <w:sz w:val="19"/>
          <w:szCs w:val="19"/>
        </w:rPr>
        <w:t xml:space="preserve"> </w:t>
      </w:r>
      <w:r w:rsidRPr="003D0253">
        <w:rPr>
          <w:rFonts w:ascii="Arial" w:eastAsia="Arial" w:hAnsi="Arial" w:cs="Arial"/>
          <w:spacing w:val="-1"/>
          <w:sz w:val="19"/>
          <w:szCs w:val="19"/>
        </w:rPr>
        <w:t>o</w:t>
      </w:r>
      <w:r w:rsidRPr="003D0253">
        <w:rPr>
          <w:rFonts w:ascii="Arial" w:eastAsia="Arial" w:hAnsi="Arial" w:cs="Arial"/>
          <w:sz w:val="19"/>
          <w:szCs w:val="19"/>
        </w:rPr>
        <w:t>f</w:t>
      </w:r>
      <w:r w:rsidRPr="003D0253">
        <w:rPr>
          <w:rFonts w:ascii="Arial" w:eastAsia="Arial" w:hAnsi="Arial" w:cs="Arial"/>
          <w:spacing w:val="6"/>
          <w:sz w:val="19"/>
          <w:szCs w:val="19"/>
        </w:rPr>
        <w:t xml:space="preserve"> </w:t>
      </w:r>
      <w:r w:rsidRPr="003D0253">
        <w:rPr>
          <w:rFonts w:ascii="Arial" w:eastAsia="Arial" w:hAnsi="Arial" w:cs="Arial"/>
          <w:spacing w:val="-8"/>
          <w:sz w:val="19"/>
          <w:szCs w:val="19"/>
        </w:rPr>
        <w:t>Y</w:t>
      </w:r>
      <w:r w:rsidRPr="003D0253">
        <w:rPr>
          <w:rFonts w:ascii="Arial" w:eastAsia="Arial" w:hAnsi="Arial" w:cs="Arial"/>
          <w:spacing w:val="-1"/>
          <w:sz w:val="19"/>
          <w:szCs w:val="19"/>
        </w:rPr>
        <w:t>ou</w:t>
      </w:r>
      <w:r w:rsidRPr="003D0253">
        <w:rPr>
          <w:rFonts w:ascii="Arial" w:eastAsia="Arial" w:hAnsi="Arial" w:cs="Arial"/>
          <w:sz w:val="19"/>
          <w:szCs w:val="19"/>
        </w:rPr>
        <w:t>r</w:t>
      </w:r>
      <w:r w:rsidRPr="003D0253">
        <w:rPr>
          <w:rFonts w:ascii="Arial" w:eastAsia="Arial" w:hAnsi="Arial" w:cs="Arial"/>
          <w:spacing w:val="7"/>
          <w:sz w:val="19"/>
          <w:szCs w:val="19"/>
        </w:rPr>
        <w:t xml:space="preserve"> </w:t>
      </w:r>
      <w:r w:rsidRPr="003D0253">
        <w:rPr>
          <w:rFonts w:ascii="Arial" w:eastAsia="Arial" w:hAnsi="Arial" w:cs="Arial"/>
          <w:spacing w:val="-5"/>
          <w:sz w:val="19"/>
          <w:szCs w:val="19"/>
        </w:rPr>
        <w:t>I</w:t>
      </w:r>
      <w:r w:rsidRPr="003D0253">
        <w:rPr>
          <w:rFonts w:ascii="Arial" w:eastAsia="Arial" w:hAnsi="Arial" w:cs="Arial"/>
          <w:spacing w:val="-1"/>
          <w:sz w:val="19"/>
          <w:szCs w:val="19"/>
        </w:rPr>
        <w:t>n</w:t>
      </w:r>
      <w:r w:rsidRPr="003D0253">
        <w:rPr>
          <w:rFonts w:ascii="Arial" w:eastAsia="Arial" w:hAnsi="Arial" w:cs="Arial"/>
          <w:sz w:val="19"/>
          <w:szCs w:val="19"/>
        </w:rPr>
        <w:t>v</w:t>
      </w:r>
      <w:r w:rsidRPr="003D0253">
        <w:rPr>
          <w:rFonts w:ascii="Arial" w:eastAsia="Arial" w:hAnsi="Arial" w:cs="Arial"/>
          <w:spacing w:val="-1"/>
          <w:sz w:val="19"/>
          <w:szCs w:val="19"/>
        </w:rPr>
        <w:t>en</w:t>
      </w:r>
      <w:r w:rsidRPr="003D0253">
        <w:rPr>
          <w:rFonts w:ascii="Arial" w:eastAsia="Arial" w:hAnsi="Arial" w:cs="Arial"/>
          <w:sz w:val="19"/>
          <w:szCs w:val="19"/>
        </w:rPr>
        <w:t>t</w:t>
      </w:r>
      <w:r w:rsidRPr="003D0253">
        <w:rPr>
          <w:rFonts w:ascii="Arial" w:eastAsia="Arial" w:hAnsi="Arial" w:cs="Arial"/>
          <w:spacing w:val="-4"/>
          <w:sz w:val="19"/>
          <w:szCs w:val="19"/>
        </w:rPr>
        <w:t>i</w:t>
      </w:r>
      <w:r w:rsidRPr="003D0253">
        <w:rPr>
          <w:rFonts w:ascii="Arial" w:eastAsia="Arial" w:hAnsi="Arial" w:cs="Arial"/>
          <w:spacing w:val="-6"/>
          <w:sz w:val="19"/>
          <w:szCs w:val="19"/>
        </w:rPr>
        <w:t>o</w:t>
      </w:r>
      <w:r w:rsidRPr="003D0253">
        <w:rPr>
          <w:rFonts w:ascii="Arial" w:eastAsia="Arial" w:hAnsi="Arial" w:cs="Arial"/>
          <w:sz w:val="19"/>
          <w:szCs w:val="19"/>
        </w:rPr>
        <w:t xml:space="preserve">n                                     </w:t>
      </w:r>
      <w:r w:rsidRPr="003D0253">
        <w:rPr>
          <w:rFonts w:ascii="Arial" w:eastAsia="Arial" w:hAnsi="Arial" w:cs="Arial"/>
          <w:spacing w:val="14"/>
          <w:sz w:val="19"/>
          <w:szCs w:val="19"/>
        </w:rPr>
        <w:t xml:space="preserve"> </w:t>
      </w:r>
      <w:r w:rsidRPr="003D0253">
        <w:rPr>
          <w:rFonts w:ascii="Arial" w:eastAsia="Arial" w:hAnsi="Arial" w:cs="Arial"/>
          <w:spacing w:val="-5"/>
          <w:sz w:val="19"/>
          <w:szCs w:val="19"/>
        </w:rPr>
        <w:t>I</w:t>
      </w:r>
      <w:r w:rsidRPr="003D0253">
        <w:rPr>
          <w:rFonts w:ascii="Arial" w:eastAsia="Arial" w:hAnsi="Arial" w:cs="Arial"/>
          <w:spacing w:val="-1"/>
          <w:sz w:val="19"/>
          <w:szCs w:val="19"/>
        </w:rPr>
        <w:t>n</w:t>
      </w:r>
      <w:r w:rsidRPr="003D0253">
        <w:rPr>
          <w:rFonts w:ascii="Arial" w:eastAsia="Arial" w:hAnsi="Arial" w:cs="Arial"/>
          <w:spacing w:val="5"/>
          <w:sz w:val="19"/>
          <w:szCs w:val="19"/>
        </w:rPr>
        <w:t>v</w:t>
      </w:r>
      <w:r w:rsidRPr="003D0253">
        <w:rPr>
          <w:rFonts w:ascii="Arial" w:eastAsia="Arial" w:hAnsi="Arial" w:cs="Arial"/>
          <w:spacing w:val="-6"/>
          <w:sz w:val="19"/>
          <w:szCs w:val="19"/>
        </w:rPr>
        <w:t>e</w:t>
      </w:r>
      <w:r w:rsidRPr="003D0253">
        <w:rPr>
          <w:rFonts w:ascii="Arial" w:eastAsia="Arial" w:hAnsi="Arial" w:cs="Arial"/>
          <w:spacing w:val="-1"/>
          <w:sz w:val="19"/>
          <w:szCs w:val="19"/>
        </w:rPr>
        <w:t>nt</w:t>
      </w:r>
      <w:r w:rsidRPr="003D0253">
        <w:rPr>
          <w:rFonts w:ascii="Arial" w:eastAsia="Arial" w:hAnsi="Arial" w:cs="Arial"/>
          <w:spacing w:val="-4"/>
          <w:sz w:val="19"/>
          <w:szCs w:val="19"/>
        </w:rPr>
        <w:t>i</w:t>
      </w:r>
      <w:r w:rsidRPr="003D0253">
        <w:rPr>
          <w:rFonts w:ascii="Arial" w:eastAsia="Arial" w:hAnsi="Arial" w:cs="Arial"/>
          <w:spacing w:val="-1"/>
          <w:sz w:val="19"/>
          <w:szCs w:val="19"/>
        </w:rPr>
        <w:t>o</w:t>
      </w:r>
      <w:r w:rsidRPr="003D0253">
        <w:rPr>
          <w:rFonts w:ascii="Arial" w:eastAsia="Arial" w:hAnsi="Arial" w:cs="Arial"/>
          <w:sz w:val="19"/>
          <w:szCs w:val="19"/>
        </w:rPr>
        <w:t>n</w:t>
      </w:r>
      <w:r w:rsidRPr="003D0253">
        <w:rPr>
          <w:rFonts w:ascii="Arial" w:eastAsia="Arial" w:hAnsi="Arial" w:cs="Arial"/>
          <w:spacing w:val="12"/>
          <w:sz w:val="19"/>
          <w:szCs w:val="19"/>
        </w:rPr>
        <w:t xml:space="preserve"> </w:t>
      </w:r>
      <w:r w:rsidRPr="003D0253">
        <w:rPr>
          <w:rFonts w:ascii="Arial" w:eastAsia="Arial" w:hAnsi="Arial" w:cs="Arial"/>
          <w:spacing w:val="-1"/>
          <w:sz w:val="19"/>
          <w:szCs w:val="19"/>
        </w:rPr>
        <w:t>L</w:t>
      </w:r>
      <w:r w:rsidRPr="003D0253">
        <w:rPr>
          <w:rFonts w:ascii="Arial" w:eastAsia="Arial" w:hAnsi="Arial" w:cs="Arial"/>
          <w:spacing w:val="-6"/>
          <w:sz w:val="19"/>
          <w:szCs w:val="19"/>
        </w:rPr>
        <w:t>o</w:t>
      </w:r>
      <w:r w:rsidRPr="003D0253">
        <w:rPr>
          <w:rFonts w:ascii="Arial" w:eastAsia="Arial" w:hAnsi="Arial" w:cs="Arial"/>
          <w:sz w:val="19"/>
          <w:szCs w:val="19"/>
        </w:rPr>
        <w:t>g</w:t>
      </w:r>
      <w:r w:rsidRPr="003D0253">
        <w:rPr>
          <w:rFonts w:ascii="Arial" w:eastAsia="Arial" w:hAnsi="Arial" w:cs="Arial"/>
          <w:spacing w:val="7"/>
          <w:sz w:val="19"/>
          <w:szCs w:val="19"/>
        </w:rPr>
        <w:t xml:space="preserve"> </w:t>
      </w:r>
      <w:r w:rsidRPr="003D0253">
        <w:rPr>
          <w:rFonts w:ascii="Arial" w:eastAsia="Arial" w:hAnsi="Arial" w:cs="Arial"/>
          <w:spacing w:val="2"/>
          <w:sz w:val="19"/>
          <w:szCs w:val="19"/>
        </w:rPr>
        <w:t>V</w:t>
      </w:r>
      <w:r w:rsidRPr="003D0253">
        <w:rPr>
          <w:rFonts w:ascii="Arial" w:eastAsia="Arial" w:hAnsi="Arial" w:cs="Arial"/>
          <w:spacing w:val="-6"/>
          <w:sz w:val="19"/>
          <w:szCs w:val="19"/>
        </w:rPr>
        <w:t>e</w:t>
      </w:r>
      <w:r w:rsidRPr="003D0253">
        <w:rPr>
          <w:rFonts w:ascii="Arial" w:eastAsia="Arial" w:hAnsi="Arial" w:cs="Arial"/>
          <w:spacing w:val="-2"/>
          <w:sz w:val="19"/>
          <w:szCs w:val="19"/>
        </w:rPr>
        <w:t>r</w:t>
      </w:r>
      <w:r w:rsidRPr="003D0253">
        <w:rPr>
          <w:rFonts w:ascii="Arial" w:eastAsia="Arial" w:hAnsi="Arial" w:cs="Arial"/>
          <w:sz w:val="19"/>
          <w:szCs w:val="19"/>
        </w:rPr>
        <w:t>s</w:t>
      </w:r>
      <w:r w:rsidRPr="003D0253">
        <w:rPr>
          <w:rFonts w:ascii="Arial" w:eastAsia="Arial" w:hAnsi="Arial" w:cs="Arial"/>
          <w:spacing w:val="-4"/>
          <w:sz w:val="19"/>
          <w:szCs w:val="19"/>
        </w:rPr>
        <w:t>i</w:t>
      </w:r>
      <w:r w:rsidRPr="003D0253">
        <w:rPr>
          <w:rFonts w:ascii="Arial" w:eastAsia="Arial" w:hAnsi="Arial" w:cs="Arial"/>
          <w:spacing w:val="-6"/>
          <w:sz w:val="19"/>
          <w:szCs w:val="19"/>
        </w:rPr>
        <w:t>o</w:t>
      </w:r>
      <w:r w:rsidRPr="003D0253">
        <w:rPr>
          <w:rFonts w:ascii="Arial" w:eastAsia="Arial" w:hAnsi="Arial" w:cs="Arial"/>
          <w:sz w:val="19"/>
          <w:szCs w:val="19"/>
        </w:rPr>
        <w:t>n</w:t>
      </w:r>
      <w:r w:rsidRPr="003D0253">
        <w:rPr>
          <w:rFonts w:ascii="Arial" w:eastAsia="Arial" w:hAnsi="Arial" w:cs="Arial"/>
          <w:spacing w:val="15"/>
          <w:sz w:val="19"/>
          <w:szCs w:val="19"/>
        </w:rPr>
        <w:t xml:space="preserve"> </w:t>
      </w:r>
      <w:r w:rsidRPr="003D0253">
        <w:rPr>
          <w:rFonts w:ascii="Arial" w:eastAsia="Arial" w:hAnsi="Arial" w:cs="Arial"/>
          <w:spacing w:val="-1"/>
          <w:sz w:val="19"/>
          <w:szCs w:val="19"/>
        </w:rPr>
        <w:t>1.</w:t>
      </w:r>
      <w:r w:rsidRPr="003D0253">
        <w:rPr>
          <w:rFonts w:ascii="Arial" w:eastAsia="Arial" w:hAnsi="Arial" w:cs="Arial"/>
          <w:sz w:val="19"/>
          <w:szCs w:val="19"/>
        </w:rPr>
        <w:t xml:space="preserve">0                                                             </w:t>
      </w:r>
      <w:r w:rsidRPr="003D0253">
        <w:rPr>
          <w:rFonts w:ascii="Arial" w:eastAsia="Arial" w:hAnsi="Arial" w:cs="Arial"/>
          <w:spacing w:val="9"/>
          <w:sz w:val="19"/>
          <w:szCs w:val="19"/>
        </w:rPr>
        <w:t xml:space="preserve"> </w:t>
      </w:r>
      <w:r w:rsidRPr="003D0253">
        <w:rPr>
          <w:rFonts w:ascii="Arial" w:eastAsia="Arial" w:hAnsi="Arial" w:cs="Arial"/>
          <w:spacing w:val="2"/>
          <w:sz w:val="19"/>
          <w:szCs w:val="19"/>
        </w:rPr>
        <w:t>P</w:t>
      </w:r>
      <w:r w:rsidRPr="003D0253">
        <w:rPr>
          <w:rFonts w:ascii="Arial" w:eastAsia="Arial" w:hAnsi="Arial" w:cs="Arial"/>
          <w:spacing w:val="-1"/>
          <w:sz w:val="19"/>
          <w:szCs w:val="19"/>
        </w:rPr>
        <w:t>a</w:t>
      </w:r>
      <w:r w:rsidRPr="003D0253">
        <w:rPr>
          <w:rFonts w:ascii="Arial" w:eastAsia="Arial" w:hAnsi="Arial" w:cs="Arial"/>
          <w:spacing w:val="-6"/>
          <w:sz w:val="19"/>
          <w:szCs w:val="19"/>
        </w:rPr>
        <w:t>g</w:t>
      </w:r>
      <w:r w:rsidRPr="003D0253">
        <w:rPr>
          <w:rFonts w:ascii="Arial" w:eastAsia="Arial" w:hAnsi="Arial" w:cs="Arial"/>
          <w:sz w:val="19"/>
          <w:szCs w:val="19"/>
        </w:rPr>
        <w:t>e</w:t>
      </w:r>
      <w:r w:rsidRPr="003D0253">
        <w:rPr>
          <w:rFonts w:ascii="Arial" w:eastAsia="Arial" w:hAnsi="Arial" w:cs="Arial"/>
          <w:spacing w:val="8"/>
          <w:sz w:val="19"/>
          <w:szCs w:val="19"/>
        </w:rPr>
        <w:t xml:space="preserve"> </w:t>
      </w:r>
      <w:r w:rsidRPr="003D0253">
        <w:rPr>
          <w:rFonts w:ascii="Arial" w:eastAsia="Arial" w:hAnsi="Arial" w:cs="Arial"/>
          <w:spacing w:val="-6"/>
          <w:w w:val="101"/>
          <w:sz w:val="19"/>
          <w:szCs w:val="19"/>
        </w:rPr>
        <w:t>17</w:t>
      </w:r>
    </w:p>
    <w:p w:rsidR="00C86F4A" w:rsidRPr="003D0253" w:rsidRDefault="006C72B5">
      <w:pPr>
        <w:spacing w:before="2"/>
        <w:ind w:left="4252" w:right="4178"/>
        <w:jc w:val="center"/>
        <w:rPr>
          <w:rFonts w:ascii="Arial" w:eastAsia="Arial" w:hAnsi="Arial" w:cs="Arial"/>
          <w:sz w:val="19"/>
          <w:szCs w:val="19"/>
        </w:rPr>
        <w:sectPr w:rsidR="00C86F4A" w:rsidRPr="003D0253">
          <w:pgSz w:w="12240" w:h="15840"/>
          <w:pgMar w:top="1480" w:right="820" w:bottom="280" w:left="760" w:header="720" w:footer="720" w:gutter="0"/>
          <w:cols w:space="720"/>
        </w:sectPr>
      </w:pPr>
      <w:r w:rsidRPr="003D0253">
        <w:rPr>
          <w:rFonts w:ascii="Arial" w:eastAsia="Arial" w:hAnsi="Arial" w:cs="Arial"/>
          <w:sz w:val="19"/>
          <w:szCs w:val="19"/>
        </w:rPr>
        <w:t>©</w:t>
      </w:r>
      <w:r w:rsidRPr="003D0253">
        <w:rPr>
          <w:rFonts w:ascii="Arial" w:eastAsia="Arial" w:hAnsi="Arial" w:cs="Arial"/>
          <w:spacing w:val="4"/>
          <w:sz w:val="19"/>
          <w:szCs w:val="19"/>
        </w:rPr>
        <w:t xml:space="preserve"> </w:t>
      </w:r>
      <w:r w:rsidRPr="003D0253">
        <w:rPr>
          <w:rFonts w:ascii="Arial" w:eastAsia="Arial" w:hAnsi="Arial" w:cs="Arial"/>
          <w:spacing w:val="-1"/>
          <w:sz w:val="19"/>
          <w:szCs w:val="19"/>
        </w:rPr>
        <w:t>2</w:t>
      </w:r>
      <w:r w:rsidRPr="003D0253">
        <w:rPr>
          <w:rFonts w:ascii="Arial" w:eastAsia="Arial" w:hAnsi="Arial" w:cs="Arial"/>
          <w:spacing w:val="-6"/>
          <w:sz w:val="19"/>
          <w:szCs w:val="19"/>
        </w:rPr>
        <w:t>0</w:t>
      </w:r>
      <w:r w:rsidRPr="003D0253">
        <w:rPr>
          <w:rFonts w:ascii="Arial" w:eastAsia="Arial" w:hAnsi="Arial" w:cs="Arial"/>
          <w:spacing w:val="-1"/>
          <w:sz w:val="19"/>
          <w:szCs w:val="19"/>
        </w:rPr>
        <w:t>1</w:t>
      </w:r>
      <w:r w:rsidRPr="003D0253">
        <w:rPr>
          <w:rFonts w:ascii="Arial" w:eastAsia="Arial" w:hAnsi="Arial" w:cs="Arial"/>
          <w:sz w:val="19"/>
          <w:szCs w:val="19"/>
        </w:rPr>
        <w:t>8</w:t>
      </w:r>
      <w:r w:rsidRPr="003D0253">
        <w:rPr>
          <w:rFonts w:ascii="Arial" w:eastAsia="Arial" w:hAnsi="Arial" w:cs="Arial"/>
          <w:spacing w:val="8"/>
          <w:sz w:val="19"/>
          <w:szCs w:val="19"/>
        </w:rPr>
        <w:t xml:space="preserve"> </w:t>
      </w:r>
      <w:r w:rsidRPr="003D0253">
        <w:rPr>
          <w:rFonts w:ascii="Arial" w:eastAsia="Arial" w:hAnsi="Arial" w:cs="Arial"/>
          <w:spacing w:val="2"/>
          <w:sz w:val="19"/>
          <w:szCs w:val="19"/>
        </w:rPr>
        <w:t>S</w:t>
      </w:r>
      <w:r w:rsidRPr="003D0253">
        <w:rPr>
          <w:rFonts w:ascii="Arial" w:eastAsia="Arial" w:hAnsi="Arial" w:cs="Arial"/>
          <w:spacing w:val="-7"/>
          <w:sz w:val="19"/>
          <w:szCs w:val="19"/>
        </w:rPr>
        <w:t>T</w:t>
      </w:r>
      <w:r w:rsidRPr="003D0253">
        <w:rPr>
          <w:rFonts w:ascii="Arial" w:eastAsia="Arial" w:hAnsi="Arial" w:cs="Arial"/>
          <w:spacing w:val="2"/>
          <w:sz w:val="19"/>
          <w:szCs w:val="19"/>
        </w:rPr>
        <w:t>E</w:t>
      </w:r>
      <w:r w:rsidRPr="003D0253">
        <w:rPr>
          <w:rFonts w:ascii="Arial" w:eastAsia="Arial" w:hAnsi="Arial" w:cs="Arial"/>
          <w:spacing w:val="-6"/>
          <w:sz w:val="19"/>
          <w:szCs w:val="19"/>
        </w:rPr>
        <w:t>M</w:t>
      </w:r>
      <w:r w:rsidRPr="003D0253">
        <w:rPr>
          <w:rFonts w:ascii="Arial" w:eastAsia="Arial" w:hAnsi="Arial" w:cs="Arial"/>
          <w:spacing w:val="-10"/>
          <w:sz w:val="19"/>
          <w:szCs w:val="19"/>
        </w:rPr>
        <w:t>I</w:t>
      </w:r>
      <w:r w:rsidRPr="003D0253">
        <w:rPr>
          <w:rFonts w:ascii="Arial" w:eastAsia="Arial" w:hAnsi="Arial" w:cs="Arial"/>
          <w:sz w:val="19"/>
          <w:szCs w:val="19"/>
        </w:rPr>
        <w:t>E</w:t>
      </w:r>
      <w:r w:rsidRPr="003D0253">
        <w:rPr>
          <w:rFonts w:ascii="Arial" w:eastAsia="Arial" w:hAnsi="Arial" w:cs="Arial"/>
          <w:spacing w:val="14"/>
          <w:sz w:val="19"/>
          <w:szCs w:val="19"/>
        </w:rPr>
        <w:t xml:space="preserve"> </w:t>
      </w:r>
      <w:r w:rsidRPr="003D0253">
        <w:rPr>
          <w:rFonts w:ascii="Arial" w:eastAsia="Arial" w:hAnsi="Arial" w:cs="Arial"/>
          <w:w w:val="101"/>
          <w:sz w:val="19"/>
          <w:szCs w:val="19"/>
        </w:rPr>
        <w:t>C</w:t>
      </w:r>
      <w:r w:rsidRPr="003D0253">
        <w:rPr>
          <w:rFonts w:ascii="Arial" w:eastAsia="Arial" w:hAnsi="Arial" w:cs="Arial"/>
          <w:spacing w:val="-1"/>
          <w:w w:val="101"/>
          <w:sz w:val="19"/>
          <w:szCs w:val="19"/>
        </w:rPr>
        <w:t>oa</w:t>
      </w:r>
      <w:r w:rsidRPr="003D0253">
        <w:rPr>
          <w:rFonts w:ascii="Arial" w:eastAsia="Arial" w:hAnsi="Arial" w:cs="Arial"/>
          <w:spacing w:val="-4"/>
          <w:w w:val="101"/>
          <w:sz w:val="19"/>
          <w:szCs w:val="19"/>
        </w:rPr>
        <w:t>li</w:t>
      </w:r>
      <w:r w:rsidRPr="003D0253">
        <w:rPr>
          <w:rFonts w:ascii="Arial" w:eastAsia="Arial" w:hAnsi="Arial" w:cs="Arial"/>
          <w:spacing w:val="-1"/>
          <w:w w:val="101"/>
          <w:sz w:val="19"/>
          <w:szCs w:val="19"/>
        </w:rPr>
        <w:t>t</w:t>
      </w:r>
      <w:r w:rsidRPr="003D0253">
        <w:rPr>
          <w:rFonts w:ascii="Arial" w:eastAsia="Arial" w:hAnsi="Arial" w:cs="Arial"/>
          <w:spacing w:val="1"/>
          <w:w w:val="101"/>
          <w:sz w:val="19"/>
          <w:szCs w:val="19"/>
        </w:rPr>
        <w:t>i</w:t>
      </w:r>
      <w:r w:rsidRPr="003D0253">
        <w:rPr>
          <w:rFonts w:ascii="Arial" w:eastAsia="Arial" w:hAnsi="Arial" w:cs="Arial"/>
          <w:spacing w:val="-1"/>
          <w:w w:val="101"/>
          <w:sz w:val="19"/>
          <w:szCs w:val="19"/>
        </w:rPr>
        <w:t>on</w:t>
      </w:r>
    </w:p>
    <w:p w:rsidR="00C86F4A" w:rsidRPr="003D0253" w:rsidRDefault="006C72B5">
      <w:pPr>
        <w:spacing w:before="2" w:line="100" w:lineRule="exact"/>
        <w:rPr>
          <w:rFonts w:ascii="Arial" w:hAnsi="Arial" w:cs="Arial"/>
          <w:sz w:val="10"/>
          <w:szCs w:val="10"/>
        </w:rPr>
      </w:pPr>
      <w:r w:rsidRPr="003D0253">
        <w:rPr>
          <w:rFonts w:ascii="Arial" w:hAnsi="Arial" w:cs="Arial"/>
        </w:rPr>
        <w:lastRenderedPageBreak/>
        <w:pict>
          <v:group id="_x0000_s1037" style="position:absolute;margin-left:0;margin-top:0;width:612pt;height:791.8pt;z-index:-1495;mso-position-horizontal-relative:page;mso-position-vertical-relative:page" coordsize="12240,15836">
            <v:shape id="_x0000_s1046" style="position:absolute;left:11641;top:2;width:590;height:2758" coordorigin="11641,2" coordsize="590,2758" path="m11940,294r,2181l12231,2760r,-2758l11641,2r299,292xe" fillcolor="#33b0dd" stroked="f">
              <v:path arrowok="t"/>
            </v:shape>
            <v:shape id="_x0000_s1045" style="position:absolute;left:6;top:2;width:11934;height:2779" coordorigin="6,2" coordsize="11934,2779" path="m6,2781l298,2482r,-2188l11940,294,11641,2,6,2r,2779xe" fillcolor="#33b0dd" stroked="f">
              <v:path arrowok="t"/>
            </v:shape>
            <v:shape id="_x0000_s1044" style="position:absolute;left:11940;top:2515;width:291;height:10863" coordorigin="11940,2515" coordsize="291,10863" path="m11940,13378r291,-298l12231,2800r-291,-285l11940,13378xe" fillcolor="#82c50c" stroked="f">
              <v:path arrowok="t"/>
            </v:shape>
            <v:shape id="_x0000_s1043" style="position:absolute;left:6;top:2523;width:292;height:10821" coordorigin="6,2523" coordsize="292,10821" path="m6,13059r292,285l298,2523,6,2822r,10237xe" fillcolor="#82c50c" stroked="f">
              <v:path arrowok="t"/>
            </v:shape>
            <v:shape id="_x0000_s1042" style="position:absolute;left:6;top:13121;width:12225;height:2705" coordorigin="6,13121" coordsize="12225,2705" path="m12231,15826r,-2705l11940,13419r,2116l298,15535,6,15250r,576l12231,15826xe" fillcolor="#f10e83" stroked="f">
              <v:path arrowok="t"/>
            </v:shape>
            <v:shape id="_x0000_s1041" style="position:absolute;left:6;top:13099;width:292;height:2436" coordorigin="6,13099" coordsize="292,2436" path="m6,15250r292,285l298,13384,6,13099r,2151xe" fillcolor="#f10e83" stroked="f">
              <v:path arrowok="t"/>
            </v:shape>
            <v:shape id="_x0000_s1040" style="position:absolute;width:12240;height:2707" coordsize="12240,2707" path="m,2707l293,2418r,-2128l12240,290r,-290l,,,2707xe" fillcolor="#33b0dd" stroked="f">
              <v:path arrowok="t"/>
            </v:shape>
            <v:shape id="_x0000_s1039" style="position:absolute;left:11942;top:290;width:298;height:2417" coordorigin="11942,290" coordsize="298,2417" path="m12240,290r-298,l11942,2418r5,l12240,2707r,-2417xe" fillcolor="#33b0dd" stroked="f">
              <v:path arrowok="t"/>
            </v:shape>
            <v:shape id="_x0000_s1038" type="#_x0000_t75" style="position:absolute;left:4932;top:523;width:2376;height:1123">
              <v:imagedata r:id="rId6" o:title=""/>
            </v:shape>
            <w10:wrap anchorx="page" anchory="page"/>
          </v:group>
        </w:pict>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spacing w:before="31"/>
        <w:ind w:left="824"/>
        <w:rPr>
          <w:rFonts w:ascii="Arial" w:eastAsia="Arial" w:hAnsi="Arial" w:cs="Arial"/>
          <w:sz w:val="21"/>
          <w:szCs w:val="21"/>
        </w:rPr>
      </w:pPr>
      <w:r w:rsidRPr="003D0253">
        <w:rPr>
          <w:rFonts w:ascii="Arial" w:eastAsia="Calibri" w:hAnsi="Arial" w:cs="Arial"/>
          <w:sz w:val="21"/>
          <w:szCs w:val="21"/>
        </w:rPr>
        <w:t xml:space="preserve">•    </w:t>
      </w:r>
      <w:r w:rsidRPr="003D0253">
        <w:rPr>
          <w:rFonts w:ascii="Arial" w:eastAsia="Calibri" w:hAnsi="Arial" w:cs="Arial"/>
          <w:spacing w:val="13"/>
          <w:sz w:val="21"/>
          <w:szCs w:val="21"/>
        </w:rPr>
        <w:t xml:space="preserve"> </w:t>
      </w:r>
      <w:r w:rsidRPr="003D0253">
        <w:rPr>
          <w:rFonts w:ascii="Arial" w:eastAsia="Arial" w:hAnsi="Arial" w:cs="Arial"/>
          <w:spacing w:val="7"/>
          <w:sz w:val="21"/>
          <w:szCs w:val="21"/>
        </w:rPr>
        <w:t>W</w:t>
      </w:r>
      <w:r w:rsidRPr="003D0253">
        <w:rPr>
          <w:rFonts w:ascii="Arial" w:eastAsia="Arial" w:hAnsi="Arial" w:cs="Arial"/>
          <w:spacing w:val="-7"/>
          <w:sz w:val="21"/>
          <w:szCs w:val="21"/>
        </w:rPr>
        <w:t>h</w:t>
      </w:r>
      <w:r w:rsidRPr="003D0253">
        <w:rPr>
          <w:rFonts w:ascii="Arial" w:eastAsia="Arial" w:hAnsi="Arial" w:cs="Arial"/>
          <w:spacing w:val="-2"/>
          <w:sz w:val="21"/>
          <w:szCs w:val="21"/>
        </w:rPr>
        <w:t>e</w:t>
      </w:r>
      <w:r w:rsidRPr="003D0253">
        <w:rPr>
          <w:rFonts w:ascii="Arial" w:eastAsia="Arial" w:hAnsi="Arial" w:cs="Arial"/>
          <w:spacing w:val="-3"/>
          <w:sz w:val="21"/>
          <w:szCs w:val="21"/>
        </w:rPr>
        <w:t>r</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8"/>
          <w:sz w:val="21"/>
          <w:szCs w:val="21"/>
        </w:rPr>
        <w:t>i</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g</w:t>
      </w:r>
      <w:r w:rsidRPr="003D0253">
        <w:rPr>
          <w:rFonts w:ascii="Arial" w:eastAsia="Arial" w:hAnsi="Arial" w:cs="Arial"/>
          <w:spacing w:val="3"/>
          <w:sz w:val="21"/>
          <w:szCs w:val="21"/>
        </w:rPr>
        <w:t>e</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3"/>
          <w:sz w:val="21"/>
          <w:szCs w:val="21"/>
        </w:rPr>
        <w:t>a</w:t>
      </w:r>
      <w:r w:rsidRPr="003D0253">
        <w:rPr>
          <w:rFonts w:ascii="Arial" w:eastAsia="Arial" w:hAnsi="Arial" w:cs="Arial"/>
          <w:spacing w:val="-1"/>
          <w:sz w:val="21"/>
          <w:szCs w:val="21"/>
        </w:rPr>
        <w:t>t</w:t>
      </w:r>
      <w:r w:rsidRPr="003D0253">
        <w:rPr>
          <w:rFonts w:ascii="Arial" w:eastAsia="Arial" w:hAnsi="Arial" w:cs="Arial"/>
          <w:spacing w:val="-7"/>
          <w:sz w:val="21"/>
          <w:szCs w:val="21"/>
        </w:rPr>
        <w:t>e</w:t>
      </w:r>
      <w:r w:rsidRPr="003D0253">
        <w:rPr>
          <w:rFonts w:ascii="Arial" w:eastAsia="Arial" w:hAnsi="Arial" w:cs="Arial"/>
          <w:spacing w:val="2"/>
          <w:sz w:val="21"/>
          <w:szCs w:val="21"/>
        </w:rPr>
        <w:t>r</w:t>
      </w:r>
      <w:r w:rsidRPr="003D0253">
        <w:rPr>
          <w:rFonts w:ascii="Arial" w:eastAsia="Arial" w:hAnsi="Arial" w:cs="Arial"/>
          <w:spacing w:val="-8"/>
          <w:sz w:val="21"/>
          <w:szCs w:val="21"/>
        </w:rPr>
        <w:t>i</w:t>
      </w:r>
      <w:r w:rsidRPr="003D0253">
        <w:rPr>
          <w:rFonts w:ascii="Arial" w:eastAsia="Arial" w:hAnsi="Arial" w:cs="Arial"/>
          <w:spacing w:val="3"/>
          <w:sz w:val="21"/>
          <w:szCs w:val="21"/>
        </w:rPr>
        <w:t>a</w:t>
      </w:r>
      <w:r w:rsidRPr="003D0253">
        <w:rPr>
          <w:rFonts w:ascii="Arial" w:eastAsia="Arial" w:hAnsi="Arial" w:cs="Arial"/>
          <w:spacing w:val="-4"/>
          <w:sz w:val="21"/>
          <w:szCs w:val="21"/>
        </w:rPr>
        <w:t>l</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2"/>
          <w:sz w:val="21"/>
          <w:szCs w:val="21"/>
        </w:rPr>
        <w:t>o</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1"/>
          <w:sz w:val="21"/>
          <w:szCs w:val="21"/>
        </w:rPr>
        <w:t>i</w:t>
      </w:r>
      <w:r w:rsidRPr="003D0253">
        <w:rPr>
          <w:rFonts w:ascii="Arial" w:eastAsia="Arial" w:hAnsi="Arial" w:cs="Arial"/>
          <w:spacing w:val="-2"/>
          <w:sz w:val="21"/>
          <w:szCs w:val="21"/>
        </w:rPr>
        <w:t>o</w:t>
      </w:r>
      <w:r w:rsidRPr="003D0253">
        <w:rPr>
          <w:rFonts w:ascii="Arial" w:eastAsia="Arial" w:hAnsi="Arial" w:cs="Arial"/>
          <w:spacing w:val="-7"/>
          <w:sz w:val="21"/>
          <w:szCs w:val="21"/>
        </w:rPr>
        <w:t>n?</w:t>
      </w:r>
    </w:p>
    <w:p w:rsidR="00C86F4A" w:rsidRPr="003D0253" w:rsidRDefault="00C86F4A">
      <w:pPr>
        <w:spacing w:before="7" w:line="180" w:lineRule="exact"/>
        <w:rPr>
          <w:rFonts w:ascii="Arial" w:hAnsi="Arial" w:cs="Arial"/>
          <w:sz w:val="19"/>
          <w:szCs w:val="19"/>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617069" w:rsidRDefault="00617069">
      <w:pPr>
        <w:spacing w:line="200" w:lineRule="exact"/>
        <w:rPr>
          <w:rFonts w:ascii="Arial" w:hAnsi="Arial" w:cs="Arial"/>
          <w:color w:val="1F497D" w:themeColor="text2"/>
        </w:rPr>
      </w:pPr>
      <w:r w:rsidRPr="00617069">
        <w:rPr>
          <w:rFonts w:ascii="Arial" w:hAnsi="Arial" w:cs="Arial"/>
          <w:color w:val="1F497D" w:themeColor="text2"/>
        </w:rPr>
        <w:t>At home</w:t>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ind w:left="824"/>
        <w:rPr>
          <w:rFonts w:ascii="Arial" w:eastAsia="Arial" w:hAnsi="Arial" w:cs="Arial"/>
          <w:sz w:val="21"/>
          <w:szCs w:val="21"/>
        </w:rPr>
      </w:pPr>
      <w:r w:rsidRPr="003D0253">
        <w:rPr>
          <w:rFonts w:ascii="Arial" w:eastAsia="Calibri" w:hAnsi="Arial" w:cs="Arial"/>
          <w:sz w:val="21"/>
          <w:szCs w:val="21"/>
        </w:rPr>
        <w:t xml:space="preserve">•    </w:t>
      </w:r>
      <w:r w:rsidRPr="003D0253">
        <w:rPr>
          <w:rFonts w:ascii="Arial" w:eastAsia="Calibri" w:hAnsi="Arial" w:cs="Arial"/>
          <w:spacing w:val="13"/>
          <w:sz w:val="21"/>
          <w:szCs w:val="21"/>
        </w:rPr>
        <w:t xml:space="preserve"> </w:t>
      </w:r>
      <w:r w:rsidRPr="003D0253">
        <w:rPr>
          <w:rFonts w:ascii="Arial" w:eastAsia="Arial" w:hAnsi="Arial" w:cs="Arial"/>
          <w:spacing w:val="7"/>
          <w:sz w:val="21"/>
          <w:szCs w:val="21"/>
        </w:rPr>
        <w:t>W</w:t>
      </w:r>
      <w:r w:rsidRPr="003D0253">
        <w:rPr>
          <w:rFonts w:ascii="Arial" w:eastAsia="Arial" w:hAnsi="Arial" w:cs="Arial"/>
          <w:spacing w:val="-7"/>
          <w:sz w:val="21"/>
          <w:szCs w:val="21"/>
        </w:rPr>
        <w:t>h</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7"/>
          <w:sz w:val="21"/>
          <w:szCs w:val="21"/>
        </w:rPr>
        <w:t>h</w:t>
      </w:r>
      <w:r w:rsidRPr="003D0253">
        <w:rPr>
          <w:rFonts w:ascii="Arial" w:eastAsia="Arial" w:hAnsi="Arial" w:cs="Arial"/>
          <w:spacing w:val="3"/>
          <w:sz w:val="21"/>
          <w:szCs w:val="21"/>
        </w:rPr>
        <w:t>e</w:t>
      </w:r>
      <w:r w:rsidRPr="003D0253">
        <w:rPr>
          <w:rFonts w:ascii="Arial" w:eastAsia="Arial" w:hAnsi="Arial" w:cs="Arial"/>
          <w:spacing w:val="-8"/>
          <w:sz w:val="21"/>
          <w:szCs w:val="21"/>
        </w:rPr>
        <w:t>l</w:t>
      </w:r>
      <w:r w:rsidRPr="003D0253">
        <w:rPr>
          <w:rFonts w:ascii="Arial" w:eastAsia="Arial" w:hAnsi="Arial" w:cs="Arial"/>
          <w:spacing w:val="-2"/>
          <w:sz w:val="21"/>
          <w:szCs w:val="21"/>
        </w:rPr>
        <w:t>pe</w:t>
      </w:r>
      <w:r w:rsidRPr="003D0253">
        <w:rPr>
          <w:rFonts w:ascii="Arial" w:eastAsia="Arial" w:hAnsi="Arial" w:cs="Arial"/>
          <w:sz w:val="21"/>
          <w:szCs w:val="21"/>
        </w:rPr>
        <w:t>d</w:t>
      </w:r>
      <w:r w:rsidRPr="003D0253">
        <w:rPr>
          <w:rFonts w:ascii="Arial" w:eastAsia="Arial" w:hAnsi="Arial" w:cs="Arial"/>
          <w:spacing w:val="7"/>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b</w:t>
      </w:r>
      <w:r w:rsidRPr="003D0253">
        <w:rPr>
          <w:rFonts w:ascii="Arial" w:eastAsia="Arial" w:hAnsi="Arial" w:cs="Arial"/>
          <w:spacing w:val="3"/>
          <w:sz w:val="21"/>
          <w:szCs w:val="21"/>
        </w:rPr>
        <w:t>u</w:t>
      </w:r>
      <w:r w:rsidRPr="003D0253">
        <w:rPr>
          <w:rFonts w:ascii="Arial" w:eastAsia="Arial" w:hAnsi="Arial" w:cs="Arial"/>
          <w:spacing w:val="1"/>
          <w:sz w:val="21"/>
          <w:szCs w:val="21"/>
        </w:rPr>
        <w:t>i</w:t>
      </w:r>
      <w:r w:rsidRPr="003D0253">
        <w:rPr>
          <w:rFonts w:ascii="Arial" w:eastAsia="Arial" w:hAnsi="Arial" w:cs="Arial"/>
          <w:spacing w:val="-8"/>
          <w:sz w:val="21"/>
          <w:szCs w:val="21"/>
        </w:rPr>
        <w:t>l</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6"/>
          <w:sz w:val="21"/>
          <w:szCs w:val="21"/>
        </w:rPr>
        <w:t>h</w:t>
      </w:r>
      <w:r w:rsidRPr="003D0253">
        <w:rPr>
          <w:rFonts w:ascii="Arial" w:eastAsia="Arial" w:hAnsi="Arial" w:cs="Arial"/>
          <w:sz w:val="21"/>
          <w:szCs w:val="21"/>
        </w:rPr>
        <w:t>e</w:t>
      </w:r>
      <w:r w:rsidRPr="003D0253">
        <w:rPr>
          <w:rFonts w:ascii="Arial" w:eastAsia="Arial" w:hAnsi="Arial" w:cs="Arial"/>
          <w:spacing w:val="7"/>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an</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2"/>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8"/>
          <w:sz w:val="21"/>
          <w:szCs w:val="21"/>
        </w:rPr>
        <w:t>i</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he</w:t>
      </w:r>
      <w:r w:rsidRPr="003D0253">
        <w:rPr>
          <w:rFonts w:ascii="Arial" w:eastAsia="Arial" w:hAnsi="Arial" w:cs="Arial"/>
          <w:sz w:val="21"/>
          <w:szCs w:val="21"/>
        </w:rPr>
        <w:t xml:space="preserve">y </w:t>
      </w:r>
      <w:r w:rsidRPr="003D0253">
        <w:rPr>
          <w:rFonts w:ascii="Arial" w:eastAsia="Arial" w:hAnsi="Arial" w:cs="Arial"/>
          <w:spacing w:val="-2"/>
          <w:sz w:val="21"/>
          <w:szCs w:val="21"/>
        </w:rPr>
        <w:t>h</w:t>
      </w:r>
      <w:r w:rsidRPr="003D0253">
        <w:rPr>
          <w:rFonts w:ascii="Arial" w:eastAsia="Arial" w:hAnsi="Arial" w:cs="Arial"/>
          <w:spacing w:val="3"/>
          <w:sz w:val="21"/>
          <w:szCs w:val="21"/>
        </w:rPr>
        <w:t>e</w:t>
      </w:r>
      <w:r w:rsidRPr="003D0253">
        <w:rPr>
          <w:rFonts w:ascii="Arial" w:eastAsia="Arial" w:hAnsi="Arial" w:cs="Arial"/>
          <w:spacing w:val="-8"/>
          <w:sz w:val="21"/>
          <w:szCs w:val="21"/>
        </w:rPr>
        <w:t>l</w:t>
      </w:r>
      <w:r w:rsidRPr="003D0253">
        <w:rPr>
          <w:rFonts w:ascii="Arial" w:eastAsia="Arial" w:hAnsi="Arial" w:cs="Arial"/>
          <w:sz w:val="21"/>
          <w:szCs w:val="21"/>
        </w:rPr>
        <w:t>p</w:t>
      </w:r>
      <w:r w:rsidRPr="003D0253">
        <w:rPr>
          <w:rFonts w:ascii="Arial" w:eastAsia="Arial" w:hAnsi="Arial" w:cs="Arial"/>
          <w:spacing w:val="7"/>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7"/>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2"/>
          <w:sz w:val="21"/>
          <w:szCs w:val="21"/>
        </w:rPr>
        <w:t>o</w:t>
      </w:r>
      <w:r w:rsidRPr="003D0253">
        <w:rPr>
          <w:rFonts w:ascii="Arial" w:eastAsia="Arial" w:hAnsi="Arial" w:cs="Arial"/>
          <w:sz w:val="21"/>
          <w:szCs w:val="21"/>
        </w:rPr>
        <w:t>?</w:t>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617069" w:rsidRDefault="00617069">
      <w:pPr>
        <w:spacing w:line="200" w:lineRule="exact"/>
        <w:rPr>
          <w:rFonts w:ascii="Arial" w:hAnsi="Arial" w:cs="Arial"/>
          <w:color w:val="1F497D" w:themeColor="text2"/>
        </w:rPr>
      </w:pPr>
      <w:r w:rsidRPr="00617069">
        <w:rPr>
          <w:rFonts w:ascii="Arial" w:hAnsi="Arial" w:cs="Arial"/>
          <w:color w:val="1F497D" w:themeColor="text2"/>
        </w:rPr>
        <w:t>I did it and my mentor helped me learn the coding language.</w:t>
      </w:r>
    </w:p>
    <w:p w:rsidR="00C86F4A" w:rsidRPr="00617069" w:rsidRDefault="00C86F4A">
      <w:pPr>
        <w:spacing w:line="200" w:lineRule="exact"/>
        <w:rPr>
          <w:rFonts w:ascii="Arial" w:hAnsi="Arial" w:cs="Arial"/>
          <w:color w:val="1F497D" w:themeColor="text2"/>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before="19" w:line="220" w:lineRule="exact"/>
        <w:rPr>
          <w:rFonts w:ascii="Arial" w:hAnsi="Arial" w:cs="Arial"/>
          <w:sz w:val="22"/>
          <w:szCs w:val="22"/>
        </w:rPr>
      </w:pPr>
    </w:p>
    <w:p w:rsidR="00C86F4A" w:rsidRPr="003D0253" w:rsidRDefault="006C72B5">
      <w:pPr>
        <w:ind w:left="824"/>
        <w:rPr>
          <w:rFonts w:ascii="Arial" w:eastAsia="Arial" w:hAnsi="Arial" w:cs="Arial"/>
          <w:sz w:val="21"/>
          <w:szCs w:val="21"/>
        </w:rPr>
      </w:pPr>
      <w:r w:rsidRPr="003D0253">
        <w:rPr>
          <w:rFonts w:ascii="Arial" w:eastAsia="Calibri" w:hAnsi="Arial" w:cs="Arial"/>
          <w:sz w:val="21"/>
          <w:szCs w:val="21"/>
        </w:rPr>
        <w:t xml:space="preserve">•    </w:t>
      </w:r>
      <w:r w:rsidRPr="003D0253">
        <w:rPr>
          <w:rFonts w:ascii="Arial" w:eastAsia="Calibri" w:hAnsi="Arial" w:cs="Arial"/>
          <w:spacing w:val="13"/>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2"/>
          <w:sz w:val="21"/>
          <w:szCs w:val="21"/>
        </w:rPr>
        <w:t>r</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e</w:t>
      </w:r>
      <w:r w:rsidRPr="003D0253">
        <w:rPr>
          <w:rFonts w:ascii="Arial" w:eastAsia="Arial" w:hAnsi="Arial" w:cs="Arial"/>
          <w:spacing w:val="-3"/>
          <w:sz w:val="21"/>
          <w:szCs w:val="21"/>
        </w:rPr>
        <w:t>r</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o</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2"/>
          <w:sz w:val="21"/>
          <w:szCs w:val="21"/>
        </w:rPr>
        <w:t>e</w:t>
      </w:r>
      <w:r w:rsidRPr="003D0253">
        <w:rPr>
          <w:rFonts w:ascii="Arial" w:eastAsia="Arial" w:hAnsi="Arial" w:cs="Arial"/>
          <w:spacing w:val="2"/>
          <w:sz w:val="21"/>
          <w:szCs w:val="21"/>
        </w:rPr>
        <w:t>r</w:t>
      </w:r>
      <w:r w:rsidRPr="003D0253">
        <w:rPr>
          <w:rFonts w:ascii="Arial" w:eastAsia="Arial" w:hAnsi="Arial" w:cs="Arial"/>
          <w:sz w:val="21"/>
          <w:szCs w:val="21"/>
        </w:rPr>
        <w:t>,</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b</w:t>
      </w:r>
      <w:r w:rsidRPr="003D0253">
        <w:rPr>
          <w:rFonts w:ascii="Arial" w:eastAsia="Arial" w:hAnsi="Arial" w:cs="Arial"/>
          <w:spacing w:val="3"/>
          <w:sz w:val="21"/>
          <w:szCs w:val="21"/>
        </w:rPr>
        <w:t>e</w:t>
      </w:r>
      <w:r w:rsidRPr="003D0253">
        <w:rPr>
          <w:rFonts w:ascii="Arial" w:eastAsia="Arial" w:hAnsi="Arial" w:cs="Arial"/>
          <w:spacing w:val="-1"/>
          <w:sz w:val="21"/>
          <w:szCs w:val="21"/>
        </w:rPr>
        <w:t>t</w:t>
      </w:r>
      <w:r w:rsidRPr="003D0253">
        <w:rPr>
          <w:rFonts w:ascii="Arial" w:eastAsia="Arial" w:hAnsi="Arial" w:cs="Arial"/>
          <w:spacing w:val="-6"/>
          <w:sz w:val="21"/>
          <w:szCs w:val="21"/>
        </w:rPr>
        <w:t>t</w:t>
      </w:r>
      <w:r w:rsidRPr="003D0253">
        <w:rPr>
          <w:rFonts w:ascii="Arial" w:eastAsia="Arial" w:hAnsi="Arial" w:cs="Arial"/>
          <w:spacing w:val="3"/>
          <w:sz w:val="21"/>
          <w:szCs w:val="21"/>
        </w:rPr>
        <w:t>e</w:t>
      </w:r>
      <w:r w:rsidRPr="003D0253">
        <w:rPr>
          <w:rFonts w:ascii="Arial" w:eastAsia="Arial" w:hAnsi="Arial" w:cs="Arial"/>
          <w:sz w:val="21"/>
          <w:szCs w:val="21"/>
        </w:rPr>
        <w:t>r</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3"/>
          <w:sz w:val="21"/>
          <w:szCs w:val="21"/>
        </w:rPr>
        <w:t>a</w:t>
      </w:r>
      <w:r w:rsidRPr="003D0253">
        <w:rPr>
          <w:rFonts w:ascii="Arial" w:eastAsia="Arial" w:hAnsi="Arial" w:cs="Arial"/>
          <w:spacing w:val="-6"/>
          <w:sz w:val="21"/>
          <w:szCs w:val="21"/>
        </w:rPr>
        <w:t>t</w:t>
      </w:r>
      <w:r w:rsidRPr="003D0253">
        <w:rPr>
          <w:rFonts w:ascii="Arial" w:eastAsia="Arial" w:hAnsi="Arial" w:cs="Arial"/>
          <w:spacing w:val="-2"/>
          <w:sz w:val="21"/>
          <w:szCs w:val="21"/>
        </w:rPr>
        <w:t>e</w:t>
      </w:r>
      <w:r w:rsidRPr="003D0253">
        <w:rPr>
          <w:rFonts w:ascii="Arial" w:eastAsia="Arial" w:hAnsi="Arial" w:cs="Arial"/>
          <w:spacing w:val="2"/>
          <w:sz w:val="21"/>
          <w:szCs w:val="21"/>
        </w:rPr>
        <w:t>r</w:t>
      </w:r>
      <w:r w:rsidRPr="003D0253">
        <w:rPr>
          <w:rFonts w:ascii="Arial" w:eastAsia="Arial" w:hAnsi="Arial" w:cs="Arial"/>
          <w:spacing w:val="-8"/>
          <w:sz w:val="21"/>
          <w:szCs w:val="21"/>
        </w:rPr>
        <w:t>i</w:t>
      </w:r>
      <w:r w:rsidRPr="003D0253">
        <w:rPr>
          <w:rFonts w:ascii="Arial" w:eastAsia="Arial" w:hAnsi="Arial" w:cs="Arial"/>
          <w:spacing w:val="3"/>
          <w:sz w:val="21"/>
          <w:szCs w:val="21"/>
        </w:rPr>
        <w:t>a</w:t>
      </w:r>
      <w:r w:rsidRPr="003D0253">
        <w:rPr>
          <w:rFonts w:ascii="Arial" w:eastAsia="Arial" w:hAnsi="Arial" w:cs="Arial"/>
          <w:spacing w:val="-4"/>
          <w:sz w:val="21"/>
          <w:szCs w:val="21"/>
        </w:rPr>
        <w:t>l</w:t>
      </w:r>
      <w:r w:rsidRPr="003D0253">
        <w:rPr>
          <w:rFonts w:ascii="Arial" w:eastAsia="Arial" w:hAnsi="Arial" w:cs="Arial"/>
          <w:sz w:val="21"/>
          <w:szCs w:val="21"/>
        </w:rPr>
        <w:t>s</w:t>
      </w:r>
      <w:r w:rsidRPr="003D0253">
        <w:rPr>
          <w:rFonts w:ascii="Arial" w:eastAsia="Arial" w:hAnsi="Arial" w:cs="Arial"/>
          <w:spacing w:val="4"/>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2"/>
          <w:sz w:val="21"/>
          <w:szCs w:val="21"/>
        </w:rPr>
        <w:t xml:space="preserve"> </w:t>
      </w:r>
      <w:r w:rsidRPr="003D0253">
        <w:rPr>
          <w:rFonts w:ascii="Arial" w:eastAsia="Arial" w:hAnsi="Arial" w:cs="Arial"/>
          <w:sz w:val="21"/>
          <w:szCs w:val="21"/>
        </w:rPr>
        <w:t>c</w:t>
      </w:r>
      <w:r w:rsidRPr="003D0253">
        <w:rPr>
          <w:rFonts w:ascii="Arial" w:eastAsia="Arial" w:hAnsi="Arial" w:cs="Arial"/>
          <w:spacing w:val="-2"/>
          <w:sz w:val="21"/>
          <w:szCs w:val="21"/>
        </w:rPr>
        <w:t>ou</w:t>
      </w:r>
      <w:r w:rsidRPr="003D0253">
        <w:rPr>
          <w:rFonts w:ascii="Arial" w:eastAsia="Arial" w:hAnsi="Arial" w:cs="Arial"/>
          <w:spacing w:val="1"/>
          <w:sz w:val="21"/>
          <w:szCs w:val="21"/>
        </w:rPr>
        <w:t>l</w:t>
      </w:r>
      <w:r w:rsidRPr="003D0253">
        <w:rPr>
          <w:rFonts w:ascii="Arial" w:eastAsia="Arial" w:hAnsi="Arial" w:cs="Arial"/>
          <w:sz w:val="21"/>
          <w:szCs w:val="21"/>
        </w:rPr>
        <w:t>d</w:t>
      </w:r>
      <w:r w:rsidRPr="003D0253">
        <w:rPr>
          <w:rFonts w:ascii="Arial" w:eastAsia="Arial" w:hAnsi="Arial" w:cs="Arial"/>
          <w:spacing w:val="-3"/>
          <w:sz w:val="21"/>
          <w:szCs w:val="21"/>
        </w:rPr>
        <w:t xml:space="preserve"> </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pacing w:val="-5"/>
          <w:sz w:val="21"/>
          <w:szCs w:val="21"/>
        </w:rPr>
        <w:t>v</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2"/>
          <w:sz w:val="21"/>
          <w:szCs w:val="21"/>
        </w:rPr>
        <w:t>u</w:t>
      </w:r>
      <w:r w:rsidRPr="003D0253">
        <w:rPr>
          <w:rFonts w:ascii="Arial" w:eastAsia="Arial" w:hAnsi="Arial" w:cs="Arial"/>
          <w:sz w:val="21"/>
          <w:szCs w:val="21"/>
        </w:rPr>
        <w:t>s</w:t>
      </w:r>
      <w:r w:rsidRPr="003D0253">
        <w:rPr>
          <w:rFonts w:ascii="Arial" w:eastAsia="Arial" w:hAnsi="Arial" w:cs="Arial"/>
          <w:spacing w:val="-2"/>
          <w:sz w:val="21"/>
          <w:szCs w:val="21"/>
        </w:rPr>
        <w:t>e</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8"/>
          <w:sz w:val="21"/>
          <w:szCs w:val="21"/>
        </w:rPr>
        <w:t>w</w:t>
      </w:r>
      <w:r w:rsidRPr="003D0253">
        <w:rPr>
          <w:rFonts w:ascii="Arial" w:eastAsia="Arial" w:hAnsi="Arial" w:cs="Arial"/>
          <w:spacing w:val="-2"/>
          <w:sz w:val="21"/>
          <w:szCs w:val="21"/>
        </w:rPr>
        <w:t>o</w:t>
      </w:r>
      <w:r w:rsidRPr="003D0253">
        <w:rPr>
          <w:rFonts w:ascii="Arial" w:eastAsia="Arial" w:hAnsi="Arial" w:cs="Arial"/>
          <w:spacing w:val="3"/>
          <w:sz w:val="21"/>
          <w:szCs w:val="21"/>
        </w:rPr>
        <w:t>u</w:t>
      </w:r>
      <w:r w:rsidRPr="003D0253">
        <w:rPr>
          <w:rFonts w:ascii="Arial" w:eastAsia="Arial" w:hAnsi="Arial" w:cs="Arial"/>
          <w:spacing w:val="-4"/>
          <w:sz w:val="21"/>
          <w:szCs w:val="21"/>
        </w:rPr>
        <w:t>l</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8"/>
          <w:sz w:val="21"/>
          <w:szCs w:val="21"/>
        </w:rPr>
        <w:t>i</w:t>
      </w:r>
      <w:r w:rsidRPr="003D0253">
        <w:rPr>
          <w:rFonts w:ascii="Arial" w:eastAsia="Arial" w:hAnsi="Arial" w:cs="Arial"/>
          <w:spacing w:val="2"/>
          <w:sz w:val="21"/>
          <w:szCs w:val="21"/>
        </w:rPr>
        <w:t>m</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3"/>
          <w:sz w:val="21"/>
          <w:szCs w:val="21"/>
        </w:rPr>
        <w:t>o</w:t>
      </w:r>
      <w:r w:rsidRPr="003D0253">
        <w:rPr>
          <w:rFonts w:ascii="Arial" w:eastAsia="Arial" w:hAnsi="Arial" w:cs="Arial"/>
          <w:spacing w:val="-5"/>
          <w:sz w:val="21"/>
          <w:szCs w:val="21"/>
        </w:rPr>
        <w:t>v</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pacing w:val="-5"/>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1"/>
          <w:sz w:val="21"/>
          <w:szCs w:val="21"/>
        </w:rPr>
        <w:t>i</w:t>
      </w:r>
      <w:r w:rsidRPr="003D0253">
        <w:rPr>
          <w:rFonts w:ascii="Arial" w:eastAsia="Arial" w:hAnsi="Arial" w:cs="Arial"/>
          <w:spacing w:val="-2"/>
          <w:sz w:val="21"/>
          <w:szCs w:val="21"/>
        </w:rPr>
        <w:t>on</w:t>
      </w:r>
      <w:r w:rsidRPr="003D0253">
        <w:rPr>
          <w:rFonts w:ascii="Arial" w:eastAsia="Arial" w:hAnsi="Arial" w:cs="Arial"/>
          <w:sz w:val="21"/>
          <w:szCs w:val="21"/>
        </w:rPr>
        <w:t>?</w:t>
      </w:r>
    </w:p>
    <w:p w:rsidR="00C86F4A" w:rsidRPr="003D0253" w:rsidRDefault="00C86F4A">
      <w:pPr>
        <w:spacing w:line="200" w:lineRule="exact"/>
        <w:rPr>
          <w:rFonts w:ascii="Arial" w:hAnsi="Arial" w:cs="Arial"/>
        </w:rPr>
      </w:pPr>
    </w:p>
    <w:p w:rsidR="00C86F4A" w:rsidRPr="00617069" w:rsidRDefault="00C86F4A">
      <w:pPr>
        <w:spacing w:line="200" w:lineRule="exact"/>
        <w:rPr>
          <w:rFonts w:ascii="Arial" w:hAnsi="Arial" w:cs="Arial"/>
          <w:color w:val="1F497D" w:themeColor="text2"/>
        </w:rPr>
      </w:pPr>
    </w:p>
    <w:p w:rsidR="00C86F4A" w:rsidRPr="00617069" w:rsidRDefault="00617069">
      <w:pPr>
        <w:spacing w:line="200" w:lineRule="exact"/>
        <w:rPr>
          <w:rFonts w:ascii="Arial" w:hAnsi="Arial" w:cs="Arial"/>
          <w:color w:val="1F497D" w:themeColor="text2"/>
        </w:rPr>
      </w:pPr>
      <w:r w:rsidRPr="00617069">
        <w:rPr>
          <w:rFonts w:ascii="Arial" w:hAnsi="Arial" w:cs="Arial"/>
          <w:color w:val="1F497D" w:themeColor="text2"/>
        </w:rPr>
        <w:t>Not that I can think of.</w:t>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before="4" w:line="240" w:lineRule="exact"/>
        <w:rPr>
          <w:rFonts w:ascii="Arial" w:hAnsi="Arial" w:cs="Arial"/>
          <w:sz w:val="24"/>
          <w:szCs w:val="24"/>
        </w:rPr>
      </w:pPr>
    </w:p>
    <w:p w:rsidR="00C86F4A" w:rsidRPr="003D0253" w:rsidRDefault="006C72B5">
      <w:pPr>
        <w:ind w:left="824"/>
        <w:rPr>
          <w:rFonts w:ascii="Arial" w:eastAsia="Arial" w:hAnsi="Arial" w:cs="Arial"/>
          <w:sz w:val="21"/>
          <w:szCs w:val="21"/>
        </w:rPr>
      </w:pPr>
      <w:r w:rsidRPr="003D0253">
        <w:rPr>
          <w:rFonts w:ascii="Arial" w:eastAsia="Calibri" w:hAnsi="Arial" w:cs="Arial"/>
          <w:sz w:val="21"/>
          <w:szCs w:val="21"/>
        </w:rPr>
        <w:t xml:space="preserve">•    </w:t>
      </w:r>
      <w:r w:rsidRPr="003D0253">
        <w:rPr>
          <w:rFonts w:ascii="Arial" w:eastAsia="Calibri" w:hAnsi="Arial" w:cs="Arial"/>
          <w:spacing w:val="13"/>
          <w:sz w:val="21"/>
          <w:szCs w:val="21"/>
        </w:rPr>
        <w:t xml:space="preserve"> </w:t>
      </w:r>
      <w:r w:rsidRPr="003D0253">
        <w:rPr>
          <w:rFonts w:ascii="Arial" w:eastAsia="Arial" w:hAnsi="Arial" w:cs="Arial"/>
          <w:spacing w:val="7"/>
          <w:sz w:val="21"/>
          <w:szCs w:val="21"/>
        </w:rPr>
        <w:t>W</w:t>
      </w:r>
      <w:r w:rsidRPr="003D0253">
        <w:rPr>
          <w:rFonts w:ascii="Arial" w:eastAsia="Arial" w:hAnsi="Arial" w:cs="Arial"/>
          <w:spacing w:val="-7"/>
          <w:sz w:val="21"/>
          <w:szCs w:val="21"/>
        </w:rPr>
        <w:t>h</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 xml:space="preserve">s </w:t>
      </w:r>
      <w:r w:rsidRPr="003D0253">
        <w:rPr>
          <w:rFonts w:ascii="Arial" w:eastAsia="Arial" w:hAnsi="Arial" w:cs="Arial"/>
          <w:spacing w:val="-2"/>
          <w:sz w:val="21"/>
          <w:szCs w:val="21"/>
        </w:rPr>
        <w:t>u</w:t>
      </w:r>
      <w:r w:rsidRPr="003D0253">
        <w:rPr>
          <w:rFonts w:ascii="Arial" w:eastAsia="Arial" w:hAnsi="Arial" w:cs="Arial"/>
          <w:spacing w:val="-5"/>
          <w:sz w:val="21"/>
          <w:szCs w:val="21"/>
        </w:rPr>
        <w:t>s</w:t>
      </w:r>
      <w:r w:rsidRPr="003D0253">
        <w:rPr>
          <w:rFonts w:ascii="Arial" w:eastAsia="Arial" w:hAnsi="Arial" w:cs="Arial"/>
          <w:spacing w:val="-2"/>
          <w:sz w:val="21"/>
          <w:szCs w:val="21"/>
        </w:rPr>
        <w:t>e</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ou</w:t>
      </w:r>
      <w:r w:rsidRPr="003D0253">
        <w:rPr>
          <w:rFonts w:ascii="Arial" w:eastAsia="Arial" w:hAnsi="Arial" w:cs="Arial"/>
          <w:sz w:val="21"/>
          <w:szCs w:val="21"/>
        </w:rPr>
        <w:t>r</w:t>
      </w:r>
      <w:r w:rsidRPr="003D0253">
        <w:rPr>
          <w:rFonts w:ascii="Arial" w:eastAsia="Arial" w:hAnsi="Arial" w:cs="Arial"/>
          <w:spacing w:val="1"/>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4"/>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3"/>
          <w:sz w:val="21"/>
          <w:szCs w:val="21"/>
        </w:rPr>
        <w:t>a</w:t>
      </w:r>
      <w:r w:rsidRPr="003D0253">
        <w:rPr>
          <w:rFonts w:ascii="Arial" w:eastAsia="Arial" w:hAnsi="Arial" w:cs="Arial"/>
          <w:spacing w:val="-7"/>
          <w:sz w:val="21"/>
          <w:szCs w:val="21"/>
        </w:rPr>
        <w:t>n</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2"/>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z w:val="21"/>
          <w:szCs w:val="21"/>
        </w:rPr>
        <w:t>d</w:t>
      </w:r>
      <w:r w:rsidRPr="003D0253">
        <w:rPr>
          <w:rFonts w:ascii="Arial" w:eastAsia="Arial" w:hAnsi="Arial" w:cs="Arial"/>
          <w:spacing w:val="2"/>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pacing w:val="3"/>
          <w:sz w:val="21"/>
          <w:szCs w:val="21"/>
        </w:rPr>
        <w:t>e</w:t>
      </w:r>
      <w:r w:rsidRPr="003D0253">
        <w:rPr>
          <w:rFonts w:ascii="Arial" w:eastAsia="Arial" w:hAnsi="Arial" w:cs="Arial"/>
          <w:sz w:val="21"/>
          <w:szCs w:val="21"/>
        </w:rPr>
        <w:t>y</w:t>
      </w:r>
      <w:r w:rsidRPr="003D0253">
        <w:rPr>
          <w:rFonts w:ascii="Arial" w:eastAsia="Arial" w:hAnsi="Arial" w:cs="Arial"/>
          <w:spacing w:val="-5"/>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3"/>
          <w:sz w:val="21"/>
          <w:szCs w:val="21"/>
        </w:rPr>
        <w:t>h</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 xml:space="preserve">k </w:t>
      </w:r>
      <w:r w:rsidRPr="003D0253">
        <w:rPr>
          <w:rFonts w:ascii="Arial" w:eastAsia="Arial" w:hAnsi="Arial" w:cs="Arial"/>
          <w:spacing w:val="-2"/>
          <w:sz w:val="21"/>
          <w:szCs w:val="21"/>
        </w:rPr>
        <w:t>a</w:t>
      </w:r>
      <w:r w:rsidRPr="003D0253">
        <w:rPr>
          <w:rFonts w:ascii="Arial" w:eastAsia="Arial" w:hAnsi="Arial" w:cs="Arial"/>
          <w:spacing w:val="3"/>
          <w:sz w:val="21"/>
          <w:szCs w:val="21"/>
        </w:rPr>
        <w:t>b</w:t>
      </w:r>
      <w:r w:rsidRPr="003D0253">
        <w:rPr>
          <w:rFonts w:ascii="Arial" w:eastAsia="Arial" w:hAnsi="Arial" w:cs="Arial"/>
          <w:spacing w:val="-2"/>
          <w:sz w:val="21"/>
          <w:szCs w:val="21"/>
        </w:rPr>
        <w:t>ou</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1"/>
          <w:sz w:val="21"/>
          <w:szCs w:val="21"/>
        </w:rPr>
        <w:t>t</w:t>
      </w:r>
      <w:r w:rsidRPr="003D0253">
        <w:rPr>
          <w:rFonts w:ascii="Arial" w:eastAsia="Arial" w:hAnsi="Arial" w:cs="Arial"/>
          <w:sz w:val="21"/>
          <w:szCs w:val="21"/>
        </w:rPr>
        <w:t>?</w:t>
      </w:r>
    </w:p>
    <w:p w:rsidR="00C86F4A" w:rsidRPr="003D0253" w:rsidRDefault="00C86F4A">
      <w:pPr>
        <w:spacing w:before="2" w:line="100" w:lineRule="exact"/>
        <w:rPr>
          <w:rFonts w:ascii="Arial" w:hAnsi="Arial" w:cs="Arial"/>
          <w:sz w:val="11"/>
          <w:szCs w:val="11"/>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617069" w:rsidRDefault="00C86F4A">
      <w:pPr>
        <w:spacing w:line="200" w:lineRule="exact"/>
        <w:rPr>
          <w:rFonts w:ascii="Arial" w:hAnsi="Arial" w:cs="Arial"/>
          <w:color w:val="1F497D" w:themeColor="text2"/>
        </w:rPr>
      </w:pPr>
    </w:p>
    <w:p w:rsidR="00C86F4A" w:rsidRDefault="00617069">
      <w:pPr>
        <w:spacing w:line="200" w:lineRule="exact"/>
        <w:rPr>
          <w:rFonts w:ascii="Arial" w:hAnsi="Arial" w:cs="Arial"/>
          <w:color w:val="1F497D" w:themeColor="text2"/>
        </w:rPr>
      </w:pPr>
      <w:r w:rsidRPr="00617069">
        <w:rPr>
          <w:rFonts w:ascii="Arial" w:hAnsi="Arial" w:cs="Arial"/>
          <w:color w:val="1F497D" w:themeColor="text2"/>
        </w:rPr>
        <w:t>My friends have used it. They liked it a lot.</w:t>
      </w:r>
      <w:r w:rsidR="00104F4B">
        <w:rPr>
          <w:rFonts w:ascii="Arial" w:hAnsi="Arial" w:cs="Arial"/>
          <w:color w:val="1F497D" w:themeColor="text2"/>
        </w:rPr>
        <w:t xml:space="preserve"> My friends who do not exercise much are more likely to use the product. </w:t>
      </w:r>
      <w:proofErr w:type="gramStart"/>
      <w:r w:rsidR="00104F4B">
        <w:rPr>
          <w:rFonts w:ascii="Arial" w:hAnsi="Arial" w:cs="Arial"/>
          <w:color w:val="1F497D" w:themeColor="text2"/>
        </w:rPr>
        <w:t>Also</w:t>
      </w:r>
      <w:proofErr w:type="gramEnd"/>
      <w:r w:rsidR="00104F4B">
        <w:rPr>
          <w:rFonts w:ascii="Arial" w:hAnsi="Arial" w:cs="Arial"/>
          <w:color w:val="1F497D" w:themeColor="text2"/>
        </w:rPr>
        <w:t xml:space="preserve"> kids who exercise less than 3 hours per day are more likely to use the product.</w:t>
      </w:r>
    </w:p>
    <w:p w:rsidR="00104F4B" w:rsidRDefault="00104F4B">
      <w:pPr>
        <w:spacing w:line="200" w:lineRule="exact"/>
        <w:rPr>
          <w:rFonts w:ascii="Arial" w:hAnsi="Arial" w:cs="Arial"/>
          <w:color w:val="1F497D" w:themeColor="text2"/>
        </w:rPr>
      </w:pPr>
    </w:p>
    <w:p w:rsidR="00104F4B" w:rsidRPr="00617069" w:rsidRDefault="00104F4B">
      <w:pPr>
        <w:spacing w:line="200" w:lineRule="exact"/>
        <w:rPr>
          <w:rFonts w:ascii="Arial" w:hAnsi="Arial" w:cs="Arial"/>
          <w:color w:val="1F497D" w:themeColor="text2"/>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ind w:left="80" w:right="77"/>
        <w:jc w:val="center"/>
        <w:rPr>
          <w:rFonts w:ascii="Arial" w:eastAsia="Arial" w:hAnsi="Arial" w:cs="Arial"/>
          <w:sz w:val="19"/>
          <w:szCs w:val="19"/>
        </w:rPr>
      </w:pPr>
      <w:r w:rsidRPr="003D0253">
        <w:rPr>
          <w:rFonts w:ascii="Arial" w:eastAsia="Arial" w:hAnsi="Arial" w:cs="Arial"/>
          <w:spacing w:val="-7"/>
          <w:sz w:val="19"/>
          <w:szCs w:val="19"/>
        </w:rPr>
        <w:t>T</w:t>
      </w:r>
      <w:r w:rsidRPr="003D0253">
        <w:rPr>
          <w:rFonts w:ascii="Arial" w:eastAsia="Arial" w:hAnsi="Arial" w:cs="Arial"/>
          <w:spacing w:val="-1"/>
          <w:sz w:val="19"/>
          <w:szCs w:val="19"/>
        </w:rPr>
        <w:t>h</w:t>
      </w:r>
      <w:r w:rsidRPr="003D0253">
        <w:rPr>
          <w:rFonts w:ascii="Arial" w:eastAsia="Arial" w:hAnsi="Arial" w:cs="Arial"/>
          <w:sz w:val="19"/>
          <w:szCs w:val="19"/>
        </w:rPr>
        <w:t>e</w:t>
      </w:r>
      <w:r w:rsidRPr="003D0253">
        <w:rPr>
          <w:rFonts w:ascii="Arial" w:eastAsia="Arial" w:hAnsi="Arial" w:cs="Arial"/>
          <w:spacing w:val="7"/>
          <w:sz w:val="19"/>
          <w:szCs w:val="19"/>
        </w:rPr>
        <w:t xml:space="preserve"> </w:t>
      </w:r>
      <w:r w:rsidRPr="003D0253">
        <w:rPr>
          <w:rFonts w:ascii="Arial" w:eastAsia="Arial" w:hAnsi="Arial" w:cs="Arial"/>
          <w:spacing w:val="2"/>
          <w:sz w:val="19"/>
          <w:szCs w:val="19"/>
        </w:rPr>
        <w:t>S</w:t>
      </w:r>
      <w:r w:rsidRPr="003D0253">
        <w:rPr>
          <w:rFonts w:ascii="Arial" w:eastAsia="Arial" w:hAnsi="Arial" w:cs="Arial"/>
          <w:spacing w:val="-1"/>
          <w:sz w:val="19"/>
          <w:szCs w:val="19"/>
        </w:rPr>
        <w:t>to</w:t>
      </w:r>
      <w:r w:rsidRPr="003D0253">
        <w:rPr>
          <w:rFonts w:ascii="Arial" w:eastAsia="Arial" w:hAnsi="Arial" w:cs="Arial"/>
          <w:spacing w:val="-2"/>
          <w:sz w:val="19"/>
          <w:szCs w:val="19"/>
        </w:rPr>
        <w:t>r</w:t>
      </w:r>
      <w:r w:rsidRPr="003D0253">
        <w:rPr>
          <w:rFonts w:ascii="Arial" w:eastAsia="Arial" w:hAnsi="Arial" w:cs="Arial"/>
          <w:sz w:val="19"/>
          <w:szCs w:val="19"/>
        </w:rPr>
        <w:t>y</w:t>
      </w:r>
      <w:r w:rsidRPr="003D0253">
        <w:rPr>
          <w:rFonts w:ascii="Arial" w:eastAsia="Arial" w:hAnsi="Arial" w:cs="Arial"/>
          <w:spacing w:val="5"/>
          <w:sz w:val="19"/>
          <w:szCs w:val="19"/>
        </w:rPr>
        <w:t xml:space="preserve"> </w:t>
      </w:r>
      <w:r w:rsidRPr="003D0253">
        <w:rPr>
          <w:rFonts w:ascii="Arial" w:eastAsia="Arial" w:hAnsi="Arial" w:cs="Arial"/>
          <w:spacing w:val="-1"/>
          <w:sz w:val="19"/>
          <w:szCs w:val="19"/>
        </w:rPr>
        <w:t>o</w:t>
      </w:r>
      <w:r w:rsidRPr="003D0253">
        <w:rPr>
          <w:rFonts w:ascii="Arial" w:eastAsia="Arial" w:hAnsi="Arial" w:cs="Arial"/>
          <w:sz w:val="19"/>
          <w:szCs w:val="19"/>
        </w:rPr>
        <w:t>f</w:t>
      </w:r>
      <w:r w:rsidRPr="003D0253">
        <w:rPr>
          <w:rFonts w:ascii="Arial" w:eastAsia="Arial" w:hAnsi="Arial" w:cs="Arial"/>
          <w:spacing w:val="6"/>
          <w:sz w:val="19"/>
          <w:szCs w:val="19"/>
        </w:rPr>
        <w:t xml:space="preserve"> </w:t>
      </w:r>
      <w:r w:rsidRPr="003D0253">
        <w:rPr>
          <w:rFonts w:ascii="Arial" w:eastAsia="Arial" w:hAnsi="Arial" w:cs="Arial"/>
          <w:spacing w:val="-8"/>
          <w:sz w:val="19"/>
          <w:szCs w:val="19"/>
        </w:rPr>
        <w:t>Y</w:t>
      </w:r>
      <w:r w:rsidRPr="003D0253">
        <w:rPr>
          <w:rFonts w:ascii="Arial" w:eastAsia="Arial" w:hAnsi="Arial" w:cs="Arial"/>
          <w:spacing w:val="-1"/>
          <w:sz w:val="19"/>
          <w:szCs w:val="19"/>
        </w:rPr>
        <w:t>ou</w:t>
      </w:r>
      <w:r w:rsidRPr="003D0253">
        <w:rPr>
          <w:rFonts w:ascii="Arial" w:eastAsia="Arial" w:hAnsi="Arial" w:cs="Arial"/>
          <w:sz w:val="19"/>
          <w:szCs w:val="19"/>
        </w:rPr>
        <w:t>r</w:t>
      </w:r>
      <w:r w:rsidRPr="003D0253">
        <w:rPr>
          <w:rFonts w:ascii="Arial" w:eastAsia="Arial" w:hAnsi="Arial" w:cs="Arial"/>
          <w:spacing w:val="7"/>
          <w:sz w:val="19"/>
          <w:szCs w:val="19"/>
        </w:rPr>
        <w:t xml:space="preserve"> </w:t>
      </w:r>
      <w:r w:rsidRPr="003D0253">
        <w:rPr>
          <w:rFonts w:ascii="Arial" w:eastAsia="Arial" w:hAnsi="Arial" w:cs="Arial"/>
          <w:spacing w:val="-5"/>
          <w:sz w:val="19"/>
          <w:szCs w:val="19"/>
        </w:rPr>
        <w:t>I</w:t>
      </w:r>
      <w:r w:rsidRPr="003D0253">
        <w:rPr>
          <w:rFonts w:ascii="Arial" w:eastAsia="Arial" w:hAnsi="Arial" w:cs="Arial"/>
          <w:spacing w:val="-1"/>
          <w:sz w:val="19"/>
          <w:szCs w:val="19"/>
        </w:rPr>
        <w:t>n</w:t>
      </w:r>
      <w:r w:rsidRPr="003D0253">
        <w:rPr>
          <w:rFonts w:ascii="Arial" w:eastAsia="Arial" w:hAnsi="Arial" w:cs="Arial"/>
          <w:sz w:val="19"/>
          <w:szCs w:val="19"/>
        </w:rPr>
        <w:t>v</w:t>
      </w:r>
      <w:r w:rsidRPr="003D0253">
        <w:rPr>
          <w:rFonts w:ascii="Arial" w:eastAsia="Arial" w:hAnsi="Arial" w:cs="Arial"/>
          <w:spacing w:val="-1"/>
          <w:sz w:val="19"/>
          <w:szCs w:val="19"/>
        </w:rPr>
        <w:t>en</w:t>
      </w:r>
      <w:r w:rsidRPr="003D0253">
        <w:rPr>
          <w:rFonts w:ascii="Arial" w:eastAsia="Arial" w:hAnsi="Arial" w:cs="Arial"/>
          <w:sz w:val="19"/>
          <w:szCs w:val="19"/>
        </w:rPr>
        <w:t>t</w:t>
      </w:r>
      <w:r w:rsidRPr="003D0253">
        <w:rPr>
          <w:rFonts w:ascii="Arial" w:eastAsia="Arial" w:hAnsi="Arial" w:cs="Arial"/>
          <w:spacing w:val="-4"/>
          <w:sz w:val="19"/>
          <w:szCs w:val="19"/>
        </w:rPr>
        <w:t>i</w:t>
      </w:r>
      <w:r w:rsidRPr="003D0253">
        <w:rPr>
          <w:rFonts w:ascii="Arial" w:eastAsia="Arial" w:hAnsi="Arial" w:cs="Arial"/>
          <w:spacing w:val="-6"/>
          <w:sz w:val="19"/>
          <w:szCs w:val="19"/>
        </w:rPr>
        <w:t>o</w:t>
      </w:r>
      <w:r w:rsidRPr="003D0253">
        <w:rPr>
          <w:rFonts w:ascii="Arial" w:eastAsia="Arial" w:hAnsi="Arial" w:cs="Arial"/>
          <w:sz w:val="19"/>
          <w:szCs w:val="19"/>
        </w:rPr>
        <w:t xml:space="preserve">n                                     </w:t>
      </w:r>
      <w:r w:rsidRPr="003D0253">
        <w:rPr>
          <w:rFonts w:ascii="Arial" w:eastAsia="Arial" w:hAnsi="Arial" w:cs="Arial"/>
          <w:spacing w:val="14"/>
          <w:sz w:val="19"/>
          <w:szCs w:val="19"/>
        </w:rPr>
        <w:t xml:space="preserve"> </w:t>
      </w:r>
      <w:r w:rsidRPr="003D0253">
        <w:rPr>
          <w:rFonts w:ascii="Arial" w:eastAsia="Arial" w:hAnsi="Arial" w:cs="Arial"/>
          <w:spacing w:val="-5"/>
          <w:sz w:val="19"/>
          <w:szCs w:val="19"/>
        </w:rPr>
        <w:t>I</w:t>
      </w:r>
      <w:r w:rsidRPr="003D0253">
        <w:rPr>
          <w:rFonts w:ascii="Arial" w:eastAsia="Arial" w:hAnsi="Arial" w:cs="Arial"/>
          <w:spacing w:val="-1"/>
          <w:sz w:val="19"/>
          <w:szCs w:val="19"/>
        </w:rPr>
        <w:t>n</w:t>
      </w:r>
      <w:r w:rsidRPr="003D0253">
        <w:rPr>
          <w:rFonts w:ascii="Arial" w:eastAsia="Arial" w:hAnsi="Arial" w:cs="Arial"/>
          <w:spacing w:val="5"/>
          <w:sz w:val="19"/>
          <w:szCs w:val="19"/>
        </w:rPr>
        <w:t>v</w:t>
      </w:r>
      <w:r w:rsidRPr="003D0253">
        <w:rPr>
          <w:rFonts w:ascii="Arial" w:eastAsia="Arial" w:hAnsi="Arial" w:cs="Arial"/>
          <w:spacing w:val="-6"/>
          <w:sz w:val="19"/>
          <w:szCs w:val="19"/>
        </w:rPr>
        <w:t>e</w:t>
      </w:r>
      <w:r w:rsidRPr="003D0253">
        <w:rPr>
          <w:rFonts w:ascii="Arial" w:eastAsia="Arial" w:hAnsi="Arial" w:cs="Arial"/>
          <w:spacing w:val="-1"/>
          <w:sz w:val="19"/>
          <w:szCs w:val="19"/>
        </w:rPr>
        <w:t>nt</w:t>
      </w:r>
      <w:r w:rsidRPr="003D0253">
        <w:rPr>
          <w:rFonts w:ascii="Arial" w:eastAsia="Arial" w:hAnsi="Arial" w:cs="Arial"/>
          <w:spacing w:val="-4"/>
          <w:sz w:val="19"/>
          <w:szCs w:val="19"/>
        </w:rPr>
        <w:t>i</w:t>
      </w:r>
      <w:r w:rsidRPr="003D0253">
        <w:rPr>
          <w:rFonts w:ascii="Arial" w:eastAsia="Arial" w:hAnsi="Arial" w:cs="Arial"/>
          <w:spacing w:val="-1"/>
          <w:sz w:val="19"/>
          <w:szCs w:val="19"/>
        </w:rPr>
        <w:t>o</w:t>
      </w:r>
      <w:r w:rsidRPr="003D0253">
        <w:rPr>
          <w:rFonts w:ascii="Arial" w:eastAsia="Arial" w:hAnsi="Arial" w:cs="Arial"/>
          <w:sz w:val="19"/>
          <w:szCs w:val="19"/>
        </w:rPr>
        <w:t>n</w:t>
      </w:r>
      <w:r w:rsidRPr="003D0253">
        <w:rPr>
          <w:rFonts w:ascii="Arial" w:eastAsia="Arial" w:hAnsi="Arial" w:cs="Arial"/>
          <w:spacing w:val="12"/>
          <w:sz w:val="19"/>
          <w:szCs w:val="19"/>
        </w:rPr>
        <w:t xml:space="preserve"> </w:t>
      </w:r>
      <w:r w:rsidRPr="003D0253">
        <w:rPr>
          <w:rFonts w:ascii="Arial" w:eastAsia="Arial" w:hAnsi="Arial" w:cs="Arial"/>
          <w:spacing w:val="-1"/>
          <w:sz w:val="19"/>
          <w:szCs w:val="19"/>
        </w:rPr>
        <w:t>L</w:t>
      </w:r>
      <w:r w:rsidRPr="003D0253">
        <w:rPr>
          <w:rFonts w:ascii="Arial" w:eastAsia="Arial" w:hAnsi="Arial" w:cs="Arial"/>
          <w:spacing w:val="-6"/>
          <w:sz w:val="19"/>
          <w:szCs w:val="19"/>
        </w:rPr>
        <w:t>o</w:t>
      </w:r>
      <w:r w:rsidRPr="003D0253">
        <w:rPr>
          <w:rFonts w:ascii="Arial" w:eastAsia="Arial" w:hAnsi="Arial" w:cs="Arial"/>
          <w:sz w:val="19"/>
          <w:szCs w:val="19"/>
        </w:rPr>
        <w:t>g</w:t>
      </w:r>
      <w:r w:rsidRPr="003D0253">
        <w:rPr>
          <w:rFonts w:ascii="Arial" w:eastAsia="Arial" w:hAnsi="Arial" w:cs="Arial"/>
          <w:spacing w:val="7"/>
          <w:sz w:val="19"/>
          <w:szCs w:val="19"/>
        </w:rPr>
        <w:t xml:space="preserve"> </w:t>
      </w:r>
      <w:r w:rsidRPr="003D0253">
        <w:rPr>
          <w:rFonts w:ascii="Arial" w:eastAsia="Arial" w:hAnsi="Arial" w:cs="Arial"/>
          <w:spacing w:val="2"/>
          <w:sz w:val="19"/>
          <w:szCs w:val="19"/>
        </w:rPr>
        <w:t>V</w:t>
      </w:r>
      <w:r w:rsidRPr="003D0253">
        <w:rPr>
          <w:rFonts w:ascii="Arial" w:eastAsia="Arial" w:hAnsi="Arial" w:cs="Arial"/>
          <w:spacing w:val="-6"/>
          <w:sz w:val="19"/>
          <w:szCs w:val="19"/>
        </w:rPr>
        <w:t>e</w:t>
      </w:r>
      <w:r w:rsidRPr="003D0253">
        <w:rPr>
          <w:rFonts w:ascii="Arial" w:eastAsia="Arial" w:hAnsi="Arial" w:cs="Arial"/>
          <w:spacing w:val="-2"/>
          <w:sz w:val="19"/>
          <w:szCs w:val="19"/>
        </w:rPr>
        <w:t>r</w:t>
      </w:r>
      <w:r w:rsidRPr="003D0253">
        <w:rPr>
          <w:rFonts w:ascii="Arial" w:eastAsia="Arial" w:hAnsi="Arial" w:cs="Arial"/>
          <w:sz w:val="19"/>
          <w:szCs w:val="19"/>
        </w:rPr>
        <w:t>s</w:t>
      </w:r>
      <w:r w:rsidRPr="003D0253">
        <w:rPr>
          <w:rFonts w:ascii="Arial" w:eastAsia="Arial" w:hAnsi="Arial" w:cs="Arial"/>
          <w:spacing w:val="-4"/>
          <w:sz w:val="19"/>
          <w:szCs w:val="19"/>
        </w:rPr>
        <w:t>i</w:t>
      </w:r>
      <w:r w:rsidRPr="003D0253">
        <w:rPr>
          <w:rFonts w:ascii="Arial" w:eastAsia="Arial" w:hAnsi="Arial" w:cs="Arial"/>
          <w:spacing w:val="-6"/>
          <w:sz w:val="19"/>
          <w:szCs w:val="19"/>
        </w:rPr>
        <w:t>o</w:t>
      </w:r>
      <w:r w:rsidRPr="003D0253">
        <w:rPr>
          <w:rFonts w:ascii="Arial" w:eastAsia="Arial" w:hAnsi="Arial" w:cs="Arial"/>
          <w:sz w:val="19"/>
          <w:szCs w:val="19"/>
        </w:rPr>
        <w:t>n</w:t>
      </w:r>
      <w:r w:rsidRPr="003D0253">
        <w:rPr>
          <w:rFonts w:ascii="Arial" w:eastAsia="Arial" w:hAnsi="Arial" w:cs="Arial"/>
          <w:spacing w:val="15"/>
          <w:sz w:val="19"/>
          <w:szCs w:val="19"/>
        </w:rPr>
        <w:t xml:space="preserve"> </w:t>
      </w:r>
      <w:r w:rsidRPr="003D0253">
        <w:rPr>
          <w:rFonts w:ascii="Arial" w:eastAsia="Arial" w:hAnsi="Arial" w:cs="Arial"/>
          <w:spacing w:val="-1"/>
          <w:sz w:val="19"/>
          <w:szCs w:val="19"/>
        </w:rPr>
        <w:t>1.</w:t>
      </w:r>
      <w:r w:rsidRPr="003D0253">
        <w:rPr>
          <w:rFonts w:ascii="Arial" w:eastAsia="Arial" w:hAnsi="Arial" w:cs="Arial"/>
          <w:sz w:val="19"/>
          <w:szCs w:val="19"/>
        </w:rPr>
        <w:t xml:space="preserve">0                                                             </w:t>
      </w:r>
      <w:r w:rsidRPr="003D0253">
        <w:rPr>
          <w:rFonts w:ascii="Arial" w:eastAsia="Arial" w:hAnsi="Arial" w:cs="Arial"/>
          <w:spacing w:val="9"/>
          <w:sz w:val="19"/>
          <w:szCs w:val="19"/>
        </w:rPr>
        <w:t xml:space="preserve"> </w:t>
      </w:r>
      <w:r w:rsidRPr="003D0253">
        <w:rPr>
          <w:rFonts w:ascii="Arial" w:eastAsia="Arial" w:hAnsi="Arial" w:cs="Arial"/>
          <w:spacing w:val="2"/>
          <w:sz w:val="19"/>
          <w:szCs w:val="19"/>
        </w:rPr>
        <w:t>P</w:t>
      </w:r>
      <w:r w:rsidRPr="003D0253">
        <w:rPr>
          <w:rFonts w:ascii="Arial" w:eastAsia="Arial" w:hAnsi="Arial" w:cs="Arial"/>
          <w:spacing w:val="-1"/>
          <w:sz w:val="19"/>
          <w:szCs w:val="19"/>
        </w:rPr>
        <w:t>a</w:t>
      </w:r>
      <w:r w:rsidRPr="003D0253">
        <w:rPr>
          <w:rFonts w:ascii="Arial" w:eastAsia="Arial" w:hAnsi="Arial" w:cs="Arial"/>
          <w:spacing w:val="-6"/>
          <w:sz w:val="19"/>
          <w:szCs w:val="19"/>
        </w:rPr>
        <w:t>g</w:t>
      </w:r>
      <w:r w:rsidRPr="003D0253">
        <w:rPr>
          <w:rFonts w:ascii="Arial" w:eastAsia="Arial" w:hAnsi="Arial" w:cs="Arial"/>
          <w:sz w:val="19"/>
          <w:szCs w:val="19"/>
        </w:rPr>
        <w:t>e</w:t>
      </w:r>
      <w:r w:rsidRPr="003D0253">
        <w:rPr>
          <w:rFonts w:ascii="Arial" w:eastAsia="Arial" w:hAnsi="Arial" w:cs="Arial"/>
          <w:spacing w:val="8"/>
          <w:sz w:val="19"/>
          <w:szCs w:val="19"/>
        </w:rPr>
        <w:t xml:space="preserve"> </w:t>
      </w:r>
      <w:r w:rsidRPr="003D0253">
        <w:rPr>
          <w:rFonts w:ascii="Arial" w:eastAsia="Arial" w:hAnsi="Arial" w:cs="Arial"/>
          <w:spacing w:val="-6"/>
          <w:w w:val="101"/>
          <w:sz w:val="19"/>
          <w:szCs w:val="19"/>
        </w:rPr>
        <w:t>18</w:t>
      </w:r>
    </w:p>
    <w:p w:rsidR="00C86F4A" w:rsidRPr="003D0253" w:rsidRDefault="006C72B5">
      <w:pPr>
        <w:spacing w:before="2"/>
        <w:ind w:left="4252" w:right="4178"/>
        <w:jc w:val="center"/>
        <w:rPr>
          <w:rFonts w:ascii="Arial" w:eastAsia="Arial" w:hAnsi="Arial" w:cs="Arial"/>
          <w:sz w:val="19"/>
          <w:szCs w:val="19"/>
        </w:rPr>
        <w:sectPr w:rsidR="00C86F4A" w:rsidRPr="003D0253">
          <w:pgSz w:w="12240" w:h="15840"/>
          <w:pgMar w:top="1480" w:right="820" w:bottom="280" w:left="760" w:header="720" w:footer="720" w:gutter="0"/>
          <w:cols w:space="720"/>
        </w:sectPr>
      </w:pPr>
      <w:r w:rsidRPr="003D0253">
        <w:rPr>
          <w:rFonts w:ascii="Arial" w:eastAsia="Arial" w:hAnsi="Arial" w:cs="Arial"/>
          <w:sz w:val="19"/>
          <w:szCs w:val="19"/>
        </w:rPr>
        <w:t>©</w:t>
      </w:r>
      <w:r w:rsidRPr="003D0253">
        <w:rPr>
          <w:rFonts w:ascii="Arial" w:eastAsia="Arial" w:hAnsi="Arial" w:cs="Arial"/>
          <w:spacing w:val="4"/>
          <w:sz w:val="19"/>
          <w:szCs w:val="19"/>
        </w:rPr>
        <w:t xml:space="preserve"> </w:t>
      </w:r>
      <w:r w:rsidRPr="003D0253">
        <w:rPr>
          <w:rFonts w:ascii="Arial" w:eastAsia="Arial" w:hAnsi="Arial" w:cs="Arial"/>
          <w:spacing w:val="-1"/>
          <w:sz w:val="19"/>
          <w:szCs w:val="19"/>
        </w:rPr>
        <w:t>2</w:t>
      </w:r>
      <w:r w:rsidRPr="003D0253">
        <w:rPr>
          <w:rFonts w:ascii="Arial" w:eastAsia="Arial" w:hAnsi="Arial" w:cs="Arial"/>
          <w:spacing w:val="-6"/>
          <w:sz w:val="19"/>
          <w:szCs w:val="19"/>
        </w:rPr>
        <w:t>0</w:t>
      </w:r>
      <w:r w:rsidRPr="003D0253">
        <w:rPr>
          <w:rFonts w:ascii="Arial" w:eastAsia="Arial" w:hAnsi="Arial" w:cs="Arial"/>
          <w:spacing w:val="-1"/>
          <w:sz w:val="19"/>
          <w:szCs w:val="19"/>
        </w:rPr>
        <w:t>1</w:t>
      </w:r>
      <w:r w:rsidRPr="003D0253">
        <w:rPr>
          <w:rFonts w:ascii="Arial" w:eastAsia="Arial" w:hAnsi="Arial" w:cs="Arial"/>
          <w:sz w:val="19"/>
          <w:szCs w:val="19"/>
        </w:rPr>
        <w:t>8</w:t>
      </w:r>
      <w:r w:rsidRPr="003D0253">
        <w:rPr>
          <w:rFonts w:ascii="Arial" w:eastAsia="Arial" w:hAnsi="Arial" w:cs="Arial"/>
          <w:spacing w:val="8"/>
          <w:sz w:val="19"/>
          <w:szCs w:val="19"/>
        </w:rPr>
        <w:t xml:space="preserve"> </w:t>
      </w:r>
      <w:r w:rsidRPr="003D0253">
        <w:rPr>
          <w:rFonts w:ascii="Arial" w:eastAsia="Arial" w:hAnsi="Arial" w:cs="Arial"/>
          <w:spacing w:val="2"/>
          <w:sz w:val="19"/>
          <w:szCs w:val="19"/>
        </w:rPr>
        <w:t>S</w:t>
      </w:r>
      <w:r w:rsidRPr="003D0253">
        <w:rPr>
          <w:rFonts w:ascii="Arial" w:eastAsia="Arial" w:hAnsi="Arial" w:cs="Arial"/>
          <w:spacing w:val="-7"/>
          <w:sz w:val="19"/>
          <w:szCs w:val="19"/>
        </w:rPr>
        <w:t>T</w:t>
      </w:r>
      <w:r w:rsidRPr="003D0253">
        <w:rPr>
          <w:rFonts w:ascii="Arial" w:eastAsia="Arial" w:hAnsi="Arial" w:cs="Arial"/>
          <w:spacing w:val="2"/>
          <w:sz w:val="19"/>
          <w:szCs w:val="19"/>
        </w:rPr>
        <w:t>E</w:t>
      </w:r>
      <w:r w:rsidRPr="003D0253">
        <w:rPr>
          <w:rFonts w:ascii="Arial" w:eastAsia="Arial" w:hAnsi="Arial" w:cs="Arial"/>
          <w:spacing w:val="-6"/>
          <w:sz w:val="19"/>
          <w:szCs w:val="19"/>
        </w:rPr>
        <w:t>M</w:t>
      </w:r>
      <w:r w:rsidRPr="003D0253">
        <w:rPr>
          <w:rFonts w:ascii="Arial" w:eastAsia="Arial" w:hAnsi="Arial" w:cs="Arial"/>
          <w:spacing w:val="-10"/>
          <w:sz w:val="19"/>
          <w:szCs w:val="19"/>
        </w:rPr>
        <w:t>I</w:t>
      </w:r>
      <w:r w:rsidRPr="003D0253">
        <w:rPr>
          <w:rFonts w:ascii="Arial" w:eastAsia="Arial" w:hAnsi="Arial" w:cs="Arial"/>
          <w:sz w:val="19"/>
          <w:szCs w:val="19"/>
        </w:rPr>
        <w:t>E</w:t>
      </w:r>
      <w:r w:rsidRPr="003D0253">
        <w:rPr>
          <w:rFonts w:ascii="Arial" w:eastAsia="Arial" w:hAnsi="Arial" w:cs="Arial"/>
          <w:spacing w:val="14"/>
          <w:sz w:val="19"/>
          <w:szCs w:val="19"/>
        </w:rPr>
        <w:t xml:space="preserve"> </w:t>
      </w:r>
      <w:r w:rsidRPr="003D0253">
        <w:rPr>
          <w:rFonts w:ascii="Arial" w:eastAsia="Arial" w:hAnsi="Arial" w:cs="Arial"/>
          <w:w w:val="101"/>
          <w:sz w:val="19"/>
          <w:szCs w:val="19"/>
        </w:rPr>
        <w:t>C</w:t>
      </w:r>
      <w:r w:rsidRPr="003D0253">
        <w:rPr>
          <w:rFonts w:ascii="Arial" w:eastAsia="Arial" w:hAnsi="Arial" w:cs="Arial"/>
          <w:spacing w:val="-1"/>
          <w:w w:val="101"/>
          <w:sz w:val="19"/>
          <w:szCs w:val="19"/>
        </w:rPr>
        <w:t>oa</w:t>
      </w:r>
      <w:r w:rsidRPr="003D0253">
        <w:rPr>
          <w:rFonts w:ascii="Arial" w:eastAsia="Arial" w:hAnsi="Arial" w:cs="Arial"/>
          <w:spacing w:val="-4"/>
          <w:w w:val="101"/>
          <w:sz w:val="19"/>
          <w:szCs w:val="19"/>
        </w:rPr>
        <w:t>li</w:t>
      </w:r>
      <w:r w:rsidRPr="003D0253">
        <w:rPr>
          <w:rFonts w:ascii="Arial" w:eastAsia="Arial" w:hAnsi="Arial" w:cs="Arial"/>
          <w:spacing w:val="-1"/>
          <w:w w:val="101"/>
          <w:sz w:val="19"/>
          <w:szCs w:val="19"/>
        </w:rPr>
        <w:t>t</w:t>
      </w:r>
      <w:r w:rsidRPr="003D0253">
        <w:rPr>
          <w:rFonts w:ascii="Arial" w:eastAsia="Arial" w:hAnsi="Arial" w:cs="Arial"/>
          <w:spacing w:val="1"/>
          <w:w w:val="101"/>
          <w:sz w:val="19"/>
          <w:szCs w:val="19"/>
        </w:rPr>
        <w:t>i</w:t>
      </w:r>
      <w:r w:rsidRPr="003D0253">
        <w:rPr>
          <w:rFonts w:ascii="Arial" w:eastAsia="Arial" w:hAnsi="Arial" w:cs="Arial"/>
          <w:spacing w:val="-1"/>
          <w:w w:val="101"/>
          <w:sz w:val="19"/>
          <w:szCs w:val="19"/>
        </w:rPr>
        <w:t>on</w:t>
      </w:r>
    </w:p>
    <w:p w:rsidR="00C86F4A" w:rsidRPr="003D0253" w:rsidRDefault="006C72B5">
      <w:pPr>
        <w:spacing w:before="2" w:line="100" w:lineRule="exact"/>
        <w:rPr>
          <w:rFonts w:ascii="Arial" w:hAnsi="Arial" w:cs="Arial"/>
          <w:sz w:val="10"/>
          <w:szCs w:val="10"/>
        </w:rPr>
      </w:pPr>
      <w:r w:rsidRPr="003D0253">
        <w:rPr>
          <w:rFonts w:ascii="Arial" w:hAnsi="Arial" w:cs="Arial"/>
        </w:rPr>
        <w:lastRenderedPageBreak/>
        <w:pict>
          <v:group id="_x0000_s1027" style="position:absolute;margin-left:0;margin-top:0;width:612pt;height:791.8pt;z-index:-1494;mso-position-horizontal-relative:page;mso-position-vertical-relative:page" coordsize="12240,15836">
            <v:shape id="_x0000_s1036" style="position:absolute;left:11641;top:2;width:590;height:2758" coordorigin="11641,2" coordsize="590,2758" path="m11940,294r,2181l12231,2760r,-2758l11641,2r299,292xe" fillcolor="#33b0dd" stroked="f">
              <v:path arrowok="t"/>
            </v:shape>
            <v:shape id="_x0000_s1035" style="position:absolute;left:6;top:2;width:11934;height:2779" coordorigin="6,2" coordsize="11934,2779" path="m6,2781l298,2482r,-2188l11940,294,11641,2,6,2r,2779xe" fillcolor="#33b0dd" stroked="f">
              <v:path arrowok="t"/>
            </v:shape>
            <v:shape id="_x0000_s1034" style="position:absolute;left:11940;top:2515;width:291;height:10863" coordorigin="11940,2515" coordsize="291,10863" path="m11940,13378r291,-298l12231,2800r-291,-285l11940,13378xe" fillcolor="#82c50c" stroked="f">
              <v:path arrowok="t"/>
            </v:shape>
            <v:shape id="_x0000_s1033" style="position:absolute;left:6;top:2523;width:292;height:10821" coordorigin="6,2523" coordsize="292,10821" path="m6,13059r292,285l298,2523,6,2822r,10237xe" fillcolor="#82c50c" stroked="f">
              <v:path arrowok="t"/>
            </v:shape>
            <v:shape id="_x0000_s1032" style="position:absolute;left:6;top:13121;width:12225;height:2705" coordorigin="6,13121" coordsize="12225,2705" path="m12231,15826r,-2705l11940,13419r,2116l298,15535,6,15250r,576l12231,15826xe" fillcolor="#f10e83" stroked="f">
              <v:path arrowok="t"/>
            </v:shape>
            <v:shape id="_x0000_s1031" style="position:absolute;left:6;top:13099;width:292;height:2436" coordorigin="6,13099" coordsize="292,2436" path="m6,15250r292,285l298,13384,6,13099r,2151xe" fillcolor="#f10e83" stroked="f">
              <v:path arrowok="t"/>
            </v:shape>
            <v:shape id="_x0000_s1030" style="position:absolute;width:12240;height:2707" coordsize="12240,2707" path="m,2707l293,2418r,-2128l12240,290r,-290l,,,2707xe" fillcolor="#33b0dd" stroked="f">
              <v:path arrowok="t"/>
            </v:shape>
            <v:shape id="_x0000_s1029" style="position:absolute;left:11942;top:290;width:298;height:2417" coordorigin="11942,290" coordsize="298,2417" path="m12240,290r-298,l11942,2418r5,l12240,2707r,-2417xe" fillcolor="#33b0dd" stroked="f">
              <v:path arrowok="t"/>
            </v:shape>
            <v:shape id="_x0000_s1028" type="#_x0000_t75" style="position:absolute;left:4932;top:523;width:2376;height:1123">
              <v:imagedata r:id="rId6" o:title=""/>
            </v:shape>
            <w10:wrap anchorx="page" anchory="page"/>
          </v:group>
        </w:pict>
      </w:r>
    </w:p>
    <w:p w:rsidR="00C86F4A" w:rsidRPr="003D0253" w:rsidRDefault="00C86F4A">
      <w:pPr>
        <w:spacing w:line="200" w:lineRule="exact"/>
        <w:rPr>
          <w:rFonts w:ascii="Arial" w:hAnsi="Arial" w:cs="Arial"/>
        </w:rPr>
      </w:pPr>
    </w:p>
    <w:tbl>
      <w:tblPr>
        <w:tblW w:w="7464" w:type="dxa"/>
        <w:tblLook w:val="04A0" w:firstRow="1" w:lastRow="0" w:firstColumn="1" w:lastColumn="0" w:noHBand="0" w:noVBand="1"/>
      </w:tblPr>
      <w:tblGrid>
        <w:gridCol w:w="436"/>
        <w:gridCol w:w="1316"/>
        <w:gridCol w:w="456"/>
        <w:gridCol w:w="236"/>
        <w:gridCol w:w="1316"/>
        <w:gridCol w:w="976"/>
        <w:gridCol w:w="976"/>
        <w:gridCol w:w="976"/>
        <w:gridCol w:w="976"/>
      </w:tblGrid>
      <w:tr w:rsidR="00104F4B" w:rsidRPr="00104F4B" w:rsidTr="00104F4B">
        <w:trPr>
          <w:trHeight w:val="288"/>
        </w:trPr>
        <w:tc>
          <w:tcPr>
            <w:tcW w:w="236" w:type="dxa"/>
            <w:tcBorders>
              <w:top w:val="nil"/>
              <w:left w:val="nil"/>
              <w:bottom w:val="nil"/>
              <w:right w:val="nil"/>
            </w:tcBorders>
            <w:shd w:val="clear" w:color="auto" w:fill="auto"/>
            <w:noWrap/>
            <w:vAlign w:val="bottom"/>
            <w:hideMark/>
          </w:tcPr>
          <w:p w:rsidR="00104F4B" w:rsidRPr="00104F4B" w:rsidRDefault="00104F4B" w:rsidP="00104F4B">
            <w:pPr>
              <w:rPr>
                <w:rFonts w:ascii="Calibri" w:hAnsi="Calibri" w:cs="Calibri"/>
                <w:color w:val="000000"/>
                <w:sz w:val="22"/>
                <w:szCs w:val="22"/>
              </w:rPr>
            </w:pPr>
            <w:r w:rsidRPr="00104F4B">
              <w:rPr>
                <w:rFonts w:ascii="Calibri" w:hAnsi="Calibri" w:cs="Calibri"/>
                <w:noProof/>
                <w:color w:val="000000"/>
                <w:sz w:val="22"/>
                <w:szCs w:val="22"/>
              </w:rPr>
              <w:drawing>
                <wp:anchor distT="0" distB="0" distL="114300" distR="114300" simplePos="0" relativeHeight="503316479" behindDoc="0" locked="0" layoutInCell="1" allowOverlap="1">
                  <wp:simplePos x="0" y="0"/>
                  <wp:positionH relativeFrom="column">
                    <wp:posOffset>-7620</wp:posOffset>
                  </wp:positionH>
                  <wp:positionV relativeFrom="paragraph">
                    <wp:posOffset>175260</wp:posOffset>
                  </wp:positionV>
                  <wp:extent cx="4411980" cy="2827020"/>
                  <wp:effectExtent l="0" t="0" r="7620" b="11430"/>
                  <wp:wrapNone/>
                  <wp:docPr id="24" name="Chart 24">
                    <a:extLst xmlns:a="http://schemas.openxmlformats.org/drawingml/2006/main">
                      <a:ext uri="{FF2B5EF4-FFF2-40B4-BE49-F238E27FC236}">
                        <a16:creationId xmlns:a16="http://schemas.microsoft.com/office/drawing/2014/main" id="{8ADB94DC-A2AB-4D67-8ADD-D382BF100B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220"/>
            </w:tblGrid>
            <w:tr w:rsidR="00104F4B" w:rsidRPr="00104F4B">
              <w:trPr>
                <w:trHeight w:val="288"/>
                <w:tblCellSpacing w:w="0" w:type="dxa"/>
              </w:trPr>
              <w:tc>
                <w:tcPr>
                  <w:tcW w:w="220" w:type="dxa"/>
                  <w:tcBorders>
                    <w:top w:val="nil"/>
                    <w:left w:val="nil"/>
                    <w:bottom w:val="nil"/>
                    <w:right w:val="nil"/>
                  </w:tcBorders>
                  <w:shd w:val="clear" w:color="auto" w:fill="auto"/>
                  <w:noWrap/>
                  <w:vAlign w:val="bottom"/>
                  <w:hideMark/>
                </w:tcPr>
                <w:p w:rsidR="00104F4B" w:rsidRPr="00104F4B" w:rsidRDefault="00104F4B" w:rsidP="00104F4B">
                  <w:pPr>
                    <w:rPr>
                      <w:rFonts w:ascii="Calibri" w:hAnsi="Calibri" w:cs="Calibri"/>
                      <w:color w:val="000000"/>
                      <w:sz w:val="22"/>
                      <w:szCs w:val="22"/>
                    </w:rPr>
                  </w:pPr>
                </w:p>
              </w:tc>
            </w:tr>
          </w:tbl>
          <w:p w:rsidR="00104F4B" w:rsidRPr="00104F4B" w:rsidRDefault="00104F4B" w:rsidP="00104F4B">
            <w:pPr>
              <w:rPr>
                <w:rFonts w:ascii="Calibri" w:hAnsi="Calibri" w:cs="Calibri"/>
                <w:color w:val="000000"/>
                <w:sz w:val="22"/>
                <w:szCs w:val="22"/>
              </w:rPr>
            </w:pPr>
          </w:p>
        </w:tc>
        <w:tc>
          <w:tcPr>
            <w:tcW w:w="1316" w:type="dxa"/>
            <w:tcBorders>
              <w:top w:val="nil"/>
              <w:left w:val="nil"/>
              <w:bottom w:val="nil"/>
              <w:right w:val="nil"/>
            </w:tcBorders>
            <w:shd w:val="clear" w:color="auto" w:fill="auto"/>
            <w:noWrap/>
            <w:vAlign w:val="bottom"/>
            <w:hideMark/>
          </w:tcPr>
          <w:p w:rsidR="00104F4B" w:rsidRPr="00104F4B" w:rsidRDefault="00104F4B" w:rsidP="00104F4B"/>
        </w:tc>
        <w:tc>
          <w:tcPr>
            <w:tcW w:w="456" w:type="dxa"/>
            <w:tcBorders>
              <w:top w:val="nil"/>
              <w:left w:val="nil"/>
              <w:bottom w:val="nil"/>
              <w:right w:val="nil"/>
            </w:tcBorders>
            <w:shd w:val="clear" w:color="auto" w:fill="auto"/>
            <w:noWrap/>
            <w:vAlign w:val="bottom"/>
            <w:hideMark/>
          </w:tcPr>
          <w:p w:rsidR="00104F4B" w:rsidRPr="00104F4B" w:rsidRDefault="00104F4B" w:rsidP="00104F4B"/>
        </w:tc>
        <w:tc>
          <w:tcPr>
            <w:tcW w:w="236" w:type="dxa"/>
            <w:tcBorders>
              <w:top w:val="nil"/>
              <w:left w:val="nil"/>
              <w:bottom w:val="nil"/>
              <w:right w:val="nil"/>
            </w:tcBorders>
            <w:shd w:val="clear" w:color="auto" w:fill="auto"/>
            <w:noWrap/>
            <w:vAlign w:val="bottom"/>
            <w:hideMark/>
          </w:tcPr>
          <w:p w:rsidR="00104F4B" w:rsidRPr="00104F4B" w:rsidRDefault="00104F4B" w:rsidP="00104F4B"/>
        </w:tc>
        <w:tc>
          <w:tcPr>
            <w:tcW w:w="131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r>
      <w:tr w:rsidR="00104F4B" w:rsidRPr="00104F4B" w:rsidTr="00104F4B">
        <w:trPr>
          <w:trHeight w:val="288"/>
        </w:trPr>
        <w:tc>
          <w:tcPr>
            <w:tcW w:w="236" w:type="dxa"/>
            <w:tcBorders>
              <w:top w:val="nil"/>
              <w:left w:val="nil"/>
              <w:bottom w:val="nil"/>
              <w:right w:val="nil"/>
            </w:tcBorders>
            <w:shd w:val="clear" w:color="auto" w:fill="auto"/>
            <w:noWrap/>
            <w:vAlign w:val="bottom"/>
            <w:hideMark/>
          </w:tcPr>
          <w:p w:rsidR="00104F4B" w:rsidRPr="00104F4B" w:rsidRDefault="00104F4B" w:rsidP="00104F4B"/>
        </w:tc>
        <w:tc>
          <w:tcPr>
            <w:tcW w:w="1316" w:type="dxa"/>
            <w:tcBorders>
              <w:top w:val="nil"/>
              <w:left w:val="nil"/>
              <w:bottom w:val="nil"/>
              <w:right w:val="nil"/>
            </w:tcBorders>
            <w:shd w:val="clear" w:color="auto" w:fill="auto"/>
            <w:noWrap/>
            <w:vAlign w:val="bottom"/>
            <w:hideMark/>
          </w:tcPr>
          <w:p w:rsidR="00104F4B" w:rsidRPr="00104F4B" w:rsidRDefault="00104F4B" w:rsidP="00104F4B"/>
        </w:tc>
        <w:tc>
          <w:tcPr>
            <w:tcW w:w="456" w:type="dxa"/>
            <w:tcBorders>
              <w:top w:val="nil"/>
              <w:left w:val="nil"/>
              <w:bottom w:val="nil"/>
              <w:right w:val="nil"/>
            </w:tcBorders>
            <w:shd w:val="clear" w:color="auto" w:fill="auto"/>
            <w:noWrap/>
            <w:vAlign w:val="bottom"/>
            <w:hideMark/>
          </w:tcPr>
          <w:p w:rsidR="00104F4B" w:rsidRPr="00104F4B" w:rsidRDefault="00104F4B" w:rsidP="00104F4B"/>
        </w:tc>
        <w:tc>
          <w:tcPr>
            <w:tcW w:w="236" w:type="dxa"/>
            <w:tcBorders>
              <w:top w:val="nil"/>
              <w:left w:val="nil"/>
              <w:bottom w:val="nil"/>
              <w:right w:val="nil"/>
            </w:tcBorders>
            <w:shd w:val="clear" w:color="auto" w:fill="auto"/>
            <w:noWrap/>
            <w:vAlign w:val="bottom"/>
            <w:hideMark/>
          </w:tcPr>
          <w:p w:rsidR="00104F4B" w:rsidRPr="00104F4B" w:rsidRDefault="00104F4B" w:rsidP="00104F4B"/>
        </w:tc>
        <w:tc>
          <w:tcPr>
            <w:tcW w:w="131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r>
      <w:tr w:rsidR="00104F4B" w:rsidRPr="00104F4B" w:rsidTr="00104F4B">
        <w:trPr>
          <w:trHeight w:val="288"/>
        </w:trPr>
        <w:tc>
          <w:tcPr>
            <w:tcW w:w="236" w:type="dxa"/>
            <w:tcBorders>
              <w:top w:val="nil"/>
              <w:left w:val="nil"/>
              <w:bottom w:val="nil"/>
              <w:right w:val="nil"/>
            </w:tcBorders>
            <w:shd w:val="clear" w:color="auto" w:fill="auto"/>
            <w:noWrap/>
            <w:vAlign w:val="bottom"/>
            <w:hideMark/>
          </w:tcPr>
          <w:p w:rsidR="00104F4B" w:rsidRPr="00104F4B" w:rsidRDefault="00104F4B" w:rsidP="00104F4B"/>
        </w:tc>
        <w:tc>
          <w:tcPr>
            <w:tcW w:w="1316" w:type="dxa"/>
            <w:tcBorders>
              <w:top w:val="nil"/>
              <w:left w:val="nil"/>
              <w:bottom w:val="nil"/>
              <w:right w:val="nil"/>
            </w:tcBorders>
            <w:shd w:val="clear" w:color="auto" w:fill="auto"/>
            <w:noWrap/>
            <w:vAlign w:val="bottom"/>
            <w:hideMark/>
          </w:tcPr>
          <w:p w:rsidR="00104F4B" w:rsidRPr="00104F4B" w:rsidRDefault="00104F4B" w:rsidP="00104F4B"/>
        </w:tc>
        <w:tc>
          <w:tcPr>
            <w:tcW w:w="456" w:type="dxa"/>
            <w:tcBorders>
              <w:top w:val="nil"/>
              <w:left w:val="nil"/>
              <w:bottom w:val="nil"/>
              <w:right w:val="nil"/>
            </w:tcBorders>
            <w:shd w:val="clear" w:color="auto" w:fill="auto"/>
            <w:noWrap/>
            <w:vAlign w:val="bottom"/>
            <w:hideMark/>
          </w:tcPr>
          <w:p w:rsidR="00104F4B" w:rsidRPr="00104F4B" w:rsidRDefault="00104F4B" w:rsidP="00104F4B"/>
        </w:tc>
        <w:tc>
          <w:tcPr>
            <w:tcW w:w="236" w:type="dxa"/>
            <w:tcBorders>
              <w:top w:val="nil"/>
              <w:left w:val="nil"/>
              <w:bottom w:val="nil"/>
              <w:right w:val="nil"/>
            </w:tcBorders>
            <w:shd w:val="clear" w:color="auto" w:fill="auto"/>
            <w:noWrap/>
            <w:vAlign w:val="bottom"/>
            <w:hideMark/>
          </w:tcPr>
          <w:p w:rsidR="00104F4B" w:rsidRPr="00104F4B" w:rsidRDefault="00104F4B" w:rsidP="00104F4B"/>
        </w:tc>
        <w:tc>
          <w:tcPr>
            <w:tcW w:w="131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r>
      <w:tr w:rsidR="00104F4B" w:rsidRPr="00104F4B" w:rsidTr="00104F4B">
        <w:trPr>
          <w:trHeight w:val="288"/>
        </w:trPr>
        <w:tc>
          <w:tcPr>
            <w:tcW w:w="236" w:type="dxa"/>
            <w:tcBorders>
              <w:top w:val="nil"/>
              <w:left w:val="nil"/>
              <w:bottom w:val="nil"/>
              <w:right w:val="nil"/>
            </w:tcBorders>
            <w:shd w:val="clear" w:color="auto" w:fill="auto"/>
            <w:noWrap/>
            <w:vAlign w:val="bottom"/>
            <w:hideMark/>
          </w:tcPr>
          <w:p w:rsidR="00104F4B" w:rsidRPr="00104F4B" w:rsidRDefault="00104F4B" w:rsidP="00104F4B"/>
        </w:tc>
        <w:tc>
          <w:tcPr>
            <w:tcW w:w="1316" w:type="dxa"/>
            <w:tcBorders>
              <w:top w:val="nil"/>
              <w:left w:val="nil"/>
              <w:bottom w:val="nil"/>
              <w:right w:val="nil"/>
            </w:tcBorders>
            <w:shd w:val="clear" w:color="auto" w:fill="auto"/>
            <w:noWrap/>
            <w:vAlign w:val="bottom"/>
            <w:hideMark/>
          </w:tcPr>
          <w:p w:rsidR="00104F4B" w:rsidRPr="00104F4B" w:rsidRDefault="00104F4B" w:rsidP="00104F4B"/>
        </w:tc>
        <w:tc>
          <w:tcPr>
            <w:tcW w:w="456" w:type="dxa"/>
            <w:tcBorders>
              <w:top w:val="nil"/>
              <w:left w:val="nil"/>
              <w:bottom w:val="nil"/>
              <w:right w:val="nil"/>
            </w:tcBorders>
            <w:shd w:val="clear" w:color="auto" w:fill="auto"/>
            <w:noWrap/>
            <w:vAlign w:val="bottom"/>
            <w:hideMark/>
          </w:tcPr>
          <w:p w:rsidR="00104F4B" w:rsidRPr="00104F4B" w:rsidRDefault="00104F4B" w:rsidP="00104F4B"/>
        </w:tc>
        <w:tc>
          <w:tcPr>
            <w:tcW w:w="236" w:type="dxa"/>
            <w:tcBorders>
              <w:top w:val="nil"/>
              <w:left w:val="nil"/>
              <w:bottom w:val="nil"/>
              <w:right w:val="nil"/>
            </w:tcBorders>
            <w:shd w:val="clear" w:color="auto" w:fill="auto"/>
            <w:noWrap/>
            <w:vAlign w:val="bottom"/>
            <w:hideMark/>
          </w:tcPr>
          <w:p w:rsidR="00104F4B" w:rsidRPr="00104F4B" w:rsidRDefault="00104F4B" w:rsidP="00104F4B"/>
        </w:tc>
        <w:tc>
          <w:tcPr>
            <w:tcW w:w="131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r>
      <w:tr w:rsidR="00104F4B" w:rsidRPr="00104F4B" w:rsidTr="00104F4B">
        <w:trPr>
          <w:trHeight w:val="288"/>
        </w:trPr>
        <w:tc>
          <w:tcPr>
            <w:tcW w:w="236" w:type="dxa"/>
            <w:tcBorders>
              <w:top w:val="nil"/>
              <w:left w:val="nil"/>
              <w:bottom w:val="nil"/>
              <w:right w:val="nil"/>
            </w:tcBorders>
            <w:shd w:val="clear" w:color="auto" w:fill="auto"/>
            <w:noWrap/>
            <w:vAlign w:val="bottom"/>
            <w:hideMark/>
          </w:tcPr>
          <w:p w:rsidR="00104F4B" w:rsidRPr="00104F4B" w:rsidRDefault="00104F4B" w:rsidP="00104F4B"/>
        </w:tc>
        <w:tc>
          <w:tcPr>
            <w:tcW w:w="1316" w:type="dxa"/>
            <w:tcBorders>
              <w:top w:val="nil"/>
              <w:left w:val="nil"/>
              <w:bottom w:val="nil"/>
              <w:right w:val="nil"/>
            </w:tcBorders>
            <w:shd w:val="clear" w:color="auto" w:fill="auto"/>
            <w:noWrap/>
            <w:vAlign w:val="bottom"/>
            <w:hideMark/>
          </w:tcPr>
          <w:p w:rsidR="00104F4B" w:rsidRPr="00104F4B" w:rsidRDefault="00104F4B" w:rsidP="00104F4B"/>
        </w:tc>
        <w:tc>
          <w:tcPr>
            <w:tcW w:w="456" w:type="dxa"/>
            <w:tcBorders>
              <w:top w:val="nil"/>
              <w:left w:val="nil"/>
              <w:bottom w:val="nil"/>
              <w:right w:val="nil"/>
            </w:tcBorders>
            <w:shd w:val="clear" w:color="auto" w:fill="auto"/>
            <w:noWrap/>
            <w:vAlign w:val="bottom"/>
            <w:hideMark/>
          </w:tcPr>
          <w:p w:rsidR="00104F4B" w:rsidRPr="00104F4B" w:rsidRDefault="00104F4B" w:rsidP="00104F4B"/>
        </w:tc>
        <w:tc>
          <w:tcPr>
            <w:tcW w:w="236" w:type="dxa"/>
            <w:tcBorders>
              <w:top w:val="nil"/>
              <w:left w:val="nil"/>
              <w:bottom w:val="nil"/>
              <w:right w:val="nil"/>
            </w:tcBorders>
            <w:shd w:val="clear" w:color="auto" w:fill="auto"/>
            <w:noWrap/>
            <w:vAlign w:val="bottom"/>
            <w:hideMark/>
          </w:tcPr>
          <w:p w:rsidR="00104F4B" w:rsidRPr="00104F4B" w:rsidRDefault="00104F4B" w:rsidP="00104F4B"/>
        </w:tc>
        <w:tc>
          <w:tcPr>
            <w:tcW w:w="131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r>
      <w:tr w:rsidR="00104F4B" w:rsidRPr="00104F4B" w:rsidTr="00104F4B">
        <w:trPr>
          <w:trHeight w:val="288"/>
        </w:trPr>
        <w:tc>
          <w:tcPr>
            <w:tcW w:w="236" w:type="dxa"/>
            <w:tcBorders>
              <w:top w:val="nil"/>
              <w:left w:val="nil"/>
              <w:bottom w:val="nil"/>
              <w:right w:val="nil"/>
            </w:tcBorders>
            <w:shd w:val="clear" w:color="auto" w:fill="auto"/>
            <w:noWrap/>
            <w:vAlign w:val="bottom"/>
            <w:hideMark/>
          </w:tcPr>
          <w:p w:rsidR="00104F4B" w:rsidRPr="00104F4B" w:rsidRDefault="00104F4B" w:rsidP="00104F4B"/>
        </w:tc>
        <w:tc>
          <w:tcPr>
            <w:tcW w:w="1316" w:type="dxa"/>
            <w:tcBorders>
              <w:top w:val="nil"/>
              <w:left w:val="nil"/>
              <w:bottom w:val="nil"/>
              <w:right w:val="nil"/>
            </w:tcBorders>
            <w:shd w:val="clear" w:color="auto" w:fill="auto"/>
            <w:noWrap/>
            <w:vAlign w:val="bottom"/>
            <w:hideMark/>
          </w:tcPr>
          <w:p w:rsidR="00104F4B" w:rsidRPr="00104F4B" w:rsidRDefault="00104F4B" w:rsidP="00104F4B"/>
        </w:tc>
        <w:tc>
          <w:tcPr>
            <w:tcW w:w="456" w:type="dxa"/>
            <w:tcBorders>
              <w:top w:val="nil"/>
              <w:left w:val="nil"/>
              <w:bottom w:val="nil"/>
              <w:right w:val="nil"/>
            </w:tcBorders>
            <w:shd w:val="clear" w:color="auto" w:fill="auto"/>
            <w:noWrap/>
            <w:vAlign w:val="bottom"/>
            <w:hideMark/>
          </w:tcPr>
          <w:p w:rsidR="00104F4B" w:rsidRPr="00104F4B" w:rsidRDefault="00104F4B" w:rsidP="00104F4B"/>
        </w:tc>
        <w:tc>
          <w:tcPr>
            <w:tcW w:w="236" w:type="dxa"/>
            <w:tcBorders>
              <w:top w:val="nil"/>
              <w:left w:val="nil"/>
              <w:bottom w:val="nil"/>
              <w:right w:val="nil"/>
            </w:tcBorders>
            <w:shd w:val="clear" w:color="auto" w:fill="auto"/>
            <w:noWrap/>
            <w:vAlign w:val="bottom"/>
            <w:hideMark/>
          </w:tcPr>
          <w:p w:rsidR="00104F4B" w:rsidRPr="00104F4B" w:rsidRDefault="00104F4B" w:rsidP="00104F4B"/>
        </w:tc>
        <w:tc>
          <w:tcPr>
            <w:tcW w:w="131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r>
      <w:tr w:rsidR="00104F4B" w:rsidRPr="00104F4B" w:rsidTr="00104F4B">
        <w:trPr>
          <w:trHeight w:val="288"/>
        </w:trPr>
        <w:tc>
          <w:tcPr>
            <w:tcW w:w="236" w:type="dxa"/>
            <w:tcBorders>
              <w:top w:val="nil"/>
              <w:left w:val="nil"/>
              <w:bottom w:val="nil"/>
              <w:right w:val="nil"/>
            </w:tcBorders>
            <w:shd w:val="clear" w:color="auto" w:fill="auto"/>
            <w:noWrap/>
            <w:vAlign w:val="bottom"/>
            <w:hideMark/>
          </w:tcPr>
          <w:p w:rsidR="00104F4B" w:rsidRPr="00104F4B" w:rsidRDefault="00104F4B" w:rsidP="00104F4B"/>
        </w:tc>
        <w:tc>
          <w:tcPr>
            <w:tcW w:w="1316" w:type="dxa"/>
            <w:tcBorders>
              <w:top w:val="nil"/>
              <w:left w:val="nil"/>
              <w:bottom w:val="nil"/>
              <w:right w:val="nil"/>
            </w:tcBorders>
            <w:shd w:val="clear" w:color="auto" w:fill="auto"/>
            <w:noWrap/>
            <w:vAlign w:val="bottom"/>
            <w:hideMark/>
          </w:tcPr>
          <w:p w:rsidR="00104F4B" w:rsidRPr="00104F4B" w:rsidRDefault="00104F4B" w:rsidP="00104F4B"/>
        </w:tc>
        <w:tc>
          <w:tcPr>
            <w:tcW w:w="456" w:type="dxa"/>
            <w:tcBorders>
              <w:top w:val="nil"/>
              <w:left w:val="nil"/>
              <w:bottom w:val="nil"/>
              <w:right w:val="nil"/>
            </w:tcBorders>
            <w:shd w:val="clear" w:color="auto" w:fill="auto"/>
            <w:noWrap/>
            <w:vAlign w:val="bottom"/>
            <w:hideMark/>
          </w:tcPr>
          <w:p w:rsidR="00104F4B" w:rsidRPr="00104F4B" w:rsidRDefault="00104F4B" w:rsidP="00104F4B"/>
        </w:tc>
        <w:tc>
          <w:tcPr>
            <w:tcW w:w="236" w:type="dxa"/>
            <w:tcBorders>
              <w:top w:val="nil"/>
              <w:left w:val="nil"/>
              <w:bottom w:val="nil"/>
              <w:right w:val="nil"/>
            </w:tcBorders>
            <w:shd w:val="clear" w:color="auto" w:fill="auto"/>
            <w:noWrap/>
            <w:vAlign w:val="bottom"/>
            <w:hideMark/>
          </w:tcPr>
          <w:p w:rsidR="00104F4B" w:rsidRPr="00104F4B" w:rsidRDefault="00104F4B" w:rsidP="00104F4B"/>
        </w:tc>
        <w:tc>
          <w:tcPr>
            <w:tcW w:w="131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r>
      <w:tr w:rsidR="00104F4B" w:rsidRPr="00104F4B" w:rsidTr="00104F4B">
        <w:trPr>
          <w:trHeight w:val="288"/>
        </w:trPr>
        <w:tc>
          <w:tcPr>
            <w:tcW w:w="236" w:type="dxa"/>
            <w:tcBorders>
              <w:top w:val="nil"/>
              <w:left w:val="nil"/>
              <w:bottom w:val="nil"/>
              <w:right w:val="nil"/>
            </w:tcBorders>
            <w:shd w:val="clear" w:color="auto" w:fill="auto"/>
            <w:noWrap/>
            <w:vAlign w:val="bottom"/>
            <w:hideMark/>
          </w:tcPr>
          <w:p w:rsidR="00104F4B" w:rsidRPr="00104F4B" w:rsidRDefault="00104F4B" w:rsidP="00104F4B"/>
        </w:tc>
        <w:tc>
          <w:tcPr>
            <w:tcW w:w="1316" w:type="dxa"/>
            <w:tcBorders>
              <w:top w:val="nil"/>
              <w:left w:val="nil"/>
              <w:bottom w:val="nil"/>
              <w:right w:val="nil"/>
            </w:tcBorders>
            <w:shd w:val="clear" w:color="auto" w:fill="auto"/>
            <w:noWrap/>
            <w:vAlign w:val="bottom"/>
            <w:hideMark/>
          </w:tcPr>
          <w:p w:rsidR="00104F4B" w:rsidRPr="00104F4B" w:rsidRDefault="00104F4B" w:rsidP="00104F4B"/>
        </w:tc>
        <w:tc>
          <w:tcPr>
            <w:tcW w:w="456" w:type="dxa"/>
            <w:tcBorders>
              <w:top w:val="nil"/>
              <w:left w:val="nil"/>
              <w:bottom w:val="nil"/>
              <w:right w:val="nil"/>
            </w:tcBorders>
            <w:shd w:val="clear" w:color="auto" w:fill="auto"/>
            <w:noWrap/>
            <w:vAlign w:val="bottom"/>
            <w:hideMark/>
          </w:tcPr>
          <w:p w:rsidR="00104F4B" w:rsidRPr="00104F4B" w:rsidRDefault="00104F4B" w:rsidP="00104F4B"/>
        </w:tc>
        <w:tc>
          <w:tcPr>
            <w:tcW w:w="236" w:type="dxa"/>
            <w:tcBorders>
              <w:top w:val="nil"/>
              <w:left w:val="nil"/>
              <w:bottom w:val="nil"/>
              <w:right w:val="nil"/>
            </w:tcBorders>
            <w:shd w:val="clear" w:color="auto" w:fill="auto"/>
            <w:noWrap/>
            <w:vAlign w:val="bottom"/>
            <w:hideMark/>
          </w:tcPr>
          <w:p w:rsidR="00104F4B" w:rsidRPr="00104F4B" w:rsidRDefault="00104F4B" w:rsidP="00104F4B"/>
        </w:tc>
        <w:tc>
          <w:tcPr>
            <w:tcW w:w="131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r>
      <w:tr w:rsidR="00104F4B" w:rsidRPr="00104F4B" w:rsidTr="00104F4B">
        <w:trPr>
          <w:trHeight w:val="288"/>
        </w:trPr>
        <w:tc>
          <w:tcPr>
            <w:tcW w:w="236" w:type="dxa"/>
            <w:tcBorders>
              <w:top w:val="nil"/>
              <w:left w:val="nil"/>
              <w:bottom w:val="nil"/>
              <w:right w:val="nil"/>
            </w:tcBorders>
            <w:shd w:val="clear" w:color="auto" w:fill="auto"/>
            <w:noWrap/>
            <w:vAlign w:val="bottom"/>
            <w:hideMark/>
          </w:tcPr>
          <w:p w:rsidR="00104F4B" w:rsidRPr="00104F4B" w:rsidRDefault="00104F4B" w:rsidP="00104F4B"/>
        </w:tc>
        <w:tc>
          <w:tcPr>
            <w:tcW w:w="1316" w:type="dxa"/>
            <w:tcBorders>
              <w:top w:val="nil"/>
              <w:left w:val="nil"/>
              <w:bottom w:val="nil"/>
              <w:right w:val="nil"/>
            </w:tcBorders>
            <w:shd w:val="clear" w:color="auto" w:fill="auto"/>
            <w:noWrap/>
            <w:vAlign w:val="bottom"/>
            <w:hideMark/>
          </w:tcPr>
          <w:p w:rsidR="00104F4B" w:rsidRPr="00104F4B" w:rsidRDefault="00104F4B" w:rsidP="00104F4B"/>
        </w:tc>
        <w:tc>
          <w:tcPr>
            <w:tcW w:w="456" w:type="dxa"/>
            <w:tcBorders>
              <w:top w:val="nil"/>
              <w:left w:val="nil"/>
              <w:bottom w:val="nil"/>
              <w:right w:val="nil"/>
            </w:tcBorders>
            <w:shd w:val="clear" w:color="auto" w:fill="auto"/>
            <w:noWrap/>
            <w:vAlign w:val="bottom"/>
            <w:hideMark/>
          </w:tcPr>
          <w:p w:rsidR="00104F4B" w:rsidRPr="00104F4B" w:rsidRDefault="00104F4B" w:rsidP="00104F4B"/>
        </w:tc>
        <w:tc>
          <w:tcPr>
            <w:tcW w:w="236" w:type="dxa"/>
            <w:tcBorders>
              <w:top w:val="nil"/>
              <w:left w:val="nil"/>
              <w:bottom w:val="nil"/>
              <w:right w:val="nil"/>
            </w:tcBorders>
            <w:shd w:val="clear" w:color="auto" w:fill="auto"/>
            <w:noWrap/>
            <w:vAlign w:val="bottom"/>
            <w:hideMark/>
          </w:tcPr>
          <w:p w:rsidR="00104F4B" w:rsidRPr="00104F4B" w:rsidRDefault="00104F4B" w:rsidP="00104F4B"/>
        </w:tc>
        <w:tc>
          <w:tcPr>
            <w:tcW w:w="131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r>
      <w:tr w:rsidR="00104F4B" w:rsidRPr="00104F4B" w:rsidTr="00104F4B">
        <w:trPr>
          <w:trHeight w:val="288"/>
        </w:trPr>
        <w:tc>
          <w:tcPr>
            <w:tcW w:w="236" w:type="dxa"/>
            <w:tcBorders>
              <w:top w:val="nil"/>
              <w:left w:val="nil"/>
              <w:bottom w:val="nil"/>
              <w:right w:val="nil"/>
            </w:tcBorders>
            <w:shd w:val="clear" w:color="auto" w:fill="auto"/>
            <w:noWrap/>
            <w:vAlign w:val="bottom"/>
            <w:hideMark/>
          </w:tcPr>
          <w:p w:rsidR="00104F4B" w:rsidRPr="00104F4B" w:rsidRDefault="00104F4B" w:rsidP="00104F4B"/>
        </w:tc>
        <w:tc>
          <w:tcPr>
            <w:tcW w:w="1316" w:type="dxa"/>
            <w:tcBorders>
              <w:top w:val="nil"/>
              <w:left w:val="nil"/>
              <w:bottom w:val="nil"/>
              <w:right w:val="nil"/>
            </w:tcBorders>
            <w:shd w:val="clear" w:color="auto" w:fill="auto"/>
            <w:noWrap/>
            <w:vAlign w:val="bottom"/>
            <w:hideMark/>
          </w:tcPr>
          <w:p w:rsidR="00104F4B" w:rsidRPr="00104F4B" w:rsidRDefault="00104F4B" w:rsidP="00104F4B"/>
        </w:tc>
        <w:tc>
          <w:tcPr>
            <w:tcW w:w="456" w:type="dxa"/>
            <w:tcBorders>
              <w:top w:val="nil"/>
              <w:left w:val="nil"/>
              <w:bottom w:val="nil"/>
              <w:right w:val="nil"/>
            </w:tcBorders>
            <w:shd w:val="clear" w:color="auto" w:fill="auto"/>
            <w:noWrap/>
            <w:vAlign w:val="bottom"/>
            <w:hideMark/>
          </w:tcPr>
          <w:p w:rsidR="00104F4B" w:rsidRPr="00104F4B" w:rsidRDefault="00104F4B" w:rsidP="00104F4B"/>
        </w:tc>
        <w:tc>
          <w:tcPr>
            <w:tcW w:w="236" w:type="dxa"/>
            <w:tcBorders>
              <w:top w:val="nil"/>
              <w:left w:val="nil"/>
              <w:bottom w:val="nil"/>
              <w:right w:val="nil"/>
            </w:tcBorders>
            <w:shd w:val="clear" w:color="auto" w:fill="auto"/>
            <w:noWrap/>
            <w:vAlign w:val="bottom"/>
            <w:hideMark/>
          </w:tcPr>
          <w:p w:rsidR="00104F4B" w:rsidRPr="00104F4B" w:rsidRDefault="00104F4B" w:rsidP="00104F4B"/>
        </w:tc>
        <w:tc>
          <w:tcPr>
            <w:tcW w:w="131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r>
      <w:tr w:rsidR="00104F4B" w:rsidRPr="00104F4B" w:rsidTr="00104F4B">
        <w:trPr>
          <w:trHeight w:val="288"/>
        </w:trPr>
        <w:tc>
          <w:tcPr>
            <w:tcW w:w="236" w:type="dxa"/>
            <w:tcBorders>
              <w:top w:val="nil"/>
              <w:left w:val="nil"/>
              <w:bottom w:val="nil"/>
              <w:right w:val="nil"/>
            </w:tcBorders>
            <w:shd w:val="clear" w:color="auto" w:fill="auto"/>
            <w:noWrap/>
            <w:vAlign w:val="bottom"/>
            <w:hideMark/>
          </w:tcPr>
          <w:p w:rsidR="00104F4B" w:rsidRPr="00104F4B" w:rsidRDefault="00104F4B" w:rsidP="00104F4B"/>
        </w:tc>
        <w:tc>
          <w:tcPr>
            <w:tcW w:w="1316" w:type="dxa"/>
            <w:tcBorders>
              <w:top w:val="nil"/>
              <w:left w:val="nil"/>
              <w:bottom w:val="nil"/>
              <w:right w:val="nil"/>
            </w:tcBorders>
            <w:shd w:val="clear" w:color="auto" w:fill="auto"/>
            <w:noWrap/>
            <w:vAlign w:val="bottom"/>
            <w:hideMark/>
          </w:tcPr>
          <w:p w:rsidR="00104F4B" w:rsidRPr="00104F4B" w:rsidRDefault="00104F4B" w:rsidP="00104F4B"/>
        </w:tc>
        <w:tc>
          <w:tcPr>
            <w:tcW w:w="456" w:type="dxa"/>
            <w:tcBorders>
              <w:top w:val="nil"/>
              <w:left w:val="nil"/>
              <w:bottom w:val="nil"/>
              <w:right w:val="nil"/>
            </w:tcBorders>
            <w:shd w:val="clear" w:color="auto" w:fill="auto"/>
            <w:noWrap/>
            <w:vAlign w:val="bottom"/>
            <w:hideMark/>
          </w:tcPr>
          <w:p w:rsidR="00104F4B" w:rsidRPr="00104F4B" w:rsidRDefault="00104F4B" w:rsidP="00104F4B"/>
        </w:tc>
        <w:tc>
          <w:tcPr>
            <w:tcW w:w="236" w:type="dxa"/>
            <w:tcBorders>
              <w:top w:val="nil"/>
              <w:left w:val="nil"/>
              <w:bottom w:val="nil"/>
              <w:right w:val="nil"/>
            </w:tcBorders>
            <w:shd w:val="clear" w:color="auto" w:fill="auto"/>
            <w:noWrap/>
            <w:vAlign w:val="bottom"/>
            <w:hideMark/>
          </w:tcPr>
          <w:p w:rsidR="00104F4B" w:rsidRPr="00104F4B" w:rsidRDefault="00104F4B" w:rsidP="00104F4B"/>
        </w:tc>
        <w:tc>
          <w:tcPr>
            <w:tcW w:w="131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r>
      <w:tr w:rsidR="00104F4B" w:rsidRPr="00104F4B" w:rsidTr="00104F4B">
        <w:trPr>
          <w:trHeight w:val="288"/>
        </w:trPr>
        <w:tc>
          <w:tcPr>
            <w:tcW w:w="236" w:type="dxa"/>
            <w:tcBorders>
              <w:top w:val="nil"/>
              <w:left w:val="nil"/>
              <w:bottom w:val="nil"/>
              <w:right w:val="nil"/>
            </w:tcBorders>
            <w:shd w:val="clear" w:color="auto" w:fill="auto"/>
            <w:noWrap/>
            <w:vAlign w:val="bottom"/>
            <w:hideMark/>
          </w:tcPr>
          <w:p w:rsidR="00104F4B" w:rsidRPr="00104F4B" w:rsidRDefault="00104F4B" w:rsidP="00104F4B"/>
        </w:tc>
        <w:tc>
          <w:tcPr>
            <w:tcW w:w="1316" w:type="dxa"/>
            <w:tcBorders>
              <w:top w:val="nil"/>
              <w:left w:val="nil"/>
              <w:bottom w:val="nil"/>
              <w:right w:val="nil"/>
            </w:tcBorders>
            <w:shd w:val="clear" w:color="auto" w:fill="auto"/>
            <w:noWrap/>
            <w:vAlign w:val="bottom"/>
            <w:hideMark/>
          </w:tcPr>
          <w:p w:rsidR="00104F4B" w:rsidRPr="00104F4B" w:rsidRDefault="00104F4B" w:rsidP="00104F4B"/>
        </w:tc>
        <w:tc>
          <w:tcPr>
            <w:tcW w:w="456" w:type="dxa"/>
            <w:tcBorders>
              <w:top w:val="nil"/>
              <w:left w:val="nil"/>
              <w:bottom w:val="nil"/>
              <w:right w:val="nil"/>
            </w:tcBorders>
            <w:shd w:val="clear" w:color="auto" w:fill="auto"/>
            <w:noWrap/>
            <w:vAlign w:val="bottom"/>
            <w:hideMark/>
          </w:tcPr>
          <w:p w:rsidR="00104F4B" w:rsidRPr="00104F4B" w:rsidRDefault="00104F4B" w:rsidP="00104F4B"/>
        </w:tc>
        <w:tc>
          <w:tcPr>
            <w:tcW w:w="236" w:type="dxa"/>
            <w:tcBorders>
              <w:top w:val="nil"/>
              <w:left w:val="nil"/>
              <w:bottom w:val="nil"/>
              <w:right w:val="nil"/>
            </w:tcBorders>
            <w:shd w:val="clear" w:color="auto" w:fill="auto"/>
            <w:noWrap/>
            <w:vAlign w:val="bottom"/>
            <w:hideMark/>
          </w:tcPr>
          <w:p w:rsidR="00104F4B" w:rsidRPr="00104F4B" w:rsidRDefault="00104F4B" w:rsidP="00104F4B"/>
        </w:tc>
        <w:tc>
          <w:tcPr>
            <w:tcW w:w="131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r>
      <w:tr w:rsidR="00104F4B" w:rsidRPr="00104F4B" w:rsidTr="00104F4B">
        <w:trPr>
          <w:trHeight w:val="288"/>
        </w:trPr>
        <w:tc>
          <w:tcPr>
            <w:tcW w:w="236" w:type="dxa"/>
            <w:tcBorders>
              <w:top w:val="nil"/>
              <w:left w:val="nil"/>
              <w:bottom w:val="nil"/>
              <w:right w:val="nil"/>
            </w:tcBorders>
            <w:shd w:val="clear" w:color="auto" w:fill="auto"/>
            <w:noWrap/>
            <w:vAlign w:val="bottom"/>
            <w:hideMark/>
          </w:tcPr>
          <w:p w:rsidR="00104F4B" w:rsidRPr="00104F4B" w:rsidRDefault="00104F4B" w:rsidP="00104F4B"/>
        </w:tc>
        <w:tc>
          <w:tcPr>
            <w:tcW w:w="1316" w:type="dxa"/>
            <w:tcBorders>
              <w:top w:val="nil"/>
              <w:left w:val="nil"/>
              <w:bottom w:val="nil"/>
              <w:right w:val="nil"/>
            </w:tcBorders>
            <w:shd w:val="clear" w:color="auto" w:fill="auto"/>
            <w:noWrap/>
            <w:vAlign w:val="bottom"/>
            <w:hideMark/>
          </w:tcPr>
          <w:p w:rsidR="00104F4B" w:rsidRPr="00104F4B" w:rsidRDefault="00104F4B" w:rsidP="00104F4B"/>
        </w:tc>
        <w:tc>
          <w:tcPr>
            <w:tcW w:w="456" w:type="dxa"/>
            <w:tcBorders>
              <w:top w:val="nil"/>
              <w:left w:val="nil"/>
              <w:bottom w:val="nil"/>
              <w:right w:val="nil"/>
            </w:tcBorders>
            <w:shd w:val="clear" w:color="auto" w:fill="auto"/>
            <w:noWrap/>
            <w:vAlign w:val="bottom"/>
            <w:hideMark/>
          </w:tcPr>
          <w:p w:rsidR="00104F4B" w:rsidRPr="00104F4B" w:rsidRDefault="00104F4B" w:rsidP="00104F4B"/>
        </w:tc>
        <w:tc>
          <w:tcPr>
            <w:tcW w:w="236" w:type="dxa"/>
            <w:tcBorders>
              <w:top w:val="nil"/>
              <w:left w:val="nil"/>
              <w:bottom w:val="nil"/>
              <w:right w:val="nil"/>
            </w:tcBorders>
            <w:shd w:val="clear" w:color="auto" w:fill="auto"/>
            <w:noWrap/>
            <w:vAlign w:val="bottom"/>
            <w:hideMark/>
          </w:tcPr>
          <w:p w:rsidR="00104F4B" w:rsidRPr="00104F4B" w:rsidRDefault="00104F4B" w:rsidP="00104F4B"/>
        </w:tc>
        <w:tc>
          <w:tcPr>
            <w:tcW w:w="131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r>
      <w:tr w:rsidR="00104F4B" w:rsidRPr="00104F4B" w:rsidTr="00104F4B">
        <w:trPr>
          <w:trHeight w:val="288"/>
        </w:trPr>
        <w:tc>
          <w:tcPr>
            <w:tcW w:w="236" w:type="dxa"/>
            <w:tcBorders>
              <w:top w:val="nil"/>
              <w:left w:val="nil"/>
              <w:bottom w:val="nil"/>
              <w:right w:val="nil"/>
            </w:tcBorders>
            <w:shd w:val="clear" w:color="auto" w:fill="auto"/>
            <w:noWrap/>
            <w:vAlign w:val="bottom"/>
            <w:hideMark/>
          </w:tcPr>
          <w:p w:rsidR="00104F4B" w:rsidRPr="00104F4B" w:rsidRDefault="00104F4B" w:rsidP="00104F4B"/>
        </w:tc>
        <w:tc>
          <w:tcPr>
            <w:tcW w:w="1316" w:type="dxa"/>
            <w:tcBorders>
              <w:top w:val="nil"/>
              <w:left w:val="nil"/>
              <w:bottom w:val="nil"/>
              <w:right w:val="nil"/>
            </w:tcBorders>
            <w:shd w:val="clear" w:color="auto" w:fill="auto"/>
            <w:noWrap/>
            <w:vAlign w:val="bottom"/>
            <w:hideMark/>
          </w:tcPr>
          <w:p w:rsidR="00104F4B" w:rsidRPr="00104F4B" w:rsidRDefault="00104F4B" w:rsidP="00104F4B"/>
        </w:tc>
        <w:tc>
          <w:tcPr>
            <w:tcW w:w="456" w:type="dxa"/>
            <w:tcBorders>
              <w:top w:val="nil"/>
              <w:left w:val="nil"/>
              <w:bottom w:val="nil"/>
              <w:right w:val="nil"/>
            </w:tcBorders>
            <w:shd w:val="clear" w:color="auto" w:fill="auto"/>
            <w:noWrap/>
            <w:vAlign w:val="bottom"/>
            <w:hideMark/>
          </w:tcPr>
          <w:p w:rsidR="00104F4B" w:rsidRPr="00104F4B" w:rsidRDefault="00104F4B" w:rsidP="00104F4B"/>
        </w:tc>
        <w:tc>
          <w:tcPr>
            <w:tcW w:w="236" w:type="dxa"/>
            <w:tcBorders>
              <w:top w:val="nil"/>
              <w:left w:val="nil"/>
              <w:bottom w:val="nil"/>
              <w:right w:val="nil"/>
            </w:tcBorders>
            <w:shd w:val="clear" w:color="auto" w:fill="auto"/>
            <w:noWrap/>
            <w:vAlign w:val="bottom"/>
            <w:hideMark/>
          </w:tcPr>
          <w:p w:rsidR="00104F4B" w:rsidRPr="00104F4B" w:rsidRDefault="00104F4B" w:rsidP="00104F4B"/>
        </w:tc>
        <w:tc>
          <w:tcPr>
            <w:tcW w:w="131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r>
      <w:tr w:rsidR="00104F4B" w:rsidRPr="00104F4B" w:rsidTr="00104F4B">
        <w:trPr>
          <w:trHeight w:val="288"/>
        </w:trPr>
        <w:tc>
          <w:tcPr>
            <w:tcW w:w="236" w:type="dxa"/>
            <w:tcBorders>
              <w:top w:val="nil"/>
              <w:left w:val="nil"/>
              <w:bottom w:val="nil"/>
              <w:right w:val="nil"/>
            </w:tcBorders>
            <w:shd w:val="clear" w:color="auto" w:fill="auto"/>
            <w:noWrap/>
            <w:vAlign w:val="bottom"/>
            <w:hideMark/>
          </w:tcPr>
          <w:p w:rsidR="00104F4B" w:rsidRPr="00104F4B" w:rsidRDefault="00104F4B" w:rsidP="00104F4B"/>
        </w:tc>
        <w:tc>
          <w:tcPr>
            <w:tcW w:w="1316" w:type="dxa"/>
            <w:tcBorders>
              <w:top w:val="nil"/>
              <w:left w:val="nil"/>
              <w:bottom w:val="nil"/>
              <w:right w:val="nil"/>
            </w:tcBorders>
            <w:shd w:val="clear" w:color="auto" w:fill="auto"/>
            <w:noWrap/>
            <w:vAlign w:val="bottom"/>
            <w:hideMark/>
          </w:tcPr>
          <w:p w:rsidR="00104F4B" w:rsidRPr="00104F4B" w:rsidRDefault="00104F4B" w:rsidP="00104F4B"/>
        </w:tc>
        <w:tc>
          <w:tcPr>
            <w:tcW w:w="456" w:type="dxa"/>
            <w:tcBorders>
              <w:top w:val="nil"/>
              <w:left w:val="nil"/>
              <w:bottom w:val="nil"/>
              <w:right w:val="nil"/>
            </w:tcBorders>
            <w:shd w:val="clear" w:color="auto" w:fill="auto"/>
            <w:noWrap/>
            <w:vAlign w:val="bottom"/>
            <w:hideMark/>
          </w:tcPr>
          <w:p w:rsidR="00104F4B" w:rsidRPr="00104F4B" w:rsidRDefault="00104F4B" w:rsidP="00104F4B"/>
        </w:tc>
        <w:tc>
          <w:tcPr>
            <w:tcW w:w="236" w:type="dxa"/>
            <w:tcBorders>
              <w:top w:val="nil"/>
              <w:left w:val="nil"/>
              <w:bottom w:val="nil"/>
              <w:right w:val="nil"/>
            </w:tcBorders>
            <w:shd w:val="clear" w:color="auto" w:fill="auto"/>
            <w:noWrap/>
            <w:vAlign w:val="bottom"/>
            <w:hideMark/>
          </w:tcPr>
          <w:p w:rsidR="00104F4B" w:rsidRPr="00104F4B" w:rsidRDefault="00104F4B" w:rsidP="00104F4B"/>
        </w:tc>
        <w:tc>
          <w:tcPr>
            <w:tcW w:w="131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r>
      <w:tr w:rsidR="00104F4B" w:rsidRPr="00104F4B" w:rsidTr="00104F4B">
        <w:trPr>
          <w:trHeight w:val="288"/>
        </w:trPr>
        <w:tc>
          <w:tcPr>
            <w:tcW w:w="236" w:type="dxa"/>
            <w:tcBorders>
              <w:top w:val="nil"/>
              <w:left w:val="nil"/>
              <w:bottom w:val="nil"/>
              <w:right w:val="nil"/>
            </w:tcBorders>
            <w:shd w:val="clear" w:color="auto" w:fill="auto"/>
            <w:noWrap/>
            <w:vAlign w:val="bottom"/>
            <w:hideMark/>
          </w:tcPr>
          <w:p w:rsidR="00104F4B" w:rsidRPr="00104F4B" w:rsidRDefault="00104F4B" w:rsidP="00104F4B"/>
        </w:tc>
        <w:tc>
          <w:tcPr>
            <w:tcW w:w="1316" w:type="dxa"/>
            <w:tcBorders>
              <w:top w:val="nil"/>
              <w:left w:val="nil"/>
              <w:bottom w:val="nil"/>
              <w:right w:val="nil"/>
            </w:tcBorders>
            <w:shd w:val="clear" w:color="auto" w:fill="auto"/>
            <w:noWrap/>
            <w:vAlign w:val="bottom"/>
            <w:hideMark/>
          </w:tcPr>
          <w:p w:rsidR="00104F4B" w:rsidRPr="00104F4B" w:rsidRDefault="00104F4B" w:rsidP="00104F4B"/>
        </w:tc>
        <w:tc>
          <w:tcPr>
            <w:tcW w:w="456" w:type="dxa"/>
            <w:tcBorders>
              <w:top w:val="nil"/>
              <w:left w:val="nil"/>
              <w:bottom w:val="nil"/>
              <w:right w:val="nil"/>
            </w:tcBorders>
            <w:shd w:val="clear" w:color="auto" w:fill="auto"/>
            <w:noWrap/>
            <w:vAlign w:val="bottom"/>
            <w:hideMark/>
          </w:tcPr>
          <w:p w:rsidR="00104F4B" w:rsidRPr="00104F4B" w:rsidRDefault="00104F4B" w:rsidP="00104F4B"/>
        </w:tc>
        <w:tc>
          <w:tcPr>
            <w:tcW w:w="236" w:type="dxa"/>
            <w:tcBorders>
              <w:top w:val="nil"/>
              <w:left w:val="nil"/>
              <w:bottom w:val="nil"/>
              <w:right w:val="nil"/>
            </w:tcBorders>
            <w:shd w:val="clear" w:color="auto" w:fill="auto"/>
            <w:noWrap/>
            <w:vAlign w:val="bottom"/>
            <w:hideMark/>
          </w:tcPr>
          <w:p w:rsidR="00104F4B" w:rsidRPr="00104F4B" w:rsidRDefault="00104F4B" w:rsidP="00104F4B"/>
        </w:tc>
        <w:tc>
          <w:tcPr>
            <w:tcW w:w="131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r>
      <w:tr w:rsidR="00104F4B" w:rsidRPr="00104F4B" w:rsidTr="00104F4B">
        <w:trPr>
          <w:trHeight w:val="288"/>
        </w:trPr>
        <w:tc>
          <w:tcPr>
            <w:tcW w:w="236" w:type="dxa"/>
            <w:tcBorders>
              <w:top w:val="nil"/>
              <w:left w:val="nil"/>
              <w:bottom w:val="nil"/>
              <w:right w:val="nil"/>
            </w:tcBorders>
            <w:shd w:val="clear" w:color="auto" w:fill="auto"/>
            <w:noWrap/>
            <w:vAlign w:val="bottom"/>
            <w:hideMark/>
          </w:tcPr>
          <w:p w:rsidR="00104F4B" w:rsidRPr="00104F4B" w:rsidRDefault="00104F4B" w:rsidP="00104F4B"/>
        </w:tc>
        <w:tc>
          <w:tcPr>
            <w:tcW w:w="1316" w:type="dxa"/>
            <w:tcBorders>
              <w:top w:val="nil"/>
              <w:left w:val="nil"/>
              <w:bottom w:val="nil"/>
              <w:right w:val="nil"/>
            </w:tcBorders>
            <w:shd w:val="clear" w:color="auto" w:fill="auto"/>
            <w:noWrap/>
            <w:vAlign w:val="bottom"/>
            <w:hideMark/>
          </w:tcPr>
          <w:p w:rsidR="00104F4B" w:rsidRPr="00104F4B" w:rsidRDefault="00104F4B" w:rsidP="00104F4B"/>
        </w:tc>
        <w:tc>
          <w:tcPr>
            <w:tcW w:w="456" w:type="dxa"/>
            <w:tcBorders>
              <w:top w:val="nil"/>
              <w:left w:val="nil"/>
              <w:bottom w:val="nil"/>
              <w:right w:val="nil"/>
            </w:tcBorders>
            <w:shd w:val="clear" w:color="auto" w:fill="auto"/>
            <w:noWrap/>
            <w:vAlign w:val="bottom"/>
            <w:hideMark/>
          </w:tcPr>
          <w:p w:rsidR="00104F4B" w:rsidRPr="00104F4B" w:rsidRDefault="00104F4B" w:rsidP="00104F4B"/>
        </w:tc>
        <w:tc>
          <w:tcPr>
            <w:tcW w:w="236" w:type="dxa"/>
            <w:tcBorders>
              <w:top w:val="nil"/>
              <w:left w:val="nil"/>
              <w:bottom w:val="nil"/>
              <w:right w:val="nil"/>
            </w:tcBorders>
            <w:shd w:val="clear" w:color="auto" w:fill="auto"/>
            <w:noWrap/>
            <w:vAlign w:val="bottom"/>
            <w:hideMark/>
          </w:tcPr>
          <w:p w:rsidR="00104F4B" w:rsidRPr="00104F4B" w:rsidRDefault="00104F4B" w:rsidP="00104F4B"/>
        </w:tc>
        <w:tc>
          <w:tcPr>
            <w:tcW w:w="131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c>
          <w:tcPr>
            <w:tcW w:w="976" w:type="dxa"/>
            <w:tcBorders>
              <w:top w:val="nil"/>
              <w:left w:val="nil"/>
              <w:bottom w:val="nil"/>
              <w:right w:val="nil"/>
            </w:tcBorders>
            <w:shd w:val="clear" w:color="auto" w:fill="auto"/>
            <w:noWrap/>
            <w:vAlign w:val="bottom"/>
            <w:hideMark/>
          </w:tcPr>
          <w:p w:rsidR="00104F4B" w:rsidRPr="00104F4B" w:rsidRDefault="00104F4B" w:rsidP="00104F4B"/>
        </w:tc>
      </w:tr>
    </w:tbl>
    <w:p w:rsidR="00C86F4A" w:rsidRPr="003D0253" w:rsidRDefault="00C86F4A">
      <w:pPr>
        <w:spacing w:line="200" w:lineRule="exact"/>
        <w:rPr>
          <w:rFonts w:ascii="Arial" w:hAnsi="Arial" w:cs="Arial"/>
        </w:rPr>
      </w:pPr>
    </w:p>
    <w:p w:rsidR="00C86F4A" w:rsidRPr="003D0253" w:rsidRDefault="006C72B5">
      <w:pPr>
        <w:spacing w:before="31"/>
        <w:ind w:left="824"/>
        <w:rPr>
          <w:rFonts w:ascii="Arial" w:eastAsia="Arial" w:hAnsi="Arial" w:cs="Arial"/>
          <w:sz w:val="21"/>
          <w:szCs w:val="21"/>
        </w:rPr>
      </w:pPr>
      <w:r w:rsidRPr="003D0253">
        <w:rPr>
          <w:rFonts w:ascii="Arial" w:eastAsia="Calibri" w:hAnsi="Arial" w:cs="Arial"/>
          <w:sz w:val="21"/>
          <w:szCs w:val="21"/>
        </w:rPr>
        <w:t xml:space="preserve">•    </w:t>
      </w:r>
      <w:r w:rsidRPr="003D0253">
        <w:rPr>
          <w:rFonts w:ascii="Arial" w:eastAsia="Calibri" w:hAnsi="Arial" w:cs="Arial"/>
          <w:spacing w:val="13"/>
          <w:sz w:val="21"/>
          <w:szCs w:val="21"/>
        </w:rPr>
        <w:t xml:space="preserve"> </w:t>
      </w:r>
      <w:r w:rsidRPr="003D0253">
        <w:rPr>
          <w:rFonts w:ascii="Arial" w:eastAsia="Arial" w:hAnsi="Arial" w:cs="Arial"/>
          <w:spacing w:val="7"/>
          <w:sz w:val="21"/>
          <w:szCs w:val="21"/>
        </w:rPr>
        <w:t>W</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2"/>
          <w:sz w:val="21"/>
          <w:szCs w:val="21"/>
        </w:rPr>
        <w:t xml:space="preserve"> </w:t>
      </w:r>
      <w:r w:rsidRPr="003D0253">
        <w:rPr>
          <w:rFonts w:ascii="Arial" w:eastAsia="Arial" w:hAnsi="Arial" w:cs="Arial"/>
          <w:spacing w:val="-5"/>
          <w:sz w:val="21"/>
          <w:szCs w:val="21"/>
        </w:rPr>
        <w:t>c</w:t>
      </w:r>
      <w:r w:rsidRPr="003D0253">
        <w:rPr>
          <w:rFonts w:ascii="Arial" w:eastAsia="Arial" w:hAnsi="Arial" w:cs="Arial"/>
          <w:spacing w:val="-2"/>
          <w:sz w:val="21"/>
          <w:szCs w:val="21"/>
        </w:rPr>
        <w:t>hang</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5"/>
          <w:sz w:val="21"/>
          <w:szCs w:val="21"/>
        </w:rPr>
        <w:t xml:space="preserve"> </w:t>
      </w:r>
      <w:r w:rsidRPr="003D0253">
        <w:rPr>
          <w:rFonts w:ascii="Arial" w:eastAsia="Arial" w:hAnsi="Arial" w:cs="Arial"/>
          <w:spacing w:val="6"/>
          <w:sz w:val="21"/>
          <w:szCs w:val="21"/>
        </w:rPr>
        <w:t>m</w:t>
      </w:r>
      <w:r w:rsidRPr="003D0253">
        <w:rPr>
          <w:rFonts w:ascii="Arial" w:eastAsia="Arial" w:hAnsi="Arial" w:cs="Arial"/>
          <w:spacing w:val="-4"/>
          <w:sz w:val="21"/>
          <w:szCs w:val="21"/>
        </w:rPr>
        <w:t>i</w:t>
      </w:r>
      <w:r w:rsidRPr="003D0253">
        <w:rPr>
          <w:rFonts w:ascii="Arial" w:eastAsia="Arial" w:hAnsi="Arial" w:cs="Arial"/>
          <w:spacing w:val="-2"/>
          <w:sz w:val="21"/>
          <w:szCs w:val="21"/>
        </w:rPr>
        <w:t>gh</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10"/>
          <w:sz w:val="21"/>
          <w:szCs w:val="21"/>
        </w:rPr>
        <w:t>y</w:t>
      </w:r>
      <w:r w:rsidRPr="003D0253">
        <w:rPr>
          <w:rFonts w:ascii="Arial" w:eastAsia="Arial" w:hAnsi="Arial" w:cs="Arial"/>
          <w:spacing w:val="3"/>
          <w:sz w:val="21"/>
          <w:szCs w:val="21"/>
        </w:rPr>
        <w:t>o</w:t>
      </w:r>
      <w:r w:rsidRPr="003D0253">
        <w:rPr>
          <w:rFonts w:ascii="Arial" w:eastAsia="Arial" w:hAnsi="Arial" w:cs="Arial"/>
          <w:sz w:val="21"/>
          <w:szCs w:val="21"/>
        </w:rPr>
        <w:t>u</w:t>
      </w:r>
      <w:r w:rsidRPr="003D0253">
        <w:rPr>
          <w:rFonts w:ascii="Arial" w:eastAsia="Arial" w:hAnsi="Arial" w:cs="Arial"/>
          <w:spacing w:val="-8"/>
          <w:sz w:val="21"/>
          <w:szCs w:val="21"/>
        </w:rPr>
        <w:t xml:space="preserve"> </w:t>
      </w:r>
      <w:r w:rsidRPr="003D0253">
        <w:rPr>
          <w:rFonts w:ascii="Arial" w:eastAsia="Arial" w:hAnsi="Arial" w:cs="Arial"/>
          <w:spacing w:val="1"/>
          <w:sz w:val="21"/>
          <w:szCs w:val="21"/>
        </w:rPr>
        <w:t>w</w:t>
      </w:r>
      <w:r w:rsidRPr="003D0253">
        <w:rPr>
          <w:rFonts w:ascii="Arial" w:eastAsia="Arial" w:hAnsi="Arial" w:cs="Arial"/>
          <w:spacing w:val="-2"/>
          <w:sz w:val="21"/>
          <w:szCs w:val="21"/>
        </w:rPr>
        <w:t>an</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m</w:t>
      </w:r>
      <w:r w:rsidRPr="003D0253">
        <w:rPr>
          <w:rFonts w:ascii="Arial" w:eastAsia="Arial" w:hAnsi="Arial" w:cs="Arial"/>
          <w:spacing w:val="-2"/>
          <w:sz w:val="21"/>
          <w:szCs w:val="21"/>
        </w:rPr>
        <w:t>a</w:t>
      </w:r>
      <w:r w:rsidRPr="003D0253">
        <w:rPr>
          <w:rFonts w:ascii="Arial" w:eastAsia="Arial" w:hAnsi="Arial" w:cs="Arial"/>
          <w:sz w:val="21"/>
          <w:szCs w:val="21"/>
        </w:rPr>
        <w:t>ke</w:t>
      </w:r>
      <w:r w:rsidRPr="003D0253">
        <w:rPr>
          <w:rFonts w:ascii="Arial" w:eastAsia="Arial" w:hAnsi="Arial" w:cs="Arial"/>
          <w:spacing w:val="2"/>
          <w:sz w:val="21"/>
          <w:szCs w:val="21"/>
        </w:rPr>
        <w:t xml:space="preserve"> </w:t>
      </w:r>
      <w:r w:rsidRPr="003D0253">
        <w:rPr>
          <w:rFonts w:ascii="Arial" w:eastAsia="Arial" w:hAnsi="Arial" w:cs="Arial"/>
          <w:spacing w:val="-6"/>
          <w:sz w:val="21"/>
          <w:szCs w:val="21"/>
        </w:rPr>
        <w:t>t</w:t>
      </w:r>
      <w:r w:rsidRPr="003D0253">
        <w:rPr>
          <w:rFonts w:ascii="Arial" w:eastAsia="Arial" w:hAnsi="Arial" w:cs="Arial"/>
          <w:sz w:val="21"/>
          <w:szCs w:val="21"/>
        </w:rPr>
        <w:t>o</w:t>
      </w:r>
      <w:r w:rsidRPr="003D0253">
        <w:rPr>
          <w:rFonts w:ascii="Arial" w:eastAsia="Arial" w:hAnsi="Arial" w:cs="Arial"/>
          <w:spacing w:val="2"/>
          <w:sz w:val="21"/>
          <w:szCs w:val="21"/>
        </w:rPr>
        <w:t xml:space="preserve"> </w:t>
      </w:r>
      <w:r w:rsidRPr="003D0253">
        <w:rPr>
          <w:rFonts w:ascii="Arial" w:eastAsia="Arial" w:hAnsi="Arial" w:cs="Arial"/>
          <w:spacing w:val="-10"/>
          <w:sz w:val="21"/>
          <w:szCs w:val="21"/>
        </w:rPr>
        <w:t>y</w:t>
      </w:r>
      <w:r w:rsidRPr="003D0253">
        <w:rPr>
          <w:rFonts w:ascii="Arial" w:eastAsia="Arial" w:hAnsi="Arial" w:cs="Arial"/>
          <w:spacing w:val="-2"/>
          <w:sz w:val="21"/>
          <w:szCs w:val="21"/>
        </w:rPr>
        <w:t>ou</w:t>
      </w:r>
      <w:r w:rsidRPr="003D0253">
        <w:rPr>
          <w:rFonts w:ascii="Arial" w:eastAsia="Arial" w:hAnsi="Arial" w:cs="Arial"/>
          <w:sz w:val="21"/>
          <w:szCs w:val="21"/>
        </w:rPr>
        <w:t>r</w:t>
      </w:r>
      <w:r w:rsidRPr="003D0253">
        <w:rPr>
          <w:rFonts w:ascii="Arial" w:eastAsia="Arial" w:hAnsi="Arial" w:cs="Arial"/>
          <w:spacing w:val="6"/>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pacing w:val="-2"/>
          <w:sz w:val="21"/>
          <w:szCs w:val="21"/>
        </w:rPr>
        <w:t>n</w:t>
      </w:r>
      <w:r w:rsidRPr="003D0253">
        <w:rPr>
          <w:rFonts w:ascii="Arial" w:eastAsia="Arial" w:hAnsi="Arial" w:cs="Arial"/>
          <w:sz w:val="21"/>
          <w:szCs w:val="21"/>
        </w:rPr>
        <w:t>?</w:t>
      </w:r>
    </w:p>
    <w:p w:rsidR="00C86F4A" w:rsidRPr="003D0253" w:rsidRDefault="00C86F4A">
      <w:pPr>
        <w:spacing w:line="200" w:lineRule="exact"/>
        <w:rPr>
          <w:rFonts w:ascii="Arial" w:hAnsi="Arial" w:cs="Arial"/>
        </w:rPr>
      </w:pPr>
    </w:p>
    <w:p w:rsidR="00C86F4A" w:rsidRPr="00104F4B" w:rsidRDefault="00C86F4A">
      <w:pPr>
        <w:spacing w:line="200" w:lineRule="exact"/>
        <w:rPr>
          <w:rFonts w:ascii="Arial" w:hAnsi="Arial" w:cs="Arial"/>
          <w:color w:val="1F497D" w:themeColor="text2"/>
        </w:rPr>
      </w:pPr>
    </w:p>
    <w:p w:rsidR="00C86F4A" w:rsidRPr="00104F4B" w:rsidRDefault="00617069">
      <w:pPr>
        <w:spacing w:line="200" w:lineRule="exact"/>
        <w:rPr>
          <w:rFonts w:ascii="Arial" w:hAnsi="Arial" w:cs="Arial"/>
          <w:color w:val="1F497D" w:themeColor="text2"/>
        </w:rPr>
      </w:pPr>
      <w:r w:rsidRPr="00104F4B">
        <w:rPr>
          <w:rFonts w:ascii="Arial" w:hAnsi="Arial" w:cs="Arial"/>
          <w:color w:val="1F497D" w:themeColor="text2"/>
        </w:rPr>
        <w:t>I would like to integrate it with apple watch and other Fitbit type brands. Also have an android version of it to reach to a bigger market.</w:t>
      </w:r>
    </w:p>
    <w:p w:rsidR="00C86F4A" w:rsidRPr="00104F4B" w:rsidRDefault="00C86F4A">
      <w:pPr>
        <w:spacing w:line="200" w:lineRule="exact"/>
        <w:rPr>
          <w:rFonts w:ascii="Arial" w:hAnsi="Arial" w:cs="Arial"/>
          <w:color w:val="1F497D" w:themeColor="text2"/>
        </w:rPr>
      </w:pPr>
    </w:p>
    <w:p w:rsidR="00C86F4A" w:rsidRPr="00104F4B" w:rsidRDefault="00C86F4A">
      <w:pPr>
        <w:spacing w:line="200" w:lineRule="exact"/>
        <w:rPr>
          <w:rFonts w:ascii="Arial" w:hAnsi="Arial" w:cs="Arial"/>
          <w:color w:val="1F497D" w:themeColor="text2"/>
        </w:rPr>
      </w:pPr>
    </w:p>
    <w:p w:rsidR="00C86F4A" w:rsidRPr="00104F4B" w:rsidRDefault="00C86F4A">
      <w:pPr>
        <w:spacing w:line="200" w:lineRule="exact"/>
        <w:rPr>
          <w:rFonts w:ascii="Arial" w:hAnsi="Arial" w:cs="Arial"/>
          <w:color w:val="1F497D" w:themeColor="text2"/>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spacing w:line="243" w:lineRule="auto"/>
        <w:ind w:left="824" w:right="287" w:hanging="360"/>
        <w:rPr>
          <w:rFonts w:ascii="Arial" w:eastAsia="Arial" w:hAnsi="Arial" w:cs="Arial"/>
          <w:sz w:val="21"/>
          <w:szCs w:val="21"/>
        </w:rPr>
      </w:pPr>
      <w:r w:rsidRPr="003D0253">
        <w:rPr>
          <w:rFonts w:ascii="Arial" w:eastAsia="Arial" w:hAnsi="Arial" w:cs="Arial"/>
          <w:spacing w:val="-2"/>
          <w:sz w:val="21"/>
          <w:szCs w:val="21"/>
        </w:rPr>
        <w:t>2</w:t>
      </w:r>
      <w:r w:rsidRPr="003D0253">
        <w:rPr>
          <w:rFonts w:ascii="Arial" w:eastAsia="Arial" w:hAnsi="Arial" w:cs="Arial"/>
          <w:spacing w:val="3"/>
          <w:sz w:val="21"/>
          <w:szCs w:val="21"/>
        </w:rPr>
        <w:t>0</w:t>
      </w:r>
      <w:r w:rsidRPr="003D0253">
        <w:rPr>
          <w:rFonts w:ascii="Arial" w:eastAsia="Arial" w:hAnsi="Arial" w:cs="Arial"/>
          <w:sz w:val="21"/>
          <w:szCs w:val="21"/>
        </w:rPr>
        <w:t>.</w:t>
      </w:r>
      <w:r w:rsidRPr="003D0253">
        <w:rPr>
          <w:rFonts w:ascii="Arial" w:eastAsia="Arial" w:hAnsi="Arial" w:cs="Arial"/>
          <w:spacing w:val="13"/>
          <w:sz w:val="21"/>
          <w:szCs w:val="21"/>
        </w:rPr>
        <w:t xml:space="preserve"> </w:t>
      </w:r>
      <w:r w:rsidRPr="003D0253">
        <w:rPr>
          <w:rFonts w:ascii="Arial" w:eastAsia="Arial" w:hAnsi="Arial" w:cs="Arial"/>
          <w:spacing w:val="-6"/>
          <w:sz w:val="21"/>
          <w:szCs w:val="21"/>
        </w:rPr>
        <w:t>B</w:t>
      </w:r>
      <w:r w:rsidRPr="003D0253">
        <w:rPr>
          <w:rFonts w:ascii="Arial" w:eastAsia="Arial" w:hAnsi="Arial" w:cs="Arial"/>
          <w:sz w:val="21"/>
          <w:szCs w:val="21"/>
        </w:rPr>
        <w:t>e</w:t>
      </w:r>
      <w:r w:rsidRPr="003D0253">
        <w:rPr>
          <w:rFonts w:ascii="Arial" w:eastAsia="Arial" w:hAnsi="Arial" w:cs="Arial"/>
          <w:spacing w:val="12"/>
          <w:sz w:val="21"/>
          <w:szCs w:val="21"/>
        </w:rPr>
        <w:t xml:space="preserve"> </w:t>
      </w:r>
      <w:r w:rsidRPr="003D0253">
        <w:rPr>
          <w:rFonts w:ascii="Arial" w:eastAsia="Arial" w:hAnsi="Arial" w:cs="Arial"/>
          <w:spacing w:val="3"/>
          <w:sz w:val="21"/>
          <w:szCs w:val="21"/>
        </w:rPr>
        <w:t>p</w:t>
      </w:r>
      <w:r w:rsidRPr="003D0253">
        <w:rPr>
          <w:rFonts w:ascii="Arial" w:eastAsia="Arial" w:hAnsi="Arial" w:cs="Arial"/>
          <w:spacing w:val="-3"/>
          <w:sz w:val="21"/>
          <w:szCs w:val="21"/>
        </w:rPr>
        <w:t>r</w:t>
      </w:r>
      <w:r w:rsidRPr="003D0253">
        <w:rPr>
          <w:rFonts w:ascii="Arial" w:eastAsia="Arial" w:hAnsi="Arial" w:cs="Arial"/>
          <w:spacing w:val="3"/>
          <w:sz w:val="21"/>
          <w:szCs w:val="21"/>
        </w:rPr>
        <w:t>o</w:t>
      </w:r>
      <w:r w:rsidRPr="003D0253">
        <w:rPr>
          <w:rFonts w:ascii="Arial" w:eastAsia="Arial" w:hAnsi="Arial" w:cs="Arial"/>
          <w:spacing w:val="-2"/>
          <w:sz w:val="21"/>
          <w:szCs w:val="21"/>
        </w:rPr>
        <w:t>u</w:t>
      </w:r>
      <w:r w:rsidRPr="003D0253">
        <w:rPr>
          <w:rFonts w:ascii="Arial" w:eastAsia="Arial" w:hAnsi="Arial" w:cs="Arial"/>
          <w:sz w:val="21"/>
          <w:szCs w:val="21"/>
        </w:rPr>
        <w:t xml:space="preserve">d </w:t>
      </w:r>
      <w:r w:rsidRPr="003D0253">
        <w:rPr>
          <w:rFonts w:ascii="Arial" w:eastAsia="Arial" w:hAnsi="Arial" w:cs="Arial"/>
          <w:spacing w:val="1"/>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13"/>
          <w:sz w:val="21"/>
          <w:szCs w:val="21"/>
        </w:rPr>
        <w:t xml:space="preserve"> </w:t>
      </w:r>
      <w:r w:rsidRPr="003D0253">
        <w:rPr>
          <w:rFonts w:ascii="Arial" w:eastAsia="Arial" w:hAnsi="Arial" w:cs="Arial"/>
          <w:spacing w:val="2"/>
          <w:sz w:val="21"/>
          <w:szCs w:val="21"/>
        </w:rPr>
        <w:t>w</w:t>
      </w:r>
      <w:r w:rsidRPr="003D0253">
        <w:rPr>
          <w:rFonts w:ascii="Arial" w:eastAsia="Arial" w:hAnsi="Arial" w:cs="Arial"/>
          <w:spacing w:val="-2"/>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32"/>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3"/>
          <w:sz w:val="21"/>
          <w:szCs w:val="21"/>
        </w:rPr>
        <w:t>o</w:t>
      </w:r>
      <w:r w:rsidRPr="003D0253">
        <w:rPr>
          <w:rFonts w:ascii="Arial" w:eastAsia="Arial" w:hAnsi="Arial" w:cs="Arial"/>
          <w:sz w:val="21"/>
          <w:szCs w:val="21"/>
        </w:rPr>
        <w:t>u</w:t>
      </w:r>
      <w:r w:rsidRPr="003D0253">
        <w:rPr>
          <w:rFonts w:ascii="Arial" w:eastAsia="Arial" w:hAnsi="Arial" w:cs="Arial"/>
          <w:spacing w:val="31"/>
          <w:sz w:val="21"/>
          <w:szCs w:val="21"/>
        </w:rPr>
        <w:t xml:space="preserve"> </w:t>
      </w:r>
      <w:r w:rsidRPr="003D0253">
        <w:rPr>
          <w:rFonts w:ascii="Arial" w:eastAsia="Arial" w:hAnsi="Arial" w:cs="Arial"/>
          <w:spacing w:val="-2"/>
          <w:sz w:val="21"/>
          <w:szCs w:val="21"/>
        </w:rPr>
        <w:t>h</w:t>
      </w:r>
      <w:r w:rsidRPr="003D0253">
        <w:rPr>
          <w:rFonts w:ascii="Arial" w:eastAsia="Arial" w:hAnsi="Arial" w:cs="Arial"/>
          <w:spacing w:val="3"/>
          <w:sz w:val="21"/>
          <w:szCs w:val="21"/>
        </w:rPr>
        <w:t>a</w:t>
      </w:r>
      <w:r w:rsidRPr="003D0253">
        <w:rPr>
          <w:rFonts w:ascii="Arial" w:eastAsia="Arial" w:hAnsi="Arial" w:cs="Arial"/>
          <w:spacing w:val="-4"/>
          <w:sz w:val="21"/>
          <w:szCs w:val="21"/>
        </w:rPr>
        <w:t>v</w:t>
      </w:r>
      <w:r w:rsidRPr="003D0253">
        <w:rPr>
          <w:rFonts w:ascii="Arial" w:eastAsia="Arial" w:hAnsi="Arial" w:cs="Arial"/>
          <w:sz w:val="21"/>
          <w:szCs w:val="21"/>
        </w:rPr>
        <w:t>e</w:t>
      </w:r>
      <w:r w:rsidRPr="003D0253">
        <w:rPr>
          <w:rFonts w:ascii="Arial" w:eastAsia="Arial" w:hAnsi="Arial" w:cs="Arial"/>
          <w:spacing w:val="21"/>
          <w:sz w:val="21"/>
          <w:szCs w:val="21"/>
        </w:rPr>
        <w:t xml:space="preserve"> </w:t>
      </w:r>
      <w:r w:rsidRPr="003D0253">
        <w:rPr>
          <w:rFonts w:ascii="Arial" w:eastAsia="Arial" w:hAnsi="Arial" w:cs="Arial"/>
          <w:spacing w:val="-2"/>
          <w:sz w:val="21"/>
          <w:szCs w:val="21"/>
        </w:rPr>
        <w:t>don</w:t>
      </w:r>
      <w:r w:rsidRPr="003D0253">
        <w:rPr>
          <w:rFonts w:ascii="Arial" w:eastAsia="Arial" w:hAnsi="Arial" w:cs="Arial"/>
          <w:spacing w:val="3"/>
          <w:sz w:val="21"/>
          <w:szCs w:val="21"/>
        </w:rPr>
        <w:t>e</w:t>
      </w:r>
      <w:r w:rsidRPr="003D0253">
        <w:rPr>
          <w:rFonts w:ascii="Arial" w:eastAsia="Arial" w:hAnsi="Arial" w:cs="Arial"/>
          <w:sz w:val="21"/>
          <w:szCs w:val="21"/>
        </w:rPr>
        <w:t>.</w:t>
      </w:r>
      <w:r w:rsidRPr="003D0253">
        <w:rPr>
          <w:rFonts w:ascii="Arial" w:eastAsia="Arial" w:hAnsi="Arial" w:cs="Arial"/>
          <w:spacing w:val="37"/>
          <w:sz w:val="21"/>
          <w:szCs w:val="21"/>
        </w:rPr>
        <w:t xml:space="preserve"> </w:t>
      </w:r>
      <w:r w:rsidRPr="003D0253">
        <w:rPr>
          <w:rFonts w:ascii="Arial" w:eastAsia="Arial" w:hAnsi="Arial" w:cs="Arial"/>
          <w:spacing w:val="-2"/>
          <w:sz w:val="21"/>
          <w:szCs w:val="21"/>
        </w:rPr>
        <w:t>Yo</w:t>
      </w:r>
      <w:r w:rsidRPr="003D0253">
        <w:rPr>
          <w:rFonts w:ascii="Arial" w:eastAsia="Arial" w:hAnsi="Arial" w:cs="Arial"/>
          <w:sz w:val="21"/>
          <w:szCs w:val="21"/>
        </w:rPr>
        <w:t>u</w:t>
      </w:r>
      <w:r w:rsidRPr="003D0253">
        <w:rPr>
          <w:rFonts w:ascii="Arial" w:eastAsia="Arial" w:hAnsi="Arial" w:cs="Arial"/>
          <w:spacing w:val="22"/>
          <w:sz w:val="21"/>
          <w:szCs w:val="21"/>
        </w:rPr>
        <w:t xml:space="preserve"> </w:t>
      </w:r>
      <w:r w:rsidRPr="003D0253">
        <w:rPr>
          <w:rFonts w:ascii="Arial" w:eastAsia="Arial" w:hAnsi="Arial" w:cs="Arial"/>
          <w:spacing w:val="6"/>
          <w:sz w:val="21"/>
          <w:szCs w:val="21"/>
        </w:rPr>
        <w:t>w</w:t>
      </w:r>
      <w:r w:rsidRPr="003D0253">
        <w:rPr>
          <w:rFonts w:ascii="Arial" w:eastAsia="Arial" w:hAnsi="Arial" w:cs="Arial"/>
          <w:spacing w:val="-11"/>
          <w:sz w:val="21"/>
          <w:szCs w:val="21"/>
        </w:rPr>
        <w:t>i</w:t>
      </w:r>
      <w:r w:rsidRPr="003D0253">
        <w:rPr>
          <w:rFonts w:ascii="Arial" w:eastAsia="Arial" w:hAnsi="Arial" w:cs="Arial"/>
          <w:spacing w:val="3"/>
          <w:sz w:val="21"/>
          <w:szCs w:val="21"/>
        </w:rPr>
        <w:t>l</w:t>
      </w:r>
      <w:r w:rsidRPr="003D0253">
        <w:rPr>
          <w:rFonts w:ascii="Arial" w:eastAsia="Arial" w:hAnsi="Arial" w:cs="Arial"/>
          <w:sz w:val="21"/>
          <w:szCs w:val="21"/>
        </w:rPr>
        <w:t>l</w:t>
      </w:r>
      <w:r w:rsidRPr="003D0253">
        <w:rPr>
          <w:rFonts w:ascii="Arial" w:eastAsia="Arial" w:hAnsi="Arial" w:cs="Arial"/>
          <w:spacing w:val="50"/>
          <w:sz w:val="21"/>
          <w:szCs w:val="21"/>
        </w:rPr>
        <w:t xml:space="preserve"> </w:t>
      </w:r>
      <w:r w:rsidRPr="003D0253">
        <w:rPr>
          <w:rFonts w:ascii="Arial" w:eastAsia="Arial" w:hAnsi="Arial" w:cs="Arial"/>
          <w:spacing w:val="3"/>
          <w:sz w:val="21"/>
          <w:szCs w:val="21"/>
        </w:rPr>
        <w:t>u</w:t>
      </w:r>
      <w:r w:rsidRPr="003D0253">
        <w:rPr>
          <w:rFonts w:ascii="Arial" w:eastAsia="Arial" w:hAnsi="Arial" w:cs="Arial"/>
          <w:spacing w:val="-5"/>
          <w:sz w:val="21"/>
          <w:szCs w:val="21"/>
        </w:rPr>
        <w:t>s</w:t>
      </w:r>
      <w:r w:rsidRPr="003D0253">
        <w:rPr>
          <w:rFonts w:ascii="Arial" w:eastAsia="Arial" w:hAnsi="Arial" w:cs="Arial"/>
          <w:sz w:val="21"/>
          <w:szCs w:val="21"/>
        </w:rPr>
        <w:t>e</w:t>
      </w:r>
      <w:r w:rsidRPr="003D0253">
        <w:rPr>
          <w:rFonts w:ascii="Arial" w:eastAsia="Arial" w:hAnsi="Arial" w:cs="Arial"/>
          <w:spacing w:val="16"/>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3"/>
          <w:sz w:val="21"/>
          <w:szCs w:val="21"/>
        </w:rPr>
        <w:t>h</w:t>
      </w:r>
      <w:r w:rsidRPr="003D0253">
        <w:rPr>
          <w:rFonts w:ascii="Arial" w:eastAsia="Arial" w:hAnsi="Arial" w:cs="Arial"/>
          <w:sz w:val="21"/>
          <w:szCs w:val="21"/>
        </w:rPr>
        <w:t>e</w:t>
      </w:r>
      <w:r w:rsidRPr="003D0253">
        <w:rPr>
          <w:rFonts w:ascii="Arial" w:eastAsia="Arial" w:hAnsi="Arial" w:cs="Arial"/>
          <w:spacing w:val="26"/>
          <w:sz w:val="21"/>
          <w:szCs w:val="21"/>
        </w:rPr>
        <w:t xml:space="preserve"> </w:t>
      </w:r>
      <w:r w:rsidRPr="003D0253">
        <w:rPr>
          <w:rFonts w:ascii="Arial" w:eastAsia="Arial" w:hAnsi="Arial" w:cs="Arial"/>
          <w:spacing w:val="1"/>
          <w:w w:val="104"/>
          <w:sz w:val="21"/>
          <w:szCs w:val="21"/>
        </w:rPr>
        <w:t>p</w:t>
      </w:r>
      <w:r w:rsidRPr="003D0253">
        <w:rPr>
          <w:rFonts w:ascii="Arial" w:eastAsia="Arial" w:hAnsi="Arial" w:cs="Arial"/>
          <w:spacing w:val="3"/>
          <w:w w:val="104"/>
          <w:sz w:val="21"/>
          <w:szCs w:val="21"/>
        </w:rPr>
        <w:t>r</w:t>
      </w:r>
      <w:r w:rsidRPr="003D0253">
        <w:rPr>
          <w:rFonts w:ascii="Arial" w:eastAsia="Arial" w:hAnsi="Arial" w:cs="Arial"/>
          <w:spacing w:val="1"/>
          <w:w w:val="104"/>
          <w:sz w:val="21"/>
          <w:szCs w:val="21"/>
        </w:rPr>
        <w:t>o</w:t>
      </w:r>
      <w:r w:rsidRPr="003D0253">
        <w:rPr>
          <w:rFonts w:ascii="Arial" w:eastAsia="Arial" w:hAnsi="Arial" w:cs="Arial"/>
          <w:spacing w:val="-4"/>
          <w:w w:val="104"/>
          <w:sz w:val="21"/>
          <w:szCs w:val="21"/>
        </w:rPr>
        <w:t>b</w:t>
      </w:r>
      <w:r w:rsidRPr="003D0253">
        <w:rPr>
          <w:rFonts w:ascii="Arial" w:eastAsia="Arial" w:hAnsi="Arial" w:cs="Arial"/>
          <w:spacing w:val="3"/>
          <w:w w:val="104"/>
          <w:sz w:val="21"/>
          <w:szCs w:val="21"/>
        </w:rPr>
        <w:t>l</w:t>
      </w:r>
      <w:r w:rsidRPr="003D0253">
        <w:rPr>
          <w:rFonts w:ascii="Arial" w:eastAsia="Arial" w:hAnsi="Arial" w:cs="Arial"/>
          <w:spacing w:val="6"/>
          <w:w w:val="104"/>
          <w:sz w:val="21"/>
          <w:szCs w:val="21"/>
        </w:rPr>
        <w:t>e</w:t>
      </w:r>
      <w:r w:rsidRPr="003D0253">
        <w:rPr>
          <w:rFonts w:ascii="Arial" w:eastAsia="Arial" w:hAnsi="Arial" w:cs="Arial"/>
          <w:spacing w:val="2"/>
          <w:w w:val="104"/>
          <w:sz w:val="21"/>
          <w:szCs w:val="21"/>
        </w:rPr>
        <w:t>m</w:t>
      </w:r>
      <w:r w:rsidRPr="003D0253">
        <w:rPr>
          <w:rFonts w:ascii="Arial" w:eastAsia="Arial" w:hAnsi="Arial" w:cs="Arial"/>
          <w:spacing w:val="8"/>
          <w:w w:val="104"/>
          <w:sz w:val="21"/>
          <w:szCs w:val="21"/>
        </w:rPr>
        <w:t>-</w:t>
      </w:r>
      <w:r w:rsidRPr="003D0253">
        <w:rPr>
          <w:rFonts w:ascii="Arial" w:eastAsia="Arial" w:hAnsi="Arial" w:cs="Arial"/>
          <w:spacing w:val="4"/>
          <w:w w:val="104"/>
          <w:sz w:val="21"/>
          <w:szCs w:val="21"/>
        </w:rPr>
        <w:t>s</w:t>
      </w:r>
      <w:r w:rsidRPr="003D0253">
        <w:rPr>
          <w:rFonts w:ascii="Arial" w:eastAsia="Arial" w:hAnsi="Arial" w:cs="Arial"/>
          <w:spacing w:val="2"/>
          <w:w w:val="104"/>
          <w:sz w:val="21"/>
          <w:szCs w:val="21"/>
        </w:rPr>
        <w:t>o</w:t>
      </w:r>
      <w:r w:rsidRPr="003D0253">
        <w:rPr>
          <w:rFonts w:ascii="Arial" w:eastAsia="Arial" w:hAnsi="Arial" w:cs="Arial"/>
          <w:spacing w:val="3"/>
          <w:w w:val="104"/>
          <w:sz w:val="21"/>
          <w:szCs w:val="21"/>
        </w:rPr>
        <w:t>l</w:t>
      </w:r>
      <w:r w:rsidRPr="003D0253">
        <w:rPr>
          <w:rFonts w:ascii="Arial" w:eastAsia="Arial" w:hAnsi="Arial" w:cs="Arial"/>
          <w:spacing w:val="-6"/>
          <w:w w:val="104"/>
          <w:sz w:val="21"/>
          <w:szCs w:val="21"/>
        </w:rPr>
        <w:t>v</w:t>
      </w:r>
      <w:r w:rsidRPr="003D0253">
        <w:rPr>
          <w:rFonts w:ascii="Arial" w:eastAsia="Arial" w:hAnsi="Arial" w:cs="Arial"/>
          <w:spacing w:val="3"/>
          <w:w w:val="104"/>
          <w:sz w:val="21"/>
          <w:szCs w:val="21"/>
        </w:rPr>
        <w:t>i</w:t>
      </w:r>
      <w:r w:rsidRPr="003D0253">
        <w:rPr>
          <w:rFonts w:ascii="Arial" w:eastAsia="Arial" w:hAnsi="Arial" w:cs="Arial"/>
          <w:spacing w:val="6"/>
          <w:w w:val="104"/>
          <w:sz w:val="21"/>
          <w:szCs w:val="21"/>
        </w:rPr>
        <w:t>n</w:t>
      </w:r>
      <w:r w:rsidRPr="003D0253">
        <w:rPr>
          <w:rFonts w:ascii="Arial" w:eastAsia="Arial" w:hAnsi="Arial" w:cs="Arial"/>
          <w:w w:val="104"/>
          <w:sz w:val="21"/>
          <w:szCs w:val="21"/>
        </w:rPr>
        <w:t>g</w:t>
      </w:r>
      <w:r w:rsidRPr="003D0253">
        <w:rPr>
          <w:rFonts w:ascii="Arial" w:eastAsia="Arial" w:hAnsi="Arial" w:cs="Arial"/>
          <w:spacing w:val="21"/>
          <w:w w:val="104"/>
          <w:sz w:val="21"/>
          <w:szCs w:val="21"/>
        </w:rPr>
        <w:t xml:space="preserve"> </w:t>
      </w:r>
      <w:r w:rsidRPr="003D0253">
        <w:rPr>
          <w:rFonts w:ascii="Arial" w:eastAsia="Arial" w:hAnsi="Arial" w:cs="Arial"/>
          <w:spacing w:val="3"/>
          <w:sz w:val="21"/>
          <w:szCs w:val="21"/>
        </w:rPr>
        <w:t>an</w:t>
      </w:r>
      <w:r w:rsidRPr="003D0253">
        <w:rPr>
          <w:rFonts w:ascii="Arial" w:eastAsia="Arial" w:hAnsi="Arial" w:cs="Arial"/>
          <w:sz w:val="21"/>
          <w:szCs w:val="21"/>
        </w:rPr>
        <w:t>d</w:t>
      </w:r>
      <w:r w:rsidRPr="003D0253">
        <w:rPr>
          <w:rFonts w:ascii="Arial" w:eastAsia="Arial" w:hAnsi="Arial" w:cs="Arial"/>
          <w:spacing w:val="26"/>
          <w:sz w:val="21"/>
          <w:szCs w:val="21"/>
        </w:rPr>
        <w:t xml:space="preserve"> </w:t>
      </w:r>
      <w:r w:rsidRPr="003D0253">
        <w:rPr>
          <w:rFonts w:ascii="Arial" w:eastAsia="Arial" w:hAnsi="Arial" w:cs="Arial"/>
          <w:spacing w:val="-7"/>
          <w:w w:val="111"/>
          <w:sz w:val="21"/>
          <w:szCs w:val="21"/>
        </w:rPr>
        <w:t>c</w:t>
      </w:r>
      <w:r w:rsidRPr="003D0253">
        <w:rPr>
          <w:rFonts w:ascii="Arial" w:eastAsia="Arial" w:hAnsi="Arial" w:cs="Arial"/>
          <w:spacing w:val="6"/>
          <w:w w:val="111"/>
          <w:sz w:val="21"/>
          <w:szCs w:val="21"/>
        </w:rPr>
        <w:t>o</w:t>
      </w:r>
      <w:r w:rsidRPr="003D0253">
        <w:rPr>
          <w:rFonts w:ascii="Arial" w:eastAsia="Arial" w:hAnsi="Arial" w:cs="Arial"/>
          <w:spacing w:val="2"/>
          <w:w w:val="111"/>
          <w:sz w:val="21"/>
          <w:szCs w:val="21"/>
        </w:rPr>
        <w:t>m</w:t>
      </w:r>
      <w:r w:rsidRPr="003D0253">
        <w:rPr>
          <w:rFonts w:ascii="Arial" w:eastAsia="Arial" w:hAnsi="Arial" w:cs="Arial"/>
          <w:spacing w:val="-2"/>
          <w:w w:val="111"/>
          <w:sz w:val="21"/>
          <w:szCs w:val="21"/>
        </w:rPr>
        <w:t>m</w:t>
      </w:r>
      <w:r w:rsidRPr="003D0253">
        <w:rPr>
          <w:rFonts w:ascii="Arial" w:eastAsia="Arial" w:hAnsi="Arial" w:cs="Arial"/>
          <w:w w:val="111"/>
          <w:sz w:val="21"/>
          <w:szCs w:val="21"/>
        </w:rPr>
        <w:t>un</w:t>
      </w:r>
      <w:r w:rsidRPr="003D0253">
        <w:rPr>
          <w:rFonts w:ascii="Arial" w:eastAsia="Arial" w:hAnsi="Arial" w:cs="Arial"/>
          <w:spacing w:val="-4"/>
          <w:w w:val="111"/>
          <w:sz w:val="21"/>
          <w:szCs w:val="21"/>
        </w:rPr>
        <w:t>i</w:t>
      </w:r>
      <w:r w:rsidRPr="003D0253">
        <w:rPr>
          <w:rFonts w:ascii="Arial" w:eastAsia="Arial" w:hAnsi="Arial" w:cs="Arial"/>
          <w:spacing w:val="-7"/>
          <w:w w:val="111"/>
          <w:sz w:val="21"/>
          <w:szCs w:val="21"/>
        </w:rPr>
        <w:t>c</w:t>
      </w:r>
      <w:r w:rsidRPr="003D0253">
        <w:rPr>
          <w:rFonts w:ascii="Arial" w:eastAsia="Arial" w:hAnsi="Arial" w:cs="Arial"/>
          <w:spacing w:val="6"/>
          <w:w w:val="111"/>
          <w:sz w:val="21"/>
          <w:szCs w:val="21"/>
        </w:rPr>
        <w:t>a</w:t>
      </w:r>
      <w:r w:rsidRPr="003D0253">
        <w:rPr>
          <w:rFonts w:ascii="Arial" w:eastAsia="Arial" w:hAnsi="Arial" w:cs="Arial"/>
          <w:spacing w:val="-2"/>
          <w:w w:val="111"/>
          <w:sz w:val="21"/>
          <w:szCs w:val="21"/>
        </w:rPr>
        <w:t>t</w:t>
      </w:r>
      <w:r w:rsidRPr="003D0253">
        <w:rPr>
          <w:rFonts w:ascii="Arial" w:eastAsia="Arial" w:hAnsi="Arial" w:cs="Arial"/>
          <w:spacing w:val="-4"/>
          <w:w w:val="111"/>
          <w:sz w:val="21"/>
          <w:szCs w:val="21"/>
        </w:rPr>
        <w:t>i</w:t>
      </w:r>
      <w:r w:rsidRPr="003D0253">
        <w:rPr>
          <w:rFonts w:ascii="Arial" w:eastAsia="Arial" w:hAnsi="Arial" w:cs="Arial"/>
          <w:spacing w:val="6"/>
          <w:w w:val="111"/>
          <w:sz w:val="21"/>
          <w:szCs w:val="21"/>
        </w:rPr>
        <w:t>o</w:t>
      </w:r>
      <w:r w:rsidRPr="003D0253">
        <w:rPr>
          <w:rFonts w:ascii="Arial" w:eastAsia="Arial" w:hAnsi="Arial" w:cs="Arial"/>
          <w:w w:val="111"/>
          <w:sz w:val="21"/>
          <w:szCs w:val="21"/>
        </w:rPr>
        <w:t>n</w:t>
      </w:r>
      <w:r w:rsidRPr="003D0253">
        <w:rPr>
          <w:rFonts w:ascii="Arial" w:eastAsia="Arial" w:hAnsi="Arial" w:cs="Arial"/>
          <w:spacing w:val="-26"/>
          <w:w w:val="111"/>
          <w:sz w:val="21"/>
          <w:szCs w:val="21"/>
        </w:rPr>
        <w:t xml:space="preserve"> </w:t>
      </w:r>
      <w:r w:rsidRPr="003D0253">
        <w:rPr>
          <w:rFonts w:ascii="Arial" w:eastAsia="Arial" w:hAnsi="Arial" w:cs="Arial"/>
          <w:spacing w:val="-2"/>
          <w:sz w:val="21"/>
          <w:szCs w:val="21"/>
        </w:rPr>
        <w:t>sk</w:t>
      </w:r>
      <w:r w:rsidRPr="003D0253">
        <w:rPr>
          <w:rFonts w:ascii="Arial" w:eastAsia="Arial" w:hAnsi="Arial" w:cs="Arial"/>
          <w:spacing w:val="1"/>
          <w:sz w:val="21"/>
          <w:szCs w:val="21"/>
        </w:rPr>
        <w:t>i</w:t>
      </w:r>
      <w:r w:rsidRPr="003D0253">
        <w:rPr>
          <w:rFonts w:ascii="Arial" w:eastAsia="Arial" w:hAnsi="Arial" w:cs="Arial"/>
          <w:spacing w:val="-4"/>
          <w:sz w:val="21"/>
          <w:szCs w:val="21"/>
        </w:rPr>
        <w:t>l</w:t>
      </w:r>
      <w:r w:rsidRPr="003D0253">
        <w:rPr>
          <w:rFonts w:ascii="Arial" w:eastAsia="Arial" w:hAnsi="Arial" w:cs="Arial"/>
          <w:spacing w:val="1"/>
          <w:sz w:val="21"/>
          <w:szCs w:val="21"/>
        </w:rPr>
        <w:t>l</w:t>
      </w:r>
      <w:r w:rsidRPr="003D0253">
        <w:rPr>
          <w:rFonts w:ascii="Arial" w:eastAsia="Arial" w:hAnsi="Arial" w:cs="Arial"/>
          <w:sz w:val="21"/>
          <w:szCs w:val="21"/>
        </w:rPr>
        <w:t xml:space="preserve">s </w:t>
      </w:r>
      <w:r w:rsidRPr="003D0253">
        <w:rPr>
          <w:rFonts w:ascii="Arial" w:eastAsia="Arial" w:hAnsi="Arial" w:cs="Arial"/>
          <w:spacing w:val="9"/>
          <w:sz w:val="21"/>
          <w:szCs w:val="21"/>
        </w:rPr>
        <w:t xml:space="preserve"> </w:t>
      </w:r>
      <w:r w:rsidRPr="003D0253">
        <w:rPr>
          <w:rFonts w:ascii="Arial" w:eastAsia="Arial" w:hAnsi="Arial" w:cs="Arial"/>
          <w:spacing w:val="3"/>
          <w:w w:val="111"/>
          <w:sz w:val="21"/>
          <w:szCs w:val="21"/>
        </w:rPr>
        <w:t>y</w:t>
      </w:r>
      <w:r w:rsidRPr="003D0253">
        <w:rPr>
          <w:rFonts w:ascii="Arial" w:eastAsia="Arial" w:hAnsi="Arial" w:cs="Arial"/>
          <w:spacing w:val="1"/>
          <w:w w:val="105"/>
          <w:sz w:val="21"/>
          <w:szCs w:val="21"/>
        </w:rPr>
        <w:t xml:space="preserve">ou </w:t>
      </w:r>
      <w:r w:rsidRPr="003D0253">
        <w:rPr>
          <w:rFonts w:ascii="Arial" w:eastAsia="Arial" w:hAnsi="Arial" w:cs="Arial"/>
          <w:spacing w:val="-2"/>
          <w:sz w:val="21"/>
          <w:szCs w:val="21"/>
        </w:rPr>
        <w:t>ha</w:t>
      </w:r>
      <w:r w:rsidRPr="003D0253">
        <w:rPr>
          <w:rFonts w:ascii="Arial" w:eastAsia="Arial" w:hAnsi="Arial" w:cs="Arial"/>
          <w:sz w:val="21"/>
          <w:szCs w:val="21"/>
        </w:rPr>
        <w:t>ve</w:t>
      </w:r>
      <w:r w:rsidRPr="003D0253">
        <w:rPr>
          <w:rFonts w:ascii="Arial" w:eastAsia="Arial" w:hAnsi="Arial" w:cs="Arial"/>
          <w:spacing w:val="26"/>
          <w:sz w:val="21"/>
          <w:szCs w:val="21"/>
        </w:rPr>
        <w:t xml:space="preserve"> </w:t>
      </w:r>
      <w:r w:rsidRPr="003D0253">
        <w:rPr>
          <w:rFonts w:ascii="Arial" w:eastAsia="Arial" w:hAnsi="Arial" w:cs="Arial"/>
          <w:spacing w:val="-4"/>
          <w:sz w:val="21"/>
          <w:szCs w:val="21"/>
        </w:rPr>
        <w:t>g</w:t>
      </w:r>
      <w:r w:rsidRPr="003D0253">
        <w:rPr>
          <w:rFonts w:ascii="Arial" w:eastAsia="Arial" w:hAnsi="Arial" w:cs="Arial"/>
          <w:spacing w:val="1"/>
          <w:sz w:val="21"/>
          <w:szCs w:val="21"/>
        </w:rPr>
        <w:t>a</w:t>
      </w:r>
      <w:r w:rsidRPr="003D0253">
        <w:rPr>
          <w:rFonts w:ascii="Arial" w:eastAsia="Arial" w:hAnsi="Arial" w:cs="Arial"/>
          <w:spacing w:val="3"/>
          <w:sz w:val="21"/>
          <w:szCs w:val="21"/>
        </w:rPr>
        <w:t>i</w:t>
      </w:r>
      <w:r w:rsidRPr="003D0253">
        <w:rPr>
          <w:rFonts w:ascii="Arial" w:eastAsia="Arial" w:hAnsi="Arial" w:cs="Arial"/>
          <w:spacing w:val="-4"/>
          <w:sz w:val="21"/>
          <w:szCs w:val="21"/>
        </w:rPr>
        <w:t>n</w:t>
      </w:r>
      <w:r w:rsidRPr="003D0253">
        <w:rPr>
          <w:rFonts w:ascii="Arial" w:eastAsia="Arial" w:hAnsi="Arial" w:cs="Arial"/>
          <w:spacing w:val="1"/>
          <w:sz w:val="21"/>
          <w:szCs w:val="21"/>
        </w:rPr>
        <w:t>e</w:t>
      </w:r>
      <w:r w:rsidRPr="003D0253">
        <w:rPr>
          <w:rFonts w:ascii="Arial" w:eastAsia="Arial" w:hAnsi="Arial" w:cs="Arial"/>
          <w:sz w:val="21"/>
          <w:szCs w:val="21"/>
        </w:rPr>
        <w:t>d</w:t>
      </w:r>
      <w:r w:rsidRPr="003D0253">
        <w:rPr>
          <w:rFonts w:ascii="Arial" w:eastAsia="Arial" w:hAnsi="Arial" w:cs="Arial"/>
          <w:spacing w:val="33"/>
          <w:sz w:val="21"/>
          <w:szCs w:val="21"/>
        </w:rPr>
        <w:t xml:space="preserve"> </w:t>
      </w:r>
      <w:r w:rsidRPr="003D0253">
        <w:rPr>
          <w:rFonts w:ascii="Arial" w:eastAsia="Arial" w:hAnsi="Arial" w:cs="Arial"/>
          <w:spacing w:val="-2"/>
          <w:sz w:val="21"/>
          <w:szCs w:val="21"/>
        </w:rPr>
        <w:t>h</w:t>
      </w:r>
      <w:r w:rsidRPr="003D0253">
        <w:rPr>
          <w:rFonts w:ascii="Arial" w:eastAsia="Arial" w:hAnsi="Arial" w:cs="Arial"/>
          <w:spacing w:val="3"/>
          <w:sz w:val="21"/>
          <w:szCs w:val="21"/>
        </w:rPr>
        <w:t>e</w:t>
      </w:r>
      <w:r w:rsidRPr="003D0253">
        <w:rPr>
          <w:rFonts w:ascii="Arial" w:eastAsia="Arial" w:hAnsi="Arial" w:cs="Arial"/>
          <w:spacing w:val="2"/>
          <w:sz w:val="21"/>
          <w:szCs w:val="21"/>
        </w:rPr>
        <w:t>r</w:t>
      </w:r>
      <w:r w:rsidRPr="003D0253">
        <w:rPr>
          <w:rFonts w:ascii="Arial" w:eastAsia="Arial" w:hAnsi="Arial" w:cs="Arial"/>
          <w:sz w:val="21"/>
          <w:szCs w:val="21"/>
        </w:rPr>
        <w:t>e</w:t>
      </w:r>
      <w:r w:rsidRPr="003D0253">
        <w:rPr>
          <w:rFonts w:ascii="Arial" w:eastAsia="Arial" w:hAnsi="Arial" w:cs="Arial"/>
          <w:spacing w:val="26"/>
          <w:sz w:val="21"/>
          <w:szCs w:val="21"/>
        </w:rPr>
        <w:t xml:space="preserve"> </w:t>
      </w:r>
      <w:r w:rsidRPr="003D0253">
        <w:rPr>
          <w:rFonts w:ascii="Arial" w:eastAsia="Arial" w:hAnsi="Arial" w:cs="Arial"/>
          <w:spacing w:val="-8"/>
          <w:w w:val="111"/>
          <w:sz w:val="21"/>
          <w:szCs w:val="21"/>
        </w:rPr>
        <w:t>t</w:t>
      </w:r>
      <w:r w:rsidRPr="003D0253">
        <w:rPr>
          <w:rFonts w:ascii="Arial" w:eastAsia="Arial" w:hAnsi="Arial" w:cs="Arial"/>
          <w:w w:val="111"/>
          <w:sz w:val="21"/>
          <w:szCs w:val="21"/>
        </w:rPr>
        <w:t>h</w:t>
      </w:r>
      <w:r w:rsidRPr="003D0253">
        <w:rPr>
          <w:rFonts w:ascii="Arial" w:eastAsia="Arial" w:hAnsi="Arial" w:cs="Arial"/>
          <w:spacing w:val="-1"/>
          <w:w w:val="111"/>
          <w:sz w:val="21"/>
          <w:szCs w:val="21"/>
        </w:rPr>
        <w:t>r</w:t>
      </w:r>
      <w:r w:rsidRPr="003D0253">
        <w:rPr>
          <w:rFonts w:ascii="Arial" w:eastAsia="Arial" w:hAnsi="Arial" w:cs="Arial"/>
          <w:w w:val="111"/>
          <w:sz w:val="21"/>
          <w:szCs w:val="21"/>
        </w:rPr>
        <w:t>ou</w:t>
      </w:r>
      <w:r w:rsidRPr="003D0253">
        <w:rPr>
          <w:rFonts w:ascii="Arial" w:eastAsia="Arial" w:hAnsi="Arial" w:cs="Arial"/>
          <w:spacing w:val="-6"/>
          <w:w w:val="111"/>
          <w:sz w:val="21"/>
          <w:szCs w:val="21"/>
        </w:rPr>
        <w:t>g</w:t>
      </w:r>
      <w:r w:rsidRPr="003D0253">
        <w:rPr>
          <w:rFonts w:ascii="Arial" w:eastAsia="Arial" w:hAnsi="Arial" w:cs="Arial"/>
          <w:w w:val="111"/>
          <w:sz w:val="21"/>
          <w:szCs w:val="21"/>
        </w:rPr>
        <w:t>ho</w:t>
      </w:r>
      <w:r w:rsidRPr="003D0253">
        <w:rPr>
          <w:rFonts w:ascii="Arial" w:eastAsia="Arial" w:hAnsi="Arial" w:cs="Arial"/>
          <w:spacing w:val="6"/>
          <w:w w:val="111"/>
          <w:sz w:val="21"/>
          <w:szCs w:val="21"/>
        </w:rPr>
        <w:t>u</w:t>
      </w:r>
      <w:r w:rsidRPr="003D0253">
        <w:rPr>
          <w:rFonts w:ascii="Arial" w:eastAsia="Arial" w:hAnsi="Arial" w:cs="Arial"/>
          <w:w w:val="111"/>
          <w:sz w:val="21"/>
          <w:szCs w:val="21"/>
        </w:rPr>
        <w:t>t</w:t>
      </w:r>
      <w:r w:rsidRPr="003D0253">
        <w:rPr>
          <w:rFonts w:ascii="Arial" w:eastAsia="Arial" w:hAnsi="Arial" w:cs="Arial"/>
          <w:spacing w:val="1"/>
          <w:w w:val="111"/>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pacing w:val="3"/>
          <w:sz w:val="21"/>
          <w:szCs w:val="21"/>
        </w:rPr>
        <w:t>u</w:t>
      </w:r>
      <w:r w:rsidRPr="003D0253">
        <w:rPr>
          <w:rFonts w:ascii="Arial" w:eastAsia="Arial" w:hAnsi="Arial" w:cs="Arial"/>
          <w:sz w:val="21"/>
          <w:szCs w:val="21"/>
        </w:rPr>
        <w:t>r</w:t>
      </w:r>
      <w:r w:rsidRPr="003D0253">
        <w:rPr>
          <w:rFonts w:ascii="Arial" w:eastAsia="Arial" w:hAnsi="Arial" w:cs="Arial"/>
          <w:spacing w:val="49"/>
          <w:sz w:val="21"/>
          <w:szCs w:val="21"/>
        </w:rPr>
        <w:t xml:space="preserve"> </w:t>
      </w:r>
      <w:r w:rsidRPr="003D0253">
        <w:rPr>
          <w:rFonts w:ascii="Arial" w:eastAsia="Arial" w:hAnsi="Arial" w:cs="Arial"/>
          <w:spacing w:val="-4"/>
          <w:sz w:val="21"/>
          <w:szCs w:val="21"/>
        </w:rPr>
        <w:t>l</w:t>
      </w:r>
      <w:r w:rsidRPr="003D0253">
        <w:rPr>
          <w:rFonts w:ascii="Arial" w:eastAsia="Arial" w:hAnsi="Arial" w:cs="Arial"/>
          <w:spacing w:val="1"/>
          <w:sz w:val="21"/>
          <w:szCs w:val="21"/>
        </w:rPr>
        <w:t>i</w:t>
      </w:r>
      <w:r w:rsidRPr="003D0253">
        <w:rPr>
          <w:rFonts w:ascii="Arial" w:eastAsia="Arial" w:hAnsi="Arial" w:cs="Arial"/>
          <w:spacing w:val="-2"/>
          <w:sz w:val="21"/>
          <w:szCs w:val="21"/>
        </w:rPr>
        <w:t>f</w:t>
      </w:r>
      <w:r w:rsidRPr="003D0253">
        <w:rPr>
          <w:rFonts w:ascii="Arial" w:eastAsia="Arial" w:hAnsi="Arial" w:cs="Arial"/>
          <w:sz w:val="21"/>
          <w:szCs w:val="21"/>
        </w:rPr>
        <w:t>e</w:t>
      </w:r>
      <w:r w:rsidRPr="003D0253">
        <w:rPr>
          <w:rFonts w:ascii="Arial" w:eastAsia="Arial" w:hAnsi="Arial" w:cs="Arial"/>
          <w:spacing w:val="33"/>
          <w:sz w:val="21"/>
          <w:szCs w:val="21"/>
        </w:rPr>
        <w:t xml:space="preserve"> </w:t>
      </w:r>
      <w:r w:rsidRPr="003D0253">
        <w:rPr>
          <w:rFonts w:ascii="Arial" w:eastAsia="Arial" w:hAnsi="Arial" w:cs="Arial"/>
          <w:spacing w:val="-2"/>
          <w:sz w:val="21"/>
          <w:szCs w:val="21"/>
        </w:rPr>
        <w:t>an</w:t>
      </w:r>
      <w:r w:rsidRPr="003D0253">
        <w:rPr>
          <w:rFonts w:ascii="Arial" w:eastAsia="Arial" w:hAnsi="Arial" w:cs="Arial"/>
          <w:sz w:val="21"/>
          <w:szCs w:val="21"/>
        </w:rPr>
        <w:t>d</w:t>
      </w:r>
      <w:r w:rsidRPr="003D0253">
        <w:rPr>
          <w:rFonts w:ascii="Arial" w:eastAsia="Arial" w:hAnsi="Arial" w:cs="Arial"/>
          <w:spacing w:val="21"/>
          <w:sz w:val="21"/>
          <w:szCs w:val="21"/>
        </w:rPr>
        <w:t xml:space="preserve"> </w:t>
      </w:r>
      <w:r w:rsidRPr="003D0253">
        <w:rPr>
          <w:rFonts w:ascii="Arial" w:eastAsia="Arial" w:hAnsi="Arial" w:cs="Arial"/>
          <w:spacing w:val="-5"/>
          <w:sz w:val="21"/>
          <w:szCs w:val="21"/>
        </w:rPr>
        <w:t>c</w:t>
      </w:r>
      <w:r w:rsidRPr="003D0253">
        <w:rPr>
          <w:rFonts w:ascii="Arial" w:eastAsia="Arial" w:hAnsi="Arial" w:cs="Arial"/>
          <w:spacing w:val="3"/>
          <w:sz w:val="21"/>
          <w:szCs w:val="21"/>
        </w:rPr>
        <w:t>a</w:t>
      </w:r>
      <w:r w:rsidRPr="003D0253">
        <w:rPr>
          <w:rFonts w:ascii="Arial" w:eastAsia="Arial" w:hAnsi="Arial" w:cs="Arial"/>
          <w:spacing w:val="-3"/>
          <w:sz w:val="21"/>
          <w:szCs w:val="21"/>
        </w:rPr>
        <w:t>r</w:t>
      </w:r>
      <w:r w:rsidRPr="003D0253">
        <w:rPr>
          <w:rFonts w:ascii="Arial" w:eastAsia="Arial" w:hAnsi="Arial" w:cs="Arial"/>
          <w:spacing w:val="-2"/>
          <w:sz w:val="21"/>
          <w:szCs w:val="21"/>
        </w:rPr>
        <w:t>e</w:t>
      </w:r>
      <w:r w:rsidRPr="003D0253">
        <w:rPr>
          <w:rFonts w:ascii="Arial" w:eastAsia="Arial" w:hAnsi="Arial" w:cs="Arial"/>
          <w:spacing w:val="3"/>
          <w:sz w:val="21"/>
          <w:szCs w:val="21"/>
        </w:rPr>
        <w:t>e</w:t>
      </w:r>
      <w:r w:rsidRPr="003D0253">
        <w:rPr>
          <w:rFonts w:ascii="Arial" w:eastAsia="Arial" w:hAnsi="Arial" w:cs="Arial"/>
          <w:spacing w:val="2"/>
          <w:sz w:val="21"/>
          <w:szCs w:val="21"/>
        </w:rPr>
        <w:t>r</w:t>
      </w:r>
      <w:r w:rsidRPr="003D0253">
        <w:rPr>
          <w:rFonts w:ascii="Arial" w:eastAsia="Arial" w:hAnsi="Arial" w:cs="Arial"/>
          <w:sz w:val="21"/>
          <w:szCs w:val="21"/>
        </w:rPr>
        <w:t>.</w:t>
      </w:r>
      <w:r w:rsidRPr="003D0253">
        <w:rPr>
          <w:rFonts w:ascii="Arial" w:eastAsia="Arial" w:hAnsi="Arial" w:cs="Arial"/>
          <w:spacing w:val="32"/>
          <w:sz w:val="21"/>
          <w:szCs w:val="21"/>
        </w:rPr>
        <w:t xml:space="preserve"> </w:t>
      </w:r>
      <w:r w:rsidRPr="003D0253">
        <w:rPr>
          <w:rFonts w:ascii="Arial" w:eastAsia="Arial" w:hAnsi="Arial" w:cs="Arial"/>
          <w:spacing w:val="2"/>
          <w:w w:val="104"/>
          <w:sz w:val="21"/>
          <w:szCs w:val="21"/>
        </w:rPr>
        <w:t>C</w:t>
      </w:r>
      <w:r w:rsidRPr="003D0253">
        <w:rPr>
          <w:rFonts w:ascii="Arial" w:eastAsia="Arial" w:hAnsi="Arial" w:cs="Arial"/>
          <w:spacing w:val="1"/>
          <w:w w:val="104"/>
          <w:sz w:val="21"/>
          <w:szCs w:val="21"/>
        </w:rPr>
        <w:t>o</w:t>
      </w:r>
      <w:r w:rsidRPr="003D0253">
        <w:rPr>
          <w:rFonts w:ascii="Arial" w:eastAsia="Arial" w:hAnsi="Arial" w:cs="Arial"/>
          <w:spacing w:val="6"/>
          <w:w w:val="104"/>
          <w:sz w:val="21"/>
          <w:szCs w:val="21"/>
        </w:rPr>
        <w:t>n</w:t>
      </w:r>
      <w:r w:rsidRPr="003D0253">
        <w:rPr>
          <w:rFonts w:ascii="Arial" w:eastAsia="Arial" w:hAnsi="Arial" w:cs="Arial"/>
          <w:spacing w:val="2"/>
          <w:w w:val="104"/>
          <w:sz w:val="21"/>
          <w:szCs w:val="21"/>
        </w:rPr>
        <w:t>g</w:t>
      </w:r>
      <w:r w:rsidRPr="003D0253">
        <w:rPr>
          <w:rFonts w:ascii="Arial" w:eastAsia="Arial" w:hAnsi="Arial" w:cs="Arial"/>
          <w:spacing w:val="8"/>
          <w:w w:val="104"/>
          <w:sz w:val="21"/>
          <w:szCs w:val="21"/>
        </w:rPr>
        <w:t>r</w:t>
      </w:r>
      <w:r w:rsidRPr="003D0253">
        <w:rPr>
          <w:rFonts w:ascii="Arial" w:eastAsia="Arial" w:hAnsi="Arial" w:cs="Arial"/>
          <w:spacing w:val="1"/>
          <w:w w:val="104"/>
          <w:sz w:val="21"/>
          <w:szCs w:val="21"/>
        </w:rPr>
        <w:t>at</w:t>
      </w:r>
      <w:r w:rsidRPr="003D0253">
        <w:rPr>
          <w:rFonts w:ascii="Arial" w:eastAsia="Arial" w:hAnsi="Arial" w:cs="Arial"/>
          <w:spacing w:val="-4"/>
          <w:w w:val="104"/>
          <w:sz w:val="21"/>
          <w:szCs w:val="21"/>
        </w:rPr>
        <w:t>u</w:t>
      </w:r>
      <w:r w:rsidRPr="003D0253">
        <w:rPr>
          <w:rFonts w:ascii="Arial" w:eastAsia="Arial" w:hAnsi="Arial" w:cs="Arial"/>
          <w:spacing w:val="8"/>
          <w:w w:val="104"/>
          <w:sz w:val="21"/>
          <w:szCs w:val="21"/>
        </w:rPr>
        <w:t>l</w:t>
      </w:r>
      <w:r w:rsidRPr="003D0253">
        <w:rPr>
          <w:rFonts w:ascii="Arial" w:eastAsia="Arial" w:hAnsi="Arial" w:cs="Arial"/>
          <w:spacing w:val="2"/>
          <w:w w:val="104"/>
          <w:sz w:val="21"/>
          <w:szCs w:val="21"/>
        </w:rPr>
        <w:t>a</w:t>
      </w:r>
      <w:r w:rsidRPr="003D0253">
        <w:rPr>
          <w:rFonts w:ascii="Arial" w:eastAsia="Arial" w:hAnsi="Arial" w:cs="Arial"/>
          <w:spacing w:val="1"/>
          <w:w w:val="104"/>
          <w:sz w:val="21"/>
          <w:szCs w:val="21"/>
        </w:rPr>
        <w:t>t</w:t>
      </w:r>
      <w:r w:rsidRPr="003D0253">
        <w:rPr>
          <w:rFonts w:ascii="Arial" w:eastAsia="Arial" w:hAnsi="Arial" w:cs="Arial"/>
          <w:spacing w:val="8"/>
          <w:w w:val="104"/>
          <w:sz w:val="21"/>
          <w:szCs w:val="21"/>
        </w:rPr>
        <w:t>i</w:t>
      </w:r>
      <w:r w:rsidRPr="003D0253">
        <w:rPr>
          <w:rFonts w:ascii="Arial" w:eastAsia="Arial" w:hAnsi="Arial" w:cs="Arial"/>
          <w:spacing w:val="1"/>
          <w:w w:val="104"/>
          <w:sz w:val="21"/>
          <w:szCs w:val="21"/>
        </w:rPr>
        <w:t>o</w:t>
      </w:r>
      <w:r w:rsidRPr="003D0253">
        <w:rPr>
          <w:rFonts w:ascii="Arial" w:eastAsia="Arial" w:hAnsi="Arial" w:cs="Arial"/>
          <w:spacing w:val="6"/>
          <w:w w:val="104"/>
          <w:sz w:val="21"/>
          <w:szCs w:val="21"/>
        </w:rPr>
        <w:t>n</w:t>
      </w:r>
      <w:r w:rsidRPr="003D0253">
        <w:rPr>
          <w:rFonts w:ascii="Arial" w:eastAsia="Arial" w:hAnsi="Arial" w:cs="Arial"/>
          <w:w w:val="104"/>
          <w:sz w:val="21"/>
          <w:szCs w:val="21"/>
        </w:rPr>
        <w:t>s</w:t>
      </w:r>
      <w:r w:rsidRPr="003D0253">
        <w:rPr>
          <w:rFonts w:ascii="Arial" w:eastAsia="Arial" w:hAnsi="Arial" w:cs="Arial"/>
          <w:spacing w:val="15"/>
          <w:w w:val="104"/>
          <w:sz w:val="21"/>
          <w:szCs w:val="21"/>
        </w:rPr>
        <w:t xml:space="preserve"> </w:t>
      </w:r>
      <w:r w:rsidRPr="003D0253">
        <w:rPr>
          <w:rFonts w:ascii="Arial" w:eastAsia="Arial" w:hAnsi="Arial" w:cs="Arial"/>
          <w:spacing w:val="3"/>
          <w:sz w:val="21"/>
          <w:szCs w:val="21"/>
        </w:rPr>
        <w:t>o</w:t>
      </w:r>
      <w:r w:rsidRPr="003D0253">
        <w:rPr>
          <w:rFonts w:ascii="Arial" w:eastAsia="Arial" w:hAnsi="Arial" w:cs="Arial"/>
          <w:sz w:val="21"/>
          <w:szCs w:val="21"/>
        </w:rPr>
        <w:t>n</w:t>
      </w:r>
      <w:r w:rsidRPr="003D0253">
        <w:rPr>
          <w:rFonts w:ascii="Arial" w:eastAsia="Arial" w:hAnsi="Arial" w:cs="Arial"/>
          <w:spacing w:val="16"/>
          <w:sz w:val="21"/>
          <w:szCs w:val="21"/>
        </w:rPr>
        <w:t xml:space="preserve"> </w:t>
      </w:r>
      <w:r w:rsidRPr="003D0253">
        <w:rPr>
          <w:rFonts w:ascii="Arial" w:eastAsia="Arial" w:hAnsi="Arial" w:cs="Arial"/>
          <w:spacing w:val="1"/>
          <w:sz w:val="21"/>
          <w:szCs w:val="21"/>
        </w:rPr>
        <w:t>w</w:t>
      </w:r>
      <w:r w:rsidRPr="003D0253">
        <w:rPr>
          <w:rFonts w:ascii="Arial" w:eastAsia="Arial" w:hAnsi="Arial" w:cs="Arial"/>
          <w:spacing w:val="-2"/>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32"/>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pacing w:val="3"/>
          <w:sz w:val="21"/>
          <w:szCs w:val="21"/>
        </w:rPr>
        <w:t>u</w:t>
      </w:r>
      <w:r w:rsidRPr="003D0253">
        <w:rPr>
          <w:rFonts w:ascii="Arial" w:eastAsia="Arial" w:hAnsi="Arial" w:cs="Arial"/>
          <w:spacing w:val="-4"/>
          <w:sz w:val="21"/>
          <w:szCs w:val="21"/>
        </w:rPr>
        <w:t>’</w:t>
      </w:r>
      <w:r w:rsidRPr="003D0253">
        <w:rPr>
          <w:rFonts w:ascii="Arial" w:eastAsia="Arial" w:hAnsi="Arial" w:cs="Arial"/>
          <w:sz w:val="21"/>
          <w:szCs w:val="21"/>
        </w:rPr>
        <w:t xml:space="preserve">ve </w:t>
      </w:r>
      <w:r w:rsidRPr="003D0253">
        <w:rPr>
          <w:rFonts w:ascii="Arial" w:eastAsia="Arial" w:hAnsi="Arial" w:cs="Arial"/>
          <w:spacing w:val="6"/>
          <w:sz w:val="21"/>
          <w:szCs w:val="21"/>
        </w:rPr>
        <w:t xml:space="preserve"> </w:t>
      </w:r>
      <w:r w:rsidRPr="003D0253">
        <w:rPr>
          <w:rFonts w:ascii="Arial" w:eastAsia="Arial" w:hAnsi="Arial" w:cs="Arial"/>
          <w:spacing w:val="1"/>
          <w:w w:val="105"/>
          <w:sz w:val="21"/>
          <w:szCs w:val="21"/>
        </w:rPr>
        <w:t>do</w:t>
      </w:r>
      <w:r w:rsidRPr="003D0253">
        <w:rPr>
          <w:rFonts w:ascii="Arial" w:eastAsia="Arial" w:hAnsi="Arial" w:cs="Arial"/>
          <w:spacing w:val="2"/>
          <w:w w:val="105"/>
          <w:sz w:val="21"/>
          <w:szCs w:val="21"/>
        </w:rPr>
        <w:t>n</w:t>
      </w:r>
      <w:r w:rsidRPr="003D0253">
        <w:rPr>
          <w:rFonts w:ascii="Arial" w:eastAsia="Arial" w:hAnsi="Arial" w:cs="Arial"/>
          <w:spacing w:val="1"/>
          <w:w w:val="105"/>
          <w:sz w:val="21"/>
          <w:szCs w:val="21"/>
        </w:rPr>
        <w:t>e</w:t>
      </w:r>
      <w:r w:rsidRPr="003D0253">
        <w:rPr>
          <w:rFonts w:ascii="Arial" w:eastAsia="Arial" w:hAnsi="Arial" w:cs="Arial"/>
          <w:w w:val="116"/>
          <w:sz w:val="21"/>
          <w:szCs w:val="21"/>
        </w:rPr>
        <w:t>!</w:t>
      </w:r>
    </w:p>
    <w:p w:rsidR="00C86F4A" w:rsidRPr="003D0253" w:rsidRDefault="00C86F4A">
      <w:pPr>
        <w:spacing w:before="2" w:line="140" w:lineRule="exact"/>
        <w:rPr>
          <w:rFonts w:ascii="Arial" w:hAnsi="Arial" w:cs="Arial"/>
          <w:sz w:val="15"/>
          <w:szCs w:val="15"/>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6C72B5">
      <w:pPr>
        <w:spacing w:line="260" w:lineRule="exact"/>
        <w:ind w:left="104"/>
        <w:rPr>
          <w:rFonts w:ascii="Arial" w:eastAsia="Arial" w:hAnsi="Arial" w:cs="Arial"/>
          <w:sz w:val="24"/>
          <w:szCs w:val="24"/>
        </w:rPr>
      </w:pPr>
      <w:r w:rsidRPr="003D0253">
        <w:rPr>
          <w:rFonts w:ascii="Arial" w:eastAsia="Arial" w:hAnsi="Arial" w:cs="Arial"/>
          <w:spacing w:val="-2"/>
          <w:position w:val="-1"/>
          <w:sz w:val="24"/>
          <w:szCs w:val="24"/>
          <w:u w:val="thick" w:color="000000"/>
        </w:rPr>
        <w:t>B</w:t>
      </w:r>
      <w:r w:rsidRPr="003D0253">
        <w:rPr>
          <w:rFonts w:ascii="Arial" w:eastAsia="Arial" w:hAnsi="Arial" w:cs="Arial"/>
          <w:position w:val="-1"/>
          <w:sz w:val="24"/>
          <w:szCs w:val="24"/>
          <w:u w:val="thick" w:color="000000"/>
        </w:rPr>
        <w:t>l</w:t>
      </w:r>
      <w:r w:rsidRPr="003D0253">
        <w:rPr>
          <w:rFonts w:ascii="Arial" w:eastAsia="Arial" w:hAnsi="Arial" w:cs="Arial"/>
          <w:spacing w:val="1"/>
          <w:position w:val="-1"/>
          <w:sz w:val="24"/>
          <w:szCs w:val="24"/>
          <w:u w:val="thick" w:color="000000"/>
        </w:rPr>
        <w:t>an</w:t>
      </w:r>
      <w:r w:rsidRPr="003D0253">
        <w:rPr>
          <w:rFonts w:ascii="Arial" w:eastAsia="Arial" w:hAnsi="Arial" w:cs="Arial"/>
          <w:position w:val="-1"/>
          <w:sz w:val="24"/>
          <w:szCs w:val="24"/>
          <w:u w:val="thick" w:color="000000"/>
        </w:rPr>
        <w:t>k</w:t>
      </w:r>
      <w:r w:rsidRPr="003D0253">
        <w:rPr>
          <w:rFonts w:ascii="Arial" w:eastAsia="Arial" w:hAnsi="Arial" w:cs="Arial"/>
          <w:spacing w:val="48"/>
          <w:position w:val="-1"/>
          <w:sz w:val="24"/>
          <w:szCs w:val="24"/>
          <w:u w:val="thick" w:color="000000"/>
        </w:rPr>
        <w:t xml:space="preserve"> </w:t>
      </w:r>
      <w:r w:rsidRPr="003D0253">
        <w:rPr>
          <w:rFonts w:ascii="Arial" w:eastAsia="Arial" w:hAnsi="Arial" w:cs="Arial"/>
          <w:spacing w:val="-2"/>
          <w:position w:val="-1"/>
          <w:sz w:val="24"/>
          <w:szCs w:val="24"/>
          <w:u w:val="thick" w:color="000000"/>
        </w:rPr>
        <w:t>P</w:t>
      </w:r>
      <w:r w:rsidRPr="003D0253">
        <w:rPr>
          <w:rFonts w:ascii="Arial" w:eastAsia="Arial" w:hAnsi="Arial" w:cs="Arial"/>
          <w:spacing w:val="6"/>
          <w:position w:val="-1"/>
          <w:sz w:val="24"/>
          <w:szCs w:val="24"/>
          <w:u w:val="thick" w:color="000000"/>
        </w:rPr>
        <w:t>a</w:t>
      </w:r>
      <w:r w:rsidRPr="003D0253">
        <w:rPr>
          <w:rFonts w:ascii="Arial" w:eastAsia="Arial" w:hAnsi="Arial" w:cs="Arial"/>
          <w:spacing w:val="1"/>
          <w:position w:val="-1"/>
          <w:sz w:val="24"/>
          <w:szCs w:val="24"/>
          <w:u w:val="thick" w:color="000000"/>
        </w:rPr>
        <w:t>ge</w:t>
      </w:r>
      <w:r w:rsidRPr="003D0253">
        <w:rPr>
          <w:rFonts w:ascii="Arial" w:eastAsia="Arial" w:hAnsi="Arial" w:cs="Arial"/>
          <w:spacing w:val="2"/>
          <w:position w:val="-1"/>
          <w:sz w:val="24"/>
          <w:szCs w:val="24"/>
          <w:u w:val="thick" w:color="000000"/>
        </w:rPr>
        <w:t>(</w:t>
      </w:r>
      <w:r w:rsidRPr="003D0253">
        <w:rPr>
          <w:rFonts w:ascii="Arial" w:eastAsia="Arial" w:hAnsi="Arial" w:cs="Arial"/>
          <w:spacing w:val="-1"/>
          <w:w w:val="104"/>
          <w:position w:val="-1"/>
          <w:sz w:val="24"/>
          <w:szCs w:val="24"/>
          <w:u w:val="thick" w:color="000000"/>
        </w:rPr>
        <w:t>s)</w:t>
      </w:r>
    </w:p>
    <w:p w:rsidR="00C86F4A" w:rsidRPr="003D0253" w:rsidRDefault="00C86F4A">
      <w:pPr>
        <w:spacing w:before="10" w:line="160" w:lineRule="exact"/>
        <w:rPr>
          <w:rFonts w:ascii="Arial" w:hAnsi="Arial" w:cs="Arial"/>
          <w:sz w:val="16"/>
          <w:szCs w:val="16"/>
        </w:rPr>
      </w:pPr>
    </w:p>
    <w:p w:rsidR="00C86F4A" w:rsidRPr="003D0253" w:rsidRDefault="006C72B5">
      <w:pPr>
        <w:spacing w:before="34"/>
        <w:ind w:left="104" w:right="70"/>
        <w:jc w:val="both"/>
        <w:rPr>
          <w:rFonts w:ascii="Arial" w:eastAsia="Arial" w:hAnsi="Arial" w:cs="Arial"/>
          <w:sz w:val="24"/>
          <w:szCs w:val="24"/>
        </w:rPr>
      </w:pP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e</w:t>
      </w:r>
      <w:r w:rsidRPr="003D0253">
        <w:rPr>
          <w:rFonts w:ascii="Arial" w:eastAsia="Arial" w:hAnsi="Arial" w:cs="Arial"/>
          <w:sz w:val="21"/>
          <w:szCs w:val="21"/>
        </w:rPr>
        <w:t>se</w:t>
      </w:r>
      <w:r w:rsidRPr="003D0253">
        <w:rPr>
          <w:rFonts w:ascii="Arial" w:eastAsia="Arial" w:hAnsi="Arial" w:cs="Arial"/>
          <w:spacing w:val="9"/>
          <w:sz w:val="21"/>
          <w:szCs w:val="21"/>
        </w:rPr>
        <w:t xml:space="preserve"> </w:t>
      </w:r>
      <w:r w:rsidRPr="003D0253">
        <w:rPr>
          <w:rFonts w:ascii="Arial" w:eastAsia="Arial" w:hAnsi="Arial" w:cs="Arial"/>
          <w:spacing w:val="3"/>
          <w:sz w:val="21"/>
          <w:szCs w:val="21"/>
        </w:rPr>
        <w:t>b</w:t>
      </w:r>
      <w:r w:rsidRPr="003D0253">
        <w:rPr>
          <w:rFonts w:ascii="Arial" w:eastAsia="Arial" w:hAnsi="Arial" w:cs="Arial"/>
          <w:spacing w:val="-8"/>
          <w:sz w:val="21"/>
          <w:szCs w:val="21"/>
        </w:rPr>
        <w:t>l</w:t>
      </w:r>
      <w:r w:rsidRPr="003D0253">
        <w:rPr>
          <w:rFonts w:ascii="Arial" w:eastAsia="Arial" w:hAnsi="Arial" w:cs="Arial"/>
          <w:spacing w:val="-2"/>
          <w:sz w:val="21"/>
          <w:szCs w:val="21"/>
        </w:rPr>
        <w:t>an</w:t>
      </w:r>
      <w:r w:rsidRPr="003D0253">
        <w:rPr>
          <w:rFonts w:ascii="Arial" w:eastAsia="Arial" w:hAnsi="Arial" w:cs="Arial"/>
          <w:sz w:val="21"/>
          <w:szCs w:val="21"/>
        </w:rPr>
        <w:t>k</w:t>
      </w:r>
      <w:r w:rsidRPr="003D0253">
        <w:rPr>
          <w:rFonts w:ascii="Arial" w:eastAsia="Arial" w:hAnsi="Arial" w:cs="Arial"/>
          <w:spacing w:val="6"/>
          <w:sz w:val="21"/>
          <w:szCs w:val="21"/>
        </w:rPr>
        <w:t xml:space="preserve"> </w:t>
      </w:r>
      <w:r w:rsidRPr="003D0253">
        <w:rPr>
          <w:rFonts w:ascii="Arial" w:eastAsia="Arial" w:hAnsi="Arial" w:cs="Arial"/>
          <w:spacing w:val="-2"/>
          <w:sz w:val="21"/>
          <w:szCs w:val="21"/>
        </w:rPr>
        <w:t>p</w:t>
      </w:r>
      <w:r w:rsidRPr="003D0253">
        <w:rPr>
          <w:rFonts w:ascii="Arial" w:eastAsia="Arial" w:hAnsi="Arial" w:cs="Arial"/>
          <w:spacing w:val="3"/>
          <w:sz w:val="21"/>
          <w:szCs w:val="21"/>
        </w:rPr>
        <w:t>a</w:t>
      </w:r>
      <w:r w:rsidRPr="003D0253">
        <w:rPr>
          <w:rFonts w:ascii="Arial" w:eastAsia="Arial" w:hAnsi="Arial" w:cs="Arial"/>
          <w:spacing w:val="-7"/>
          <w:sz w:val="21"/>
          <w:szCs w:val="21"/>
        </w:rPr>
        <w:t>g</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6"/>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3"/>
          <w:sz w:val="21"/>
          <w:szCs w:val="21"/>
        </w:rPr>
        <w:t>r</w:t>
      </w:r>
      <w:r w:rsidRPr="003D0253">
        <w:rPr>
          <w:rFonts w:ascii="Arial" w:eastAsia="Arial" w:hAnsi="Arial" w:cs="Arial"/>
          <w:sz w:val="21"/>
          <w:szCs w:val="21"/>
        </w:rPr>
        <w:t>e</w:t>
      </w:r>
      <w:r w:rsidRPr="003D0253">
        <w:rPr>
          <w:rFonts w:ascii="Arial" w:eastAsia="Arial" w:hAnsi="Arial" w:cs="Arial"/>
          <w:spacing w:val="9"/>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5"/>
          <w:sz w:val="21"/>
          <w:szCs w:val="21"/>
        </w:rPr>
        <w:t>v</w:t>
      </w:r>
      <w:r w:rsidRPr="003D0253">
        <w:rPr>
          <w:rFonts w:ascii="Arial" w:eastAsia="Arial" w:hAnsi="Arial" w:cs="Arial"/>
          <w:spacing w:val="3"/>
          <w:sz w:val="21"/>
          <w:szCs w:val="21"/>
        </w:rPr>
        <w:t>a</w:t>
      </w:r>
      <w:r w:rsidRPr="003D0253">
        <w:rPr>
          <w:rFonts w:ascii="Arial" w:eastAsia="Arial" w:hAnsi="Arial" w:cs="Arial"/>
          <w:spacing w:val="-4"/>
          <w:sz w:val="21"/>
          <w:szCs w:val="21"/>
        </w:rPr>
        <w:t>i</w:t>
      </w:r>
      <w:r w:rsidRPr="003D0253">
        <w:rPr>
          <w:rFonts w:ascii="Arial" w:eastAsia="Arial" w:hAnsi="Arial" w:cs="Arial"/>
          <w:spacing w:val="-8"/>
          <w:sz w:val="21"/>
          <w:szCs w:val="21"/>
        </w:rPr>
        <w:t>l</w:t>
      </w:r>
      <w:r w:rsidRPr="003D0253">
        <w:rPr>
          <w:rFonts w:ascii="Arial" w:eastAsia="Arial" w:hAnsi="Arial" w:cs="Arial"/>
          <w:spacing w:val="3"/>
          <w:sz w:val="21"/>
          <w:szCs w:val="21"/>
        </w:rPr>
        <w:t>ab</w:t>
      </w:r>
      <w:r w:rsidRPr="003D0253">
        <w:rPr>
          <w:rFonts w:ascii="Arial" w:eastAsia="Arial" w:hAnsi="Arial" w:cs="Arial"/>
          <w:spacing w:val="-8"/>
          <w:sz w:val="21"/>
          <w:szCs w:val="21"/>
        </w:rPr>
        <w:t>l</w:t>
      </w:r>
      <w:r w:rsidRPr="003D0253">
        <w:rPr>
          <w:rFonts w:ascii="Arial" w:eastAsia="Arial" w:hAnsi="Arial" w:cs="Arial"/>
          <w:sz w:val="21"/>
          <w:szCs w:val="21"/>
        </w:rPr>
        <w:t>e</w:t>
      </w:r>
      <w:r w:rsidRPr="003D0253">
        <w:rPr>
          <w:rFonts w:ascii="Arial" w:eastAsia="Arial" w:hAnsi="Arial" w:cs="Arial"/>
          <w:spacing w:val="9"/>
          <w:sz w:val="21"/>
          <w:szCs w:val="21"/>
        </w:rPr>
        <w:t xml:space="preserve"> </w:t>
      </w:r>
      <w:r w:rsidRPr="003D0253">
        <w:rPr>
          <w:rFonts w:ascii="Arial" w:eastAsia="Arial" w:hAnsi="Arial" w:cs="Arial"/>
          <w:spacing w:val="-1"/>
          <w:sz w:val="21"/>
          <w:szCs w:val="21"/>
        </w:rPr>
        <w:t>f</w:t>
      </w:r>
      <w:r w:rsidRPr="003D0253">
        <w:rPr>
          <w:rFonts w:ascii="Arial" w:eastAsia="Arial" w:hAnsi="Arial" w:cs="Arial"/>
          <w:spacing w:val="-2"/>
          <w:sz w:val="21"/>
          <w:szCs w:val="21"/>
        </w:rPr>
        <w:t>o</w:t>
      </w:r>
      <w:r w:rsidRPr="003D0253">
        <w:rPr>
          <w:rFonts w:ascii="Arial" w:eastAsia="Arial" w:hAnsi="Arial" w:cs="Arial"/>
          <w:sz w:val="21"/>
          <w:szCs w:val="21"/>
        </w:rPr>
        <w:t>r</w:t>
      </w:r>
      <w:r w:rsidRPr="003D0253">
        <w:rPr>
          <w:rFonts w:ascii="Arial" w:eastAsia="Arial" w:hAnsi="Arial" w:cs="Arial"/>
          <w:spacing w:val="8"/>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4"/>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3"/>
          <w:sz w:val="21"/>
          <w:szCs w:val="21"/>
        </w:rPr>
        <w:t>d</w:t>
      </w:r>
      <w:r w:rsidRPr="003D0253">
        <w:rPr>
          <w:rFonts w:ascii="Arial" w:eastAsia="Arial" w:hAnsi="Arial" w:cs="Arial"/>
          <w:sz w:val="21"/>
          <w:szCs w:val="21"/>
        </w:rPr>
        <w:t>d</w:t>
      </w:r>
      <w:r w:rsidRPr="003D0253">
        <w:rPr>
          <w:rFonts w:ascii="Arial" w:eastAsia="Arial" w:hAnsi="Arial" w:cs="Arial"/>
          <w:spacing w:val="4"/>
          <w:sz w:val="21"/>
          <w:szCs w:val="21"/>
        </w:rPr>
        <w:t xml:space="preserve"> </w:t>
      </w:r>
      <w:r w:rsidRPr="003D0253">
        <w:rPr>
          <w:rFonts w:ascii="Arial" w:eastAsia="Arial" w:hAnsi="Arial" w:cs="Arial"/>
          <w:spacing w:val="-2"/>
          <w:sz w:val="21"/>
          <w:szCs w:val="21"/>
        </w:rPr>
        <w:t>a</w:t>
      </w:r>
      <w:r w:rsidRPr="003D0253">
        <w:rPr>
          <w:rFonts w:ascii="Arial" w:eastAsia="Arial" w:hAnsi="Arial" w:cs="Arial"/>
          <w:spacing w:val="3"/>
          <w:sz w:val="21"/>
          <w:szCs w:val="21"/>
        </w:rPr>
        <w:t>n</w:t>
      </w:r>
      <w:r w:rsidRPr="003D0253">
        <w:rPr>
          <w:rFonts w:ascii="Arial" w:eastAsia="Arial" w:hAnsi="Arial" w:cs="Arial"/>
          <w:spacing w:val="-5"/>
          <w:sz w:val="21"/>
          <w:szCs w:val="21"/>
        </w:rPr>
        <w:t>y</w:t>
      </w:r>
      <w:r w:rsidRPr="003D0253">
        <w:rPr>
          <w:rFonts w:ascii="Arial" w:eastAsia="Arial" w:hAnsi="Arial" w:cs="Arial"/>
          <w:spacing w:val="-1"/>
          <w:sz w:val="21"/>
          <w:szCs w:val="21"/>
        </w:rPr>
        <w:t>t</w:t>
      </w:r>
      <w:r w:rsidRPr="003D0253">
        <w:rPr>
          <w:rFonts w:ascii="Arial" w:eastAsia="Arial" w:hAnsi="Arial" w:cs="Arial"/>
          <w:spacing w:val="3"/>
          <w:sz w:val="21"/>
          <w:szCs w:val="21"/>
        </w:rPr>
        <w:t>h</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g</w:t>
      </w:r>
      <w:r w:rsidRPr="003D0253">
        <w:rPr>
          <w:rFonts w:ascii="Arial" w:eastAsia="Arial" w:hAnsi="Arial" w:cs="Arial"/>
          <w:spacing w:val="9"/>
          <w:sz w:val="21"/>
          <w:szCs w:val="21"/>
        </w:rPr>
        <w:t xml:space="preserve"> </w:t>
      </w:r>
      <w:r w:rsidRPr="003D0253">
        <w:rPr>
          <w:rFonts w:ascii="Arial" w:eastAsia="Arial" w:hAnsi="Arial" w:cs="Arial"/>
          <w:spacing w:val="-1"/>
          <w:sz w:val="21"/>
          <w:szCs w:val="21"/>
        </w:rPr>
        <w:t>t</w:t>
      </w:r>
      <w:r w:rsidRPr="003D0253">
        <w:rPr>
          <w:rFonts w:ascii="Arial" w:eastAsia="Arial" w:hAnsi="Arial" w:cs="Arial"/>
          <w:sz w:val="21"/>
          <w:szCs w:val="21"/>
        </w:rPr>
        <w:t>o</w:t>
      </w:r>
      <w:r w:rsidRPr="003D0253">
        <w:rPr>
          <w:rFonts w:ascii="Arial" w:eastAsia="Arial" w:hAnsi="Arial" w:cs="Arial"/>
          <w:spacing w:val="4"/>
          <w:sz w:val="21"/>
          <w:szCs w:val="21"/>
        </w:rPr>
        <w:t xml:space="preserve"> </w:t>
      </w:r>
      <w:r w:rsidRPr="003D0253">
        <w:rPr>
          <w:rFonts w:ascii="Arial" w:eastAsia="Arial" w:hAnsi="Arial" w:cs="Arial"/>
          <w:spacing w:val="-4"/>
          <w:sz w:val="21"/>
          <w:szCs w:val="21"/>
        </w:rPr>
        <w:t>y</w:t>
      </w:r>
      <w:r w:rsidRPr="003D0253">
        <w:rPr>
          <w:rFonts w:ascii="Arial" w:eastAsia="Arial" w:hAnsi="Arial" w:cs="Arial"/>
          <w:spacing w:val="3"/>
          <w:sz w:val="21"/>
          <w:szCs w:val="21"/>
        </w:rPr>
        <w:t>o</w:t>
      </w:r>
      <w:r w:rsidRPr="003D0253">
        <w:rPr>
          <w:rFonts w:ascii="Arial" w:eastAsia="Arial" w:hAnsi="Arial" w:cs="Arial"/>
          <w:spacing w:val="-7"/>
          <w:sz w:val="21"/>
          <w:szCs w:val="21"/>
        </w:rPr>
        <w:t>u</w:t>
      </w:r>
      <w:r w:rsidRPr="003D0253">
        <w:rPr>
          <w:rFonts w:ascii="Arial" w:eastAsia="Arial" w:hAnsi="Arial" w:cs="Arial"/>
          <w:sz w:val="21"/>
          <w:szCs w:val="21"/>
        </w:rPr>
        <w:t>r</w:t>
      </w:r>
      <w:r w:rsidRPr="003D0253">
        <w:rPr>
          <w:rFonts w:ascii="Arial" w:eastAsia="Arial" w:hAnsi="Arial" w:cs="Arial"/>
          <w:spacing w:val="8"/>
          <w:sz w:val="21"/>
          <w:szCs w:val="21"/>
        </w:rPr>
        <w:t xml:space="preserve"> </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v</w:t>
      </w:r>
      <w:r w:rsidRPr="003D0253">
        <w:rPr>
          <w:rFonts w:ascii="Arial" w:eastAsia="Arial" w:hAnsi="Arial" w:cs="Arial"/>
          <w:spacing w:val="-2"/>
          <w:sz w:val="21"/>
          <w:szCs w:val="21"/>
        </w:rPr>
        <w:t>en</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o</w:t>
      </w:r>
      <w:r w:rsidRPr="003D0253">
        <w:rPr>
          <w:rFonts w:ascii="Arial" w:eastAsia="Arial" w:hAnsi="Arial" w:cs="Arial"/>
          <w:sz w:val="21"/>
          <w:szCs w:val="21"/>
        </w:rPr>
        <w:t xml:space="preserve">n </w:t>
      </w:r>
      <w:r w:rsidRPr="003D0253">
        <w:rPr>
          <w:rFonts w:ascii="Arial" w:eastAsia="Arial" w:hAnsi="Arial" w:cs="Arial"/>
          <w:spacing w:val="-2"/>
          <w:sz w:val="21"/>
          <w:szCs w:val="21"/>
        </w:rPr>
        <w:t>L</w:t>
      </w:r>
      <w:r w:rsidRPr="003D0253">
        <w:rPr>
          <w:rFonts w:ascii="Arial" w:eastAsia="Arial" w:hAnsi="Arial" w:cs="Arial"/>
          <w:spacing w:val="3"/>
          <w:sz w:val="21"/>
          <w:szCs w:val="21"/>
        </w:rPr>
        <w:t>o</w:t>
      </w:r>
      <w:r w:rsidRPr="003D0253">
        <w:rPr>
          <w:rFonts w:ascii="Arial" w:eastAsia="Arial" w:hAnsi="Arial" w:cs="Arial"/>
          <w:sz w:val="21"/>
          <w:szCs w:val="21"/>
        </w:rPr>
        <w:t>g</w:t>
      </w:r>
      <w:r w:rsidRPr="003D0253">
        <w:rPr>
          <w:rFonts w:ascii="Arial" w:eastAsia="Arial" w:hAnsi="Arial" w:cs="Arial"/>
          <w:spacing w:val="9"/>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10"/>
          <w:sz w:val="21"/>
          <w:szCs w:val="21"/>
        </w:rPr>
        <w:t xml:space="preserve"> </w:t>
      </w:r>
      <w:r w:rsidRPr="003D0253">
        <w:rPr>
          <w:rFonts w:ascii="Arial" w:eastAsia="Arial" w:hAnsi="Arial" w:cs="Arial"/>
          <w:spacing w:val="-4"/>
          <w:sz w:val="21"/>
          <w:szCs w:val="21"/>
        </w:rPr>
        <w:t>wi</w:t>
      </w:r>
      <w:r w:rsidRPr="003D0253">
        <w:rPr>
          <w:rFonts w:ascii="Arial" w:eastAsia="Arial" w:hAnsi="Arial" w:cs="Arial"/>
          <w:spacing w:val="2"/>
          <w:sz w:val="21"/>
          <w:szCs w:val="21"/>
        </w:rPr>
        <w:t>l</w:t>
      </w:r>
      <w:r w:rsidRPr="003D0253">
        <w:rPr>
          <w:rFonts w:ascii="Arial" w:eastAsia="Arial" w:hAnsi="Arial" w:cs="Arial"/>
          <w:sz w:val="21"/>
          <w:szCs w:val="21"/>
        </w:rPr>
        <w:t>l</w:t>
      </w:r>
      <w:r w:rsidRPr="003D0253">
        <w:rPr>
          <w:rFonts w:ascii="Arial" w:eastAsia="Arial" w:hAnsi="Arial" w:cs="Arial"/>
          <w:spacing w:val="7"/>
          <w:sz w:val="21"/>
          <w:szCs w:val="21"/>
        </w:rPr>
        <w:t xml:space="preserve"> </w:t>
      </w:r>
      <w:r w:rsidRPr="003D0253">
        <w:rPr>
          <w:rFonts w:ascii="Arial" w:eastAsia="Arial" w:hAnsi="Arial" w:cs="Arial"/>
          <w:spacing w:val="-7"/>
          <w:sz w:val="21"/>
          <w:szCs w:val="21"/>
        </w:rPr>
        <w:t>h</w:t>
      </w:r>
      <w:r w:rsidRPr="003D0253">
        <w:rPr>
          <w:rFonts w:ascii="Arial" w:eastAsia="Arial" w:hAnsi="Arial" w:cs="Arial"/>
          <w:spacing w:val="3"/>
          <w:sz w:val="21"/>
          <w:szCs w:val="21"/>
        </w:rPr>
        <w:t>e</w:t>
      </w:r>
      <w:r w:rsidRPr="003D0253">
        <w:rPr>
          <w:rFonts w:ascii="Arial" w:eastAsia="Arial" w:hAnsi="Arial" w:cs="Arial"/>
          <w:spacing w:val="-4"/>
          <w:sz w:val="21"/>
          <w:szCs w:val="21"/>
        </w:rPr>
        <w:t>l</w:t>
      </w:r>
      <w:r w:rsidRPr="003D0253">
        <w:rPr>
          <w:rFonts w:ascii="Arial" w:eastAsia="Arial" w:hAnsi="Arial" w:cs="Arial"/>
          <w:sz w:val="21"/>
          <w:szCs w:val="21"/>
        </w:rPr>
        <w:t>p</w:t>
      </w:r>
      <w:r w:rsidRPr="003D0253">
        <w:rPr>
          <w:rFonts w:ascii="Arial" w:eastAsia="Arial" w:hAnsi="Arial" w:cs="Arial"/>
          <w:spacing w:val="4"/>
          <w:sz w:val="21"/>
          <w:szCs w:val="21"/>
        </w:rPr>
        <w:t xml:space="preserve"> </w:t>
      </w:r>
      <w:r w:rsidRPr="003D0253">
        <w:rPr>
          <w:rFonts w:ascii="Arial" w:eastAsia="Arial" w:hAnsi="Arial" w:cs="Arial"/>
          <w:spacing w:val="3"/>
          <w:sz w:val="21"/>
          <w:szCs w:val="21"/>
        </w:rPr>
        <w:t>e</w:t>
      </w:r>
      <w:r w:rsidRPr="003D0253">
        <w:rPr>
          <w:rFonts w:ascii="Arial" w:eastAsia="Arial" w:hAnsi="Arial" w:cs="Arial"/>
          <w:spacing w:val="-5"/>
          <w:sz w:val="21"/>
          <w:szCs w:val="21"/>
        </w:rPr>
        <w:t>x</w:t>
      </w:r>
      <w:r w:rsidRPr="003D0253">
        <w:rPr>
          <w:rFonts w:ascii="Arial" w:eastAsia="Arial" w:hAnsi="Arial" w:cs="Arial"/>
          <w:spacing w:val="3"/>
          <w:sz w:val="21"/>
          <w:szCs w:val="21"/>
        </w:rPr>
        <w:t>p</w:t>
      </w:r>
      <w:r w:rsidRPr="003D0253">
        <w:rPr>
          <w:rFonts w:ascii="Arial" w:eastAsia="Arial" w:hAnsi="Arial" w:cs="Arial"/>
          <w:spacing w:val="-4"/>
          <w:sz w:val="21"/>
          <w:szCs w:val="21"/>
        </w:rPr>
        <w:t>l</w:t>
      </w:r>
      <w:r w:rsidRPr="003D0253">
        <w:rPr>
          <w:rFonts w:ascii="Arial" w:eastAsia="Arial" w:hAnsi="Arial" w:cs="Arial"/>
          <w:spacing w:val="3"/>
          <w:sz w:val="21"/>
          <w:szCs w:val="21"/>
        </w:rPr>
        <w:t>a</w:t>
      </w:r>
      <w:r w:rsidRPr="003D0253">
        <w:rPr>
          <w:rFonts w:ascii="Arial" w:eastAsia="Arial" w:hAnsi="Arial" w:cs="Arial"/>
          <w:spacing w:val="-4"/>
          <w:sz w:val="21"/>
          <w:szCs w:val="21"/>
        </w:rPr>
        <w:t>i</w:t>
      </w:r>
      <w:r w:rsidRPr="003D0253">
        <w:rPr>
          <w:rFonts w:ascii="Arial" w:eastAsia="Arial" w:hAnsi="Arial" w:cs="Arial"/>
          <w:sz w:val="21"/>
          <w:szCs w:val="21"/>
        </w:rPr>
        <w:t>n</w:t>
      </w:r>
      <w:r w:rsidRPr="003D0253">
        <w:rPr>
          <w:rFonts w:ascii="Arial" w:eastAsia="Arial" w:hAnsi="Arial" w:cs="Arial"/>
          <w:spacing w:val="4"/>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5"/>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3"/>
          <w:sz w:val="21"/>
          <w:szCs w:val="21"/>
        </w:rPr>
        <w:t>o</w:t>
      </w:r>
      <w:r w:rsidRPr="003D0253">
        <w:rPr>
          <w:rFonts w:ascii="Arial" w:eastAsia="Arial" w:hAnsi="Arial" w:cs="Arial"/>
          <w:sz w:val="21"/>
          <w:szCs w:val="21"/>
        </w:rPr>
        <w:t>u</w:t>
      </w:r>
      <w:r w:rsidRPr="003D0253">
        <w:rPr>
          <w:rFonts w:ascii="Arial" w:eastAsia="Arial" w:hAnsi="Arial" w:cs="Arial"/>
          <w:spacing w:val="4"/>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4"/>
          <w:sz w:val="21"/>
          <w:szCs w:val="21"/>
        </w:rPr>
        <w:t>i</w:t>
      </w:r>
      <w:r w:rsidRPr="003D0253">
        <w:rPr>
          <w:rFonts w:ascii="Arial" w:eastAsia="Arial" w:hAnsi="Arial" w:cs="Arial"/>
          <w:spacing w:val="2"/>
          <w:sz w:val="21"/>
          <w:szCs w:val="21"/>
        </w:rPr>
        <w:t>d</w:t>
      </w:r>
      <w:r w:rsidRPr="003D0253">
        <w:rPr>
          <w:rFonts w:ascii="Arial" w:eastAsia="Arial" w:hAnsi="Arial" w:cs="Arial"/>
          <w:sz w:val="21"/>
          <w:szCs w:val="21"/>
        </w:rPr>
        <w:t xml:space="preserve">, </w:t>
      </w:r>
      <w:r w:rsidRPr="003D0253">
        <w:rPr>
          <w:rFonts w:ascii="Arial" w:eastAsia="Arial" w:hAnsi="Arial" w:cs="Arial"/>
          <w:spacing w:val="-2"/>
          <w:sz w:val="21"/>
          <w:szCs w:val="21"/>
        </w:rPr>
        <w:t>ho</w:t>
      </w:r>
      <w:r w:rsidRPr="003D0253">
        <w:rPr>
          <w:rFonts w:ascii="Arial" w:eastAsia="Arial" w:hAnsi="Arial" w:cs="Arial"/>
          <w:sz w:val="21"/>
          <w:szCs w:val="21"/>
        </w:rPr>
        <w:t>w</w:t>
      </w:r>
      <w:r w:rsidRPr="003D0253">
        <w:rPr>
          <w:rFonts w:ascii="Arial" w:eastAsia="Arial" w:hAnsi="Arial" w:cs="Arial"/>
          <w:spacing w:val="10"/>
          <w:sz w:val="21"/>
          <w:szCs w:val="21"/>
        </w:rPr>
        <w:t xml:space="preserve"> </w:t>
      </w:r>
      <w:r w:rsidRPr="003D0253">
        <w:rPr>
          <w:rFonts w:ascii="Arial" w:eastAsia="Arial" w:hAnsi="Arial" w:cs="Arial"/>
          <w:spacing w:val="-5"/>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7"/>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8"/>
          <w:sz w:val="21"/>
          <w:szCs w:val="21"/>
        </w:rPr>
        <w:t>i</w:t>
      </w:r>
      <w:r w:rsidRPr="003D0253">
        <w:rPr>
          <w:rFonts w:ascii="Arial" w:eastAsia="Arial" w:hAnsi="Arial" w:cs="Arial"/>
          <w:sz w:val="21"/>
          <w:szCs w:val="21"/>
        </w:rPr>
        <w:t>d</w:t>
      </w:r>
      <w:r w:rsidRPr="003D0253">
        <w:rPr>
          <w:rFonts w:ascii="Arial" w:eastAsia="Arial" w:hAnsi="Arial" w:cs="Arial"/>
          <w:spacing w:val="12"/>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1"/>
          <w:sz w:val="21"/>
          <w:szCs w:val="21"/>
        </w:rPr>
        <w:t>t</w:t>
      </w:r>
      <w:r w:rsidRPr="003D0253">
        <w:rPr>
          <w:rFonts w:ascii="Arial" w:eastAsia="Arial" w:hAnsi="Arial" w:cs="Arial"/>
          <w:sz w:val="21"/>
          <w:szCs w:val="21"/>
        </w:rPr>
        <w:t>,</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an</w:t>
      </w:r>
      <w:r w:rsidRPr="003D0253">
        <w:rPr>
          <w:rFonts w:ascii="Arial" w:eastAsia="Arial" w:hAnsi="Arial" w:cs="Arial"/>
          <w:sz w:val="21"/>
          <w:szCs w:val="21"/>
        </w:rPr>
        <w:t>d</w:t>
      </w:r>
      <w:r w:rsidRPr="003D0253">
        <w:rPr>
          <w:rFonts w:ascii="Arial" w:eastAsia="Arial" w:hAnsi="Arial" w:cs="Arial"/>
          <w:spacing w:val="7"/>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7"/>
          <w:sz w:val="21"/>
          <w:szCs w:val="21"/>
        </w:rPr>
        <w:t>h</w:t>
      </w:r>
      <w:r w:rsidRPr="003D0253">
        <w:rPr>
          <w:rFonts w:ascii="Arial" w:eastAsia="Arial" w:hAnsi="Arial" w:cs="Arial"/>
          <w:spacing w:val="3"/>
          <w:sz w:val="21"/>
          <w:szCs w:val="21"/>
        </w:rPr>
        <w:t>a</w:t>
      </w:r>
      <w:r w:rsidRPr="003D0253">
        <w:rPr>
          <w:rFonts w:ascii="Arial" w:eastAsia="Arial" w:hAnsi="Arial" w:cs="Arial"/>
          <w:sz w:val="21"/>
          <w:szCs w:val="21"/>
        </w:rPr>
        <w:t>t</w:t>
      </w:r>
      <w:r w:rsidRPr="003D0253">
        <w:rPr>
          <w:rFonts w:ascii="Arial" w:eastAsia="Arial" w:hAnsi="Arial" w:cs="Arial"/>
          <w:spacing w:val="13"/>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12"/>
          <w:sz w:val="21"/>
          <w:szCs w:val="21"/>
        </w:rPr>
        <w:t xml:space="preserve"> </w:t>
      </w:r>
      <w:r w:rsidRPr="003D0253">
        <w:rPr>
          <w:rFonts w:ascii="Arial" w:eastAsia="Arial" w:hAnsi="Arial" w:cs="Arial"/>
          <w:spacing w:val="-3"/>
          <w:sz w:val="21"/>
          <w:szCs w:val="21"/>
        </w:rPr>
        <w:t>r</w:t>
      </w:r>
      <w:r w:rsidRPr="003D0253">
        <w:rPr>
          <w:rFonts w:ascii="Arial" w:eastAsia="Arial" w:hAnsi="Arial" w:cs="Arial"/>
          <w:spacing w:val="3"/>
          <w:sz w:val="21"/>
          <w:szCs w:val="21"/>
        </w:rPr>
        <w:t>e</w:t>
      </w:r>
      <w:r w:rsidRPr="003D0253">
        <w:rPr>
          <w:rFonts w:ascii="Arial" w:eastAsia="Arial" w:hAnsi="Arial" w:cs="Arial"/>
          <w:spacing w:val="-5"/>
          <w:sz w:val="21"/>
          <w:szCs w:val="21"/>
        </w:rPr>
        <w:t>s</w:t>
      </w:r>
      <w:r w:rsidRPr="003D0253">
        <w:rPr>
          <w:rFonts w:ascii="Arial" w:eastAsia="Arial" w:hAnsi="Arial" w:cs="Arial"/>
          <w:spacing w:val="3"/>
          <w:sz w:val="21"/>
          <w:szCs w:val="21"/>
        </w:rPr>
        <w:t>u</w:t>
      </w:r>
      <w:r w:rsidRPr="003D0253">
        <w:rPr>
          <w:rFonts w:ascii="Arial" w:eastAsia="Arial" w:hAnsi="Arial" w:cs="Arial"/>
          <w:spacing w:val="-4"/>
          <w:sz w:val="21"/>
          <w:szCs w:val="21"/>
        </w:rPr>
        <w:t>l</w:t>
      </w:r>
      <w:r w:rsidRPr="003D0253">
        <w:rPr>
          <w:rFonts w:ascii="Arial" w:eastAsia="Arial" w:hAnsi="Arial" w:cs="Arial"/>
          <w:spacing w:val="-1"/>
          <w:sz w:val="21"/>
          <w:szCs w:val="21"/>
        </w:rPr>
        <w:t>t</w:t>
      </w:r>
      <w:r w:rsidRPr="003D0253">
        <w:rPr>
          <w:rFonts w:ascii="Arial" w:eastAsia="Arial" w:hAnsi="Arial" w:cs="Arial"/>
          <w:sz w:val="21"/>
          <w:szCs w:val="21"/>
        </w:rPr>
        <w:t>s</w:t>
      </w:r>
      <w:r w:rsidRPr="003D0253">
        <w:rPr>
          <w:rFonts w:ascii="Arial" w:eastAsia="Arial" w:hAnsi="Arial" w:cs="Arial"/>
          <w:spacing w:val="14"/>
          <w:sz w:val="21"/>
          <w:szCs w:val="21"/>
        </w:rPr>
        <w:t xml:space="preserve"> </w:t>
      </w:r>
      <w:r w:rsidRPr="003D0253">
        <w:rPr>
          <w:rFonts w:ascii="Arial" w:eastAsia="Arial" w:hAnsi="Arial" w:cs="Arial"/>
          <w:spacing w:val="-8"/>
          <w:sz w:val="21"/>
          <w:szCs w:val="21"/>
        </w:rPr>
        <w:t>w</w:t>
      </w:r>
      <w:r w:rsidRPr="003D0253">
        <w:rPr>
          <w:rFonts w:ascii="Arial" w:eastAsia="Arial" w:hAnsi="Arial" w:cs="Arial"/>
          <w:spacing w:val="3"/>
          <w:sz w:val="21"/>
          <w:szCs w:val="21"/>
        </w:rPr>
        <w:t>e</w:t>
      </w:r>
      <w:r w:rsidRPr="003D0253">
        <w:rPr>
          <w:rFonts w:ascii="Arial" w:eastAsia="Arial" w:hAnsi="Arial" w:cs="Arial"/>
          <w:spacing w:val="-3"/>
          <w:sz w:val="21"/>
          <w:szCs w:val="21"/>
        </w:rPr>
        <w:t>r</w:t>
      </w:r>
      <w:r w:rsidRPr="003D0253">
        <w:rPr>
          <w:rFonts w:ascii="Arial" w:eastAsia="Arial" w:hAnsi="Arial" w:cs="Arial"/>
          <w:spacing w:val="3"/>
          <w:sz w:val="21"/>
          <w:szCs w:val="21"/>
        </w:rPr>
        <w:t>e</w:t>
      </w:r>
      <w:r w:rsidRPr="003D0253">
        <w:rPr>
          <w:rFonts w:ascii="Arial" w:eastAsia="Arial" w:hAnsi="Arial" w:cs="Arial"/>
          <w:sz w:val="21"/>
          <w:szCs w:val="21"/>
        </w:rPr>
        <w:t>.</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T</w:t>
      </w:r>
      <w:r w:rsidRPr="003D0253">
        <w:rPr>
          <w:rFonts w:ascii="Arial" w:eastAsia="Arial" w:hAnsi="Arial" w:cs="Arial"/>
          <w:spacing w:val="3"/>
          <w:sz w:val="21"/>
          <w:szCs w:val="21"/>
        </w:rPr>
        <w:t>h</w:t>
      </w:r>
      <w:r w:rsidRPr="003D0253">
        <w:rPr>
          <w:rFonts w:ascii="Arial" w:eastAsia="Arial" w:hAnsi="Arial" w:cs="Arial"/>
          <w:spacing w:val="-4"/>
          <w:sz w:val="21"/>
          <w:szCs w:val="21"/>
        </w:rPr>
        <w:t>i</w:t>
      </w:r>
      <w:r w:rsidRPr="003D0253">
        <w:rPr>
          <w:rFonts w:ascii="Arial" w:eastAsia="Arial" w:hAnsi="Arial" w:cs="Arial"/>
          <w:sz w:val="21"/>
          <w:szCs w:val="21"/>
        </w:rPr>
        <w:t>s</w:t>
      </w:r>
      <w:r w:rsidRPr="003D0253">
        <w:rPr>
          <w:rFonts w:ascii="Arial" w:eastAsia="Arial" w:hAnsi="Arial" w:cs="Arial"/>
          <w:spacing w:val="14"/>
          <w:sz w:val="21"/>
          <w:szCs w:val="21"/>
        </w:rPr>
        <w:t xml:space="preserve"> </w:t>
      </w:r>
      <w:r w:rsidRPr="003D0253">
        <w:rPr>
          <w:rFonts w:ascii="Arial" w:eastAsia="Arial" w:hAnsi="Arial" w:cs="Arial"/>
          <w:spacing w:val="-4"/>
          <w:sz w:val="21"/>
          <w:szCs w:val="21"/>
        </w:rPr>
        <w:t>c</w:t>
      </w:r>
      <w:r w:rsidRPr="003D0253">
        <w:rPr>
          <w:rFonts w:ascii="Arial" w:eastAsia="Arial" w:hAnsi="Arial" w:cs="Arial"/>
          <w:spacing w:val="-2"/>
          <w:sz w:val="21"/>
          <w:szCs w:val="21"/>
        </w:rPr>
        <w:t>ou</w:t>
      </w:r>
      <w:r w:rsidRPr="003D0253">
        <w:rPr>
          <w:rFonts w:ascii="Arial" w:eastAsia="Arial" w:hAnsi="Arial" w:cs="Arial"/>
          <w:spacing w:val="-4"/>
          <w:sz w:val="21"/>
          <w:szCs w:val="21"/>
        </w:rPr>
        <w:t>l</w:t>
      </w:r>
      <w:r w:rsidRPr="003D0253">
        <w:rPr>
          <w:rFonts w:ascii="Arial" w:eastAsia="Arial" w:hAnsi="Arial" w:cs="Arial"/>
          <w:sz w:val="21"/>
          <w:szCs w:val="21"/>
        </w:rPr>
        <w:t>d</w:t>
      </w:r>
      <w:r w:rsidRPr="003D0253">
        <w:rPr>
          <w:rFonts w:ascii="Arial" w:eastAsia="Arial" w:hAnsi="Arial" w:cs="Arial"/>
          <w:spacing w:val="7"/>
          <w:sz w:val="21"/>
          <w:szCs w:val="21"/>
        </w:rPr>
        <w:t xml:space="preserve"> </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z w:val="21"/>
          <w:szCs w:val="21"/>
        </w:rPr>
        <w:t>c</w:t>
      </w:r>
      <w:r w:rsidRPr="003D0253">
        <w:rPr>
          <w:rFonts w:ascii="Arial" w:eastAsia="Arial" w:hAnsi="Arial" w:cs="Arial"/>
          <w:spacing w:val="-4"/>
          <w:sz w:val="21"/>
          <w:szCs w:val="21"/>
        </w:rPr>
        <w:t>l</w:t>
      </w:r>
      <w:r w:rsidRPr="003D0253">
        <w:rPr>
          <w:rFonts w:ascii="Arial" w:eastAsia="Arial" w:hAnsi="Arial" w:cs="Arial"/>
          <w:spacing w:val="-2"/>
          <w:sz w:val="21"/>
          <w:szCs w:val="21"/>
        </w:rPr>
        <w:t>ud</w:t>
      </w:r>
      <w:r w:rsidRPr="003D0253">
        <w:rPr>
          <w:rFonts w:ascii="Arial" w:eastAsia="Arial" w:hAnsi="Arial" w:cs="Arial"/>
          <w:sz w:val="21"/>
          <w:szCs w:val="21"/>
        </w:rPr>
        <w:t>e</w:t>
      </w:r>
      <w:r w:rsidRPr="003D0253">
        <w:rPr>
          <w:rFonts w:ascii="Arial" w:eastAsia="Arial" w:hAnsi="Arial" w:cs="Arial"/>
          <w:spacing w:val="7"/>
          <w:sz w:val="21"/>
          <w:szCs w:val="21"/>
        </w:rPr>
        <w:t xml:space="preserve"> </w:t>
      </w:r>
      <w:r w:rsidRPr="003D0253">
        <w:rPr>
          <w:rFonts w:ascii="Arial" w:eastAsia="Arial" w:hAnsi="Arial" w:cs="Arial"/>
          <w:spacing w:val="3"/>
          <w:sz w:val="21"/>
          <w:szCs w:val="21"/>
        </w:rPr>
        <w:t>d</w:t>
      </w:r>
      <w:r w:rsidRPr="003D0253">
        <w:rPr>
          <w:rFonts w:ascii="Arial" w:eastAsia="Arial" w:hAnsi="Arial" w:cs="Arial"/>
          <w:spacing w:val="-3"/>
          <w:sz w:val="21"/>
          <w:szCs w:val="21"/>
        </w:rPr>
        <w:t>r</w:t>
      </w:r>
      <w:r w:rsidRPr="003D0253">
        <w:rPr>
          <w:rFonts w:ascii="Arial" w:eastAsia="Arial" w:hAnsi="Arial" w:cs="Arial"/>
          <w:spacing w:val="-2"/>
          <w:sz w:val="21"/>
          <w:szCs w:val="21"/>
        </w:rPr>
        <w:t>a</w:t>
      </w:r>
      <w:r w:rsidRPr="003D0253">
        <w:rPr>
          <w:rFonts w:ascii="Arial" w:eastAsia="Arial" w:hAnsi="Arial" w:cs="Arial"/>
          <w:spacing w:val="-4"/>
          <w:sz w:val="21"/>
          <w:szCs w:val="21"/>
        </w:rPr>
        <w:t>wi</w:t>
      </w:r>
      <w:r w:rsidRPr="003D0253">
        <w:rPr>
          <w:rFonts w:ascii="Arial" w:eastAsia="Arial" w:hAnsi="Arial" w:cs="Arial"/>
          <w:spacing w:val="-2"/>
          <w:sz w:val="21"/>
          <w:szCs w:val="21"/>
        </w:rPr>
        <w:t>ng</w:t>
      </w:r>
      <w:r w:rsidRPr="003D0253">
        <w:rPr>
          <w:rFonts w:ascii="Arial" w:eastAsia="Arial" w:hAnsi="Arial" w:cs="Arial"/>
          <w:sz w:val="21"/>
          <w:szCs w:val="21"/>
        </w:rPr>
        <w:t>s,</w:t>
      </w:r>
      <w:r w:rsidRPr="003D0253">
        <w:rPr>
          <w:rFonts w:ascii="Arial" w:eastAsia="Arial" w:hAnsi="Arial" w:cs="Arial"/>
          <w:spacing w:val="8"/>
          <w:sz w:val="21"/>
          <w:szCs w:val="21"/>
        </w:rPr>
        <w:t xml:space="preserve"> </w:t>
      </w:r>
      <w:r w:rsidRPr="003D0253">
        <w:rPr>
          <w:rFonts w:ascii="Arial" w:eastAsia="Arial" w:hAnsi="Arial" w:cs="Arial"/>
          <w:sz w:val="21"/>
          <w:szCs w:val="21"/>
        </w:rPr>
        <w:t>c</w:t>
      </w:r>
      <w:r w:rsidRPr="003D0253">
        <w:rPr>
          <w:rFonts w:ascii="Arial" w:eastAsia="Arial" w:hAnsi="Arial" w:cs="Arial"/>
          <w:spacing w:val="3"/>
          <w:sz w:val="21"/>
          <w:szCs w:val="21"/>
        </w:rPr>
        <w:t>a</w:t>
      </w:r>
      <w:r w:rsidRPr="003D0253">
        <w:rPr>
          <w:rFonts w:ascii="Arial" w:eastAsia="Arial" w:hAnsi="Arial" w:cs="Arial"/>
          <w:spacing w:val="-4"/>
          <w:sz w:val="21"/>
          <w:szCs w:val="21"/>
        </w:rPr>
        <w:t>l</w:t>
      </w:r>
      <w:r w:rsidRPr="003D0253">
        <w:rPr>
          <w:rFonts w:ascii="Arial" w:eastAsia="Arial" w:hAnsi="Arial" w:cs="Arial"/>
          <w:sz w:val="21"/>
          <w:szCs w:val="21"/>
        </w:rPr>
        <w:t>c</w:t>
      </w:r>
      <w:r w:rsidRPr="003D0253">
        <w:rPr>
          <w:rFonts w:ascii="Arial" w:eastAsia="Arial" w:hAnsi="Arial" w:cs="Arial"/>
          <w:spacing w:val="-2"/>
          <w:sz w:val="21"/>
          <w:szCs w:val="21"/>
        </w:rPr>
        <w:t>u</w:t>
      </w:r>
      <w:r w:rsidRPr="003D0253">
        <w:rPr>
          <w:rFonts w:ascii="Arial" w:eastAsia="Arial" w:hAnsi="Arial" w:cs="Arial"/>
          <w:spacing w:val="-8"/>
          <w:sz w:val="21"/>
          <w:szCs w:val="21"/>
        </w:rPr>
        <w:t>l</w:t>
      </w:r>
      <w:r w:rsidRPr="003D0253">
        <w:rPr>
          <w:rFonts w:ascii="Arial" w:eastAsia="Arial" w:hAnsi="Arial" w:cs="Arial"/>
          <w:spacing w:val="3"/>
          <w:sz w:val="21"/>
          <w:szCs w:val="21"/>
        </w:rPr>
        <w:t>a</w:t>
      </w:r>
      <w:r w:rsidRPr="003D0253">
        <w:rPr>
          <w:rFonts w:ascii="Arial" w:eastAsia="Arial" w:hAnsi="Arial" w:cs="Arial"/>
          <w:spacing w:val="4"/>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on</w:t>
      </w:r>
      <w:r w:rsidRPr="003D0253">
        <w:rPr>
          <w:rFonts w:ascii="Arial" w:eastAsia="Arial" w:hAnsi="Arial" w:cs="Arial"/>
          <w:sz w:val="21"/>
          <w:szCs w:val="21"/>
        </w:rPr>
        <w:t>s,</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d</w:t>
      </w:r>
      <w:r w:rsidRPr="003D0253">
        <w:rPr>
          <w:rFonts w:ascii="Arial" w:eastAsia="Arial" w:hAnsi="Arial" w:cs="Arial"/>
          <w:spacing w:val="3"/>
          <w:sz w:val="21"/>
          <w:szCs w:val="21"/>
        </w:rPr>
        <w:t>e</w:t>
      </w:r>
      <w:r w:rsidRPr="003D0253">
        <w:rPr>
          <w:rFonts w:ascii="Arial" w:eastAsia="Arial" w:hAnsi="Arial" w:cs="Arial"/>
          <w:sz w:val="21"/>
          <w:szCs w:val="21"/>
        </w:rPr>
        <w:t>s</w:t>
      </w:r>
      <w:r w:rsidRPr="003D0253">
        <w:rPr>
          <w:rFonts w:ascii="Arial" w:eastAsia="Arial" w:hAnsi="Arial" w:cs="Arial"/>
          <w:spacing w:val="-5"/>
          <w:sz w:val="21"/>
          <w:szCs w:val="21"/>
        </w:rPr>
        <w:t>c</w:t>
      </w:r>
      <w:r w:rsidRPr="003D0253">
        <w:rPr>
          <w:rFonts w:ascii="Arial" w:eastAsia="Arial" w:hAnsi="Arial" w:cs="Arial"/>
          <w:spacing w:val="2"/>
          <w:sz w:val="21"/>
          <w:szCs w:val="21"/>
        </w:rPr>
        <w:t>r</w:t>
      </w:r>
      <w:r w:rsidRPr="003D0253">
        <w:rPr>
          <w:rFonts w:ascii="Arial" w:eastAsia="Arial" w:hAnsi="Arial" w:cs="Arial"/>
          <w:spacing w:val="-8"/>
          <w:sz w:val="21"/>
          <w:szCs w:val="21"/>
        </w:rPr>
        <w:t>i</w:t>
      </w:r>
      <w:r w:rsidRPr="003D0253">
        <w:rPr>
          <w:rFonts w:ascii="Arial" w:eastAsia="Arial" w:hAnsi="Arial" w:cs="Arial"/>
          <w:spacing w:val="3"/>
          <w:sz w:val="21"/>
          <w:szCs w:val="21"/>
        </w:rPr>
        <w:t>p</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on</w:t>
      </w:r>
      <w:r w:rsidRPr="003D0253">
        <w:rPr>
          <w:rFonts w:ascii="Arial" w:eastAsia="Arial" w:hAnsi="Arial" w:cs="Arial"/>
          <w:sz w:val="21"/>
          <w:szCs w:val="21"/>
        </w:rPr>
        <w:t>s,</w:t>
      </w:r>
      <w:r w:rsidRPr="003D0253">
        <w:rPr>
          <w:rFonts w:ascii="Arial" w:eastAsia="Arial" w:hAnsi="Arial" w:cs="Arial"/>
          <w:spacing w:val="13"/>
          <w:sz w:val="21"/>
          <w:szCs w:val="21"/>
        </w:rPr>
        <w:t xml:space="preserve"> </w:t>
      </w:r>
      <w:r w:rsidRPr="003D0253">
        <w:rPr>
          <w:rFonts w:ascii="Arial" w:eastAsia="Arial" w:hAnsi="Arial" w:cs="Arial"/>
          <w:spacing w:val="-6"/>
          <w:sz w:val="21"/>
          <w:szCs w:val="21"/>
        </w:rPr>
        <w:t>t</w:t>
      </w:r>
      <w:r w:rsidRPr="003D0253">
        <w:rPr>
          <w:rFonts w:ascii="Arial" w:eastAsia="Arial" w:hAnsi="Arial" w:cs="Arial"/>
          <w:spacing w:val="3"/>
          <w:sz w:val="21"/>
          <w:szCs w:val="21"/>
        </w:rPr>
        <w:t>e</w:t>
      </w:r>
      <w:r w:rsidRPr="003D0253">
        <w:rPr>
          <w:rFonts w:ascii="Arial" w:eastAsia="Arial" w:hAnsi="Arial" w:cs="Arial"/>
          <w:spacing w:val="1"/>
          <w:sz w:val="21"/>
          <w:szCs w:val="21"/>
        </w:rPr>
        <w:t>s</w:t>
      </w:r>
      <w:r w:rsidRPr="003D0253">
        <w:rPr>
          <w:rFonts w:ascii="Arial" w:eastAsia="Arial" w:hAnsi="Arial" w:cs="Arial"/>
          <w:sz w:val="21"/>
          <w:szCs w:val="21"/>
        </w:rPr>
        <w:t>t</w:t>
      </w:r>
      <w:r w:rsidRPr="003D0253">
        <w:rPr>
          <w:rFonts w:ascii="Arial" w:eastAsia="Arial" w:hAnsi="Arial" w:cs="Arial"/>
          <w:spacing w:val="8"/>
          <w:sz w:val="21"/>
          <w:szCs w:val="21"/>
        </w:rPr>
        <w:t xml:space="preserve"> </w:t>
      </w:r>
      <w:r w:rsidRPr="003D0253">
        <w:rPr>
          <w:rFonts w:ascii="Arial" w:eastAsia="Arial" w:hAnsi="Arial" w:cs="Arial"/>
          <w:spacing w:val="-3"/>
          <w:sz w:val="21"/>
          <w:szCs w:val="21"/>
        </w:rPr>
        <w:t>r</w:t>
      </w:r>
      <w:r w:rsidRPr="003D0253">
        <w:rPr>
          <w:rFonts w:ascii="Arial" w:eastAsia="Arial" w:hAnsi="Arial" w:cs="Arial"/>
          <w:spacing w:val="3"/>
          <w:sz w:val="21"/>
          <w:szCs w:val="21"/>
        </w:rPr>
        <w:t>e</w:t>
      </w:r>
      <w:r w:rsidRPr="003D0253">
        <w:rPr>
          <w:rFonts w:ascii="Arial" w:eastAsia="Arial" w:hAnsi="Arial" w:cs="Arial"/>
          <w:spacing w:val="-5"/>
          <w:sz w:val="21"/>
          <w:szCs w:val="21"/>
        </w:rPr>
        <w:t>s</w:t>
      </w:r>
      <w:r w:rsidRPr="003D0253">
        <w:rPr>
          <w:rFonts w:ascii="Arial" w:eastAsia="Arial" w:hAnsi="Arial" w:cs="Arial"/>
          <w:spacing w:val="-2"/>
          <w:sz w:val="21"/>
          <w:szCs w:val="21"/>
        </w:rPr>
        <w:t>u</w:t>
      </w:r>
      <w:r w:rsidRPr="003D0253">
        <w:rPr>
          <w:rFonts w:ascii="Arial" w:eastAsia="Arial" w:hAnsi="Arial" w:cs="Arial"/>
          <w:spacing w:val="-4"/>
          <w:sz w:val="21"/>
          <w:szCs w:val="21"/>
        </w:rPr>
        <w:t>l</w:t>
      </w:r>
      <w:r w:rsidRPr="003D0253">
        <w:rPr>
          <w:rFonts w:ascii="Arial" w:eastAsia="Arial" w:hAnsi="Arial" w:cs="Arial"/>
          <w:spacing w:val="-1"/>
          <w:sz w:val="21"/>
          <w:szCs w:val="21"/>
        </w:rPr>
        <w:t>t</w:t>
      </w:r>
      <w:r w:rsidRPr="003D0253">
        <w:rPr>
          <w:rFonts w:ascii="Arial" w:eastAsia="Arial" w:hAnsi="Arial" w:cs="Arial"/>
          <w:sz w:val="21"/>
          <w:szCs w:val="21"/>
        </w:rPr>
        <w:t>s,</w:t>
      </w:r>
      <w:r w:rsidRPr="003D0253">
        <w:rPr>
          <w:rFonts w:ascii="Arial" w:eastAsia="Arial" w:hAnsi="Arial" w:cs="Arial"/>
          <w:spacing w:val="8"/>
          <w:sz w:val="21"/>
          <w:szCs w:val="21"/>
        </w:rPr>
        <w:t xml:space="preserve"> </w:t>
      </w:r>
      <w:r w:rsidRPr="003D0253">
        <w:rPr>
          <w:rFonts w:ascii="Arial" w:eastAsia="Arial" w:hAnsi="Arial" w:cs="Arial"/>
          <w:spacing w:val="3"/>
          <w:sz w:val="21"/>
          <w:szCs w:val="21"/>
        </w:rPr>
        <w:t>e</w:t>
      </w:r>
      <w:r w:rsidRPr="003D0253">
        <w:rPr>
          <w:rFonts w:ascii="Arial" w:eastAsia="Arial" w:hAnsi="Arial" w:cs="Arial"/>
          <w:spacing w:val="-6"/>
          <w:sz w:val="21"/>
          <w:szCs w:val="21"/>
        </w:rPr>
        <w:t>t</w:t>
      </w:r>
      <w:r w:rsidRPr="003D0253">
        <w:rPr>
          <w:rFonts w:ascii="Arial" w:eastAsia="Arial" w:hAnsi="Arial" w:cs="Arial"/>
          <w:sz w:val="21"/>
          <w:szCs w:val="21"/>
        </w:rPr>
        <w:t xml:space="preserve">c. </w:t>
      </w:r>
      <w:r w:rsidRPr="003D0253">
        <w:rPr>
          <w:rFonts w:ascii="Arial" w:eastAsia="Arial" w:hAnsi="Arial" w:cs="Arial"/>
          <w:spacing w:val="-3"/>
          <w:sz w:val="21"/>
          <w:szCs w:val="21"/>
        </w:rPr>
        <w:t>M</w:t>
      </w:r>
      <w:r w:rsidRPr="003D0253">
        <w:rPr>
          <w:rFonts w:ascii="Arial" w:eastAsia="Arial" w:hAnsi="Arial" w:cs="Arial"/>
          <w:spacing w:val="3"/>
          <w:sz w:val="21"/>
          <w:szCs w:val="21"/>
        </w:rPr>
        <w:t>u</w:t>
      </w:r>
      <w:r w:rsidRPr="003D0253">
        <w:rPr>
          <w:rFonts w:ascii="Arial" w:eastAsia="Arial" w:hAnsi="Arial" w:cs="Arial"/>
          <w:spacing w:val="-4"/>
          <w:sz w:val="21"/>
          <w:szCs w:val="21"/>
        </w:rPr>
        <w:t>l</w:t>
      </w:r>
      <w:r w:rsidRPr="003D0253">
        <w:rPr>
          <w:rFonts w:ascii="Arial" w:eastAsia="Arial" w:hAnsi="Arial" w:cs="Arial"/>
          <w:spacing w:val="-1"/>
          <w:sz w:val="21"/>
          <w:szCs w:val="21"/>
        </w:rPr>
        <w:t>t</w:t>
      </w:r>
      <w:r w:rsidRPr="003D0253">
        <w:rPr>
          <w:rFonts w:ascii="Arial" w:eastAsia="Arial" w:hAnsi="Arial" w:cs="Arial"/>
          <w:spacing w:val="-4"/>
          <w:sz w:val="21"/>
          <w:szCs w:val="21"/>
        </w:rPr>
        <w:t>i</w:t>
      </w:r>
      <w:r w:rsidRPr="003D0253">
        <w:rPr>
          <w:rFonts w:ascii="Arial" w:eastAsia="Arial" w:hAnsi="Arial" w:cs="Arial"/>
          <w:spacing w:val="3"/>
          <w:sz w:val="21"/>
          <w:szCs w:val="21"/>
        </w:rPr>
        <w:t>p</w:t>
      </w:r>
      <w:r w:rsidRPr="003D0253">
        <w:rPr>
          <w:rFonts w:ascii="Arial" w:eastAsia="Arial" w:hAnsi="Arial" w:cs="Arial"/>
          <w:spacing w:val="-4"/>
          <w:sz w:val="21"/>
          <w:szCs w:val="21"/>
        </w:rPr>
        <w:t>l</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c</w:t>
      </w:r>
      <w:r w:rsidRPr="003D0253">
        <w:rPr>
          <w:rFonts w:ascii="Arial" w:eastAsia="Arial" w:hAnsi="Arial" w:cs="Arial"/>
          <w:spacing w:val="-2"/>
          <w:sz w:val="21"/>
          <w:szCs w:val="21"/>
        </w:rPr>
        <w:t>o</w:t>
      </w:r>
      <w:r w:rsidRPr="003D0253">
        <w:rPr>
          <w:rFonts w:ascii="Arial" w:eastAsia="Arial" w:hAnsi="Arial" w:cs="Arial"/>
          <w:spacing w:val="3"/>
          <w:sz w:val="21"/>
          <w:szCs w:val="21"/>
        </w:rPr>
        <w:t>p</w:t>
      </w:r>
      <w:r w:rsidRPr="003D0253">
        <w:rPr>
          <w:rFonts w:ascii="Arial" w:eastAsia="Arial" w:hAnsi="Arial" w:cs="Arial"/>
          <w:spacing w:val="-8"/>
          <w:sz w:val="21"/>
          <w:szCs w:val="21"/>
        </w:rPr>
        <w:t>i</w:t>
      </w:r>
      <w:r w:rsidRPr="003D0253">
        <w:rPr>
          <w:rFonts w:ascii="Arial" w:eastAsia="Arial" w:hAnsi="Arial" w:cs="Arial"/>
          <w:spacing w:val="3"/>
          <w:sz w:val="21"/>
          <w:szCs w:val="21"/>
        </w:rPr>
        <w:t>e</w:t>
      </w:r>
      <w:r w:rsidRPr="003D0253">
        <w:rPr>
          <w:rFonts w:ascii="Arial" w:eastAsia="Arial" w:hAnsi="Arial" w:cs="Arial"/>
          <w:sz w:val="21"/>
          <w:szCs w:val="21"/>
        </w:rPr>
        <w:t xml:space="preserve">s </w:t>
      </w:r>
      <w:r w:rsidRPr="003D0253">
        <w:rPr>
          <w:rFonts w:ascii="Arial" w:eastAsia="Arial" w:hAnsi="Arial" w:cs="Arial"/>
          <w:spacing w:val="3"/>
          <w:sz w:val="21"/>
          <w:szCs w:val="21"/>
        </w:rPr>
        <w:t>o</w:t>
      </w:r>
      <w:r w:rsidRPr="003D0253">
        <w:rPr>
          <w:rFonts w:ascii="Arial" w:eastAsia="Arial" w:hAnsi="Arial" w:cs="Arial"/>
          <w:sz w:val="21"/>
          <w:szCs w:val="21"/>
        </w:rPr>
        <w:t>f</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2"/>
          <w:sz w:val="21"/>
          <w:szCs w:val="21"/>
        </w:rPr>
        <w:t>h</w:t>
      </w:r>
      <w:r w:rsidRPr="003D0253">
        <w:rPr>
          <w:rFonts w:ascii="Arial" w:eastAsia="Arial" w:hAnsi="Arial" w:cs="Arial"/>
          <w:spacing w:val="-4"/>
          <w:sz w:val="21"/>
          <w:szCs w:val="21"/>
        </w:rPr>
        <w:t>i</w:t>
      </w:r>
      <w:r w:rsidRPr="003D0253">
        <w:rPr>
          <w:rFonts w:ascii="Arial" w:eastAsia="Arial" w:hAnsi="Arial" w:cs="Arial"/>
          <w:sz w:val="21"/>
          <w:szCs w:val="21"/>
        </w:rPr>
        <w:t xml:space="preserve">s </w:t>
      </w:r>
      <w:r w:rsidRPr="003D0253">
        <w:rPr>
          <w:rFonts w:ascii="Arial" w:eastAsia="Arial" w:hAnsi="Arial" w:cs="Arial"/>
          <w:spacing w:val="-2"/>
          <w:sz w:val="21"/>
          <w:szCs w:val="21"/>
        </w:rPr>
        <w:t>p</w:t>
      </w:r>
      <w:r w:rsidRPr="003D0253">
        <w:rPr>
          <w:rFonts w:ascii="Arial" w:eastAsia="Arial" w:hAnsi="Arial" w:cs="Arial"/>
          <w:spacing w:val="3"/>
          <w:sz w:val="21"/>
          <w:szCs w:val="21"/>
        </w:rPr>
        <w:t>a</w:t>
      </w:r>
      <w:r w:rsidRPr="003D0253">
        <w:rPr>
          <w:rFonts w:ascii="Arial" w:eastAsia="Arial" w:hAnsi="Arial" w:cs="Arial"/>
          <w:spacing w:val="-2"/>
          <w:sz w:val="21"/>
          <w:szCs w:val="21"/>
        </w:rPr>
        <w:t>g</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5"/>
          <w:sz w:val="21"/>
          <w:szCs w:val="21"/>
        </w:rPr>
        <w:t>c</w:t>
      </w:r>
      <w:r w:rsidRPr="003D0253">
        <w:rPr>
          <w:rFonts w:ascii="Arial" w:eastAsia="Arial" w:hAnsi="Arial" w:cs="Arial"/>
          <w:spacing w:val="3"/>
          <w:sz w:val="21"/>
          <w:szCs w:val="21"/>
        </w:rPr>
        <w:t>a</w:t>
      </w:r>
      <w:r w:rsidRPr="003D0253">
        <w:rPr>
          <w:rFonts w:ascii="Arial" w:eastAsia="Arial" w:hAnsi="Arial" w:cs="Arial"/>
          <w:sz w:val="21"/>
          <w:szCs w:val="21"/>
        </w:rPr>
        <w:t>n</w:t>
      </w:r>
      <w:r w:rsidRPr="003D0253">
        <w:rPr>
          <w:rFonts w:ascii="Arial" w:eastAsia="Arial" w:hAnsi="Arial" w:cs="Arial"/>
          <w:spacing w:val="-8"/>
          <w:sz w:val="21"/>
          <w:szCs w:val="21"/>
        </w:rPr>
        <w:t xml:space="preserve"> </w:t>
      </w:r>
      <w:r w:rsidRPr="003D0253">
        <w:rPr>
          <w:rFonts w:ascii="Arial" w:eastAsia="Arial" w:hAnsi="Arial" w:cs="Arial"/>
          <w:spacing w:val="-2"/>
          <w:sz w:val="21"/>
          <w:szCs w:val="21"/>
        </w:rPr>
        <w:t>b</w:t>
      </w:r>
      <w:r w:rsidRPr="003D0253">
        <w:rPr>
          <w:rFonts w:ascii="Arial" w:eastAsia="Arial" w:hAnsi="Arial" w:cs="Arial"/>
          <w:sz w:val="21"/>
          <w:szCs w:val="21"/>
        </w:rPr>
        <w:t>e</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i</w:t>
      </w:r>
      <w:r w:rsidRPr="003D0253">
        <w:rPr>
          <w:rFonts w:ascii="Arial" w:eastAsia="Arial" w:hAnsi="Arial" w:cs="Arial"/>
          <w:spacing w:val="-2"/>
          <w:sz w:val="21"/>
          <w:szCs w:val="21"/>
        </w:rPr>
        <w:t>n</w:t>
      </w:r>
      <w:r w:rsidRPr="003D0253">
        <w:rPr>
          <w:rFonts w:ascii="Arial" w:eastAsia="Arial" w:hAnsi="Arial" w:cs="Arial"/>
          <w:spacing w:val="-5"/>
          <w:sz w:val="21"/>
          <w:szCs w:val="21"/>
        </w:rPr>
        <w:t>s</w:t>
      </w:r>
      <w:r w:rsidRPr="003D0253">
        <w:rPr>
          <w:rFonts w:ascii="Arial" w:eastAsia="Arial" w:hAnsi="Arial" w:cs="Arial"/>
          <w:spacing w:val="-2"/>
          <w:sz w:val="21"/>
          <w:szCs w:val="21"/>
        </w:rPr>
        <w:t>e</w:t>
      </w:r>
      <w:r w:rsidRPr="003D0253">
        <w:rPr>
          <w:rFonts w:ascii="Arial" w:eastAsia="Arial" w:hAnsi="Arial" w:cs="Arial"/>
          <w:spacing w:val="2"/>
          <w:sz w:val="21"/>
          <w:szCs w:val="21"/>
        </w:rPr>
        <w:t>r</w:t>
      </w:r>
      <w:r w:rsidRPr="003D0253">
        <w:rPr>
          <w:rFonts w:ascii="Arial" w:eastAsia="Arial" w:hAnsi="Arial" w:cs="Arial"/>
          <w:spacing w:val="-1"/>
          <w:sz w:val="21"/>
          <w:szCs w:val="21"/>
        </w:rPr>
        <w:t>t</w:t>
      </w:r>
      <w:r w:rsidRPr="003D0253">
        <w:rPr>
          <w:rFonts w:ascii="Arial" w:eastAsia="Arial" w:hAnsi="Arial" w:cs="Arial"/>
          <w:spacing w:val="-2"/>
          <w:sz w:val="21"/>
          <w:szCs w:val="21"/>
        </w:rPr>
        <w:t>e</w:t>
      </w:r>
      <w:r w:rsidRPr="003D0253">
        <w:rPr>
          <w:rFonts w:ascii="Arial" w:eastAsia="Arial" w:hAnsi="Arial" w:cs="Arial"/>
          <w:sz w:val="21"/>
          <w:szCs w:val="21"/>
        </w:rPr>
        <w:t>d</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an</w:t>
      </w:r>
      <w:r w:rsidRPr="003D0253">
        <w:rPr>
          <w:rFonts w:ascii="Arial" w:eastAsia="Arial" w:hAnsi="Arial" w:cs="Arial"/>
          <w:spacing w:val="-5"/>
          <w:sz w:val="21"/>
          <w:szCs w:val="21"/>
        </w:rPr>
        <w:t>y</w:t>
      </w:r>
      <w:r w:rsidRPr="003D0253">
        <w:rPr>
          <w:rFonts w:ascii="Arial" w:eastAsia="Arial" w:hAnsi="Arial" w:cs="Arial"/>
          <w:spacing w:val="-3"/>
          <w:sz w:val="21"/>
          <w:szCs w:val="21"/>
        </w:rPr>
        <w:t>w</w:t>
      </w:r>
      <w:r w:rsidRPr="003D0253">
        <w:rPr>
          <w:rFonts w:ascii="Arial" w:eastAsia="Arial" w:hAnsi="Arial" w:cs="Arial"/>
          <w:spacing w:val="-2"/>
          <w:sz w:val="21"/>
          <w:szCs w:val="21"/>
        </w:rPr>
        <w:t>h</w:t>
      </w:r>
      <w:r w:rsidRPr="003D0253">
        <w:rPr>
          <w:rFonts w:ascii="Arial" w:eastAsia="Arial" w:hAnsi="Arial" w:cs="Arial"/>
          <w:spacing w:val="3"/>
          <w:sz w:val="21"/>
          <w:szCs w:val="21"/>
        </w:rPr>
        <w:t>e</w:t>
      </w:r>
      <w:r w:rsidRPr="003D0253">
        <w:rPr>
          <w:rFonts w:ascii="Arial" w:eastAsia="Arial" w:hAnsi="Arial" w:cs="Arial"/>
          <w:spacing w:val="-3"/>
          <w:sz w:val="21"/>
          <w:szCs w:val="21"/>
        </w:rPr>
        <w:t>r</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z w:val="21"/>
          <w:szCs w:val="21"/>
        </w:rPr>
        <w:t>y</w:t>
      </w:r>
      <w:r w:rsidRPr="003D0253">
        <w:rPr>
          <w:rFonts w:ascii="Arial" w:eastAsia="Arial" w:hAnsi="Arial" w:cs="Arial"/>
          <w:spacing w:val="-2"/>
          <w:sz w:val="21"/>
          <w:szCs w:val="21"/>
        </w:rPr>
        <w:t>o</w:t>
      </w:r>
      <w:r w:rsidRPr="003D0253">
        <w:rPr>
          <w:rFonts w:ascii="Arial" w:eastAsia="Arial" w:hAnsi="Arial" w:cs="Arial"/>
          <w:sz w:val="21"/>
          <w:szCs w:val="21"/>
        </w:rPr>
        <w:t>u</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w</w:t>
      </w:r>
      <w:r w:rsidRPr="003D0253">
        <w:rPr>
          <w:rFonts w:ascii="Arial" w:eastAsia="Arial" w:hAnsi="Arial" w:cs="Arial"/>
          <w:spacing w:val="3"/>
          <w:sz w:val="21"/>
          <w:szCs w:val="21"/>
        </w:rPr>
        <w:t>a</w:t>
      </w:r>
      <w:r w:rsidRPr="003D0253">
        <w:rPr>
          <w:rFonts w:ascii="Arial" w:eastAsia="Arial" w:hAnsi="Arial" w:cs="Arial"/>
          <w:spacing w:val="-2"/>
          <w:sz w:val="21"/>
          <w:szCs w:val="21"/>
        </w:rPr>
        <w:t>n</w:t>
      </w:r>
      <w:r w:rsidRPr="003D0253">
        <w:rPr>
          <w:rFonts w:ascii="Arial" w:eastAsia="Arial" w:hAnsi="Arial" w:cs="Arial"/>
          <w:sz w:val="21"/>
          <w:szCs w:val="21"/>
        </w:rPr>
        <w:t>t</w:t>
      </w:r>
      <w:r w:rsidRPr="003D0253">
        <w:rPr>
          <w:rFonts w:ascii="Arial" w:eastAsia="Arial" w:hAnsi="Arial" w:cs="Arial"/>
          <w:spacing w:val="3"/>
          <w:sz w:val="21"/>
          <w:szCs w:val="21"/>
        </w:rPr>
        <w:t xml:space="preserve"> </w:t>
      </w:r>
      <w:r w:rsidRPr="003D0253">
        <w:rPr>
          <w:rFonts w:ascii="Arial" w:eastAsia="Arial" w:hAnsi="Arial" w:cs="Arial"/>
          <w:spacing w:val="-4"/>
          <w:sz w:val="21"/>
          <w:szCs w:val="21"/>
        </w:rPr>
        <w:t>i</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1"/>
          <w:sz w:val="21"/>
          <w:szCs w:val="21"/>
        </w:rPr>
        <w:t>t</w:t>
      </w:r>
      <w:r w:rsidRPr="003D0253">
        <w:rPr>
          <w:rFonts w:ascii="Arial" w:eastAsia="Arial" w:hAnsi="Arial" w:cs="Arial"/>
          <w:spacing w:val="-7"/>
          <w:sz w:val="21"/>
          <w:szCs w:val="21"/>
        </w:rPr>
        <w:t>h</w:t>
      </w:r>
      <w:r w:rsidRPr="003D0253">
        <w:rPr>
          <w:rFonts w:ascii="Arial" w:eastAsia="Arial" w:hAnsi="Arial" w:cs="Arial"/>
          <w:sz w:val="21"/>
          <w:szCs w:val="21"/>
        </w:rPr>
        <w:t>e</w:t>
      </w:r>
      <w:r w:rsidRPr="003D0253">
        <w:rPr>
          <w:rFonts w:ascii="Arial" w:eastAsia="Arial" w:hAnsi="Arial" w:cs="Arial"/>
          <w:spacing w:val="2"/>
          <w:sz w:val="21"/>
          <w:szCs w:val="21"/>
        </w:rPr>
        <w:t xml:space="preserve"> </w:t>
      </w:r>
      <w:r w:rsidRPr="003D0253">
        <w:rPr>
          <w:rFonts w:ascii="Arial" w:eastAsia="Arial" w:hAnsi="Arial" w:cs="Arial"/>
          <w:spacing w:val="4"/>
          <w:sz w:val="21"/>
          <w:szCs w:val="21"/>
        </w:rPr>
        <w:t>I</w:t>
      </w:r>
      <w:r w:rsidRPr="003D0253">
        <w:rPr>
          <w:rFonts w:ascii="Arial" w:eastAsia="Arial" w:hAnsi="Arial" w:cs="Arial"/>
          <w:spacing w:val="-2"/>
          <w:sz w:val="21"/>
          <w:szCs w:val="21"/>
        </w:rPr>
        <w:t>n</w:t>
      </w:r>
      <w:r w:rsidRPr="003D0253">
        <w:rPr>
          <w:rFonts w:ascii="Arial" w:eastAsia="Arial" w:hAnsi="Arial" w:cs="Arial"/>
          <w:spacing w:val="-5"/>
          <w:sz w:val="21"/>
          <w:szCs w:val="21"/>
        </w:rPr>
        <w:t>v</w:t>
      </w:r>
      <w:r w:rsidRPr="003D0253">
        <w:rPr>
          <w:rFonts w:ascii="Arial" w:eastAsia="Arial" w:hAnsi="Arial" w:cs="Arial"/>
          <w:spacing w:val="-2"/>
          <w:sz w:val="21"/>
          <w:szCs w:val="21"/>
        </w:rPr>
        <w:t>en</w:t>
      </w:r>
      <w:r w:rsidRPr="003D0253">
        <w:rPr>
          <w:rFonts w:ascii="Arial" w:eastAsia="Arial" w:hAnsi="Arial" w:cs="Arial"/>
          <w:spacing w:val="4"/>
          <w:sz w:val="21"/>
          <w:szCs w:val="21"/>
        </w:rPr>
        <w:t>t</w:t>
      </w:r>
      <w:r w:rsidRPr="003D0253">
        <w:rPr>
          <w:rFonts w:ascii="Arial" w:eastAsia="Arial" w:hAnsi="Arial" w:cs="Arial"/>
          <w:spacing w:val="-4"/>
          <w:sz w:val="21"/>
          <w:szCs w:val="21"/>
        </w:rPr>
        <w:t>i</w:t>
      </w:r>
      <w:r w:rsidRPr="003D0253">
        <w:rPr>
          <w:rFonts w:ascii="Arial" w:eastAsia="Arial" w:hAnsi="Arial" w:cs="Arial"/>
          <w:spacing w:val="-2"/>
          <w:sz w:val="21"/>
          <w:szCs w:val="21"/>
        </w:rPr>
        <w:t>o</w:t>
      </w:r>
      <w:r w:rsidRPr="003D0253">
        <w:rPr>
          <w:rFonts w:ascii="Arial" w:eastAsia="Arial" w:hAnsi="Arial" w:cs="Arial"/>
          <w:sz w:val="21"/>
          <w:szCs w:val="21"/>
        </w:rPr>
        <w:t>n</w:t>
      </w:r>
      <w:r w:rsidRPr="003D0253">
        <w:rPr>
          <w:rFonts w:ascii="Arial" w:eastAsia="Arial" w:hAnsi="Arial" w:cs="Arial"/>
          <w:spacing w:val="-3"/>
          <w:sz w:val="21"/>
          <w:szCs w:val="21"/>
        </w:rPr>
        <w:t xml:space="preserve"> </w:t>
      </w:r>
      <w:r w:rsidRPr="003D0253">
        <w:rPr>
          <w:rFonts w:ascii="Arial" w:eastAsia="Arial" w:hAnsi="Arial" w:cs="Arial"/>
          <w:spacing w:val="-2"/>
          <w:sz w:val="21"/>
          <w:szCs w:val="21"/>
        </w:rPr>
        <w:t>L</w:t>
      </w:r>
      <w:r w:rsidRPr="003D0253">
        <w:rPr>
          <w:rFonts w:ascii="Arial" w:eastAsia="Arial" w:hAnsi="Arial" w:cs="Arial"/>
          <w:spacing w:val="3"/>
          <w:sz w:val="21"/>
          <w:szCs w:val="21"/>
        </w:rPr>
        <w:t>o</w:t>
      </w:r>
      <w:r w:rsidRPr="003D0253">
        <w:rPr>
          <w:rFonts w:ascii="Arial" w:eastAsia="Arial" w:hAnsi="Arial" w:cs="Arial"/>
          <w:spacing w:val="-2"/>
          <w:sz w:val="21"/>
          <w:szCs w:val="21"/>
        </w:rPr>
        <w:t>g</w:t>
      </w:r>
      <w:r w:rsidRPr="003D0253">
        <w:rPr>
          <w:rFonts w:ascii="Arial" w:eastAsia="Arial" w:hAnsi="Arial" w:cs="Arial"/>
          <w:sz w:val="24"/>
          <w:szCs w:val="24"/>
        </w:rPr>
        <w:t>.</w:t>
      </w: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before="16" w:line="260" w:lineRule="exact"/>
        <w:rPr>
          <w:rFonts w:ascii="Arial" w:hAnsi="Arial" w:cs="Arial"/>
          <w:sz w:val="26"/>
          <w:szCs w:val="26"/>
        </w:rPr>
      </w:pPr>
    </w:p>
    <w:p w:rsidR="00C86F4A" w:rsidRPr="003D0253" w:rsidRDefault="006C72B5">
      <w:pPr>
        <w:ind w:left="114" w:right="223"/>
        <w:jc w:val="both"/>
        <w:rPr>
          <w:rFonts w:ascii="Arial" w:eastAsia="Arial" w:hAnsi="Arial" w:cs="Arial"/>
          <w:sz w:val="19"/>
          <w:szCs w:val="19"/>
        </w:rPr>
      </w:pPr>
      <w:r w:rsidRPr="003D0253">
        <w:rPr>
          <w:rFonts w:ascii="Arial" w:eastAsia="Arial" w:hAnsi="Arial" w:cs="Arial"/>
          <w:spacing w:val="-7"/>
          <w:sz w:val="19"/>
          <w:szCs w:val="19"/>
        </w:rPr>
        <w:t>T</w:t>
      </w:r>
      <w:r w:rsidRPr="003D0253">
        <w:rPr>
          <w:rFonts w:ascii="Arial" w:eastAsia="Arial" w:hAnsi="Arial" w:cs="Arial"/>
          <w:spacing w:val="-1"/>
          <w:sz w:val="19"/>
          <w:szCs w:val="19"/>
        </w:rPr>
        <w:t>h</w:t>
      </w:r>
      <w:r w:rsidRPr="003D0253">
        <w:rPr>
          <w:rFonts w:ascii="Arial" w:eastAsia="Arial" w:hAnsi="Arial" w:cs="Arial"/>
          <w:sz w:val="19"/>
          <w:szCs w:val="19"/>
        </w:rPr>
        <w:t>e</w:t>
      </w:r>
      <w:r w:rsidRPr="003D0253">
        <w:rPr>
          <w:rFonts w:ascii="Arial" w:eastAsia="Arial" w:hAnsi="Arial" w:cs="Arial"/>
          <w:spacing w:val="7"/>
          <w:sz w:val="19"/>
          <w:szCs w:val="19"/>
        </w:rPr>
        <w:t xml:space="preserve"> </w:t>
      </w:r>
      <w:r w:rsidRPr="003D0253">
        <w:rPr>
          <w:rFonts w:ascii="Arial" w:eastAsia="Arial" w:hAnsi="Arial" w:cs="Arial"/>
          <w:spacing w:val="2"/>
          <w:sz w:val="19"/>
          <w:szCs w:val="19"/>
        </w:rPr>
        <w:t>S</w:t>
      </w:r>
      <w:r w:rsidRPr="003D0253">
        <w:rPr>
          <w:rFonts w:ascii="Arial" w:eastAsia="Arial" w:hAnsi="Arial" w:cs="Arial"/>
          <w:spacing w:val="-1"/>
          <w:sz w:val="19"/>
          <w:szCs w:val="19"/>
        </w:rPr>
        <w:t>to</w:t>
      </w:r>
      <w:r w:rsidRPr="003D0253">
        <w:rPr>
          <w:rFonts w:ascii="Arial" w:eastAsia="Arial" w:hAnsi="Arial" w:cs="Arial"/>
          <w:spacing w:val="-2"/>
          <w:sz w:val="19"/>
          <w:szCs w:val="19"/>
        </w:rPr>
        <w:t>r</w:t>
      </w:r>
      <w:r w:rsidRPr="003D0253">
        <w:rPr>
          <w:rFonts w:ascii="Arial" w:eastAsia="Arial" w:hAnsi="Arial" w:cs="Arial"/>
          <w:sz w:val="19"/>
          <w:szCs w:val="19"/>
        </w:rPr>
        <w:t>y</w:t>
      </w:r>
      <w:r w:rsidRPr="003D0253">
        <w:rPr>
          <w:rFonts w:ascii="Arial" w:eastAsia="Arial" w:hAnsi="Arial" w:cs="Arial"/>
          <w:spacing w:val="5"/>
          <w:sz w:val="19"/>
          <w:szCs w:val="19"/>
        </w:rPr>
        <w:t xml:space="preserve"> </w:t>
      </w:r>
      <w:r w:rsidRPr="003D0253">
        <w:rPr>
          <w:rFonts w:ascii="Arial" w:eastAsia="Arial" w:hAnsi="Arial" w:cs="Arial"/>
          <w:spacing w:val="-1"/>
          <w:sz w:val="19"/>
          <w:szCs w:val="19"/>
        </w:rPr>
        <w:t>o</w:t>
      </w:r>
      <w:r w:rsidRPr="003D0253">
        <w:rPr>
          <w:rFonts w:ascii="Arial" w:eastAsia="Arial" w:hAnsi="Arial" w:cs="Arial"/>
          <w:sz w:val="19"/>
          <w:szCs w:val="19"/>
        </w:rPr>
        <w:t>f</w:t>
      </w:r>
      <w:r w:rsidRPr="003D0253">
        <w:rPr>
          <w:rFonts w:ascii="Arial" w:eastAsia="Arial" w:hAnsi="Arial" w:cs="Arial"/>
          <w:spacing w:val="6"/>
          <w:sz w:val="19"/>
          <w:szCs w:val="19"/>
        </w:rPr>
        <w:t xml:space="preserve"> </w:t>
      </w:r>
      <w:r w:rsidRPr="003D0253">
        <w:rPr>
          <w:rFonts w:ascii="Arial" w:eastAsia="Arial" w:hAnsi="Arial" w:cs="Arial"/>
          <w:spacing w:val="-8"/>
          <w:sz w:val="19"/>
          <w:szCs w:val="19"/>
        </w:rPr>
        <w:t>Y</w:t>
      </w:r>
      <w:r w:rsidRPr="003D0253">
        <w:rPr>
          <w:rFonts w:ascii="Arial" w:eastAsia="Arial" w:hAnsi="Arial" w:cs="Arial"/>
          <w:spacing w:val="-1"/>
          <w:sz w:val="19"/>
          <w:szCs w:val="19"/>
        </w:rPr>
        <w:t>ou</w:t>
      </w:r>
      <w:r w:rsidRPr="003D0253">
        <w:rPr>
          <w:rFonts w:ascii="Arial" w:eastAsia="Arial" w:hAnsi="Arial" w:cs="Arial"/>
          <w:sz w:val="19"/>
          <w:szCs w:val="19"/>
        </w:rPr>
        <w:t>r</w:t>
      </w:r>
      <w:r w:rsidRPr="003D0253">
        <w:rPr>
          <w:rFonts w:ascii="Arial" w:eastAsia="Arial" w:hAnsi="Arial" w:cs="Arial"/>
          <w:spacing w:val="7"/>
          <w:sz w:val="19"/>
          <w:szCs w:val="19"/>
        </w:rPr>
        <w:t xml:space="preserve"> </w:t>
      </w:r>
      <w:r w:rsidRPr="003D0253">
        <w:rPr>
          <w:rFonts w:ascii="Arial" w:eastAsia="Arial" w:hAnsi="Arial" w:cs="Arial"/>
          <w:spacing w:val="-5"/>
          <w:sz w:val="19"/>
          <w:szCs w:val="19"/>
        </w:rPr>
        <w:t>I</w:t>
      </w:r>
      <w:r w:rsidRPr="003D0253">
        <w:rPr>
          <w:rFonts w:ascii="Arial" w:eastAsia="Arial" w:hAnsi="Arial" w:cs="Arial"/>
          <w:spacing w:val="-1"/>
          <w:sz w:val="19"/>
          <w:szCs w:val="19"/>
        </w:rPr>
        <w:t>n</w:t>
      </w:r>
      <w:r w:rsidRPr="003D0253">
        <w:rPr>
          <w:rFonts w:ascii="Arial" w:eastAsia="Arial" w:hAnsi="Arial" w:cs="Arial"/>
          <w:sz w:val="19"/>
          <w:szCs w:val="19"/>
        </w:rPr>
        <w:t>v</w:t>
      </w:r>
      <w:r w:rsidRPr="003D0253">
        <w:rPr>
          <w:rFonts w:ascii="Arial" w:eastAsia="Arial" w:hAnsi="Arial" w:cs="Arial"/>
          <w:spacing w:val="-1"/>
          <w:sz w:val="19"/>
          <w:szCs w:val="19"/>
        </w:rPr>
        <w:t>en</w:t>
      </w:r>
      <w:r w:rsidRPr="003D0253">
        <w:rPr>
          <w:rFonts w:ascii="Arial" w:eastAsia="Arial" w:hAnsi="Arial" w:cs="Arial"/>
          <w:sz w:val="19"/>
          <w:szCs w:val="19"/>
        </w:rPr>
        <w:t>t</w:t>
      </w:r>
      <w:r w:rsidRPr="003D0253">
        <w:rPr>
          <w:rFonts w:ascii="Arial" w:eastAsia="Arial" w:hAnsi="Arial" w:cs="Arial"/>
          <w:spacing w:val="-4"/>
          <w:sz w:val="19"/>
          <w:szCs w:val="19"/>
        </w:rPr>
        <w:t>i</w:t>
      </w:r>
      <w:r w:rsidRPr="003D0253">
        <w:rPr>
          <w:rFonts w:ascii="Arial" w:eastAsia="Arial" w:hAnsi="Arial" w:cs="Arial"/>
          <w:spacing w:val="-6"/>
          <w:sz w:val="19"/>
          <w:szCs w:val="19"/>
        </w:rPr>
        <w:t>o</w:t>
      </w:r>
      <w:r w:rsidRPr="003D0253">
        <w:rPr>
          <w:rFonts w:ascii="Arial" w:eastAsia="Arial" w:hAnsi="Arial" w:cs="Arial"/>
          <w:sz w:val="19"/>
          <w:szCs w:val="19"/>
        </w:rPr>
        <w:t xml:space="preserve">n                                     </w:t>
      </w:r>
      <w:r w:rsidRPr="003D0253">
        <w:rPr>
          <w:rFonts w:ascii="Arial" w:eastAsia="Arial" w:hAnsi="Arial" w:cs="Arial"/>
          <w:spacing w:val="14"/>
          <w:sz w:val="19"/>
          <w:szCs w:val="19"/>
        </w:rPr>
        <w:t xml:space="preserve"> </w:t>
      </w:r>
      <w:r w:rsidRPr="003D0253">
        <w:rPr>
          <w:rFonts w:ascii="Arial" w:eastAsia="Arial" w:hAnsi="Arial" w:cs="Arial"/>
          <w:spacing w:val="-5"/>
          <w:sz w:val="19"/>
          <w:szCs w:val="19"/>
        </w:rPr>
        <w:t>I</w:t>
      </w:r>
      <w:r w:rsidRPr="003D0253">
        <w:rPr>
          <w:rFonts w:ascii="Arial" w:eastAsia="Arial" w:hAnsi="Arial" w:cs="Arial"/>
          <w:spacing w:val="-1"/>
          <w:sz w:val="19"/>
          <w:szCs w:val="19"/>
        </w:rPr>
        <w:t>n</w:t>
      </w:r>
      <w:r w:rsidRPr="003D0253">
        <w:rPr>
          <w:rFonts w:ascii="Arial" w:eastAsia="Arial" w:hAnsi="Arial" w:cs="Arial"/>
          <w:spacing w:val="5"/>
          <w:sz w:val="19"/>
          <w:szCs w:val="19"/>
        </w:rPr>
        <w:t>v</w:t>
      </w:r>
      <w:r w:rsidRPr="003D0253">
        <w:rPr>
          <w:rFonts w:ascii="Arial" w:eastAsia="Arial" w:hAnsi="Arial" w:cs="Arial"/>
          <w:spacing w:val="-6"/>
          <w:sz w:val="19"/>
          <w:szCs w:val="19"/>
        </w:rPr>
        <w:t>e</w:t>
      </w:r>
      <w:r w:rsidRPr="003D0253">
        <w:rPr>
          <w:rFonts w:ascii="Arial" w:eastAsia="Arial" w:hAnsi="Arial" w:cs="Arial"/>
          <w:spacing w:val="-1"/>
          <w:sz w:val="19"/>
          <w:szCs w:val="19"/>
        </w:rPr>
        <w:t>nt</w:t>
      </w:r>
      <w:r w:rsidRPr="003D0253">
        <w:rPr>
          <w:rFonts w:ascii="Arial" w:eastAsia="Arial" w:hAnsi="Arial" w:cs="Arial"/>
          <w:spacing w:val="-4"/>
          <w:sz w:val="19"/>
          <w:szCs w:val="19"/>
        </w:rPr>
        <w:t>i</w:t>
      </w:r>
      <w:r w:rsidRPr="003D0253">
        <w:rPr>
          <w:rFonts w:ascii="Arial" w:eastAsia="Arial" w:hAnsi="Arial" w:cs="Arial"/>
          <w:spacing w:val="-1"/>
          <w:sz w:val="19"/>
          <w:szCs w:val="19"/>
        </w:rPr>
        <w:t>o</w:t>
      </w:r>
      <w:r w:rsidRPr="003D0253">
        <w:rPr>
          <w:rFonts w:ascii="Arial" w:eastAsia="Arial" w:hAnsi="Arial" w:cs="Arial"/>
          <w:sz w:val="19"/>
          <w:szCs w:val="19"/>
        </w:rPr>
        <w:t>n</w:t>
      </w:r>
      <w:r w:rsidRPr="003D0253">
        <w:rPr>
          <w:rFonts w:ascii="Arial" w:eastAsia="Arial" w:hAnsi="Arial" w:cs="Arial"/>
          <w:spacing w:val="12"/>
          <w:sz w:val="19"/>
          <w:szCs w:val="19"/>
        </w:rPr>
        <w:t xml:space="preserve"> </w:t>
      </w:r>
      <w:r w:rsidRPr="003D0253">
        <w:rPr>
          <w:rFonts w:ascii="Arial" w:eastAsia="Arial" w:hAnsi="Arial" w:cs="Arial"/>
          <w:spacing w:val="-1"/>
          <w:sz w:val="19"/>
          <w:szCs w:val="19"/>
        </w:rPr>
        <w:t>L</w:t>
      </w:r>
      <w:r w:rsidRPr="003D0253">
        <w:rPr>
          <w:rFonts w:ascii="Arial" w:eastAsia="Arial" w:hAnsi="Arial" w:cs="Arial"/>
          <w:spacing w:val="-6"/>
          <w:sz w:val="19"/>
          <w:szCs w:val="19"/>
        </w:rPr>
        <w:t>o</w:t>
      </w:r>
      <w:r w:rsidRPr="003D0253">
        <w:rPr>
          <w:rFonts w:ascii="Arial" w:eastAsia="Arial" w:hAnsi="Arial" w:cs="Arial"/>
          <w:sz w:val="19"/>
          <w:szCs w:val="19"/>
        </w:rPr>
        <w:t>g</w:t>
      </w:r>
      <w:r w:rsidRPr="003D0253">
        <w:rPr>
          <w:rFonts w:ascii="Arial" w:eastAsia="Arial" w:hAnsi="Arial" w:cs="Arial"/>
          <w:spacing w:val="7"/>
          <w:sz w:val="19"/>
          <w:szCs w:val="19"/>
        </w:rPr>
        <w:t xml:space="preserve"> </w:t>
      </w:r>
      <w:r w:rsidRPr="003D0253">
        <w:rPr>
          <w:rFonts w:ascii="Arial" w:eastAsia="Arial" w:hAnsi="Arial" w:cs="Arial"/>
          <w:spacing w:val="2"/>
          <w:sz w:val="19"/>
          <w:szCs w:val="19"/>
        </w:rPr>
        <w:t>V</w:t>
      </w:r>
      <w:r w:rsidRPr="003D0253">
        <w:rPr>
          <w:rFonts w:ascii="Arial" w:eastAsia="Arial" w:hAnsi="Arial" w:cs="Arial"/>
          <w:spacing w:val="-6"/>
          <w:sz w:val="19"/>
          <w:szCs w:val="19"/>
        </w:rPr>
        <w:t>e</w:t>
      </w:r>
      <w:r w:rsidRPr="003D0253">
        <w:rPr>
          <w:rFonts w:ascii="Arial" w:eastAsia="Arial" w:hAnsi="Arial" w:cs="Arial"/>
          <w:spacing w:val="-2"/>
          <w:sz w:val="19"/>
          <w:szCs w:val="19"/>
        </w:rPr>
        <w:t>r</w:t>
      </w:r>
      <w:r w:rsidRPr="003D0253">
        <w:rPr>
          <w:rFonts w:ascii="Arial" w:eastAsia="Arial" w:hAnsi="Arial" w:cs="Arial"/>
          <w:sz w:val="19"/>
          <w:szCs w:val="19"/>
        </w:rPr>
        <w:t>s</w:t>
      </w:r>
      <w:r w:rsidRPr="003D0253">
        <w:rPr>
          <w:rFonts w:ascii="Arial" w:eastAsia="Arial" w:hAnsi="Arial" w:cs="Arial"/>
          <w:spacing w:val="-4"/>
          <w:sz w:val="19"/>
          <w:szCs w:val="19"/>
        </w:rPr>
        <w:t>i</w:t>
      </w:r>
      <w:r w:rsidRPr="003D0253">
        <w:rPr>
          <w:rFonts w:ascii="Arial" w:eastAsia="Arial" w:hAnsi="Arial" w:cs="Arial"/>
          <w:spacing w:val="-6"/>
          <w:sz w:val="19"/>
          <w:szCs w:val="19"/>
        </w:rPr>
        <w:t>o</w:t>
      </w:r>
      <w:r w:rsidRPr="003D0253">
        <w:rPr>
          <w:rFonts w:ascii="Arial" w:eastAsia="Arial" w:hAnsi="Arial" w:cs="Arial"/>
          <w:sz w:val="19"/>
          <w:szCs w:val="19"/>
        </w:rPr>
        <w:t>n</w:t>
      </w:r>
      <w:r w:rsidRPr="003D0253">
        <w:rPr>
          <w:rFonts w:ascii="Arial" w:eastAsia="Arial" w:hAnsi="Arial" w:cs="Arial"/>
          <w:spacing w:val="15"/>
          <w:sz w:val="19"/>
          <w:szCs w:val="19"/>
        </w:rPr>
        <w:t xml:space="preserve"> </w:t>
      </w:r>
      <w:r w:rsidRPr="003D0253">
        <w:rPr>
          <w:rFonts w:ascii="Arial" w:eastAsia="Arial" w:hAnsi="Arial" w:cs="Arial"/>
          <w:spacing w:val="-1"/>
          <w:sz w:val="19"/>
          <w:szCs w:val="19"/>
        </w:rPr>
        <w:t>1.</w:t>
      </w:r>
      <w:r w:rsidRPr="003D0253">
        <w:rPr>
          <w:rFonts w:ascii="Arial" w:eastAsia="Arial" w:hAnsi="Arial" w:cs="Arial"/>
          <w:sz w:val="19"/>
          <w:szCs w:val="19"/>
        </w:rPr>
        <w:t xml:space="preserve">0                                                             </w:t>
      </w:r>
      <w:r w:rsidRPr="003D0253">
        <w:rPr>
          <w:rFonts w:ascii="Arial" w:eastAsia="Arial" w:hAnsi="Arial" w:cs="Arial"/>
          <w:spacing w:val="9"/>
          <w:sz w:val="19"/>
          <w:szCs w:val="19"/>
        </w:rPr>
        <w:t xml:space="preserve"> </w:t>
      </w:r>
      <w:r w:rsidRPr="003D0253">
        <w:rPr>
          <w:rFonts w:ascii="Arial" w:eastAsia="Arial" w:hAnsi="Arial" w:cs="Arial"/>
          <w:spacing w:val="2"/>
          <w:sz w:val="19"/>
          <w:szCs w:val="19"/>
        </w:rPr>
        <w:t>P</w:t>
      </w:r>
      <w:r w:rsidRPr="003D0253">
        <w:rPr>
          <w:rFonts w:ascii="Arial" w:eastAsia="Arial" w:hAnsi="Arial" w:cs="Arial"/>
          <w:spacing w:val="-1"/>
          <w:sz w:val="19"/>
          <w:szCs w:val="19"/>
        </w:rPr>
        <w:t>a</w:t>
      </w:r>
      <w:r w:rsidRPr="003D0253">
        <w:rPr>
          <w:rFonts w:ascii="Arial" w:eastAsia="Arial" w:hAnsi="Arial" w:cs="Arial"/>
          <w:spacing w:val="-6"/>
          <w:sz w:val="19"/>
          <w:szCs w:val="19"/>
        </w:rPr>
        <w:t>g</w:t>
      </w:r>
      <w:r w:rsidRPr="003D0253">
        <w:rPr>
          <w:rFonts w:ascii="Arial" w:eastAsia="Arial" w:hAnsi="Arial" w:cs="Arial"/>
          <w:sz w:val="19"/>
          <w:szCs w:val="19"/>
        </w:rPr>
        <w:t>e</w:t>
      </w:r>
      <w:r w:rsidRPr="003D0253">
        <w:rPr>
          <w:rFonts w:ascii="Arial" w:eastAsia="Arial" w:hAnsi="Arial" w:cs="Arial"/>
          <w:spacing w:val="8"/>
          <w:sz w:val="19"/>
          <w:szCs w:val="19"/>
        </w:rPr>
        <w:t xml:space="preserve"> </w:t>
      </w:r>
      <w:r w:rsidRPr="003D0253">
        <w:rPr>
          <w:rFonts w:ascii="Arial" w:eastAsia="Arial" w:hAnsi="Arial" w:cs="Arial"/>
          <w:spacing w:val="-6"/>
          <w:w w:val="101"/>
          <w:sz w:val="19"/>
          <w:szCs w:val="19"/>
        </w:rPr>
        <w:t>19</w:t>
      </w:r>
    </w:p>
    <w:p w:rsidR="00C86F4A" w:rsidRPr="003D0253" w:rsidRDefault="006C72B5">
      <w:pPr>
        <w:spacing w:before="2"/>
        <w:ind w:left="4252" w:right="4318"/>
        <w:jc w:val="center"/>
        <w:rPr>
          <w:rFonts w:ascii="Arial" w:eastAsia="Arial" w:hAnsi="Arial" w:cs="Arial"/>
          <w:sz w:val="19"/>
          <w:szCs w:val="19"/>
        </w:rPr>
        <w:sectPr w:rsidR="00C86F4A" w:rsidRPr="003D0253">
          <w:pgSz w:w="12240" w:h="15840"/>
          <w:pgMar w:top="1480" w:right="680" w:bottom="280" w:left="760" w:header="720" w:footer="720" w:gutter="0"/>
          <w:cols w:space="720"/>
        </w:sectPr>
      </w:pPr>
      <w:r w:rsidRPr="003D0253">
        <w:rPr>
          <w:rFonts w:ascii="Arial" w:eastAsia="Arial" w:hAnsi="Arial" w:cs="Arial"/>
          <w:sz w:val="19"/>
          <w:szCs w:val="19"/>
        </w:rPr>
        <w:t>©</w:t>
      </w:r>
      <w:r w:rsidRPr="003D0253">
        <w:rPr>
          <w:rFonts w:ascii="Arial" w:eastAsia="Arial" w:hAnsi="Arial" w:cs="Arial"/>
          <w:spacing w:val="4"/>
          <w:sz w:val="19"/>
          <w:szCs w:val="19"/>
        </w:rPr>
        <w:t xml:space="preserve"> </w:t>
      </w:r>
      <w:r w:rsidRPr="003D0253">
        <w:rPr>
          <w:rFonts w:ascii="Arial" w:eastAsia="Arial" w:hAnsi="Arial" w:cs="Arial"/>
          <w:spacing w:val="-1"/>
          <w:sz w:val="19"/>
          <w:szCs w:val="19"/>
        </w:rPr>
        <w:t>2</w:t>
      </w:r>
      <w:r w:rsidRPr="003D0253">
        <w:rPr>
          <w:rFonts w:ascii="Arial" w:eastAsia="Arial" w:hAnsi="Arial" w:cs="Arial"/>
          <w:spacing w:val="-6"/>
          <w:sz w:val="19"/>
          <w:szCs w:val="19"/>
        </w:rPr>
        <w:t>0</w:t>
      </w:r>
      <w:r w:rsidRPr="003D0253">
        <w:rPr>
          <w:rFonts w:ascii="Arial" w:eastAsia="Arial" w:hAnsi="Arial" w:cs="Arial"/>
          <w:spacing w:val="-1"/>
          <w:sz w:val="19"/>
          <w:szCs w:val="19"/>
        </w:rPr>
        <w:t>1</w:t>
      </w:r>
      <w:r w:rsidRPr="003D0253">
        <w:rPr>
          <w:rFonts w:ascii="Arial" w:eastAsia="Arial" w:hAnsi="Arial" w:cs="Arial"/>
          <w:sz w:val="19"/>
          <w:szCs w:val="19"/>
        </w:rPr>
        <w:t>8</w:t>
      </w:r>
      <w:r w:rsidRPr="003D0253">
        <w:rPr>
          <w:rFonts w:ascii="Arial" w:eastAsia="Arial" w:hAnsi="Arial" w:cs="Arial"/>
          <w:spacing w:val="8"/>
          <w:sz w:val="19"/>
          <w:szCs w:val="19"/>
        </w:rPr>
        <w:t xml:space="preserve"> </w:t>
      </w:r>
      <w:r w:rsidRPr="003D0253">
        <w:rPr>
          <w:rFonts w:ascii="Arial" w:eastAsia="Arial" w:hAnsi="Arial" w:cs="Arial"/>
          <w:spacing w:val="2"/>
          <w:sz w:val="19"/>
          <w:szCs w:val="19"/>
        </w:rPr>
        <w:t>S</w:t>
      </w:r>
      <w:r w:rsidRPr="003D0253">
        <w:rPr>
          <w:rFonts w:ascii="Arial" w:eastAsia="Arial" w:hAnsi="Arial" w:cs="Arial"/>
          <w:spacing w:val="-7"/>
          <w:sz w:val="19"/>
          <w:szCs w:val="19"/>
        </w:rPr>
        <w:t>T</w:t>
      </w:r>
      <w:r w:rsidRPr="003D0253">
        <w:rPr>
          <w:rFonts w:ascii="Arial" w:eastAsia="Arial" w:hAnsi="Arial" w:cs="Arial"/>
          <w:spacing w:val="2"/>
          <w:sz w:val="19"/>
          <w:szCs w:val="19"/>
        </w:rPr>
        <w:t>E</w:t>
      </w:r>
      <w:r w:rsidRPr="003D0253">
        <w:rPr>
          <w:rFonts w:ascii="Arial" w:eastAsia="Arial" w:hAnsi="Arial" w:cs="Arial"/>
          <w:spacing w:val="-6"/>
          <w:sz w:val="19"/>
          <w:szCs w:val="19"/>
        </w:rPr>
        <w:t>M</w:t>
      </w:r>
      <w:r w:rsidRPr="003D0253">
        <w:rPr>
          <w:rFonts w:ascii="Arial" w:eastAsia="Arial" w:hAnsi="Arial" w:cs="Arial"/>
          <w:spacing w:val="-10"/>
          <w:sz w:val="19"/>
          <w:szCs w:val="19"/>
        </w:rPr>
        <w:t>I</w:t>
      </w:r>
      <w:r w:rsidRPr="003D0253">
        <w:rPr>
          <w:rFonts w:ascii="Arial" w:eastAsia="Arial" w:hAnsi="Arial" w:cs="Arial"/>
          <w:sz w:val="19"/>
          <w:szCs w:val="19"/>
        </w:rPr>
        <w:t>E</w:t>
      </w:r>
      <w:r w:rsidRPr="003D0253">
        <w:rPr>
          <w:rFonts w:ascii="Arial" w:eastAsia="Arial" w:hAnsi="Arial" w:cs="Arial"/>
          <w:spacing w:val="14"/>
          <w:sz w:val="19"/>
          <w:szCs w:val="19"/>
        </w:rPr>
        <w:t xml:space="preserve"> </w:t>
      </w:r>
      <w:r w:rsidRPr="003D0253">
        <w:rPr>
          <w:rFonts w:ascii="Arial" w:eastAsia="Arial" w:hAnsi="Arial" w:cs="Arial"/>
          <w:w w:val="101"/>
          <w:sz w:val="19"/>
          <w:szCs w:val="19"/>
        </w:rPr>
        <w:t>C</w:t>
      </w:r>
      <w:r w:rsidRPr="003D0253">
        <w:rPr>
          <w:rFonts w:ascii="Arial" w:eastAsia="Arial" w:hAnsi="Arial" w:cs="Arial"/>
          <w:spacing w:val="-1"/>
          <w:w w:val="101"/>
          <w:sz w:val="19"/>
          <w:szCs w:val="19"/>
        </w:rPr>
        <w:t>oa</w:t>
      </w:r>
      <w:r w:rsidRPr="003D0253">
        <w:rPr>
          <w:rFonts w:ascii="Arial" w:eastAsia="Arial" w:hAnsi="Arial" w:cs="Arial"/>
          <w:spacing w:val="-4"/>
          <w:w w:val="101"/>
          <w:sz w:val="19"/>
          <w:szCs w:val="19"/>
        </w:rPr>
        <w:t>li</w:t>
      </w:r>
      <w:r w:rsidRPr="003D0253">
        <w:rPr>
          <w:rFonts w:ascii="Arial" w:eastAsia="Arial" w:hAnsi="Arial" w:cs="Arial"/>
          <w:spacing w:val="-1"/>
          <w:w w:val="101"/>
          <w:sz w:val="19"/>
          <w:szCs w:val="19"/>
        </w:rPr>
        <w:t>t</w:t>
      </w:r>
      <w:r w:rsidRPr="003D0253">
        <w:rPr>
          <w:rFonts w:ascii="Arial" w:eastAsia="Arial" w:hAnsi="Arial" w:cs="Arial"/>
          <w:spacing w:val="1"/>
          <w:w w:val="101"/>
          <w:sz w:val="19"/>
          <w:szCs w:val="19"/>
        </w:rPr>
        <w:t>i</w:t>
      </w:r>
      <w:r w:rsidRPr="003D0253">
        <w:rPr>
          <w:rFonts w:ascii="Arial" w:eastAsia="Arial" w:hAnsi="Arial" w:cs="Arial"/>
          <w:spacing w:val="-1"/>
          <w:w w:val="101"/>
          <w:sz w:val="19"/>
          <w:szCs w:val="19"/>
        </w:rPr>
        <w:t>on</w:t>
      </w:r>
    </w:p>
    <w:p w:rsidR="00C86F4A" w:rsidRPr="003D0253" w:rsidRDefault="006C72B5">
      <w:pPr>
        <w:spacing w:before="9" w:line="100" w:lineRule="exact"/>
        <w:rPr>
          <w:rFonts w:ascii="Arial" w:hAnsi="Arial" w:cs="Arial"/>
          <w:sz w:val="10"/>
          <w:szCs w:val="10"/>
        </w:rPr>
      </w:pPr>
      <w:r w:rsidRPr="003D0253">
        <w:rPr>
          <w:rFonts w:ascii="Arial" w:hAnsi="Arial" w:cs="Arial"/>
          <w:noProof/>
          <w:sz w:val="15"/>
          <w:szCs w:val="15"/>
        </w:rPr>
        <w:lastRenderedPageBreak/>
        <mc:AlternateContent>
          <mc:Choice Requires="wpg">
            <w:drawing>
              <wp:anchor distT="0" distB="0" distL="114300" distR="114300" simplePos="0" relativeHeight="503316011" behindDoc="1" locked="0" layoutInCell="1" allowOverlap="1">
                <wp:simplePos x="0" y="0"/>
                <wp:positionH relativeFrom="page">
                  <wp:posOffset>152400</wp:posOffset>
                </wp:positionH>
                <wp:positionV relativeFrom="page">
                  <wp:posOffset>152400</wp:posOffset>
                </wp:positionV>
                <wp:extent cx="7772400" cy="10055860"/>
                <wp:effectExtent l="9525" t="9525" r="9525" b="254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5860"/>
                          <a:chOff x="0" y="0"/>
                          <a:chExt cx="12240" cy="15836"/>
                        </a:xfrm>
                      </wpg:grpSpPr>
                      <wps:wsp>
                        <wps:cNvPr id="2" name="Freeform 285"/>
                        <wps:cNvSpPr>
                          <a:spLocks/>
                        </wps:cNvSpPr>
                        <wps:spPr bwMode="auto">
                          <a:xfrm>
                            <a:off x="11641" y="2"/>
                            <a:ext cx="590" cy="2758"/>
                          </a:xfrm>
                          <a:custGeom>
                            <a:avLst/>
                            <a:gdLst>
                              <a:gd name="T0" fmla="+- 0 11940 11641"/>
                              <a:gd name="T1" fmla="*/ T0 w 590"/>
                              <a:gd name="T2" fmla="+- 0 294 2"/>
                              <a:gd name="T3" fmla="*/ 294 h 2758"/>
                              <a:gd name="T4" fmla="+- 0 11940 11641"/>
                              <a:gd name="T5" fmla="*/ T4 w 590"/>
                              <a:gd name="T6" fmla="+- 0 2475 2"/>
                              <a:gd name="T7" fmla="*/ 2475 h 2758"/>
                              <a:gd name="T8" fmla="+- 0 12231 11641"/>
                              <a:gd name="T9" fmla="*/ T8 w 590"/>
                              <a:gd name="T10" fmla="+- 0 2760 2"/>
                              <a:gd name="T11" fmla="*/ 2760 h 2758"/>
                              <a:gd name="T12" fmla="+- 0 12231 11641"/>
                              <a:gd name="T13" fmla="*/ T12 w 590"/>
                              <a:gd name="T14" fmla="+- 0 2 2"/>
                              <a:gd name="T15" fmla="*/ 2 h 2758"/>
                              <a:gd name="T16" fmla="+- 0 11641 11641"/>
                              <a:gd name="T17" fmla="*/ T16 w 590"/>
                              <a:gd name="T18" fmla="+- 0 2 2"/>
                              <a:gd name="T19" fmla="*/ 2 h 2758"/>
                              <a:gd name="T20" fmla="+- 0 11940 11641"/>
                              <a:gd name="T21" fmla="*/ T20 w 590"/>
                              <a:gd name="T22" fmla="+- 0 294 2"/>
                              <a:gd name="T23" fmla="*/ 294 h 2758"/>
                            </a:gdLst>
                            <a:ahLst/>
                            <a:cxnLst>
                              <a:cxn ang="0">
                                <a:pos x="T1" y="T3"/>
                              </a:cxn>
                              <a:cxn ang="0">
                                <a:pos x="T5" y="T7"/>
                              </a:cxn>
                              <a:cxn ang="0">
                                <a:pos x="T9" y="T11"/>
                              </a:cxn>
                              <a:cxn ang="0">
                                <a:pos x="T13" y="T15"/>
                              </a:cxn>
                              <a:cxn ang="0">
                                <a:pos x="T17" y="T19"/>
                              </a:cxn>
                              <a:cxn ang="0">
                                <a:pos x="T21" y="T23"/>
                              </a:cxn>
                            </a:cxnLst>
                            <a:rect l="0" t="0" r="r" b="b"/>
                            <a:pathLst>
                              <a:path w="590" h="2758">
                                <a:moveTo>
                                  <a:pt x="299" y="292"/>
                                </a:moveTo>
                                <a:lnTo>
                                  <a:pt x="299" y="2473"/>
                                </a:lnTo>
                                <a:lnTo>
                                  <a:pt x="590" y="2758"/>
                                </a:lnTo>
                                <a:lnTo>
                                  <a:pt x="590" y="0"/>
                                </a:lnTo>
                                <a:lnTo>
                                  <a:pt x="0" y="0"/>
                                </a:lnTo>
                                <a:lnTo>
                                  <a:pt x="299" y="292"/>
                                </a:lnTo>
                                <a:close/>
                              </a:path>
                            </a:pathLst>
                          </a:custGeom>
                          <a:solidFill>
                            <a:srgbClr val="33B0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286"/>
                        <wps:cNvSpPr>
                          <a:spLocks/>
                        </wps:cNvSpPr>
                        <wps:spPr bwMode="auto">
                          <a:xfrm>
                            <a:off x="6" y="2"/>
                            <a:ext cx="11934" cy="2779"/>
                          </a:xfrm>
                          <a:custGeom>
                            <a:avLst/>
                            <a:gdLst>
                              <a:gd name="T0" fmla="+- 0 6 6"/>
                              <a:gd name="T1" fmla="*/ T0 w 11934"/>
                              <a:gd name="T2" fmla="+- 0 2781 2"/>
                              <a:gd name="T3" fmla="*/ 2781 h 2779"/>
                              <a:gd name="T4" fmla="+- 0 298 6"/>
                              <a:gd name="T5" fmla="*/ T4 w 11934"/>
                              <a:gd name="T6" fmla="+- 0 2482 2"/>
                              <a:gd name="T7" fmla="*/ 2482 h 2779"/>
                              <a:gd name="T8" fmla="+- 0 298 6"/>
                              <a:gd name="T9" fmla="*/ T8 w 11934"/>
                              <a:gd name="T10" fmla="+- 0 294 2"/>
                              <a:gd name="T11" fmla="*/ 294 h 2779"/>
                              <a:gd name="T12" fmla="+- 0 11940 6"/>
                              <a:gd name="T13" fmla="*/ T12 w 11934"/>
                              <a:gd name="T14" fmla="+- 0 294 2"/>
                              <a:gd name="T15" fmla="*/ 294 h 2779"/>
                              <a:gd name="T16" fmla="+- 0 11641 6"/>
                              <a:gd name="T17" fmla="*/ T16 w 11934"/>
                              <a:gd name="T18" fmla="+- 0 2 2"/>
                              <a:gd name="T19" fmla="*/ 2 h 2779"/>
                              <a:gd name="T20" fmla="+- 0 6 6"/>
                              <a:gd name="T21" fmla="*/ T20 w 11934"/>
                              <a:gd name="T22" fmla="+- 0 2 2"/>
                              <a:gd name="T23" fmla="*/ 2 h 2779"/>
                              <a:gd name="T24" fmla="+- 0 6 6"/>
                              <a:gd name="T25" fmla="*/ T24 w 11934"/>
                              <a:gd name="T26" fmla="+- 0 2781 2"/>
                              <a:gd name="T27" fmla="*/ 2781 h 2779"/>
                            </a:gdLst>
                            <a:ahLst/>
                            <a:cxnLst>
                              <a:cxn ang="0">
                                <a:pos x="T1" y="T3"/>
                              </a:cxn>
                              <a:cxn ang="0">
                                <a:pos x="T5" y="T7"/>
                              </a:cxn>
                              <a:cxn ang="0">
                                <a:pos x="T9" y="T11"/>
                              </a:cxn>
                              <a:cxn ang="0">
                                <a:pos x="T13" y="T15"/>
                              </a:cxn>
                              <a:cxn ang="0">
                                <a:pos x="T17" y="T19"/>
                              </a:cxn>
                              <a:cxn ang="0">
                                <a:pos x="T21" y="T23"/>
                              </a:cxn>
                              <a:cxn ang="0">
                                <a:pos x="T25" y="T27"/>
                              </a:cxn>
                            </a:cxnLst>
                            <a:rect l="0" t="0" r="r" b="b"/>
                            <a:pathLst>
                              <a:path w="11934" h="2779">
                                <a:moveTo>
                                  <a:pt x="0" y="2779"/>
                                </a:moveTo>
                                <a:lnTo>
                                  <a:pt x="292" y="2480"/>
                                </a:lnTo>
                                <a:lnTo>
                                  <a:pt x="292" y="292"/>
                                </a:lnTo>
                                <a:lnTo>
                                  <a:pt x="11934" y="292"/>
                                </a:lnTo>
                                <a:lnTo>
                                  <a:pt x="11635" y="0"/>
                                </a:lnTo>
                                <a:lnTo>
                                  <a:pt x="0" y="0"/>
                                </a:lnTo>
                                <a:lnTo>
                                  <a:pt x="0" y="2779"/>
                                </a:lnTo>
                                <a:close/>
                              </a:path>
                            </a:pathLst>
                          </a:custGeom>
                          <a:solidFill>
                            <a:srgbClr val="33B0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287"/>
                        <wps:cNvSpPr>
                          <a:spLocks/>
                        </wps:cNvSpPr>
                        <wps:spPr bwMode="auto">
                          <a:xfrm>
                            <a:off x="11940" y="2515"/>
                            <a:ext cx="291" cy="10863"/>
                          </a:xfrm>
                          <a:custGeom>
                            <a:avLst/>
                            <a:gdLst>
                              <a:gd name="T0" fmla="+- 0 11940 11940"/>
                              <a:gd name="T1" fmla="*/ T0 w 291"/>
                              <a:gd name="T2" fmla="+- 0 13378 2515"/>
                              <a:gd name="T3" fmla="*/ 13378 h 10863"/>
                              <a:gd name="T4" fmla="+- 0 12231 11940"/>
                              <a:gd name="T5" fmla="*/ T4 w 291"/>
                              <a:gd name="T6" fmla="+- 0 13080 2515"/>
                              <a:gd name="T7" fmla="*/ 13080 h 10863"/>
                              <a:gd name="T8" fmla="+- 0 12231 11940"/>
                              <a:gd name="T9" fmla="*/ T8 w 291"/>
                              <a:gd name="T10" fmla="+- 0 2800 2515"/>
                              <a:gd name="T11" fmla="*/ 2800 h 10863"/>
                              <a:gd name="T12" fmla="+- 0 11940 11940"/>
                              <a:gd name="T13" fmla="*/ T12 w 291"/>
                              <a:gd name="T14" fmla="+- 0 2515 2515"/>
                              <a:gd name="T15" fmla="*/ 2515 h 10863"/>
                              <a:gd name="T16" fmla="+- 0 11940 11940"/>
                              <a:gd name="T17" fmla="*/ T16 w 291"/>
                              <a:gd name="T18" fmla="+- 0 13378 2515"/>
                              <a:gd name="T19" fmla="*/ 13378 h 10863"/>
                            </a:gdLst>
                            <a:ahLst/>
                            <a:cxnLst>
                              <a:cxn ang="0">
                                <a:pos x="T1" y="T3"/>
                              </a:cxn>
                              <a:cxn ang="0">
                                <a:pos x="T5" y="T7"/>
                              </a:cxn>
                              <a:cxn ang="0">
                                <a:pos x="T9" y="T11"/>
                              </a:cxn>
                              <a:cxn ang="0">
                                <a:pos x="T13" y="T15"/>
                              </a:cxn>
                              <a:cxn ang="0">
                                <a:pos x="T17" y="T19"/>
                              </a:cxn>
                            </a:cxnLst>
                            <a:rect l="0" t="0" r="r" b="b"/>
                            <a:pathLst>
                              <a:path w="291" h="10863">
                                <a:moveTo>
                                  <a:pt x="0" y="10863"/>
                                </a:moveTo>
                                <a:lnTo>
                                  <a:pt x="291" y="10565"/>
                                </a:lnTo>
                                <a:lnTo>
                                  <a:pt x="291" y="285"/>
                                </a:lnTo>
                                <a:lnTo>
                                  <a:pt x="0" y="0"/>
                                </a:lnTo>
                                <a:lnTo>
                                  <a:pt x="0" y="10863"/>
                                </a:lnTo>
                                <a:close/>
                              </a:path>
                            </a:pathLst>
                          </a:custGeom>
                          <a:solidFill>
                            <a:srgbClr val="82C50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288"/>
                        <wps:cNvSpPr>
                          <a:spLocks/>
                        </wps:cNvSpPr>
                        <wps:spPr bwMode="auto">
                          <a:xfrm>
                            <a:off x="6" y="2523"/>
                            <a:ext cx="292" cy="10821"/>
                          </a:xfrm>
                          <a:custGeom>
                            <a:avLst/>
                            <a:gdLst>
                              <a:gd name="T0" fmla="+- 0 6 6"/>
                              <a:gd name="T1" fmla="*/ T0 w 292"/>
                              <a:gd name="T2" fmla="+- 0 13059 2523"/>
                              <a:gd name="T3" fmla="*/ 13059 h 10821"/>
                              <a:gd name="T4" fmla="+- 0 298 6"/>
                              <a:gd name="T5" fmla="*/ T4 w 292"/>
                              <a:gd name="T6" fmla="+- 0 13344 2523"/>
                              <a:gd name="T7" fmla="*/ 13344 h 10821"/>
                              <a:gd name="T8" fmla="+- 0 298 6"/>
                              <a:gd name="T9" fmla="*/ T8 w 292"/>
                              <a:gd name="T10" fmla="+- 0 2523 2523"/>
                              <a:gd name="T11" fmla="*/ 2523 h 10821"/>
                              <a:gd name="T12" fmla="+- 0 6 6"/>
                              <a:gd name="T13" fmla="*/ T12 w 292"/>
                              <a:gd name="T14" fmla="+- 0 2822 2523"/>
                              <a:gd name="T15" fmla="*/ 2822 h 10821"/>
                              <a:gd name="T16" fmla="+- 0 6 6"/>
                              <a:gd name="T17" fmla="*/ T16 w 292"/>
                              <a:gd name="T18" fmla="+- 0 13059 2523"/>
                              <a:gd name="T19" fmla="*/ 13059 h 10821"/>
                            </a:gdLst>
                            <a:ahLst/>
                            <a:cxnLst>
                              <a:cxn ang="0">
                                <a:pos x="T1" y="T3"/>
                              </a:cxn>
                              <a:cxn ang="0">
                                <a:pos x="T5" y="T7"/>
                              </a:cxn>
                              <a:cxn ang="0">
                                <a:pos x="T9" y="T11"/>
                              </a:cxn>
                              <a:cxn ang="0">
                                <a:pos x="T13" y="T15"/>
                              </a:cxn>
                              <a:cxn ang="0">
                                <a:pos x="T17" y="T19"/>
                              </a:cxn>
                            </a:cxnLst>
                            <a:rect l="0" t="0" r="r" b="b"/>
                            <a:pathLst>
                              <a:path w="292" h="10821">
                                <a:moveTo>
                                  <a:pt x="0" y="10536"/>
                                </a:moveTo>
                                <a:lnTo>
                                  <a:pt x="292" y="10821"/>
                                </a:lnTo>
                                <a:lnTo>
                                  <a:pt x="292" y="0"/>
                                </a:lnTo>
                                <a:lnTo>
                                  <a:pt x="0" y="299"/>
                                </a:lnTo>
                                <a:lnTo>
                                  <a:pt x="0" y="10536"/>
                                </a:lnTo>
                                <a:close/>
                              </a:path>
                            </a:pathLst>
                          </a:custGeom>
                          <a:solidFill>
                            <a:srgbClr val="82C50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289"/>
                        <wps:cNvSpPr>
                          <a:spLocks/>
                        </wps:cNvSpPr>
                        <wps:spPr bwMode="auto">
                          <a:xfrm>
                            <a:off x="6" y="13121"/>
                            <a:ext cx="12225" cy="2705"/>
                          </a:xfrm>
                          <a:custGeom>
                            <a:avLst/>
                            <a:gdLst>
                              <a:gd name="T0" fmla="+- 0 12231 6"/>
                              <a:gd name="T1" fmla="*/ T0 w 12225"/>
                              <a:gd name="T2" fmla="+- 0 15826 13121"/>
                              <a:gd name="T3" fmla="*/ 15826 h 2705"/>
                              <a:gd name="T4" fmla="+- 0 12231 6"/>
                              <a:gd name="T5" fmla="*/ T4 w 12225"/>
                              <a:gd name="T6" fmla="+- 0 13121 13121"/>
                              <a:gd name="T7" fmla="*/ 13121 h 2705"/>
                              <a:gd name="T8" fmla="+- 0 11940 6"/>
                              <a:gd name="T9" fmla="*/ T8 w 12225"/>
                              <a:gd name="T10" fmla="+- 0 13419 13121"/>
                              <a:gd name="T11" fmla="*/ 13419 h 2705"/>
                              <a:gd name="T12" fmla="+- 0 11940 6"/>
                              <a:gd name="T13" fmla="*/ T12 w 12225"/>
                              <a:gd name="T14" fmla="+- 0 15535 13121"/>
                              <a:gd name="T15" fmla="*/ 15535 h 2705"/>
                              <a:gd name="T16" fmla="+- 0 298 6"/>
                              <a:gd name="T17" fmla="*/ T16 w 12225"/>
                              <a:gd name="T18" fmla="+- 0 15535 13121"/>
                              <a:gd name="T19" fmla="*/ 15535 h 2705"/>
                              <a:gd name="T20" fmla="+- 0 6 6"/>
                              <a:gd name="T21" fmla="*/ T20 w 12225"/>
                              <a:gd name="T22" fmla="+- 0 15250 13121"/>
                              <a:gd name="T23" fmla="*/ 15250 h 2705"/>
                              <a:gd name="T24" fmla="+- 0 6 6"/>
                              <a:gd name="T25" fmla="*/ T24 w 12225"/>
                              <a:gd name="T26" fmla="+- 0 15826 13121"/>
                              <a:gd name="T27" fmla="*/ 15826 h 2705"/>
                              <a:gd name="T28" fmla="+- 0 12231 6"/>
                              <a:gd name="T29" fmla="*/ T28 w 12225"/>
                              <a:gd name="T30" fmla="+- 0 15826 13121"/>
                              <a:gd name="T31" fmla="*/ 15826 h 270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225" h="2705">
                                <a:moveTo>
                                  <a:pt x="12225" y="2705"/>
                                </a:moveTo>
                                <a:lnTo>
                                  <a:pt x="12225" y="0"/>
                                </a:lnTo>
                                <a:lnTo>
                                  <a:pt x="11934" y="298"/>
                                </a:lnTo>
                                <a:lnTo>
                                  <a:pt x="11934" y="2414"/>
                                </a:lnTo>
                                <a:lnTo>
                                  <a:pt x="292" y="2414"/>
                                </a:lnTo>
                                <a:lnTo>
                                  <a:pt x="0" y="2129"/>
                                </a:lnTo>
                                <a:lnTo>
                                  <a:pt x="0" y="2705"/>
                                </a:lnTo>
                                <a:lnTo>
                                  <a:pt x="12225" y="2705"/>
                                </a:lnTo>
                                <a:close/>
                              </a:path>
                            </a:pathLst>
                          </a:custGeom>
                          <a:solidFill>
                            <a:srgbClr val="F10E8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290"/>
                        <wps:cNvSpPr>
                          <a:spLocks/>
                        </wps:cNvSpPr>
                        <wps:spPr bwMode="auto">
                          <a:xfrm>
                            <a:off x="6" y="13099"/>
                            <a:ext cx="292" cy="2436"/>
                          </a:xfrm>
                          <a:custGeom>
                            <a:avLst/>
                            <a:gdLst>
                              <a:gd name="T0" fmla="+- 0 6 6"/>
                              <a:gd name="T1" fmla="*/ T0 w 292"/>
                              <a:gd name="T2" fmla="+- 0 15250 13099"/>
                              <a:gd name="T3" fmla="*/ 15250 h 2436"/>
                              <a:gd name="T4" fmla="+- 0 298 6"/>
                              <a:gd name="T5" fmla="*/ T4 w 292"/>
                              <a:gd name="T6" fmla="+- 0 15535 13099"/>
                              <a:gd name="T7" fmla="*/ 15535 h 2436"/>
                              <a:gd name="T8" fmla="+- 0 298 6"/>
                              <a:gd name="T9" fmla="*/ T8 w 292"/>
                              <a:gd name="T10" fmla="+- 0 13384 13099"/>
                              <a:gd name="T11" fmla="*/ 13384 h 2436"/>
                              <a:gd name="T12" fmla="+- 0 6 6"/>
                              <a:gd name="T13" fmla="*/ T12 w 292"/>
                              <a:gd name="T14" fmla="+- 0 13099 13099"/>
                              <a:gd name="T15" fmla="*/ 13099 h 2436"/>
                              <a:gd name="T16" fmla="+- 0 6 6"/>
                              <a:gd name="T17" fmla="*/ T16 w 292"/>
                              <a:gd name="T18" fmla="+- 0 15250 13099"/>
                              <a:gd name="T19" fmla="*/ 15250 h 2436"/>
                            </a:gdLst>
                            <a:ahLst/>
                            <a:cxnLst>
                              <a:cxn ang="0">
                                <a:pos x="T1" y="T3"/>
                              </a:cxn>
                              <a:cxn ang="0">
                                <a:pos x="T5" y="T7"/>
                              </a:cxn>
                              <a:cxn ang="0">
                                <a:pos x="T9" y="T11"/>
                              </a:cxn>
                              <a:cxn ang="0">
                                <a:pos x="T13" y="T15"/>
                              </a:cxn>
                              <a:cxn ang="0">
                                <a:pos x="T17" y="T19"/>
                              </a:cxn>
                            </a:cxnLst>
                            <a:rect l="0" t="0" r="r" b="b"/>
                            <a:pathLst>
                              <a:path w="292" h="2436">
                                <a:moveTo>
                                  <a:pt x="0" y="2151"/>
                                </a:moveTo>
                                <a:lnTo>
                                  <a:pt x="292" y="2436"/>
                                </a:lnTo>
                                <a:lnTo>
                                  <a:pt x="292" y="285"/>
                                </a:lnTo>
                                <a:lnTo>
                                  <a:pt x="0" y="0"/>
                                </a:lnTo>
                                <a:lnTo>
                                  <a:pt x="0" y="2151"/>
                                </a:lnTo>
                                <a:close/>
                              </a:path>
                            </a:pathLst>
                          </a:custGeom>
                          <a:solidFill>
                            <a:srgbClr val="F10E8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291"/>
                        <wps:cNvSpPr>
                          <a:spLocks/>
                        </wps:cNvSpPr>
                        <wps:spPr bwMode="auto">
                          <a:xfrm>
                            <a:off x="0" y="0"/>
                            <a:ext cx="12240" cy="2707"/>
                          </a:xfrm>
                          <a:custGeom>
                            <a:avLst/>
                            <a:gdLst>
                              <a:gd name="T0" fmla="*/ 0 w 12240"/>
                              <a:gd name="T1" fmla="*/ 2707 h 2707"/>
                              <a:gd name="T2" fmla="*/ 293 w 12240"/>
                              <a:gd name="T3" fmla="*/ 2418 h 2707"/>
                              <a:gd name="T4" fmla="*/ 293 w 12240"/>
                              <a:gd name="T5" fmla="*/ 290 h 2707"/>
                              <a:gd name="T6" fmla="*/ 12240 w 12240"/>
                              <a:gd name="T7" fmla="*/ 290 h 2707"/>
                              <a:gd name="T8" fmla="*/ 12240 w 12240"/>
                              <a:gd name="T9" fmla="*/ 0 h 2707"/>
                              <a:gd name="T10" fmla="*/ 0 w 12240"/>
                              <a:gd name="T11" fmla="*/ 0 h 2707"/>
                              <a:gd name="T12" fmla="*/ 0 w 12240"/>
                              <a:gd name="T13" fmla="*/ 2707 h 2707"/>
                            </a:gdLst>
                            <a:ahLst/>
                            <a:cxnLst>
                              <a:cxn ang="0">
                                <a:pos x="T0" y="T1"/>
                              </a:cxn>
                              <a:cxn ang="0">
                                <a:pos x="T2" y="T3"/>
                              </a:cxn>
                              <a:cxn ang="0">
                                <a:pos x="T4" y="T5"/>
                              </a:cxn>
                              <a:cxn ang="0">
                                <a:pos x="T6" y="T7"/>
                              </a:cxn>
                              <a:cxn ang="0">
                                <a:pos x="T8" y="T9"/>
                              </a:cxn>
                              <a:cxn ang="0">
                                <a:pos x="T10" y="T11"/>
                              </a:cxn>
                              <a:cxn ang="0">
                                <a:pos x="T12" y="T13"/>
                              </a:cxn>
                            </a:cxnLst>
                            <a:rect l="0" t="0" r="r" b="b"/>
                            <a:pathLst>
                              <a:path w="12240" h="2707">
                                <a:moveTo>
                                  <a:pt x="0" y="2707"/>
                                </a:moveTo>
                                <a:lnTo>
                                  <a:pt x="293" y="2418"/>
                                </a:lnTo>
                                <a:lnTo>
                                  <a:pt x="293" y="290"/>
                                </a:lnTo>
                                <a:lnTo>
                                  <a:pt x="12240" y="290"/>
                                </a:lnTo>
                                <a:lnTo>
                                  <a:pt x="12240" y="0"/>
                                </a:lnTo>
                                <a:lnTo>
                                  <a:pt x="0" y="0"/>
                                </a:lnTo>
                                <a:lnTo>
                                  <a:pt x="0" y="2707"/>
                                </a:lnTo>
                                <a:close/>
                              </a:path>
                            </a:pathLst>
                          </a:custGeom>
                          <a:solidFill>
                            <a:srgbClr val="33B0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292"/>
                        <wps:cNvSpPr>
                          <a:spLocks/>
                        </wps:cNvSpPr>
                        <wps:spPr bwMode="auto">
                          <a:xfrm>
                            <a:off x="11942" y="290"/>
                            <a:ext cx="298" cy="2417"/>
                          </a:xfrm>
                          <a:custGeom>
                            <a:avLst/>
                            <a:gdLst>
                              <a:gd name="T0" fmla="+- 0 12240 11942"/>
                              <a:gd name="T1" fmla="*/ T0 w 298"/>
                              <a:gd name="T2" fmla="+- 0 290 290"/>
                              <a:gd name="T3" fmla="*/ 290 h 2417"/>
                              <a:gd name="T4" fmla="+- 0 11942 11942"/>
                              <a:gd name="T5" fmla="*/ T4 w 298"/>
                              <a:gd name="T6" fmla="+- 0 290 290"/>
                              <a:gd name="T7" fmla="*/ 290 h 2417"/>
                              <a:gd name="T8" fmla="+- 0 11942 11942"/>
                              <a:gd name="T9" fmla="*/ T8 w 298"/>
                              <a:gd name="T10" fmla="+- 0 2418 290"/>
                              <a:gd name="T11" fmla="*/ 2418 h 2417"/>
                              <a:gd name="T12" fmla="+- 0 11947 11942"/>
                              <a:gd name="T13" fmla="*/ T12 w 298"/>
                              <a:gd name="T14" fmla="+- 0 2418 290"/>
                              <a:gd name="T15" fmla="*/ 2418 h 2417"/>
                              <a:gd name="T16" fmla="+- 0 12240 11942"/>
                              <a:gd name="T17" fmla="*/ T16 w 298"/>
                              <a:gd name="T18" fmla="+- 0 2707 290"/>
                              <a:gd name="T19" fmla="*/ 2707 h 2417"/>
                              <a:gd name="T20" fmla="+- 0 12240 11942"/>
                              <a:gd name="T21" fmla="*/ T20 w 298"/>
                              <a:gd name="T22" fmla="+- 0 290 290"/>
                              <a:gd name="T23" fmla="*/ 290 h 2417"/>
                            </a:gdLst>
                            <a:ahLst/>
                            <a:cxnLst>
                              <a:cxn ang="0">
                                <a:pos x="T1" y="T3"/>
                              </a:cxn>
                              <a:cxn ang="0">
                                <a:pos x="T5" y="T7"/>
                              </a:cxn>
                              <a:cxn ang="0">
                                <a:pos x="T9" y="T11"/>
                              </a:cxn>
                              <a:cxn ang="0">
                                <a:pos x="T13" y="T15"/>
                              </a:cxn>
                              <a:cxn ang="0">
                                <a:pos x="T17" y="T19"/>
                              </a:cxn>
                              <a:cxn ang="0">
                                <a:pos x="T21" y="T23"/>
                              </a:cxn>
                            </a:cxnLst>
                            <a:rect l="0" t="0" r="r" b="b"/>
                            <a:pathLst>
                              <a:path w="298" h="2417">
                                <a:moveTo>
                                  <a:pt x="298" y="0"/>
                                </a:moveTo>
                                <a:lnTo>
                                  <a:pt x="0" y="0"/>
                                </a:lnTo>
                                <a:lnTo>
                                  <a:pt x="0" y="2128"/>
                                </a:lnTo>
                                <a:lnTo>
                                  <a:pt x="5" y="2128"/>
                                </a:lnTo>
                                <a:lnTo>
                                  <a:pt x="298" y="2417"/>
                                </a:lnTo>
                                <a:lnTo>
                                  <a:pt x="298" y="0"/>
                                </a:lnTo>
                                <a:close/>
                              </a:path>
                            </a:pathLst>
                          </a:custGeom>
                          <a:solidFill>
                            <a:srgbClr val="33B0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 name="Picture 29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4932" y="523"/>
                            <a:ext cx="2376" cy="112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13FBAF5" id="Group 1" o:spid="_x0000_s1026" style="position:absolute;margin-left:12pt;margin-top:12pt;width:612pt;height:791.8pt;z-index:-469;mso-position-horizontal-relative:page;mso-position-vertical-relative:page" coordsize="12240,158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">
                <v:shape id="Freeform 285" o:spid="_x0000_s1027" style="position:absolute;left:11641;top:2;width:590;height:2758;visibility:visible;mso-wrap-style:square;v-text-anchor:top" coordsize="590,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" path="m299,292r,2181l590,2758,590,,,,299,292xe" fillcolor="#33b0dd" stroked="f">
                  <v:path arrowok="t" o:connecttype="custom" o:connectlocs="299,294;299,2475;590,2760;590,2;0,2;299,294" o:connectangles="0,0,0,0,0,0"/>
                </v:shape>
                <v:shape id="Freeform 286" o:spid="_x0000_s1028" style="position:absolute;left:6;top:2;width:11934;height:2779;visibility:visible;mso-wrap-style:square;v-text-anchor:top" coordsize="11934,2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" path="m,2779l292,2480r,-2188l11934,292,11635,,,,,2779xe" fillcolor="#33b0dd" stroked="f">
                  <v:path arrowok="t" o:connecttype="custom" o:connectlocs="0,2781;292,2482;292,294;11934,294;11635,2;0,2;0,2781" o:connectangles="0,0,0,0,0,0,0"/>
                </v:shape>
                <v:shape id="Freeform 287" o:spid="_x0000_s1029" style="position:absolute;left:11940;top:2515;width:291;height:10863;visibility:visible;mso-wrap-style:square;v-text-anchor:top" coordsize="291,10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" path="m,10863r291,-298l291,285,,,,10863xe" fillcolor="#82c50c" stroked="f">
                  <v:path arrowok="t" o:connecttype="custom" o:connectlocs="0,13378;291,13080;291,2800;0,2515;0,13378" o:connectangles="0,0,0,0,0"/>
                </v:shape>
                <v:shape id="Freeform 288" o:spid="_x0000_s1030" style="position:absolute;left:6;top:2523;width:292;height:10821;visibility:visible;mso-wrap-style:square;v-text-anchor:top" coordsize="292,10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" path="m,10536r292,285l292,,,299,,10536xe" fillcolor="#82c50c" stroked="f">
                  <v:path arrowok="t" o:connecttype="custom" o:connectlocs="0,13059;292,13344;292,2523;0,2822;0,13059" o:connectangles="0,0,0,0,0"/>
                </v:shape>
                <v:shape id="Freeform 289" o:spid="_x0000_s1031" style="position:absolute;left:6;top:13121;width:12225;height:2705;visibility:visible;mso-wrap-style:square;v-text-anchor:top" coordsize="12225,2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" path="m12225,2705l12225,r-291,298l11934,2414r-11642,l,2129r,576l12225,2705xe" fillcolor="#f10e83" stroked="f">
                  <v:path arrowok="t" o:connecttype="custom" o:connectlocs="12225,15826;12225,13121;11934,13419;11934,15535;292,15535;0,15250;0,15826;12225,15826" o:connectangles="0,0,0,0,0,0,0,0"/>
                </v:shape>
                <v:shape id="Freeform 290" o:spid="_x0000_s1032" style="position:absolute;left:6;top:13099;width:292;height:2436;visibility:visible;mso-wrap-style:square;v-text-anchor:top" coordsize="292,2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" path="m,2151r292,285l292,285,,,,2151xe" fillcolor="#f10e83" stroked="f">
                  <v:path arrowok="t" o:connecttype="custom" o:connectlocs="0,15250;292,15535;292,13384;0,13099;0,15250" o:connectangles="0,0,0,0,0"/>
                </v:shape>
                <v:shape id="Freeform 291" o:spid="_x0000_s1033" style="position:absolute;width:12240;height:2707;visibility:visible;mso-wrap-style:square;v-text-anchor:top" coordsize="12240,2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" path="m,2707l293,2418r,-2128l12240,290r,-290l,,,2707xe" fillcolor="#33b0dd" stroked="f">
                  <v:path arrowok="t" o:connecttype="custom" o:connectlocs="0,2707;293,2418;293,290;12240,290;12240,0;0,0;0,2707" o:connectangles="0,0,0,0,0,0,0"/>
                </v:shape>
                <v:shape id="Freeform 292" o:spid="_x0000_s1034" style="position:absolute;left:11942;top:290;width:298;height:2417;visibility:visible;mso-wrap-style:square;v-text-anchor:top" coordsize="298,2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" path="m298,l,,,2128r5,l298,2417,298,xe" fillcolor="#33b0dd" stroked="f">
                  <v:path arrowok="t" o:connecttype="custom" o:connectlocs="298,290;0,290;0,2418;5,2418;298,2707;298,290" o:connectangles="0,0,0,0,0,0"/>
                </v:shape>
                <v:shape id="Picture 293" o:spid="_x0000_s1035" type="#_x0000_t75" style="position:absolute;left:4932;top:523;width:2376;height:11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">
                  <v:imagedata r:id="rId6" o:title=""/>
                </v:shape>
                <w10:wrap anchorx="page" anchory="page"/>
              </v:group>
            </w:pict>
          </mc:Fallback>
        </mc:AlternateContent>
      </w:r>
    </w:p>
    <w:p w:rsidR="00C86F4A" w:rsidRPr="003D0253" w:rsidRDefault="00C86F4A">
      <w:pPr>
        <w:spacing w:before="9" w:line="140" w:lineRule="exact"/>
        <w:rPr>
          <w:rFonts w:ascii="Arial" w:hAnsi="Arial" w:cs="Arial"/>
          <w:sz w:val="15"/>
          <w:szCs w:val="15"/>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pPr>
    </w:p>
    <w:p w:rsidR="00C86F4A" w:rsidRPr="003D0253" w:rsidRDefault="00C86F4A">
      <w:pPr>
        <w:spacing w:line="200" w:lineRule="exact"/>
        <w:rPr>
          <w:rFonts w:ascii="Arial" w:hAnsi="Arial" w:cs="Arial"/>
        </w:rPr>
        <w:sectPr w:rsidR="00C86F4A" w:rsidRPr="003D0253">
          <w:pgSz w:w="12240" w:h="15840"/>
          <w:pgMar w:top="380" w:right="800" w:bottom="280" w:left="760" w:header="720" w:footer="720" w:gutter="0"/>
          <w:cols w:space="720"/>
        </w:sectPr>
      </w:pPr>
    </w:p>
    <w:p w:rsidR="00C86F4A" w:rsidRPr="003D0253" w:rsidRDefault="006C72B5">
      <w:pPr>
        <w:spacing w:before="39"/>
        <w:ind w:left="104" w:right="-47"/>
        <w:rPr>
          <w:rFonts w:ascii="Arial" w:eastAsia="Arial" w:hAnsi="Arial" w:cs="Arial"/>
          <w:sz w:val="18"/>
          <w:szCs w:val="18"/>
        </w:rPr>
      </w:pPr>
      <w:r w:rsidRPr="003D0253">
        <w:rPr>
          <w:rFonts w:ascii="Arial" w:hAnsi="Arial" w:cs="Arial"/>
        </w:rPr>
        <w:pict>
          <v:shape id="_x0000_s1026" type="#_x0000_t75" style="position:absolute;left:0;text-align:left;margin-left:0;margin-top:0;width:610.55pt;height:790.9pt;z-index:-1493;mso-position-horizontal-relative:page;mso-position-vertical-relative:page">
            <v:imagedata r:id="rId30" o:title=""/>
            <w10:wrap anchorx="page" anchory="page"/>
          </v:shape>
        </w:pict>
      </w:r>
      <w:r w:rsidRPr="003D0253">
        <w:rPr>
          <w:rFonts w:ascii="Arial" w:eastAsia="Arial" w:hAnsi="Arial" w:cs="Arial"/>
          <w:spacing w:val="-1"/>
          <w:sz w:val="18"/>
          <w:szCs w:val="18"/>
        </w:rPr>
        <w:t>Th</w:t>
      </w:r>
      <w:r w:rsidRPr="003D0253">
        <w:rPr>
          <w:rFonts w:ascii="Arial" w:eastAsia="Arial" w:hAnsi="Arial" w:cs="Arial"/>
          <w:sz w:val="18"/>
          <w:szCs w:val="18"/>
        </w:rPr>
        <w:t>e</w:t>
      </w:r>
      <w:r w:rsidRPr="003D0253">
        <w:rPr>
          <w:rFonts w:ascii="Arial" w:eastAsia="Arial" w:hAnsi="Arial" w:cs="Arial"/>
          <w:spacing w:val="29"/>
          <w:sz w:val="18"/>
          <w:szCs w:val="18"/>
        </w:rPr>
        <w:t xml:space="preserve"> </w:t>
      </w:r>
      <w:r w:rsidRPr="003D0253">
        <w:rPr>
          <w:rFonts w:ascii="Arial" w:eastAsia="Arial" w:hAnsi="Arial" w:cs="Arial"/>
          <w:spacing w:val="-2"/>
          <w:sz w:val="18"/>
          <w:szCs w:val="18"/>
        </w:rPr>
        <w:t>S</w:t>
      </w:r>
      <w:r w:rsidRPr="003D0253">
        <w:rPr>
          <w:rFonts w:ascii="Arial" w:eastAsia="Arial" w:hAnsi="Arial" w:cs="Arial"/>
          <w:spacing w:val="2"/>
          <w:sz w:val="18"/>
          <w:szCs w:val="18"/>
        </w:rPr>
        <w:t>t</w:t>
      </w:r>
      <w:r w:rsidRPr="003D0253">
        <w:rPr>
          <w:rFonts w:ascii="Arial" w:eastAsia="Arial" w:hAnsi="Arial" w:cs="Arial"/>
          <w:spacing w:val="-5"/>
          <w:sz w:val="18"/>
          <w:szCs w:val="18"/>
        </w:rPr>
        <w:t>o</w:t>
      </w:r>
      <w:r w:rsidRPr="003D0253">
        <w:rPr>
          <w:rFonts w:ascii="Arial" w:eastAsia="Arial" w:hAnsi="Arial" w:cs="Arial"/>
          <w:spacing w:val="1"/>
          <w:sz w:val="18"/>
          <w:szCs w:val="18"/>
        </w:rPr>
        <w:t>r</w:t>
      </w:r>
      <w:r w:rsidRPr="003D0253">
        <w:rPr>
          <w:rFonts w:ascii="Arial" w:eastAsia="Arial" w:hAnsi="Arial" w:cs="Arial"/>
          <w:sz w:val="18"/>
          <w:szCs w:val="18"/>
        </w:rPr>
        <w:t>y</w:t>
      </w:r>
      <w:r w:rsidRPr="003D0253">
        <w:rPr>
          <w:rFonts w:ascii="Arial" w:eastAsia="Arial" w:hAnsi="Arial" w:cs="Arial"/>
          <w:spacing w:val="27"/>
          <w:sz w:val="18"/>
          <w:szCs w:val="18"/>
        </w:rPr>
        <w:t xml:space="preserve"> </w:t>
      </w:r>
      <w:r w:rsidRPr="003D0253">
        <w:rPr>
          <w:rFonts w:ascii="Arial" w:eastAsia="Arial" w:hAnsi="Arial" w:cs="Arial"/>
          <w:spacing w:val="-5"/>
          <w:sz w:val="18"/>
          <w:szCs w:val="18"/>
        </w:rPr>
        <w:t>o</w:t>
      </w:r>
      <w:r w:rsidRPr="003D0253">
        <w:rPr>
          <w:rFonts w:ascii="Arial" w:eastAsia="Arial" w:hAnsi="Arial" w:cs="Arial"/>
          <w:sz w:val="18"/>
          <w:szCs w:val="18"/>
        </w:rPr>
        <w:t>f</w:t>
      </w:r>
      <w:r w:rsidRPr="003D0253">
        <w:rPr>
          <w:rFonts w:ascii="Arial" w:eastAsia="Arial" w:hAnsi="Arial" w:cs="Arial"/>
          <w:spacing w:val="25"/>
          <w:sz w:val="18"/>
          <w:szCs w:val="18"/>
        </w:rPr>
        <w:t xml:space="preserve"> </w:t>
      </w:r>
      <w:r w:rsidRPr="003D0253">
        <w:rPr>
          <w:rFonts w:ascii="Arial" w:eastAsia="Arial" w:hAnsi="Arial" w:cs="Arial"/>
          <w:spacing w:val="-2"/>
          <w:sz w:val="18"/>
          <w:szCs w:val="18"/>
        </w:rPr>
        <w:t>Y</w:t>
      </w:r>
      <w:r w:rsidRPr="003D0253">
        <w:rPr>
          <w:rFonts w:ascii="Arial" w:eastAsia="Arial" w:hAnsi="Arial" w:cs="Arial"/>
          <w:spacing w:val="-1"/>
          <w:sz w:val="18"/>
          <w:szCs w:val="18"/>
        </w:rPr>
        <w:t>o</w:t>
      </w:r>
      <w:r w:rsidRPr="003D0253">
        <w:rPr>
          <w:rFonts w:ascii="Arial" w:eastAsia="Arial" w:hAnsi="Arial" w:cs="Arial"/>
          <w:spacing w:val="-5"/>
          <w:sz w:val="18"/>
          <w:szCs w:val="18"/>
        </w:rPr>
        <w:t>u</w:t>
      </w:r>
      <w:r w:rsidRPr="003D0253">
        <w:rPr>
          <w:rFonts w:ascii="Arial" w:eastAsia="Arial" w:hAnsi="Arial" w:cs="Arial"/>
          <w:sz w:val="18"/>
          <w:szCs w:val="18"/>
        </w:rPr>
        <w:t>r</w:t>
      </w:r>
      <w:r w:rsidRPr="003D0253">
        <w:rPr>
          <w:rFonts w:ascii="Arial" w:eastAsia="Arial" w:hAnsi="Arial" w:cs="Arial"/>
          <w:spacing w:val="18"/>
          <w:sz w:val="18"/>
          <w:szCs w:val="18"/>
        </w:rPr>
        <w:t xml:space="preserve"> </w:t>
      </w:r>
      <w:r w:rsidRPr="003D0253">
        <w:rPr>
          <w:rFonts w:ascii="Arial" w:eastAsia="Arial" w:hAnsi="Arial" w:cs="Arial"/>
          <w:spacing w:val="2"/>
          <w:sz w:val="18"/>
          <w:szCs w:val="18"/>
        </w:rPr>
        <w:t>I</w:t>
      </w:r>
      <w:r w:rsidRPr="003D0253">
        <w:rPr>
          <w:rFonts w:ascii="Arial" w:eastAsia="Arial" w:hAnsi="Arial" w:cs="Arial"/>
          <w:spacing w:val="-1"/>
          <w:sz w:val="18"/>
          <w:szCs w:val="18"/>
        </w:rPr>
        <w:t>n</w:t>
      </w:r>
      <w:r w:rsidRPr="003D0253">
        <w:rPr>
          <w:rFonts w:ascii="Arial" w:eastAsia="Arial" w:hAnsi="Arial" w:cs="Arial"/>
          <w:sz w:val="18"/>
          <w:szCs w:val="18"/>
        </w:rPr>
        <w:t>v</w:t>
      </w:r>
      <w:r w:rsidRPr="003D0253">
        <w:rPr>
          <w:rFonts w:ascii="Arial" w:eastAsia="Arial" w:hAnsi="Arial" w:cs="Arial"/>
          <w:spacing w:val="-1"/>
          <w:sz w:val="18"/>
          <w:szCs w:val="18"/>
        </w:rPr>
        <w:t>e</w:t>
      </w:r>
      <w:r w:rsidRPr="003D0253">
        <w:rPr>
          <w:rFonts w:ascii="Arial" w:eastAsia="Arial" w:hAnsi="Arial" w:cs="Arial"/>
          <w:spacing w:val="-5"/>
          <w:sz w:val="18"/>
          <w:szCs w:val="18"/>
        </w:rPr>
        <w:t>n</w:t>
      </w:r>
      <w:r w:rsidRPr="003D0253">
        <w:rPr>
          <w:rFonts w:ascii="Arial" w:eastAsia="Arial" w:hAnsi="Arial" w:cs="Arial"/>
          <w:spacing w:val="2"/>
          <w:sz w:val="18"/>
          <w:szCs w:val="18"/>
        </w:rPr>
        <w:t>t</w:t>
      </w:r>
      <w:r w:rsidRPr="003D0253">
        <w:rPr>
          <w:rFonts w:ascii="Arial" w:eastAsia="Arial" w:hAnsi="Arial" w:cs="Arial"/>
          <w:spacing w:val="-2"/>
          <w:sz w:val="18"/>
          <w:szCs w:val="18"/>
        </w:rPr>
        <w:t>i</w:t>
      </w:r>
      <w:r w:rsidRPr="003D0253">
        <w:rPr>
          <w:rFonts w:ascii="Arial" w:eastAsia="Arial" w:hAnsi="Arial" w:cs="Arial"/>
          <w:spacing w:val="-1"/>
          <w:sz w:val="18"/>
          <w:szCs w:val="18"/>
        </w:rPr>
        <w:t>o</w:t>
      </w:r>
      <w:r w:rsidRPr="003D0253">
        <w:rPr>
          <w:rFonts w:ascii="Arial" w:eastAsia="Arial" w:hAnsi="Arial" w:cs="Arial"/>
          <w:sz w:val="18"/>
          <w:szCs w:val="18"/>
        </w:rPr>
        <w:t xml:space="preserve">n                                        </w:t>
      </w:r>
      <w:r w:rsidRPr="003D0253">
        <w:rPr>
          <w:rFonts w:ascii="Arial" w:eastAsia="Arial" w:hAnsi="Arial" w:cs="Arial"/>
          <w:spacing w:val="18"/>
          <w:sz w:val="18"/>
          <w:szCs w:val="18"/>
        </w:rPr>
        <w:t xml:space="preserve"> </w:t>
      </w:r>
      <w:r w:rsidRPr="003D0253">
        <w:rPr>
          <w:rFonts w:ascii="Arial" w:eastAsia="Arial" w:hAnsi="Arial" w:cs="Arial"/>
          <w:spacing w:val="2"/>
          <w:sz w:val="18"/>
          <w:szCs w:val="18"/>
        </w:rPr>
        <w:t>I</w:t>
      </w:r>
      <w:r w:rsidRPr="003D0253">
        <w:rPr>
          <w:rFonts w:ascii="Arial" w:eastAsia="Arial" w:hAnsi="Arial" w:cs="Arial"/>
          <w:spacing w:val="-1"/>
          <w:sz w:val="18"/>
          <w:szCs w:val="18"/>
        </w:rPr>
        <w:t>n</w:t>
      </w:r>
      <w:r w:rsidRPr="003D0253">
        <w:rPr>
          <w:rFonts w:ascii="Arial" w:eastAsia="Arial" w:hAnsi="Arial" w:cs="Arial"/>
          <w:sz w:val="18"/>
          <w:szCs w:val="18"/>
        </w:rPr>
        <w:t>v</w:t>
      </w:r>
      <w:r w:rsidRPr="003D0253">
        <w:rPr>
          <w:rFonts w:ascii="Arial" w:eastAsia="Arial" w:hAnsi="Arial" w:cs="Arial"/>
          <w:spacing w:val="-1"/>
          <w:sz w:val="18"/>
          <w:szCs w:val="18"/>
        </w:rPr>
        <w:t>e</w:t>
      </w:r>
      <w:r w:rsidRPr="003D0253">
        <w:rPr>
          <w:rFonts w:ascii="Arial" w:eastAsia="Arial" w:hAnsi="Arial" w:cs="Arial"/>
          <w:spacing w:val="-5"/>
          <w:sz w:val="18"/>
          <w:szCs w:val="18"/>
        </w:rPr>
        <w:t>n</w:t>
      </w:r>
      <w:r w:rsidRPr="003D0253">
        <w:rPr>
          <w:rFonts w:ascii="Arial" w:eastAsia="Arial" w:hAnsi="Arial" w:cs="Arial"/>
          <w:spacing w:val="2"/>
          <w:sz w:val="18"/>
          <w:szCs w:val="18"/>
        </w:rPr>
        <w:t>t</w:t>
      </w:r>
      <w:r w:rsidRPr="003D0253">
        <w:rPr>
          <w:rFonts w:ascii="Arial" w:eastAsia="Arial" w:hAnsi="Arial" w:cs="Arial"/>
          <w:spacing w:val="-2"/>
          <w:sz w:val="18"/>
          <w:szCs w:val="18"/>
        </w:rPr>
        <w:t>i</w:t>
      </w:r>
      <w:r w:rsidRPr="003D0253">
        <w:rPr>
          <w:rFonts w:ascii="Arial" w:eastAsia="Arial" w:hAnsi="Arial" w:cs="Arial"/>
          <w:spacing w:val="-1"/>
          <w:sz w:val="18"/>
          <w:szCs w:val="18"/>
        </w:rPr>
        <w:t>o</w:t>
      </w:r>
      <w:r w:rsidRPr="003D0253">
        <w:rPr>
          <w:rFonts w:ascii="Arial" w:eastAsia="Arial" w:hAnsi="Arial" w:cs="Arial"/>
          <w:sz w:val="18"/>
          <w:szCs w:val="18"/>
        </w:rPr>
        <w:t>n</w:t>
      </w:r>
      <w:r w:rsidRPr="003D0253">
        <w:rPr>
          <w:rFonts w:ascii="Arial" w:eastAsia="Arial" w:hAnsi="Arial" w:cs="Arial"/>
          <w:spacing w:val="39"/>
          <w:sz w:val="18"/>
          <w:szCs w:val="18"/>
        </w:rPr>
        <w:t xml:space="preserve"> </w:t>
      </w:r>
      <w:r w:rsidRPr="003D0253">
        <w:rPr>
          <w:rFonts w:ascii="Arial" w:eastAsia="Arial" w:hAnsi="Arial" w:cs="Arial"/>
          <w:spacing w:val="-1"/>
          <w:sz w:val="18"/>
          <w:szCs w:val="18"/>
        </w:rPr>
        <w:t>L</w:t>
      </w:r>
      <w:r w:rsidRPr="003D0253">
        <w:rPr>
          <w:rFonts w:ascii="Arial" w:eastAsia="Arial" w:hAnsi="Arial" w:cs="Arial"/>
          <w:spacing w:val="-5"/>
          <w:sz w:val="18"/>
          <w:szCs w:val="18"/>
        </w:rPr>
        <w:t>o</w:t>
      </w:r>
      <w:r w:rsidRPr="003D0253">
        <w:rPr>
          <w:rFonts w:ascii="Arial" w:eastAsia="Arial" w:hAnsi="Arial" w:cs="Arial"/>
          <w:sz w:val="18"/>
          <w:szCs w:val="18"/>
        </w:rPr>
        <w:t>g</w:t>
      </w:r>
      <w:r w:rsidRPr="003D0253">
        <w:rPr>
          <w:rFonts w:ascii="Arial" w:eastAsia="Arial" w:hAnsi="Arial" w:cs="Arial"/>
          <w:spacing w:val="25"/>
          <w:sz w:val="18"/>
          <w:szCs w:val="18"/>
        </w:rPr>
        <w:t xml:space="preserve"> </w:t>
      </w:r>
      <w:r w:rsidRPr="003D0253">
        <w:rPr>
          <w:rFonts w:ascii="Arial" w:eastAsia="Arial" w:hAnsi="Arial" w:cs="Arial"/>
          <w:spacing w:val="-2"/>
          <w:sz w:val="18"/>
          <w:szCs w:val="18"/>
        </w:rPr>
        <w:t>V</w:t>
      </w:r>
      <w:r w:rsidRPr="003D0253">
        <w:rPr>
          <w:rFonts w:ascii="Arial" w:eastAsia="Arial" w:hAnsi="Arial" w:cs="Arial"/>
          <w:spacing w:val="-5"/>
          <w:sz w:val="18"/>
          <w:szCs w:val="18"/>
        </w:rPr>
        <w:t>e</w:t>
      </w:r>
      <w:r w:rsidRPr="003D0253">
        <w:rPr>
          <w:rFonts w:ascii="Arial" w:eastAsia="Arial" w:hAnsi="Arial" w:cs="Arial"/>
          <w:spacing w:val="1"/>
          <w:sz w:val="18"/>
          <w:szCs w:val="18"/>
        </w:rPr>
        <w:t>r</w:t>
      </w:r>
      <w:r w:rsidRPr="003D0253">
        <w:rPr>
          <w:rFonts w:ascii="Arial" w:eastAsia="Arial" w:hAnsi="Arial" w:cs="Arial"/>
          <w:sz w:val="18"/>
          <w:szCs w:val="18"/>
        </w:rPr>
        <w:t>s</w:t>
      </w:r>
      <w:r w:rsidRPr="003D0253">
        <w:rPr>
          <w:rFonts w:ascii="Arial" w:eastAsia="Arial" w:hAnsi="Arial" w:cs="Arial"/>
          <w:spacing w:val="-2"/>
          <w:sz w:val="18"/>
          <w:szCs w:val="18"/>
        </w:rPr>
        <w:t>i</w:t>
      </w:r>
      <w:r w:rsidRPr="003D0253">
        <w:rPr>
          <w:rFonts w:ascii="Arial" w:eastAsia="Arial" w:hAnsi="Arial" w:cs="Arial"/>
          <w:spacing w:val="-1"/>
          <w:sz w:val="18"/>
          <w:szCs w:val="18"/>
        </w:rPr>
        <w:t>o</w:t>
      </w:r>
      <w:r w:rsidRPr="003D0253">
        <w:rPr>
          <w:rFonts w:ascii="Arial" w:eastAsia="Arial" w:hAnsi="Arial" w:cs="Arial"/>
          <w:sz w:val="18"/>
          <w:szCs w:val="18"/>
        </w:rPr>
        <w:t>n</w:t>
      </w:r>
      <w:r w:rsidRPr="003D0253">
        <w:rPr>
          <w:rFonts w:ascii="Arial" w:eastAsia="Arial" w:hAnsi="Arial" w:cs="Arial"/>
          <w:spacing w:val="43"/>
          <w:sz w:val="18"/>
          <w:szCs w:val="18"/>
        </w:rPr>
        <w:t xml:space="preserve"> </w:t>
      </w:r>
      <w:r w:rsidRPr="003D0253">
        <w:rPr>
          <w:rFonts w:ascii="Arial" w:eastAsia="Arial" w:hAnsi="Arial" w:cs="Arial"/>
          <w:spacing w:val="-2"/>
          <w:w w:val="107"/>
          <w:sz w:val="18"/>
          <w:szCs w:val="18"/>
        </w:rPr>
        <w:t>1</w:t>
      </w:r>
      <w:r w:rsidRPr="003D0253">
        <w:rPr>
          <w:rFonts w:ascii="Arial" w:eastAsia="Arial" w:hAnsi="Arial" w:cs="Arial"/>
          <w:spacing w:val="4"/>
          <w:w w:val="107"/>
          <w:sz w:val="18"/>
          <w:szCs w:val="18"/>
        </w:rPr>
        <w:t>.</w:t>
      </w:r>
      <w:r w:rsidRPr="003D0253">
        <w:rPr>
          <w:rFonts w:ascii="Arial" w:eastAsia="Arial" w:hAnsi="Arial" w:cs="Arial"/>
          <w:w w:val="107"/>
          <w:sz w:val="18"/>
          <w:szCs w:val="18"/>
        </w:rPr>
        <w:t>0</w:t>
      </w:r>
    </w:p>
    <w:p w:rsidR="00C86F4A" w:rsidRPr="003D0253" w:rsidRDefault="006C72B5">
      <w:pPr>
        <w:spacing w:line="220" w:lineRule="exact"/>
        <w:ind w:left="4268"/>
        <w:rPr>
          <w:rFonts w:ascii="Arial" w:eastAsia="Arial" w:hAnsi="Arial" w:cs="Arial"/>
          <w:sz w:val="18"/>
          <w:szCs w:val="18"/>
        </w:rPr>
      </w:pPr>
      <w:r w:rsidRPr="003D0253">
        <w:rPr>
          <w:rFonts w:ascii="Arial" w:hAnsi="Arial" w:cs="Arial"/>
        </w:rPr>
        <w:t>©</w:t>
      </w:r>
      <w:r w:rsidRPr="003D0253">
        <w:rPr>
          <w:rFonts w:ascii="Arial" w:hAnsi="Arial" w:cs="Arial"/>
          <w:spacing w:val="3"/>
        </w:rPr>
        <w:t xml:space="preserve"> </w:t>
      </w:r>
      <w:r w:rsidRPr="003D0253">
        <w:rPr>
          <w:rFonts w:ascii="Arial" w:eastAsia="Arial" w:hAnsi="Arial" w:cs="Arial"/>
          <w:spacing w:val="-1"/>
          <w:sz w:val="18"/>
          <w:szCs w:val="18"/>
        </w:rPr>
        <w:t>201</w:t>
      </w:r>
      <w:r w:rsidRPr="003D0253">
        <w:rPr>
          <w:rFonts w:ascii="Arial" w:eastAsia="Arial" w:hAnsi="Arial" w:cs="Arial"/>
          <w:sz w:val="18"/>
          <w:szCs w:val="18"/>
        </w:rPr>
        <w:t>8</w:t>
      </w:r>
      <w:r w:rsidRPr="003D0253">
        <w:rPr>
          <w:rFonts w:ascii="Arial" w:eastAsia="Arial" w:hAnsi="Arial" w:cs="Arial"/>
          <w:spacing w:val="40"/>
          <w:sz w:val="18"/>
          <w:szCs w:val="18"/>
        </w:rPr>
        <w:t xml:space="preserve"> </w:t>
      </w:r>
      <w:r w:rsidRPr="003D0253">
        <w:rPr>
          <w:rFonts w:ascii="Arial" w:eastAsia="Arial" w:hAnsi="Arial" w:cs="Arial"/>
          <w:spacing w:val="-2"/>
          <w:sz w:val="18"/>
          <w:szCs w:val="18"/>
        </w:rPr>
        <w:t>S</w:t>
      </w:r>
      <w:r w:rsidRPr="003D0253">
        <w:rPr>
          <w:rFonts w:ascii="Arial" w:eastAsia="Arial" w:hAnsi="Arial" w:cs="Arial"/>
          <w:spacing w:val="-1"/>
          <w:sz w:val="18"/>
          <w:szCs w:val="18"/>
        </w:rPr>
        <w:t>T</w:t>
      </w:r>
      <w:r w:rsidRPr="003D0253">
        <w:rPr>
          <w:rFonts w:ascii="Arial" w:eastAsia="Arial" w:hAnsi="Arial" w:cs="Arial"/>
          <w:spacing w:val="-6"/>
          <w:sz w:val="18"/>
          <w:szCs w:val="18"/>
        </w:rPr>
        <w:t>E</w:t>
      </w:r>
      <w:r w:rsidRPr="003D0253">
        <w:rPr>
          <w:rFonts w:ascii="Arial" w:eastAsia="Arial" w:hAnsi="Arial" w:cs="Arial"/>
          <w:spacing w:val="1"/>
          <w:sz w:val="18"/>
          <w:szCs w:val="18"/>
        </w:rPr>
        <w:t>M</w:t>
      </w:r>
      <w:r w:rsidRPr="003D0253">
        <w:rPr>
          <w:rFonts w:ascii="Arial" w:eastAsia="Arial" w:hAnsi="Arial" w:cs="Arial"/>
          <w:spacing w:val="2"/>
          <w:sz w:val="18"/>
          <w:szCs w:val="18"/>
        </w:rPr>
        <w:t>I</w:t>
      </w:r>
      <w:r w:rsidRPr="003D0253">
        <w:rPr>
          <w:rFonts w:ascii="Arial" w:eastAsia="Arial" w:hAnsi="Arial" w:cs="Arial"/>
          <w:sz w:val="18"/>
          <w:szCs w:val="18"/>
        </w:rPr>
        <w:t>E</w:t>
      </w:r>
      <w:r w:rsidRPr="003D0253">
        <w:rPr>
          <w:rFonts w:ascii="Arial" w:eastAsia="Arial" w:hAnsi="Arial" w:cs="Arial"/>
          <w:spacing w:val="33"/>
          <w:sz w:val="18"/>
          <w:szCs w:val="18"/>
        </w:rPr>
        <w:t xml:space="preserve"> </w:t>
      </w:r>
      <w:r w:rsidRPr="003D0253">
        <w:rPr>
          <w:rFonts w:ascii="Arial" w:eastAsia="Arial" w:hAnsi="Arial" w:cs="Arial"/>
          <w:w w:val="107"/>
          <w:sz w:val="18"/>
          <w:szCs w:val="18"/>
        </w:rPr>
        <w:t>C</w:t>
      </w:r>
      <w:r w:rsidRPr="003D0253">
        <w:rPr>
          <w:rFonts w:ascii="Arial" w:eastAsia="Arial" w:hAnsi="Arial" w:cs="Arial"/>
          <w:spacing w:val="-2"/>
          <w:w w:val="107"/>
          <w:sz w:val="18"/>
          <w:szCs w:val="18"/>
        </w:rPr>
        <w:t>oa</w:t>
      </w:r>
      <w:r w:rsidRPr="003D0253">
        <w:rPr>
          <w:rFonts w:ascii="Arial" w:eastAsia="Arial" w:hAnsi="Arial" w:cs="Arial"/>
          <w:spacing w:val="-4"/>
          <w:w w:val="107"/>
          <w:sz w:val="18"/>
          <w:szCs w:val="18"/>
        </w:rPr>
        <w:t>li</w:t>
      </w:r>
      <w:r w:rsidRPr="003D0253">
        <w:rPr>
          <w:rFonts w:ascii="Arial" w:eastAsia="Arial" w:hAnsi="Arial" w:cs="Arial"/>
          <w:spacing w:val="4"/>
          <w:w w:val="107"/>
          <w:sz w:val="18"/>
          <w:szCs w:val="18"/>
        </w:rPr>
        <w:t>t</w:t>
      </w:r>
      <w:r w:rsidRPr="003D0253">
        <w:rPr>
          <w:rFonts w:ascii="Arial" w:eastAsia="Arial" w:hAnsi="Arial" w:cs="Arial"/>
          <w:spacing w:val="-4"/>
          <w:w w:val="107"/>
          <w:sz w:val="18"/>
          <w:szCs w:val="18"/>
        </w:rPr>
        <w:t>i</w:t>
      </w:r>
      <w:r w:rsidRPr="003D0253">
        <w:rPr>
          <w:rFonts w:ascii="Arial" w:eastAsia="Arial" w:hAnsi="Arial" w:cs="Arial"/>
          <w:spacing w:val="-2"/>
          <w:w w:val="107"/>
          <w:sz w:val="18"/>
          <w:szCs w:val="18"/>
        </w:rPr>
        <w:t>o</w:t>
      </w:r>
      <w:r w:rsidRPr="003D0253">
        <w:rPr>
          <w:rFonts w:ascii="Arial" w:eastAsia="Arial" w:hAnsi="Arial" w:cs="Arial"/>
          <w:w w:val="107"/>
          <w:sz w:val="18"/>
          <w:szCs w:val="18"/>
        </w:rPr>
        <w:t>n</w:t>
      </w:r>
    </w:p>
    <w:p w:rsidR="00C86F4A" w:rsidRPr="003D0253" w:rsidRDefault="006C72B5">
      <w:pPr>
        <w:spacing w:before="39"/>
        <w:rPr>
          <w:rFonts w:ascii="Arial" w:eastAsia="Arial" w:hAnsi="Arial" w:cs="Arial"/>
          <w:sz w:val="18"/>
          <w:szCs w:val="18"/>
        </w:rPr>
      </w:pPr>
      <w:r w:rsidRPr="003D0253">
        <w:rPr>
          <w:rFonts w:ascii="Arial" w:hAnsi="Arial" w:cs="Arial"/>
        </w:rPr>
        <w:br w:type="column"/>
      </w:r>
      <w:r w:rsidRPr="003D0253">
        <w:rPr>
          <w:rFonts w:ascii="Arial" w:eastAsia="Arial" w:hAnsi="Arial" w:cs="Arial"/>
          <w:spacing w:val="-2"/>
          <w:sz w:val="18"/>
          <w:szCs w:val="18"/>
        </w:rPr>
        <w:t>P</w:t>
      </w:r>
      <w:r w:rsidRPr="003D0253">
        <w:rPr>
          <w:rFonts w:ascii="Arial" w:eastAsia="Arial" w:hAnsi="Arial" w:cs="Arial"/>
          <w:spacing w:val="-1"/>
          <w:sz w:val="18"/>
          <w:szCs w:val="18"/>
        </w:rPr>
        <w:t>ag</w:t>
      </w:r>
      <w:r w:rsidRPr="003D0253">
        <w:rPr>
          <w:rFonts w:ascii="Arial" w:eastAsia="Arial" w:hAnsi="Arial" w:cs="Arial"/>
          <w:sz w:val="18"/>
          <w:szCs w:val="18"/>
        </w:rPr>
        <w:t>e</w:t>
      </w:r>
      <w:r w:rsidRPr="003D0253">
        <w:rPr>
          <w:rFonts w:ascii="Arial" w:eastAsia="Arial" w:hAnsi="Arial" w:cs="Arial"/>
          <w:spacing w:val="35"/>
          <w:sz w:val="18"/>
          <w:szCs w:val="18"/>
        </w:rPr>
        <w:t xml:space="preserve"> </w:t>
      </w:r>
      <w:r w:rsidRPr="003D0253">
        <w:rPr>
          <w:rFonts w:ascii="Arial" w:eastAsia="Arial" w:hAnsi="Arial" w:cs="Arial"/>
          <w:spacing w:val="-2"/>
          <w:w w:val="107"/>
          <w:sz w:val="18"/>
          <w:szCs w:val="18"/>
        </w:rPr>
        <w:t>20</w:t>
      </w:r>
    </w:p>
    <w:sectPr w:rsidR="00C86F4A" w:rsidRPr="003D0253">
      <w:type w:val="continuous"/>
      <w:pgSz w:w="12240" w:h="15840"/>
      <w:pgMar w:top="1480" w:right="800" w:bottom="280" w:left="760" w:header="720" w:footer="720" w:gutter="0"/>
      <w:cols w:num="2" w:space="720" w:equalWidth="0">
        <w:col w:w="6594" w:space="3264"/>
        <w:col w:w="82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UI 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72BCD"/>
    <w:multiLevelType w:val="multilevel"/>
    <w:tmpl w:val="35FC6AE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4FFE7979"/>
    <w:multiLevelType w:val="multilevel"/>
    <w:tmpl w:val="D600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327ACF"/>
    <w:multiLevelType w:val="multilevel"/>
    <w:tmpl w:val="5AC8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F4A"/>
    <w:rsid w:val="00052FBC"/>
    <w:rsid w:val="00104F4B"/>
    <w:rsid w:val="00325B82"/>
    <w:rsid w:val="0035327B"/>
    <w:rsid w:val="003D0253"/>
    <w:rsid w:val="00600801"/>
    <w:rsid w:val="006041BD"/>
    <w:rsid w:val="00617069"/>
    <w:rsid w:val="006C72B5"/>
    <w:rsid w:val="00792F21"/>
    <w:rsid w:val="00794541"/>
    <w:rsid w:val="007A2EC2"/>
    <w:rsid w:val="007F5707"/>
    <w:rsid w:val="009161DC"/>
    <w:rsid w:val="00AF612B"/>
    <w:rsid w:val="00B84FFC"/>
    <w:rsid w:val="00C86F4A"/>
    <w:rsid w:val="00D07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07"/>
    <o:shapelayout v:ext="edit">
      <o:idmap v:ext="edit" data="1"/>
    </o:shapelayout>
  </w:shapeDefaults>
  <w:decimalSymbol w:val="."/>
  <w:listSeparator w:val=","/>
  <w14:docId w14:val="34DC7068"/>
  <w15:docId w15:val="{95B94A20-D231-4CC2-947A-F6C790124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rmalWeb">
    <w:name w:val="Normal (Web)"/>
    <w:basedOn w:val="Normal"/>
    <w:uiPriority w:val="99"/>
    <w:semiHidden/>
    <w:unhideWhenUsed/>
    <w:rsid w:val="00052FBC"/>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3679">
      <w:bodyDiv w:val="1"/>
      <w:marLeft w:val="0"/>
      <w:marRight w:val="0"/>
      <w:marTop w:val="0"/>
      <w:marBottom w:val="0"/>
      <w:divBdr>
        <w:top w:val="none" w:sz="0" w:space="0" w:color="auto"/>
        <w:left w:val="none" w:sz="0" w:space="0" w:color="auto"/>
        <w:bottom w:val="none" w:sz="0" w:space="0" w:color="auto"/>
        <w:right w:val="none" w:sz="0" w:space="0" w:color="auto"/>
      </w:divBdr>
    </w:div>
    <w:div w:id="601307125">
      <w:bodyDiv w:val="1"/>
      <w:marLeft w:val="0"/>
      <w:marRight w:val="0"/>
      <w:marTop w:val="0"/>
      <w:marBottom w:val="0"/>
      <w:divBdr>
        <w:top w:val="none" w:sz="0" w:space="0" w:color="auto"/>
        <w:left w:val="none" w:sz="0" w:space="0" w:color="auto"/>
        <w:bottom w:val="none" w:sz="0" w:space="0" w:color="auto"/>
        <w:right w:val="none" w:sz="0" w:space="0" w:color="auto"/>
      </w:divBdr>
    </w:div>
    <w:div w:id="816187151">
      <w:bodyDiv w:val="1"/>
      <w:marLeft w:val="0"/>
      <w:marRight w:val="0"/>
      <w:marTop w:val="0"/>
      <w:marBottom w:val="0"/>
      <w:divBdr>
        <w:top w:val="none" w:sz="0" w:space="0" w:color="auto"/>
        <w:left w:val="none" w:sz="0" w:space="0" w:color="auto"/>
        <w:bottom w:val="none" w:sz="0" w:space="0" w:color="auto"/>
        <w:right w:val="none" w:sz="0" w:space="0" w:color="auto"/>
      </w:divBdr>
    </w:div>
    <w:div w:id="1242638860">
      <w:bodyDiv w:val="1"/>
      <w:marLeft w:val="0"/>
      <w:marRight w:val="0"/>
      <w:marTop w:val="0"/>
      <w:marBottom w:val="0"/>
      <w:divBdr>
        <w:top w:val="none" w:sz="0" w:space="0" w:color="auto"/>
        <w:left w:val="none" w:sz="0" w:space="0" w:color="auto"/>
        <w:bottom w:val="none" w:sz="0" w:space="0" w:color="auto"/>
        <w:right w:val="none" w:sz="0" w:space="0" w:color="auto"/>
      </w:divBdr>
    </w:div>
    <w:div w:id="2046759202">
      <w:bodyDiv w:val="1"/>
      <w:marLeft w:val="0"/>
      <w:marRight w:val="0"/>
      <w:marTop w:val="0"/>
      <w:marBottom w:val="0"/>
      <w:divBdr>
        <w:top w:val="none" w:sz="0" w:space="0" w:color="auto"/>
        <w:left w:val="none" w:sz="0" w:space="0" w:color="auto"/>
        <w:bottom w:val="none" w:sz="0" w:space="0" w:color="auto"/>
        <w:right w:val="none" w:sz="0" w:space="0" w:color="auto"/>
      </w:divBdr>
    </w:div>
    <w:div w:id="2061588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walmart.com/" TargetMode="External"/><Relationship Id="rId18" Type="http://schemas.openxmlformats.org/officeDocument/2006/relationships/hyperlink" Target="http://www.uspto.gov/" TargetMode="External"/><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image" Target="media/image2.jpeg"/><Relationship Id="rId12" Type="http://schemas.openxmlformats.org/officeDocument/2006/relationships/hyperlink" Target="http://www.bestbuy.com/" TargetMode="External"/><Relationship Id="rId17" Type="http://schemas.openxmlformats.org/officeDocument/2006/relationships/hyperlink" Target="http://www.linkedin.com/"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amazon.com/" TargetMode="External"/><Relationship Id="rId20" Type="http://schemas.openxmlformats.org/officeDocument/2006/relationships/hyperlink" Target="http://www.researchandmarkets.com/research/7shv4l/global_2_4_bn?w=12"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amazon.com/"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bn.com/" TargetMode="External"/><Relationship Id="rId23" Type="http://schemas.openxmlformats.org/officeDocument/2006/relationships/image" Target="media/image5.png"/><Relationship Id="rId28" Type="http://schemas.openxmlformats.org/officeDocument/2006/relationships/chart" Target="charts/chart2.xml"/><Relationship Id="rId10" Type="http://schemas.openxmlformats.org/officeDocument/2006/relationships/hyperlink" Target="http://www.bing.com/" TargetMode="External"/><Relationship Id="rId19" Type="http://schemas.openxmlformats.org/officeDocument/2006/relationships/hyperlink" Target="http://www.godaddy.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oogle.com/" TargetMode="External"/><Relationship Id="rId14" Type="http://schemas.openxmlformats.org/officeDocument/2006/relationships/hyperlink" Target="http://www.target.com/" TargetMode="External"/><Relationship Id="rId22" Type="http://schemas.openxmlformats.org/officeDocument/2006/relationships/hyperlink" Target="http://www.zwift.com/" TargetMode="External"/><Relationship Id="rId27" Type="http://schemas.openxmlformats.org/officeDocument/2006/relationships/image" Target="media/image8.png"/><Relationship Id="rId30"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afd46abe12581c59/Documents/survey%20for%20fitnlear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afd46abe12581c59/Documents/survey%20for%20fitnlear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[survey for fitnlearn.xlsx]Sheet3!PivotTable1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How</a:t>
            </a:r>
            <a:r>
              <a:rPr lang="en-US" baseline="0"/>
              <a:t> likely will you use the product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Sheet3!$B$3:$B$4</c:f>
              <c:strCache>
                <c:ptCount val="1"/>
                <c:pt idx="0">
                  <c:v>0</c:v>
                </c:pt>
              </c:strCache>
            </c:strRef>
          </c:tx>
          <c:spPr>
            <a:solidFill>
              <a:schemeClr val="accent1"/>
            </a:solidFill>
            <a:ln>
              <a:noFill/>
            </a:ln>
            <a:effectLst/>
          </c:spPr>
          <c:invertIfNegative val="0"/>
          <c:cat>
            <c:strRef>
              <c:f>Sheet3!$A$5</c:f>
              <c:strCache>
                <c:ptCount val="1"/>
                <c:pt idx="0">
                  <c:v>Total</c:v>
                </c:pt>
              </c:strCache>
            </c:strRef>
          </c:cat>
          <c:val>
            <c:numRef>
              <c:f>Sheet3!$B$5</c:f>
              <c:numCache>
                <c:formatCode>General</c:formatCode>
                <c:ptCount val="1"/>
                <c:pt idx="0">
                  <c:v>4.5714285714285712</c:v>
                </c:pt>
              </c:numCache>
            </c:numRef>
          </c:val>
          <c:extLst>
            <c:ext xmlns:c16="http://schemas.microsoft.com/office/drawing/2014/chart" uri="{C3380CC4-5D6E-409C-BE32-E72D297353CC}">
              <c16:uniqueId val="{00000000-D714-4DC1-BE45-1AE0B6EAF23B}"/>
            </c:ext>
          </c:extLst>
        </c:ser>
        <c:ser>
          <c:idx val="1"/>
          <c:order val="1"/>
          <c:tx>
            <c:strRef>
              <c:f>Sheet3!$C$3:$C$4</c:f>
              <c:strCache>
                <c:ptCount val="1"/>
                <c:pt idx="0">
                  <c:v>1</c:v>
                </c:pt>
              </c:strCache>
            </c:strRef>
          </c:tx>
          <c:spPr>
            <a:solidFill>
              <a:schemeClr val="accent2"/>
            </a:solidFill>
            <a:ln>
              <a:noFill/>
            </a:ln>
            <a:effectLst/>
          </c:spPr>
          <c:invertIfNegative val="0"/>
          <c:cat>
            <c:strRef>
              <c:f>Sheet3!$A$5</c:f>
              <c:strCache>
                <c:ptCount val="1"/>
                <c:pt idx="0">
                  <c:v>Total</c:v>
                </c:pt>
              </c:strCache>
            </c:strRef>
          </c:cat>
          <c:val>
            <c:numRef>
              <c:f>Sheet3!$C$5</c:f>
              <c:numCache>
                <c:formatCode>General</c:formatCode>
                <c:ptCount val="1"/>
                <c:pt idx="0">
                  <c:v>3</c:v>
                </c:pt>
              </c:numCache>
            </c:numRef>
          </c:val>
          <c:extLst>
            <c:ext xmlns:c16="http://schemas.microsoft.com/office/drawing/2014/chart" uri="{C3380CC4-5D6E-409C-BE32-E72D297353CC}">
              <c16:uniqueId val="{00000001-D714-4DC1-BE45-1AE0B6EAF23B}"/>
            </c:ext>
          </c:extLst>
        </c:ser>
        <c:ser>
          <c:idx val="2"/>
          <c:order val="2"/>
          <c:tx>
            <c:strRef>
              <c:f>Sheet3!$D$3:$D$4</c:f>
              <c:strCache>
                <c:ptCount val="1"/>
                <c:pt idx="0">
                  <c:v>2</c:v>
                </c:pt>
              </c:strCache>
            </c:strRef>
          </c:tx>
          <c:spPr>
            <a:solidFill>
              <a:schemeClr val="accent3"/>
            </a:solidFill>
            <a:ln>
              <a:noFill/>
            </a:ln>
            <a:effectLst/>
          </c:spPr>
          <c:invertIfNegative val="0"/>
          <c:cat>
            <c:strRef>
              <c:f>Sheet3!$A$5</c:f>
              <c:strCache>
                <c:ptCount val="1"/>
                <c:pt idx="0">
                  <c:v>Total</c:v>
                </c:pt>
              </c:strCache>
            </c:strRef>
          </c:cat>
          <c:val>
            <c:numRef>
              <c:f>Sheet3!$D$5</c:f>
              <c:numCache>
                <c:formatCode>General</c:formatCode>
                <c:ptCount val="1"/>
                <c:pt idx="0">
                  <c:v>3.3333333333333335</c:v>
                </c:pt>
              </c:numCache>
            </c:numRef>
          </c:val>
          <c:extLst>
            <c:ext xmlns:c16="http://schemas.microsoft.com/office/drawing/2014/chart" uri="{C3380CC4-5D6E-409C-BE32-E72D297353CC}">
              <c16:uniqueId val="{00000002-D714-4DC1-BE45-1AE0B6EAF23B}"/>
            </c:ext>
          </c:extLst>
        </c:ser>
        <c:ser>
          <c:idx val="3"/>
          <c:order val="3"/>
          <c:tx>
            <c:strRef>
              <c:f>Sheet3!$E$3:$E$4</c:f>
              <c:strCache>
                <c:ptCount val="1"/>
                <c:pt idx="0">
                  <c:v>4</c:v>
                </c:pt>
              </c:strCache>
            </c:strRef>
          </c:tx>
          <c:spPr>
            <a:solidFill>
              <a:schemeClr val="accent4"/>
            </a:solidFill>
            <a:ln>
              <a:noFill/>
            </a:ln>
            <a:effectLst/>
          </c:spPr>
          <c:invertIfNegative val="0"/>
          <c:cat>
            <c:strRef>
              <c:f>Sheet3!$A$5</c:f>
              <c:strCache>
                <c:ptCount val="1"/>
                <c:pt idx="0">
                  <c:v>Total</c:v>
                </c:pt>
              </c:strCache>
            </c:strRef>
          </c:cat>
          <c:val>
            <c:numRef>
              <c:f>Sheet3!$E$5</c:f>
              <c:numCache>
                <c:formatCode>General</c:formatCode>
                <c:ptCount val="1"/>
                <c:pt idx="0">
                  <c:v>2.5</c:v>
                </c:pt>
              </c:numCache>
            </c:numRef>
          </c:val>
          <c:extLst>
            <c:ext xmlns:c16="http://schemas.microsoft.com/office/drawing/2014/chart" uri="{C3380CC4-5D6E-409C-BE32-E72D297353CC}">
              <c16:uniqueId val="{00000003-D714-4DC1-BE45-1AE0B6EAF23B}"/>
            </c:ext>
          </c:extLst>
        </c:ser>
        <c:ser>
          <c:idx val="4"/>
          <c:order val="4"/>
          <c:tx>
            <c:strRef>
              <c:f>Sheet3!$F$3:$F$4</c:f>
              <c:strCache>
                <c:ptCount val="1"/>
                <c:pt idx="0">
                  <c:v>5</c:v>
                </c:pt>
              </c:strCache>
            </c:strRef>
          </c:tx>
          <c:spPr>
            <a:solidFill>
              <a:schemeClr val="accent5"/>
            </a:solidFill>
            <a:ln>
              <a:noFill/>
            </a:ln>
            <a:effectLst/>
          </c:spPr>
          <c:invertIfNegative val="0"/>
          <c:cat>
            <c:strRef>
              <c:f>Sheet3!$A$5</c:f>
              <c:strCache>
                <c:ptCount val="1"/>
                <c:pt idx="0">
                  <c:v>Total</c:v>
                </c:pt>
              </c:strCache>
            </c:strRef>
          </c:cat>
          <c:val>
            <c:numRef>
              <c:f>Sheet3!$F$5</c:f>
              <c:numCache>
                <c:formatCode>General</c:formatCode>
                <c:ptCount val="1"/>
                <c:pt idx="0">
                  <c:v>2</c:v>
                </c:pt>
              </c:numCache>
            </c:numRef>
          </c:val>
          <c:extLst>
            <c:ext xmlns:c16="http://schemas.microsoft.com/office/drawing/2014/chart" uri="{C3380CC4-5D6E-409C-BE32-E72D297353CC}">
              <c16:uniqueId val="{00000004-D714-4DC1-BE45-1AE0B6EAF23B}"/>
            </c:ext>
          </c:extLst>
        </c:ser>
        <c:dLbls>
          <c:showLegendKey val="0"/>
          <c:showVal val="0"/>
          <c:showCatName val="0"/>
          <c:showSerName val="0"/>
          <c:showPercent val="0"/>
          <c:showBubbleSize val="0"/>
        </c:dLbls>
        <c:gapWidth val="219"/>
        <c:overlap val="-27"/>
        <c:axId val="843511439"/>
        <c:axId val="753077535"/>
      </c:barChart>
      <c:catAx>
        <c:axId val="8435114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How many hours does the user currently exercise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077535"/>
        <c:crosses val="autoZero"/>
        <c:auto val="1"/>
        <c:lblAlgn val="ctr"/>
        <c:lblOffset val="100"/>
        <c:noMultiLvlLbl val="0"/>
      </c:catAx>
      <c:valAx>
        <c:axId val="7530775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how likely will you use the product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351143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[survey for fitnlearn.xlsx]Sheet3!PivotTable1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How</a:t>
            </a:r>
            <a:r>
              <a:rPr lang="en-US" baseline="0"/>
              <a:t> likely will you use the product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Sheet3!$B$3:$B$4</c:f>
              <c:strCache>
                <c:ptCount val="1"/>
                <c:pt idx="0">
                  <c:v>0</c:v>
                </c:pt>
              </c:strCache>
            </c:strRef>
          </c:tx>
          <c:spPr>
            <a:solidFill>
              <a:schemeClr val="accent1"/>
            </a:solidFill>
            <a:ln>
              <a:noFill/>
            </a:ln>
            <a:effectLst/>
          </c:spPr>
          <c:invertIfNegative val="0"/>
          <c:cat>
            <c:strRef>
              <c:f>Sheet3!$A$5</c:f>
              <c:strCache>
                <c:ptCount val="1"/>
                <c:pt idx="0">
                  <c:v>Total</c:v>
                </c:pt>
              </c:strCache>
            </c:strRef>
          </c:cat>
          <c:val>
            <c:numRef>
              <c:f>Sheet3!$B$5</c:f>
              <c:numCache>
                <c:formatCode>General</c:formatCode>
                <c:ptCount val="1"/>
                <c:pt idx="0">
                  <c:v>4.5714285714285712</c:v>
                </c:pt>
              </c:numCache>
            </c:numRef>
          </c:val>
          <c:extLst>
            <c:ext xmlns:c16="http://schemas.microsoft.com/office/drawing/2014/chart" uri="{C3380CC4-5D6E-409C-BE32-E72D297353CC}">
              <c16:uniqueId val="{00000000-91B2-4F24-889D-6120111AA58A}"/>
            </c:ext>
          </c:extLst>
        </c:ser>
        <c:ser>
          <c:idx val="1"/>
          <c:order val="1"/>
          <c:tx>
            <c:strRef>
              <c:f>Sheet3!$C$3:$C$4</c:f>
              <c:strCache>
                <c:ptCount val="1"/>
                <c:pt idx="0">
                  <c:v>1</c:v>
                </c:pt>
              </c:strCache>
            </c:strRef>
          </c:tx>
          <c:spPr>
            <a:solidFill>
              <a:schemeClr val="accent2"/>
            </a:solidFill>
            <a:ln>
              <a:noFill/>
            </a:ln>
            <a:effectLst/>
          </c:spPr>
          <c:invertIfNegative val="0"/>
          <c:cat>
            <c:strRef>
              <c:f>Sheet3!$A$5</c:f>
              <c:strCache>
                <c:ptCount val="1"/>
                <c:pt idx="0">
                  <c:v>Total</c:v>
                </c:pt>
              </c:strCache>
            </c:strRef>
          </c:cat>
          <c:val>
            <c:numRef>
              <c:f>Sheet3!$C$5</c:f>
              <c:numCache>
                <c:formatCode>General</c:formatCode>
                <c:ptCount val="1"/>
                <c:pt idx="0">
                  <c:v>3</c:v>
                </c:pt>
              </c:numCache>
            </c:numRef>
          </c:val>
          <c:extLst>
            <c:ext xmlns:c16="http://schemas.microsoft.com/office/drawing/2014/chart" uri="{C3380CC4-5D6E-409C-BE32-E72D297353CC}">
              <c16:uniqueId val="{00000001-91B2-4F24-889D-6120111AA58A}"/>
            </c:ext>
          </c:extLst>
        </c:ser>
        <c:ser>
          <c:idx val="2"/>
          <c:order val="2"/>
          <c:tx>
            <c:strRef>
              <c:f>Sheet3!$D$3:$D$4</c:f>
              <c:strCache>
                <c:ptCount val="1"/>
                <c:pt idx="0">
                  <c:v>2</c:v>
                </c:pt>
              </c:strCache>
            </c:strRef>
          </c:tx>
          <c:spPr>
            <a:solidFill>
              <a:schemeClr val="accent3"/>
            </a:solidFill>
            <a:ln>
              <a:noFill/>
            </a:ln>
            <a:effectLst/>
          </c:spPr>
          <c:invertIfNegative val="0"/>
          <c:cat>
            <c:strRef>
              <c:f>Sheet3!$A$5</c:f>
              <c:strCache>
                <c:ptCount val="1"/>
                <c:pt idx="0">
                  <c:v>Total</c:v>
                </c:pt>
              </c:strCache>
            </c:strRef>
          </c:cat>
          <c:val>
            <c:numRef>
              <c:f>Sheet3!$D$5</c:f>
              <c:numCache>
                <c:formatCode>General</c:formatCode>
                <c:ptCount val="1"/>
                <c:pt idx="0">
                  <c:v>3.3333333333333335</c:v>
                </c:pt>
              </c:numCache>
            </c:numRef>
          </c:val>
          <c:extLst>
            <c:ext xmlns:c16="http://schemas.microsoft.com/office/drawing/2014/chart" uri="{C3380CC4-5D6E-409C-BE32-E72D297353CC}">
              <c16:uniqueId val="{00000002-91B2-4F24-889D-6120111AA58A}"/>
            </c:ext>
          </c:extLst>
        </c:ser>
        <c:ser>
          <c:idx val="3"/>
          <c:order val="3"/>
          <c:tx>
            <c:strRef>
              <c:f>Sheet3!$E$3:$E$4</c:f>
              <c:strCache>
                <c:ptCount val="1"/>
                <c:pt idx="0">
                  <c:v>4</c:v>
                </c:pt>
              </c:strCache>
            </c:strRef>
          </c:tx>
          <c:spPr>
            <a:solidFill>
              <a:schemeClr val="accent4"/>
            </a:solidFill>
            <a:ln>
              <a:noFill/>
            </a:ln>
            <a:effectLst/>
          </c:spPr>
          <c:invertIfNegative val="0"/>
          <c:cat>
            <c:strRef>
              <c:f>Sheet3!$A$5</c:f>
              <c:strCache>
                <c:ptCount val="1"/>
                <c:pt idx="0">
                  <c:v>Total</c:v>
                </c:pt>
              </c:strCache>
            </c:strRef>
          </c:cat>
          <c:val>
            <c:numRef>
              <c:f>Sheet3!$E$5</c:f>
              <c:numCache>
                <c:formatCode>General</c:formatCode>
                <c:ptCount val="1"/>
                <c:pt idx="0">
                  <c:v>2.5</c:v>
                </c:pt>
              </c:numCache>
            </c:numRef>
          </c:val>
          <c:extLst>
            <c:ext xmlns:c16="http://schemas.microsoft.com/office/drawing/2014/chart" uri="{C3380CC4-5D6E-409C-BE32-E72D297353CC}">
              <c16:uniqueId val="{00000003-91B2-4F24-889D-6120111AA58A}"/>
            </c:ext>
          </c:extLst>
        </c:ser>
        <c:ser>
          <c:idx val="4"/>
          <c:order val="4"/>
          <c:tx>
            <c:strRef>
              <c:f>Sheet3!$F$3:$F$4</c:f>
              <c:strCache>
                <c:ptCount val="1"/>
                <c:pt idx="0">
                  <c:v>5</c:v>
                </c:pt>
              </c:strCache>
            </c:strRef>
          </c:tx>
          <c:spPr>
            <a:solidFill>
              <a:schemeClr val="accent5"/>
            </a:solidFill>
            <a:ln>
              <a:noFill/>
            </a:ln>
            <a:effectLst/>
          </c:spPr>
          <c:invertIfNegative val="0"/>
          <c:cat>
            <c:strRef>
              <c:f>Sheet3!$A$5</c:f>
              <c:strCache>
                <c:ptCount val="1"/>
                <c:pt idx="0">
                  <c:v>Total</c:v>
                </c:pt>
              </c:strCache>
            </c:strRef>
          </c:cat>
          <c:val>
            <c:numRef>
              <c:f>Sheet3!$F$5</c:f>
              <c:numCache>
                <c:formatCode>General</c:formatCode>
                <c:ptCount val="1"/>
                <c:pt idx="0">
                  <c:v>2</c:v>
                </c:pt>
              </c:numCache>
            </c:numRef>
          </c:val>
          <c:extLst>
            <c:ext xmlns:c16="http://schemas.microsoft.com/office/drawing/2014/chart" uri="{C3380CC4-5D6E-409C-BE32-E72D297353CC}">
              <c16:uniqueId val="{00000004-91B2-4F24-889D-6120111AA58A}"/>
            </c:ext>
          </c:extLst>
        </c:ser>
        <c:dLbls>
          <c:showLegendKey val="0"/>
          <c:showVal val="0"/>
          <c:showCatName val="0"/>
          <c:showSerName val="0"/>
          <c:showPercent val="0"/>
          <c:showBubbleSize val="0"/>
        </c:dLbls>
        <c:gapWidth val="219"/>
        <c:overlap val="-27"/>
        <c:axId val="843511439"/>
        <c:axId val="753077535"/>
      </c:barChart>
      <c:catAx>
        <c:axId val="8435114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How many hours does the user currently exercise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077535"/>
        <c:crosses val="autoZero"/>
        <c:auto val="1"/>
        <c:lblAlgn val="ctr"/>
        <c:lblOffset val="100"/>
        <c:noMultiLvlLbl val="0"/>
      </c:catAx>
      <c:valAx>
        <c:axId val="7530775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how likely will you use the product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351143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7C271-6F91-42EB-9B4D-22916D221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21</Pages>
  <Words>5451</Words>
  <Characters>31075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tp p</cp:lastModifiedBy>
  <cp:revision>11</cp:revision>
  <dcterms:created xsi:type="dcterms:W3CDTF">2020-02-20T21:12:00Z</dcterms:created>
  <dcterms:modified xsi:type="dcterms:W3CDTF">2020-02-21T00:22:00Z</dcterms:modified>
</cp:coreProperties>
</file>